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7.svg" ContentType="image/svg+xml"/>
  <Override PartName="/word/media/image19.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47.svg" ContentType="image/svg+xml"/>
  <Override PartName="/word/media/image49.svg" ContentType="image/svg+xml"/>
  <Override PartName="/word/media/image51.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"https://ida.interchain.io/academy/2-cosmos-concepts/7-multistore-keepers.html"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"https://ida.interchain.io/academy/2-cosmos-concepts/7-multistore-keepers.html"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1 - Introduction to the Interchain</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"https://ida.interchain.io/academy/2-cosmos-concepts/7-multistore-keepers.html" </w:instrText>
      </w:r>
      <w:r>
        <w:rPr>
          <w:color w:val="0000EE"/>
          <w:spacing w:val="0"/>
          <w:lang w:val="en-US" w:eastAsia="en-US"/>
        </w:rPr>
        <w:fldChar w:fldCharType="separate"/>
      </w:r>
      <w:r>
        <w:rPr>
          <w:color w:val="0000EE"/>
          <w:spacing w:val="0"/>
          <w:lang w:val="en-US" w:eastAsia="en-US"/>
        </w:rPr>
        <w:t>Introduction to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"https://ida.interchain.io/academy/2-cosmos-concepts/7-multistore-keepers.html" </w:instrText>
      </w:r>
      <w:r>
        <w:rPr>
          <w:color w:val="0000EE"/>
          <w:spacing w:val="0"/>
          <w:lang w:val="en-US" w:eastAsia="en-US"/>
        </w:rPr>
        <w:fldChar w:fldCharType="separate"/>
      </w:r>
      <w:r>
        <w:rPr>
          <w:color w:val="0000EE"/>
          <w:spacing w:val="0"/>
          <w:lang w:val="en-US" w:eastAsia="en-US"/>
        </w:rPr>
        <w:t>Blockchain Technology and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"https://ida.interchain.io/academy/2-cosmos-concepts/7-multistore-keepers.html" </w:instrText>
      </w:r>
      <w:r>
        <w:rPr>
          <w:color w:val="0000EE"/>
          <w:spacing w:val="0"/>
          <w:lang w:val="en-US" w:eastAsia="en-US"/>
        </w:rPr>
        <w:fldChar w:fldCharType="separate"/>
      </w:r>
      <w:r>
        <w:rPr>
          <w:color w:val="0000EE"/>
          <w:spacing w:val="0"/>
          <w:lang w:val="en-US" w:eastAsia="en-US"/>
        </w:rPr>
        <w:t>The Interchain Ecosystem</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"https://ida.interchain.io/academy/2-cosmos-concepts/7-multistore-keepers.html" </w:instrText>
      </w:r>
      <w:r>
        <w:rPr>
          <w:color w:val="0000EE"/>
          <w:spacing w:val="0"/>
          <w:lang w:val="en-US" w:eastAsia="en-US"/>
        </w:rPr>
        <w:fldChar w:fldCharType="separate"/>
      </w:r>
      <w:r>
        <w:rPr>
          <w:color w:val="0000EE"/>
          <w:spacing w:val="0"/>
          <w:lang w:val="en-US" w:eastAsia="en-US"/>
        </w:rPr>
        <w:t>Getting ATOM and Staking It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"https://ida.interchain.io/academy/2-cosmos-concepts/7-multistore-keepers.html" </w:instrText>
      </w:r>
      <w:r>
        <w:rPr>
          <w:color w:val="0000EE"/>
          <w:spacing w:val="0"/>
          <w:lang w:val="en-US" w:eastAsia="en-US"/>
        </w:rPr>
        <w:fldChar w:fldCharType="separate"/>
      </w:r>
      <w:r>
        <w:rPr>
          <w:color w:val="0000EE"/>
          <w:spacing w:val="0"/>
          <w:lang w:val="en-US" w:eastAsia="en-US"/>
        </w:rPr>
        <w:t>A Blockchain App Architecture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"https://ida.interchain.io/academy/2-cosmos-concepts/7-multistore-keepers.html" </w:instrText>
      </w:r>
      <w:r>
        <w:rPr>
          <w:color w:val="0000EE"/>
          <w:spacing w:val="0"/>
          <w:lang w:val="en-US" w:eastAsia="en-US"/>
        </w:rPr>
        <w:fldChar w:fldCharType="separate"/>
      </w:r>
      <w:r>
        <w:rPr>
          <w:color w:val="0000EE"/>
          <w:spacing w:val="0"/>
          <w:lang w:val="en-US" w:eastAsia="en-US"/>
        </w:rPr>
        <w:t>Accounts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"https://ida.interchain.io/academy/2-cosmos-concepts/7-multistore-keepers.html" </w:instrText>
      </w:r>
      <w:r>
        <w:rPr>
          <w:color w:val="0000EE"/>
          <w:spacing w:val="0"/>
          <w:lang w:val="en-US" w:eastAsia="en-US"/>
        </w:rPr>
        <w:fldChar w:fldCharType="separate"/>
      </w:r>
      <w:r>
        <w:rPr>
          <w:color w:val="0000EE"/>
          <w:spacing w:val="0"/>
          <w:lang w:val="en-US" w:eastAsia="en-US"/>
        </w:rPr>
        <w:t>Transactions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"https://ida.interchain.io/academy/2-cosmos-concepts/7-multistore-keepers.html" </w:instrText>
      </w:r>
      <w:r>
        <w:rPr>
          <w:color w:val="0000EE"/>
          <w:spacing w:val="0"/>
          <w:lang w:val="en-US" w:eastAsia="en-US"/>
        </w:rPr>
        <w:fldChar w:fldCharType="separate"/>
      </w:r>
      <w:r>
        <w:rPr>
          <w:color w:val="0000EE"/>
          <w:spacing w:val="0"/>
          <w:lang w:val="en-US" w:eastAsia="en-US"/>
        </w:rPr>
        <w:t>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"https://ida.interchain.io/academy/2-cosmos-concepts/7-multistore-keepers.html" </w:instrText>
      </w:r>
      <w:r>
        <w:rPr>
          <w:color w:val="0000EE"/>
          <w:spacing w:val="0"/>
          <w:lang w:val="en-US" w:eastAsia="en-US"/>
        </w:rPr>
        <w:fldChar w:fldCharType="separate"/>
      </w:r>
      <w:r>
        <w:rPr>
          <w:color w:val="0000EE"/>
          <w:spacing w:val="0"/>
          <w:lang w:val="en-US" w:eastAsia="en-US"/>
        </w:rPr>
        <w:t>Modules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"https://ida.interchain.io/academy/2-cosmos-concepts/7-multistore-keepers.html" </w:instrText>
      </w:r>
      <w:r>
        <w:rPr>
          <w:color w:val="0000EE"/>
          <w:spacing w:val="0"/>
          <w:lang w:val="en-US" w:eastAsia="en-US"/>
        </w:rPr>
        <w:fldChar w:fldCharType="separate"/>
      </w:r>
      <w:r>
        <w:rPr>
          <w:color w:val="0000EE"/>
          <w:spacing w:val="0"/>
          <w:lang w:val="en-US" w:eastAsia="en-US"/>
        </w:rPr>
        <w:t>Protobuf</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"https://ida.interchain.io/academy/2-cosmos-concepts/7-multistore-keepers.html" </w:instrText>
      </w:r>
      <w:r>
        <w:rPr>
          <w:color w:val="0000EE"/>
          <w:spacing w:val="0"/>
          <w:lang w:val="en-US" w:eastAsia="en-US"/>
        </w:rPr>
        <w:fldChar w:fldCharType="separate"/>
      </w:r>
      <w:r>
        <w:rPr>
          <w:color w:val="0000EE"/>
          <w:spacing w:val="-2"/>
          <w:lang w:val="en-US" w:eastAsia="en-US"/>
        </w:rPr>
        <w:t>Multistore and Keepers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"https://ida.interchain.io/academy/2-cosmos-concepts/7-multistore-keepers.html" </w:instrText>
      </w:r>
      <w:r>
        <w:rPr>
          <w:color w:val="0000EE"/>
          <w:spacing w:val="0"/>
          <w:lang w:val="en-US" w:eastAsia="en-US"/>
        </w:rPr>
        <w:fldChar w:fldCharType="separate"/>
      </w:r>
      <w:r>
        <w:rPr>
          <w:color w:val="0000EE"/>
          <w:spacing w:val="0"/>
          <w:lang w:val="en-US" w:eastAsia="en-US"/>
        </w:rPr>
        <w:t>BaseApp</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"https://ida.interchain.io/academy/2-cosmos-concepts/7-multistore-keepers.html" </w:instrText>
      </w:r>
      <w:r>
        <w:rPr>
          <w:color w:val="0000EE"/>
          <w:spacing w:val="0"/>
          <w:lang w:val="en-US" w:eastAsia="en-US"/>
        </w:rPr>
        <w:fldChar w:fldCharType="separate"/>
      </w:r>
      <w:r>
        <w:rPr>
          <w:color w:val="0000EE"/>
          <w:spacing w:val="0"/>
          <w:lang w:val="en-US" w:eastAsia="en-US"/>
        </w:rPr>
        <w:t>Queries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"https://ida.interchain.io/academy/2-cosmos-concepts/7-multistore-keepers.html" </w:instrText>
      </w:r>
      <w:r>
        <w:rPr>
          <w:color w:val="0000EE"/>
          <w:spacing w:val="0"/>
          <w:lang w:val="en-US" w:eastAsia="en-US"/>
        </w:rPr>
        <w:fldChar w:fldCharType="separate"/>
      </w:r>
      <w:r>
        <w:rPr>
          <w:color w:val="0000EE"/>
          <w:spacing w:val="0"/>
          <w:lang w:val="en-US" w:eastAsia="en-US"/>
        </w:rPr>
        <w:t>Events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"https://ida.interchain.io/academy/2-cosmos-concepts/7-multistore-keepers.html" </w:instrText>
      </w:r>
      <w:r>
        <w:rPr>
          <w:color w:val="0000EE"/>
          <w:spacing w:val="0"/>
          <w:lang w:val="en-US" w:eastAsia="en-US"/>
        </w:rPr>
        <w:fldChar w:fldCharType="separate"/>
      </w:r>
      <w:r>
        <w:rPr>
          <w:color w:val="0000EE"/>
          <w:spacing w:val="0"/>
          <w:lang w:val="en-US" w:eastAsia="en-US"/>
        </w:rPr>
        <w:t>Context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"https://ida.interchain.io/academy/2-cosmos-concepts/7-multistore-keepers.html" </w:instrText>
      </w:r>
      <w:r>
        <w:rPr>
          <w:color w:val="0000EE"/>
          <w:spacing w:val="0"/>
          <w:lang w:val="en-US" w:eastAsia="en-US"/>
        </w:rPr>
        <w:fldChar w:fldCharType="separate"/>
      </w:r>
      <w:r>
        <w:rPr>
          <w:color w:val="0000EE"/>
          <w:spacing w:val="0"/>
          <w:lang w:val="en-US" w:eastAsia="en-US"/>
        </w:rPr>
        <w:t>Testing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"https://ida.interchain.io/academy/2-cosmos-concepts/7-multistore-keepers.html" </w:instrText>
      </w:r>
      <w:r>
        <w:rPr>
          <w:color w:val="0000EE"/>
          <w:spacing w:val="0"/>
          <w:lang w:val="en-US" w:eastAsia="en-US"/>
        </w:rPr>
        <w:fldChar w:fldCharType="separate"/>
      </w:r>
      <w:r>
        <w:rPr>
          <w:color w:val="0000EE"/>
          <w:spacing w:val="0"/>
          <w:lang w:val="en-US" w:eastAsia="en-US"/>
        </w:rPr>
        <w:t>Relaying with IBC</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"https://ida.interchain.io/academy/2-cosmos-concepts/7-multistore-keepers.html" </w:instrText>
      </w:r>
      <w:r>
        <w:rPr>
          <w:color w:val="0000EE"/>
          <w:spacing w:val="0"/>
          <w:lang w:val="en-US" w:eastAsia="en-US"/>
        </w:rPr>
        <w:fldChar w:fldCharType="separate"/>
      </w:r>
      <w:r>
        <w:rPr>
          <w:color w:val="0000EE"/>
          <w:spacing w:val="0"/>
          <w:lang w:val="en-US" w:eastAsia="en-US"/>
        </w:rPr>
        <w:t>Interchain Security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"https://ida.interchain.io/academy/2-cosmos-concepts/7-multistore-keepers.html" </w:instrText>
      </w:r>
      <w:r>
        <w:rPr>
          <w:color w:val="0000EE"/>
          <w:spacing w:val="0"/>
          <w:lang w:val="en-US" w:eastAsia="en-US"/>
        </w:rPr>
        <w:fldChar w:fldCharType="separate"/>
      </w:r>
      <w:r>
        <w:rPr>
          <w:color w:val="0000EE"/>
          <w:spacing w:val="0"/>
          <w:lang w:val="en-US" w:eastAsia="en-US"/>
        </w:rPr>
        <w:t>Bridges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"https://ida.interchain.io/academy/2-cosmos-concepts/7-multistore-keepers.html" </w:instrText>
      </w:r>
      <w:r>
        <w:rPr>
          <w:color w:val="0000EE"/>
          <w:spacing w:val="0"/>
          <w:lang w:val="en-US" w:eastAsia="en-US"/>
        </w:rPr>
        <w:fldChar w:fldCharType="separate"/>
      </w:r>
      <w:r>
        <w:rPr>
          <w:color w:val="0000EE"/>
          <w:spacing w:val="0"/>
          <w:lang w:val="en-US" w:eastAsia="en-US"/>
        </w:rPr>
        <w:t>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"https://ida.interchain.io/academy/2-cosmos-concepts/7-multistore-keepers.html" </w:instrText>
      </w:r>
      <w:r>
        <w:rPr>
          <w:color w:val="0000EE"/>
          <w:spacing w:val="0"/>
          <w:lang w:val="en-US" w:eastAsia="en-US"/>
        </w:rPr>
        <w:fldChar w:fldCharType="separate"/>
      </w:r>
      <w:r>
        <w:rPr>
          <w:color w:val="0000EE"/>
          <w:spacing w:val="0"/>
          <w:lang w:val="en-US" w:eastAsia="en-US"/>
        </w:rPr>
        <w:t>Week 1 Quiz</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"https://ida.interchain.io/academy/2-cosmos-concepts/7-multistore-keepers.html"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"https://ida.interchain.io/academy/2-cosmos-concepts/7-multistore-keepers.html"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"https://ida.interchain.io/academy/2-cosmos-concepts/7-multistore-keepers.html"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"https://ida.interchain.io/academy/2-cosmos-concepts/7-multistore-keepers.html"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"https://ida.interchain.io/academy/2-cosmos-concepts/7-multistore-keepers.html"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"https://ida.interchain.io/academy/2-cosmos-concepts/7-multistore-keepers.html"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"https://ida.interchain.io/academy/2-cosmos-concepts/7-multistore-keepers.html"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"https://ida.interchain.io/academy/2-cosmos-concepts/7-multistore-keepers.html"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format" w:history="1">
        <w:r>
          <w:rPr>
            <w:rStyle w:val="asidelinkhrefdata-v-917fa164"/>
            <w:b w:val="0"/>
            <w:bCs w:val="0"/>
            <w:i w:val="0"/>
            <w:iCs w:val="0"/>
            <w:vanish/>
            <w:color w:val="0000EE"/>
            <w:lang w:val="en-US" w:eastAsia="en-US"/>
          </w:rPr>
          <w:t>Format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arameters" w:history="1">
        <w:r>
          <w:rPr>
            <w:rStyle w:val="asidelinkhrefdata-v-917fa164"/>
            <w:b w:val="0"/>
            <w:bCs w:val="0"/>
            <w:i w:val="0"/>
            <w:iCs w:val="0"/>
            <w:vanish/>
            <w:color w:val="0000EE"/>
            <w:lang w:val="en-US" w:eastAsia="en-US"/>
          </w:rPr>
          <w:t>Parameters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cope-and-best-practices" w:history="1">
        <w:r>
          <w:rPr>
            <w:rStyle w:val="asidelinkhrefdata-v-917fa164"/>
            <w:b w:val="0"/>
            <w:bCs w:val="0"/>
            <w:i w:val="0"/>
            <w:iCs w:val="0"/>
            <w:vanish/>
            <w:color w:val="0000EE"/>
            <w:lang w:val="en-US" w:eastAsia="en-US"/>
          </w:rPr>
          <w:t>Scope and best practices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tore-types" w:history="1">
        <w:r>
          <w:rPr>
            <w:rStyle w:val="asidelinkhrefdata-v-917fa164"/>
            <w:b w:val="0"/>
            <w:bCs w:val="0"/>
            <w:i w:val="0"/>
            <w:iCs w:val="0"/>
            <w:vanish/>
            <w:color w:val="0000EE"/>
            <w:lang w:val="en-US" w:eastAsia="en-US"/>
          </w:rPr>
          <w:t>Store types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kvstore-and-multistore-in-the-interchain" w:history="1">
        <w:r>
          <w:rPr>
            <w:rStyle w:val="asidelinkhrefdata-v-917fa164"/>
            <w:b w:val="0"/>
            <w:bCs w:val="0"/>
            <w:i w:val="0"/>
            <w:iCs w:val="0"/>
            <w:vanish/>
            <w:color w:val="0000EE"/>
            <w:lang w:val="en-US" w:eastAsia="en-US"/>
          </w:rPr>
          <w:t>KVStore and Multistore in the Interchain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achemultistore" w:history="1">
        <w:r>
          <w:rPr>
            <w:rStyle w:val="asidelinkhrefdata-v-917fa164"/>
            <w:b w:val="0"/>
            <w:bCs w:val="0"/>
            <w:i w:val="0"/>
            <w:iCs w:val="0"/>
            <w:vanish/>
            <w:color w:val="0000EE"/>
            <w:lang w:val="en-US" w:eastAsia="en-US"/>
          </w:rPr>
          <w:t>CacheMultistore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ransient-store" w:history="1">
        <w:r>
          <w:rPr>
            <w:rStyle w:val="asidelinkhrefdata-v-917fa164"/>
            <w:b w:val="0"/>
            <w:bCs w:val="0"/>
            <w:i w:val="0"/>
            <w:iCs w:val="0"/>
            <w:vanish/>
            <w:color w:val="0000EE"/>
            <w:lang w:val="en-US" w:eastAsia="en-US"/>
          </w:rPr>
          <w:t>Transient store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dditional-kvstore-wrappers" w:history="1">
        <w:r>
          <w:rPr>
            <w:rStyle w:val="asidelinkhrefdata-v-917fa164"/>
            <w:b w:val="0"/>
            <w:bCs w:val="0"/>
            <w:i w:val="0"/>
            <w:iCs w:val="0"/>
            <w:vanish/>
            <w:color w:val="0000EE"/>
            <w:lang w:val="en-US" w:eastAsia="en-US"/>
          </w:rPr>
          <w:t>Additional KVStore wrappers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gaskv-store" w:history="1">
        <w:r>
          <w:rPr>
            <w:rStyle w:val="asidelinkhrefdata-v-917fa164"/>
            <w:b w:val="0"/>
            <w:bCs w:val="0"/>
            <w:i w:val="0"/>
            <w:iCs w:val="0"/>
            <w:vanish/>
            <w:color w:val="0000EE"/>
            <w:lang w:val="en-US" w:eastAsia="en-US"/>
          </w:rPr>
          <w:t>GasKv store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racekv-store" w:history="1">
        <w:r>
          <w:rPr>
            <w:rStyle w:val="asidelinkhrefdata-v-917fa164"/>
            <w:b w:val="0"/>
            <w:bCs w:val="0"/>
            <w:i w:val="0"/>
            <w:iCs w:val="0"/>
            <w:vanish/>
            <w:color w:val="0000EE"/>
            <w:lang w:val="en-US" w:eastAsia="en-US"/>
          </w:rPr>
          <w:t>TraceKv store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efix-store" w:history="1">
        <w:r>
          <w:rPr>
            <w:rStyle w:val="asidelinkhrefdata-v-917fa164"/>
            <w:b w:val="0"/>
            <w:bCs w:val="0"/>
            <w:i w:val="0"/>
            <w:iCs w:val="0"/>
            <w:vanish/>
            <w:color w:val="0000EE"/>
            <w:lang w:val="en-US" w:eastAsia="en-US"/>
          </w:rPr>
          <w:t>Prefix store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ntehandler" w:history="1">
        <w:r>
          <w:rPr>
            <w:rStyle w:val="asidelinkhrefdata-v-917fa164"/>
            <w:b w:val="0"/>
            <w:bCs w:val="0"/>
            <w:i w:val="0"/>
            <w:iCs w:val="0"/>
            <w:vanish/>
            <w:color w:val="0000EE"/>
            <w:lang w:val="en-US" w:eastAsia="en-US"/>
          </w:rPr>
          <w:t>AnteHandler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de-example" w:history="1">
        <w:r>
          <w:rPr>
            <w:rStyle w:val="asidelinkhrefdata-v-917fa164"/>
            <w:b w:val="0"/>
            <w:bCs w:val="0"/>
            <w:i w:val="0"/>
            <w:iCs w:val="0"/>
            <w:vanish/>
            <w:color w:val="0000EE"/>
            <w:lang w:val="en-US" w:eastAsia="en-US"/>
          </w:rPr>
          <w:t>Code example</w:t>
        </w:r>
      </w:hyperlink>
    </w:p>
    <w:p>
      <w:pPr>
        <w:pStyle w:val="data-v-67808297h1nth-child1"/>
        <w:spacing w:before="0" w:after="0" w:line="840" w:lineRule="atLeast"/>
        <w:ind w:left="0" w:right="0"/>
        <w:outlineLvl w:val="0"/>
        <w:rPr>
          <w:b/>
          <w:bCs/>
          <w:spacing w:val="-12"/>
          <w:sz w:val="58"/>
          <w:szCs w:val="58"/>
          <w:lang w:val="en-US" w:eastAsia="en-US"/>
        </w:rPr>
      </w:pPr>
      <w:hyperlink r:id="rId7" w:anchor="multistore-and-keeper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Multistore and Keepers</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Look at the following sections before you begin:</w:t>
      </w:r>
    </w:p>
    <w:p>
      <w:pPr>
        <w:pStyle w:val="data-v-67808297li"/>
        <w:numPr>
          <w:ilvl w:val="0"/>
          <w:numId w:val="1"/>
        </w:numPr>
        <w:spacing w:before="240" w:after="240" w:line="435" w:lineRule="atLeast"/>
        <w:ind w:left="840" w:right="360" w:hanging="210"/>
        <w:jc w:val="left"/>
        <w:rPr>
          <w:lang w:val="en-US" w:eastAsia="en-US"/>
        </w:rPr>
      </w:pPr>
      <w:hyperlink r:id="rId17" w:history="1">
        <w:r>
          <w:rPr>
            <w:rStyle w:val="wrapperprerequisiteadata-v-8a444a42"/>
            <w:b w:val="0"/>
            <w:bCs w:val="0"/>
            <w:i w:val="0"/>
            <w:iCs w:val="0"/>
            <w:color w:val="0000EE"/>
            <w:u w:val="single" w:color="0000EE"/>
            <w:lang w:val="en-US" w:eastAsia="en-US"/>
          </w:rPr>
          <w:t>Transactions</w:t>
        </w:r>
      </w:hyperlink>
    </w:p>
    <w:p>
      <w:pPr>
        <w:pStyle w:val="data-v-67808297li"/>
        <w:numPr>
          <w:ilvl w:val="0"/>
          <w:numId w:val="1"/>
        </w:numPr>
        <w:spacing w:after="240" w:line="435" w:lineRule="atLeast"/>
        <w:ind w:left="840" w:right="360" w:hanging="210"/>
        <w:jc w:val="left"/>
        <w:rPr>
          <w:lang w:val="en-US" w:eastAsia="en-US"/>
        </w:rPr>
      </w:pPr>
      <w:hyperlink r:id="rId18" w:history="1">
        <w:r>
          <w:rPr>
            <w:rStyle w:val="wrapperprerequisiteadata-v-8a444a42"/>
            <w:b w:val="0"/>
            <w:bCs w:val="0"/>
            <w:i w:val="0"/>
            <w:iCs w:val="0"/>
            <w:color w:val="0000EE"/>
            <w:u w:val="single" w:color="0000EE"/>
            <w:lang w:val="en-US" w:eastAsia="en-US"/>
          </w:rPr>
          <w:t>Messages</w:t>
        </w:r>
      </w:hyperlink>
    </w:p>
    <w:p>
      <w:pPr>
        <w:pStyle w:val="data-v-67808297li"/>
        <w:numPr>
          <w:ilvl w:val="0"/>
          <w:numId w:val="1"/>
        </w:numPr>
        <w:spacing w:after="240" w:line="435" w:lineRule="atLeast"/>
        <w:ind w:left="840" w:right="360" w:hanging="210"/>
        <w:jc w:val="left"/>
        <w:rPr>
          <w:lang w:val="en-US" w:eastAsia="en-US"/>
        </w:rPr>
      </w:pPr>
      <w:hyperlink r:id="rId19" w:history="1">
        <w:r>
          <w:rPr>
            <w:rStyle w:val="wrapperprerequisiteadata-v-8a444a42"/>
            <w:b w:val="0"/>
            <w:bCs w:val="0"/>
            <w:i w:val="0"/>
            <w:iCs w:val="0"/>
            <w:color w:val="0000EE"/>
            <w:u w:val="single" w:color="0000EE"/>
            <w:lang w:val="en-US" w:eastAsia="en-US"/>
          </w:rPr>
          <w:t>Modules</w:t>
        </w:r>
      </w:hyperlink>
    </w:p>
    <w:p>
      <w:pPr>
        <w:pStyle w:val="data-v-67808297li"/>
        <w:numPr>
          <w:ilvl w:val="0"/>
          <w:numId w:val="1"/>
        </w:numPr>
        <w:spacing w:after="360" w:line="435" w:lineRule="atLeast"/>
        <w:ind w:left="840" w:right="360" w:hanging="210"/>
        <w:jc w:val="left"/>
        <w:rPr>
          <w:lang w:val="en-US" w:eastAsia="en-US"/>
        </w:rPr>
      </w:pPr>
      <w:hyperlink r:id="rId20" w:history="1">
        <w:r>
          <w:rPr>
            <w:rStyle w:val="wrapperprerequisiteadata-v-8a444a42"/>
            <w:b w:val="0"/>
            <w:bCs w:val="0"/>
            <w:i w:val="0"/>
            <w:iCs w:val="0"/>
            <w:color w:val="0000EE"/>
            <w:u w:val="single" w:color="0000EE"/>
            <w:lang w:val="en-US" w:eastAsia="en-US"/>
          </w:rPr>
          <w:t>Protobuf</w:t>
        </w:r>
      </w:hyperlink>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Keepers are responsible for managing access to states defined by modules. Because states are accessed through keepers, they are an ideal place to ensure that invariants are enforced and security principles are always applied. </w:t>
      </w:r>
      <w:r>
        <w:rPr>
          <w:color w:val="E3E3E3"/>
          <w:lang w:val="en-US" w:eastAsia="en-US"/>
        </w:rPr>
        <w:br/>
      </w:r>
      <w:r>
        <w:rPr>
          <w:color w:val="E3E3E3"/>
          <w:lang w:val="en-US" w:eastAsia="en-US"/>
        </w:rPr>
        <w:br/>
      </w:r>
      <w:r>
        <w:rPr>
          <w:color w:val="E3E3E3"/>
          <w:lang w:val="en-US" w:eastAsia="en-US"/>
        </w:rPr>
        <w:t>You can find a code example for your checkers blockchain at the end of the section that explores dealing with storage elements, message handling, and gas costs.</w:t>
      </w:r>
    </w:p>
    <w:p>
      <w:pPr>
        <w:pStyle w:val="data-v-67808297p"/>
        <w:spacing w:before="240" w:after="240"/>
        <w:ind w:left="0" w:right="0"/>
        <w:rPr>
          <w:lang w:val="en-US" w:eastAsia="en-US"/>
        </w:rPr>
      </w:pPr>
      <w:r>
        <w:rPr>
          <w:lang w:val="en-US" w:eastAsia="en-US"/>
        </w:rPr>
        <w:t>A Cosmos SDK application on an application-specific blockchain usually consists of several modules attending to separate concerns. Each module has a state that is a subset of the entire application state.</w:t>
      </w:r>
    </w:p>
    <w:p>
      <w:pPr>
        <w:pStyle w:val="data-v-67808297p"/>
        <w:spacing w:before="240" w:after="240"/>
        <w:ind w:left="0" w:right="0"/>
        <w:rPr>
          <w:lang w:val="en-US" w:eastAsia="en-US"/>
        </w:rPr>
      </w:pPr>
      <w:r>
        <w:rPr>
          <w:lang w:val="en-US" w:eastAsia="en-US"/>
        </w:rPr>
        <w:t>The Cosmos SDK adopts an object-capabilities-based approach to help developers better protect their application from unwanted inter-module interactions. Keepers are at the core of this approach.</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A keeper is a Cosmos SDK abstraction that manages access to the subset of the state defined by a module. All access to the module's data must go through the module's keeper.</w:t>
      </w:r>
    </w:p>
    <w:p>
      <w:pPr>
        <w:pStyle w:val="data-v-67808297p"/>
        <w:spacing w:before="240" w:after="240"/>
        <w:ind w:left="0" w:right="0"/>
        <w:rPr>
          <w:lang w:val="en-US" w:eastAsia="en-US"/>
        </w:rPr>
      </w:pPr>
      <w:r>
        <w:rPr>
          <w:lang w:val="en-US" w:eastAsia="en-US"/>
        </w:rPr>
        <w:t xml:space="preserve">A keeper can be thought of as the literal gatekeeper of a module's stores. Each store defined within a module (typically an IAVL store) comes with a </w:t>
      </w:r>
      <w:r>
        <w:rPr>
          <w:rStyle w:val="data-v-67808297code"/>
          <w:rFonts w:ascii="Lucida Console" w:eastAsia="Lucida Console" w:hAnsi="Lucida Console" w:cs="Lucida Console"/>
          <w:b w:val="0"/>
          <w:bCs w:val="0"/>
          <w:i w:val="0"/>
          <w:iCs w:val="0"/>
          <w:lang w:val="en-US" w:eastAsia="en-US"/>
        </w:rPr>
        <w:t>storeKey</w:t>
      </w:r>
      <w:r>
        <w:rPr>
          <w:lang w:val="en-US" w:eastAsia="en-US"/>
        </w:rPr>
        <w:t xml:space="preserve"> which grants unlimited access. The module's keeper holds this </w:t>
      </w:r>
      <w:r>
        <w:rPr>
          <w:rStyle w:val="data-v-67808297code"/>
          <w:rFonts w:ascii="Lucida Console" w:eastAsia="Lucida Console" w:hAnsi="Lucida Console" w:cs="Lucida Console"/>
          <w:b w:val="0"/>
          <w:bCs w:val="0"/>
          <w:i w:val="0"/>
          <w:iCs w:val="0"/>
          <w:lang w:val="en-US" w:eastAsia="en-US"/>
        </w:rPr>
        <w:t>storeKey</w:t>
      </w:r>
      <w:r>
        <w:rPr>
          <w:lang w:val="en-US" w:eastAsia="en-US"/>
        </w:rPr>
        <w:t>, which should otherwise remain unexposed, and defines methods for reading and writing to any store.</w:t>
      </w:r>
    </w:p>
    <w:p>
      <w:pPr>
        <w:pStyle w:val="data-v-67808297p"/>
        <w:spacing w:before="240" w:after="240"/>
        <w:ind w:left="0" w:right="0"/>
        <w:rPr>
          <w:lang w:val="en-US" w:eastAsia="en-US"/>
        </w:rPr>
      </w:pPr>
      <w:r>
        <w:rPr>
          <w:lang w:val="en-US" w:eastAsia="en-US"/>
        </w:rPr>
        <w:t>When a module needs to interact with the state defined in another module, it does so by interacting with the methods of the other module’s keeper. Developers control the interactions their module can have with other modules by defining methods and controlling access.</w:t>
      </w:r>
    </w:p>
    <w:p>
      <w:pPr>
        <w:spacing w:before="480" w:after="480" w:line="435" w:lineRule="atLeast"/>
        <w:ind w:left="0" w:right="0"/>
        <w:rPr>
          <w:lang w:val="en-US" w:eastAsia="en-US"/>
        </w:rPr>
      </w:pPr>
      <w:r>
        <w:rPr>
          <w:strike w:val="0"/>
          <w:u w:val="none"/>
          <w:lang w:val="en-US" w:eastAsia="en-US"/>
        </w:rPr>
        <w:drawing>
          <wp:inline>
            <wp:extent cx="5715000" cy="4448175"/>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5"/>
                    <a:stretch>
                      <a:fillRect/>
                    </a:stretch>
                  </pic:blipFill>
                  <pic:spPr>
                    <a:xfrm>
                      <a:off x="0" y="0"/>
                      <a:ext cx="5715000" cy="4448175"/>
                    </a:xfrm>
                    <a:prstGeom prst="rect">
                      <a:avLst/>
                    </a:prstGeom>
                  </pic:spPr>
                </pic:pic>
              </a:graphicData>
            </a:graphic>
          </wp:inline>
        </w:drawing>
      </w:r>
    </w:p>
    <w:p>
      <w:pPr>
        <w:pStyle w:val="data-v-67808297h2"/>
        <w:spacing w:before="900" w:after="300"/>
        <w:ind w:left="0" w:right="0"/>
        <w:outlineLvl w:val="1"/>
        <w:rPr>
          <w:b/>
          <w:bCs/>
          <w:spacing w:val="-4"/>
          <w:sz w:val="43"/>
          <w:szCs w:val="43"/>
          <w:lang w:val="en-US" w:eastAsia="en-US"/>
        </w:rPr>
      </w:pPr>
      <w:hyperlink r:id="rId7" w:anchor="forma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Format</w:t>
      </w:r>
    </w:p>
    <w:p>
      <w:pPr>
        <w:pStyle w:val="data-v-67808297p"/>
        <w:spacing w:before="240" w:after="240"/>
        <w:ind w:left="0" w:right="0"/>
        <w:rPr>
          <w:lang w:val="en-US" w:eastAsia="en-US"/>
        </w:rPr>
      </w:pPr>
      <w:r>
        <w:rPr>
          <w:lang w:val="en-US" w:eastAsia="en-US"/>
        </w:rPr>
        <w:t xml:space="preserve">Keepers are generally defined in a </w:t>
      </w:r>
      <w:r>
        <w:rPr>
          <w:rStyle w:val="data-v-67808297code"/>
          <w:rFonts w:ascii="Lucida Console" w:eastAsia="Lucida Console" w:hAnsi="Lucida Console" w:cs="Lucida Console"/>
          <w:b w:val="0"/>
          <w:bCs w:val="0"/>
          <w:i w:val="0"/>
          <w:iCs w:val="0"/>
          <w:lang w:val="en-US" w:eastAsia="en-US"/>
        </w:rPr>
        <w:t>/keeper/keeper.go</w:t>
      </w:r>
      <w:r>
        <w:rPr>
          <w:lang w:val="en-US" w:eastAsia="en-US"/>
        </w:rPr>
        <w:t xml:space="preserve"> file located in the module’s folder. The type keeper of a module is named simply </w:t>
      </w:r>
      <w:r>
        <w:rPr>
          <w:rStyle w:val="data-v-67808297code"/>
          <w:rFonts w:ascii="Lucida Console" w:eastAsia="Lucida Console" w:hAnsi="Lucida Console" w:cs="Lucida Console"/>
          <w:b w:val="0"/>
          <w:bCs w:val="0"/>
          <w:i w:val="0"/>
          <w:iCs w:val="0"/>
          <w:lang w:val="en-US" w:eastAsia="en-US"/>
        </w:rPr>
        <w:t>keeper.go</w:t>
      </w:r>
      <w:r>
        <w:rPr>
          <w:lang w:val="en-US" w:eastAsia="en-US"/>
        </w:rPr>
        <w:t xml:space="preserve"> by convention. It usually follows the following structure:</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Keeper </w:t>
      </w:r>
      <w:r>
        <w:rPr>
          <w:rStyle w:val="data-v-daa022c6tokenkeyword"/>
          <w:rFonts w:ascii="Courier New" w:eastAsia="Courier New" w:hAnsi="Courier New" w:cs="Courier New"/>
          <w:b w:val="0"/>
          <w:bCs w:val="0"/>
          <w:i w:val="0"/>
          <w:iCs w:val="0"/>
          <w:spacing w:val="0"/>
          <w:sz w:val="20"/>
          <w:szCs w:val="20"/>
          <w:lang w:val="en-US" w:eastAsia="en-US"/>
        </w:rPr>
        <w:t>struct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Expected external keepers, if any</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Store key(s)</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codec</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h3"/>
        <w:spacing w:before="600" w:after="240"/>
        <w:ind w:left="0" w:right="0"/>
        <w:outlineLvl w:val="2"/>
        <w:rPr>
          <w:b/>
          <w:bCs/>
          <w:spacing w:val="0"/>
          <w:sz w:val="36"/>
          <w:szCs w:val="36"/>
          <w:lang w:val="en-US" w:eastAsia="en-US"/>
        </w:rPr>
      </w:pPr>
      <w:hyperlink r:id="rId7" w:anchor="parameter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Parameters</w:t>
      </w:r>
    </w:p>
    <w:p>
      <w:pPr>
        <w:pStyle w:val="data-v-67808297p"/>
        <w:spacing w:before="240" w:after="240"/>
        <w:ind w:left="0" w:right="0"/>
        <w:rPr>
          <w:lang w:val="en-US" w:eastAsia="en-US"/>
        </w:rPr>
      </w:pPr>
      <w:r>
        <w:rPr>
          <w:lang w:val="en-US" w:eastAsia="en-US"/>
        </w:rPr>
        <w:t>The following parameters are of importance concerning the type definitions of keepers in modules:</w:t>
      </w:r>
    </w:p>
    <w:p>
      <w:pPr>
        <w:pStyle w:val="data-v-67808297li"/>
        <w:numPr>
          <w:ilvl w:val="0"/>
          <w:numId w:val="2"/>
        </w:numPr>
        <w:spacing w:before="240" w:after="240" w:line="435" w:lineRule="atLeast"/>
        <w:ind w:left="480" w:right="0" w:hanging="210"/>
        <w:jc w:val="left"/>
        <w:rPr>
          <w:lang w:val="en-US" w:eastAsia="en-US"/>
        </w:rPr>
      </w:pPr>
      <w:r>
        <w:rPr>
          <w:lang w:val="en-US" w:eastAsia="en-US"/>
        </w:rPr>
        <w:t xml:space="preserve">An expected </w:t>
      </w:r>
      <w:r>
        <w:rPr>
          <w:rStyle w:val="data-v-67808297code"/>
          <w:rFonts w:ascii="Lucida Console" w:eastAsia="Lucida Console" w:hAnsi="Lucida Console" w:cs="Lucida Console"/>
          <w:b w:val="0"/>
          <w:bCs w:val="0"/>
          <w:i w:val="0"/>
          <w:iCs w:val="0"/>
          <w:lang w:val="en-US" w:eastAsia="en-US"/>
        </w:rPr>
        <w:t>keeper</w:t>
      </w:r>
      <w:r>
        <w:rPr>
          <w:lang w:val="en-US" w:eastAsia="en-US"/>
        </w:rPr>
        <w:t xml:space="preserve"> is a keeper external to a module that is required by the internal keeper of said module. External keepers are listed in the internal keeper's type definition as interfaces. These interfaces are themselves defined in an </w:t>
      </w:r>
      <w:r>
        <w:rPr>
          <w:rStyle w:val="data-v-67808297code"/>
          <w:rFonts w:ascii="Lucida Console" w:eastAsia="Lucida Console" w:hAnsi="Lucida Console" w:cs="Lucida Console"/>
          <w:b w:val="0"/>
          <w:bCs w:val="0"/>
          <w:i w:val="0"/>
          <w:iCs w:val="0"/>
          <w:lang w:val="en-US" w:eastAsia="en-US"/>
        </w:rPr>
        <w:t>expected_keepers.go</w:t>
      </w:r>
      <w:r>
        <w:rPr>
          <w:lang w:val="en-US" w:eastAsia="en-US"/>
        </w:rPr>
        <w:t xml:space="preserve"> file in the root of the module's folder. Interfaces are used to reduce the number of dependencies and to facilitate the maintenance of the module in this context.</w:t>
      </w:r>
    </w:p>
    <w:p>
      <w:pPr>
        <w:pStyle w:val="data-v-67808297li"/>
        <w:numPr>
          <w:ilvl w:val="0"/>
          <w:numId w:val="2"/>
        </w:numPr>
        <w:spacing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storeKeys</w:t>
      </w:r>
      <w:r>
        <w:rPr>
          <w:lang w:val="en-US" w:eastAsia="en-US"/>
        </w:rPr>
        <w:t xml:space="preserve"> grant access to any stores of the multistore managed by the module. They should always remain unexposed to external modules.</w:t>
      </w:r>
    </w:p>
    <w:p>
      <w:pPr>
        <w:pStyle w:val="data-v-67808297li"/>
        <w:numPr>
          <w:ilvl w:val="0"/>
          <w:numId w:val="2"/>
        </w:numPr>
        <w:spacing w:after="36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cdc</w:t>
      </w:r>
      <w:r>
        <w:rPr>
          <w:lang w:val="en-US" w:eastAsia="en-US"/>
        </w:rPr>
        <w:t xml:space="preserve"> is the codec used to marshal and unmarshal structs to and from []byte. The </w:t>
      </w:r>
      <w:r>
        <w:rPr>
          <w:rStyle w:val="data-v-67808297code"/>
          <w:rFonts w:ascii="Lucida Console" w:eastAsia="Lucida Console" w:hAnsi="Lucida Console" w:cs="Lucida Console"/>
          <w:b w:val="0"/>
          <w:bCs w:val="0"/>
          <w:i w:val="0"/>
          <w:iCs w:val="0"/>
          <w:lang w:val="en-US" w:eastAsia="en-US"/>
        </w:rPr>
        <w:t>cdc</w:t>
      </w:r>
      <w:r>
        <w:rPr>
          <w:lang w:val="en-US" w:eastAsia="en-US"/>
        </w:rPr>
        <w:t xml:space="preserve"> can be </w:t>
      </w:r>
      <w:r>
        <w:rPr>
          <w:rStyle w:val="data-v-67808297code"/>
          <w:rFonts w:ascii="Lucida Console" w:eastAsia="Lucida Console" w:hAnsi="Lucida Console" w:cs="Lucida Console"/>
          <w:b w:val="0"/>
          <w:bCs w:val="0"/>
          <w:i w:val="0"/>
          <w:iCs w:val="0"/>
          <w:lang w:val="en-US" w:eastAsia="en-US"/>
        </w:rPr>
        <w:t>codec.BinaryCodec</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codec.JSONCodec</w:t>
      </w:r>
      <w:r>
        <w:rPr>
          <w:lang w:val="en-US" w:eastAsia="en-US"/>
        </w:rPr>
        <w:t xml:space="preserve">, or </w:t>
      </w:r>
      <w:r>
        <w:rPr>
          <w:rStyle w:val="data-v-67808297code"/>
          <w:rFonts w:ascii="Lucida Console" w:eastAsia="Lucida Console" w:hAnsi="Lucida Console" w:cs="Lucida Console"/>
          <w:b w:val="0"/>
          <w:bCs w:val="0"/>
          <w:i w:val="0"/>
          <w:iCs w:val="0"/>
          <w:lang w:val="en-US" w:eastAsia="en-US"/>
        </w:rPr>
        <w:t>codec.Codec</w:t>
      </w:r>
      <w:r>
        <w:rPr>
          <w:lang w:val="en-US" w:eastAsia="en-US"/>
        </w:rPr>
        <w:t xml:space="preserve"> based on your requirements. Note that </w:t>
      </w:r>
      <w:r>
        <w:rPr>
          <w:rStyle w:val="data-v-67808297code"/>
          <w:rFonts w:ascii="Lucida Console" w:eastAsia="Lucida Console" w:hAnsi="Lucida Console" w:cs="Lucida Console"/>
          <w:b w:val="0"/>
          <w:bCs w:val="0"/>
          <w:i w:val="0"/>
          <w:iCs w:val="0"/>
          <w:lang w:val="en-US" w:eastAsia="en-US"/>
        </w:rPr>
        <w:t>code.Codec</w:t>
      </w:r>
      <w:r>
        <w:rPr>
          <w:lang w:val="en-US" w:eastAsia="en-US"/>
        </w:rPr>
        <w:t xml:space="preserve"> includes the other interfaces. It can be either a proto or amino codec, as long as they implement these interfaces.</w:t>
      </w:r>
    </w:p>
    <w:p>
      <w:pPr>
        <w:pStyle w:val="data-v-67808297p"/>
        <w:spacing w:before="240" w:after="240"/>
        <w:ind w:left="0" w:right="0"/>
        <w:rPr>
          <w:lang w:val="en-US" w:eastAsia="en-US"/>
        </w:rPr>
      </w:pPr>
      <w:r>
        <w:rPr>
          <w:lang w:val="en-US" w:eastAsia="en-US"/>
        </w:rPr>
        <w:t>Each keeper has its own constructor function, which is called from the application's constructor function. This is where keepers are instantiated and where developers make sure to pass correct instances of the module's keepers to other modules that require them.</w:t>
      </w:r>
    </w:p>
    <w:p>
      <w:pPr>
        <w:pStyle w:val="data-v-67808297h3"/>
        <w:spacing w:before="600" w:after="240"/>
        <w:ind w:left="0" w:right="0"/>
        <w:outlineLvl w:val="2"/>
        <w:rPr>
          <w:b/>
          <w:bCs/>
          <w:spacing w:val="0"/>
          <w:sz w:val="36"/>
          <w:szCs w:val="36"/>
          <w:lang w:val="en-US" w:eastAsia="en-US"/>
        </w:rPr>
      </w:pPr>
      <w:hyperlink r:id="rId7" w:anchor="scope-and-best-practice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Scope and best practices</w:t>
      </w:r>
    </w:p>
    <w:p>
      <w:pPr>
        <w:pStyle w:val="data-v-67808297p"/>
        <w:spacing w:before="240" w:after="240"/>
        <w:ind w:left="0" w:right="0"/>
        <w:rPr>
          <w:lang w:val="en-US" w:eastAsia="en-US"/>
        </w:rPr>
      </w:pPr>
      <w:r>
        <w:rPr>
          <w:lang w:val="en-US" w:eastAsia="en-US"/>
        </w:rPr>
        <w:t xml:space="preserve">Keepers primarily expose getter and setter methods for stores managed by their module. Methods should remain simple and strictly limited to getting or setting the requested value. Validity checks should already have been done with the </w:t>
      </w:r>
      <w:r>
        <w:rPr>
          <w:rStyle w:val="data-v-67808297code"/>
          <w:rFonts w:ascii="Lucida Console" w:eastAsia="Lucida Console" w:hAnsi="Lucida Console" w:cs="Lucida Console"/>
          <w:b w:val="0"/>
          <w:bCs w:val="0"/>
          <w:i w:val="0"/>
          <w:iCs w:val="0"/>
          <w:lang w:val="en-US" w:eastAsia="en-US"/>
        </w:rPr>
        <w:t>ValidateBasic()</w:t>
      </w:r>
      <w:r>
        <w:rPr>
          <w:lang w:val="en-US" w:eastAsia="en-US"/>
        </w:rPr>
        <w:t xml:space="preserve"> method of the message and the </w:t>
      </w:r>
      <w:r>
        <w:rPr>
          <w:rStyle w:val="data-v-67808297code"/>
          <w:rFonts w:ascii="Lucida Console" w:eastAsia="Lucida Console" w:hAnsi="Lucida Console" w:cs="Lucida Console"/>
          <w:b w:val="0"/>
          <w:bCs w:val="0"/>
          <w:i w:val="0"/>
          <w:iCs w:val="0"/>
          <w:lang w:val="en-US" w:eastAsia="en-US"/>
        </w:rPr>
        <w:t>Msg</w:t>
      </w:r>
      <w:r>
        <w:rPr>
          <w:lang w:val="en-US" w:eastAsia="en-US"/>
        </w:rPr>
        <w:t xml:space="preserve"> server before the keeper's methods are called.</w:t>
      </w:r>
    </w:p>
    <w:p>
      <w:pPr>
        <w:pStyle w:val="data-v-67808297p"/>
        <w:spacing w:before="240" w:after="240"/>
        <w:ind w:left="0" w:right="0"/>
        <w:rPr>
          <w:lang w:val="en-US" w:eastAsia="en-US"/>
        </w:rPr>
      </w:pPr>
      <w:r>
        <w:rPr>
          <w:lang w:val="en-US" w:eastAsia="en-US"/>
        </w:rPr>
        <w:t>The getter method will typically have the following signature:</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key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value returnType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builtin"/>
          <w:rFonts w:ascii="Courier New" w:eastAsia="Courier New" w:hAnsi="Courier New" w:cs="Courier New"/>
          <w:b w:val="0"/>
          <w:bCs w:val="0"/>
          <w:i w:val="0"/>
          <w:iCs w:val="0"/>
          <w:spacing w:val="0"/>
          <w:sz w:val="20"/>
          <w:szCs w:val="20"/>
          <w:lang w:val="en-US" w:eastAsia="en-US"/>
        </w:rPr>
        <w:t>bool</w:t>
      </w: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The setter method will typically have the following signature:</w:t>
      </w:r>
    </w:p>
    <w:p>
      <w:pPr>
        <w:spacing w:before="0" w:after="480"/>
        <w:ind w:left="420" w:right="300"/>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key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 valueType</w:t>
      </w: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Keepers also should implement an iterator method with the following signature when appropriate:</w:t>
      </w:r>
    </w:p>
    <w:p>
      <w:pPr>
        <w:spacing w:before="0" w:after="480"/>
        <w:ind w:left="420" w:right="300"/>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GetAll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list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returnType</w:t>
      </w:r>
      <w:r>
        <w:rPr>
          <w:rStyle w:val="any"/>
          <w:rFonts w:ascii="Courier New" w:eastAsia="Courier New" w:hAnsi="Courier New" w:cs="Courier New"/>
          <w:b w:val="0"/>
          <w:bCs w:val="0"/>
          <w:i w:val="0"/>
          <w:iCs w:val="0"/>
          <w:spacing w:val="0"/>
          <w:sz w:val="20"/>
          <w:szCs w:val="20"/>
          <w:lang w:val="en-US" w:eastAsia="en-US"/>
        </w:rPr>
        <w:t>)</w:t>
      </w:r>
    </w:p>
    <w:p>
      <w:pPr>
        <w:pStyle w:val="data-v-67808297h2"/>
        <w:spacing w:before="900" w:after="300"/>
        <w:ind w:left="0" w:right="0"/>
        <w:outlineLvl w:val="1"/>
        <w:rPr>
          <w:b/>
          <w:bCs/>
          <w:spacing w:val="-4"/>
          <w:sz w:val="43"/>
          <w:szCs w:val="43"/>
          <w:lang w:val="en-US" w:eastAsia="en-US"/>
        </w:rPr>
      </w:pPr>
      <w:hyperlink r:id="rId7" w:anchor="store-type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Store types</w:t>
      </w:r>
    </w:p>
    <w:p>
      <w:pPr>
        <w:pStyle w:val="data-v-67808297p"/>
        <w:spacing w:before="240" w:after="240"/>
        <w:ind w:left="0" w:right="0"/>
        <w:rPr>
          <w:lang w:val="en-US" w:eastAsia="en-US"/>
        </w:rPr>
      </w:pPr>
      <w:r>
        <w:rPr>
          <w:lang w:val="en-US" w:eastAsia="en-US"/>
        </w:rPr>
        <w:t>The Cosmos SDK offers different store types to work with. It is important to gain a good overview of the different store types available for development.</w:t>
      </w:r>
    </w:p>
    <w:p>
      <w:pPr>
        <w:pStyle w:val="data-v-67808297h3"/>
        <w:spacing w:before="600" w:after="240"/>
        <w:ind w:left="0" w:right="0"/>
        <w:outlineLvl w:val="2"/>
        <w:rPr>
          <w:b/>
          <w:bCs/>
          <w:spacing w:val="0"/>
          <w:sz w:val="36"/>
          <w:szCs w:val="36"/>
          <w:lang w:val="en-US" w:eastAsia="en-US"/>
        </w:rPr>
      </w:pPr>
      <w:hyperlink r:id="rId7" w:anchor="kvstore-and-multistore-in-the-interchain"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w:t>
      </w:r>
      <w:r>
        <w:rPr>
          <w:rStyle w:val="data-v-67808297h3code"/>
          <w:rFonts w:ascii="Lucida Console" w:eastAsia="Lucida Console" w:hAnsi="Lucida Console" w:cs="Lucida Console"/>
          <w:b w:val="0"/>
          <w:bCs w:val="0"/>
          <w:i w:val="0"/>
          <w:iCs w:val="0"/>
          <w:lang w:val="en-US" w:eastAsia="en-US"/>
        </w:rPr>
        <w:t>KVStore</w:t>
      </w:r>
      <w:r>
        <w:rPr>
          <w:lang w:val="en-US" w:eastAsia="en-US"/>
        </w:rPr>
        <w:t xml:space="preserve"> and </w:t>
      </w:r>
      <w:r>
        <w:rPr>
          <w:rStyle w:val="data-v-67808297h3code"/>
          <w:rFonts w:ascii="Lucida Console" w:eastAsia="Lucida Console" w:hAnsi="Lucida Console" w:cs="Lucida Console"/>
          <w:b w:val="0"/>
          <w:bCs w:val="0"/>
          <w:i w:val="0"/>
          <w:iCs w:val="0"/>
          <w:lang w:val="en-US" w:eastAsia="en-US"/>
        </w:rPr>
        <w:t>Multistore</w:t>
      </w:r>
      <w:r>
        <w:rPr>
          <w:lang w:val="en-US" w:eastAsia="en-US"/>
        </w:rPr>
        <w:t xml:space="preserve"> in the Interchain</w:t>
      </w:r>
    </w:p>
    <w:p>
      <w:pPr>
        <w:pStyle w:val="data-v-67808297p"/>
        <w:spacing w:before="240" w:after="240"/>
        <w:ind w:left="0" w:right="0"/>
        <w:rPr>
          <w:lang w:val="en-US" w:eastAsia="en-US"/>
        </w:rPr>
      </w:pPr>
      <w:r>
        <w:rPr>
          <w:lang w:val="en-US" w:eastAsia="en-US"/>
        </w:rPr>
        <w:t xml:space="preserve">Each Cosmos SDK application contains a state at its root, the </w:t>
      </w:r>
      <w:r>
        <w:rPr>
          <w:rStyle w:val="data-v-67808297code"/>
          <w:rFonts w:ascii="Lucida Console" w:eastAsia="Lucida Console" w:hAnsi="Lucida Console" w:cs="Lucida Console"/>
          <w:b w:val="0"/>
          <w:bCs w:val="0"/>
          <w:i w:val="0"/>
          <w:iCs w:val="0"/>
          <w:lang w:val="en-US" w:eastAsia="en-US"/>
        </w:rPr>
        <w:t>Multistore</w:t>
      </w:r>
      <w:r>
        <w:rPr>
          <w:lang w:val="en-US" w:eastAsia="en-US"/>
        </w:rPr>
        <w:t xml:space="preserve">. It is subdivided into separate compartments managed by each module in the application. The </w:t>
      </w:r>
      <w:r>
        <w:rPr>
          <w:rStyle w:val="data-v-67808297code"/>
          <w:rFonts w:ascii="Lucida Console" w:eastAsia="Lucida Console" w:hAnsi="Lucida Console" w:cs="Lucida Console"/>
          <w:b w:val="0"/>
          <w:bCs w:val="0"/>
          <w:i w:val="0"/>
          <w:iCs w:val="0"/>
          <w:lang w:val="en-US" w:eastAsia="en-US"/>
        </w:rPr>
        <w:t>Multistore</w:t>
      </w:r>
      <w:r>
        <w:rPr>
          <w:lang w:val="en-US" w:eastAsia="en-US"/>
        </w:rPr>
        <w:t xml:space="preserve"> is a store of </w:t>
      </w:r>
      <w:r>
        <w:rPr>
          <w:rStyle w:val="data-v-67808297code"/>
          <w:rFonts w:ascii="Lucida Console" w:eastAsia="Lucida Console" w:hAnsi="Lucida Console" w:cs="Lucida Console"/>
          <w:b w:val="0"/>
          <w:bCs w:val="0"/>
          <w:i w:val="0"/>
          <w:iCs w:val="0"/>
          <w:lang w:val="en-US" w:eastAsia="en-US"/>
        </w:rPr>
        <w:t>KVStore</w:t>
      </w:r>
      <w:r>
        <w:rPr>
          <w:lang w:val="en-US" w:eastAsia="en-US"/>
        </w:rPr>
        <w:t xml:space="preserve">s that follows the </w:t>
      </w:r>
      <w:hyperlink r:id="rId28" w:anchor="L104-L133"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Multistore interface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The base </w:t>
      </w:r>
      <w:r>
        <w:rPr>
          <w:rStyle w:val="data-v-67808297code"/>
          <w:rFonts w:ascii="Lucida Console" w:eastAsia="Lucida Console" w:hAnsi="Lucida Console" w:cs="Lucida Console"/>
          <w:b w:val="0"/>
          <w:bCs w:val="0"/>
          <w:i w:val="0"/>
          <w:iCs w:val="0"/>
          <w:lang w:val="en-US" w:eastAsia="en-US"/>
        </w:rPr>
        <w:t>KVStore</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Multistore</w:t>
      </w:r>
      <w:r>
        <w:rPr>
          <w:lang w:val="en-US" w:eastAsia="en-US"/>
        </w:rPr>
        <w:t xml:space="preserve"> implementations are wrapped in extensions that offer specialized behavior. A </w:t>
      </w:r>
      <w:hyperlink r:id="rId28" w:anchor="L141-L184"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CommitMultistore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is a </w:t>
      </w:r>
      <w:r>
        <w:rPr>
          <w:rStyle w:val="data-v-67808297code"/>
          <w:rFonts w:ascii="Lucida Console" w:eastAsia="Lucida Console" w:hAnsi="Lucida Console" w:cs="Lucida Console"/>
          <w:b w:val="0"/>
          <w:bCs w:val="0"/>
          <w:i w:val="0"/>
          <w:iCs w:val="0"/>
          <w:lang w:val="en-US" w:eastAsia="en-US"/>
        </w:rPr>
        <w:t>Multistore</w:t>
      </w:r>
      <w:r>
        <w:rPr>
          <w:lang w:val="en-US" w:eastAsia="en-US"/>
        </w:rPr>
        <w:t xml:space="preserve"> with a committer. This is the main type of multistore used in the Cosmos SDK. The underlying </w:t>
      </w:r>
      <w:r>
        <w:rPr>
          <w:rStyle w:val="data-v-67808297code"/>
          <w:rFonts w:ascii="Lucida Console" w:eastAsia="Lucida Console" w:hAnsi="Lucida Console" w:cs="Lucida Console"/>
          <w:b w:val="0"/>
          <w:bCs w:val="0"/>
          <w:i w:val="0"/>
          <w:iCs w:val="0"/>
          <w:lang w:val="en-US" w:eastAsia="en-US"/>
        </w:rPr>
        <w:t>KVStore</w:t>
      </w:r>
      <w:r>
        <w:rPr>
          <w:lang w:val="en-US" w:eastAsia="en-US"/>
        </w:rPr>
        <w:t xml:space="preserve"> is used primarily to restrict access to the committer.</w:t>
      </w:r>
    </w:p>
    <w:p>
      <w:pPr>
        <w:pStyle w:val="data-v-67808297p"/>
        <w:spacing w:before="240" w:after="240"/>
        <w:ind w:left="0" w:right="0"/>
        <w:rPr>
          <w:lang w:val="en-US" w:eastAsia="en-US"/>
        </w:rPr>
      </w:pPr>
      <w:r>
        <w:rPr>
          <w:lang w:val="en-US" w:eastAsia="en-US"/>
        </w:rPr>
        <w:t xml:space="preserve">The </w:t>
      </w:r>
      <w:hyperlink r:id="rId29" w:anchor="L43-L61"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rootMulti.Store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is the go-to implementation of the </w:t>
      </w:r>
      <w:r>
        <w:rPr>
          <w:rStyle w:val="data-v-67808297code"/>
          <w:rFonts w:ascii="Lucida Console" w:eastAsia="Lucida Console" w:hAnsi="Lucida Console" w:cs="Lucida Console"/>
          <w:b w:val="0"/>
          <w:bCs w:val="0"/>
          <w:i w:val="0"/>
          <w:iCs w:val="0"/>
          <w:lang w:val="en-US" w:eastAsia="en-US"/>
        </w:rPr>
        <w:t>CommitMultiStore</w:t>
      </w:r>
      <w:r>
        <w:rPr>
          <w:lang w:val="en-US" w:eastAsia="en-US"/>
        </w:rPr>
        <w:t xml:space="preserve"> interface. It is a base-layer multistore built around a database on top of which multiple </w:t>
      </w:r>
      <w:r>
        <w:rPr>
          <w:rStyle w:val="data-v-67808297code"/>
          <w:rFonts w:ascii="Lucida Console" w:eastAsia="Lucida Console" w:hAnsi="Lucida Console" w:cs="Lucida Console"/>
          <w:b w:val="0"/>
          <w:bCs w:val="0"/>
          <w:i w:val="0"/>
          <w:iCs w:val="0"/>
          <w:lang w:val="en-US" w:eastAsia="en-US"/>
        </w:rPr>
        <w:t>KVStore</w:t>
      </w:r>
      <w:r>
        <w:rPr>
          <w:lang w:val="en-US" w:eastAsia="en-US"/>
        </w:rPr>
        <w:t xml:space="preserve">s can be mounted. It is the default multistore store used in </w:t>
      </w:r>
      <w:r>
        <w:rPr>
          <w:rStyle w:val="data-v-67808297code"/>
          <w:rFonts w:ascii="Lucida Console" w:eastAsia="Lucida Console" w:hAnsi="Lucida Console" w:cs="Lucida Console"/>
          <w:b w:val="0"/>
          <w:bCs w:val="0"/>
          <w:i w:val="0"/>
          <w:iCs w:val="0"/>
          <w:lang w:val="en-US" w:eastAsia="en-US"/>
        </w:rPr>
        <w:t>BaseApp</w:t>
      </w:r>
      <w:r>
        <w:rPr>
          <w:lang w:val="en-US" w:eastAsia="en-US"/>
        </w:rPr>
        <w:t>.</w:t>
      </w:r>
    </w:p>
    <w:p>
      <w:pPr>
        <w:pStyle w:val="data-v-67808297h3"/>
        <w:spacing w:before="600" w:after="240"/>
        <w:ind w:left="0" w:right="0"/>
        <w:outlineLvl w:val="2"/>
        <w:rPr>
          <w:b/>
          <w:bCs/>
          <w:spacing w:val="0"/>
          <w:sz w:val="36"/>
          <w:szCs w:val="36"/>
          <w:lang w:val="en-US" w:eastAsia="en-US"/>
        </w:rPr>
      </w:pPr>
      <w:hyperlink r:id="rId7" w:anchor="cachemultistor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w:t>
      </w:r>
      <w:r>
        <w:rPr>
          <w:rStyle w:val="data-v-67808297h3code"/>
          <w:rFonts w:ascii="Lucida Console" w:eastAsia="Lucida Console" w:hAnsi="Lucida Console" w:cs="Lucida Console"/>
          <w:b w:val="0"/>
          <w:bCs w:val="0"/>
          <w:i w:val="0"/>
          <w:iCs w:val="0"/>
          <w:lang w:val="en-US" w:eastAsia="en-US"/>
        </w:rPr>
        <w:t>CacheMultistore</w:t>
      </w:r>
    </w:p>
    <w:p>
      <w:pPr>
        <w:pStyle w:val="data-v-67808297p"/>
        <w:spacing w:before="240" w:after="240"/>
        <w:ind w:left="0" w:right="0"/>
        <w:rPr>
          <w:lang w:val="en-US" w:eastAsia="en-US"/>
        </w:rPr>
      </w:pPr>
      <w:r>
        <w:rPr>
          <w:lang w:val="en-US" w:eastAsia="en-US"/>
        </w:rPr>
        <w:t xml:space="preserve">A </w:t>
      </w:r>
      <w:hyperlink r:id="rId30" w:anchor="L17-L28"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cachemulti.Store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is used whenever the </w:t>
      </w:r>
      <w:r>
        <w:rPr>
          <w:rStyle w:val="data-v-67808297code"/>
          <w:rFonts w:ascii="Lucida Console" w:eastAsia="Lucida Console" w:hAnsi="Lucida Console" w:cs="Lucida Console"/>
          <w:b w:val="0"/>
          <w:bCs w:val="0"/>
          <w:i w:val="0"/>
          <w:iCs w:val="0"/>
          <w:lang w:val="en-US" w:eastAsia="en-US"/>
        </w:rPr>
        <w:t>rootMulti.Store</w:t>
      </w:r>
      <w:r>
        <w:rPr>
          <w:lang w:val="en-US" w:eastAsia="en-US"/>
        </w:rPr>
        <w:t xml:space="preserve"> needs to be branched. </w:t>
      </w:r>
      <w:r>
        <w:rPr>
          <w:rStyle w:val="data-v-67808297code"/>
          <w:rFonts w:ascii="Lucida Console" w:eastAsia="Lucida Console" w:hAnsi="Lucida Console" w:cs="Lucida Console"/>
          <w:b w:val="0"/>
          <w:bCs w:val="0"/>
          <w:i w:val="0"/>
          <w:iCs w:val="0"/>
          <w:lang w:val="en-US" w:eastAsia="en-US"/>
        </w:rPr>
        <w:t>cachemulti.Store</w:t>
      </w:r>
      <w:r>
        <w:rPr>
          <w:lang w:val="en-US" w:eastAsia="en-US"/>
        </w:rPr>
        <w:t xml:space="preserve"> branches all substores, creates a virtual store for each substore in its constructor, and holds them in </w:t>
      </w:r>
      <w:r>
        <w:rPr>
          <w:rStyle w:val="data-v-67808297code"/>
          <w:rFonts w:ascii="Lucida Console" w:eastAsia="Lucida Console" w:hAnsi="Lucida Console" w:cs="Lucida Console"/>
          <w:b w:val="0"/>
          <w:bCs w:val="0"/>
          <w:i w:val="0"/>
          <w:iCs w:val="0"/>
          <w:lang w:val="en-US" w:eastAsia="en-US"/>
        </w:rPr>
        <w:t>Store.stores</w:t>
      </w:r>
      <w:r>
        <w:rPr>
          <w:lang w:val="en-US" w:eastAsia="en-US"/>
        </w:rPr>
        <w:t>. This is used primarily to create an isolated store, typically when it is necessary to mutate the state but it might be reverted later.</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CacheMultistore</w:t>
      </w:r>
      <w:r>
        <w:rPr>
          <w:lang w:val="en-US" w:eastAsia="en-US"/>
        </w:rPr>
        <w:t xml:space="preserve"> caches all read queries. </w:t>
      </w:r>
      <w:r>
        <w:rPr>
          <w:rStyle w:val="data-v-67808297code"/>
          <w:rFonts w:ascii="Lucida Console" w:eastAsia="Lucida Console" w:hAnsi="Lucida Console" w:cs="Lucida Console"/>
          <w:b w:val="0"/>
          <w:bCs w:val="0"/>
          <w:i w:val="0"/>
          <w:iCs w:val="0"/>
          <w:lang w:val="en-US" w:eastAsia="en-US"/>
        </w:rPr>
        <w:t>Store.GetKVStore()</w:t>
      </w:r>
      <w:r>
        <w:rPr>
          <w:lang w:val="en-US" w:eastAsia="en-US"/>
        </w:rPr>
        <w:t xml:space="preserve"> returns the store from </w:t>
      </w:r>
      <w:r>
        <w:rPr>
          <w:rStyle w:val="data-v-67808297code"/>
          <w:rFonts w:ascii="Lucida Console" w:eastAsia="Lucida Console" w:hAnsi="Lucida Console" w:cs="Lucida Console"/>
          <w:b w:val="0"/>
          <w:bCs w:val="0"/>
          <w:i w:val="0"/>
          <w:iCs w:val="0"/>
          <w:lang w:val="en-US" w:eastAsia="en-US"/>
        </w:rPr>
        <w:t>Store.stores</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Store.Write()</w:t>
      </w:r>
      <w:r>
        <w:rPr>
          <w:lang w:val="en-US" w:eastAsia="en-US"/>
        </w:rPr>
        <w:t xml:space="preserve"> recursively calls </w:t>
      </w:r>
      <w:r>
        <w:rPr>
          <w:rStyle w:val="data-v-67808297code"/>
          <w:rFonts w:ascii="Lucida Console" w:eastAsia="Lucida Console" w:hAnsi="Lucida Console" w:cs="Lucida Console"/>
          <w:b w:val="0"/>
          <w:bCs w:val="0"/>
          <w:i w:val="0"/>
          <w:iCs w:val="0"/>
          <w:lang w:val="en-US" w:eastAsia="en-US"/>
        </w:rPr>
        <w:t>CacheWrap.Write()</w:t>
      </w:r>
      <w:r>
        <w:rPr>
          <w:lang w:val="en-US" w:eastAsia="en-US"/>
        </w:rPr>
        <w:t xml:space="preserve"> on all substores.</w:t>
      </w:r>
    </w:p>
    <w:p>
      <w:pPr>
        <w:pStyle w:val="data-v-67808297h3"/>
        <w:spacing w:before="600" w:after="240"/>
        <w:ind w:left="0" w:right="0"/>
        <w:outlineLvl w:val="2"/>
        <w:rPr>
          <w:b/>
          <w:bCs/>
          <w:spacing w:val="0"/>
          <w:sz w:val="36"/>
          <w:szCs w:val="36"/>
          <w:lang w:val="en-US" w:eastAsia="en-US"/>
        </w:rPr>
      </w:pPr>
      <w:hyperlink r:id="rId7" w:anchor="transient-stor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Transient store</w:t>
      </w:r>
    </w:p>
    <w:p>
      <w:pPr>
        <w:pStyle w:val="data-v-67808297p"/>
        <w:spacing w:before="240" w:after="240"/>
        <w:ind w:left="0" w:right="0"/>
        <w:rPr>
          <w:lang w:val="en-US" w:eastAsia="en-US"/>
        </w:rPr>
      </w:pPr>
      <w:r>
        <w:rPr>
          <w:lang w:val="en-US" w:eastAsia="en-US"/>
        </w:rPr>
        <w:t xml:space="preserve">As the name suggests, </w:t>
      </w:r>
      <w:r>
        <w:rPr>
          <w:rStyle w:val="data-v-67808297code"/>
          <w:rFonts w:ascii="Lucida Console" w:eastAsia="Lucida Console" w:hAnsi="Lucida Console" w:cs="Lucida Console"/>
          <w:b w:val="0"/>
          <w:bCs w:val="0"/>
          <w:i w:val="0"/>
          <w:iCs w:val="0"/>
          <w:lang w:val="en-US" w:eastAsia="en-US"/>
        </w:rPr>
        <w:t>Transient.Store</w:t>
      </w:r>
      <w:r>
        <w:rPr>
          <w:lang w:val="en-US" w:eastAsia="en-US"/>
        </w:rPr>
        <w:t xml:space="preserve"> is a </w:t>
      </w:r>
      <w:r>
        <w:rPr>
          <w:rStyle w:val="data-v-67808297code"/>
          <w:rFonts w:ascii="Lucida Console" w:eastAsia="Lucida Console" w:hAnsi="Lucida Console" w:cs="Lucida Console"/>
          <w:b w:val="0"/>
          <w:bCs w:val="0"/>
          <w:i w:val="0"/>
          <w:iCs w:val="0"/>
          <w:lang w:val="en-US" w:eastAsia="en-US"/>
        </w:rPr>
        <w:t>KVStore</w:t>
      </w:r>
      <w:r>
        <w:rPr>
          <w:lang w:val="en-US" w:eastAsia="en-US"/>
        </w:rPr>
        <w:t xml:space="preserve"> that is discarded automatically at the end of each block. </w:t>
      </w:r>
      <w:r>
        <w:rPr>
          <w:rStyle w:val="data-v-67808297code"/>
          <w:rFonts w:ascii="Lucida Console" w:eastAsia="Lucida Console" w:hAnsi="Lucida Console" w:cs="Lucida Console"/>
          <w:b w:val="0"/>
          <w:bCs w:val="0"/>
          <w:i w:val="0"/>
          <w:iCs w:val="0"/>
          <w:lang w:val="en-US" w:eastAsia="en-US"/>
        </w:rPr>
        <w:t>Transient.Store</w:t>
      </w:r>
      <w:r>
        <w:rPr>
          <w:lang w:val="en-US" w:eastAsia="en-US"/>
        </w:rPr>
        <w:t xml:space="preserve"> is a </w:t>
      </w:r>
      <w:r>
        <w:rPr>
          <w:rStyle w:val="data-v-67808297code"/>
          <w:rFonts w:ascii="Lucida Console" w:eastAsia="Lucida Console" w:hAnsi="Lucida Console" w:cs="Lucida Console"/>
          <w:b w:val="0"/>
          <w:bCs w:val="0"/>
          <w:i w:val="0"/>
          <w:iCs w:val="0"/>
          <w:lang w:val="en-US" w:eastAsia="en-US"/>
        </w:rPr>
        <w:t>dbadapter.Store</w:t>
      </w:r>
      <w:r>
        <w:rPr>
          <w:lang w:val="en-US" w:eastAsia="en-US"/>
        </w:rPr>
        <w:t xml:space="preserve"> with a </w:t>
      </w:r>
      <w:r>
        <w:rPr>
          <w:rStyle w:val="data-v-67808297code"/>
          <w:rFonts w:ascii="Lucida Console" w:eastAsia="Lucida Console" w:hAnsi="Lucida Console" w:cs="Lucida Console"/>
          <w:b w:val="0"/>
          <w:bCs w:val="0"/>
          <w:i w:val="0"/>
          <w:iCs w:val="0"/>
          <w:lang w:val="en-US" w:eastAsia="en-US"/>
        </w:rPr>
        <w:t>dbm.NewMemDB()</w:t>
      </w:r>
      <w:r>
        <w:rPr>
          <w:lang w:val="en-US" w:eastAsia="en-US"/>
        </w:rPr>
        <w:t xml:space="preserve">. All </w:t>
      </w:r>
      <w:r>
        <w:rPr>
          <w:rStyle w:val="data-v-67808297code"/>
          <w:rFonts w:ascii="Lucida Console" w:eastAsia="Lucida Console" w:hAnsi="Lucida Console" w:cs="Lucida Console"/>
          <w:b w:val="0"/>
          <w:bCs w:val="0"/>
          <w:i w:val="0"/>
          <w:iCs w:val="0"/>
          <w:lang w:val="en-US" w:eastAsia="en-US"/>
        </w:rPr>
        <w:t>KVStore</w:t>
      </w:r>
      <w:r>
        <w:rPr>
          <w:lang w:val="en-US" w:eastAsia="en-US"/>
        </w:rPr>
        <w:t xml:space="preserve"> methods are reused. A new </w:t>
      </w:r>
      <w:r>
        <w:rPr>
          <w:rStyle w:val="data-v-67808297code"/>
          <w:rFonts w:ascii="Lucida Console" w:eastAsia="Lucida Console" w:hAnsi="Lucida Console" w:cs="Lucida Console"/>
          <w:b w:val="0"/>
          <w:bCs w:val="0"/>
          <w:i w:val="0"/>
          <w:iCs w:val="0"/>
          <w:lang w:val="en-US" w:eastAsia="en-US"/>
        </w:rPr>
        <w:t>dbadapter.Store</w:t>
      </w:r>
      <w:r>
        <w:rPr>
          <w:lang w:val="en-US" w:eastAsia="en-US"/>
        </w:rPr>
        <w:t xml:space="preserve"> is assigned when </w:t>
      </w:r>
      <w:r>
        <w:rPr>
          <w:rStyle w:val="data-v-67808297code"/>
          <w:rFonts w:ascii="Lucida Console" w:eastAsia="Lucida Console" w:hAnsi="Lucida Console" w:cs="Lucida Console"/>
          <w:b w:val="0"/>
          <w:bCs w:val="0"/>
          <w:i w:val="0"/>
          <w:iCs w:val="0"/>
          <w:lang w:val="en-US" w:eastAsia="en-US"/>
        </w:rPr>
        <w:t>Store.Commit()</w:t>
      </w:r>
      <w:r>
        <w:rPr>
          <w:lang w:val="en-US" w:eastAsia="en-US"/>
        </w:rPr>
        <w:t xml:space="preserve"> is called, discarding the previous reference. Garbage collection is attended to automatically.</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Take a closer look at the </w:t>
      </w:r>
      <w:hyperlink r:id="rId33" w:tgtFrame="_blank" w:history="1">
        <w:r>
          <w:rPr>
            <w:rStyle w:val="data-v-67808297patargetblank"/>
            <w:b w:val="0"/>
            <w:bCs w:val="0"/>
            <w:i w:val="0"/>
            <w:iCs w:val="0"/>
            <w:color w:val="0000EE"/>
            <w:u w:val="single" w:color="0000EE"/>
            <w:lang w:val="en-US" w:eastAsia="en-US"/>
          </w:rPr>
          <w:t>IAVL spec</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 xml:space="preserve"> for when working with the IAVL store.</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The default implementation of </w:t>
      </w:r>
      <w:r>
        <w:rPr>
          <w:rStyle w:val="data-v-67808297code"/>
          <w:rFonts w:ascii="Lucida Console" w:eastAsia="Lucida Console" w:hAnsi="Lucida Console" w:cs="Lucida Console"/>
          <w:b w:val="0"/>
          <w:bCs w:val="0"/>
          <w:i w:val="0"/>
          <w:iCs w:val="0"/>
          <w:color w:val="E3E3E3"/>
          <w:lang w:val="en-US" w:eastAsia="en-US"/>
        </w:rPr>
        <w:t>KVStore</w:t>
      </w:r>
      <w:r>
        <w:rPr>
          <w:color w:val="E3E3E3"/>
          <w:lang w:val="en-US" w:eastAsia="en-US"/>
        </w:rPr>
        <w:t xml:space="preserve"> and </w:t>
      </w:r>
      <w:r>
        <w:rPr>
          <w:rStyle w:val="data-v-67808297code"/>
          <w:rFonts w:ascii="Lucida Console" w:eastAsia="Lucida Console" w:hAnsi="Lucida Console" w:cs="Lucida Console"/>
          <w:b w:val="0"/>
          <w:bCs w:val="0"/>
          <w:i w:val="0"/>
          <w:iCs w:val="0"/>
          <w:color w:val="E3E3E3"/>
          <w:lang w:val="en-US" w:eastAsia="en-US"/>
        </w:rPr>
        <w:t>CommitKVStore</w:t>
      </w:r>
      <w:r>
        <w:rPr>
          <w:color w:val="E3E3E3"/>
          <w:lang w:val="en-US" w:eastAsia="en-US"/>
        </w:rPr>
        <w:t xml:space="preserve"> is the </w:t>
      </w:r>
      <w:r>
        <w:rPr>
          <w:rStyle w:val="data-v-67808297code"/>
          <w:rFonts w:ascii="Lucida Console" w:eastAsia="Lucida Console" w:hAnsi="Lucida Console" w:cs="Lucida Console"/>
          <w:b w:val="0"/>
          <w:bCs w:val="0"/>
          <w:i w:val="0"/>
          <w:iCs w:val="0"/>
          <w:color w:val="E3E3E3"/>
          <w:lang w:val="en-US" w:eastAsia="en-US"/>
        </w:rPr>
        <w:t>IAVL.Store</w:t>
      </w:r>
      <w:r>
        <w:rPr>
          <w:color w:val="E3E3E3"/>
          <w:lang w:val="en-US" w:eastAsia="en-US"/>
        </w:rPr>
        <w:t xml:space="preserve">. The </w:t>
      </w:r>
      <w:r>
        <w:rPr>
          <w:rStyle w:val="data-v-67808297code"/>
          <w:rFonts w:ascii="Lucida Console" w:eastAsia="Lucida Console" w:hAnsi="Lucida Console" w:cs="Lucida Console"/>
          <w:b w:val="0"/>
          <w:bCs w:val="0"/>
          <w:i w:val="0"/>
          <w:iCs w:val="0"/>
          <w:color w:val="E3E3E3"/>
          <w:lang w:val="en-US" w:eastAsia="en-US"/>
        </w:rPr>
        <w:t>IAVL.Store</w:t>
      </w:r>
      <w:r>
        <w:rPr>
          <w:color w:val="E3E3E3"/>
          <w:lang w:val="en-US" w:eastAsia="en-US"/>
        </w:rPr>
        <w:t xml:space="preserve"> is a self-balancing binary search tree that ensures get and set operations are </w:t>
      </w:r>
      <w:r>
        <w:rPr>
          <w:rStyle w:val="data-v-67808297code"/>
          <w:rFonts w:ascii="Lucida Console" w:eastAsia="Lucida Console" w:hAnsi="Lucida Console" w:cs="Lucida Console"/>
          <w:b w:val="0"/>
          <w:bCs w:val="0"/>
          <w:i w:val="0"/>
          <w:iCs w:val="0"/>
          <w:color w:val="E3E3E3"/>
          <w:lang w:val="en-US" w:eastAsia="en-US"/>
        </w:rPr>
        <w:t>O(log n)</w:t>
      </w:r>
      <w:r>
        <w:rPr>
          <w:color w:val="E3E3E3"/>
          <w:lang w:val="en-US" w:eastAsia="en-US"/>
        </w:rPr>
        <w:t xml:space="preserve">, where </w:t>
      </w:r>
      <w:r>
        <w:rPr>
          <w:rStyle w:val="data-v-67808297code"/>
          <w:rFonts w:ascii="Lucida Console" w:eastAsia="Lucida Console" w:hAnsi="Lucida Console" w:cs="Lucida Console"/>
          <w:b w:val="0"/>
          <w:bCs w:val="0"/>
          <w:i w:val="0"/>
          <w:iCs w:val="0"/>
          <w:color w:val="E3E3E3"/>
          <w:lang w:val="en-US" w:eastAsia="en-US"/>
        </w:rPr>
        <w:t>n</w:t>
      </w:r>
      <w:r>
        <w:rPr>
          <w:color w:val="E3E3E3"/>
          <w:lang w:val="en-US" w:eastAsia="en-US"/>
        </w:rPr>
        <w:t xml:space="preserve"> is the number of elements in the tree.</w:t>
      </w:r>
    </w:p>
    <w:p>
      <w:pPr>
        <w:pStyle w:val="data-v-67808297h2"/>
        <w:spacing w:before="900" w:after="300"/>
        <w:ind w:left="0" w:right="0"/>
        <w:outlineLvl w:val="1"/>
        <w:rPr>
          <w:b/>
          <w:bCs/>
          <w:spacing w:val="-4"/>
          <w:sz w:val="43"/>
          <w:szCs w:val="43"/>
          <w:lang w:val="en-US" w:eastAsia="en-US"/>
        </w:rPr>
      </w:pPr>
      <w:hyperlink r:id="rId7" w:anchor="additional-kvstore-wrapper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Additional KVStore wrappers</w:t>
      </w:r>
    </w:p>
    <w:p>
      <w:pPr>
        <w:pStyle w:val="data-v-67808297p"/>
        <w:spacing w:before="240" w:after="240"/>
        <w:ind w:left="0" w:right="0"/>
        <w:rPr>
          <w:lang w:val="en-US" w:eastAsia="en-US"/>
        </w:rPr>
      </w:pPr>
      <w:r>
        <w:rPr>
          <w:lang w:val="en-US" w:eastAsia="en-US"/>
        </w:rPr>
        <w:t>In addition to the previous store types, there are a few others with more specific usage.</w:t>
      </w:r>
    </w:p>
    <w:p>
      <w:pPr>
        <w:pStyle w:val="data-v-67808297h3"/>
        <w:spacing w:before="600" w:after="240"/>
        <w:ind w:left="0" w:right="0"/>
        <w:outlineLvl w:val="2"/>
        <w:rPr>
          <w:b/>
          <w:bCs/>
          <w:spacing w:val="0"/>
          <w:sz w:val="36"/>
          <w:szCs w:val="36"/>
          <w:lang w:val="en-US" w:eastAsia="en-US"/>
        </w:rPr>
      </w:pPr>
      <w:hyperlink r:id="rId7" w:anchor="gaskv-stor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GasKv store</w:t>
      </w:r>
    </w:p>
    <w:p>
      <w:pPr>
        <w:pStyle w:val="data-v-67808297p"/>
        <w:spacing w:before="240" w:after="240"/>
        <w:ind w:left="0" w:right="0"/>
        <w:rPr>
          <w:lang w:val="en-US" w:eastAsia="en-US"/>
        </w:rPr>
      </w:pPr>
      <w:r>
        <w:rPr>
          <w:lang w:val="en-US" w:eastAsia="en-US"/>
        </w:rPr>
        <w:t xml:space="preserve">Cosmos SDK applications use gas to track resource usage and prevent spam. The </w:t>
      </w:r>
      <w:r>
        <w:rPr>
          <w:rStyle w:val="data-v-67808297code"/>
          <w:rFonts w:ascii="Lucida Console" w:eastAsia="Lucida Console" w:hAnsi="Lucida Console" w:cs="Lucida Console"/>
          <w:b w:val="0"/>
          <w:bCs w:val="0"/>
          <w:i w:val="0"/>
          <w:iCs w:val="0"/>
          <w:lang w:val="en-US" w:eastAsia="en-US"/>
        </w:rPr>
        <w:t>GasKv.Store</w:t>
      </w:r>
      <w:r>
        <w:rPr>
          <w:lang w:val="en-US" w:eastAsia="en-US"/>
        </w:rPr>
        <w:t xml:space="preserve"> is a </w:t>
      </w:r>
      <w:r>
        <w:rPr>
          <w:rStyle w:val="data-v-67808297code"/>
          <w:rFonts w:ascii="Lucida Console" w:eastAsia="Lucida Console" w:hAnsi="Lucida Console" w:cs="Lucida Console"/>
          <w:b w:val="0"/>
          <w:bCs w:val="0"/>
          <w:i w:val="0"/>
          <w:iCs w:val="0"/>
          <w:lang w:val="en-US" w:eastAsia="en-US"/>
        </w:rPr>
        <w:t>KVStore</w:t>
      </w:r>
      <w:r>
        <w:rPr>
          <w:lang w:val="en-US" w:eastAsia="en-US"/>
        </w:rPr>
        <w:t xml:space="preserve"> wrapper that enables automatic gas consumption each time a read or write to the store is made. It is the solution of choice to track storage usage in Cosmos SDK applications.</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GasKv.Store</w:t>
      </w:r>
      <w:r>
        <w:rPr>
          <w:lang w:val="en-US" w:eastAsia="en-US"/>
        </w:rPr>
        <w:t xml:space="preserve"> automatically consumes the appropriate amount of gas depending on the </w:t>
      </w:r>
      <w:r>
        <w:rPr>
          <w:rStyle w:val="data-v-67808297code"/>
          <w:rFonts w:ascii="Lucida Console" w:eastAsia="Lucida Console" w:hAnsi="Lucida Console" w:cs="Lucida Console"/>
          <w:b w:val="0"/>
          <w:bCs w:val="0"/>
          <w:i w:val="0"/>
          <w:iCs w:val="0"/>
          <w:lang w:val="en-US" w:eastAsia="en-US"/>
        </w:rPr>
        <w:t>Store.gasConfig</w:t>
      </w:r>
      <w:r>
        <w:rPr>
          <w:lang w:val="en-US" w:eastAsia="en-US"/>
        </w:rPr>
        <w:t xml:space="preserve"> when methods of the parent </w:t>
      </w:r>
      <w:r>
        <w:rPr>
          <w:rStyle w:val="data-v-67808297code"/>
          <w:rFonts w:ascii="Lucida Console" w:eastAsia="Lucida Console" w:hAnsi="Lucida Console" w:cs="Lucida Console"/>
          <w:b w:val="0"/>
          <w:bCs w:val="0"/>
          <w:i w:val="0"/>
          <w:iCs w:val="0"/>
          <w:lang w:val="en-US" w:eastAsia="en-US"/>
        </w:rPr>
        <w:t>KVStore</w:t>
      </w:r>
      <w:r>
        <w:rPr>
          <w:lang w:val="en-US" w:eastAsia="en-US"/>
        </w:rPr>
        <w:t xml:space="preserve"> are called. All </w:t>
      </w:r>
      <w:r>
        <w:rPr>
          <w:rStyle w:val="data-v-67808297code"/>
          <w:rFonts w:ascii="Lucida Console" w:eastAsia="Lucida Console" w:hAnsi="Lucida Console" w:cs="Lucida Console"/>
          <w:b w:val="0"/>
          <w:bCs w:val="0"/>
          <w:i w:val="0"/>
          <w:iCs w:val="0"/>
          <w:lang w:val="en-US" w:eastAsia="en-US"/>
        </w:rPr>
        <w:t>KVStores</w:t>
      </w:r>
      <w:r>
        <w:rPr>
          <w:lang w:val="en-US" w:eastAsia="en-US"/>
        </w:rPr>
        <w:t xml:space="preserve"> are wrapped in </w:t>
      </w:r>
      <w:r>
        <w:rPr>
          <w:rStyle w:val="data-v-67808297code"/>
          <w:rFonts w:ascii="Lucida Console" w:eastAsia="Lucida Console" w:hAnsi="Lucida Console" w:cs="Lucida Console"/>
          <w:b w:val="0"/>
          <w:bCs w:val="0"/>
          <w:i w:val="0"/>
          <w:iCs w:val="0"/>
          <w:lang w:val="en-US" w:eastAsia="en-US"/>
        </w:rPr>
        <w:t>GasKv.Stores</w:t>
      </w:r>
      <w:r>
        <w:rPr>
          <w:lang w:val="en-US" w:eastAsia="en-US"/>
        </w:rPr>
        <w:t xml:space="preserve"> by default when retrieved. This is done in the </w:t>
      </w:r>
      <w:r>
        <w:rPr>
          <w:rStyle w:val="data-v-67808297code"/>
          <w:rFonts w:ascii="Lucida Console" w:eastAsia="Lucida Console" w:hAnsi="Lucida Console" w:cs="Lucida Console"/>
          <w:b w:val="0"/>
          <w:bCs w:val="0"/>
          <w:i w:val="0"/>
          <w:iCs w:val="0"/>
          <w:lang w:val="en-US" w:eastAsia="en-US"/>
        </w:rPr>
        <w:t>KVStore()</w:t>
      </w:r>
      <w:r>
        <w:rPr>
          <w:lang w:val="en-US" w:eastAsia="en-US"/>
        </w:rPr>
        <w:t xml:space="preserve"> method of the context. The default gas configuration is used in this case.</w:t>
      </w:r>
    </w:p>
    <w:p>
      <w:pPr>
        <w:pStyle w:val="data-v-67808297h3"/>
        <w:spacing w:before="600" w:after="240"/>
        <w:ind w:left="0" w:right="0"/>
        <w:outlineLvl w:val="2"/>
        <w:rPr>
          <w:b/>
          <w:bCs/>
          <w:spacing w:val="0"/>
          <w:sz w:val="36"/>
          <w:szCs w:val="36"/>
          <w:lang w:val="en-US" w:eastAsia="en-US"/>
        </w:rPr>
      </w:pPr>
      <w:hyperlink r:id="rId7" w:anchor="tracekv-stor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TraceKv store</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tracekv.Store</w:t>
      </w:r>
      <w:r>
        <w:rPr>
          <w:lang w:val="en-US" w:eastAsia="en-US"/>
        </w:rPr>
        <w:t xml:space="preserve"> is a </w:t>
      </w:r>
      <w:r>
        <w:rPr>
          <w:rStyle w:val="data-v-67808297code"/>
          <w:rFonts w:ascii="Lucida Console" w:eastAsia="Lucida Console" w:hAnsi="Lucida Console" w:cs="Lucida Console"/>
          <w:b w:val="0"/>
          <w:bCs w:val="0"/>
          <w:i w:val="0"/>
          <w:iCs w:val="0"/>
          <w:lang w:val="en-US" w:eastAsia="en-US"/>
        </w:rPr>
        <w:t>KVStore</w:t>
      </w:r>
      <w:r>
        <w:rPr>
          <w:lang w:val="en-US" w:eastAsia="en-US"/>
        </w:rPr>
        <w:t xml:space="preserve"> wrapper which provides operation tracing functionalities over the underlying </w:t>
      </w:r>
      <w:r>
        <w:rPr>
          <w:rStyle w:val="data-v-67808297code"/>
          <w:rFonts w:ascii="Lucida Console" w:eastAsia="Lucida Console" w:hAnsi="Lucida Console" w:cs="Lucida Console"/>
          <w:b w:val="0"/>
          <w:bCs w:val="0"/>
          <w:i w:val="0"/>
          <w:iCs w:val="0"/>
          <w:lang w:val="en-US" w:eastAsia="en-US"/>
        </w:rPr>
        <w:t>KVStore</w:t>
      </w:r>
      <w:r>
        <w:rPr>
          <w:lang w:val="en-US" w:eastAsia="en-US"/>
        </w:rPr>
        <w:t xml:space="preserve">. It is applied automatically by the Cosmos SDK on all </w:t>
      </w:r>
      <w:r>
        <w:rPr>
          <w:rStyle w:val="data-v-67808297code"/>
          <w:rFonts w:ascii="Lucida Console" w:eastAsia="Lucida Console" w:hAnsi="Lucida Console" w:cs="Lucida Console"/>
          <w:b w:val="0"/>
          <w:bCs w:val="0"/>
          <w:i w:val="0"/>
          <w:iCs w:val="0"/>
          <w:lang w:val="en-US" w:eastAsia="en-US"/>
        </w:rPr>
        <w:t>KVStore</w:t>
      </w:r>
      <w:r>
        <w:rPr>
          <w:lang w:val="en-US" w:eastAsia="en-US"/>
        </w:rPr>
        <w:t xml:space="preserve">s if tracing is enabled on the parent </w:t>
      </w:r>
      <w:r>
        <w:rPr>
          <w:rStyle w:val="data-v-67808297code"/>
          <w:rFonts w:ascii="Lucida Console" w:eastAsia="Lucida Console" w:hAnsi="Lucida Console" w:cs="Lucida Console"/>
          <w:b w:val="0"/>
          <w:bCs w:val="0"/>
          <w:i w:val="0"/>
          <w:iCs w:val="0"/>
          <w:lang w:val="en-US" w:eastAsia="en-US"/>
        </w:rPr>
        <w:t>MultiStore</w:t>
      </w:r>
      <w:r>
        <w:rPr>
          <w:lang w:val="en-US" w:eastAsia="en-US"/>
        </w:rPr>
        <w:t xml:space="preserve">. When each of the </w:t>
      </w:r>
      <w:r>
        <w:rPr>
          <w:rStyle w:val="data-v-67808297code"/>
          <w:rFonts w:ascii="Lucida Console" w:eastAsia="Lucida Console" w:hAnsi="Lucida Console" w:cs="Lucida Console"/>
          <w:b w:val="0"/>
          <w:bCs w:val="0"/>
          <w:i w:val="0"/>
          <w:iCs w:val="0"/>
          <w:lang w:val="en-US" w:eastAsia="en-US"/>
        </w:rPr>
        <w:t>KVStore</w:t>
      </w:r>
      <w:r>
        <w:rPr>
          <w:lang w:val="en-US" w:eastAsia="en-US"/>
        </w:rPr>
        <w:t xml:space="preserve"> methods are called, </w:t>
      </w:r>
      <w:r>
        <w:rPr>
          <w:rStyle w:val="data-v-67808297code"/>
          <w:rFonts w:ascii="Lucida Console" w:eastAsia="Lucida Console" w:hAnsi="Lucida Console" w:cs="Lucida Console"/>
          <w:b w:val="0"/>
          <w:bCs w:val="0"/>
          <w:i w:val="0"/>
          <w:iCs w:val="0"/>
          <w:lang w:val="en-US" w:eastAsia="en-US"/>
        </w:rPr>
        <w:t>tracekv.Store</w:t>
      </w:r>
      <w:r>
        <w:rPr>
          <w:lang w:val="en-US" w:eastAsia="en-US"/>
        </w:rPr>
        <w:t xml:space="preserve"> automatically logs </w:t>
      </w:r>
      <w:r>
        <w:rPr>
          <w:rStyle w:val="data-v-67808297code"/>
          <w:rFonts w:ascii="Lucida Console" w:eastAsia="Lucida Console" w:hAnsi="Lucida Console" w:cs="Lucida Console"/>
          <w:b w:val="0"/>
          <w:bCs w:val="0"/>
          <w:i w:val="0"/>
          <w:iCs w:val="0"/>
          <w:lang w:val="en-US" w:eastAsia="en-US"/>
        </w:rPr>
        <w:t>traceOperation</w:t>
      </w:r>
      <w:r>
        <w:rPr>
          <w:lang w:val="en-US" w:eastAsia="en-US"/>
        </w:rPr>
        <w:t xml:space="preserve"> to the </w:t>
      </w:r>
      <w:r>
        <w:rPr>
          <w:rStyle w:val="data-v-67808297code"/>
          <w:rFonts w:ascii="Lucida Console" w:eastAsia="Lucida Console" w:hAnsi="Lucida Console" w:cs="Lucida Console"/>
          <w:b w:val="0"/>
          <w:bCs w:val="0"/>
          <w:i w:val="0"/>
          <w:iCs w:val="0"/>
          <w:lang w:val="en-US" w:eastAsia="en-US"/>
        </w:rPr>
        <w:t>Store.writer</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traceOperation.Metadata</w:t>
      </w:r>
      <w:r>
        <w:rPr>
          <w:lang w:val="en-US" w:eastAsia="en-US"/>
        </w:rPr>
        <w:t xml:space="preserve"> is filled with </w:t>
      </w:r>
      <w:r>
        <w:rPr>
          <w:rStyle w:val="data-v-67808297code"/>
          <w:rFonts w:ascii="Lucida Console" w:eastAsia="Lucida Console" w:hAnsi="Lucida Console" w:cs="Lucida Console"/>
          <w:b w:val="0"/>
          <w:bCs w:val="0"/>
          <w:i w:val="0"/>
          <w:iCs w:val="0"/>
          <w:lang w:val="en-US" w:eastAsia="en-US"/>
        </w:rPr>
        <w:t>Store.context</w:t>
      </w:r>
      <w:r>
        <w:rPr>
          <w:lang w:val="en-US" w:eastAsia="en-US"/>
        </w:rPr>
        <w:t xml:space="preserve"> when it is not nil. </w:t>
      </w:r>
      <w:r>
        <w:rPr>
          <w:rStyle w:val="data-v-67808297code"/>
          <w:rFonts w:ascii="Lucida Console" w:eastAsia="Lucida Console" w:hAnsi="Lucida Console" w:cs="Lucida Console"/>
          <w:b w:val="0"/>
          <w:bCs w:val="0"/>
          <w:i w:val="0"/>
          <w:iCs w:val="0"/>
          <w:lang w:val="en-US" w:eastAsia="en-US"/>
        </w:rPr>
        <w:t>TraceContext</w:t>
      </w:r>
      <w:r>
        <w:rPr>
          <w:lang w:val="en-US" w:eastAsia="en-US"/>
        </w:rPr>
        <w:t xml:space="preserve"> is a </w:t>
      </w:r>
      <w:r>
        <w:rPr>
          <w:rStyle w:val="data-v-67808297code"/>
          <w:rFonts w:ascii="Lucida Console" w:eastAsia="Lucida Console" w:hAnsi="Lucida Console" w:cs="Lucida Console"/>
          <w:b w:val="0"/>
          <w:bCs w:val="0"/>
          <w:i w:val="0"/>
          <w:iCs w:val="0"/>
          <w:lang w:val="en-US" w:eastAsia="en-US"/>
        </w:rPr>
        <w:t>map[string]interface{}</w:t>
      </w:r>
      <w:r>
        <w:rPr>
          <w:lang w:val="en-US" w:eastAsia="en-US"/>
        </w:rPr>
        <w:t>.</w:t>
      </w:r>
    </w:p>
    <w:p>
      <w:pPr>
        <w:pStyle w:val="data-v-67808297h3"/>
        <w:spacing w:before="600" w:after="240"/>
        <w:ind w:left="0" w:right="0"/>
        <w:outlineLvl w:val="2"/>
        <w:rPr>
          <w:b/>
          <w:bCs/>
          <w:spacing w:val="0"/>
          <w:sz w:val="36"/>
          <w:szCs w:val="36"/>
          <w:lang w:val="en-US" w:eastAsia="en-US"/>
        </w:rPr>
      </w:pPr>
      <w:hyperlink r:id="rId7" w:anchor="prefix-stor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Prefix store</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prefix.Store</w:t>
      </w:r>
      <w:r>
        <w:rPr>
          <w:lang w:val="en-US" w:eastAsia="en-US"/>
        </w:rPr>
        <w:t xml:space="preserve"> is a </w:t>
      </w:r>
      <w:r>
        <w:rPr>
          <w:rStyle w:val="data-v-67808297code"/>
          <w:rFonts w:ascii="Lucida Console" w:eastAsia="Lucida Console" w:hAnsi="Lucida Console" w:cs="Lucida Console"/>
          <w:b w:val="0"/>
          <w:bCs w:val="0"/>
          <w:i w:val="0"/>
          <w:iCs w:val="0"/>
          <w:lang w:val="en-US" w:eastAsia="en-US"/>
        </w:rPr>
        <w:t>KVStore</w:t>
      </w:r>
      <w:r>
        <w:rPr>
          <w:lang w:val="en-US" w:eastAsia="en-US"/>
        </w:rPr>
        <w:t xml:space="preserve"> wrapper which provides automatic key-prefixing functionalities over the underlying </w:t>
      </w:r>
      <w:r>
        <w:rPr>
          <w:rStyle w:val="data-v-67808297code"/>
          <w:rFonts w:ascii="Lucida Console" w:eastAsia="Lucida Console" w:hAnsi="Lucida Console" w:cs="Lucida Console"/>
          <w:b w:val="0"/>
          <w:bCs w:val="0"/>
          <w:i w:val="0"/>
          <w:iCs w:val="0"/>
          <w:lang w:val="en-US" w:eastAsia="en-US"/>
        </w:rPr>
        <w:t>KVStore</w:t>
      </w:r>
      <w:r>
        <w:rPr>
          <w:lang w:val="en-US" w:eastAsia="en-US"/>
        </w:rPr>
        <w:t>:</w:t>
      </w:r>
    </w:p>
    <w:p>
      <w:pPr>
        <w:pStyle w:val="data-v-67808297li"/>
        <w:numPr>
          <w:ilvl w:val="0"/>
          <w:numId w:val="3"/>
        </w:numPr>
        <w:spacing w:before="240" w:after="240" w:line="435" w:lineRule="atLeast"/>
        <w:ind w:left="480" w:right="0" w:hanging="210"/>
        <w:jc w:val="left"/>
        <w:rPr>
          <w:lang w:val="en-US" w:eastAsia="en-US"/>
        </w:rPr>
      </w:pPr>
      <w:r>
        <w:rPr>
          <w:lang w:val="en-US" w:eastAsia="en-US"/>
        </w:rPr>
        <w:t xml:space="preserve">When </w:t>
      </w:r>
      <w:r>
        <w:rPr>
          <w:rStyle w:val="data-v-67808297code"/>
          <w:rFonts w:ascii="Lucida Console" w:eastAsia="Lucida Console" w:hAnsi="Lucida Console" w:cs="Lucida Console"/>
          <w:b w:val="0"/>
          <w:bCs w:val="0"/>
          <w:i w:val="0"/>
          <w:iCs w:val="0"/>
          <w:lang w:val="en-US" w:eastAsia="en-US"/>
        </w:rPr>
        <w:t>Store.{Get, Set}()</w:t>
      </w:r>
      <w:r>
        <w:rPr>
          <w:lang w:val="en-US" w:eastAsia="en-US"/>
        </w:rPr>
        <w:t xml:space="preserve"> is called, the store forwards the call to its parent with the key prefixed with the </w:t>
      </w:r>
      <w:r>
        <w:rPr>
          <w:rStyle w:val="data-v-67808297code"/>
          <w:rFonts w:ascii="Lucida Console" w:eastAsia="Lucida Console" w:hAnsi="Lucida Console" w:cs="Lucida Console"/>
          <w:b w:val="0"/>
          <w:bCs w:val="0"/>
          <w:i w:val="0"/>
          <w:iCs w:val="0"/>
          <w:lang w:val="en-US" w:eastAsia="en-US"/>
        </w:rPr>
        <w:t>Store.prefix</w:t>
      </w:r>
      <w:r>
        <w:rPr>
          <w:lang w:val="en-US" w:eastAsia="en-US"/>
        </w:rPr>
        <w:t>.</w:t>
      </w:r>
    </w:p>
    <w:p>
      <w:pPr>
        <w:pStyle w:val="data-v-67808297li"/>
        <w:numPr>
          <w:ilvl w:val="0"/>
          <w:numId w:val="3"/>
        </w:numPr>
        <w:spacing w:after="360" w:line="435" w:lineRule="atLeast"/>
        <w:ind w:left="480" w:right="0" w:hanging="210"/>
        <w:jc w:val="left"/>
        <w:rPr>
          <w:lang w:val="en-US" w:eastAsia="en-US"/>
        </w:rPr>
      </w:pPr>
      <w:r>
        <w:rPr>
          <w:lang w:val="en-US" w:eastAsia="en-US"/>
        </w:rPr>
        <w:t xml:space="preserve">When </w:t>
      </w:r>
      <w:r>
        <w:rPr>
          <w:rStyle w:val="data-v-67808297code"/>
          <w:rFonts w:ascii="Lucida Console" w:eastAsia="Lucida Console" w:hAnsi="Lucida Console" w:cs="Lucida Console"/>
          <w:b w:val="0"/>
          <w:bCs w:val="0"/>
          <w:i w:val="0"/>
          <w:iCs w:val="0"/>
          <w:lang w:val="en-US" w:eastAsia="en-US"/>
        </w:rPr>
        <w:t>Store.Iterator()</w:t>
      </w:r>
      <w:r>
        <w:rPr>
          <w:lang w:val="en-US" w:eastAsia="en-US"/>
        </w:rPr>
        <w:t xml:space="preserve"> is called, it does not simply prefix the </w:t>
      </w:r>
      <w:r>
        <w:rPr>
          <w:rStyle w:val="data-v-67808297code"/>
          <w:rFonts w:ascii="Lucida Console" w:eastAsia="Lucida Console" w:hAnsi="Lucida Console" w:cs="Lucida Console"/>
          <w:b w:val="0"/>
          <w:bCs w:val="0"/>
          <w:i w:val="0"/>
          <w:iCs w:val="0"/>
          <w:lang w:val="en-US" w:eastAsia="en-US"/>
        </w:rPr>
        <w:t>Store.prefix</w:t>
      </w:r>
      <w:r>
        <w:rPr>
          <w:lang w:val="en-US" w:eastAsia="en-US"/>
        </w:rPr>
        <w:t xml:space="preserve"> since it does not work as intended. Some of the elements are traversed even when they are not starting with the prefix in this case.</w:t>
      </w:r>
    </w:p>
    <w:p>
      <w:pPr>
        <w:pStyle w:val="data-v-67808297h2"/>
        <w:spacing w:before="900" w:after="300"/>
        <w:ind w:left="0" w:right="0"/>
        <w:outlineLvl w:val="1"/>
        <w:rPr>
          <w:b/>
          <w:bCs/>
          <w:spacing w:val="-4"/>
          <w:sz w:val="43"/>
          <w:szCs w:val="43"/>
          <w:lang w:val="en-US" w:eastAsia="en-US"/>
        </w:rPr>
      </w:pPr>
      <w:hyperlink r:id="rId7" w:anchor="antehandler"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w:t>
      </w:r>
      <w:r>
        <w:rPr>
          <w:rStyle w:val="data-v-67808297h2code"/>
          <w:rFonts w:ascii="Lucida Console" w:eastAsia="Lucida Console" w:hAnsi="Lucida Console" w:cs="Lucida Console"/>
          <w:b w:val="0"/>
          <w:bCs w:val="0"/>
          <w:i w:val="0"/>
          <w:iCs w:val="0"/>
          <w:spacing w:val="0"/>
          <w:lang w:val="en-US" w:eastAsia="en-US"/>
        </w:rPr>
        <w:t>AnteHandler</w:t>
      </w:r>
    </w:p>
    <w:p>
      <w:pPr>
        <w:pStyle w:val="data-v-67808297p"/>
        <w:spacing w:before="240" w:after="240"/>
        <w:ind w:left="0" w:right="0"/>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AnteHandler</w:t>
      </w:r>
      <w:r>
        <w:rPr>
          <w:lang w:val="en-US" w:eastAsia="en-US"/>
        </w:rPr>
        <w:t xml:space="preserve"> is a special handler that implements the </w:t>
      </w:r>
      <w:r>
        <w:rPr>
          <w:rStyle w:val="data-v-67808297code"/>
          <w:rFonts w:ascii="Lucida Console" w:eastAsia="Lucida Console" w:hAnsi="Lucida Console" w:cs="Lucida Console"/>
          <w:b w:val="0"/>
          <w:bCs w:val="0"/>
          <w:i w:val="0"/>
          <w:iCs w:val="0"/>
          <w:lang w:val="en-US" w:eastAsia="en-US"/>
        </w:rPr>
        <w:t>AnteHandler</w:t>
      </w:r>
      <w:r>
        <w:rPr>
          <w:lang w:val="en-US" w:eastAsia="en-US"/>
        </w:rPr>
        <w:t xml:space="preserve"> interface. It is used to authenticate a transaction before the transaction's internal messages are processed.</w:t>
      </w:r>
    </w:p>
    <w:p>
      <w:pPr>
        <w:pStyle w:val="data-v-67808297p"/>
        <w:spacing w:before="240" w:after="240"/>
        <w:ind w:left="0" w:right="0"/>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AnteHandler</w:t>
      </w:r>
      <w:r>
        <w:rPr>
          <w:lang w:val="en-US" w:eastAsia="en-US"/>
        </w:rPr>
        <w:t xml:space="preserve"> is theoretically optional but still a very important component of public blockchain networks. It serves three primary purposes:</w:t>
      </w:r>
    </w:p>
    <w:p>
      <w:pPr>
        <w:pStyle w:val="data-v-67808297li"/>
        <w:numPr>
          <w:ilvl w:val="0"/>
          <w:numId w:val="4"/>
        </w:numPr>
        <w:spacing w:before="240" w:after="240" w:line="435" w:lineRule="atLeast"/>
        <w:ind w:left="480" w:right="0" w:hanging="210"/>
        <w:jc w:val="left"/>
        <w:rPr>
          <w:lang w:val="en-US" w:eastAsia="en-US"/>
        </w:rPr>
      </w:pPr>
      <w:r>
        <w:rPr>
          <w:lang w:val="en-US" w:eastAsia="en-US"/>
        </w:rPr>
        <w:t>It is a first line of defense against spam, and the second line of defense (after the mempool) against transaction replay with fees deduction and sequence checking.</w:t>
      </w:r>
    </w:p>
    <w:p>
      <w:pPr>
        <w:pStyle w:val="data-v-67808297li"/>
        <w:numPr>
          <w:ilvl w:val="0"/>
          <w:numId w:val="4"/>
        </w:numPr>
        <w:spacing w:after="240" w:line="435" w:lineRule="atLeast"/>
        <w:ind w:left="480" w:right="0" w:hanging="210"/>
        <w:jc w:val="left"/>
        <w:rPr>
          <w:lang w:val="en-US" w:eastAsia="en-US"/>
        </w:rPr>
      </w:pPr>
      <w:r>
        <w:rPr>
          <w:lang w:val="en-US" w:eastAsia="en-US"/>
        </w:rPr>
        <w:t>It performs preliminary stateful validity checks, like ensuring signatures are valid, or that a sender has enough funds to pay for fees.</w:t>
      </w:r>
    </w:p>
    <w:p>
      <w:pPr>
        <w:pStyle w:val="data-v-67808297li"/>
        <w:numPr>
          <w:ilvl w:val="0"/>
          <w:numId w:val="4"/>
        </w:numPr>
        <w:spacing w:after="360" w:line="435" w:lineRule="atLeast"/>
        <w:ind w:left="480" w:right="0" w:hanging="210"/>
        <w:jc w:val="left"/>
        <w:rPr>
          <w:lang w:val="en-US" w:eastAsia="en-US"/>
        </w:rPr>
      </w:pPr>
      <w:r>
        <w:rPr>
          <w:lang w:val="en-US" w:eastAsia="en-US"/>
        </w:rPr>
        <w:t>It plays a role in the incentivization of stakeholders via the collection of transaction fees.</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BaseApp</w:t>
      </w:r>
      <w:r>
        <w:rPr>
          <w:lang w:val="en-US" w:eastAsia="en-US"/>
        </w:rPr>
        <w:t xml:space="preserve"> holds an </w:t>
      </w:r>
      <w:r>
        <w:rPr>
          <w:rStyle w:val="data-v-67808297code"/>
          <w:rFonts w:ascii="Lucida Console" w:eastAsia="Lucida Console" w:hAnsi="Lucida Console" w:cs="Lucida Console"/>
          <w:b w:val="0"/>
          <w:bCs w:val="0"/>
          <w:i w:val="0"/>
          <w:iCs w:val="0"/>
          <w:lang w:val="en-US" w:eastAsia="en-US"/>
        </w:rPr>
        <w:t>AnteHandler</w:t>
      </w:r>
      <w:r>
        <w:rPr>
          <w:lang w:val="en-US" w:eastAsia="en-US"/>
        </w:rPr>
        <w:t xml:space="preserve"> as a parameter that is initialized in the application's constructor. The most widely used </w:t>
      </w:r>
      <w:r>
        <w:rPr>
          <w:rStyle w:val="data-v-67808297code"/>
          <w:rFonts w:ascii="Lucida Console" w:eastAsia="Lucida Console" w:hAnsi="Lucida Console" w:cs="Lucida Console"/>
          <w:b w:val="0"/>
          <w:bCs w:val="0"/>
          <w:i w:val="0"/>
          <w:iCs w:val="0"/>
          <w:lang w:val="en-US" w:eastAsia="en-US"/>
        </w:rPr>
        <w:t>AnteHandler</w:t>
      </w:r>
      <w:r>
        <w:rPr>
          <w:lang w:val="en-US" w:eastAsia="en-US"/>
        </w:rPr>
        <w:t xml:space="preserve"> is the auth module.</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For more information on the subject, see the following resources:</w:t>
      </w:r>
    </w:p>
    <w:p>
      <w:pPr>
        <w:pStyle w:val="data-v-67808297li"/>
        <w:numPr>
          <w:ilvl w:val="0"/>
          <w:numId w:val="5"/>
        </w:numPr>
        <w:spacing w:before="240" w:after="240" w:line="435" w:lineRule="atLeast"/>
        <w:ind w:left="840" w:right="360" w:hanging="210"/>
        <w:jc w:val="left"/>
        <w:rPr>
          <w:color w:val="E3E3E3"/>
          <w:lang w:val="en-US" w:eastAsia="en-US"/>
        </w:rPr>
      </w:pPr>
      <w:hyperlink r:id="rId34" w:tgtFrame="_blank" w:history="1">
        <w:r>
          <w:rPr>
            <w:rStyle w:val="data-v-67808297ulatargetblank"/>
            <w:b w:val="0"/>
            <w:bCs w:val="0"/>
            <w:i w:val="0"/>
            <w:iCs w:val="0"/>
            <w:color w:val="0000EE"/>
            <w:u w:val="single" w:color="0000EE"/>
            <w:lang w:val="en-US" w:eastAsia="en-US"/>
          </w:rPr>
          <w:t>Cosmos SDK documentation: Gas and Fees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5"/>
        </w:numPr>
        <w:spacing w:after="360" w:line="435" w:lineRule="atLeast"/>
        <w:ind w:left="840" w:right="360" w:hanging="210"/>
        <w:jc w:val="left"/>
        <w:rPr>
          <w:color w:val="E3E3E3"/>
          <w:lang w:val="en-US" w:eastAsia="en-US"/>
        </w:rPr>
      </w:pPr>
      <w:hyperlink r:id="rId34" w:anchor="antehandler" w:tgtFrame="_blank" w:history="1">
        <w:r>
          <w:rPr>
            <w:rStyle w:val="data-v-67808297ulatargetblank"/>
            <w:b w:val="0"/>
            <w:bCs w:val="0"/>
            <w:i w:val="0"/>
            <w:iCs w:val="0"/>
            <w:color w:val="0000EE"/>
            <w:u w:val="single" w:color="0000EE"/>
            <w:lang w:val="en-US" w:eastAsia="en-US"/>
          </w:rPr>
          <w:t>Cosmos SDK documentation: AnteHandler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h2"/>
        <w:spacing w:before="900" w:after="300"/>
        <w:ind w:left="0" w:right="0"/>
        <w:outlineLvl w:val="1"/>
        <w:rPr>
          <w:b/>
          <w:bCs/>
          <w:spacing w:val="-4"/>
          <w:sz w:val="43"/>
          <w:szCs w:val="43"/>
          <w:lang w:val="en-US" w:eastAsia="en-US"/>
        </w:rPr>
      </w:pPr>
      <w:hyperlink r:id="rId7" w:anchor="code-exampl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Code example</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35"/>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Show me some code for my checkers blockchain</w:t>
      </w:r>
    </w:p>
    <w:p>
      <w:pPr>
        <w:pStyle w:val="expansioncontentpdata-v-fb49024e"/>
        <w:spacing w:before="120" w:after="0" w:line="435" w:lineRule="atLeast"/>
        <w:ind w:left="0" w:right="0"/>
        <w:rPr>
          <w:vanish/>
          <w:lang w:val="en-US" w:eastAsia="en-US"/>
        </w:rPr>
      </w:pPr>
      <w:r>
        <w:rPr>
          <w:vanish/>
          <w:lang w:val="en-US" w:eastAsia="en-US"/>
        </w:rPr>
        <w:t xml:space="preserve">In the </w:t>
      </w:r>
      <w:hyperlink r:id="rId36" w:history="1">
        <w:r>
          <w:rPr>
            <w:rStyle w:val="data-v-67808297pa"/>
            <w:b w:val="0"/>
            <w:bCs w:val="0"/>
            <w:i w:val="0"/>
            <w:iCs w:val="0"/>
            <w:vanish/>
            <w:color w:val="0000EE"/>
            <w:u w:val="single" w:color="0000EE"/>
            <w:lang w:val="en-US" w:eastAsia="en-US"/>
          </w:rPr>
          <w:t>Accounts section</w:t>
        </w:r>
      </w:hyperlink>
      <w:r>
        <w:rPr>
          <w:vanish/>
          <w:lang w:val="en-US" w:eastAsia="en-US"/>
        </w:rPr>
        <w:t xml:space="preserve">, you were shown the elements of the stored game but not where this game is stored. This will now be explained. </w:t>
      </w:r>
      <w:r>
        <w:rPr>
          <w:rStyle w:val="data-v-67808297strong"/>
          <w:b/>
          <w:bCs/>
          <w:i w:val="0"/>
          <w:iCs w:val="0"/>
          <w:vanish/>
          <w:lang w:val="en-US" w:eastAsia="en-US"/>
        </w:rPr>
        <w:t>Game object in storage</w:t>
      </w:r>
    </w:p>
    <w:p>
      <w:pPr>
        <w:pStyle w:val="expansioncontentpdata-v-fb49024e"/>
        <w:spacing w:before="120" w:after="0" w:line="435" w:lineRule="atLeast"/>
        <w:ind w:left="0" w:right="0"/>
        <w:rPr>
          <w:vanish/>
          <w:lang w:val="en-US" w:eastAsia="en-US"/>
        </w:rPr>
      </w:pPr>
      <w:r>
        <w:rPr>
          <w:vanish/>
          <w:lang w:val="en-US" w:eastAsia="en-US"/>
        </w:rPr>
        <w:t xml:space="preserve">You need to decide under what structure you want to store a game in the storage. The Cosmos SDK partitions the global storage per module, with </w:t>
      </w:r>
      <w:r>
        <w:rPr>
          <w:rStyle w:val="data-v-67808297code"/>
          <w:rFonts w:ascii="Lucida Console" w:eastAsia="Lucida Console" w:hAnsi="Lucida Console" w:cs="Lucida Console"/>
          <w:b w:val="0"/>
          <w:bCs w:val="0"/>
          <w:i w:val="0"/>
          <w:iCs w:val="0"/>
          <w:vanish/>
          <w:lang w:val="en-US" w:eastAsia="en-US"/>
        </w:rPr>
        <w:t>checkers</w:t>
      </w:r>
      <w:r>
        <w:rPr>
          <w:vanish/>
          <w:lang w:val="en-US" w:eastAsia="en-US"/>
        </w:rPr>
        <w:t xml:space="preserve"> being its own module. You need to take care of how to store games in the checkers module's corner of the key/value pair storage. </w:t>
      </w:r>
      <w:r>
        <w:rPr>
          <w:vanish/>
          <w:lang w:val="en-US" w:eastAsia="en-US"/>
        </w:rPr>
        <w:t>The first idea is to attribute a unique ID to a game, and to store the game value at that ID. For the sake of clarity, and to differentiate between other stored elements in the future, you add a prefix to each ID. The storage structure looks like this:</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comment"/>
          <w:rFonts w:ascii="Courier New" w:eastAsia="Courier New" w:hAnsi="Courier New" w:cs="Courier New"/>
          <w:b w:val="0"/>
          <w:bCs w:val="0"/>
          <w:i w:val="0"/>
          <w:iCs w:val="0"/>
          <w:vanish/>
          <w:spacing w:val="0"/>
          <w:sz w:val="20"/>
          <w:szCs w:val="20"/>
          <w:lang w:val="en-US" w:eastAsia="en-US"/>
        </w:rPr>
        <w:t>// Pseudo-code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var</w:t>
      </w:r>
      <w:r>
        <w:rPr>
          <w:rStyle w:val="bodywrapperdata-v-daa022c6"/>
          <w:b w:val="0"/>
          <w:bCs w:val="0"/>
          <w:i w:val="0"/>
          <w:iCs w:val="0"/>
          <w:vanish/>
          <w:spacing w:val="0"/>
          <w:lang w:val="en-US" w:eastAsia="en-US"/>
        </w:rPr>
        <w:t xml:space="preserve"> globalStore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KVStore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checkersStore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globalStore</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getAtPrefix</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"checkers-"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gamesStore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checkersStore</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getAtPrefix</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"games-"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storedGame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gamesStore</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getAtPrefix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gameId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comment"/>
          <w:rFonts w:ascii="Courier New" w:eastAsia="Courier New" w:hAnsi="Courier New" w:cs="Courier New"/>
          <w:b w:val="0"/>
          <w:bCs w:val="0"/>
          <w:i w:val="0"/>
          <w:iCs w:val="0"/>
          <w:vanish/>
          <w:spacing w:val="0"/>
          <w:sz w:val="20"/>
          <w:szCs w:val="20"/>
          <w:lang w:val="en-US" w:eastAsia="en-US"/>
        </w:rPr>
        <w:t>// Or again in a different way</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storedGame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globalStore</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getAtPrefix</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"checkers-games-"</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gameId</w:t>
      </w: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This is pseudo-code because:</w:t>
      </w:r>
    </w:p>
    <w:p>
      <w:pPr>
        <w:pStyle w:val="data-v-67808297li"/>
        <w:numPr>
          <w:ilvl w:val="0"/>
          <w:numId w:val="6"/>
        </w:numPr>
        <w:spacing w:before="240" w:after="240" w:line="435" w:lineRule="atLeast"/>
        <w:ind w:left="480" w:right="0" w:hanging="210"/>
        <w:jc w:val="left"/>
        <w:rPr>
          <w:vanish/>
          <w:lang w:val="en-US" w:eastAsia="en-US"/>
        </w:rPr>
      </w:pPr>
      <w:r>
        <w:rPr>
          <w:vanish/>
          <w:lang w:val="en-US" w:eastAsia="en-US"/>
        </w:rPr>
        <w:t xml:space="preserve">Prefixes have to be </w:t>
      </w:r>
      <w:r>
        <w:rPr>
          <w:rStyle w:val="data-v-67808297code"/>
          <w:rFonts w:ascii="Lucida Console" w:eastAsia="Lucida Console" w:hAnsi="Lucida Console" w:cs="Lucida Console"/>
          <w:b w:val="0"/>
          <w:bCs w:val="0"/>
          <w:i w:val="0"/>
          <w:iCs w:val="0"/>
          <w:vanish/>
          <w:lang w:val="en-US" w:eastAsia="en-US"/>
        </w:rPr>
        <w:t>byte[]</w:t>
      </w:r>
      <w:r>
        <w:rPr>
          <w:vanish/>
          <w:lang w:val="en-US" w:eastAsia="en-US"/>
        </w:rPr>
        <w:t xml:space="preserve"> instead of </w:t>
      </w:r>
      <w:r>
        <w:rPr>
          <w:rStyle w:val="data-v-67808297code"/>
          <w:rFonts w:ascii="Lucida Console" w:eastAsia="Lucida Console" w:hAnsi="Lucida Console" w:cs="Lucida Console"/>
          <w:b w:val="0"/>
          <w:bCs w:val="0"/>
          <w:i w:val="0"/>
          <w:iCs w:val="0"/>
          <w:vanish/>
          <w:lang w:val="en-US" w:eastAsia="en-US"/>
        </w:rPr>
        <w:t>string</w:t>
      </w:r>
      <w:r>
        <w:rPr>
          <w:vanish/>
          <w:lang w:val="en-US" w:eastAsia="en-US"/>
        </w:rPr>
        <w:t xml:space="preserve">. This is easily handled with a cast such as </w:t>
      </w:r>
      <w:r>
        <w:rPr>
          <w:rStyle w:val="data-v-67808297code"/>
          <w:rFonts w:ascii="Lucida Console" w:eastAsia="Lucida Console" w:hAnsi="Lucida Console" w:cs="Lucida Console"/>
          <w:b w:val="0"/>
          <w:bCs w:val="0"/>
          <w:i w:val="0"/>
          <w:iCs w:val="0"/>
          <w:vanish/>
          <w:lang w:val="en-US" w:eastAsia="en-US"/>
        </w:rPr>
        <w:t>[]byte("games-")</w:t>
      </w:r>
      <w:r>
        <w:rPr>
          <w:vanish/>
          <w:lang w:val="en-US" w:eastAsia="en-US"/>
        </w:rPr>
        <w:t>.</w:t>
      </w:r>
    </w:p>
    <w:p>
      <w:pPr>
        <w:pStyle w:val="data-v-67808297li"/>
        <w:numPr>
          <w:ilvl w:val="0"/>
          <w:numId w:val="6"/>
        </w:numPr>
        <w:spacing w:after="360" w:line="435" w:lineRule="atLeast"/>
        <w:ind w:left="480" w:right="0" w:hanging="210"/>
        <w:jc w:val="left"/>
        <w:rPr>
          <w:vanish/>
          <w:lang w:val="en-US" w:eastAsia="en-US"/>
        </w:rPr>
      </w:pPr>
      <w:r>
        <w:rPr>
          <w:vanish/>
          <w:lang w:val="en-US" w:eastAsia="en-US"/>
        </w:rPr>
        <w:t xml:space="preserve">The Cosmos SDK prevents you from directly accessing any random module's store, such that </w:t>
      </w:r>
      <w:r>
        <w:rPr>
          <w:rStyle w:val="data-v-67808297code"/>
          <w:rFonts w:ascii="Lucida Console" w:eastAsia="Lucida Console" w:hAnsi="Lucida Console" w:cs="Lucida Console"/>
          <w:b w:val="0"/>
          <w:bCs w:val="0"/>
          <w:i w:val="0"/>
          <w:iCs w:val="0"/>
          <w:vanish/>
          <w:lang w:val="en-US" w:eastAsia="en-US"/>
        </w:rPr>
        <w:t>globalStore.getAtPrefix("checkers-")</w:t>
      </w:r>
      <w:r>
        <w:rPr>
          <w:vanish/>
          <w:lang w:val="en-US" w:eastAsia="en-US"/>
        </w:rPr>
        <w:t xml:space="preserve"> is not allowed and instead has to be accessed via a secret key.</w:t>
      </w:r>
    </w:p>
    <w:p>
      <w:pPr>
        <w:pStyle w:val="expansioncontentpdata-v-fb49024e"/>
        <w:spacing w:before="120" w:after="0" w:line="435" w:lineRule="atLeast"/>
        <w:ind w:left="0" w:right="0"/>
        <w:rPr>
          <w:vanish/>
          <w:lang w:val="en-US" w:eastAsia="en-US"/>
        </w:rPr>
      </w:pPr>
      <w:r>
        <w:rPr>
          <w:vanish/>
          <w:lang w:val="en-US" w:eastAsia="en-US"/>
        </w:rPr>
        <w:t xml:space="preserve">Define the ID of the </w:t>
      </w:r>
      <w:r>
        <w:rPr>
          <w:rStyle w:val="data-v-67808297code"/>
          <w:rFonts w:ascii="Lucida Console" w:eastAsia="Lucida Console" w:hAnsi="Lucida Console" w:cs="Lucida Console"/>
          <w:b w:val="0"/>
          <w:bCs w:val="0"/>
          <w:i w:val="0"/>
          <w:iCs w:val="0"/>
          <w:vanish/>
          <w:lang w:val="en-US" w:eastAsia="en-US"/>
        </w:rPr>
        <w:t>StoredGame</w:t>
      </w:r>
      <w:r>
        <w:rPr>
          <w:vanish/>
          <w:lang w:val="en-US" w:eastAsia="en-US"/>
        </w:rPr>
        <w:t xml:space="preserve">. To return a single object, include </w:t>
      </w:r>
      <w:r>
        <w:rPr>
          <w:rStyle w:val="data-v-67808297code"/>
          <w:rFonts w:ascii="Lucida Console" w:eastAsia="Lucida Console" w:hAnsi="Lucida Console" w:cs="Lucida Console"/>
          <w:b w:val="0"/>
          <w:bCs w:val="0"/>
          <w:i w:val="0"/>
          <w:iCs w:val="0"/>
          <w:vanish/>
          <w:lang w:val="en-US" w:eastAsia="en-US"/>
        </w:rPr>
        <w:t>Index</w:t>
      </w:r>
      <w:r>
        <w:rPr>
          <w:vanish/>
          <w:lang w:val="en-US" w:eastAsia="en-US"/>
        </w:rPr>
        <w:t xml:space="preserve"> in the object's value: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type</w:t>
      </w:r>
      <w:r>
        <w:rPr>
          <w:rStyle w:val="bodywrapperdata-v-daa022c6"/>
          <w:b w:val="0"/>
          <w:bCs w:val="0"/>
          <w:i w:val="0"/>
          <w:iCs w:val="0"/>
          <w:vanish/>
          <w:spacing w:val="0"/>
          <w:lang w:val="en-US" w:eastAsia="en-US"/>
        </w:rPr>
        <w:t xml:space="preserve"> StoredGame </w:t>
      </w:r>
      <w:r>
        <w:rPr>
          <w:rStyle w:val="data-v-daa022c6tokenkeyword"/>
          <w:rFonts w:ascii="Courier New" w:eastAsia="Courier New" w:hAnsi="Courier New" w:cs="Courier New"/>
          <w:b w:val="0"/>
          <w:bCs w:val="0"/>
          <w:i w:val="0"/>
          <w:iCs w:val="0"/>
          <w:vanish/>
          <w:spacing w:val="0"/>
          <w:sz w:val="20"/>
          <w:szCs w:val="20"/>
          <w:lang w:val="en-US" w:eastAsia="en-US"/>
        </w:rPr>
        <w:t>struct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Index </w:t>
      </w:r>
      <w:r>
        <w:rPr>
          <w:rStyle w:val="data-v-daa022c6tokenbuiltin"/>
          <w:rFonts w:ascii="Courier New" w:eastAsia="Courier New" w:hAnsi="Courier New" w:cs="Courier New"/>
          <w:b w:val="0"/>
          <w:bCs w:val="0"/>
          <w:i w:val="0"/>
          <w:iCs w:val="0"/>
          <w:vanish/>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The Cosmos SDK provides much support; you only need to define the required prefixes in your corner of the storage: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package</w:t>
      </w:r>
      <w:r>
        <w:rPr>
          <w:rStyle w:val="bodywrapperdata-v-daa022c6"/>
          <w:b w:val="0"/>
          <w:bCs w:val="0"/>
          <w:i w:val="0"/>
          <w:iCs w:val="0"/>
          <w:vanish/>
          <w:spacing w:val="0"/>
          <w:lang w:val="en-US" w:eastAsia="en-US"/>
        </w:rPr>
        <w:t xml:space="preserve"> types</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const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StoredGameKeyPrefix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"StoredGame/value/"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This assists you with accessing a game: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package</w:t>
      </w:r>
      <w:r>
        <w:rPr>
          <w:rStyle w:val="bodywrapperdata-v-daa022c6"/>
          <w:b w:val="0"/>
          <w:bCs w:val="0"/>
          <w:i w:val="0"/>
          <w:iCs w:val="0"/>
          <w:vanish/>
          <w:spacing w:val="0"/>
          <w:lang w:val="en-US" w:eastAsia="en-US"/>
        </w:rPr>
        <w:t xml:space="preserve"> keeper</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import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"github.com/cosmos/cosmos-sdk/store/prefix"</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sdk </w:t>
      </w:r>
      <w:r>
        <w:rPr>
          <w:rStyle w:val="data-v-daa022c6tokenstring"/>
          <w:rFonts w:ascii="Courier New" w:eastAsia="Courier New" w:hAnsi="Courier New" w:cs="Courier New"/>
          <w:b w:val="0"/>
          <w:bCs w:val="0"/>
          <w:i w:val="0"/>
          <w:iCs w:val="0"/>
          <w:vanish/>
          <w:spacing w:val="0"/>
          <w:sz w:val="20"/>
          <w:szCs w:val="20"/>
          <w:lang w:val="en-US" w:eastAsia="en-US"/>
        </w:rPr>
        <w:t>"github.com/cosmos/cosmos-sdk/store/types"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"github.com/alice/checkers/x/checkers/types"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 Keeper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GetStoredGame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gameId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storedGame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StoredGame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found </w:t>
      </w:r>
      <w:r>
        <w:rPr>
          <w:rStyle w:val="data-v-daa022c6tokenbuiltin"/>
          <w:rFonts w:ascii="Courier New" w:eastAsia="Courier New" w:hAnsi="Courier New" w:cs="Courier New"/>
          <w:b w:val="0"/>
          <w:bCs w:val="0"/>
          <w:i w:val="0"/>
          <w:iCs w:val="0"/>
          <w:vanish/>
          <w:spacing w:val="0"/>
          <w:sz w:val="20"/>
          <w:szCs w:val="20"/>
          <w:lang w:val="en-US" w:eastAsia="en-US"/>
        </w:rPr>
        <w:t>bool</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checkersStore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ctx</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KVStore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storeKey</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gamesStore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prefix</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NewStore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checkersStore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byte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StoredGameKeyPrefix</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gameBytes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gamesStore</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Get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byte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gameId</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gameBytes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storedGame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false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cdc</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MustUnmarshalBinaryBare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gameBytes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&amp;</w:t>
      </w:r>
      <w:r>
        <w:rPr>
          <w:rStyle w:val="bodywrapperdata-v-daa022c6"/>
          <w:b w:val="0"/>
          <w:bCs w:val="0"/>
          <w:i w:val="0"/>
          <w:iCs w:val="0"/>
          <w:vanish/>
          <w:spacing w:val="0"/>
          <w:lang w:val="en-US" w:eastAsia="en-US"/>
        </w:rPr>
        <w:t>storedGame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storedGame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true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If you want to save a game: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 Keeper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SetStoredGame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storedGame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StoredGame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checkersStore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ctx</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KVStore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storeKey</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gamesStore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prefix</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NewStore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checkersStore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byte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StoredGameKeyPrefix</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gameBytes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cdc</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MustMarshalBinaryBare</w:t>
      </w:r>
      <w:r>
        <w:rPr>
          <w:rStyle w:val="any"/>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&amp;</w:t>
      </w:r>
      <w:r>
        <w:rPr>
          <w:rStyle w:val="bodywrapperdata-v-daa022c6"/>
          <w:b w:val="0"/>
          <w:bCs w:val="0"/>
          <w:i w:val="0"/>
          <w:iCs w:val="0"/>
          <w:vanish/>
          <w:spacing w:val="0"/>
          <w:lang w:val="en-US" w:eastAsia="en-US"/>
        </w:rPr>
        <w:t>storedGame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gamesStore</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Set</w:t>
      </w:r>
      <w:r>
        <w:rPr>
          <w:rStyle w:val="any"/>
          <w:rFonts w:ascii="Courier New" w:eastAsia="Courier New" w:hAnsi="Courier New" w:cs="Courier New"/>
          <w:b w:val="0"/>
          <w:bCs w:val="0"/>
          <w:i w:val="0"/>
          <w:iCs w:val="0"/>
          <w:vanish/>
          <w:spacing w:val="0"/>
          <w:sz w:val="20"/>
          <w:szCs w:val="20"/>
          <w:lang w:val="en-US" w:eastAsia="en-US"/>
        </w:rPr>
        <w:t>(</w:t>
      </w:r>
      <w:r>
        <w:rPr>
          <w:rStyle w:val="data-v-daa022c6tokenbuiltin"/>
          <w:rFonts w:ascii="Courier New" w:eastAsia="Courier New" w:hAnsi="Courier New" w:cs="Courier New"/>
          <w:b w:val="0"/>
          <w:bCs w:val="0"/>
          <w:i w:val="0"/>
          <w:iCs w:val="0"/>
          <w:vanish/>
          <w:spacing w:val="0"/>
          <w:sz w:val="20"/>
          <w:szCs w:val="20"/>
          <w:lang w:val="en-US" w:eastAsia="en-US"/>
        </w:rPr>
        <w:t>byte</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storedGame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Index</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gameBytes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 xml:space="preserve">If you want to delete a stored game, you call </w:t>
      </w:r>
      <w:r>
        <w:rPr>
          <w:rStyle w:val="data-v-67808297code"/>
          <w:rFonts w:ascii="Lucida Console" w:eastAsia="Lucida Console" w:hAnsi="Lucida Console" w:cs="Lucida Console"/>
          <w:b w:val="0"/>
          <w:bCs w:val="0"/>
          <w:i w:val="0"/>
          <w:iCs w:val="0"/>
          <w:vanish/>
          <w:lang w:val="en-US" w:eastAsia="en-US"/>
        </w:rPr>
        <w:t>gamesStore.Delete(byte[](storedGame.Index))</w:t>
      </w:r>
      <w:r>
        <w:rPr>
          <w:vanish/>
          <w:lang w:val="en-US" w:eastAsia="en-US"/>
        </w:rPr>
        <w:t xml:space="preserve">. </w:t>
      </w:r>
      <w:r>
        <w:rPr>
          <w:vanish/>
          <w:lang w:val="en-US" w:eastAsia="en-US"/>
        </w:rPr>
        <w:t xml:space="preserve">The </w:t>
      </w:r>
      <w:r>
        <w:rPr>
          <w:rStyle w:val="data-v-67808297code"/>
          <w:rFonts w:ascii="Lucida Console" w:eastAsia="Lucida Console" w:hAnsi="Lucida Console" w:cs="Lucida Console"/>
          <w:b w:val="0"/>
          <w:bCs w:val="0"/>
          <w:i w:val="0"/>
          <w:iCs w:val="0"/>
          <w:vanish/>
          <w:lang w:val="en-US" w:eastAsia="en-US"/>
        </w:rPr>
        <w:t>KVStore</w:t>
      </w:r>
      <w:r>
        <w:rPr>
          <w:vanish/>
          <w:lang w:val="en-US" w:eastAsia="en-US"/>
        </w:rPr>
        <w:t xml:space="preserve"> also allows you to obtain an iterator on a given prefix. You can list all stored games because they share the same prefix, which you do with:</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 Keeper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GetAllStoredGame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list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StoredGame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checkersStore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ctx</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KVStore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storeKey</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gamesStore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prefix</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NewStore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checkersStore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byte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StoredGameKeyPrefix</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iterator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KVStorePrefixIterator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gamesStore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builtin"/>
          <w:rFonts w:ascii="Courier New" w:eastAsia="Courier New" w:hAnsi="Courier New" w:cs="Courier New"/>
          <w:b w:val="0"/>
          <w:bCs w:val="0"/>
          <w:i w:val="0"/>
          <w:iCs w:val="0"/>
          <w:vanish/>
          <w:spacing w:val="0"/>
          <w:sz w:val="20"/>
          <w:szCs w:val="20"/>
          <w:lang w:val="en-US" w:eastAsia="en-US"/>
        </w:rPr>
        <w:t>byte</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[]byte{} is an empty array</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defer</w:t>
      </w:r>
      <w:r>
        <w:rPr>
          <w:rStyle w:val="bodywrapperdata-v-daa022c6"/>
          <w:b w:val="0"/>
          <w:bCs w:val="0"/>
          <w:i w:val="0"/>
          <w:iCs w:val="0"/>
          <w:vanish/>
          <w:spacing w:val="0"/>
          <w:lang w:val="en-US" w:eastAsia="en-US"/>
        </w:rPr>
        <w:t xml:space="preserve"> iterator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Close</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Think of it as: try { everything below } finally { iterator.Close() }</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for</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iterator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Valid</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iterator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Next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var</w:t>
      </w:r>
      <w:r>
        <w:rPr>
          <w:rStyle w:val="bodywrapperdata-v-daa022c6"/>
          <w:b w:val="0"/>
          <w:bCs w:val="0"/>
          <w:i w:val="0"/>
          <w:iCs w:val="0"/>
          <w:vanish/>
          <w:spacing w:val="0"/>
          <w:lang w:val="en-US" w:eastAsia="en-US"/>
        </w:rPr>
        <w:t xml:space="preserve"> storedGame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StoredGame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cdc</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MustUnmarshalBinaryBare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iterator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Value</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&amp;</w:t>
      </w:r>
      <w:r>
        <w:rPr>
          <w:rStyle w:val="bodywrapperdata-v-daa022c6"/>
          <w:b w:val="0"/>
          <w:bCs w:val="0"/>
          <w:i w:val="0"/>
          <w:iCs w:val="0"/>
          <w:vanish/>
          <w:spacing w:val="0"/>
          <w:lang w:val="en-US" w:eastAsia="en-US"/>
        </w:rPr>
        <w:t>storedGame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list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append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list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storedGame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 xml:space="preserve">Note the </w:t>
      </w:r>
      <w:r>
        <w:rPr>
          <w:rStyle w:val="data-v-67808297code"/>
          <w:rFonts w:ascii="Lucida Console" w:eastAsia="Lucida Console" w:hAnsi="Lucida Console" w:cs="Lucida Console"/>
          <w:b w:val="0"/>
          <w:bCs w:val="0"/>
          <w:i w:val="0"/>
          <w:iCs w:val="0"/>
          <w:vanish/>
          <w:lang w:val="en-US" w:eastAsia="en-US"/>
        </w:rPr>
        <w:t>MustMarshalBinaryBare</w:t>
      </w:r>
      <w:r>
        <w:rPr>
          <w:vanish/>
          <w:lang w:val="en-US" w:eastAsia="en-US"/>
        </w:rPr>
        <w:t xml:space="preserve"> and </w:t>
      </w:r>
      <w:r>
        <w:rPr>
          <w:rStyle w:val="data-v-67808297code"/>
          <w:rFonts w:ascii="Lucida Console" w:eastAsia="Lucida Console" w:hAnsi="Lucida Console" w:cs="Lucida Console"/>
          <w:b w:val="0"/>
          <w:bCs w:val="0"/>
          <w:i w:val="0"/>
          <w:iCs w:val="0"/>
          <w:vanish/>
          <w:lang w:val="en-US" w:eastAsia="en-US"/>
        </w:rPr>
        <w:t>MustUnmarshalBinaryBare</w:t>
      </w:r>
      <w:r>
        <w:rPr>
          <w:vanish/>
          <w:lang w:val="en-US" w:eastAsia="en-US"/>
        </w:rPr>
        <w:t xml:space="preserve"> functions in the previous </w:t>
      </w:r>
      <w:r>
        <w:rPr>
          <w:rStyle w:val="data-v-67808297code"/>
          <w:rFonts w:ascii="Lucida Console" w:eastAsia="Lucida Console" w:hAnsi="Lucida Console" w:cs="Lucida Console"/>
          <w:b w:val="0"/>
          <w:bCs w:val="0"/>
          <w:i w:val="0"/>
          <w:iCs w:val="0"/>
          <w:vanish/>
          <w:lang w:val="en-US" w:eastAsia="en-US"/>
        </w:rPr>
        <w:t>codec</w:t>
      </w:r>
      <w:r>
        <w:rPr>
          <w:vanish/>
          <w:lang w:val="en-US" w:eastAsia="en-US"/>
        </w:rPr>
        <w:t>. They need to be instructed on how to proceed with the marshaling. Protobuf handled this for you.</w:t>
      </w:r>
    </w:p>
    <w:p>
      <w:pPr>
        <w:pStyle w:val="contentpdata-v-8a444a42"/>
        <w:pBdr>
          <w:top w:val="none" w:sz="0" w:space="18" w:color="auto"/>
          <w:left w:val="none" w:sz="0" w:space="18" w:color="auto"/>
          <w:bottom w:val="none" w:sz="0" w:space="18" w:color="auto"/>
          <w:right w:val="none" w:sz="0" w:space="18" w:color="auto"/>
        </w:pBdr>
        <w:spacing w:before="0" w:after="300" w:line="435" w:lineRule="atLeast"/>
        <w:ind w:left="360" w:right="360"/>
        <w:rPr>
          <w:vanish/>
          <w:lang w:val="en-US" w:eastAsia="en-US"/>
        </w:rPr>
      </w:pPr>
      <w:r>
        <w:rPr>
          <w:vanish/>
          <w:lang w:val="en-US" w:eastAsia="en-US"/>
        </w:rPr>
        <w:t xml:space="preserve">See the </w:t>
      </w:r>
      <w:hyperlink r:id="rId20" w:history="1">
        <w:r>
          <w:rPr>
            <w:rStyle w:val="data-v-67808297pa"/>
            <w:b w:val="0"/>
            <w:bCs w:val="0"/>
            <w:i w:val="0"/>
            <w:iCs w:val="0"/>
            <w:vanish/>
            <w:color w:val="0000EE"/>
            <w:u w:val="single" w:color="0000EE"/>
            <w:lang w:val="en-US" w:eastAsia="en-US"/>
          </w:rPr>
          <w:t>previous section on Protobuf</w:t>
        </w:r>
      </w:hyperlink>
      <w:r>
        <w:rPr>
          <w:vanish/>
          <w:lang w:val="en-US" w:eastAsia="en-US"/>
        </w:rPr>
        <w:t xml:space="preserve"> to explore how Protobuf deals with the marshaling.</w:t>
      </w:r>
    </w:p>
    <w:p>
      <w:pPr>
        <w:pStyle w:val="expansioncontentpdata-v-fb49024e"/>
        <w:spacing w:before="120" w:after="0" w:line="435" w:lineRule="atLeast"/>
        <w:ind w:left="0" w:right="0"/>
        <w:rPr>
          <w:vanish/>
          <w:lang w:val="en-US" w:eastAsia="en-US"/>
        </w:rPr>
      </w:pPr>
      <w:r>
        <w:rPr>
          <w:rStyle w:val="data-v-67808297strong"/>
          <w:b/>
          <w:bCs/>
          <w:i w:val="0"/>
          <w:iCs w:val="0"/>
          <w:vanish/>
          <w:lang w:val="en-US" w:eastAsia="en-US"/>
        </w:rPr>
        <w:t>Boilerplate, boilerplate everywhere!</w:t>
      </w:r>
    </w:p>
    <w:p>
      <w:pPr>
        <w:pStyle w:val="expansioncontentpdata-v-fb49024e"/>
        <w:spacing w:before="120" w:after="0" w:line="435" w:lineRule="atLeast"/>
        <w:ind w:left="0" w:right="0"/>
        <w:rPr>
          <w:vanish/>
          <w:lang w:val="en-US" w:eastAsia="en-US"/>
        </w:rPr>
      </w:pPr>
      <w:r>
        <w:rPr>
          <w:vanish/>
          <w:lang w:val="en-US" w:eastAsia="en-US"/>
        </w:rPr>
        <w:t xml:space="preserve">Note how the </w:t>
      </w:r>
      <w:r>
        <w:rPr>
          <w:rStyle w:val="data-v-67808297code"/>
          <w:rFonts w:ascii="Lucida Console" w:eastAsia="Lucida Console" w:hAnsi="Lucida Console" w:cs="Lucida Console"/>
          <w:b w:val="0"/>
          <w:bCs w:val="0"/>
          <w:i w:val="0"/>
          <w:iCs w:val="0"/>
          <w:vanish/>
          <w:lang w:val="en-US" w:eastAsia="en-US"/>
        </w:rPr>
        <w:t>Set</w:t>
      </w:r>
      <w:r>
        <w:rPr>
          <w:vanish/>
          <w:lang w:val="en-US" w:eastAsia="en-US"/>
        </w:rPr>
        <w:t xml:space="preserve">, </w:t>
      </w:r>
      <w:r>
        <w:rPr>
          <w:rStyle w:val="data-v-67808297code"/>
          <w:rFonts w:ascii="Lucida Console" w:eastAsia="Lucida Console" w:hAnsi="Lucida Console" w:cs="Lucida Console"/>
          <w:b w:val="0"/>
          <w:bCs w:val="0"/>
          <w:i w:val="0"/>
          <w:iCs w:val="0"/>
          <w:vanish/>
          <w:lang w:val="en-US" w:eastAsia="en-US"/>
        </w:rPr>
        <w:t>Get</w:t>
      </w:r>
      <w:r>
        <w:rPr>
          <w:vanish/>
          <w:lang w:val="en-US" w:eastAsia="en-US"/>
        </w:rPr>
        <w:t xml:space="preserve">, </w:t>
      </w:r>
      <w:r>
        <w:rPr>
          <w:rStyle w:val="data-v-67808297code"/>
          <w:rFonts w:ascii="Lucida Console" w:eastAsia="Lucida Console" w:hAnsi="Lucida Console" w:cs="Lucida Console"/>
          <w:b w:val="0"/>
          <w:bCs w:val="0"/>
          <w:i w:val="0"/>
          <w:iCs w:val="0"/>
          <w:vanish/>
          <w:lang w:val="en-US" w:eastAsia="en-US"/>
        </w:rPr>
        <w:t>Remove</w:t>
      </w:r>
      <w:r>
        <w:rPr>
          <w:vanish/>
          <w:lang w:val="en-US" w:eastAsia="en-US"/>
        </w:rPr>
        <w:t xml:space="preserve">, and </w:t>
      </w:r>
      <w:r>
        <w:rPr>
          <w:rStyle w:val="data-v-67808297code"/>
          <w:rFonts w:ascii="Lucida Console" w:eastAsia="Lucida Console" w:hAnsi="Lucida Console" w:cs="Lucida Console"/>
          <w:b w:val="0"/>
          <w:bCs w:val="0"/>
          <w:i w:val="0"/>
          <w:iCs w:val="0"/>
          <w:vanish/>
          <w:lang w:val="en-US" w:eastAsia="en-US"/>
        </w:rPr>
        <w:t>GetAll</w:t>
      </w:r>
      <w:r>
        <w:rPr>
          <w:vanish/>
          <w:lang w:val="en-US" w:eastAsia="en-US"/>
        </w:rPr>
        <w:t xml:space="preserve"> functions shown previously look like boilerplate too. Do you have to redo these functions for every type? </w:t>
      </w:r>
      <w:r>
        <w:rPr>
          <w:rStyle w:val="data-v-67808297em"/>
          <w:b w:val="0"/>
          <w:bCs w:val="0"/>
          <w:i/>
          <w:iCs/>
          <w:vanish/>
          <w:lang w:val="en-US" w:eastAsia="en-US"/>
        </w:rPr>
        <w:t>No</w:t>
      </w:r>
      <w:r>
        <w:rPr>
          <w:vanish/>
          <w:lang w:val="en-US" w:eastAsia="en-US"/>
        </w:rPr>
        <w:t xml:space="preserve"> - it was all created with this Ignite CLI command:</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ignite scaffold map storedGame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board turn black red wager:uint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--module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--no-message</w:t>
      </w:r>
    </w:p>
    <w:p>
      <w:pPr>
        <w:pStyle w:val="expansioncontentpdata-v-fb49024e"/>
        <w:spacing w:before="120" w:after="0" w:line="435" w:lineRule="atLeast"/>
        <w:ind w:left="0" w:right="0"/>
        <w:rPr>
          <w:vanish/>
          <w:lang w:val="en-US" w:eastAsia="en-US"/>
        </w:rPr>
      </w:pPr>
      <w:r>
        <w:rPr>
          <w:rStyle w:val="data-v-67808297code"/>
          <w:rFonts w:ascii="Lucida Console" w:eastAsia="Lucida Console" w:hAnsi="Lucida Console" w:cs="Lucida Console"/>
          <w:b w:val="0"/>
          <w:bCs w:val="0"/>
          <w:i w:val="0"/>
          <w:iCs w:val="0"/>
          <w:vanish/>
          <w:lang w:val="en-US" w:eastAsia="en-US"/>
        </w:rPr>
        <w:t>map</w:t>
      </w:r>
      <w:r>
        <w:rPr>
          <w:vanish/>
          <w:lang w:val="en-US" w:eastAsia="en-US"/>
        </w:rPr>
        <w:t xml:space="preserve"> is the command that tells Ignite CLI to add an </w:t>
      </w:r>
      <w:r>
        <w:rPr>
          <w:rStyle w:val="data-v-67808297code"/>
          <w:rFonts w:ascii="Lucida Console" w:eastAsia="Lucida Console" w:hAnsi="Lucida Console" w:cs="Lucida Console"/>
          <w:b w:val="0"/>
          <w:bCs w:val="0"/>
          <w:i w:val="0"/>
          <w:iCs w:val="0"/>
          <w:vanish/>
          <w:lang w:val="en-US" w:eastAsia="en-US"/>
        </w:rPr>
        <w:t>Index</w:t>
      </w:r>
      <w:r>
        <w:rPr>
          <w:vanish/>
          <w:lang w:val="en-US" w:eastAsia="en-US"/>
        </w:rPr>
        <w:t xml:space="preserve"> and store all elements under a map-like structure.</w:t>
      </w:r>
    </w:p>
    <w:p>
      <w:pPr>
        <w:pStyle w:val="expansioncontentpdata-v-fb49024e"/>
        <w:spacing w:before="120" w:after="0" w:line="435" w:lineRule="atLeast"/>
        <w:ind w:left="0" w:right="0"/>
        <w:rPr>
          <w:vanish/>
          <w:lang w:val="en-US" w:eastAsia="en-US"/>
        </w:rPr>
      </w:pPr>
      <w:r>
        <w:rPr>
          <w:rStyle w:val="data-v-67808297strong"/>
          <w:b/>
          <w:bCs/>
          <w:i w:val="0"/>
          <w:iCs w:val="0"/>
          <w:vanish/>
          <w:lang w:val="en-US" w:eastAsia="en-US"/>
        </w:rPr>
        <w:t>Other storage elements</w:t>
      </w:r>
    </w:p>
    <w:p>
      <w:pPr>
        <w:pStyle w:val="expansioncontentpdata-v-fb49024e"/>
        <w:spacing w:before="120" w:after="0" w:line="435" w:lineRule="atLeast"/>
        <w:ind w:left="0" w:right="0"/>
        <w:rPr>
          <w:vanish/>
          <w:lang w:val="en-US" w:eastAsia="en-US"/>
        </w:rPr>
      </w:pPr>
      <w:r>
        <w:rPr>
          <w:vanish/>
          <w:lang w:val="en-US" w:eastAsia="en-US"/>
        </w:rPr>
        <w:t xml:space="preserve">How do you pick a value for the </w:t>
      </w:r>
      <w:r>
        <w:rPr>
          <w:rStyle w:val="data-v-67808297code"/>
          <w:rFonts w:ascii="Lucida Console" w:eastAsia="Lucida Console" w:hAnsi="Lucida Console" w:cs="Lucida Console"/>
          <w:b w:val="0"/>
          <w:bCs w:val="0"/>
          <w:i w:val="0"/>
          <w:iCs w:val="0"/>
          <w:vanish/>
          <w:lang w:val="en-US" w:eastAsia="en-US"/>
        </w:rPr>
        <w:t>Index</w:t>
      </w:r>
      <w:r>
        <w:rPr>
          <w:vanish/>
          <w:lang w:val="en-US" w:eastAsia="en-US"/>
        </w:rPr>
        <w:t xml:space="preserve"> in </w:t>
      </w:r>
      <w:r>
        <w:rPr>
          <w:rStyle w:val="data-v-67808297code"/>
          <w:rFonts w:ascii="Lucida Console" w:eastAsia="Lucida Console" w:hAnsi="Lucida Console" w:cs="Lucida Console"/>
          <w:b w:val="0"/>
          <w:bCs w:val="0"/>
          <w:i w:val="0"/>
          <w:iCs w:val="0"/>
          <w:vanish/>
          <w:lang w:val="en-US" w:eastAsia="en-US"/>
        </w:rPr>
        <w:t>storedGame</w:t>
      </w:r>
      <w:r>
        <w:rPr>
          <w:vanish/>
          <w:lang w:val="en-US" w:eastAsia="en-US"/>
        </w:rPr>
        <w:t xml:space="preserve">? A viable idea is to keep a counter in storage for the next game. Unlike </w:t>
      </w:r>
      <w:r>
        <w:rPr>
          <w:rStyle w:val="data-v-67808297code"/>
          <w:rFonts w:ascii="Lucida Console" w:eastAsia="Lucida Console" w:hAnsi="Lucida Console" w:cs="Lucida Console"/>
          <w:b w:val="0"/>
          <w:bCs w:val="0"/>
          <w:i w:val="0"/>
          <w:iCs w:val="0"/>
          <w:vanish/>
          <w:lang w:val="en-US" w:eastAsia="en-US"/>
        </w:rPr>
        <w:t>StoredGame</w:t>
      </w:r>
      <w:r>
        <w:rPr>
          <w:vanish/>
          <w:lang w:val="en-US" w:eastAsia="en-US"/>
        </w:rPr>
        <w:t xml:space="preserve">, which is saved as a map, this </w:t>
      </w:r>
      <w:r>
        <w:rPr>
          <w:rStyle w:val="data-v-67808297code"/>
          <w:rFonts w:ascii="Lucida Console" w:eastAsia="Lucida Console" w:hAnsi="Lucida Console" w:cs="Lucida Console"/>
          <w:b w:val="0"/>
          <w:bCs w:val="0"/>
          <w:i w:val="0"/>
          <w:iCs w:val="0"/>
          <w:vanish/>
          <w:lang w:val="en-US" w:eastAsia="en-US"/>
        </w:rPr>
        <w:t>SystemInfo</w:t>
      </w:r>
      <w:r>
        <w:rPr>
          <w:vanish/>
          <w:lang w:val="en-US" w:eastAsia="en-US"/>
        </w:rPr>
        <w:t xml:space="preserve"> object has to be at a unique location in the storage. </w:t>
      </w:r>
      <w:r>
        <w:rPr>
          <w:vanish/>
          <w:lang w:val="en-US" w:eastAsia="en-US"/>
        </w:rPr>
        <w:t>First define the object: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package</w:t>
      </w:r>
      <w:r>
        <w:rPr>
          <w:rStyle w:val="bodywrapperdata-v-daa022c6"/>
          <w:b w:val="0"/>
          <w:bCs w:val="0"/>
          <w:i w:val="0"/>
          <w:iCs w:val="0"/>
          <w:vanish/>
          <w:spacing w:val="0"/>
          <w:lang w:val="en-US" w:eastAsia="en-US"/>
        </w:rPr>
        <w:t xml:space="preserve"> types</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type</w:t>
      </w:r>
      <w:r>
        <w:rPr>
          <w:rStyle w:val="bodywrapperdata-v-daa022c6"/>
          <w:b w:val="0"/>
          <w:bCs w:val="0"/>
          <w:i w:val="0"/>
          <w:iCs w:val="0"/>
          <w:vanish/>
          <w:spacing w:val="0"/>
          <w:lang w:val="en-US" w:eastAsia="en-US"/>
        </w:rPr>
        <w:t xml:space="preserve"> SystemInfo </w:t>
      </w:r>
      <w:r>
        <w:rPr>
          <w:rStyle w:val="data-v-daa022c6tokenkeyword"/>
          <w:rFonts w:ascii="Courier New" w:eastAsia="Courier New" w:hAnsi="Courier New" w:cs="Courier New"/>
          <w:b w:val="0"/>
          <w:bCs w:val="0"/>
          <w:i w:val="0"/>
          <w:iCs w:val="0"/>
          <w:vanish/>
          <w:spacing w:val="0"/>
          <w:sz w:val="20"/>
          <w:szCs w:val="20"/>
          <w:lang w:val="en-US" w:eastAsia="en-US"/>
        </w:rPr>
        <w:t>struct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NextId </w:t>
      </w:r>
      <w:r>
        <w:rPr>
          <w:rStyle w:val="data-v-daa022c6tokenbuiltin"/>
          <w:rFonts w:ascii="Courier New" w:eastAsia="Courier New" w:hAnsi="Courier New" w:cs="Courier New"/>
          <w:b w:val="0"/>
          <w:bCs w:val="0"/>
          <w:i w:val="0"/>
          <w:iCs w:val="0"/>
          <w:vanish/>
          <w:spacing w:val="0"/>
          <w:sz w:val="20"/>
          <w:szCs w:val="20"/>
          <w:lang w:val="en-US" w:eastAsia="en-US"/>
        </w:rPr>
        <w:t>uint64</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Then define the key where it resides:</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const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SystemInfoKey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"SystemInfo-value-"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Then define the functions to get and set: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 Keeper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SetSystemInfo</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systemInfo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SystemInfo</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systemInfoStore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prefix</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NewStore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KVStore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storeKey</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byte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SystemInfoKey</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nextBytes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cdc</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MustMarshalBinaryBare</w:t>
      </w:r>
      <w:r>
        <w:rPr>
          <w:rStyle w:val="any"/>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&amp;</w:t>
      </w:r>
      <w:r>
        <w:rPr>
          <w:rStyle w:val="bodywrapperdata-v-daa022c6"/>
          <w:b w:val="0"/>
          <w:bCs w:val="0"/>
          <w:i w:val="0"/>
          <w:iCs w:val="0"/>
          <w:vanish/>
          <w:spacing w:val="0"/>
          <w:lang w:val="en-US" w:eastAsia="en-US"/>
        </w:rPr>
        <w:t>systemInfo</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systemInfoStore</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Set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builtin"/>
          <w:rFonts w:ascii="Courier New" w:eastAsia="Courier New" w:hAnsi="Courier New" w:cs="Courier New"/>
          <w:b w:val="0"/>
          <w:bCs w:val="0"/>
          <w:i w:val="0"/>
          <w:iCs w:val="0"/>
          <w:vanish/>
          <w:spacing w:val="0"/>
          <w:sz w:val="20"/>
          <w:szCs w:val="20"/>
          <w:lang w:val="en-US" w:eastAsia="en-US"/>
        </w:rPr>
        <w:t>byte</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0</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nextBytes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 xml:space="preserve">Remember that </w:t>
      </w:r>
      <w:r>
        <w:rPr>
          <w:rStyle w:val="data-v-67808297code"/>
          <w:rFonts w:ascii="Lucida Console" w:eastAsia="Lucida Console" w:hAnsi="Lucida Console" w:cs="Lucida Console"/>
          <w:b w:val="0"/>
          <w:bCs w:val="0"/>
          <w:i w:val="0"/>
          <w:iCs w:val="0"/>
          <w:vanish/>
          <w:lang w:val="en-US" w:eastAsia="en-US"/>
        </w:rPr>
        <w:t>SystemInfo</w:t>
      </w:r>
      <w:r>
        <w:rPr>
          <w:vanish/>
          <w:lang w:val="en-US" w:eastAsia="en-US"/>
        </w:rPr>
        <w:t xml:space="preserve"> needs an initial value, which is the role of the genesis block definition:</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type</w:t>
      </w:r>
      <w:r>
        <w:rPr>
          <w:rStyle w:val="bodywrapperdata-v-daa022c6"/>
          <w:b w:val="0"/>
          <w:bCs w:val="0"/>
          <w:i w:val="0"/>
          <w:iCs w:val="0"/>
          <w:vanish/>
          <w:spacing w:val="0"/>
          <w:lang w:val="en-US" w:eastAsia="en-US"/>
        </w:rPr>
        <w:t xml:space="preserve"> GenesisState </w:t>
      </w:r>
      <w:r>
        <w:rPr>
          <w:rStyle w:val="data-v-daa022c6tokenkeyword"/>
          <w:rFonts w:ascii="Courier New" w:eastAsia="Courier New" w:hAnsi="Courier New" w:cs="Courier New"/>
          <w:b w:val="0"/>
          <w:bCs w:val="0"/>
          <w:i w:val="0"/>
          <w:iCs w:val="0"/>
          <w:vanish/>
          <w:spacing w:val="0"/>
          <w:sz w:val="20"/>
          <w:szCs w:val="20"/>
          <w:lang w:val="en-US" w:eastAsia="en-US"/>
        </w:rPr>
        <w:t>struct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SystemInfo SystemInfo</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StoredGameList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StoredGame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Now initialize: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DefaultGenesis</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GenesisState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&amp;</w:t>
      </w:r>
      <w:r>
        <w:rPr>
          <w:rStyle w:val="bodywrapperdata-v-daa022c6"/>
          <w:b w:val="0"/>
          <w:bCs w:val="0"/>
          <w:i w:val="0"/>
          <w:iCs w:val="0"/>
          <w:vanish/>
          <w:spacing w:val="0"/>
          <w:lang w:val="en-US" w:eastAsia="en-US"/>
        </w:rPr>
        <w:t>GenesisState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SystemInfo</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SystemInfo</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NextId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uint64</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1</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Starts at 1</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StoredGameList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StoredGame</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Starts empty</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rStyle w:val="data-v-67808297strong"/>
          <w:b/>
          <w:bCs/>
          <w:i w:val="0"/>
          <w:iCs w:val="0"/>
          <w:vanish/>
          <w:lang w:val="en-US" w:eastAsia="en-US"/>
        </w:rPr>
        <w:t>What about message handling</w:t>
      </w:r>
    </w:p>
    <w:p>
      <w:pPr>
        <w:pStyle w:val="expansioncontentpdata-v-fb49024e"/>
        <w:spacing w:before="120" w:after="0" w:line="435" w:lineRule="atLeast"/>
        <w:ind w:left="0" w:right="0"/>
        <w:rPr>
          <w:vanish/>
          <w:lang w:val="en-US" w:eastAsia="en-US"/>
        </w:rPr>
      </w:pPr>
      <w:r>
        <w:rPr>
          <w:vanish/>
          <w:lang w:val="en-US" w:eastAsia="en-US"/>
        </w:rPr>
        <w:t xml:space="preserve">You go from the message to the game in storage with </w:t>
      </w:r>
      <w:r>
        <w:rPr>
          <w:rStyle w:val="data-v-67808297code"/>
          <w:rFonts w:ascii="Lucida Console" w:eastAsia="Lucida Console" w:hAnsi="Lucida Console" w:cs="Lucida Console"/>
          <w:b w:val="0"/>
          <w:bCs w:val="0"/>
          <w:i w:val="0"/>
          <w:iCs w:val="0"/>
          <w:vanish/>
          <w:lang w:val="en-US" w:eastAsia="en-US"/>
        </w:rPr>
        <w:t>MsgCreateGame</w:t>
      </w:r>
      <w:r>
        <w:rPr>
          <w:vanish/>
          <w:lang w:val="en-US" w:eastAsia="en-US"/>
        </w:rPr>
        <w:t xml:space="preserve">, which was defined in an earlier </w:t>
      </w:r>
      <w:hyperlink r:id="rId18" w:history="1">
        <w:r>
          <w:rPr>
            <w:rStyle w:val="data-v-67808297pa"/>
            <w:b w:val="0"/>
            <w:bCs w:val="0"/>
            <w:i w:val="0"/>
            <w:iCs w:val="0"/>
            <w:vanish/>
            <w:color w:val="0000EE"/>
            <w:u w:val="single" w:color="0000EE"/>
            <w:lang w:val="en-US" w:eastAsia="en-US"/>
          </w:rPr>
          <w:t>section on messages</w:t>
        </w:r>
      </w:hyperlink>
      <w:r>
        <w:rPr>
          <w:vanish/>
          <w:lang w:val="en-US" w:eastAsia="en-US"/>
        </w:rPr>
        <w:t xml:space="preserve">. That is also the role of the keeper. </w:t>
      </w:r>
      <w:r>
        <w:rPr>
          <w:vanish/>
          <w:lang w:val="en-US" w:eastAsia="en-US"/>
        </w:rPr>
        <w:t>Define a handling function such as:</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 Keeper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CreateGame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goCtx 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msg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MsgCreateGame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MsgCreateGameResponse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error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UnwrapSDKContext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goCtx</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TODO: Handle the message</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&amp;</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MsgCreateGameResponse</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 xml:space="preserve">You now have all the pieces necessary to replace the </w:t>
      </w:r>
      <w:r>
        <w:rPr>
          <w:rStyle w:val="data-v-67808297code"/>
          <w:rFonts w:ascii="Lucida Console" w:eastAsia="Lucida Console" w:hAnsi="Lucida Console" w:cs="Lucida Console"/>
          <w:b w:val="0"/>
          <w:bCs w:val="0"/>
          <w:i w:val="0"/>
          <w:iCs w:val="0"/>
          <w:vanish/>
          <w:lang w:val="en-US" w:eastAsia="en-US"/>
        </w:rPr>
        <w:t>TODO</w:t>
      </w:r>
      <w:r>
        <w:rPr>
          <w:vanish/>
          <w:lang w:val="en-US" w:eastAsia="en-US"/>
        </w:rPr>
        <w:t>.</w:t>
      </w:r>
    </w:p>
    <w:p>
      <w:pPr>
        <w:pStyle w:val="expansioncontentpdata-v-fb49024e"/>
        <w:spacing w:before="120" w:after="0" w:line="435" w:lineRule="atLeast"/>
        <w:ind w:left="0" w:right="0"/>
        <w:rPr>
          <w:vanish/>
          <w:lang w:val="en-US" w:eastAsia="en-US"/>
        </w:rPr>
      </w:pPr>
      <w:r>
        <w:rPr>
          <w:vanish/>
          <w:lang w:val="en-US" w:eastAsia="en-US"/>
        </w:rPr>
        <w:t>Get the next game ID:</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systemInfo</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found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GetSystemInfo</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found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Panic because this should never happen.</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panic</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"SystemInfo not found"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newIndex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strconv</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FormatUint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systemInfo</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NextId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10</w:t>
      </w: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Extract and sanitize the message elements:</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creator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AccAddressFromBech32</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msg</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Creator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errors</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"creator address invalid"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black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AccAddressFromBech32</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msg</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Black</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Standard error because users can make mistakes.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errors</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"black address invalid"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AccAddressFromBech32</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msg</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Red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errors</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"red address invalid"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Create the stored game object: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storedGame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StoredGame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Creator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msg</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Creator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Index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newIndex</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Board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rules</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Turn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"b"</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Black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msg</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Black</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msg</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Red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Wager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msg</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Wager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Save the stored game object in storage: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SetStoredGame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storedGame</w:t>
      </w: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Prepare for the next created game: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systemInfo</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NextId</w:t>
      </w:r>
      <w:r>
        <w:rPr>
          <w:rStyle w:val="data-v-daa022c6tokenoperator"/>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SetSystemInfo</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systemInfo</w:t>
      </w: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Return the game ID for reference: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&amp;</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MsgCreateGameResponse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GameIndex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newIndex</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p>
    <w:p>
      <w:pPr>
        <w:pStyle w:val="expansioncontentpdata-v-fb49024e"/>
        <w:spacing w:before="120" w:after="0" w:line="435" w:lineRule="atLeast"/>
        <w:ind w:left="0" w:right="0"/>
        <w:rPr>
          <w:vanish/>
          <w:lang w:val="en-US" w:eastAsia="en-US"/>
        </w:rPr>
      </w:pPr>
      <w:r>
        <w:rPr>
          <w:vanish/>
          <w:lang w:val="en-US" w:eastAsia="en-US"/>
        </w:rPr>
        <w:t xml:space="preserve">You would also do the same for </w:t>
      </w:r>
      <w:r>
        <w:rPr>
          <w:rStyle w:val="data-v-67808297code"/>
          <w:rFonts w:ascii="Lucida Console" w:eastAsia="Lucida Console" w:hAnsi="Lucida Console" w:cs="Lucida Console"/>
          <w:b w:val="0"/>
          <w:bCs w:val="0"/>
          <w:i w:val="0"/>
          <w:iCs w:val="0"/>
          <w:vanish/>
          <w:lang w:val="en-US" w:eastAsia="en-US"/>
        </w:rPr>
        <w:t>MsgPlayMoveResponse</w:t>
      </w:r>
      <w:r>
        <w:rPr>
          <w:vanish/>
          <w:lang w:val="en-US" w:eastAsia="en-US"/>
        </w:rPr>
        <w:t xml:space="preserve"> and </w:t>
      </w:r>
      <w:r>
        <w:rPr>
          <w:rStyle w:val="data-v-67808297code"/>
          <w:rFonts w:ascii="Lucida Console" w:eastAsia="Lucida Console" w:hAnsi="Lucida Console" w:cs="Lucida Console"/>
          <w:b w:val="0"/>
          <w:bCs w:val="0"/>
          <w:i w:val="0"/>
          <w:iCs w:val="0"/>
          <w:vanish/>
          <w:lang w:val="en-US" w:eastAsia="en-US"/>
        </w:rPr>
        <w:t>MsgRejectGame</w:t>
      </w:r>
      <w:r>
        <w:rPr>
          <w:vanish/>
          <w:lang w:val="en-US" w:eastAsia="en-US"/>
        </w:rPr>
        <w:t xml:space="preserve">. Why not try it out as an exercise? See the bottom of the page for relevant links. </w:t>
      </w:r>
      <w:r>
        <w:rPr>
          <w:rStyle w:val="data-v-67808297strong"/>
          <w:b/>
          <w:bCs/>
          <w:i w:val="0"/>
          <w:iCs w:val="0"/>
          <w:vanish/>
          <w:lang w:val="en-US" w:eastAsia="en-US"/>
        </w:rPr>
        <w:t>More on game theory</w:t>
      </w:r>
    </w:p>
    <w:p>
      <w:pPr>
        <w:pStyle w:val="expansioncontentpdata-v-fb49024e"/>
        <w:spacing w:before="120" w:after="0" w:line="435" w:lineRule="atLeast"/>
        <w:ind w:left="0" w:right="0"/>
        <w:rPr>
          <w:vanish/>
          <w:lang w:val="en-US" w:eastAsia="en-US"/>
        </w:rPr>
      </w:pPr>
      <w:r>
        <w:rPr>
          <w:vanish/>
          <w:lang w:val="en-US" w:eastAsia="en-US"/>
        </w:rPr>
        <w:t>Some players may drop out from games, especially if they know they are about to lose. As the blockchain designer, you need to protect your blockchain, and in particular to avoid bloat, or locked tokens.</w:t>
      </w:r>
    </w:p>
    <w:p>
      <w:pPr>
        <w:pStyle w:val="expansioncontentpdata-v-fb49024e"/>
        <w:spacing w:before="120" w:after="0" w:line="435" w:lineRule="atLeast"/>
        <w:ind w:left="0" w:right="0"/>
        <w:rPr>
          <w:vanish/>
          <w:lang w:val="en-US" w:eastAsia="en-US"/>
        </w:rPr>
      </w:pPr>
      <w:r>
        <w:rPr>
          <w:vanish/>
          <w:lang w:val="en-US" w:eastAsia="en-US"/>
        </w:rPr>
        <w:t>A good first point is to introduce a game deadline. This demonstrates how you would add a small feature to your existing blockchain:</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const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MaxTurnDuration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time</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Duration</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24</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3_600</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1000_000_000</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1 day</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DeadlineLayout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"2006-01-02 15:04:05.999999999 +0000 UTC"</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type</w:t>
      </w:r>
      <w:r>
        <w:rPr>
          <w:rStyle w:val="bodywrapperdata-v-daa022c6"/>
          <w:b w:val="0"/>
          <w:bCs w:val="0"/>
          <w:i w:val="0"/>
          <w:iCs w:val="0"/>
          <w:vanish/>
          <w:spacing w:val="0"/>
          <w:lang w:val="en-US" w:eastAsia="en-US"/>
        </w:rPr>
        <w:t xml:space="preserve"> StoredGame </w:t>
      </w:r>
      <w:r>
        <w:rPr>
          <w:rStyle w:val="data-v-daa022c6tokenkeyword"/>
          <w:rFonts w:ascii="Courier New" w:eastAsia="Courier New" w:hAnsi="Courier New" w:cs="Courier New"/>
          <w:b w:val="0"/>
          <w:bCs w:val="0"/>
          <w:i w:val="0"/>
          <w:iCs w:val="0"/>
          <w:vanish/>
          <w:spacing w:val="0"/>
          <w:sz w:val="20"/>
          <w:szCs w:val="20"/>
          <w:lang w:val="en-US" w:eastAsia="en-US"/>
        </w:rPr>
        <w:t>struct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Deadline </w:t>
      </w:r>
      <w:r>
        <w:rPr>
          <w:rStyle w:val="data-v-daa022c6tokenbuiltin"/>
          <w:rFonts w:ascii="Courier New" w:eastAsia="Courier New" w:hAnsi="Courier New" w:cs="Courier New"/>
          <w:b w:val="0"/>
          <w:bCs w:val="0"/>
          <w:i w:val="0"/>
          <w:iCs w:val="0"/>
          <w:vanish/>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Set its initial value on creation:</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storedGame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StoredGame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Deadline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ctx</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BlockTime</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Add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MaxTurnDuration</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UTC</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Format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DeadlineLayout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Update its value after a move: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storedGame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Deadline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ctx</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BlockTime</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Add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MaxTurnDuration</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UTC</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Format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DeadlineLayout</w:t>
      </w: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Extract and verify its value when necessary:</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deadline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time</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Parse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DeadlineLayout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storedGame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Deadline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panic</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err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deadline</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Before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BlockTime</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TODO</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rStyle w:val="data-v-67808297strong"/>
          <w:b/>
          <w:bCs/>
          <w:i w:val="0"/>
          <w:iCs w:val="0"/>
          <w:vanish/>
          <w:lang w:val="en-US" w:eastAsia="en-US"/>
        </w:rPr>
        <w:t>How to expire games</w:t>
      </w:r>
    </w:p>
    <w:p>
      <w:pPr>
        <w:pStyle w:val="expansioncontentpdata-v-fb49024e"/>
        <w:spacing w:before="120" w:after="0" w:line="435" w:lineRule="atLeast"/>
        <w:ind w:left="0" w:right="0"/>
        <w:rPr>
          <w:vanish/>
          <w:lang w:val="en-US" w:eastAsia="en-US"/>
        </w:rPr>
      </w:pPr>
      <w:r>
        <w:rPr>
          <w:vanish/>
          <w:lang w:val="en-US" w:eastAsia="en-US"/>
        </w:rPr>
        <w:t xml:space="preserve">How can you know what games should be removed? Should you load </w:t>
      </w:r>
      <w:r>
        <w:rPr>
          <w:rStyle w:val="data-v-67808297em"/>
          <w:b w:val="0"/>
          <w:bCs w:val="0"/>
          <w:i/>
          <w:iCs/>
          <w:vanish/>
          <w:lang w:val="en-US" w:eastAsia="en-US"/>
        </w:rPr>
        <w:t>all</w:t>
      </w:r>
      <w:r>
        <w:rPr>
          <w:vanish/>
          <w:lang w:val="en-US" w:eastAsia="en-US"/>
        </w:rPr>
        <w:t xml:space="preserve"> games and filter for those that have expired? That would be extremely expensive, O(n) of the number of games in fact. This means the more successful your blockchain becomes, the slower it would run.</w:t>
      </w:r>
    </w:p>
    <w:p>
      <w:pPr>
        <w:pStyle w:val="expansioncontentpdata-v-fb49024e"/>
        <w:spacing w:before="120" w:after="0" w:line="435" w:lineRule="atLeast"/>
        <w:ind w:left="0" w:right="0"/>
        <w:rPr>
          <w:vanish/>
          <w:lang w:val="en-US" w:eastAsia="en-US"/>
        </w:rPr>
      </w:pPr>
      <w:r>
        <w:rPr>
          <w:vanish/>
          <w:lang w:val="en-US" w:eastAsia="en-US"/>
        </w:rPr>
        <w:t xml:space="preserve">Better is to use a First-In-First-Out (FIFO) strategy, where fresh games are pushed back to the tail so that the head contains the next games to expire. </w:t>
      </w:r>
      <w:r>
        <w:rPr>
          <w:vanish/>
          <w:lang w:val="en-US" w:eastAsia="en-US"/>
        </w:rPr>
        <w:t>In the context of the Cosmos SDK, you need to keep track of where the FIFO starts and stops by saving the corresponding game IDs:</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const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NoFifoIndex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"-1"</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type</w:t>
      </w:r>
      <w:r>
        <w:rPr>
          <w:rStyle w:val="bodywrapperdata-v-daa022c6"/>
          <w:b w:val="0"/>
          <w:bCs w:val="0"/>
          <w:i w:val="0"/>
          <w:iCs w:val="0"/>
          <w:vanish/>
          <w:spacing w:val="0"/>
          <w:lang w:val="en-US" w:eastAsia="en-US"/>
        </w:rPr>
        <w:t xml:space="preserve"> SystemInfo </w:t>
      </w:r>
      <w:r>
        <w:rPr>
          <w:rStyle w:val="data-v-daa022c6tokenkeyword"/>
          <w:rFonts w:ascii="Courier New" w:eastAsia="Courier New" w:hAnsi="Courier New" w:cs="Courier New"/>
          <w:b w:val="0"/>
          <w:bCs w:val="0"/>
          <w:i w:val="0"/>
          <w:iCs w:val="0"/>
          <w:vanish/>
          <w:spacing w:val="0"/>
          <w:sz w:val="20"/>
          <w:szCs w:val="20"/>
          <w:lang w:val="en-US" w:eastAsia="en-US"/>
        </w:rPr>
        <w:t>struct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FifoHeadIndex </w:t>
      </w:r>
      <w:r>
        <w:rPr>
          <w:rStyle w:val="data-v-daa022c6tokenbuiltin"/>
          <w:rFonts w:ascii="Courier New" w:eastAsia="Courier New" w:hAnsi="Courier New" w:cs="Courier New"/>
          <w:b w:val="0"/>
          <w:bCs w:val="0"/>
          <w:i w:val="0"/>
          <w:iCs w:val="0"/>
          <w:vanish/>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FifoTailIndex </w:t>
      </w:r>
      <w:r>
        <w:rPr>
          <w:rStyle w:val="data-v-daa022c6tokenbuiltin"/>
          <w:rFonts w:ascii="Courier New" w:eastAsia="Courier New" w:hAnsi="Courier New" w:cs="Courier New"/>
          <w:b w:val="0"/>
          <w:bCs w:val="0"/>
          <w:i w:val="0"/>
          <w:iCs w:val="0"/>
          <w:vanish/>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Each game must know its relative position and the number of moves done, to assist the refunding logic on games with zero, one, or more than two moves:</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type</w:t>
      </w:r>
      <w:r>
        <w:rPr>
          <w:rStyle w:val="bodywrapperdata-v-daa022c6"/>
          <w:b w:val="0"/>
          <w:bCs w:val="0"/>
          <w:i w:val="0"/>
          <w:iCs w:val="0"/>
          <w:vanish/>
          <w:spacing w:val="0"/>
          <w:lang w:val="en-US" w:eastAsia="en-US"/>
        </w:rPr>
        <w:t xml:space="preserve"> StoredGame </w:t>
      </w:r>
      <w:r>
        <w:rPr>
          <w:rStyle w:val="data-v-daa022c6tokenkeyword"/>
          <w:rFonts w:ascii="Courier New" w:eastAsia="Courier New" w:hAnsi="Courier New" w:cs="Courier New"/>
          <w:b w:val="0"/>
          <w:bCs w:val="0"/>
          <w:i w:val="0"/>
          <w:iCs w:val="0"/>
          <w:vanish/>
          <w:spacing w:val="0"/>
          <w:sz w:val="20"/>
          <w:szCs w:val="20"/>
          <w:lang w:val="en-US" w:eastAsia="en-US"/>
        </w:rPr>
        <w:t>struct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MoveCount   </w:t>
      </w:r>
      <w:r>
        <w:rPr>
          <w:rStyle w:val="data-v-daa022c6tokenbuiltin"/>
          <w:rFonts w:ascii="Courier New" w:eastAsia="Courier New" w:hAnsi="Courier New" w:cs="Courier New"/>
          <w:b w:val="0"/>
          <w:bCs w:val="0"/>
          <w:i w:val="0"/>
          <w:iCs w:val="0"/>
          <w:vanish/>
          <w:spacing w:val="0"/>
          <w:sz w:val="20"/>
          <w:szCs w:val="20"/>
          <w:lang w:val="en-US" w:eastAsia="en-US"/>
        </w:rPr>
        <w:t>uint64</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BeforeIndex </w:t>
      </w:r>
      <w:r>
        <w:rPr>
          <w:rStyle w:val="data-v-daa022c6tokenbuiltin"/>
          <w:rFonts w:ascii="Courier New" w:eastAsia="Courier New" w:hAnsi="Courier New" w:cs="Courier New"/>
          <w:b w:val="0"/>
          <w:bCs w:val="0"/>
          <w:i w:val="0"/>
          <w:iCs w:val="0"/>
          <w:vanish/>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AfterIndex  </w:t>
      </w:r>
      <w:r>
        <w:rPr>
          <w:rStyle w:val="data-v-daa022c6tokenbuiltin"/>
          <w:rFonts w:ascii="Courier New" w:eastAsia="Courier New" w:hAnsi="Courier New" w:cs="Courier New"/>
          <w:b w:val="0"/>
          <w:bCs w:val="0"/>
          <w:i w:val="0"/>
          <w:iCs w:val="0"/>
          <w:vanish/>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Next, you need to code a regular FIFO, whereby:</w:t>
      </w:r>
    </w:p>
    <w:p>
      <w:pPr>
        <w:pStyle w:val="data-v-67808297li"/>
        <w:numPr>
          <w:ilvl w:val="0"/>
          <w:numId w:val="7"/>
        </w:numPr>
        <w:spacing w:before="240" w:after="240" w:line="435" w:lineRule="atLeast"/>
        <w:ind w:left="480" w:right="0" w:hanging="210"/>
        <w:jc w:val="left"/>
        <w:rPr>
          <w:vanish/>
          <w:lang w:val="en-US" w:eastAsia="en-US"/>
        </w:rPr>
      </w:pPr>
      <w:r>
        <w:rPr>
          <w:vanish/>
          <w:lang w:val="en-US" w:eastAsia="en-US"/>
        </w:rPr>
        <w:t>Games are sent to the back when created or played on.</w:t>
      </w:r>
    </w:p>
    <w:p>
      <w:pPr>
        <w:pStyle w:val="data-v-67808297li"/>
        <w:numPr>
          <w:ilvl w:val="0"/>
          <w:numId w:val="7"/>
        </w:numPr>
        <w:spacing w:after="360" w:line="435" w:lineRule="atLeast"/>
        <w:ind w:left="480" w:right="0" w:hanging="210"/>
        <w:jc w:val="left"/>
        <w:rPr>
          <w:vanish/>
          <w:lang w:val="en-US" w:eastAsia="en-US"/>
        </w:rPr>
      </w:pPr>
      <w:r>
        <w:rPr>
          <w:vanish/>
          <w:lang w:val="en-US" w:eastAsia="en-US"/>
        </w:rPr>
        <w:t>Games are removed from the FIFO when they are finished or time out.</w:t>
      </w:r>
    </w:p>
    <w:p>
      <w:pPr>
        <w:pStyle w:val="expansioncontentpdata-v-fb49024e"/>
        <w:spacing w:before="120" w:after="0" w:line="435" w:lineRule="atLeast"/>
        <w:ind w:left="0" w:right="0"/>
        <w:rPr>
          <w:vanish/>
          <w:lang w:val="en-US" w:eastAsia="en-US"/>
        </w:rPr>
      </w:pPr>
      <w:r>
        <w:rPr>
          <w:rStyle w:val="data-v-67808297strong"/>
          <w:b/>
          <w:bCs/>
          <w:i w:val="0"/>
          <w:iCs w:val="0"/>
          <w:vanish/>
          <w:lang w:val="en-US" w:eastAsia="en-US"/>
        </w:rPr>
        <w:t>When to expire games</w:t>
      </w:r>
    </w:p>
    <w:p>
      <w:pPr>
        <w:pStyle w:val="expansioncontentpdata-v-fb49024e"/>
        <w:spacing w:before="120" w:after="720" w:line="435" w:lineRule="atLeast"/>
        <w:ind w:left="0" w:right="0"/>
        <w:rPr>
          <w:vanish/>
          <w:lang w:val="en-US" w:eastAsia="en-US"/>
        </w:rPr>
      </w:pPr>
      <w:r>
        <w:rPr>
          <w:vanish/>
          <w:lang w:val="en-US" w:eastAsia="en-US"/>
        </w:rPr>
        <w:t xml:space="preserve">See the next section about the </w:t>
      </w:r>
      <w:hyperlink r:id="rId37" w:history="1">
        <w:r>
          <w:rPr>
            <w:rStyle w:val="data-v-67808297pa"/>
            <w:b w:val="0"/>
            <w:bCs w:val="0"/>
            <w:i w:val="0"/>
            <w:iCs w:val="0"/>
            <w:vanish/>
            <w:color w:val="0000EE"/>
            <w:u w:val="single" w:color="0000EE"/>
            <w:lang w:val="en-US" w:eastAsia="en-US"/>
          </w:rPr>
          <w:t>BaseApp</w:t>
        </w:r>
      </w:hyperlink>
      <w:r>
        <w:rPr>
          <w:vanish/>
          <w:lang w:val="en-US" w:eastAsia="en-US"/>
        </w:rPr>
        <w:t xml:space="preserve"> for a possible solution.</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4384" behindDoc="0" locked="0" layoutInCell="1" allowOverlap="0">
            <wp:simplePos x="0" y="0"/>
            <wp:positionH relativeFrom="column">
              <wp:align>left</wp:align>
            </wp:positionH>
            <wp:positionV relativeFrom="line">
              <wp:posOffset>0</wp:posOffset>
            </wp:positionV>
            <wp:extent cx="190500" cy="190500"/>
            <wp:wrapSquare wrapText="bothSides"/>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38">
                      <a:extLst>
                        <a:ext uri="{96DAC541-7B7A-43D3-8B79-37D633B846F1}">
                          <asvg:svgBlip xmlns:asvg="http://schemas.microsoft.com/office/drawing/2016/SVG/main" r:embed="rId39"/>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 xml:space="preserve">If you want to go beyond out-of-context code samples like the above and see in more detail how to define these features, go to </w:t>
      </w:r>
      <w:hyperlink r:id="rId40" w:history="1">
        <w:r>
          <w:rPr>
            <w:rStyle w:val="data-v-67808297pa"/>
            <w:b w:val="0"/>
            <w:bCs w:val="0"/>
            <w:i w:val="0"/>
            <w:iCs w:val="0"/>
            <w:color w:val="0000EE"/>
            <w:u w:val="single" w:color="0000EE"/>
            <w:lang w:val="en-US" w:eastAsia="en-US"/>
          </w:rPr>
          <w:t>Run Your Own Cosmos Chain</w:t>
        </w:r>
      </w:hyperlink>
      <w:r>
        <w:rPr>
          <w:lang w:val="en-US" w:eastAsia="en-US"/>
        </w:rPr>
        <w:t xml:space="preserve">. </w:t>
      </w:r>
      <w:r>
        <w:rPr>
          <w:lang w:val="en-US" w:eastAsia="en-US"/>
        </w:rPr>
        <w:br/>
      </w:r>
      <w:r>
        <w:rPr>
          <w:lang w:val="en-US" w:eastAsia="en-US"/>
        </w:rPr>
        <w:br/>
      </w:r>
      <w:r>
        <w:rPr>
          <w:lang w:val="en-US" w:eastAsia="en-US"/>
        </w:rPr>
        <w:t>More precisely, you can jump to:</w:t>
      </w:r>
    </w:p>
    <w:p>
      <w:pPr>
        <w:pStyle w:val="data-v-67808297li"/>
        <w:numPr>
          <w:ilvl w:val="0"/>
          <w:numId w:val="8"/>
        </w:numPr>
        <w:spacing w:before="240" w:after="240" w:line="435" w:lineRule="atLeast"/>
        <w:ind w:left="840" w:right="360" w:hanging="210"/>
        <w:jc w:val="left"/>
        <w:rPr>
          <w:lang w:val="en-US" w:eastAsia="en-US"/>
        </w:rPr>
      </w:pPr>
      <w:hyperlink r:id="rId41" w:history="1">
        <w:r>
          <w:rPr>
            <w:rStyle w:val="data-v-67808297ula"/>
            <w:b w:val="0"/>
            <w:bCs w:val="0"/>
            <w:i w:val="0"/>
            <w:iCs w:val="0"/>
            <w:color w:val="0000EE"/>
            <w:u w:val="single" w:color="0000EE"/>
            <w:lang w:val="en-US" w:eastAsia="en-US"/>
          </w:rPr>
          <w:t>Store Object - Make a Checkers Blockchain</w:t>
        </w:r>
      </w:hyperlink>
      <w:r>
        <w:rPr>
          <w:lang w:val="en-US" w:eastAsia="en-US"/>
        </w:rPr>
        <w:t xml:space="preserve"> for general detail of how you handle your game in storage.</w:t>
      </w:r>
    </w:p>
    <w:p>
      <w:pPr>
        <w:pStyle w:val="data-v-67808297li"/>
        <w:numPr>
          <w:ilvl w:val="0"/>
          <w:numId w:val="8"/>
        </w:numPr>
        <w:spacing w:after="240" w:line="435" w:lineRule="atLeast"/>
        <w:ind w:left="840" w:right="360" w:hanging="210"/>
        <w:jc w:val="left"/>
        <w:rPr>
          <w:lang w:val="en-US" w:eastAsia="en-US"/>
        </w:rPr>
      </w:pPr>
      <w:hyperlink r:id="rId42" w:history="1">
        <w:r>
          <w:rPr>
            <w:rStyle w:val="data-v-67808297ula"/>
            <w:b w:val="0"/>
            <w:bCs w:val="0"/>
            <w:i w:val="0"/>
            <w:iCs w:val="0"/>
            <w:color w:val="0000EE"/>
            <w:u w:val="single" w:color="0000EE"/>
            <w:lang w:val="en-US" w:eastAsia="en-US"/>
          </w:rPr>
          <w:t>Create and Save a Game Properly</w:t>
        </w:r>
      </w:hyperlink>
      <w:r>
        <w:rPr>
          <w:lang w:val="en-US" w:eastAsia="en-US"/>
        </w:rPr>
        <w:t xml:space="preserve"> for how you would handle the game when it is being created.</w:t>
      </w:r>
    </w:p>
    <w:p>
      <w:pPr>
        <w:pStyle w:val="data-v-67808297li"/>
        <w:numPr>
          <w:ilvl w:val="0"/>
          <w:numId w:val="8"/>
        </w:numPr>
        <w:spacing w:after="240" w:line="435" w:lineRule="atLeast"/>
        <w:ind w:left="840" w:right="360" w:hanging="210"/>
        <w:jc w:val="left"/>
        <w:rPr>
          <w:lang w:val="en-US" w:eastAsia="en-US"/>
        </w:rPr>
      </w:pPr>
      <w:hyperlink r:id="rId43" w:history="1">
        <w:r>
          <w:rPr>
            <w:rStyle w:val="data-v-67808297ula"/>
            <w:b w:val="0"/>
            <w:bCs w:val="0"/>
            <w:i w:val="0"/>
            <w:iCs w:val="0"/>
            <w:color w:val="0000EE"/>
            <w:u w:val="single" w:color="0000EE"/>
            <w:lang w:val="en-US" w:eastAsia="en-US"/>
          </w:rPr>
          <w:t>Keep an Up-To-Date Game Deadline</w:t>
        </w:r>
      </w:hyperlink>
      <w:r>
        <w:rPr>
          <w:lang w:val="en-US" w:eastAsia="en-US"/>
        </w:rPr>
        <w:t>, where you add a small feature to your chain.</w:t>
      </w:r>
    </w:p>
    <w:p>
      <w:pPr>
        <w:pStyle w:val="data-v-67808297li"/>
        <w:numPr>
          <w:ilvl w:val="0"/>
          <w:numId w:val="8"/>
        </w:numPr>
        <w:spacing w:after="240" w:line="435" w:lineRule="atLeast"/>
        <w:ind w:left="840" w:right="360" w:hanging="210"/>
        <w:jc w:val="left"/>
        <w:rPr>
          <w:lang w:val="en-US" w:eastAsia="en-US"/>
        </w:rPr>
      </w:pPr>
      <w:hyperlink r:id="rId44" w:history="1">
        <w:r>
          <w:rPr>
            <w:rStyle w:val="data-v-67808297ula"/>
            <w:b w:val="0"/>
            <w:bCs w:val="0"/>
            <w:i w:val="0"/>
            <w:iCs w:val="0"/>
            <w:color w:val="0000EE"/>
            <w:u w:val="single" w:color="0000EE"/>
            <w:lang w:val="en-US" w:eastAsia="en-US"/>
          </w:rPr>
          <w:t>Put Your Games in Order</w:t>
        </w:r>
      </w:hyperlink>
      <w:r>
        <w:rPr>
          <w:lang w:val="en-US" w:eastAsia="en-US"/>
        </w:rPr>
        <w:t xml:space="preserve"> to see the implementation of the FIFO within the constraints of the store.</w:t>
      </w:r>
    </w:p>
    <w:p>
      <w:pPr>
        <w:pStyle w:val="data-v-67808297li"/>
        <w:numPr>
          <w:ilvl w:val="0"/>
          <w:numId w:val="8"/>
        </w:numPr>
        <w:spacing w:after="360" w:line="435" w:lineRule="atLeast"/>
        <w:ind w:left="840" w:right="360" w:hanging="210"/>
        <w:jc w:val="left"/>
        <w:rPr>
          <w:lang w:val="en-US" w:eastAsia="en-US"/>
        </w:rPr>
      </w:pPr>
      <w:hyperlink r:id="rId45" w:history="1">
        <w:r>
          <w:rPr>
            <w:rStyle w:val="data-v-67808297ula"/>
            <w:b w:val="0"/>
            <w:bCs w:val="0"/>
            <w:i w:val="0"/>
            <w:iCs w:val="0"/>
            <w:color w:val="0000EE"/>
            <w:u w:val="single" w:color="0000EE"/>
            <w:lang w:val="en-US" w:eastAsia="en-US"/>
          </w:rPr>
          <w:t>Store leaderboard candidates</w:t>
        </w:r>
      </w:hyperlink>
      <w:r>
        <w:rPr>
          <w:lang w:val="en-US" w:eastAsia="en-US"/>
        </w:rPr>
        <w:t xml:space="preserve"> in the context's transient store.</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9"/>
        </w:numPr>
        <w:spacing w:before="240" w:after="240" w:line="435" w:lineRule="atLeast"/>
        <w:ind w:left="840" w:right="360" w:hanging="210"/>
        <w:jc w:val="left"/>
        <w:rPr>
          <w:lang w:val="en-US" w:eastAsia="en-US"/>
        </w:rPr>
      </w:pPr>
      <w:r>
        <w:rPr>
          <w:lang w:val="en-US" w:eastAsia="en-US"/>
        </w:rPr>
        <w:t>How each keeper manages access to the subset of the blockchain state that is a given module's state, which is at the core of the Cosmos SDK's object-capabilities-based approach to protecting applications from unwanted inter-module interactions.</w:t>
      </w:r>
    </w:p>
    <w:p>
      <w:pPr>
        <w:pStyle w:val="data-v-67808297li"/>
        <w:numPr>
          <w:ilvl w:val="0"/>
          <w:numId w:val="9"/>
        </w:numPr>
        <w:spacing w:after="240" w:line="435" w:lineRule="atLeast"/>
        <w:ind w:left="840" w:right="360" w:hanging="210"/>
        <w:jc w:val="left"/>
        <w:rPr>
          <w:lang w:val="en-US" w:eastAsia="en-US"/>
        </w:rPr>
      </w:pPr>
      <w:r>
        <w:rPr>
          <w:lang w:val="en-US" w:eastAsia="en-US"/>
        </w:rPr>
        <w:t xml:space="preserve">How each keeper holds a </w:t>
      </w:r>
      <w:r>
        <w:rPr>
          <w:rStyle w:val="data-v-67808297code"/>
          <w:rFonts w:ascii="Lucida Console" w:eastAsia="Lucida Console" w:hAnsi="Lucida Console" w:cs="Lucida Console"/>
          <w:b w:val="0"/>
          <w:bCs w:val="0"/>
          <w:i w:val="0"/>
          <w:iCs w:val="0"/>
          <w:lang w:val="en-US" w:eastAsia="en-US"/>
        </w:rPr>
        <w:t>storeKey</w:t>
      </w:r>
      <w:r>
        <w:rPr>
          <w:lang w:val="en-US" w:eastAsia="en-US"/>
        </w:rPr>
        <w:t xml:space="preserve"> granting unlimited access to its module's data and defines how to read and write to any store, so when one module needs to interact with another it must follow the methods of the other module's keeper.</w:t>
      </w:r>
    </w:p>
    <w:p>
      <w:pPr>
        <w:pStyle w:val="data-v-67808297li"/>
        <w:numPr>
          <w:ilvl w:val="0"/>
          <w:numId w:val="9"/>
        </w:numPr>
        <w:spacing w:after="240" w:line="435" w:lineRule="atLeast"/>
        <w:ind w:left="840" w:right="360" w:hanging="210"/>
        <w:jc w:val="left"/>
        <w:rPr>
          <w:lang w:val="en-US" w:eastAsia="en-US"/>
        </w:rPr>
      </w:pPr>
      <w:r>
        <w:rPr>
          <w:lang w:val="en-US" w:eastAsia="en-US"/>
        </w:rPr>
        <w:t xml:space="preserve">How all Cosmos SDK applications contain a </w:t>
      </w:r>
      <w:r>
        <w:rPr>
          <w:rStyle w:val="data-v-67808297code"/>
          <w:rFonts w:ascii="Lucida Console" w:eastAsia="Lucida Console" w:hAnsi="Lucida Console" w:cs="Lucida Console"/>
          <w:b w:val="0"/>
          <w:bCs w:val="0"/>
          <w:i w:val="0"/>
          <w:iCs w:val="0"/>
          <w:lang w:val="en-US" w:eastAsia="en-US"/>
        </w:rPr>
        <w:t>Multistore</w:t>
      </w:r>
      <w:r>
        <w:rPr>
          <w:lang w:val="en-US" w:eastAsia="en-US"/>
        </w:rPr>
        <w:t xml:space="preserve"> root state that is subdivided into compartments managed by each module and which stores all the </w:t>
      </w:r>
      <w:r>
        <w:rPr>
          <w:rStyle w:val="data-v-67808297code"/>
          <w:rFonts w:ascii="Lucida Console" w:eastAsia="Lucida Console" w:hAnsi="Lucida Console" w:cs="Lucida Console"/>
          <w:b w:val="0"/>
          <w:bCs w:val="0"/>
          <w:i w:val="0"/>
          <w:iCs w:val="0"/>
          <w:lang w:val="en-US" w:eastAsia="en-US"/>
        </w:rPr>
        <w:t>KVStore</w:t>
      </w:r>
      <w:r>
        <w:rPr>
          <w:lang w:val="en-US" w:eastAsia="en-US"/>
        </w:rPr>
        <w:t>s of the application's modules.</w:t>
      </w:r>
    </w:p>
    <w:p>
      <w:pPr>
        <w:pStyle w:val="data-v-67808297li"/>
        <w:numPr>
          <w:ilvl w:val="0"/>
          <w:numId w:val="9"/>
        </w:numPr>
        <w:spacing w:after="360" w:line="435" w:lineRule="atLeast"/>
        <w:ind w:left="840" w:right="360" w:hanging="210"/>
        <w:jc w:val="left"/>
        <w:rPr>
          <w:lang w:val="en-US" w:eastAsia="en-US"/>
        </w:rPr>
      </w:pPr>
      <w:r>
        <w:rPr>
          <w:lang w:val="en-US" w:eastAsia="en-US"/>
        </w:rPr>
        <w:t xml:space="preserve">How inclusion of the </w:t>
      </w:r>
      <w:r>
        <w:rPr>
          <w:rStyle w:val="data-v-67808297code"/>
          <w:rFonts w:ascii="Lucida Console" w:eastAsia="Lucida Console" w:hAnsi="Lucida Console" w:cs="Lucida Console"/>
          <w:b w:val="0"/>
          <w:bCs w:val="0"/>
          <w:i w:val="0"/>
          <w:iCs w:val="0"/>
          <w:lang w:val="en-US" w:eastAsia="en-US"/>
        </w:rPr>
        <w:t>AnteHandler</w:t>
      </w:r>
      <w:r>
        <w:rPr>
          <w:lang w:val="en-US" w:eastAsia="en-US"/>
        </w:rPr>
        <w:t xml:space="preserve"> component is recommended to authenticate transactions before their internal messages are processed. It defends against spam and other wasteful transaction events, performs preliminary stateful validity checks, and is involved in collecting transaction fees.</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"https://ida.interchain.io/academy/2-cosmos-concepts/6-protobuf.html"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46">
                      <a:extLst>
                        <a:ext uri="{96DAC541-7B7A-43D3-8B79-37D633B846F1}">
                          <asvg:svgBlip xmlns:asvg="http://schemas.microsoft.com/office/drawing/2016/SVG/main" r:embed="rId47"/>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Protobuf</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"https://ida.interchain.io/academy/2-cosmos-concepts/8-base-app.html" </w:instrText>
      </w:r>
      <w:r>
        <w:rPr>
          <w:lang w:val="en-US" w:eastAsia="en-US"/>
        </w:rPr>
        <w:fldChar w:fldCharType="separate"/>
      </w:r>
      <w:r>
        <w:rPr>
          <w:b/>
          <w:bCs/>
          <w:color w:val="0000EE"/>
          <w:sz w:val="20"/>
          <w:szCs w:val="20"/>
          <w:lang w:val="en-US" w:eastAsia="en-US"/>
        </w:rPr>
        <w:t>BaseApp</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53" name="">
              <a:hlinkClick xmlns:a="http://schemas.openxmlformats.org/drawingml/2006/main" xmlns:r="http://schemas.openxmlformats.org/officeDocument/2006/relationships"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46">
                      <a:extLst>
                        <a:ext uri="{96DAC541-7B7A-43D3-8B79-37D633B846F1}">
                          <asvg:svgBlip xmlns:asvg="http://schemas.microsoft.com/office/drawing/2016/SVG/main" r:embed="rId48"/>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5"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49">
                      <a:extLst>
                        <a:ext uri="{96DAC541-7B7A-43D3-8B79-37D633B846F1}">
                          <asvg:svgBlip xmlns:asvg="http://schemas.microsoft.com/office/drawing/2016/SVG/main" r:embed="rId50"/>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7"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51">
                      <a:extLst>
                        <a:ext uri="{96DAC541-7B7A-43D3-8B79-37D633B846F1}">
                          <asvg:svgBlip xmlns:asvg="http://schemas.microsoft.com/office/drawing/2016/SVG/main" r:embed="rId52"/>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9"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53">
                      <a:extLst>
                        <a:ext uri="{96DAC541-7B7A-43D3-8B79-37D633B846F1}">
                          <asvg:svgBlip xmlns:asvg="http://schemas.microsoft.com/office/drawing/2016/SVG/main" r:embed="rId54"/>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61"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55"/>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format" w:history="1">
        <w:r>
          <w:rPr>
            <w:rStyle w:val="asidelinkhrefdata-v-917fa164"/>
            <w:b w:val="0"/>
            <w:bCs w:val="0"/>
            <w:i w:val="0"/>
            <w:iCs w:val="0"/>
            <w:color w:val="0000EE"/>
            <w:lang w:val="en-US" w:eastAsia="en-US"/>
          </w:rPr>
          <w:t>Format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arameters" w:history="1">
        <w:r>
          <w:rPr>
            <w:rStyle w:val="asidelinkhrefdata-v-917fa164"/>
            <w:b w:val="0"/>
            <w:bCs w:val="0"/>
            <w:i w:val="0"/>
            <w:iCs w:val="0"/>
            <w:color w:val="0000EE"/>
            <w:lang w:val="en-US" w:eastAsia="en-US"/>
          </w:rPr>
          <w:t>Parameters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cope-and-best-practices" w:history="1">
        <w:r>
          <w:rPr>
            <w:rStyle w:val="asidelinkhrefdata-v-917fa164"/>
            <w:b w:val="0"/>
            <w:bCs w:val="0"/>
            <w:i w:val="0"/>
            <w:iCs w:val="0"/>
            <w:color w:val="0000EE"/>
            <w:lang w:val="en-US" w:eastAsia="en-US"/>
          </w:rPr>
          <w:t>Scope and best practices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tore-types" w:history="1">
        <w:r>
          <w:rPr>
            <w:rStyle w:val="asidelinkhrefdata-v-917fa164"/>
            <w:b w:val="0"/>
            <w:bCs w:val="0"/>
            <w:i w:val="0"/>
            <w:iCs w:val="0"/>
            <w:color w:val="0000EE"/>
            <w:lang w:val="en-US" w:eastAsia="en-US"/>
          </w:rPr>
          <w:t>Store types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kvstore-and-multistore-in-the-interchain" w:history="1">
        <w:r>
          <w:rPr>
            <w:rStyle w:val="asidelinkhrefdata-v-917fa164"/>
            <w:b w:val="0"/>
            <w:bCs w:val="0"/>
            <w:i w:val="0"/>
            <w:iCs w:val="0"/>
            <w:color w:val="0000EE"/>
            <w:lang w:val="en-US" w:eastAsia="en-US"/>
          </w:rPr>
          <w:t>KVStore and Multistore in the Interchain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achemultistore" w:history="1">
        <w:r>
          <w:rPr>
            <w:rStyle w:val="asidelinkhrefdata-v-917fa164"/>
            <w:b w:val="0"/>
            <w:bCs w:val="0"/>
            <w:i w:val="0"/>
            <w:iCs w:val="0"/>
            <w:color w:val="0000EE"/>
            <w:lang w:val="en-US" w:eastAsia="en-US"/>
          </w:rPr>
          <w:t>CacheMultistore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ransient-store" w:history="1">
        <w:r>
          <w:rPr>
            <w:rStyle w:val="asidelinkhrefdata-v-917fa164"/>
            <w:b w:val="0"/>
            <w:bCs w:val="0"/>
            <w:i w:val="0"/>
            <w:iCs w:val="0"/>
            <w:color w:val="0000EE"/>
            <w:lang w:val="en-US" w:eastAsia="en-US"/>
          </w:rPr>
          <w:t>Transient store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dditional-kvstore-wrappers" w:history="1">
        <w:r>
          <w:rPr>
            <w:rStyle w:val="asidelinkhrefdata-v-917fa164"/>
            <w:b w:val="0"/>
            <w:bCs w:val="0"/>
            <w:i w:val="0"/>
            <w:iCs w:val="0"/>
            <w:color w:val="0000EE"/>
            <w:lang w:val="en-US" w:eastAsia="en-US"/>
          </w:rPr>
          <w:t>Additional KVStore wrappers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gaskv-store" w:history="1">
        <w:r>
          <w:rPr>
            <w:rStyle w:val="asidelinkhrefdata-v-917fa164"/>
            <w:b w:val="0"/>
            <w:bCs w:val="0"/>
            <w:i w:val="0"/>
            <w:iCs w:val="0"/>
            <w:color w:val="0000EE"/>
            <w:lang w:val="en-US" w:eastAsia="en-US"/>
          </w:rPr>
          <w:t>GasKv store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racekv-store" w:history="1">
        <w:r>
          <w:rPr>
            <w:rStyle w:val="asidelinkhrefdata-v-917fa164"/>
            <w:b w:val="0"/>
            <w:bCs w:val="0"/>
            <w:i w:val="0"/>
            <w:iCs w:val="0"/>
            <w:color w:val="0000EE"/>
            <w:lang w:val="en-US" w:eastAsia="en-US"/>
          </w:rPr>
          <w:t>TraceKv store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efix-store" w:history="1">
        <w:r>
          <w:rPr>
            <w:rStyle w:val="asidelinkhrefdata-v-917fa164"/>
            <w:b w:val="0"/>
            <w:bCs w:val="0"/>
            <w:i w:val="0"/>
            <w:iCs w:val="0"/>
            <w:color w:val="0000EE"/>
            <w:lang w:val="en-US" w:eastAsia="en-US"/>
          </w:rPr>
          <w:t>Prefix store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ntehandler" w:history="1">
        <w:r>
          <w:rPr>
            <w:rStyle w:val="asidelinkhrefdata-v-917fa164"/>
            <w:b w:val="0"/>
            <w:bCs w:val="0"/>
            <w:i w:val="0"/>
            <w:iCs w:val="0"/>
            <w:color w:val="0000EE"/>
            <w:lang w:val="en-US" w:eastAsia="en-US"/>
          </w:rPr>
          <w:t>AnteHandler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de-example" w:history="1">
        <w:r>
          <w:rPr>
            <w:rStyle w:val="asidelinkhrefdata-v-917fa164"/>
            <w:b w:val="0"/>
            <w:bCs w:val="0"/>
            <w:i w:val="0"/>
            <w:iCs w:val="0"/>
            <w:color w:val="0000EE"/>
            <w:lang w:val="en-US" w:eastAsia="en-US"/>
          </w:rPr>
          <w:t>Code example</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56"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46">
                      <a:extLst>
                        <a:ext uri="{96DAC541-7B7A-43D3-8B79-37D633B846F1}">
                          <asvg:svgBlip xmlns:asvg="http://schemas.microsoft.com/office/drawing/2016/SVG/main" r:embed="rId57"/>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58" w:tgtFrame="_blank" w:history="1">
        <w:r>
          <w:rPr>
            <w:rStyle w:val="linksitemlinkdata-v-42d3bbc5"/>
            <w:b w:val="0"/>
            <w:bCs w:val="0"/>
            <w:i w:val="0"/>
            <w:iCs w:val="0"/>
            <w:color w:val="0000EE"/>
            <w:lang w:val="en-US" w:eastAsia="en-US"/>
          </w:rPr>
          <w:t>Cosmos SDK</w:t>
        </w:r>
      </w:hyperlink>
      <w:hyperlink r:id="rId59" w:tgtFrame="_blank" w:history="1">
        <w:r>
          <w:rPr>
            <w:rStyle w:val="linksitemlinkdata-v-42d3bbc5"/>
            <w:b w:val="0"/>
            <w:bCs w:val="0"/>
            <w:i w:val="0"/>
            <w:iCs w:val="0"/>
            <w:color w:val="0000EE"/>
            <w:lang w:val="en-US" w:eastAsia="en-US"/>
          </w:rPr>
          <w:t>Cosmos Hub</w:t>
        </w:r>
      </w:hyperlink>
      <w:hyperlink r:id="rId60" w:tgtFrame="_blank" w:history="1">
        <w:r>
          <w:rPr>
            <w:rStyle w:val="linksitemlinkdata-v-42d3bbc5"/>
            <w:b w:val="0"/>
            <w:bCs w:val="0"/>
            <w:i w:val="0"/>
            <w:iCs w:val="0"/>
            <w:color w:val="0000EE"/>
            <w:lang w:val="en-US" w:eastAsia="en-US"/>
          </w:rPr>
          <w:t>CometBFT</w:t>
        </w:r>
      </w:hyperlink>
      <w:hyperlink r:id="rId61"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62" w:tgtFrame="_blank" w:history="1">
        <w:r>
          <w:rPr>
            <w:rStyle w:val="linksitemlinkdata-v-42d3bbc5"/>
            <w:b w:val="0"/>
            <w:bCs w:val="0"/>
            <w:i w:val="0"/>
            <w:iCs w:val="0"/>
            <w:color w:val="0000EE"/>
            <w:lang w:val="en-US" w:eastAsia="en-US"/>
          </w:rPr>
          <w:t>Interchain blog</w:t>
        </w:r>
      </w:hyperlink>
      <w:hyperlink r:id="rId63" w:tgtFrame="_blank" w:history="1">
        <w:r>
          <w:rPr>
            <w:rStyle w:val="linksitemlinkdata-v-42d3bbc5"/>
            <w:b w:val="0"/>
            <w:bCs w:val="0"/>
            <w:i w:val="0"/>
            <w:iCs w:val="0"/>
            <w:color w:val="0000EE"/>
            <w:lang w:val="en-US" w:eastAsia="en-US"/>
          </w:rPr>
          <w:t>Forum</w:t>
        </w:r>
      </w:hyperlink>
      <w:hyperlink r:id="rId64"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65"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7"/>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67" name="">
              <a:hlinkClick xmlns:a="http://schemas.openxmlformats.org/drawingml/2006/main" xmlns:r="http://schemas.openxmlformats.org/officeDocument/2006/relationships" r:id="rId62"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68">
                      <a:extLst>
                        <a:ext uri="{96DAC541-7B7A-43D3-8B79-37D633B846F1}">
                          <asvg:svgBlip xmlns:asvg="http://schemas.microsoft.com/office/drawing/2016/SVG/main" r:embed="rId6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69" name="">
              <a:hlinkClick xmlns:a="http://schemas.openxmlformats.org/drawingml/2006/main" xmlns:r="http://schemas.openxmlformats.org/officeDocument/2006/relationships" r:id="rId70"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71">
                      <a:extLst>
                        <a:ext uri="{96DAC541-7B7A-43D3-8B79-37D633B846F1}">
                          <asvg:svgBlip xmlns:asvg="http://schemas.microsoft.com/office/drawing/2016/SVG/main" r:embed="rId72"/>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71" name="">
              <a:hlinkClick xmlns:a="http://schemas.openxmlformats.org/drawingml/2006/main" xmlns:r="http://schemas.openxmlformats.org/officeDocument/2006/relationships" r:id="rId64"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73">
                      <a:extLst>
                        <a:ext uri="{96DAC541-7B7A-43D3-8B79-37D633B846F1}">
                          <asvg:svgBlip xmlns:asvg="http://schemas.microsoft.com/office/drawing/2016/SVG/main" r:embed="rId74"/>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73" name="">
              <a:hlinkClick xmlns:a="http://schemas.openxmlformats.org/drawingml/2006/main" xmlns:r="http://schemas.openxmlformats.org/officeDocument/2006/relationships" r:id="rId75"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76">
                      <a:extLst>
                        <a:ext uri="{96DAC541-7B7A-43D3-8B79-37D633B846F1}">
                          <asvg:svgBlip xmlns:asvg="http://schemas.microsoft.com/office/drawing/2016/SVG/main" r:embed="rId7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75" name="">
              <a:hlinkClick xmlns:a="http://schemas.openxmlformats.org/drawingml/2006/main" xmlns:r="http://schemas.openxmlformats.org/officeDocument/2006/relationships" r:id="rId78"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79">
                      <a:extLst>
                        <a:ext uri="{96DAC541-7B7A-43D3-8B79-37D633B846F1}">
                          <asvg:svgBlip xmlns:asvg="http://schemas.microsoft.com/office/drawing/2016/SVG/main" r:embed="rId8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77" name="">
              <a:hlinkClick xmlns:a="http://schemas.openxmlformats.org/drawingml/2006/main" xmlns:r="http://schemas.openxmlformats.org/officeDocument/2006/relationships" r:id="rId81"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82">
                      <a:extLst>
                        <a:ext uri="{96DAC541-7B7A-43D3-8B79-37D633B846F1}">
                          <asvg:svgBlip xmlns:asvg="http://schemas.microsoft.com/office/drawing/2016/SVG/main" r:embed="rId83"/>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79" name="">
              <a:hlinkClick xmlns:a="http://schemas.openxmlformats.org/drawingml/2006/main" xmlns:r="http://schemas.openxmlformats.org/officeDocument/2006/relationships" r:id="rId84"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85">
                      <a:extLst>
                        <a:ext uri="{96DAC541-7B7A-43D3-8B79-37D633B846F1}">
                          <asvg:svgBlip xmlns:asvg="http://schemas.microsoft.com/office/drawing/2016/SVG/main" r:embed="rId86"/>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87">
                      <a:extLst>
                        <a:ext uri="{96DAC541-7B7A-43D3-8B79-37D633B846F1}">
                          <asvg:svgBlip xmlns:asvg="http://schemas.microsoft.com/office/drawing/2016/SVG/main" r:embed="rId88"/>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89" w:tgtFrame="_blank" w:history="1">
        <w:r>
          <w:rPr>
            <w:rStyle w:val="smallprintdata-v-42d3bbc5ahref"/>
            <w:b w:val="0"/>
            <w:bCs w:val="0"/>
            <w:i w:val="0"/>
            <w:iCs w:val="0"/>
            <w:color w:val="0000EE"/>
            <w:lang w:val="en-US" w:eastAsia="en-US"/>
          </w:rPr>
          <w:t>Interchain Foundation.</w:t>
        </w:r>
      </w:hyperlink>
      <w:hyperlink r:id="rId56"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paragraph" w:customStyle="1" w:styleId="data-v-67808297p">
    <w:name w:val="data-v-67808297_p"/>
    <w:basedOn w:val="Normal"/>
    <w:pPr>
      <w:spacing w:line="435" w:lineRule="atLeast"/>
    </w:pPr>
    <w:rPr>
      <w:sz w:val="24"/>
      <w:szCs w:val="24"/>
    </w:rPr>
  </w:style>
  <w:style w:type="paragraph" w:customStyle="1" w:styleId="wrapperinfodata-v-8a444a42">
    <w:name w:val="wrapper_info_data-v-8a444a42"/>
    <w:basedOn w:val="Normal"/>
    <w:rPr>
      <w:color w:val="E3E3E3"/>
    </w:rPr>
  </w:style>
  <w:style w:type="character" w:customStyle="1" w:styleId="data-v-67808297code">
    <w:name w:val="data-v-67808297_code"/>
    <w:basedOn w:val="DefaultParagraphFont"/>
    <w:rPr>
      <w:spacing w:val="0"/>
      <w:sz w:val="20"/>
      <w:szCs w:val="20"/>
    </w:rPr>
  </w:style>
  <w:style w:type="paragraph" w:customStyle="1" w:styleId="data-v-67808297h2">
    <w:name w:val="data-v-67808297_h2"/>
    <w:basedOn w:val="Normal"/>
    <w:pPr>
      <w:spacing w:line="600" w:lineRule="atLeast"/>
    </w:pPr>
    <w:rPr>
      <w:b/>
      <w:bCs/>
      <w:spacing w:val="-4"/>
      <w:sz w:val="43"/>
      <w:szCs w:val="43"/>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keyword">
    <w:name w:val="data-v-daa022c6_token_keyword"/>
    <w:basedOn w:val="DefaultParagraphFont"/>
    <w:rPr>
      <w:color w:val="C678DD"/>
    </w:rPr>
  </w:style>
  <w:style w:type="character" w:customStyle="1" w:styleId="any">
    <w:name w:val="any"/>
    <w:basedOn w:val="DefaultParagraphFont"/>
  </w:style>
  <w:style w:type="character" w:customStyle="1" w:styleId="data-v-daa022c6tokencomment">
    <w:name w:val="data-v-daa022c6_token_comment"/>
    <w:basedOn w:val="DefaultParagraphFont"/>
  </w:style>
  <w:style w:type="paragraph" w:customStyle="1" w:styleId="data-v-67808297h3">
    <w:name w:val="data-v-67808297_h3"/>
    <w:basedOn w:val="Normal"/>
    <w:pPr>
      <w:spacing w:line="480" w:lineRule="atLeast"/>
    </w:pPr>
    <w:rPr>
      <w:b/>
      <w:bCs/>
      <w:spacing w:val="0"/>
      <w:sz w:val="36"/>
      <w:szCs w:val="36"/>
    </w:rPr>
  </w:style>
  <w:style w:type="character" w:customStyle="1" w:styleId="data-v-daa022c6tokenfunction">
    <w:name w:val="data-v-daa022c6_token_function"/>
    <w:basedOn w:val="DefaultParagraphFont"/>
    <w:rPr>
      <w:color w:val="61AFEF"/>
    </w:rPr>
  </w:style>
  <w:style w:type="character" w:customStyle="1" w:styleId="data-v-daa022c6tokenbuiltin">
    <w:name w:val="data-v-daa022c6_token_builtin"/>
    <w:basedOn w:val="DefaultParagraphFont"/>
    <w:rPr>
      <w:color w:val="E06C75"/>
    </w:rPr>
  </w:style>
  <w:style w:type="character" w:customStyle="1" w:styleId="data-v-67808297h3code">
    <w:name w:val="data-v-67808297_h3_code"/>
    <w:basedOn w:val="DefaultParagraphFont"/>
    <w:rPr>
      <w:b w:val="0"/>
      <w:bCs w:val="0"/>
    </w:rPr>
  </w:style>
  <w:style w:type="character" w:customStyle="1" w:styleId="data-v-67808297pacode">
    <w:name w:val="data-v-67808297_p_a_code"/>
    <w:basedOn w:val="DefaultParagraphFont"/>
  </w:style>
  <w:style w:type="character" w:customStyle="1" w:styleId="sr-only">
    <w:name w:val="sr-only"/>
    <w:basedOn w:val="DefaultParagraphFont"/>
  </w:style>
  <w:style w:type="character" w:customStyle="1" w:styleId="data-v-67808297patargetblank">
    <w:name w:val="data-v-67808297_p_a_target=_blank"/>
    <w:basedOn w:val="DefaultParagraphFont"/>
  </w:style>
  <w:style w:type="paragraph" w:customStyle="1" w:styleId="wrapperdocsdata-v-8a444a42">
    <w:name w:val="wrapper_docs_data-v-8a444a42"/>
    <w:basedOn w:val="Normal"/>
    <w:rPr>
      <w:color w:val="E3E3E3"/>
    </w:rPr>
  </w:style>
  <w:style w:type="character" w:customStyle="1" w:styleId="data-v-67808297h2code">
    <w:name w:val="data-v-67808297_h2_code"/>
    <w:basedOn w:val="DefaultParagraphFont"/>
    <w:rPr>
      <w:b w:val="0"/>
      <w:bCs w:val="0"/>
    </w:rPr>
  </w:style>
  <w:style w:type="character" w:customStyle="1" w:styleId="data-v-67808297ulatargetblank">
    <w:name w:val="data-v-67808297_ul_a_target=_blank"/>
    <w:basedOn w:val="DefaultParagraphFont"/>
  </w:style>
  <w:style w:type="paragraph" w:customStyle="1" w:styleId="expansioncontainerdata-v-fb49024e">
    <w:name w:val="expansion__container_data-v-fb49024e"/>
    <w:basedOn w:val="Normal"/>
  </w:style>
  <w:style w:type="paragraph" w:customStyle="1" w:styleId="inner-containerdata-v-fb49024e">
    <w:name w:val="inner-container_data-v-fb49024e"/>
    <w:basedOn w:val="Normal"/>
  </w:style>
  <w:style w:type="character" w:customStyle="1" w:styleId="styled-buttondata-v-fb49024e">
    <w:name w:val="styled-button_data-v-fb49024e"/>
    <w:basedOn w:val="DefaultParagraphFont"/>
    <w:rPr>
      <w:b/>
      <w:bCs/>
      <w:bdr w:val="none" w:sz="0" w:space="0" w:color="auto"/>
    </w:rPr>
  </w:style>
  <w:style w:type="paragraph" w:customStyle="1" w:styleId="styled-buttoncollapseddata-v-fb49024e">
    <w:name w:val="styled-button_collapsed_data-v-fb49024e"/>
    <w:basedOn w:val="Normal"/>
  </w:style>
  <w:style w:type="paragraph" w:customStyle="1" w:styleId="styled-buttonpdata-v-fb49024e">
    <w:name w:val="styled-button_p_data-v-fb49024e"/>
    <w:basedOn w:val="Normal"/>
  </w:style>
  <w:style w:type="paragraph" w:customStyle="1" w:styleId="expansioncontentdata-v-fb49024e">
    <w:name w:val="expansion__content_data-v-fb49024e"/>
    <w:basedOn w:val="Normal"/>
    <w:pPr>
      <w:pBdr>
        <w:bottom w:val="none" w:sz="0" w:space="12" w:color="auto"/>
      </w:pBdr>
    </w:pPr>
    <w:rPr>
      <w:vanish/>
    </w:rPr>
  </w:style>
  <w:style w:type="paragraph" w:customStyle="1" w:styleId="expansioncontentpdata-v-fb49024e">
    <w:name w:val="expansion__content_p_data-v-fb49024e"/>
    <w:basedOn w:val="Normal"/>
  </w:style>
  <w:style w:type="character" w:customStyle="1" w:styleId="data-v-67808297pa">
    <w:name w:val="data-v-67808297_p_a"/>
    <w:basedOn w:val="DefaultParagraphFont"/>
    <w:rPr>
      <w:b w:val="0"/>
      <w:bCs w:val="0"/>
    </w:rPr>
  </w:style>
  <w:style w:type="character" w:customStyle="1" w:styleId="data-v-67808297strong">
    <w:name w:val="data-v-67808297_strong"/>
    <w:basedOn w:val="DefaultParagraphFont"/>
    <w:rPr>
      <w:b/>
      <w:bCs/>
      <w:spacing w:val="2"/>
    </w:rPr>
  </w:style>
  <w:style w:type="paragraph" w:customStyle="1" w:styleId="data-v-fb49024ecodeblockcontainer">
    <w:name w:val="data-v-fb49024e_codeblock &gt; container"/>
    <w:basedOn w:val="Normal"/>
  </w:style>
  <w:style w:type="character" w:customStyle="1" w:styleId="data-v-daa022c6tokenoperator">
    <w:name w:val="data-v-daa022c6_token_operator"/>
    <w:basedOn w:val="DefaultParagraphFont"/>
    <w:rPr>
      <w:color w:val="56B6C2"/>
    </w:rPr>
  </w:style>
  <w:style w:type="character" w:customStyle="1" w:styleId="data-v-daa022c6tokenstring">
    <w:name w:val="data-v-daa022c6_token_string"/>
    <w:basedOn w:val="DefaultParagraphFont"/>
    <w:rPr>
      <w:color w:val="98C379"/>
    </w:rPr>
  </w:style>
  <w:style w:type="character" w:customStyle="1" w:styleId="data-v-daa022c6tokenboolean">
    <w:name w:val="data-v-daa022c6_token_boolean"/>
    <w:basedOn w:val="DefaultParagraphFont"/>
    <w:rPr>
      <w:color w:val="D19A66"/>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character" w:customStyle="1" w:styleId="data-v-67808297em">
    <w:name w:val="data-v-67808297_em"/>
    <w:basedOn w:val="DefaultParagraphFont"/>
    <w:rPr>
      <w:i/>
      <w:iCs/>
    </w:rPr>
  </w:style>
  <w:style w:type="character" w:customStyle="1" w:styleId="data-v-67808297ula">
    <w:name w:val="data-v-67808297_ul_a"/>
    <w:basedOn w:val="DefaultParagraphFont"/>
    <w:rPr>
      <w:b w:val="0"/>
      <w:bCs w:val="0"/>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academy/2-cosmos-concepts/3-transactions.html" TargetMode="External" /><Relationship Id="rId18" Type="http://schemas.openxmlformats.org/officeDocument/2006/relationships/hyperlink" Target="https://ida.interchain.io/academy/2-cosmos-concepts/4-messages.html" TargetMode="External" /><Relationship Id="rId19" Type="http://schemas.openxmlformats.org/officeDocument/2006/relationships/hyperlink" Target="https://ida.interchain.io/academy/2-cosmos-concepts/5-modules.html" TargetMode="External" /><Relationship Id="rId2" Type="http://schemas.openxmlformats.org/officeDocument/2006/relationships/webSettings" Target="webSettings.xml" /><Relationship Id="rId20" Type="http://schemas.openxmlformats.org/officeDocument/2006/relationships/hyperlink" Target="https://ida.interchain.io/academy/2-cosmos-concepts/6-protobuf.html" TargetMode="External" /><Relationship Id="rId21" Type="http://schemas.openxmlformats.org/officeDocument/2006/relationships/image" Target="media/image11.png" /><Relationship Id="rId22" Type="http://schemas.openxmlformats.org/officeDocument/2006/relationships/image" Target="media/image12.svg" /><Relationship Id="rId23" Type="http://schemas.openxmlformats.org/officeDocument/2006/relationships/image" Target="media/image13.png" /><Relationship Id="rId24" Type="http://schemas.openxmlformats.org/officeDocument/2006/relationships/image" Target="media/image14.svg" /><Relationship Id="rId25" Type="http://schemas.openxmlformats.org/officeDocument/2006/relationships/image" Target="media/image15.png" /><Relationship Id="rId26" Type="http://schemas.openxmlformats.org/officeDocument/2006/relationships/image" Target="media/image16.png" /><Relationship Id="rId27" Type="http://schemas.openxmlformats.org/officeDocument/2006/relationships/image" Target="media/image17.svg" /><Relationship Id="rId28" Type="http://schemas.openxmlformats.org/officeDocument/2006/relationships/hyperlink" Target="https://github.com/cosmos/cosmos-sdk/blob/v0.40.0-rc6/store/types/store.go" TargetMode="External" /><Relationship Id="rId29" Type="http://schemas.openxmlformats.org/officeDocument/2006/relationships/hyperlink" Target="https://github.com/cosmos/cosmos-sdk/blob/v0.40.0-rc6/store/rootmulti/store.go" TargetMode="External" /><Relationship Id="rId3" Type="http://schemas.openxmlformats.org/officeDocument/2006/relationships/fontTable" Target="fontTable.xml" /><Relationship Id="rId30" Type="http://schemas.openxmlformats.org/officeDocument/2006/relationships/hyperlink" Target="https://github.com/cosmos/cosmos-sdk/blob/v0.40.0-rc6/store/cachemulti/store.go" TargetMode="External" /><Relationship Id="rId31" Type="http://schemas.openxmlformats.org/officeDocument/2006/relationships/image" Target="media/image18.png" /><Relationship Id="rId32" Type="http://schemas.openxmlformats.org/officeDocument/2006/relationships/image" Target="media/image19.svg" /><Relationship Id="rId33" Type="http://schemas.openxmlformats.org/officeDocument/2006/relationships/hyperlink" Target="https://github.com/cosmos/iavl/blob/v0.15.0-rc5/docs/overview.md" TargetMode="External" /><Relationship Id="rId34" Type="http://schemas.openxmlformats.org/officeDocument/2006/relationships/hyperlink" Target="https://github.com/cosmos/cosmos-sdk/blob/master/docs/docs/basics/04-gas-fees.md" TargetMode="External" /><Relationship Id="rId35" Type="http://schemas.openxmlformats.org/officeDocument/2006/relationships/image" Target="media/image20.svg" /><Relationship Id="rId36" Type="http://schemas.openxmlformats.org/officeDocument/2006/relationships/hyperlink" Target="https://ida.interchain.io/academy/2-cosmos-concepts/2-accounts.html" TargetMode="External" /><Relationship Id="rId37" Type="http://schemas.openxmlformats.org/officeDocument/2006/relationships/hyperlink" Target="https://ida.interchain.io/academy/2-cosmos-concepts/8-base-app.html" TargetMode="External" /><Relationship Id="rId38" Type="http://schemas.openxmlformats.org/officeDocument/2006/relationships/image" Target="media/image21.png" /><Relationship Id="rId39" Type="http://schemas.openxmlformats.org/officeDocument/2006/relationships/image" Target="media/image22.svg" /><Relationship Id="rId4" Type="http://schemas.openxmlformats.org/officeDocument/2006/relationships/hyperlink" Target="https://ida.interchain.io/" TargetMode="External" /><Relationship Id="rId40" Type="http://schemas.openxmlformats.org/officeDocument/2006/relationships/hyperlink" Target="https://ida.interchain.io/hands-on-exercise/1-ignite-cli/" TargetMode="External" /><Relationship Id="rId41" Type="http://schemas.openxmlformats.org/officeDocument/2006/relationships/hyperlink" Target="https://ida.interchain.io/hands-on-exercise/1-ignite-cli/3-stored-game.html" TargetMode="External" /><Relationship Id="rId42" Type="http://schemas.openxmlformats.org/officeDocument/2006/relationships/hyperlink" Target="https://ida.interchain.io/hands-on-exercise/1-ignite-cli/5-create-handling.html" TargetMode="External" /><Relationship Id="rId43" Type="http://schemas.openxmlformats.org/officeDocument/2006/relationships/hyperlink" Target="https://ida.interchain.io/hands-on-exercise/2-ignite-cli-adv/1-game-deadline.html" TargetMode="External" /><Relationship Id="rId44" Type="http://schemas.openxmlformats.org/officeDocument/2006/relationships/hyperlink" Target="https://ida.interchain.io/hands-on-exercise/2-ignite-cli-adv/3-game-fifo.html" TargetMode="External" /><Relationship Id="rId45" Type="http://schemas.openxmlformats.org/officeDocument/2006/relationships/hyperlink" Target="https://ida.interchain.io/hands-on-exercise/4-run-in-prod/3-add-leaderboard.html" TargetMode="External" /><Relationship Id="rId46" Type="http://schemas.openxmlformats.org/officeDocument/2006/relationships/image" Target="media/image23.png" /><Relationship Id="rId47" Type="http://schemas.openxmlformats.org/officeDocument/2006/relationships/image" Target="media/image24.svg" /><Relationship Id="rId48" Type="http://schemas.openxmlformats.org/officeDocument/2006/relationships/image" Target="media/image25.svg" /><Relationship Id="rId49" Type="http://schemas.openxmlformats.org/officeDocument/2006/relationships/image" Target="media/image26.png" /><Relationship Id="rId5" Type="http://schemas.openxmlformats.org/officeDocument/2006/relationships/image" Target="media/image1.png" /><Relationship Id="rId50" Type="http://schemas.openxmlformats.org/officeDocument/2006/relationships/image" Target="media/image27.svg" /><Relationship Id="rId51" Type="http://schemas.openxmlformats.org/officeDocument/2006/relationships/image" Target="media/image28.png" /><Relationship Id="rId52" Type="http://schemas.openxmlformats.org/officeDocument/2006/relationships/image" Target="media/image29.svg" /><Relationship Id="rId53" Type="http://schemas.openxmlformats.org/officeDocument/2006/relationships/image" Target="media/image30.png" /><Relationship Id="rId54" Type="http://schemas.openxmlformats.org/officeDocument/2006/relationships/image" Target="media/image31.svg" /><Relationship Id="rId55" Type="http://schemas.openxmlformats.org/officeDocument/2006/relationships/image" Target="media/image32.png" /><Relationship Id="rId56" Type="http://schemas.openxmlformats.org/officeDocument/2006/relationships/hyperlink" Target="https://v1.cosmos.network/privacy" TargetMode="External" /><Relationship Id="rId57" Type="http://schemas.openxmlformats.org/officeDocument/2006/relationships/image" Target="media/image33.svg" /><Relationship Id="rId58" Type="http://schemas.openxmlformats.org/officeDocument/2006/relationships/hyperlink" Target="https://docs.cosmos.network/" TargetMode="External" /><Relationship Id="rId59" Type="http://schemas.openxmlformats.org/officeDocument/2006/relationships/hyperlink" Target="https://hub.cosmos.network/" TargetMode="External" /><Relationship Id="rId6" Type="http://schemas.openxmlformats.org/officeDocument/2006/relationships/image" Target="media/image2.svg" /><Relationship Id="rId60" Type="http://schemas.openxmlformats.org/officeDocument/2006/relationships/hyperlink" Target="https://docs.cometbft.com/" TargetMode="External" /><Relationship Id="rId61" Type="http://schemas.openxmlformats.org/officeDocument/2006/relationships/hyperlink" Target="https://ibc.cosmos.network/" TargetMode="External" /><Relationship Id="rId62" Type="http://schemas.openxmlformats.org/officeDocument/2006/relationships/hyperlink" Target="https://blog.cosmos.network/" TargetMode="External" /><Relationship Id="rId63" Type="http://schemas.openxmlformats.org/officeDocument/2006/relationships/hyperlink" Target="https://forum.cosmos.network/" TargetMode="External" /><Relationship Id="rId64" Type="http://schemas.openxmlformats.org/officeDocument/2006/relationships/hyperlink" Target="https://discord.gg/cosmosnetwork" TargetMode="External" /><Relationship Id="rId65" Type="http://schemas.openxmlformats.org/officeDocument/2006/relationships/hyperlink" Target="https://github.com/cosmos/sdk-tutorials" TargetMode="External" /><Relationship Id="rId66" Type="http://schemas.openxmlformats.org/officeDocument/2006/relationships/image" Target="media/image34.png" /><Relationship Id="rId67" Type="http://schemas.openxmlformats.org/officeDocument/2006/relationships/image" Target="media/image35.svg" /><Relationship Id="rId68" Type="http://schemas.openxmlformats.org/officeDocument/2006/relationships/image" Target="media/image36.png" /><Relationship Id="rId69" Type="http://schemas.openxmlformats.org/officeDocument/2006/relationships/image" Target="media/image37.svg" /><Relationship Id="rId7" Type="http://schemas.openxmlformats.org/officeDocument/2006/relationships/hyperlink" Target="https://ida.interchain.io/academy/2-cosmos-concepts/7-multistore-keepers.html" TargetMode="External" /><Relationship Id="rId70" Type="http://schemas.openxmlformats.org/officeDocument/2006/relationships/hyperlink" Target="https://twitter.com/cosmos" TargetMode="External" /><Relationship Id="rId71" Type="http://schemas.openxmlformats.org/officeDocument/2006/relationships/image" Target="media/image38.png" /><Relationship Id="rId72" Type="http://schemas.openxmlformats.org/officeDocument/2006/relationships/image" Target="media/image39.svg" /><Relationship Id="rId73" Type="http://schemas.openxmlformats.org/officeDocument/2006/relationships/image" Target="media/image40.png" /><Relationship Id="rId74" Type="http://schemas.openxmlformats.org/officeDocument/2006/relationships/image" Target="media/image41.svg" /><Relationship Id="rId75" Type="http://schemas.openxmlformats.org/officeDocument/2006/relationships/hyperlink" Target="https://www.linkedin.com/company/interchain-foundation/about/" TargetMode="External" /><Relationship Id="rId76" Type="http://schemas.openxmlformats.org/officeDocument/2006/relationships/image" Target="media/image42.png" /><Relationship Id="rId77" Type="http://schemas.openxmlformats.org/officeDocument/2006/relationships/image" Target="media/image43.svg" /><Relationship Id="rId78" Type="http://schemas.openxmlformats.org/officeDocument/2006/relationships/hyperlink" Target="https://reddit.com/r/cosmosnetwork" TargetMode="External" /><Relationship Id="rId79" Type="http://schemas.openxmlformats.org/officeDocument/2006/relationships/image" Target="media/image44.png" /><Relationship Id="rId8" Type="http://schemas.openxmlformats.org/officeDocument/2006/relationships/image" Target="media/image3.png" /><Relationship Id="rId80" Type="http://schemas.openxmlformats.org/officeDocument/2006/relationships/image" Target="media/image45.svg" /><Relationship Id="rId81" Type="http://schemas.openxmlformats.org/officeDocument/2006/relationships/hyperlink" Target="https://t.me/cosmosproject" TargetMode="External" /><Relationship Id="rId82" Type="http://schemas.openxmlformats.org/officeDocument/2006/relationships/image" Target="media/image46.png" /><Relationship Id="rId83" Type="http://schemas.openxmlformats.org/officeDocument/2006/relationships/image" Target="media/image47.svg" /><Relationship Id="rId84" Type="http://schemas.openxmlformats.org/officeDocument/2006/relationships/hyperlink" Target="https://www.youtube.com/c/CosmosProject" TargetMode="External" /><Relationship Id="rId85" Type="http://schemas.openxmlformats.org/officeDocument/2006/relationships/image" Target="media/image48.png" /><Relationship Id="rId86" Type="http://schemas.openxmlformats.org/officeDocument/2006/relationships/image" Target="media/image49.svg" /><Relationship Id="rId87" Type="http://schemas.openxmlformats.org/officeDocument/2006/relationships/image" Target="media/image50.png" /><Relationship Id="rId88" Type="http://schemas.openxmlformats.org/officeDocument/2006/relationships/image" Target="media/image51.svg" /><Relationship Id="rId89" Type="http://schemas.openxmlformats.org/officeDocument/2006/relationships/hyperlink" Target="https://interchain.io/" TargetMode="External" /><Relationship Id="rId9" Type="http://schemas.openxmlformats.org/officeDocument/2006/relationships/image" Target="media/image4.svg" /><Relationship Id="rId90" Type="http://schemas.openxmlformats.org/officeDocument/2006/relationships/theme" Target="theme/theme1.xml" /><Relationship Id="rId91" Type="http://schemas.openxmlformats.org/officeDocument/2006/relationships/numbering" Target="numbering.xml" /><Relationship Id="rId9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Multistore and Keepers | Interchain Developer Academy</dc:title>
  <dc:subject>Store types, the AnteHandler, and keepers</dc:subject>
  <cp:revision>0</cp:revision>
</cp:coreProperties>
</file>