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5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2"/>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"https://ida.interchain.io/hands-on-exercise/1-ignite-cli/4-create-message.html"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"https://ida.interchain.io/hands-on-exercise/1-ignite-cli/4-create-message.html"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eate-the-message" w:history="1">
        <w:r>
          <w:rPr>
            <w:rStyle w:val="asidelinkhrefdata-v-917fa164"/>
            <w:b w:val="0"/>
            <w:bCs w:val="0"/>
            <w:i w:val="0"/>
            <w:iCs w:val="0"/>
            <w:vanish/>
            <w:color w:val="0000EE"/>
            <w:lang w:val="en-US" w:eastAsia="en-US"/>
          </w:rPr>
          <w:t>Create the message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tobuf-objects" w:history="1">
        <w:r>
          <w:rPr>
            <w:rStyle w:val="asidelinkhrefdata-v-917fa164"/>
            <w:b w:val="0"/>
            <w:bCs w:val="0"/>
            <w:i w:val="0"/>
            <w:iCs w:val="0"/>
            <w:vanish/>
            <w:color w:val="0000EE"/>
            <w:lang w:val="en-US" w:eastAsia="en-US"/>
          </w:rPr>
          <w:t>Protobuf objects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tobuf-service-interface" w:history="1">
        <w:r>
          <w:rPr>
            <w:rStyle w:val="asidelinkhrefdata-v-917fa164"/>
            <w:b w:val="0"/>
            <w:bCs w:val="0"/>
            <w:i w:val="0"/>
            <w:iCs w:val="0"/>
            <w:vanish/>
            <w:color w:val="0000EE"/>
            <w:lang w:val="en-US" w:eastAsia="en-US"/>
          </w:rPr>
          <w:t>Protobuf service interface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activetrue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create-custom-messag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Create Custom Messages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transactions</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messages</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Protobuf</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scaffold with the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and its helpers.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1"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Create a game Protobuf object.</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Create a game Protobuf service interface.</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Extend your unit tests.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Interact via the CLI.</w:t>
      </w:r>
    </w:p>
    <w:p>
      <w:pPr>
        <w:pStyle w:val="data-v-67808297p"/>
        <w:spacing w:before="240" w:after="240"/>
        <w:ind w:left="0" w:right="0"/>
        <w:rPr>
          <w:lang w:val="en-US" w:eastAsia="en-US"/>
        </w:rPr>
      </w:pPr>
      <w:r>
        <w:rPr>
          <w:lang w:val="en-US" w:eastAsia="en-US"/>
        </w:rPr>
        <w:t>You have created your game object type and have decided how to lay games in storage. Time to make it possible for participants to create games.</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Because this operation changes the state, it has to originate from transactions and messages. Your module receives a message to create a game - what should go into this message? Questions that you have to answer include:</w:t>
      </w:r>
    </w:p>
    <w:p>
      <w:pPr>
        <w:pStyle w:val="data-v-67808297li"/>
        <w:numPr>
          <w:ilvl w:val="0"/>
          <w:numId w:val="3"/>
        </w:numPr>
        <w:spacing w:before="240" w:after="240" w:line="435" w:lineRule="atLeast"/>
        <w:ind w:left="480" w:right="0" w:hanging="210"/>
        <w:jc w:val="left"/>
        <w:rPr>
          <w:lang w:val="en-US" w:eastAsia="en-US"/>
        </w:rPr>
      </w:pPr>
      <w:r>
        <w:rPr>
          <w:lang w:val="en-US" w:eastAsia="en-US"/>
        </w:rPr>
        <w:t>Who is allowed to create a game?</w:t>
      </w:r>
    </w:p>
    <w:p>
      <w:pPr>
        <w:pStyle w:val="data-v-67808297li"/>
        <w:numPr>
          <w:ilvl w:val="0"/>
          <w:numId w:val="3"/>
        </w:numPr>
        <w:spacing w:after="240" w:line="435" w:lineRule="atLeast"/>
        <w:ind w:left="480" w:right="0" w:hanging="210"/>
        <w:jc w:val="left"/>
        <w:rPr>
          <w:lang w:val="en-US" w:eastAsia="en-US"/>
        </w:rPr>
      </w:pPr>
      <w:r>
        <w:rPr>
          <w:lang w:val="en-US" w:eastAsia="en-US"/>
        </w:rPr>
        <w:t>Are there any limitations to creating games?</w:t>
      </w:r>
    </w:p>
    <w:p>
      <w:pPr>
        <w:pStyle w:val="data-v-67808297li"/>
        <w:numPr>
          <w:ilvl w:val="0"/>
          <w:numId w:val="3"/>
        </w:numPr>
        <w:spacing w:after="240" w:line="435" w:lineRule="atLeast"/>
        <w:ind w:left="480" w:right="0" w:hanging="210"/>
        <w:jc w:val="left"/>
        <w:rPr>
          <w:lang w:val="en-US" w:eastAsia="en-US"/>
        </w:rPr>
      </w:pPr>
      <w:r>
        <w:rPr>
          <w:lang w:val="en-US" w:eastAsia="en-US"/>
        </w:rPr>
        <w:t>Given that a game involves two players, how do you prevent coercion and generally foster good behavior?</w:t>
      </w:r>
    </w:p>
    <w:p>
      <w:pPr>
        <w:pStyle w:val="data-v-67808297li"/>
        <w:numPr>
          <w:ilvl w:val="0"/>
          <w:numId w:val="3"/>
        </w:numPr>
        <w:spacing w:after="360" w:line="435" w:lineRule="atLeast"/>
        <w:ind w:left="480" w:right="0" w:hanging="210"/>
        <w:jc w:val="left"/>
        <w:rPr>
          <w:lang w:val="en-US" w:eastAsia="en-US"/>
        </w:rPr>
      </w:pPr>
      <w:r>
        <w:rPr>
          <w:lang w:val="en-US" w:eastAsia="en-US"/>
        </w:rPr>
        <w:t>Do you want to establish leagues?</w:t>
      </w:r>
    </w:p>
    <w:p>
      <w:pPr>
        <w:pStyle w:val="data-v-67808297p"/>
        <w:spacing w:before="240" w:after="240"/>
        <w:ind w:left="0" w:right="0"/>
        <w:rPr>
          <w:lang w:val="en-US" w:eastAsia="en-US"/>
        </w:rPr>
      </w:pPr>
      <w:r>
        <w:rPr>
          <w:lang w:val="en-US" w:eastAsia="en-US"/>
        </w:rPr>
        <w:t>Your implementation does not have to answer everything immediately, but you should be careful that decisions made now do not impede your own future plans or make things more complicated later.</w:t>
      </w:r>
    </w:p>
    <w:p>
      <w:pPr>
        <w:pStyle w:val="data-v-67808297p"/>
        <w:spacing w:before="240" w:after="240"/>
        <w:ind w:left="0" w:right="0"/>
        <w:rPr>
          <w:lang w:val="en-US" w:eastAsia="en-US"/>
        </w:rPr>
      </w:pPr>
      <w:r>
        <w:rPr>
          <w:lang w:val="en-US" w:eastAsia="en-US"/>
        </w:rPr>
        <w:t>Keep it simple: a single message should be enough to create a game.</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lang w:val="en-US" w:eastAsia="en-US"/>
        </w:rPr>
        <w:t>As before:</w:t>
      </w:r>
    </w:p>
    <w:p>
      <w:pPr>
        <w:pStyle w:val="data-v-67808297li"/>
        <w:numPr>
          <w:ilvl w:val="0"/>
          <w:numId w:val="4"/>
        </w:numPr>
        <w:spacing w:before="240" w:after="240" w:line="435" w:lineRule="atLeast"/>
        <w:ind w:left="480" w:right="0" w:hanging="210"/>
        <w:jc w:val="left"/>
        <w:rPr>
          <w:lang w:val="en-US" w:eastAsia="en-US"/>
        </w:rPr>
      </w:pPr>
      <w:r>
        <w:rPr>
          <w:lang w:val="en-US" w:eastAsia="en-US"/>
        </w:rPr>
        <w:t>What Ignite CLI commands will create your message?</w:t>
      </w:r>
    </w:p>
    <w:p>
      <w:pPr>
        <w:pStyle w:val="data-v-67808297li"/>
        <w:numPr>
          <w:ilvl w:val="0"/>
          <w:numId w:val="4"/>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4"/>
        </w:numPr>
        <w:spacing w:after="240" w:line="435" w:lineRule="atLeast"/>
        <w:ind w:left="480" w:right="0" w:hanging="210"/>
        <w:jc w:val="left"/>
        <w:rPr>
          <w:lang w:val="en-US" w:eastAsia="en-US"/>
        </w:rPr>
      </w:pPr>
      <w:r>
        <w:rPr>
          <w:lang w:val="en-US" w:eastAsia="en-US"/>
        </w:rPr>
        <w:t>How would you unit-test your addition?</w:t>
      </w:r>
    </w:p>
    <w:p>
      <w:pPr>
        <w:pStyle w:val="data-v-67808297li"/>
        <w:numPr>
          <w:ilvl w:val="0"/>
          <w:numId w:val="4"/>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p"/>
        <w:spacing w:before="240" w:after="240"/>
        <w:ind w:left="0" w:right="0"/>
        <w:rPr>
          <w:lang w:val="en-US" w:eastAsia="en-US"/>
        </w:rPr>
      </w:pPr>
      <w:r>
        <w:rPr>
          <w:lang w:val="en-US" w:eastAsia="en-US"/>
        </w:rPr>
        <w:t xml:space="preserve">Run the commands, make the adjustments, run some tests. </w:t>
      </w:r>
      <w:r>
        <w:rPr>
          <w:rStyle w:val="data-v-67808297strong"/>
          <w:b/>
          <w:bCs/>
          <w:i w:val="0"/>
          <w:iCs w:val="0"/>
          <w:lang w:val="en-US" w:eastAsia="en-US"/>
        </w:rPr>
        <w:t>Create the message only</w:t>
      </w:r>
      <w:r>
        <w:rPr>
          <w:lang w:val="en-US" w:eastAsia="en-US"/>
        </w:rPr>
        <w:t>, do not create any games in storage for now.</w:t>
      </w:r>
    </w:p>
    <w:p>
      <w:pPr>
        <w:pStyle w:val="data-v-67808297h2"/>
        <w:spacing w:before="900" w:after="300"/>
        <w:ind w:left="0" w:right="0"/>
        <w:outlineLvl w:val="1"/>
        <w:rPr>
          <w:b/>
          <w:bCs/>
          <w:spacing w:val="-4"/>
          <w:sz w:val="43"/>
          <w:szCs w:val="43"/>
          <w:lang w:val="en-US" w:eastAsia="en-US"/>
        </w:rPr>
      </w:pPr>
      <w:hyperlink r:id="rId7" w:anchor="create-the-messag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Create the message</w:t>
      </w:r>
    </w:p>
    <w:p>
      <w:pPr>
        <w:pStyle w:val="data-v-67808297p"/>
        <w:spacing w:before="240" w:after="240"/>
        <w:ind w:left="0" w:right="0"/>
        <w:rPr>
          <w:lang w:val="en-US" w:eastAsia="en-US"/>
        </w:rPr>
      </w:pPr>
      <w:r>
        <w:rPr>
          <w:lang w:val="en-US" w:eastAsia="en-US"/>
        </w:rPr>
        <w:t>Currently:</w:t>
      </w:r>
    </w:p>
    <w:p>
      <w:pPr>
        <w:pStyle w:val="data-v-67808297li"/>
        <w:numPr>
          <w:ilvl w:val="0"/>
          <w:numId w:val="5"/>
        </w:numPr>
        <w:spacing w:before="240" w:after="240" w:line="435" w:lineRule="atLeast"/>
        <w:ind w:left="480" w:right="0" w:hanging="210"/>
        <w:jc w:val="left"/>
        <w:rPr>
          <w:lang w:val="en-US" w:eastAsia="en-US"/>
        </w:rPr>
      </w:pPr>
      <w:r>
        <w:rPr>
          <w:lang w:val="en-US" w:eastAsia="en-US"/>
        </w:rPr>
        <w:t>Your game objects have been defined in storage.</w:t>
      </w:r>
    </w:p>
    <w:p>
      <w:pPr>
        <w:pStyle w:val="data-v-67808297li"/>
        <w:numPr>
          <w:ilvl w:val="0"/>
          <w:numId w:val="5"/>
        </w:numPr>
        <w:spacing w:after="360" w:line="435" w:lineRule="atLeast"/>
        <w:ind w:left="480" w:right="0" w:hanging="210"/>
        <w:jc w:val="left"/>
        <w:rPr>
          <w:lang w:val="en-US" w:eastAsia="en-US"/>
        </w:rPr>
      </w:pPr>
      <w:r>
        <w:rPr>
          <w:lang w:val="en-US" w:eastAsia="en-US"/>
        </w:rPr>
        <w:t>You prevented a simple CRUD to set the objects straight from transactions.</w:t>
      </w:r>
    </w:p>
    <w:p>
      <w:pPr>
        <w:pStyle w:val="data-v-67808297p"/>
        <w:spacing w:before="240" w:after="240"/>
        <w:ind w:left="0" w:right="0"/>
        <w:rPr>
          <w:lang w:val="en-US" w:eastAsia="en-US"/>
        </w:rPr>
      </w:pPr>
      <w:r>
        <w:rPr>
          <w:lang w:val="en-US" w:eastAsia="en-US"/>
        </w:rPr>
        <w:t>Now you need a message to instruct the checkers blockchain to create a game. This message needs to:</w:t>
      </w:r>
    </w:p>
    <w:p>
      <w:pPr>
        <w:pStyle w:val="data-v-67808297li"/>
        <w:numPr>
          <w:ilvl w:val="0"/>
          <w:numId w:val="6"/>
        </w:numPr>
        <w:spacing w:before="240" w:after="240" w:line="435" w:lineRule="atLeast"/>
        <w:ind w:left="480" w:right="0" w:hanging="210"/>
        <w:jc w:val="left"/>
        <w:rPr>
          <w:lang w:val="en-US" w:eastAsia="en-US"/>
        </w:rPr>
      </w:pPr>
      <w:r>
        <w:rPr>
          <w:lang w:val="en-US" w:eastAsia="en-US"/>
        </w:rPr>
        <w:t xml:space="preserve">Not specify the ID of the game, because the system uses an incrementing counter. However, the server needs to return the newly created ID value, since the eventual value cannot be known before the transaction is included in a block and the state computed. Call this </w:t>
      </w:r>
      <w:r>
        <w:rPr>
          <w:rStyle w:val="data-v-67808297code"/>
          <w:rFonts w:ascii="Lucida Console" w:eastAsia="Lucida Console" w:hAnsi="Lucida Console" w:cs="Lucida Console"/>
          <w:b w:val="0"/>
          <w:bCs w:val="0"/>
          <w:i w:val="0"/>
          <w:iCs w:val="0"/>
          <w:lang w:val="en-US" w:eastAsia="en-US"/>
        </w:rPr>
        <w:t>gameIndex</w:t>
      </w:r>
      <w:r>
        <w:rPr>
          <w:lang w:val="en-US" w:eastAsia="en-US"/>
        </w:rPr>
        <w:t>.</w:t>
      </w:r>
    </w:p>
    <w:p>
      <w:pPr>
        <w:pStyle w:val="data-v-67808297li"/>
        <w:numPr>
          <w:ilvl w:val="0"/>
          <w:numId w:val="6"/>
        </w:numPr>
        <w:spacing w:after="240" w:line="435" w:lineRule="atLeast"/>
        <w:ind w:left="480" w:right="0" w:hanging="210"/>
        <w:jc w:val="left"/>
        <w:rPr>
          <w:lang w:val="en-US" w:eastAsia="en-US"/>
        </w:rPr>
      </w:pPr>
      <w:r>
        <w:rPr>
          <w:lang w:val="en-US" w:eastAsia="en-US"/>
        </w:rPr>
        <w:t>Not specify the game board as this is controlled by the checkers rules.</w:t>
      </w:r>
    </w:p>
    <w:p>
      <w:pPr>
        <w:pStyle w:val="data-v-67808297li"/>
        <w:numPr>
          <w:ilvl w:val="0"/>
          <w:numId w:val="6"/>
        </w:numPr>
        <w:spacing w:after="240" w:line="435" w:lineRule="atLeast"/>
        <w:ind w:left="480" w:right="0" w:hanging="210"/>
        <w:jc w:val="left"/>
        <w:rPr>
          <w:lang w:val="en-US" w:eastAsia="en-US"/>
        </w:rPr>
      </w:pPr>
      <w:r>
        <w:rPr>
          <w:lang w:val="en-US" w:eastAsia="en-US"/>
        </w:rPr>
        <w:t xml:space="preserve">Specify who is playing with the black pieces. Call the field </w:t>
      </w:r>
      <w:r>
        <w:rPr>
          <w:rStyle w:val="data-v-67808297code"/>
          <w:rFonts w:ascii="Lucida Console" w:eastAsia="Lucida Console" w:hAnsi="Lucida Console" w:cs="Lucida Console"/>
          <w:b w:val="0"/>
          <w:bCs w:val="0"/>
          <w:i w:val="0"/>
          <w:iCs w:val="0"/>
          <w:lang w:val="en-US" w:eastAsia="en-US"/>
        </w:rPr>
        <w:t>black</w:t>
      </w:r>
      <w:r>
        <w:rPr>
          <w:lang w:val="en-US" w:eastAsia="en-US"/>
        </w:rPr>
        <w:t>.</w:t>
      </w:r>
    </w:p>
    <w:p>
      <w:pPr>
        <w:pStyle w:val="data-v-67808297li"/>
        <w:numPr>
          <w:ilvl w:val="0"/>
          <w:numId w:val="6"/>
        </w:numPr>
        <w:spacing w:after="360" w:line="435" w:lineRule="atLeast"/>
        <w:ind w:left="480" w:right="0" w:hanging="210"/>
        <w:jc w:val="left"/>
        <w:rPr>
          <w:lang w:val="en-US" w:eastAsia="en-US"/>
        </w:rPr>
      </w:pPr>
      <w:r>
        <w:rPr>
          <w:lang w:val="en-US" w:eastAsia="en-US"/>
        </w:rPr>
        <w:t xml:space="preserve">Specify who is playing with the red pieces. Call the field </w:t>
      </w:r>
      <w:r>
        <w:rPr>
          <w:rStyle w:val="data-v-67808297code"/>
          <w:rFonts w:ascii="Lucida Console" w:eastAsia="Lucida Console" w:hAnsi="Lucida Console" w:cs="Lucida Console"/>
          <w:b w:val="0"/>
          <w:bCs w:val="0"/>
          <w:i w:val="0"/>
          <w:iCs w:val="0"/>
          <w:lang w:val="en-US" w:eastAsia="en-US"/>
        </w:rPr>
        <w:t>red</w:t>
      </w:r>
      <w:r>
        <w:rPr>
          <w:lang w:val="en-US" w:eastAsia="en-US"/>
        </w:rPr>
        <w:t>.</w:t>
      </w:r>
    </w:p>
    <w:p>
      <w:pPr>
        <w:pStyle w:val="data-v-67808297p"/>
        <w:spacing w:before="240" w:after="240"/>
        <w:ind w:left="0" w:right="0"/>
        <w:rPr>
          <w:lang w:val="en-US" w:eastAsia="en-US"/>
        </w:rPr>
      </w:pPr>
      <w:r>
        <w:rPr>
          <w:lang w:val="en-US" w:eastAsia="en-US"/>
        </w:rPr>
        <w:t>Instruct Ignite CLI to do all of this: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message createGame black red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 gameIndex</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scaffold message createGame black red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--response gameIndex</w:t>
      </w:r>
    </w:p>
    <w:p>
      <w:pPr>
        <w:pStyle w:val="data-v-67808297p"/>
        <w:spacing w:before="240" w:after="240"/>
        <w:ind w:left="0" w:right="0"/>
        <w:rPr>
          <w:lang w:val="en-US" w:eastAsia="en-US"/>
        </w:rPr>
      </w:pPr>
      <w:r>
        <w:rPr>
          <w:lang w:val="en-US" w:eastAsia="en-US"/>
        </w:rPr>
        <w:t xml:space="preserve">This creates a </w:t>
      </w:r>
      <w:hyperlink r:id="rId26" w:tgtFrame="_blank" w:history="1">
        <w:r>
          <w:rPr>
            <w:rStyle w:val="data-v-67808297patargetblank"/>
            <w:b w:val="0"/>
            <w:bCs w:val="0"/>
            <w:i w:val="0"/>
            <w:iCs w:val="0"/>
            <w:color w:val="0000EE"/>
            <w:u w:val="single" w:color="0000EE"/>
            <w:lang w:val="en-US" w:eastAsia="en-US"/>
          </w:rPr>
          <w:t>certain number of files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plus </w:t>
      </w:r>
      <w:hyperlink r:id="rId27" w:tgtFrame="_blank" w:history="1">
        <w:r>
          <w:rPr>
            <w:rStyle w:val="data-v-67808297patargetblank"/>
            <w:b w:val="0"/>
            <w:bCs w:val="0"/>
            <w:i w:val="0"/>
            <w:iCs w:val="0"/>
            <w:color w:val="0000EE"/>
            <w:u w:val="single" w:color="0000EE"/>
            <w:lang w:val="en-US" w:eastAsia="en-US"/>
          </w:rPr>
          <w:t>some GUI elements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protobuf-objec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Protobuf objects</w:t>
      </w:r>
    </w:p>
    <w:p>
      <w:pPr>
        <w:pStyle w:val="data-v-67808297p"/>
        <w:spacing w:before="240" w:after="240"/>
        <w:ind w:left="0" w:right="0"/>
        <w:rPr>
          <w:lang w:val="en-US" w:eastAsia="en-US"/>
        </w:rPr>
      </w:pPr>
      <w:r>
        <w:rPr>
          <w:lang w:val="en-US" w:eastAsia="en-US"/>
        </w:rPr>
        <w:t>Simple Protobuf objects are created:</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MsgCreateGame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creator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red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MsgCreateGameResponse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"https://github.com/cosmos/b9-checkers-academy-draft/blob/create-game-msg/proto/checkers/tx.proto" \l "L14-L22"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When compiled, for instance with </w:t>
      </w:r>
      <w:r>
        <w:rPr>
          <w:rStyle w:val="data-v-67808297code"/>
          <w:rFonts w:ascii="Lucida Console" w:eastAsia="Lucida Console" w:hAnsi="Lucida Console" w:cs="Lucida Console"/>
          <w:b w:val="0"/>
          <w:bCs w:val="0"/>
          <w:i w:val="0"/>
          <w:iCs w:val="0"/>
          <w:lang w:val="en-US" w:eastAsia="en-US"/>
        </w:rPr>
        <w:t>ignite generate proto-go</w:t>
      </w:r>
      <w:r>
        <w:rPr>
          <w:lang w:val="en-US" w:eastAsia="en-US"/>
        </w:rPr>
        <w:t>, these yield:</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MsgCreateGame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`protobuf:"bytes,1,opt,name=creator,proto3" json:"creator,omitempty"`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`protobuf:"bytes,2,opt,name=black,proto3" json:"black,omitempty"`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`protobuf:"bytes,3,opt,name=red,proto3" json:"red,omitempty"`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tx.pb.go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"https://github.com/cosmos/b9-checkers-academy-draft/blob/create-game-msg/x/checkers/types/tx.pb.go" \l "L30-L34"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And:</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MsgCreateGameResponse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`protobuf:"bytes,1,opt,name=gameIndex,proto3" json:"gameIndex,omitempty"`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tx.pb.go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"https://github.com/cosmos/b9-checkers-academy-draft/blob/create-game-msg/x/checkers/types/tx.pb.go" \l "L90-L92"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Files were generated to serialize the pair which are named </w:t>
      </w:r>
      <w:r>
        <w:rPr>
          <w:rStyle w:val="data-v-67808297code"/>
          <w:rFonts w:ascii="Lucida Console" w:eastAsia="Lucida Console" w:hAnsi="Lucida Console" w:cs="Lucida Console"/>
          <w:b w:val="0"/>
          <w:bCs w:val="0"/>
          <w:i w:val="0"/>
          <w:iCs w:val="0"/>
          <w:color w:val="4D4D4D"/>
          <w:lang w:val="en-US" w:eastAsia="en-US"/>
        </w:rPr>
        <w:t>*.pb.go</w:t>
      </w:r>
      <w:r>
        <w:rPr>
          <w:color w:val="4D4D4D"/>
          <w:lang w:val="en-US" w:eastAsia="en-US"/>
        </w:rPr>
        <w:t>. You should not edit these files.</w:t>
      </w:r>
    </w:p>
    <w:p>
      <w:pPr>
        <w:pStyle w:val="data-v-67808297p"/>
        <w:spacing w:before="240" w:after="240"/>
        <w:ind w:left="0" w:right="0"/>
        <w:rPr>
          <w:lang w:val="en-US" w:eastAsia="en-US"/>
        </w:rPr>
      </w:pPr>
      <w:r>
        <w:rPr>
          <w:lang w:val="en-US" w:eastAsia="en-US"/>
        </w:rPr>
        <w:t xml:space="preserve">Ignite CLI also registered </w:t>
      </w:r>
      <w:r>
        <w:rPr>
          <w:rStyle w:val="data-v-67808297code"/>
          <w:rFonts w:ascii="Lucida Console" w:eastAsia="Lucida Console" w:hAnsi="Lucida Console" w:cs="Lucida Console"/>
          <w:b w:val="0"/>
          <w:bCs w:val="0"/>
          <w:i w:val="0"/>
          <w:iCs w:val="0"/>
          <w:lang w:val="en-US" w:eastAsia="en-US"/>
        </w:rPr>
        <w:t>MsgCreateGame</w:t>
      </w:r>
      <w:r>
        <w:rPr>
          <w:lang w:val="en-US" w:eastAsia="en-US"/>
        </w:rPr>
        <w:t xml:space="preserve"> as a concrete message type with the two (de-)serialization engines:</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RegisterCodec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cdc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codec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LegacyAmino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cdc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RegisterConcrete</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"checkers/CreateGame"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codec.go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"https://github.com/cosmos/b9-checkers-academy-draft/blob/create-game-msg/x/checkers/types/codec.go" \l "L11"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And:</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RegisterInterfaces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registry cdctypes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InterfaceRegistry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registry</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RegisterImplementations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codec.go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"https://github.com/cosmos/b9-checkers-academy-draft/blob/create-game-msg/x/checkers/types/codec.go" \l "L16-L18"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is code that you probably do not need to change.</w:t>
      </w:r>
    </w:p>
    <w:p>
      <w:pPr>
        <w:pStyle w:val="data-v-67808297p"/>
        <w:spacing w:before="240" w:after="240"/>
        <w:ind w:left="0" w:right="0"/>
        <w:rPr>
          <w:lang w:val="en-US" w:eastAsia="en-US"/>
        </w:rPr>
      </w:pPr>
      <w:r>
        <w:rPr>
          <w:lang w:val="en-US" w:eastAsia="en-US"/>
        </w:rPr>
        <w:t xml:space="preserve">Ignite CLI also creates boilerplate code to have the message conform to the </w:t>
      </w:r>
      <w:hyperlink r:id="rId30" w:anchor="L11-L3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sdk.Msg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type:</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GetSigners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AccAddress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"https://github.com/cosmos/b9-checkers-academy-draft/blob/create-game-msg/x/checkers/types/message_create_game.go" \l "L28-L34"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code is created only once. You can modify it as you see fit.</w:t>
      </w:r>
    </w:p>
    <w:p>
      <w:pPr>
        <w:pStyle w:val="data-v-67808297h2"/>
        <w:spacing w:before="900" w:after="300"/>
        <w:ind w:left="0" w:right="0"/>
        <w:outlineLvl w:val="1"/>
        <w:rPr>
          <w:b/>
          <w:bCs/>
          <w:spacing w:val="-4"/>
          <w:sz w:val="43"/>
          <w:szCs w:val="43"/>
          <w:lang w:val="en-US" w:eastAsia="en-US"/>
        </w:rPr>
      </w:pPr>
      <w:hyperlink r:id="rId7" w:anchor="protobuf-service-interfac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Protobuf service interface</w:t>
      </w:r>
    </w:p>
    <w:p>
      <w:pPr>
        <w:pStyle w:val="data-v-67808297p"/>
        <w:spacing w:before="240" w:after="240"/>
        <w:ind w:left="0" w:right="0"/>
        <w:rPr>
          <w:lang w:val="en-US" w:eastAsia="en-US"/>
        </w:rPr>
      </w:pPr>
      <w:r>
        <w:rPr>
          <w:lang w:val="en-US" w:eastAsia="en-US"/>
        </w:rPr>
        <w:t xml:space="preserve">Ignite CLI also adds a new function to your gRPC interface that receives all transaction messages for the module, because the message is meant to be sent and received. The interface is called </w:t>
      </w:r>
      <w:r>
        <w:rPr>
          <w:rStyle w:val="data-v-67808297code"/>
          <w:rFonts w:ascii="Lucida Console" w:eastAsia="Lucida Console" w:hAnsi="Lucida Console" w:cs="Lucida Console"/>
          <w:b w:val="0"/>
          <w:bCs w:val="0"/>
          <w:i w:val="0"/>
          <w:iCs w:val="0"/>
          <w:lang w:val="en-US" w:eastAsia="en-US"/>
        </w:rPr>
        <w:t>service Msg</w:t>
      </w:r>
      <w:r>
        <w:rPr>
          <w:lang w:val="en-US" w:eastAsia="en-US"/>
        </w:rPr>
        <w:t xml:space="preserve"> and is declared inside </w:t>
      </w:r>
      <w:r>
        <w:rPr>
          <w:rStyle w:val="data-v-67808297code"/>
          <w:rFonts w:ascii="Lucida Console" w:eastAsia="Lucida Console" w:hAnsi="Lucida Console" w:cs="Lucida Console"/>
          <w:b w:val="0"/>
          <w:bCs w:val="0"/>
          <w:i w:val="0"/>
          <w:iCs w:val="0"/>
          <w:lang w:val="en-US" w:eastAsia="en-US"/>
        </w:rPr>
        <w:t>proto/checkers/tx.proto</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Ignite CLI creates this </w:t>
      </w:r>
      <w:hyperlink r:id="rId3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tx.proto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file at the beginning when you scaffold your project's module. Ignite CLI separates different concerns into different files so that it knows where to add elements according to instructions received. Ignite CLI adds a function to the empty </w:t>
      </w:r>
      <w:r>
        <w:rPr>
          <w:rStyle w:val="data-v-67808297code"/>
          <w:rFonts w:ascii="Lucida Console" w:eastAsia="Lucida Console" w:hAnsi="Lucida Console" w:cs="Lucida Console"/>
          <w:b w:val="0"/>
          <w:bCs w:val="0"/>
          <w:i w:val="0"/>
          <w:iCs w:val="0"/>
          <w:color w:val="E3E3E3"/>
          <w:lang w:val="en-US" w:eastAsia="en-US"/>
        </w:rPr>
        <w:t>service Msg</w:t>
      </w:r>
      <w:r>
        <w:rPr>
          <w:color w:val="E3E3E3"/>
          <w:lang w:val="en-US" w:eastAsia="en-US"/>
        </w:rPr>
        <w:t xml:space="preserve"> with your instruction.</w:t>
      </w:r>
    </w:p>
    <w:p>
      <w:pPr>
        <w:pStyle w:val="data-v-67808297p"/>
        <w:spacing w:before="240" w:after="240"/>
        <w:ind w:left="0" w:right="0"/>
        <w:rPr>
          <w:lang w:val="en-US" w:eastAsia="en-US"/>
        </w:rPr>
      </w:pPr>
      <w:r>
        <w:rPr>
          <w:lang w:val="en-US" w:eastAsia="en-US"/>
        </w:rPr>
        <w:t xml:space="preserve">The new function receives this </w:t>
      </w:r>
      <w:r>
        <w:rPr>
          <w:rStyle w:val="data-v-67808297code"/>
          <w:rFonts w:ascii="Lucida Console" w:eastAsia="Lucida Console" w:hAnsi="Lucida Console" w:cs="Lucida Console"/>
          <w:b w:val="0"/>
          <w:bCs w:val="0"/>
          <w:i w:val="0"/>
          <w:iCs w:val="0"/>
          <w:lang w:val="en-US" w:eastAsia="en-US"/>
        </w:rPr>
        <w:t>MsgCreateGame</w:t>
      </w:r>
      <w:r>
        <w:rPr>
          <w:lang w:val="en-US" w:eastAsia="en-US"/>
        </w:rPr>
        <w:t>, namely:</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service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MsgCreateGameResponse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"https://github.com/cosmos/b9-checkers-academy-draft/blob/create-game-msg/proto/checkers/tx.proto" \l "L10"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As an interface, it does not describe what should happen when called. With the help of Protobuf, Ignite CLI compiles the interface and creates a default Go implementation.</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The code of this section was created by Ignite CLI, so there is no point in testing it. However, since you are going to adjust the keeper to do what you want, you should add a test file for that.</w:t>
      </w:r>
    </w:p>
    <w:p>
      <w:pPr>
        <w:pStyle w:val="data-v-67808297p"/>
        <w:spacing w:before="240" w:after="240"/>
        <w:ind w:left="0" w:right="0"/>
        <w:rPr>
          <w:lang w:val="en-US" w:eastAsia="en-US"/>
        </w:rPr>
      </w:pPr>
      <w:r>
        <w:rPr>
          <w:lang w:val="en-US" w:eastAsia="en-US"/>
        </w:rPr>
        <w:t xml:space="preserve">First, recall your address constants in the </w:t>
      </w:r>
      <w:r>
        <w:rPr>
          <w:rStyle w:val="data-v-67808297code"/>
          <w:rFonts w:ascii="Lucida Console" w:eastAsia="Lucida Console" w:hAnsi="Lucida Console" w:cs="Lucida Console"/>
          <w:b w:val="0"/>
          <w:bCs w:val="0"/>
          <w:i w:val="0"/>
          <w:iCs w:val="0"/>
          <w:lang w:val="en-US" w:eastAsia="en-US"/>
        </w:rPr>
        <w:t>keeper_test</w:t>
      </w:r>
      <w:r>
        <w:rPr>
          <w:lang w:val="en-US" w:eastAsia="en-US"/>
        </w:rPr>
        <w:t xml:space="preserve"> package:</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keeper_test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"github.com/b9lab/checkers/x/checkers/testutil"</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common_test.go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"https://github.com/cosmos/b9-checkers-academy-draft/blob/create-game-msg/x/checkers/keeper/common_test.go"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Next, create a new </w:t>
      </w:r>
      <w:r>
        <w:rPr>
          <w:rStyle w:val="data-v-67808297code"/>
          <w:rFonts w:ascii="Lucida Console" w:eastAsia="Lucida Console" w:hAnsi="Lucida Console" w:cs="Lucida Console"/>
          <w:b w:val="0"/>
          <w:bCs w:val="0"/>
          <w:i w:val="0"/>
          <w:iCs w:val="0"/>
          <w:lang w:val="en-US" w:eastAsia="en-US"/>
        </w:rPr>
        <w:t>keeper/msg_server_create_game_test.go</w:t>
      </w:r>
      <w:r>
        <w:rPr>
          <w:lang w:val="en-US" w:eastAsia="en-US"/>
        </w:rPr>
        <w:t xml:space="preserve">, declared with </w:t>
      </w:r>
      <w:r>
        <w:rPr>
          <w:rStyle w:val="data-v-67808297code"/>
          <w:rFonts w:ascii="Lucida Console" w:eastAsia="Lucida Console" w:hAnsi="Lucida Console" w:cs="Lucida Console"/>
          <w:b w:val="0"/>
          <w:bCs w:val="0"/>
          <w:i w:val="0"/>
          <w:iCs w:val="0"/>
          <w:lang w:val="en-US" w:eastAsia="en-US"/>
        </w:rPr>
        <w:t>package keeper_test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createResponse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update with a proper value when updated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"https://github.com/cosmos/b9-checkers-academy-draft/blob/create-game-msg/x/checkers/keeper/msg_server_create_game_test.go"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can test this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github.com/alice/checkers/x/checkers/keeper</w:t>
      </w:r>
    </w:p>
    <w:p>
      <w:pPr>
        <w:pStyle w:val="data-v-67808297p"/>
        <w:spacing w:before="240" w:after="240"/>
        <w:ind w:left="0" w:right="0"/>
        <w:rPr>
          <w:lang w:val="en-US" w:eastAsia="en-US"/>
        </w:rPr>
      </w:pPr>
      <w:r>
        <w:rPr>
          <w:lang w:val="en-US" w:eastAsia="en-US"/>
        </w:rPr>
        <w:t xml:space="preserve">This convenient </w:t>
      </w:r>
      <w:hyperlink r:id="rId34" w:anchor="L13-L1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setupMsgServer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function was created by Ignite CLI. To call this a </w:t>
      </w:r>
      <w:r>
        <w:rPr>
          <w:rStyle w:val="data-v-67808297em"/>
          <w:b w:val="0"/>
          <w:bCs w:val="0"/>
          <w:i/>
          <w:iCs/>
          <w:lang w:val="en-US" w:eastAsia="en-US"/>
        </w:rPr>
        <w:t>unit</w:t>
      </w:r>
      <w:r>
        <w:rPr>
          <w:lang w:val="en-US" w:eastAsia="en-US"/>
        </w:rPr>
        <w:t xml:space="preserve"> test is a slight misnomer because the </w:t>
      </w:r>
      <w:r>
        <w:rPr>
          <w:rStyle w:val="data-v-67808297code"/>
          <w:rFonts w:ascii="Lucida Console" w:eastAsia="Lucida Console" w:hAnsi="Lucida Console" w:cs="Lucida Console"/>
          <w:b w:val="0"/>
          <w:bCs w:val="0"/>
          <w:i w:val="0"/>
          <w:iCs w:val="0"/>
          <w:lang w:val="en-US" w:eastAsia="en-US"/>
        </w:rPr>
        <w:t>msgServer</w:t>
      </w:r>
      <w:r>
        <w:rPr>
          <w:lang w:val="en-US" w:eastAsia="en-US"/>
        </w:rPr>
        <w:t xml:space="preserve"> created uses a real context and keeper, although with a </w:t>
      </w:r>
      <w:hyperlink r:id="rId35" w:anchor="L24" w:tgtFrame="_blank" w:history="1">
        <w:r>
          <w:rPr>
            <w:rStyle w:val="data-v-67808297patargetblank"/>
            <w:b w:val="0"/>
            <w:bCs w:val="0"/>
            <w:i w:val="0"/>
            <w:iCs w:val="0"/>
            <w:color w:val="0000EE"/>
            <w:u w:val="single" w:color="0000EE"/>
            <w:lang w:val="en-US" w:eastAsia="en-US"/>
          </w:rPr>
          <w:t>memory database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not mocks.</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First, run the chain: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w:t>
      </w:r>
    </w:p>
    <w:p>
      <w:pPr>
        <w:pStyle w:val="data-v-67808297p"/>
        <w:spacing w:before="240" w:after="240"/>
        <w:ind w:left="0" w:right="0"/>
        <w:rPr>
          <w:lang w:val="en-US" w:eastAsia="en-US"/>
        </w:rPr>
      </w:pPr>
      <w:r>
        <w:rPr>
          <w:lang w:val="en-US" w:eastAsia="en-US"/>
        </w:rPr>
        <w:t>Time to see which new CLI command was created by Ignite CLI. In another shell:</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--help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--help</w:t>
      </w:r>
    </w:p>
    <w:p>
      <w:pPr>
        <w:pStyle w:val="data-v-67808297p"/>
        <w:spacing w:before="240" w:after="240"/>
        <w:ind w:left="0" w:right="0"/>
        <w:rPr>
          <w:lang w:val="en-US" w:eastAsia="en-US"/>
        </w:rPr>
      </w:pPr>
      <w:r>
        <w:rPr>
          <w:lang w:val="en-US" w:eastAsia="en-US"/>
        </w:rPr>
        <w:t>Among other things, this informs you of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Available 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create-game Broadcast message createGame</w:t>
      </w:r>
    </w:p>
    <w:p>
      <w:pPr>
        <w:pStyle w:val="data-v-67808297p"/>
        <w:spacing w:before="240" w:after="240"/>
        <w:ind w:left="0" w:right="0"/>
        <w:rPr>
          <w:lang w:val="en-US" w:eastAsia="en-US"/>
        </w:rPr>
      </w:pPr>
      <w:r>
        <w:rPr>
          <w:lang w:val="en-US" w:eastAsia="en-US"/>
        </w:rPr>
        <w:t>And also:</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--help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--help</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 tx checkers create-game [black] [red] [flags]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Flags: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 --account-number uint      The account number of the signing account (offline mode only)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 --broadcast-mode string    Transaction broadcasting mode (sync|async|block) (default "sync")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--dry-run                  Ignore the --gas flag and perform a simulation of a transaction, but don't broadcast 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--fee-account string       Fee account pays fees for the transaction instead of deducting from the signer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--fees string              Fees to pay along with transaction; eg: 10uatom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string              Name or address of private key with which to sign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 string               Gas limit to set per-transaction; set to "auto" to calculate sufficient gas automatically (default 200000)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You kept the two accounts created by Ignite CLI.</w:t>
      </w:r>
    </w:p>
    <w:p>
      <w:pPr>
        <w:pStyle w:val="data-v-67808297p"/>
        <w:spacing w:before="240" w:after="240"/>
        <w:ind w:left="0" w:right="0"/>
        <w:rPr>
          <w:lang w:val="en-US" w:eastAsia="en-US"/>
        </w:rPr>
      </w:pPr>
      <w:r>
        <w:rPr>
          <w:lang w:val="en-US" w:eastAsia="en-US"/>
        </w:rPr>
        <w:t xml:space="preserve">Have </w:t>
      </w:r>
      <w:r>
        <w:rPr>
          <w:rStyle w:val="data-v-67808297code"/>
          <w:rFonts w:ascii="Lucida Console" w:eastAsia="Lucida Console" w:hAnsi="Lucida Console" w:cs="Lucida Console"/>
          <w:b w:val="0"/>
          <w:bCs w:val="0"/>
          <w:i w:val="0"/>
          <w:iCs w:val="0"/>
          <w:lang w:val="en-US" w:eastAsia="en-US"/>
        </w:rPr>
        <w:t>alice</w:t>
      </w:r>
      <w:r>
        <w:rPr>
          <w:lang w:val="en-US" w:eastAsia="en-US"/>
        </w:rPr>
        <w:t xml:space="preserve"> start a game with </w:t>
      </w:r>
      <w:r>
        <w:rPr>
          <w:rStyle w:val="data-v-67808297code"/>
          <w:rFonts w:ascii="Lucida Console" w:eastAsia="Lucida Console" w:hAnsi="Lucida Console" w:cs="Lucida Console"/>
          <w:b w:val="0"/>
          <w:bCs w:val="0"/>
          <w:i w:val="0"/>
          <w:iCs w:val="0"/>
          <w:lang w:val="en-US" w:eastAsia="en-US"/>
        </w:rPr>
        <w:t>bob</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Instead of having to copy and paste the addresses each time you need them, you can store these as variables:</w:t>
      </w:r>
    </w:p>
    <w:p>
      <w:pPr>
        <w:pStyle w:val="theme-code-grouplidata-v-50d4cf04"/>
        <w:pBdr>
          <w:left w:val="none" w:sz="0" w:space="0" w:color="auto"/>
        </w:pBdr>
        <w:spacing w:before="0" w:after="0" w:line="435" w:lineRule="atLeast"/>
        <w:ind w:left="840" w:right="360" w:firstLine="0"/>
        <w:jc w:val="left"/>
        <w:rPr>
          <w:color w:val="E3E3E3"/>
          <w:lang w:val="en-US" w:eastAsia="en-US"/>
        </w:rPr>
      </w:pPr>
      <w:r>
        <w:rPr>
          <w:rStyle w:val="theme-code-groupnav-tabdata-v-50d4cf04"/>
          <w:b/>
          <w:bCs/>
          <w:i w:val="0"/>
          <w:iCs w:val="0"/>
          <w:color w:val="E3E3E3"/>
          <w:lang w:val="en-US" w:eastAsia="en-US"/>
        </w:rPr>
        <w:t xml:space="preserve">Local </w:t>
      </w:r>
    </w:p>
    <w:p>
      <w:pPr>
        <w:pStyle w:val="theme-code-grouplidata-v-50d4cf04"/>
        <w:pBdr>
          <w:left w:val="none" w:sz="0" w:space="0" w:color="auto"/>
        </w:pBdr>
        <w:spacing w:after="0" w:line="435" w:lineRule="atLeast"/>
        <w:ind w:left="840" w:right="360" w:firstLine="0"/>
        <w:jc w:val="left"/>
        <w:rPr>
          <w:color w:val="E3E3E3"/>
          <w:lang w:val="en-US" w:eastAsia="en-US"/>
        </w:rPr>
      </w:pPr>
      <w:r>
        <w:rPr>
          <w:rStyle w:val="theme-code-groupnav-tabdata-v-50d4cf04"/>
          <w:b/>
          <w:bCs/>
          <w:i w:val="0"/>
          <w:iCs w:val="0"/>
          <w:color w:val="E3E3E3"/>
          <w:lang w:val="en-US" w:eastAsia="en-US"/>
        </w:rPr>
        <w:t xml:space="preserve">Docker </w:t>
      </w:r>
    </w:p>
    <w:p>
      <w:pPr>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3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export alice=$(checkersd keys show alice -a)</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export bob=$(checkersd keys show bob -a)</w:t>
      </w:r>
    </w:p>
    <w:p>
      <w:pPr>
        <w:pStyle w:val="iconsitemtooltipdata-v-daa022c6"/>
        <w:spacing w:before="0" w:after="480" w:line="292" w:lineRule="atLeast"/>
        <w:ind w:left="960" w:right="840"/>
        <w:rPr>
          <w:vanish/>
          <w:color w:val="E3E3E3"/>
          <w:spacing w:val="0"/>
          <w:sz w:val="20"/>
          <w:szCs w:val="20"/>
          <w:lang w:val="en-US" w:eastAsia="en-US"/>
        </w:rPr>
      </w:pPr>
      <w:r>
        <w:rPr>
          <w:vanish/>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export alice=$(docker exec checkers checkersd keys show alice -a)</w:t>
      </w:r>
    </w:p>
    <w:p>
      <w:pPr>
        <w:pStyle w:val="bodycodedata-v-daa022c6"/>
        <w:spacing w:before="0" w:after="0" w:line="300" w:lineRule="atLeast"/>
        <w:ind w:left="360" w:right="360"/>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export bob=$(docker exec checkers checkersd keys show bob -a)</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720" w:right="720"/>
        <w:rPr>
          <w:vanish/>
          <w:color w:val="4D4D4D"/>
          <w:lang w:val="en-US" w:eastAsia="en-US"/>
        </w:rPr>
      </w:pPr>
      <w:r>
        <w:rPr>
          <w:rStyle w:val="data-v-67808297code"/>
          <w:rFonts w:ascii="Lucida Console" w:eastAsia="Lucida Console" w:hAnsi="Lucida Console" w:cs="Lucida Console"/>
          <w:b w:val="0"/>
          <w:bCs w:val="0"/>
          <w:i w:val="0"/>
          <w:iCs w:val="0"/>
          <w:vanish/>
          <w:color w:val="4D4D4D"/>
          <w:lang w:val="en-US" w:eastAsia="en-US"/>
        </w:rPr>
        <w:t>docker</w:t>
      </w:r>
      <w:r>
        <w:rPr>
          <w:vanish/>
          <w:color w:val="4D4D4D"/>
          <w:lang w:val="en-US" w:eastAsia="en-US"/>
        </w:rPr>
        <w:t xml:space="preserve"> is called without </w:t>
      </w:r>
      <w:r>
        <w:rPr>
          <w:rStyle w:val="data-v-67808297code"/>
          <w:rFonts w:ascii="Lucida Console" w:eastAsia="Lucida Console" w:hAnsi="Lucida Console" w:cs="Lucida Console"/>
          <w:b w:val="0"/>
          <w:bCs w:val="0"/>
          <w:i w:val="0"/>
          <w:iCs w:val="0"/>
          <w:vanish/>
          <w:color w:val="4D4D4D"/>
          <w:lang w:val="en-US" w:eastAsia="en-US"/>
        </w:rPr>
        <w:t>-it</w:t>
      </w:r>
      <w:r>
        <w:rPr>
          <w:vanish/>
          <w:color w:val="4D4D4D"/>
          <w:lang w:val="en-US" w:eastAsia="en-US"/>
        </w:rPr>
        <w:t xml:space="preserve">, otherwise it would add a </w:t>
      </w:r>
      <w:r>
        <w:rPr>
          <w:rStyle w:val="data-v-67808297code"/>
          <w:rFonts w:ascii="Lucida Console" w:eastAsia="Lucida Console" w:hAnsi="Lucida Console" w:cs="Lucida Console"/>
          <w:b w:val="0"/>
          <w:bCs w:val="0"/>
          <w:i w:val="0"/>
          <w:iCs w:val="0"/>
          <w:vanish/>
          <w:color w:val="4D4D4D"/>
          <w:lang w:val="en-US" w:eastAsia="en-US"/>
        </w:rPr>
        <w:t>\r</w:t>
      </w:r>
      <w:r>
        <w:rPr>
          <w:vanish/>
          <w:color w:val="4D4D4D"/>
          <w:lang w:val="en-US" w:eastAsia="en-US"/>
        </w:rPr>
        <w:t xml:space="preserve"> to the addresses.</w:t>
      </w:r>
    </w:p>
    <w:p>
      <w:pPr>
        <w:pStyle w:val="contentpdata-v-8a444a42"/>
        <w:spacing w:before="0" w:after="300" w:line="435" w:lineRule="atLeast"/>
        <w:ind w:left="360" w:right="360"/>
        <w:rPr>
          <w:color w:val="E3E3E3"/>
          <w:lang w:val="en-US" w:eastAsia="en-US"/>
        </w:rPr>
      </w:pPr>
      <w:r>
        <w:rPr>
          <w:color w:val="E3E3E3"/>
          <w:lang w:val="en-US" w:eastAsia="en-US"/>
        </w:rPr>
        <w:t xml:space="preserve">You will have to redo this for every new shell, and for every use of the </w:t>
      </w:r>
      <w:r>
        <w:rPr>
          <w:rStyle w:val="data-v-67808297code"/>
          <w:rFonts w:ascii="Lucida Console" w:eastAsia="Lucida Console" w:hAnsi="Lucida Console" w:cs="Lucida Console"/>
          <w:b w:val="0"/>
          <w:bCs w:val="0"/>
          <w:i w:val="0"/>
          <w:iCs w:val="0"/>
          <w:color w:val="E3E3E3"/>
          <w:lang w:val="en-US" w:eastAsia="en-US"/>
        </w:rPr>
        <w:t>--reset-once</w:t>
      </w:r>
      <w:r>
        <w:rPr>
          <w:color w:val="E3E3E3"/>
          <w:lang w:val="en-US" w:eastAsia="en-US"/>
        </w:rPr>
        <w:t xml:space="preserve"> flag.</w:t>
      </w:r>
    </w:p>
    <w:p>
      <w:pPr>
        <w:pStyle w:val="data-v-67808297p"/>
        <w:spacing w:before="240" w:after="240"/>
        <w:ind w:left="0" w:right="0"/>
        <w:rPr>
          <w:lang w:val="en-US" w:eastAsia="en-US"/>
        </w:rPr>
      </w:pPr>
      <w:r>
        <w:rPr>
          <w:lang w:val="en-US" w:eastAsia="en-US"/>
        </w:rPr>
        <w:t xml:space="preserve">How much gas is needed? You can get an estimate by dry running the transaction using the </w:t>
      </w:r>
      <w:r>
        <w:rPr>
          <w:rStyle w:val="data-v-67808297code"/>
          <w:rFonts w:ascii="Lucida Console" w:eastAsia="Lucida Console" w:hAnsi="Lucida Console" w:cs="Lucida Console"/>
          <w:b w:val="0"/>
          <w:bCs w:val="0"/>
          <w:i w:val="0"/>
          <w:iCs w:val="0"/>
          <w:lang w:val="en-US" w:eastAsia="en-US"/>
        </w:rPr>
        <w:t>--dry-run</w:t>
      </w:r>
      <w:r>
        <w:rPr>
          <w:lang w:val="en-US" w:eastAsia="en-US"/>
        </w:rPr>
        <w:t xml:space="preserve"> flag:</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$alice --dry-run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$alice --dry-run</w:t>
      </w:r>
    </w:p>
    <w:p>
      <w:pPr>
        <w:pStyle w:val="data-v-67808297p"/>
        <w:spacing w:before="240" w:after="240"/>
        <w:ind w:left="0" w:right="0"/>
        <w:rPr>
          <w:lang w:val="en-US" w:eastAsia="en-US"/>
        </w:rPr>
      </w:pPr>
      <w:r>
        <w:rPr>
          <w:lang w:val="en-US" w:eastAsia="en-US"/>
        </w:rPr>
        <w:t>It appears the dry-run function is broken in this version. It if were not, it would print:</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 estimate: 40452</w:t>
      </w:r>
    </w:p>
    <w:p>
      <w:pPr>
        <w:pStyle w:val="data-v-67808297p"/>
        <w:spacing w:before="240" w:after="240"/>
        <w:ind w:left="0" w:right="0"/>
        <w:rPr>
          <w:lang w:val="en-US" w:eastAsia="en-US"/>
        </w:rPr>
      </w:pPr>
      <w:r>
        <w:rPr>
          <w:lang w:val="en-US" w:eastAsia="en-US"/>
        </w:rPr>
        <w:t xml:space="preserve">It is hard to assess how much gas that represents. In any case, keep gas on </w:t>
      </w:r>
      <w:r>
        <w:rPr>
          <w:rStyle w:val="data-v-67808297code"/>
          <w:rFonts w:ascii="Lucida Console" w:eastAsia="Lucida Console" w:hAnsi="Lucida Console" w:cs="Lucida Console"/>
          <w:b w:val="0"/>
          <w:bCs w:val="0"/>
          <w:i w:val="0"/>
          <w:iCs w:val="0"/>
          <w:lang w:val="en-US" w:eastAsia="en-US"/>
        </w:rPr>
        <w:t>auto</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$alice --gas auto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$alice --gas auto</w:t>
      </w:r>
    </w:p>
    <w:p>
      <w:pPr>
        <w:pStyle w:val="styled-buttonexpand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3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The command prints a lot and prompts you for confirmation</w:t>
      </w:r>
    </w:p>
    <w:p>
      <w:pPr>
        <w:pStyle w:val="expansioncontentpdata-v-fb49024e"/>
        <w:spacing w:before="120" w:after="0" w:line="435" w:lineRule="atLeast"/>
        <w:ind w:left="0" w:right="0"/>
        <w:rPr>
          <w:lang w:val="en-US" w:eastAsia="en-US"/>
        </w:rPr>
      </w:pPr>
      <w:r>
        <w:rPr>
          <w:lang w:val="en-US" w:eastAsia="en-US"/>
        </w:rPr>
        <w:t>Note how it also prints the gas estimate:</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 estimate: 43032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ody":{"messages":[{"@type":"/alice.checkers.checkers.MsgCreateGame","creator":"cosmos169mc8qqd6tlued00z23fs75tyecfcazpuwapc4","black":"cosmos169mc8qqd6tlued00z23fs75tyecfcazpuwapc4","red":"cosmos10mqyvj55hm4wunsd62wprwfv9ehcerkfghcjfl"}],"memo":"","timeout_height":"0","extension_options":[],"non_critical_extension_options":[]},"auth_info":{"signer_infos":[],"fee":{"amount":[],"gas_limit":"43032","payer":"","granter":""}},"signatur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confirm transaction before signing and broadcasting [y/N]: 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code: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codespace: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data: 0A280A262F62396C61622E636865636B6572732E636865636B6572732E4D736743726561746547616D65</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events: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 ZmVl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 YWNjX3NlcQ==</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Y29zbW9zMTY5bWM4cXFkNnRsdWVkMDB6MjNmczc1dHllY2ZjYXpwdXdhcGM0LzE=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 c2lnbmF0dXJl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b1MwcWNrZEtPayt5UlNHdUtNbXZmdFViTjJZbkRTcER0RnNGZVNBais5WWQrQk9vYnRxdHh4Ylp6ZUlib29qd0VNR1BWS1l5Mkg1eHJ3VEZhQ0R5R3c9PQ==</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 YWN0aW9u</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Y3JlYXRlX2dhbWU=</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message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gas_used: "41078"</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gas_wanted: "43032"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height: "1598"</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logs: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events: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action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create_game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message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log: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msg_index: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'[{"events":[{"type":"message","attributes":[{"key":"action","value":"create_game"}]}]}]'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timestamp: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tx: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txhash: 576C303E3C43B409B0DEA1CBFF18B7F34F1E69492EE8A562751668117E42834B</w:t>
      </w:r>
    </w:p>
    <w:p>
      <w:pPr>
        <w:pStyle w:val="expansioncontentpdata-v-fb49024e"/>
        <w:spacing w:before="120" w:after="0" w:line="435" w:lineRule="atLeast"/>
        <w:ind w:left="0" w:right="0"/>
        <w:rPr>
          <w:lang w:val="en-US" w:eastAsia="en-US"/>
        </w:rPr>
      </w:pPr>
      <w:r>
        <w:rPr>
          <w:lang w:val="en-US" w:eastAsia="en-US"/>
        </w:rPr>
        <w:t xml:space="preserve">If you are curious, the </w:t>
      </w:r>
      <w:r>
        <w:rPr>
          <w:rStyle w:val="data-v-67808297code"/>
          <w:rFonts w:ascii="Lucida Console" w:eastAsia="Lucida Console" w:hAnsi="Lucida Console" w:cs="Lucida Console"/>
          <w:b w:val="0"/>
          <w:bCs w:val="0"/>
          <w:i w:val="0"/>
          <w:iCs w:val="0"/>
          <w:lang w:val="en-US" w:eastAsia="en-US"/>
        </w:rPr>
        <w:t>.events.attributes</w:t>
      </w:r>
      <w:r>
        <w:rPr>
          <w:lang w:val="en-US" w:eastAsia="en-US"/>
        </w:rPr>
        <w:t xml:space="preserve"> are encoded in Base64:</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YWN0aW9u | base64 -d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Y3JlYXRlX2dhbWU= | base64 -d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"echo YWN0aW9u | base64 -d"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"echo Y3JlYXRlX2dhbWU= | base64 -d"</w:t>
      </w:r>
    </w:p>
    <w:p>
      <w:pPr>
        <w:pStyle w:val="expansioncontentpdata-v-fb49024e"/>
        <w:spacing w:before="120" w:after="0" w:line="435" w:lineRule="atLeast"/>
        <w:ind w:left="0" w:right="0"/>
        <w:rPr>
          <w:lang w:val="en-US" w:eastAsia="en-US"/>
        </w:rPr>
      </w:pPr>
      <w:r>
        <w:rPr>
          <w:lang w:val="en-US" w:eastAsia="en-US"/>
        </w:rPr>
        <w:t>Return respectively:</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action%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create_game%</w:t>
      </w:r>
    </w:p>
    <w:p>
      <w:pPr>
        <w:pStyle w:val="expansioncontentpdata-v-fb49024e"/>
        <w:spacing w:before="120" w:after="720" w:line="435" w:lineRule="atLeast"/>
        <w:ind w:left="0" w:right="0"/>
        <w:rPr>
          <w:lang w:val="en-US" w:eastAsia="en-US"/>
        </w:rPr>
      </w:pPr>
      <w:r>
        <w:rPr>
          <w:lang w:val="en-US" w:eastAsia="en-US"/>
        </w:rPr>
        <w:t xml:space="preserve">Which can be found again in </w:t>
      </w:r>
      <w:r>
        <w:rPr>
          <w:rStyle w:val="data-v-67808297code"/>
          <w:rFonts w:ascii="Lucida Console" w:eastAsia="Lucida Console" w:hAnsi="Lucida Console" w:cs="Lucida Console"/>
          <w:b w:val="0"/>
          <w:bCs w:val="0"/>
          <w:i w:val="0"/>
          <w:iCs w:val="0"/>
          <w:lang w:val="en-US" w:eastAsia="en-US"/>
        </w:rPr>
        <w:t>.raw_log</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Troubleshooting - key not found</w:t>
      </w:r>
    </w:p>
    <w:p>
      <w:pPr>
        <w:pStyle w:val="contentpdata-v-8a444a42"/>
        <w:spacing w:before="0" w:after="0" w:line="435" w:lineRule="atLeast"/>
        <w:ind w:left="360" w:right="360"/>
        <w:rPr>
          <w:color w:val="E3E3E3"/>
          <w:lang w:val="en-US" w:eastAsia="en-US"/>
        </w:rPr>
      </w:pPr>
      <w:r>
        <w:rPr>
          <w:color w:val="E3E3E3"/>
          <w:lang w:val="en-US" w:eastAsia="en-US"/>
        </w:rPr>
        <w:t xml:space="preserve">On some systems, you may encounter errors stating </w:t>
      </w:r>
      <w:r>
        <w:rPr>
          <w:rStyle w:val="data-v-67808297em"/>
          <w:b w:val="0"/>
          <w:bCs w:val="0"/>
          <w:i/>
          <w:iCs/>
          <w:color w:val="E3E3E3"/>
          <w:lang w:val="en-US" w:eastAsia="en-US"/>
        </w:rPr>
        <w:t>keys not found</w:t>
      </w:r>
      <w:r>
        <w:rPr>
          <w:color w:val="E3E3E3"/>
          <w:lang w:val="en-US" w:eastAsia="en-US"/>
        </w:rPr>
        <w:t>. First verify that you do indeed have the correct addresses; if this is the case, then the errors may be because one command uses keyring A while another command uses keyring B. Keyrings do not share keys, so this can explain the error message.</w:t>
      </w:r>
    </w:p>
    <w:p>
      <w:pPr>
        <w:pStyle w:val="contentpdata-v-8a444a42"/>
        <w:spacing w:before="0" w:after="0" w:line="435" w:lineRule="atLeast"/>
        <w:ind w:left="360" w:right="360"/>
        <w:rPr>
          <w:color w:val="E3E3E3"/>
          <w:lang w:val="en-US" w:eastAsia="en-US"/>
        </w:rPr>
      </w:pPr>
      <w:r>
        <w:rPr>
          <w:color w:val="E3E3E3"/>
          <w:lang w:val="en-US" w:eastAsia="en-US"/>
        </w:rPr>
        <w:t>In this situation, you may need to specify your preferred keyring explicitly so that it is consistent across commands. For instance:</w:t>
      </w:r>
    </w:p>
    <w:p>
      <w:pPr>
        <w:pStyle w:val="contentpdata-v-8a444a42"/>
        <w:numPr>
          <w:ilvl w:val="0"/>
          <w:numId w:val="7"/>
        </w:numPr>
        <w:spacing w:before="240" w:after="0" w:line="435" w:lineRule="atLeast"/>
        <w:ind w:left="840" w:right="360" w:hanging="210"/>
        <w:jc w:val="left"/>
        <w:rPr>
          <w:color w:val="E3E3E3"/>
          <w:lang w:val="en-US" w:eastAsia="en-US"/>
        </w:rPr>
      </w:pPr>
      <w:r>
        <w:rPr>
          <w:color w:val="E3E3E3"/>
          <w:lang w:val="en-US" w:eastAsia="en-US"/>
        </w:rPr>
        <w:t>When creating keys:</w:t>
      </w:r>
    </w:p>
    <w:p>
      <w:pPr>
        <w:pStyle w:val="theme-code-grouplidata-v-50d4cf04"/>
        <w:pBdr>
          <w:left w:val="none" w:sz="0" w:space="0" w:color="auto"/>
        </w:pBdr>
        <w:spacing w:before="0" w:after="0" w:line="435" w:lineRule="atLeast"/>
        <w:ind w:left="1320" w:right="360" w:firstLine="0"/>
        <w:jc w:val="left"/>
        <w:rPr>
          <w:color w:val="E3E3E3"/>
          <w:lang w:val="en-US" w:eastAsia="en-US"/>
        </w:rPr>
      </w:pPr>
      <w:r>
        <w:rPr>
          <w:rStyle w:val="theme-code-groupnav-tabdata-v-50d4cf04"/>
          <w:b/>
          <w:bCs/>
          <w:i w:val="0"/>
          <w:iCs w:val="0"/>
          <w:color w:val="E3E3E3"/>
          <w:lang w:val="en-US" w:eastAsia="en-US"/>
        </w:rPr>
        <w:t xml:space="preserve">Local </w:t>
      </w:r>
    </w:p>
    <w:p>
      <w:pPr>
        <w:pStyle w:val="theme-code-grouplidata-v-50d4cf04"/>
        <w:pBdr>
          <w:left w:val="none" w:sz="0" w:space="0" w:color="auto"/>
        </w:pBdr>
        <w:spacing w:after="0" w:line="435" w:lineRule="atLeast"/>
        <w:ind w:left="1320" w:right="360" w:firstLine="0"/>
        <w:jc w:val="left"/>
        <w:rPr>
          <w:color w:val="E3E3E3"/>
          <w:lang w:val="en-US" w:eastAsia="en-US"/>
        </w:rPr>
      </w:pPr>
      <w:r>
        <w:rPr>
          <w:rStyle w:val="theme-code-groupnav-tabdata-v-50d4cf04"/>
          <w:b/>
          <w:bCs/>
          <w:i w:val="0"/>
          <w:iCs w:val="0"/>
          <w:color w:val="E3E3E3"/>
          <w:lang w:val="en-US" w:eastAsia="en-US"/>
        </w:rPr>
        <w:t xml:space="preserve">Docker </w:t>
      </w:r>
    </w:p>
    <w:p>
      <w:pPr>
        <w:spacing w:before="0" w:after="480" w:line="435" w:lineRule="atLeast"/>
        <w:ind w:left="1260" w:right="660"/>
        <w:jc w:val="left"/>
        <w:rPr>
          <w:color w:val="E3E3E3"/>
          <w:spacing w:val="0"/>
          <w:lang w:val="en-US" w:eastAsia="en-US"/>
        </w:rPr>
      </w:pPr>
      <w:r>
        <w:rPr>
          <w:strike w:val="0"/>
          <w:color w:val="E3E3E3"/>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4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440" w:right="840"/>
        <w:jc w:val="left"/>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checkersd keys add alice --keyring-backend test</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checkersd keys add bob --keyring-backend test</w:t>
      </w:r>
    </w:p>
    <w:p>
      <w:pPr>
        <w:pStyle w:val="iconsitemtooltipdata-v-daa022c6"/>
        <w:spacing w:before="0" w:after="480" w:line="435" w:lineRule="atLeast"/>
        <w:ind w:left="1440" w:right="840"/>
        <w:jc w:val="left"/>
        <w:rPr>
          <w:vanish/>
          <w:color w:val="E3E3E3"/>
          <w:spacing w:val="0"/>
          <w:sz w:val="20"/>
          <w:szCs w:val="20"/>
          <w:lang w:val="en-US" w:eastAsia="en-US"/>
        </w:rPr>
      </w:pPr>
      <w:r>
        <w:rPr>
          <w:vanish/>
          <w:color w:val="E3E3E3"/>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docker exec checkers checkersd keys add alice --keyring-backend test</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docker exec checkers checkersd keys add bob --keyring-backend test</w:t>
      </w:r>
    </w:p>
    <w:p>
      <w:pPr>
        <w:pStyle w:val="contentpdata-v-8a444a42"/>
        <w:numPr>
          <w:ilvl w:val="0"/>
          <w:numId w:val="7"/>
        </w:numPr>
        <w:spacing w:before="0" w:after="0" w:line="435" w:lineRule="atLeast"/>
        <w:ind w:left="840" w:right="360" w:hanging="210"/>
        <w:jc w:val="left"/>
        <w:rPr>
          <w:color w:val="E3E3E3"/>
          <w:lang w:val="en-US" w:eastAsia="en-US"/>
        </w:rPr>
      </w:pPr>
      <w:r>
        <w:rPr>
          <w:color w:val="E3E3E3"/>
          <w:lang w:val="en-US" w:eastAsia="en-US"/>
        </w:rPr>
        <w:t>When collecting keys:</w:t>
      </w:r>
    </w:p>
    <w:p>
      <w:pPr>
        <w:pStyle w:val="theme-code-grouplidata-v-50d4cf04"/>
        <w:pBdr>
          <w:left w:val="none" w:sz="0" w:space="0" w:color="auto"/>
        </w:pBdr>
        <w:spacing w:before="0" w:after="0" w:line="435" w:lineRule="atLeast"/>
        <w:ind w:left="1320" w:right="360" w:firstLine="0"/>
        <w:jc w:val="left"/>
        <w:rPr>
          <w:color w:val="E3E3E3"/>
          <w:lang w:val="en-US" w:eastAsia="en-US"/>
        </w:rPr>
      </w:pPr>
      <w:r>
        <w:rPr>
          <w:rStyle w:val="theme-code-groupnav-tabdata-v-50d4cf04"/>
          <w:b/>
          <w:bCs/>
          <w:i w:val="0"/>
          <w:iCs w:val="0"/>
          <w:color w:val="E3E3E3"/>
          <w:lang w:val="en-US" w:eastAsia="en-US"/>
        </w:rPr>
        <w:t xml:space="preserve">Local </w:t>
      </w:r>
    </w:p>
    <w:p>
      <w:pPr>
        <w:pStyle w:val="theme-code-grouplidata-v-50d4cf04"/>
        <w:pBdr>
          <w:left w:val="none" w:sz="0" w:space="0" w:color="auto"/>
        </w:pBdr>
        <w:spacing w:after="0" w:line="435" w:lineRule="atLeast"/>
        <w:ind w:left="1320" w:right="360" w:firstLine="0"/>
        <w:jc w:val="left"/>
        <w:rPr>
          <w:color w:val="E3E3E3"/>
          <w:lang w:val="en-US" w:eastAsia="en-US"/>
        </w:rPr>
      </w:pPr>
      <w:r>
        <w:rPr>
          <w:rStyle w:val="theme-code-groupnav-tabdata-v-50d4cf04"/>
          <w:b/>
          <w:bCs/>
          <w:i w:val="0"/>
          <w:iCs w:val="0"/>
          <w:color w:val="E3E3E3"/>
          <w:lang w:val="en-US" w:eastAsia="en-US"/>
        </w:rPr>
        <w:t xml:space="preserve">Docker </w:t>
      </w:r>
    </w:p>
    <w:p>
      <w:pPr>
        <w:spacing w:before="0" w:after="480" w:line="435" w:lineRule="atLeast"/>
        <w:ind w:left="1260" w:right="660"/>
        <w:jc w:val="left"/>
        <w:rPr>
          <w:color w:val="E3E3E3"/>
          <w:spacing w:val="0"/>
          <w:lang w:val="en-US" w:eastAsia="en-US"/>
        </w:rPr>
      </w:pPr>
      <w:r>
        <w:rPr>
          <w:strike w:val="0"/>
          <w:color w:val="E3E3E3"/>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4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440" w:right="840"/>
        <w:jc w:val="left"/>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export alice=$(checkersd keys show alice -a --keyring-backend test)</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export bob=$(checkersd keys show bob -a --keyring-backend test)</w:t>
      </w:r>
    </w:p>
    <w:p>
      <w:pPr>
        <w:pStyle w:val="iconsitemtooltipdata-v-daa022c6"/>
        <w:spacing w:before="0" w:after="480" w:line="435" w:lineRule="atLeast"/>
        <w:ind w:left="1440" w:right="840"/>
        <w:jc w:val="left"/>
        <w:rPr>
          <w:vanish/>
          <w:color w:val="E3E3E3"/>
          <w:spacing w:val="0"/>
          <w:sz w:val="20"/>
          <w:szCs w:val="20"/>
          <w:lang w:val="en-US" w:eastAsia="en-US"/>
        </w:rPr>
      </w:pPr>
      <w:r>
        <w:rPr>
          <w:vanish/>
          <w:color w:val="E3E3E3"/>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export alice=$(docker exec checkers checkersd keys show alice -a --keyring-backend test)</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export bob=$(docker exec checkers checkersd keys show bob -a --keyring-backend test)</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1200" w:right="720"/>
        <w:jc w:val="left"/>
        <w:rPr>
          <w:vanish/>
          <w:color w:val="4D4D4D"/>
          <w:lang w:val="en-US" w:eastAsia="en-US"/>
        </w:rPr>
      </w:pPr>
      <w:r>
        <w:rPr>
          <w:rStyle w:val="data-v-67808297code"/>
          <w:rFonts w:ascii="Lucida Console" w:eastAsia="Lucida Console" w:hAnsi="Lucida Console" w:cs="Lucida Console"/>
          <w:b w:val="0"/>
          <w:bCs w:val="0"/>
          <w:i w:val="0"/>
          <w:iCs w:val="0"/>
          <w:vanish/>
          <w:color w:val="4D4D4D"/>
          <w:lang w:val="en-US" w:eastAsia="en-US"/>
        </w:rPr>
        <w:t>docker</w:t>
      </w:r>
      <w:r>
        <w:rPr>
          <w:vanish/>
          <w:color w:val="4D4D4D"/>
          <w:lang w:val="en-US" w:eastAsia="en-US"/>
        </w:rPr>
        <w:t xml:space="preserve"> is called without </w:t>
      </w:r>
      <w:r>
        <w:rPr>
          <w:rStyle w:val="data-v-67808297code"/>
          <w:rFonts w:ascii="Lucida Console" w:eastAsia="Lucida Console" w:hAnsi="Lucida Console" w:cs="Lucida Console"/>
          <w:b w:val="0"/>
          <w:bCs w:val="0"/>
          <w:i w:val="0"/>
          <w:iCs w:val="0"/>
          <w:vanish/>
          <w:color w:val="4D4D4D"/>
          <w:lang w:val="en-US" w:eastAsia="en-US"/>
        </w:rPr>
        <w:t>-it</w:t>
      </w:r>
      <w:r>
        <w:rPr>
          <w:vanish/>
          <w:color w:val="4D4D4D"/>
          <w:lang w:val="en-US" w:eastAsia="en-US"/>
        </w:rPr>
        <w:t xml:space="preserve">, otherwise it would add a </w:t>
      </w:r>
      <w:r>
        <w:rPr>
          <w:rStyle w:val="data-v-67808297code"/>
          <w:rFonts w:ascii="Lucida Console" w:eastAsia="Lucida Console" w:hAnsi="Lucida Console" w:cs="Lucida Console"/>
          <w:b w:val="0"/>
          <w:bCs w:val="0"/>
          <w:i w:val="0"/>
          <w:iCs w:val="0"/>
          <w:vanish/>
          <w:color w:val="4D4D4D"/>
          <w:lang w:val="en-US" w:eastAsia="en-US"/>
        </w:rPr>
        <w:t>\r</w:t>
      </w:r>
      <w:r>
        <w:rPr>
          <w:vanish/>
          <w:color w:val="4D4D4D"/>
          <w:lang w:val="en-US" w:eastAsia="en-US"/>
        </w:rPr>
        <w:t xml:space="preserve"> to the addresses.</w:t>
      </w:r>
    </w:p>
    <w:p>
      <w:pPr>
        <w:pStyle w:val="contentpdata-v-8a444a42"/>
        <w:numPr>
          <w:ilvl w:val="0"/>
          <w:numId w:val="7"/>
        </w:numPr>
        <w:spacing w:before="0" w:after="0" w:line="435" w:lineRule="atLeast"/>
        <w:ind w:left="840" w:right="360" w:hanging="210"/>
        <w:jc w:val="left"/>
        <w:rPr>
          <w:color w:val="E3E3E3"/>
          <w:lang w:val="en-US" w:eastAsia="en-US"/>
        </w:rPr>
      </w:pPr>
      <w:r>
        <w:rPr>
          <w:color w:val="E3E3E3"/>
          <w:lang w:val="en-US" w:eastAsia="en-US"/>
        </w:rPr>
        <w:t>When sending a transaction:</w:t>
      </w:r>
    </w:p>
    <w:p>
      <w:pPr>
        <w:pStyle w:val="theme-code-grouplidata-v-50d4cf04"/>
        <w:pBdr>
          <w:left w:val="none" w:sz="0" w:space="0" w:color="auto"/>
        </w:pBdr>
        <w:spacing w:before="0" w:after="0" w:line="435" w:lineRule="atLeast"/>
        <w:ind w:left="1320" w:right="360" w:firstLine="0"/>
        <w:jc w:val="left"/>
        <w:rPr>
          <w:color w:val="E3E3E3"/>
          <w:lang w:val="en-US" w:eastAsia="en-US"/>
        </w:rPr>
      </w:pPr>
      <w:r>
        <w:rPr>
          <w:rStyle w:val="theme-code-groupnav-tabdata-v-50d4cf04"/>
          <w:b/>
          <w:bCs/>
          <w:i w:val="0"/>
          <w:iCs w:val="0"/>
          <w:color w:val="E3E3E3"/>
          <w:lang w:val="en-US" w:eastAsia="en-US"/>
        </w:rPr>
        <w:t xml:space="preserve">Local </w:t>
      </w:r>
    </w:p>
    <w:p>
      <w:pPr>
        <w:pStyle w:val="theme-code-grouplidata-v-50d4cf04"/>
        <w:pBdr>
          <w:left w:val="none" w:sz="0" w:space="0" w:color="auto"/>
        </w:pBdr>
        <w:spacing w:after="0" w:line="435" w:lineRule="atLeast"/>
        <w:ind w:left="1320" w:right="360" w:firstLine="0"/>
        <w:jc w:val="left"/>
        <w:rPr>
          <w:color w:val="E3E3E3"/>
          <w:lang w:val="en-US" w:eastAsia="en-US"/>
        </w:rPr>
      </w:pPr>
      <w:r>
        <w:rPr>
          <w:rStyle w:val="theme-code-groupnav-tabdata-v-50d4cf04"/>
          <w:b/>
          <w:bCs/>
          <w:i w:val="0"/>
          <w:iCs w:val="0"/>
          <w:color w:val="E3E3E3"/>
          <w:lang w:val="en-US" w:eastAsia="en-US"/>
        </w:rPr>
        <w:t xml:space="preserve">Docker </w:t>
      </w:r>
    </w:p>
    <w:p>
      <w:pPr>
        <w:spacing w:before="0" w:after="480" w:line="435" w:lineRule="atLeast"/>
        <w:ind w:left="1260" w:right="660"/>
        <w:jc w:val="left"/>
        <w:rPr>
          <w:color w:val="E3E3E3"/>
          <w:spacing w:val="0"/>
          <w:lang w:val="en-US" w:eastAsia="en-US"/>
        </w:rPr>
      </w:pPr>
      <w:r>
        <w:rPr>
          <w:strike w:val="0"/>
          <w:color w:val="E3E3E3"/>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4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440" w:right="840"/>
        <w:jc w:val="left"/>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checkersd tx \</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checkers create-game \</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$alice $bob \</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--from $alice \</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--gas auto \</w:t>
      </w:r>
    </w:p>
    <w:p>
      <w:pPr>
        <w:pStyle w:val="bodycodedata-v-daa022c6"/>
        <w:spacing w:before="0" w:after="0" w:line="300" w:lineRule="atLeast"/>
        <w:ind w:left="840" w:right="360"/>
        <w:jc w:val="left"/>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--keyring-backend test</w:t>
      </w:r>
    </w:p>
    <w:p>
      <w:pPr>
        <w:pStyle w:val="iconsitemtooltipdata-v-daa022c6"/>
        <w:spacing w:before="0" w:after="480" w:line="435" w:lineRule="atLeast"/>
        <w:ind w:left="1440" w:right="840"/>
        <w:jc w:val="left"/>
        <w:rPr>
          <w:vanish/>
          <w:color w:val="E3E3E3"/>
          <w:spacing w:val="0"/>
          <w:sz w:val="20"/>
          <w:szCs w:val="20"/>
          <w:lang w:val="en-US" w:eastAsia="en-US"/>
        </w:rPr>
      </w:pPr>
      <w:r>
        <w:rPr>
          <w:vanish/>
          <w:color w:val="E3E3E3"/>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docker exec -it checkers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xml:space="preserve">    checkersd tx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xml:space="preserve">    checkers create-game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xml:space="preserve">    $alice $bob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xml:space="preserve">    --from $alice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xml:space="preserve">    --gas auto \</w:t>
      </w:r>
    </w:p>
    <w:p>
      <w:pPr>
        <w:pStyle w:val="bodycodedata-v-daa022c6"/>
        <w:spacing w:before="0" w:after="0" w:line="300" w:lineRule="atLeast"/>
        <w:ind w:left="840" w:right="360"/>
        <w:jc w:val="left"/>
        <w:rPr>
          <w:rStyle w:val="bodywrapperdata-v-daa022c6"/>
          <w:b w:val="0"/>
          <w:bCs w:val="0"/>
          <w:i w:val="0"/>
          <w:iCs w:val="0"/>
          <w:vanish/>
          <w:color w:val="E3E3E3"/>
          <w:spacing w:val="0"/>
          <w:lang w:val="en-US" w:eastAsia="en-US"/>
        </w:rPr>
      </w:pPr>
      <w:r>
        <w:rPr>
          <w:rStyle w:val="bodywrapperdata-v-daa022c6"/>
          <w:b w:val="0"/>
          <w:bCs w:val="0"/>
          <w:i w:val="0"/>
          <w:iCs w:val="0"/>
          <w:vanish/>
          <w:color w:val="E3E3E3"/>
          <w:spacing w:val="0"/>
          <w:lang w:val="en-US" w:eastAsia="en-US"/>
        </w:rPr>
        <w:t xml:space="preserve">    --keyring-backend test</w:t>
      </w:r>
    </w:p>
    <w:p>
      <w:pPr>
        <w:pStyle w:val="data-v-67808297p"/>
        <w:spacing w:before="240" w:after="240"/>
        <w:ind w:left="0" w:right="0"/>
        <w:rPr>
          <w:lang w:val="en-US" w:eastAsia="en-US"/>
        </w:rPr>
      </w:pPr>
      <w:r>
        <w:rPr>
          <w:lang w:val="en-US" w:eastAsia="en-US"/>
        </w:rPr>
        <w:t>You can query your chain to check whether the system info remains unchanged: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"1"</w:t>
      </w:r>
    </w:p>
    <w:p>
      <w:pPr>
        <w:pStyle w:val="data-v-67808297p"/>
        <w:spacing w:before="240" w:after="240"/>
        <w:ind w:left="0" w:right="0"/>
        <w:rPr>
          <w:lang w:val="en-US" w:eastAsia="en-US"/>
        </w:rPr>
      </w:pPr>
      <w:r>
        <w:rPr>
          <w:lang w:val="en-US" w:eastAsia="en-US"/>
        </w:rPr>
        <w:t>It remains unchanged.</w:t>
      </w:r>
    </w:p>
    <w:p>
      <w:pPr>
        <w:pStyle w:val="data-v-67808297p"/>
        <w:spacing w:before="240" w:after="240"/>
        <w:ind w:left="0" w:right="0"/>
        <w:rPr>
          <w:lang w:val="en-US" w:eastAsia="en-US"/>
        </w:rPr>
      </w:pPr>
      <w:r>
        <w:rPr>
          <w:lang w:val="en-US" w:eastAsia="en-US"/>
        </w:rPr>
        <w:t>Check whether any game was created: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list-stored-game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list-stored-game</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 []</w:t>
      </w:r>
    </w:p>
    <w:p>
      <w:pPr>
        <w:pStyle w:val="data-v-67808297p"/>
        <w:spacing w:before="240" w:after="240"/>
        <w:ind w:left="0" w:right="0"/>
        <w:rPr>
          <w:lang w:val="en-US" w:eastAsia="en-US"/>
        </w:rPr>
      </w:pPr>
      <w:r>
        <w:rPr>
          <w:lang w:val="en-US" w:eastAsia="en-US"/>
        </w:rPr>
        <w:t>It appears that nothing changed. Ignite CLI created a message, you even signed and broadcast one. However you have not yet implemented what actions the chain should undertake when it receives this message.</w:t>
      </w:r>
    </w:p>
    <w:p>
      <w:pPr>
        <w:pStyle w:val="data-v-67808297p"/>
        <w:spacing w:before="240" w:after="240"/>
        <w:ind w:left="0" w:right="0"/>
        <w:rPr>
          <w:lang w:val="en-US" w:eastAsia="en-US"/>
        </w:rPr>
      </w:pPr>
      <w:r>
        <w:rPr>
          <w:lang w:val="en-US" w:eastAsia="en-US"/>
        </w:rPr>
        <w:t xml:space="preserve">When you are done with this exercise you can stop Ignite's </w:t>
      </w:r>
      <w:r>
        <w:rPr>
          <w:rStyle w:val="data-v-67808297code"/>
          <w:rFonts w:ascii="Lucida Console" w:eastAsia="Lucida Console" w:hAnsi="Lucida Console" w:cs="Lucida Console"/>
          <w:b w:val="0"/>
          <w:bCs w:val="0"/>
          <w:i w:val="0"/>
          <w:iCs w:val="0"/>
          <w:lang w:val="en-US" w:eastAsia="en-US"/>
        </w:rPr>
        <w:t>chain serve.</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8"/>
        </w:numPr>
        <w:spacing w:before="240" w:after="240" w:line="435" w:lineRule="atLeast"/>
        <w:ind w:left="840" w:right="360" w:hanging="210"/>
        <w:jc w:val="left"/>
        <w:rPr>
          <w:lang w:val="en-US" w:eastAsia="en-US"/>
        </w:rPr>
      </w:pPr>
      <w:r>
        <w:rPr>
          <w:lang w:val="en-US" w:eastAsia="en-US"/>
        </w:rPr>
        <w:t>How to make it possible for participants of the checkers blockchain game to create games with a single message, using a Protobuf object and a Protobuf service interface.</w:t>
      </w:r>
    </w:p>
    <w:p>
      <w:pPr>
        <w:pStyle w:val="data-v-67808297li"/>
        <w:numPr>
          <w:ilvl w:val="0"/>
          <w:numId w:val="8"/>
        </w:numPr>
        <w:spacing w:after="240" w:line="435" w:lineRule="atLeast"/>
        <w:ind w:left="840" w:right="360" w:hanging="210"/>
        <w:jc w:val="left"/>
        <w:rPr>
          <w:lang w:val="en-US" w:eastAsia="en-US"/>
        </w:rPr>
      </w:pPr>
      <w:r>
        <w:rPr>
          <w:lang w:val="en-US" w:eastAsia="en-US"/>
        </w:rPr>
        <w:t>Which elements must be specified (and which must not) when instructing Ignite CLI to send a game creation message.</w:t>
      </w:r>
    </w:p>
    <w:p>
      <w:pPr>
        <w:pStyle w:val="data-v-67808297li"/>
        <w:numPr>
          <w:ilvl w:val="0"/>
          <w:numId w:val="8"/>
        </w:numPr>
        <w:spacing w:after="240" w:line="435" w:lineRule="atLeast"/>
        <w:ind w:left="840" w:right="360" w:hanging="210"/>
        <w:jc w:val="left"/>
        <w:rPr>
          <w:lang w:val="en-US" w:eastAsia="en-US"/>
        </w:rPr>
      </w:pPr>
      <w:r>
        <w:rPr>
          <w:lang w:val="en-US" w:eastAsia="en-US"/>
        </w:rPr>
        <w:t>How to add a test file to check the functionality of your code.</w:t>
      </w:r>
    </w:p>
    <w:p>
      <w:pPr>
        <w:pStyle w:val="data-v-67808297li"/>
        <w:numPr>
          <w:ilvl w:val="0"/>
          <w:numId w:val="8"/>
        </w:numPr>
        <w:spacing w:after="360" w:line="435" w:lineRule="atLeast"/>
        <w:ind w:left="840" w:right="360" w:hanging="210"/>
        <w:jc w:val="left"/>
        <w:rPr>
          <w:lang w:val="en-US" w:eastAsia="en-US"/>
        </w:rPr>
      </w:pPr>
      <w:r>
        <w:rPr>
          <w:lang w:val="en-US" w:eastAsia="en-US"/>
        </w:rPr>
        <w:t>How to interact via the CLI to confirm the "create a game" message occurs as intended - though the absence of a dedicated Message Handler means that currently no game is created.</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"https://ida.interchain.io/hands-on-exercise/1-ignite-cli/3-stored-game.html"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Store Object</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"https://ida.interchain.io/hands-on-exercise/1-ignite-cli/5-create-handling.html" </w:instrText>
      </w:r>
      <w:r>
        <w:rPr>
          <w:lang w:val="en-US" w:eastAsia="en-US"/>
        </w:rPr>
        <w:fldChar w:fldCharType="separate"/>
      </w:r>
      <w:r>
        <w:rPr>
          <w:b/>
          <w:bCs/>
          <w:color w:val="0000EE"/>
          <w:sz w:val="20"/>
          <w:szCs w:val="20"/>
          <w:lang w:val="en-US" w:eastAsia="en-US"/>
        </w:rPr>
        <w:t>Create and Save a Game Properly</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01" name="">
              <a:hlinkClick xmlns:a="http://schemas.openxmlformats.org/drawingml/2006/main" xmlns:r="http://schemas.openxmlformats.org/officeDocument/2006/relationships"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eate-the-message" w:history="1">
        <w:r>
          <w:rPr>
            <w:rStyle w:val="asidelinkhrefdata-v-917fa164"/>
            <w:b w:val="0"/>
            <w:bCs w:val="0"/>
            <w:i w:val="0"/>
            <w:iCs w:val="0"/>
            <w:color w:val="0000EE"/>
            <w:lang w:val="en-US" w:eastAsia="en-US"/>
          </w:rPr>
          <w:t>Create the message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tobuf-objects" w:history="1">
        <w:r>
          <w:rPr>
            <w:rStyle w:val="asidelinkhrefdata-v-917fa164"/>
            <w:b w:val="0"/>
            <w:bCs w:val="0"/>
            <w:i w:val="0"/>
            <w:iCs w:val="0"/>
            <w:color w:val="0000EE"/>
            <w:lang w:val="en-US" w:eastAsia="en-US"/>
          </w:rPr>
          <w:t>Protobuf objects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tobuf-service-interface" w:history="1">
        <w:r>
          <w:rPr>
            <w:rStyle w:val="asidelinkhrefdata-v-917fa164"/>
            <w:b w:val="0"/>
            <w:bCs w:val="0"/>
            <w:i w:val="0"/>
            <w:iCs w:val="0"/>
            <w:color w:val="0000EE"/>
            <w:lang w:val="en-US" w:eastAsia="en-US"/>
          </w:rPr>
          <w:t>Protobuf service interface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activetrue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5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Cosmos SDK</w:t>
        </w:r>
      </w:hyperlink>
      <w:hyperlink r:id="rId56" w:tgtFrame="_blank" w:history="1">
        <w:r>
          <w:rPr>
            <w:rStyle w:val="linksitemlinkdata-v-42d3bbc5"/>
            <w:b w:val="0"/>
            <w:bCs w:val="0"/>
            <w:i w:val="0"/>
            <w:iCs w:val="0"/>
            <w:color w:val="0000EE"/>
            <w:lang w:val="en-US" w:eastAsia="en-US"/>
          </w:rPr>
          <w:t>Cosmos Hub</w:t>
        </w:r>
      </w:hyperlink>
      <w:hyperlink r:id="rId57" w:tgtFrame="_blank" w:history="1">
        <w:r>
          <w:rPr>
            <w:rStyle w:val="linksitemlinkdata-v-42d3bbc5"/>
            <w:b w:val="0"/>
            <w:bCs w:val="0"/>
            <w:i w:val="0"/>
            <w:iCs w:val="0"/>
            <w:color w:val="0000EE"/>
            <w:lang w:val="en-US" w:eastAsia="en-US"/>
          </w:rPr>
          <w:t>CometBFT</w:t>
        </w:r>
      </w:hyperlink>
      <w:hyperlink r:id="rId5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9" w:tgtFrame="_blank" w:history="1">
        <w:r>
          <w:rPr>
            <w:rStyle w:val="linksitemlinkdata-v-42d3bbc5"/>
            <w:b w:val="0"/>
            <w:bCs w:val="0"/>
            <w:i w:val="0"/>
            <w:iCs w:val="0"/>
            <w:color w:val="0000EE"/>
            <w:lang w:val="en-US" w:eastAsia="en-US"/>
          </w:rPr>
          <w:t>Interchain blog</w:t>
        </w:r>
      </w:hyperlink>
      <w:hyperlink r:id="rId60" w:tgtFrame="_blank" w:history="1">
        <w:r>
          <w:rPr>
            <w:rStyle w:val="linksitemlinkdata-v-42d3bbc5"/>
            <w:b w:val="0"/>
            <w:bCs w:val="0"/>
            <w:i w:val="0"/>
            <w:iCs w:val="0"/>
            <w:color w:val="0000EE"/>
            <w:lang w:val="en-US" w:eastAsia="en-US"/>
          </w:rPr>
          <w:t>Forum</w:t>
        </w:r>
      </w:hyperlink>
      <w:hyperlink r:id="rId6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13" name="">
              <a:hlinkClick xmlns:a="http://schemas.openxmlformats.org/drawingml/2006/main" xmlns:r="http://schemas.openxmlformats.org/officeDocument/2006/relationships" r:id="rId5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15" name="">
              <a:hlinkClick xmlns:a="http://schemas.openxmlformats.org/drawingml/2006/main" xmlns:r="http://schemas.openxmlformats.org/officeDocument/2006/relationships" r:id="rId6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17" name="">
              <a:hlinkClick xmlns:a="http://schemas.openxmlformats.org/drawingml/2006/main" xmlns:r="http://schemas.openxmlformats.org/officeDocument/2006/relationships" r:id="rId6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19" name="">
              <a:hlinkClick xmlns:a="http://schemas.openxmlformats.org/drawingml/2006/main" xmlns:r="http://schemas.openxmlformats.org/officeDocument/2006/relationships" r:id="rId7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1" name="">
              <a:hlinkClick xmlns:a="http://schemas.openxmlformats.org/drawingml/2006/main" xmlns:r="http://schemas.openxmlformats.org/officeDocument/2006/relationships" r:id="rId7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3" name="">
              <a:hlinkClick xmlns:a="http://schemas.openxmlformats.org/drawingml/2006/main" xmlns:r="http://schemas.openxmlformats.org/officeDocument/2006/relationships" r:id="rId7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25" name="">
              <a:hlinkClick xmlns:a="http://schemas.openxmlformats.org/drawingml/2006/main" xmlns:r="http://schemas.openxmlformats.org/officeDocument/2006/relationships" r:id="rId8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6" w:tgtFrame="_blank" w:history="1">
        <w:r>
          <w:rPr>
            <w:rStyle w:val="smallprintdata-v-42d3bbc5ahref"/>
            <w:b w:val="0"/>
            <w:bCs w:val="0"/>
            <w:i w:val="0"/>
            <w:iCs w:val="0"/>
            <w:color w:val="0000EE"/>
            <w:lang w:val="en-US" w:eastAsia="en-US"/>
          </w:rPr>
          <w:t>Interchain Foundation.</w:t>
        </w:r>
      </w:hyperlink>
      <w:hyperlink r:id="rId5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code">
    <w:name w:val="data-v-67808297_code"/>
    <w:basedOn w:val="DefaultParagraphFont"/>
    <w:rPr>
      <w:spacing w:val="0"/>
      <w:sz w:val="20"/>
      <w:szCs w:val="20"/>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patargetblank">
    <w:name w:val="data-v-67808297_p_a_target=_blank"/>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string">
    <w:name w:val="data-v-daa022c6_token_string"/>
    <w:basedOn w:val="DefaultParagraphFont"/>
    <w:rPr>
      <w:color w:val="98C379"/>
    </w:rPr>
  </w:style>
  <w:style w:type="paragraph" w:customStyle="1" w:styleId="wrapperwarndata-v-8a444a42">
    <w:name w:val="wrapper_warn_data-v-8a444a42"/>
    <w:basedOn w:val="Normal"/>
    <w:rPr>
      <w:color w:val="4D4D4D"/>
    </w:rPr>
  </w:style>
  <w:style w:type="character" w:customStyle="1" w:styleId="data-v-daa022c6tokenfunction">
    <w:name w:val="data-v-daa022c6_token_function"/>
    <w:basedOn w:val="DefaultParagraphFont"/>
    <w:rPr>
      <w:color w:val="61AFEF"/>
    </w:rPr>
  </w:style>
  <w:style w:type="character" w:customStyle="1" w:styleId="data-v-daa022c6tokenboolean">
    <w:name w:val="data-v-daa022c6_token_boolean"/>
    <w:basedOn w:val="DefaultParagraphFont"/>
    <w:rPr>
      <w:color w:val="D19A66"/>
    </w:rPr>
  </w:style>
  <w:style w:type="character" w:customStyle="1" w:styleId="data-v-67808297pacode">
    <w:name w:val="data-v-67808297_p_a_code"/>
    <w:basedOn w:val="DefaultParagraphFont"/>
  </w:style>
  <w:style w:type="paragraph" w:customStyle="1" w:styleId="wrapperinfodata-v-8a444a42">
    <w:name w:val="wrapper_info_data-v-8a444a42"/>
    <w:basedOn w:val="Normal"/>
    <w:rPr>
      <w:color w:val="E3E3E3"/>
    </w:rPr>
  </w:style>
  <w:style w:type="character" w:customStyle="1" w:styleId="data-v-daa022c6tokencomment">
    <w:name w:val="data-v-daa022c6_token_comment"/>
    <w:basedOn w:val="DefaultParagraphFont"/>
  </w:style>
  <w:style w:type="character" w:customStyle="1" w:styleId="data-v-67808297em">
    <w:name w:val="data-v-67808297_em"/>
    <w:basedOn w:val="DefaultParagraphFont"/>
    <w:rPr>
      <w:i/>
      <w:iCs/>
    </w:rPr>
  </w:style>
  <w:style w:type="paragraph" w:customStyle="1" w:styleId="wrapperrememberdata-v-8a444a42">
    <w:name w:val="wrapper_remember_data-v-8a444a42"/>
    <w:basedOn w:val="Normal"/>
    <w:rPr>
      <w:color w:val="E3E3E3"/>
    </w:rPr>
  </w:style>
  <w:style w:type="paragraph" w:customStyle="1" w:styleId="wrappernotedata-v-8a444a42">
    <w:name w:val="wrapper_note_data-v-8a444a42"/>
    <w:basedOn w:val="Normal"/>
    <w:rPr>
      <w:color w:val="4D4D4D"/>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expandeddata-v-fb49024e">
    <w:name w:val="styled-button_expand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fb49024ecodeblockcontainer">
    <w:name w:val="data-v-fb49024e_codeblock &gt; container"/>
    <w:basedOn w:val="Normal"/>
  </w:style>
  <w:style w:type="paragraph" w:customStyle="1" w:styleId="wrapperreadingdata-v-8a444a42">
    <w:name w:val="wrapper_reading_data-v-8a444a42"/>
    <w:basedOn w:val="Normal"/>
    <w:rPr>
      <w:color w:val="E3E3E3"/>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3-transactions.html" TargetMode="External" /><Relationship Id="rId18" Type="http://schemas.openxmlformats.org/officeDocument/2006/relationships/hyperlink" Target="https://ida.interchain.io/academy/2-cosmos-concepts/4-messages.html" TargetMode="External" /><Relationship Id="rId19" Type="http://schemas.openxmlformats.org/officeDocument/2006/relationships/hyperlink" Target="https://ida.interchain.io/academy/2-cosmos-concepts/6-protobuf.html" TargetMode="External" /><Relationship Id="rId2" Type="http://schemas.openxmlformats.org/officeDocument/2006/relationships/webSettings" Target="webSettings.xml" /><Relationship Id="rId20" Type="http://schemas.openxmlformats.org/officeDocument/2006/relationships/hyperlink" Target="https://ida.interchain.io/hands-on-exercise/1-ignite-cli/3-stored-game.html" TargetMode="External" /><Relationship Id="rId21" Type="http://schemas.openxmlformats.org/officeDocument/2006/relationships/hyperlink" Target="https://github.com/cosmos/b9-checkers-academy-draft/tree/full-game-object"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hyperlink" Target="https://github.com/cosmos/b9-checkers-academy-draft/commit/66ae6e1" TargetMode="External" /><Relationship Id="rId27" Type="http://schemas.openxmlformats.org/officeDocument/2006/relationships/hyperlink" Target="https://github.com/cosmos/b9-checkers-academy-draft/commit/0365f55" TargetMode="External" /><Relationship Id="rId28" Type="http://schemas.openxmlformats.org/officeDocument/2006/relationships/image" Target="media/image15.png" /><Relationship Id="rId29" Type="http://schemas.openxmlformats.org/officeDocument/2006/relationships/image" Target="media/image16.svg" /><Relationship Id="rId3" Type="http://schemas.openxmlformats.org/officeDocument/2006/relationships/fontTable" Target="fontTable.xml" /><Relationship Id="rId30" Type="http://schemas.openxmlformats.org/officeDocument/2006/relationships/hyperlink" Target="https://github.com/cosmos/cosmos-sdk/blob/9fd866e3820b3510010ae172b682d71594cd8c14/types/tx_msg.go" TargetMode="External" /><Relationship Id="rId31" Type="http://schemas.openxmlformats.org/officeDocument/2006/relationships/image" Target="media/image17.png" /><Relationship Id="rId32" Type="http://schemas.openxmlformats.org/officeDocument/2006/relationships/image" Target="media/image18.svg" /><Relationship Id="rId33" Type="http://schemas.openxmlformats.org/officeDocument/2006/relationships/hyperlink" Target="https://github.com/cosmos/b9-checkers-academy-draft/blob/stored-game/proto/checkers/tx.proto" TargetMode="External" /><Relationship Id="rId34" Type="http://schemas.openxmlformats.org/officeDocument/2006/relationships/hyperlink" Target="https://github.com/cosmos/b9-checkers-academy-draft/blob/create-game-msg/x/checkers/keeper/msg_server_test.go" TargetMode="External" /><Relationship Id="rId35" Type="http://schemas.openxmlformats.org/officeDocument/2006/relationships/hyperlink" Target="https://github.com/cosmos/b9-checkers-academy-draft/blob/create-game-msg/testutil/keeper/checkers.go" TargetMode="External" /><Relationship Id="rId36" Type="http://schemas.openxmlformats.org/officeDocument/2006/relationships/image" Target="media/image19.png" /><Relationship Id="rId37" Type="http://schemas.openxmlformats.org/officeDocument/2006/relationships/image" Target="media/image20.svg" /><Relationship Id="rId38" Type="http://schemas.openxmlformats.org/officeDocument/2006/relationships/image" Target="media/image21.svg" /><Relationship Id="rId39" Type="http://schemas.openxmlformats.org/officeDocument/2006/relationships/image" Target="media/image22.svg" /><Relationship Id="rId4" Type="http://schemas.openxmlformats.org/officeDocument/2006/relationships/hyperlink" Target="https://ida.interchain.io/" TargetMode="External" /><Relationship Id="rId40" Type="http://schemas.openxmlformats.org/officeDocument/2006/relationships/image" Target="media/image23.png" /><Relationship Id="rId41" Type="http://schemas.openxmlformats.org/officeDocument/2006/relationships/image" Target="media/image24.svg" /><Relationship Id="rId42" Type="http://schemas.openxmlformats.org/officeDocument/2006/relationships/image" Target="media/image25.svg" /><Relationship Id="rId43" Type="http://schemas.openxmlformats.org/officeDocument/2006/relationships/image" Target="media/image26.png" /><Relationship Id="rId44" Type="http://schemas.openxmlformats.org/officeDocument/2006/relationships/image" Target="media/image27.svg" /><Relationship Id="rId45" Type="http://schemas.openxmlformats.org/officeDocument/2006/relationships/hyperlink" Target="https://ida.interchain.io/hands-on-exercise/1-ignite-cli/5-create-handling.html" TargetMode="External" /><Relationship Id="rId46" Type="http://schemas.openxmlformats.org/officeDocument/2006/relationships/image" Target="media/image28.svg" /><Relationship Id="rId47" Type="http://schemas.openxmlformats.org/officeDocument/2006/relationships/image" Target="media/image29.png" /><Relationship Id="rId48" Type="http://schemas.openxmlformats.org/officeDocument/2006/relationships/image" Target="media/image30.sv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svg" /><Relationship Id="rId51" Type="http://schemas.openxmlformats.org/officeDocument/2006/relationships/image" Target="media/image33.png" /><Relationship Id="rId52" Type="http://schemas.openxmlformats.org/officeDocument/2006/relationships/image" Target="media/image34.svg" /><Relationship Id="rId53" Type="http://schemas.openxmlformats.org/officeDocument/2006/relationships/hyperlink" Target="https://v1.cosmos.network/privacy" TargetMode="External" /><Relationship Id="rId54" Type="http://schemas.openxmlformats.org/officeDocument/2006/relationships/image" Target="media/image35.svg" /><Relationship Id="rId55" Type="http://schemas.openxmlformats.org/officeDocument/2006/relationships/hyperlink" Target="https://docs.cosmos.network/" TargetMode="External" /><Relationship Id="rId56" Type="http://schemas.openxmlformats.org/officeDocument/2006/relationships/hyperlink" Target="https://hub.cosmos.network/" TargetMode="External" /><Relationship Id="rId57" Type="http://schemas.openxmlformats.org/officeDocument/2006/relationships/hyperlink" Target="https://docs.cometbft.com/" TargetMode="External" /><Relationship Id="rId58" Type="http://schemas.openxmlformats.org/officeDocument/2006/relationships/hyperlink" Target="https://ibc.cosmos.network/" TargetMode="External" /><Relationship Id="rId59" Type="http://schemas.openxmlformats.org/officeDocument/2006/relationships/hyperlink" Target="https://blog.cosmos.network/" TargetMode="External" /><Relationship Id="rId6" Type="http://schemas.openxmlformats.org/officeDocument/2006/relationships/image" Target="media/image2.svg" /><Relationship Id="rId60" Type="http://schemas.openxmlformats.org/officeDocument/2006/relationships/hyperlink" Target="https://forum.cosmos.network/" TargetMode="External" /><Relationship Id="rId61" Type="http://schemas.openxmlformats.org/officeDocument/2006/relationships/hyperlink" Target="https://discord.gg/cosmosnetwork" TargetMode="External" /><Relationship Id="rId62" Type="http://schemas.openxmlformats.org/officeDocument/2006/relationships/hyperlink" Target="https://github.com/cosmos/sdk-tutorials" TargetMode="External" /><Relationship Id="rId63" Type="http://schemas.openxmlformats.org/officeDocument/2006/relationships/image" Target="media/image36.png" /><Relationship Id="rId64" Type="http://schemas.openxmlformats.org/officeDocument/2006/relationships/image" Target="media/image37.svg" /><Relationship Id="rId65" Type="http://schemas.openxmlformats.org/officeDocument/2006/relationships/image" Target="media/image38.png" /><Relationship Id="rId66" Type="http://schemas.openxmlformats.org/officeDocument/2006/relationships/image" Target="media/image39.svg" /><Relationship Id="rId67" Type="http://schemas.openxmlformats.org/officeDocument/2006/relationships/hyperlink" Target="https://twitter.com/cosmos" TargetMode="External" /><Relationship Id="rId68" Type="http://schemas.openxmlformats.org/officeDocument/2006/relationships/image" Target="media/image40.png" /><Relationship Id="rId69" Type="http://schemas.openxmlformats.org/officeDocument/2006/relationships/image" Target="media/image41.svg" /><Relationship Id="rId7" Type="http://schemas.openxmlformats.org/officeDocument/2006/relationships/hyperlink" Target="https://ida.interchain.io/hands-on-exercise/1-ignite-cli/4-create-message.html" TargetMode="External" /><Relationship Id="rId70" Type="http://schemas.openxmlformats.org/officeDocument/2006/relationships/image" Target="media/image42.png" /><Relationship Id="rId71" Type="http://schemas.openxmlformats.org/officeDocument/2006/relationships/image" Target="media/image43.svg" /><Relationship Id="rId72" Type="http://schemas.openxmlformats.org/officeDocument/2006/relationships/hyperlink" Target="https://www.linkedin.com/company/interchain-foundation/about/" TargetMode="External" /><Relationship Id="rId73" Type="http://schemas.openxmlformats.org/officeDocument/2006/relationships/image" Target="media/image44.png" /><Relationship Id="rId74" Type="http://schemas.openxmlformats.org/officeDocument/2006/relationships/image" Target="media/image45.svg" /><Relationship Id="rId75" Type="http://schemas.openxmlformats.org/officeDocument/2006/relationships/hyperlink" Target="https://reddit.com/r/cosmosnetwork" TargetMode="External" /><Relationship Id="rId76" Type="http://schemas.openxmlformats.org/officeDocument/2006/relationships/image" Target="media/image46.png" /><Relationship Id="rId77" Type="http://schemas.openxmlformats.org/officeDocument/2006/relationships/image" Target="media/image47.svg" /><Relationship Id="rId78" Type="http://schemas.openxmlformats.org/officeDocument/2006/relationships/hyperlink" Target="https://t.me/cosmosproject" TargetMode="External" /><Relationship Id="rId79" Type="http://schemas.openxmlformats.org/officeDocument/2006/relationships/image" Target="media/image48.png" /><Relationship Id="rId8" Type="http://schemas.openxmlformats.org/officeDocument/2006/relationships/image" Target="media/image3.png" /><Relationship Id="rId80" Type="http://schemas.openxmlformats.org/officeDocument/2006/relationships/image" Target="media/image49.svg" /><Relationship Id="rId81" Type="http://schemas.openxmlformats.org/officeDocument/2006/relationships/hyperlink" Target="https://www.youtube.com/c/CosmosProject" TargetMode="External" /><Relationship Id="rId82" Type="http://schemas.openxmlformats.org/officeDocument/2006/relationships/image" Target="media/image50.png" /><Relationship Id="rId83" Type="http://schemas.openxmlformats.org/officeDocument/2006/relationships/image" Target="media/image51.svg" /><Relationship Id="rId84" Type="http://schemas.openxmlformats.org/officeDocument/2006/relationships/image" Target="media/image52.png" /><Relationship Id="rId85" Type="http://schemas.openxmlformats.org/officeDocument/2006/relationships/image" Target="media/image53.svg" /><Relationship Id="rId86" Type="http://schemas.openxmlformats.org/officeDocument/2006/relationships/hyperlink" Target="https://interchain.io/" TargetMode="External" /><Relationship Id="rId87" Type="http://schemas.openxmlformats.org/officeDocument/2006/relationships/theme" Target="theme/theme1.xm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Custom Messages | Interchain Developer Academy</dc:title>
  <dc:subject>Introduce the message to create a game</dc:subject>
  <cp:revision>0</cp:revision>
</cp:coreProperties>
</file>