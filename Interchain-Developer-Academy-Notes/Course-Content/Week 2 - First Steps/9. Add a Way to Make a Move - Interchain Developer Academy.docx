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2"/>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"https://ida.interchain.io/hands-on-exercise/1-ignite-cli/6-play-game.html"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"https://ida.interchain.io/hands-on-exercise/1-ignite-cli/6-play-game.html"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ignite-cli" w:history="1">
        <w:r>
          <w:rPr>
            <w:rStyle w:val="asidelinkhrefdata-v-917fa164"/>
            <w:b w:val="0"/>
            <w:bCs w:val="0"/>
            <w:i w:val="0"/>
            <w:iCs w:val="0"/>
            <w:vanish/>
            <w:color w:val="0000EE"/>
            <w:lang w:val="en-US" w:eastAsia="en-US"/>
          </w:rPr>
          <w:t>With Ignite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message-basic-validation" w:history="1">
        <w:r>
          <w:rPr>
            <w:rStyle w:val="asidelinkhrefdata-v-917fa164"/>
            <w:b w:val="0"/>
            <w:bCs w:val="0"/>
            <w:i w:val="0"/>
            <w:iCs w:val="0"/>
            <w:vanish/>
            <w:color w:val="0000EE"/>
            <w:lang w:val="en-US" w:eastAsia="en-US"/>
          </w:rPr>
          <w:t>The message basic validation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move-handling" w:history="1">
        <w:r>
          <w:rPr>
            <w:rStyle w:val="asidelinkhrefdata-v-917fa164"/>
            <w:b w:val="0"/>
            <w:bCs w:val="0"/>
            <w:i w:val="0"/>
            <w:iCs w:val="0"/>
            <w:vanish/>
            <w:color w:val="0000EE"/>
            <w:lang w:val="en-US" w:eastAsia="en-US"/>
          </w:rPr>
          <w:t>The move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n-the-message" w:history="1">
        <w:r>
          <w:rPr>
            <w:rStyle w:val="asidelinkhrefdata-v-917fa164"/>
            <w:b w:val="0"/>
            <w:bCs w:val="0"/>
            <w:i w:val="0"/>
            <w:iCs w:val="0"/>
            <w:vanish/>
            <w:color w:val="0000EE"/>
            <w:lang w:val="en-US" w:eastAsia="en-US"/>
          </w:rPr>
          <w:t>On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n-the-keeper" w:history="1">
        <w:r>
          <w:rPr>
            <w:rStyle w:val="asidelinkhrefdata-v-917fa164"/>
            <w:b w:val="0"/>
            <w:bCs w:val="0"/>
            <w:i w:val="0"/>
            <w:iCs w:val="0"/>
            <w:vanish/>
            <w:color w:val="0000EE"/>
            <w:lang w:val="en-US" w:eastAsia="en-US"/>
          </w:rPr>
          <w:t>On the keeper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ob-plays-out-of-turn" w:history="1">
        <w:r>
          <w:rPr>
            <w:rStyle w:val="asidelinkhrefdata-v-917fa164"/>
            <w:b w:val="0"/>
            <w:bCs w:val="0"/>
            <w:i w:val="0"/>
            <w:iCs w:val="0"/>
            <w:vanish/>
            <w:color w:val="0000EE"/>
            <w:lang w:val="en-US" w:eastAsia="en-US"/>
          </w:rPr>
          <w:t>Bob plays out of turn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lice-plays-a-wrong-move" w:history="1">
        <w:r>
          <w:rPr>
            <w:rStyle w:val="asidelinkhrefdata-v-917fa164"/>
            <w:b w:val="0"/>
            <w:bCs w:val="0"/>
            <w:i w:val="0"/>
            <w:iCs w:val="0"/>
            <w:vanish/>
            <w:color w:val="0000EE"/>
            <w:lang w:val="en-US" w:eastAsia="en-US"/>
          </w:rPr>
          <w:t>Alice plays a wrong move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lice-plays-correctly" w:history="1">
        <w:r>
          <w:rPr>
            <w:rStyle w:val="asidelinkactivetrueasidelinkhrefdata-v-917fa164"/>
            <w:b w:val="0"/>
            <w:bCs w:val="0"/>
            <w:i w:val="0"/>
            <w:iCs w:val="0"/>
            <w:vanish/>
            <w:color w:val="0000EE"/>
            <w:lang w:val="en-US" w:eastAsia="en-US"/>
          </w:rPr>
          <w:t>Alice plays correctly</w:t>
        </w:r>
      </w:hyperlink>
    </w:p>
    <w:p>
      <w:pPr>
        <w:pStyle w:val="data-v-67808297h1nth-child1"/>
        <w:spacing w:before="0" w:after="0" w:line="840" w:lineRule="atLeast"/>
        <w:ind w:left="0" w:right="0"/>
        <w:outlineLvl w:val="0"/>
        <w:rPr>
          <w:b/>
          <w:bCs/>
          <w:spacing w:val="-12"/>
          <w:sz w:val="58"/>
          <w:szCs w:val="58"/>
          <w:lang w:val="en-US" w:eastAsia="en-US"/>
        </w:rPr>
      </w:pPr>
      <w:hyperlink r:id="rId7" w:anchor="add-a-way-to-make-a-mov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Add a Way to Make a Move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transactions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messages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w:t>
      </w:r>
      <w:r>
        <w:rPr>
          <w:rStyle w:val="data-v-67808297code"/>
          <w:rFonts w:ascii="Lucida Console" w:eastAsia="Lucida Console" w:hAnsi="Lucida Console" w:cs="Lucida Console"/>
          <w:b w:val="0"/>
          <w:bCs w:val="0"/>
          <w:i w:val="0"/>
          <w:iCs w:val="0"/>
          <w:lang w:val="en-US" w:eastAsia="en-US"/>
        </w:rPr>
        <w:t>MsgCreateGame</w:t>
      </w:r>
      <w:r>
        <w:rPr>
          <w:lang w:val="en-US" w:eastAsia="en-US"/>
        </w:rPr>
        <w:t xml:space="preserve"> and its handling.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Extend message handling - play the game.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Handle moves and update the game state.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Validate input.</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Extend unit tests.</w:t>
      </w:r>
    </w:p>
    <w:p>
      <w:pPr>
        <w:pStyle w:val="data-v-67808297p"/>
        <w:spacing w:before="240" w:after="240"/>
        <w:ind w:left="0" w:right="0"/>
        <w:rPr>
          <w:lang w:val="en-US" w:eastAsia="en-US"/>
        </w:rPr>
      </w:pPr>
      <w:r>
        <w:rPr>
          <w:lang w:val="en-US" w:eastAsia="en-US"/>
        </w:rPr>
        <w:t>Your blockchain can now create games, but can you play them? Not yet...so what do you need to make this possible?</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Before diving into the exercise, take some time to think about the following questions:</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goes into the message?</w:t>
      </w:r>
    </w:p>
    <w:p>
      <w:pPr>
        <w:pStyle w:val="data-v-67808297li"/>
        <w:numPr>
          <w:ilvl w:val="0"/>
          <w:numId w:val="3"/>
        </w:numPr>
        <w:spacing w:after="240" w:line="435" w:lineRule="atLeast"/>
        <w:ind w:left="480" w:right="0" w:hanging="210"/>
        <w:jc w:val="left"/>
        <w:rPr>
          <w:lang w:val="en-US" w:eastAsia="en-US"/>
        </w:rPr>
      </w:pPr>
      <w:r>
        <w:rPr>
          <w:lang w:val="en-US" w:eastAsia="en-US"/>
        </w:rPr>
        <w:t>How do you sanitize the inputs?</w:t>
      </w:r>
    </w:p>
    <w:p>
      <w:pPr>
        <w:pStyle w:val="data-v-67808297li"/>
        <w:numPr>
          <w:ilvl w:val="0"/>
          <w:numId w:val="3"/>
        </w:numPr>
        <w:spacing w:after="240" w:line="435" w:lineRule="atLeast"/>
        <w:ind w:left="480" w:right="0" w:hanging="210"/>
        <w:jc w:val="left"/>
        <w:rPr>
          <w:lang w:val="en-US" w:eastAsia="en-US"/>
        </w:rPr>
      </w:pPr>
      <w:r>
        <w:rPr>
          <w:lang w:val="en-US" w:eastAsia="en-US"/>
        </w:rPr>
        <w:t>How do you unequivocally identify games?</w:t>
      </w:r>
    </w:p>
    <w:p>
      <w:pPr>
        <w:pStyle w:val="data-v-67808297li"/>
        <w:numPr>
          <w:ilvl w:val="0"/>
          <w:numId w:val="3"/>
        </w:numPr>
        <w:spacing w:after="240" w:line="435" w:lineRule="atLeast"/>
        <w:ind w:left="480" w:right="0" w:hanging="210"/>
        <w:jc w:val="left"/>
        <w:rPr>
          <w:lang w:val="en-US" w:eastAsia="en-US"/>
        </w:rPr>
      </w:pPr>
      <w:r>
        <w:rPr>
          <w:lang w:val="en-US" w:eastAsia="en-US"/>
        </w:rPr>
        <w:t>How do you report back errors?</w:t>
      </w:r>
    </w:p>
    <w:p>
      <w:pPr>
        <w:pStyle w:val="data-v-67808297li"/>
        <w:numPr>
          <w:ilvl w:val="0"/>
          <w:numId w:val="3"/>
        </w:numPr>
        <w:spacing w:after="240" w:line="435" w:lineRule="atLeast"/>
        <w:ind w:left="480" w:right="0" w:hanging="210"/>
        <w:jc w:val="left"/>
        <w:rPr>
          <w:lang w:val="en-US" w:eastAsia="en-US"/>
        </w:rPr>
      </w:pPr>
      <w:r>
        <w:rPr>
          <w:lang w:val="en-US" w:eastAsia="en-US"/>
        </w:rPr>
        <w:t>How do you use your files that implement the checkers rules?</w:t>
      </w:r>
    </w:p>
    <w:p>
      <w:pPr>
        <w:pStyle w:val="data-v-67808297li"/>
        <w:numPr>
          <w:ilvl w:val="0"/>
          <w:numId w:val="3"/>
        </w:numPr>
        <w:spacing w:after="360" w:line="435" w:lineRule="atLeast"/>
        <w:ind w:left="480" w:right="0" w:hanging="210"/>
        <w:jc w:val="left"/>
        <w:rPr>
          <w:lang w:val="en-US" w:eastAsia="en-US"/>
        </w:rPr>
      </w:pPr>
      <w:r>
        <w:rPr>
          <w:lang w:val="en-US" w:eastAsia="en-US"/>
        </w:rPr>
        <w:t>How do you make sure that nothing is lost?</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When it comes to the code you need, ask yourself:</w:t>
      </w:r>
    </w:p>
    <w:p>
      <w:pPr>
        <w:pStyle w:val="data-v-67808297li"/>
        <w:numPr>
          <w:ilvl w:val="0"/>
          <w:numId w:val="4"/>
        </w:numPr>
        <w:spacing w:before="240" w:after="240" w:line="435" w:lineRule="atLeast"/>
        <w:ind w:left="480" w:right="0" w:hanging="210"/>
        <w:jc w:val="left"/>
        <w:rPr>
          <w:lang w:val="en-US" w:eastAsia="en-US"/>
        </w:rPr>
      </w:pPr>
      <w:r>
        <w:rPr>
          <w:lang w:val="en-US" w:eastAsia="en-US"/>
        </w:rPr>
        <w:t>What Ignite CLI commands will create your message?</w:t>
      </w:r>
    </w:p>
    <w:p>
      <w:pPr>
        <w:pStyle w:val="data-v-67808297li"/>
        <w:numPr>
          <w:ilvl w:val="0"/>
          <w:numId w:val="4"/>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As before, do not bother yet with niceties like gas metering or event emission.</w:t>
      </w:r>
    </w:p>
    <w:p>
      <w:pPr>
        <w:pStyle w:val="data-v-67808297p"/>
        <w:spacing w:before="240" w:after="240"/>
        <w:ind w:left="0" w:right="0"/>
        <w:rPr>
          <w:lang w:val="en-US" w:eastAsia="en-US"/>
        </w:rPr>
      </w:pPr>
      <w:r>
        <w:rPr>
          <w:lang w:val="en-US" w:eastAsia="en-US"/>
        </w:rPr>
        <w:t>To play a game a player only needs to specify:</w:t>
      </w:r>
    </w:p>
    <w:p>
      <w:pPr>
        <w:pStyle w:val="data-v-67808297li"/>
        <w:numPr>
          <w:ilvl w:val="0"/>
          <w:numId w:val="5"/>
        </w:numPr>
        <w:spacing w:before="240" w:after="240" w:line="435" w:lineRule="atLeast"/>
        <w:ind w:left="480" w:right="0" w:hanging="210"/>
        <w:jc w:val="left"/>
        <w:rPr>
          <w:lang w:val="en-US" w:eastAsia="en-US"/>
        </w:rPr>
      </w:pPr>
      <w:r>
        <w:rPr>
          <w:lang w:val="en-US" w:eastAsia="en-US"/>
        </w:rPr>
        <w:t xml:space="preserve">The ID of the game the player wants to join. Call the field </w:t>
      </w:r>
      <w:r>
        <w:rPr>
          <w:rStyle w:val="data-v-67808297code"/>
          <w:rFonts w:ascii="Lucida Console" w:eastAsia="Lucida Console" w:hAnsi="Lucida Console" w:cs="Lucida Console"/>
          <w:b w:val="0"/>
          <w:bCs w:val="0"/>
          <w:i w:val="0"/>
          <w:iCs w:val="0"/>
          <w:lang w:val="en-US" w:eastAsia="en-US"/>
        </w:rPr>
        <w:t>gameIndex</w:t>
      </w:r>
      <w:r>
        <w:rPr>
          <w:lang w:val="en-US" w:eastAsia="en-US"/>
        </w:rPr>
        <w:t>.</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The initial positions of the pawn. Call the fields </w:t>
      </w:r>
      <w:r>
        <w:rPr>
          <w:rStyle w:val="data-v-67808297code"/>
          <w:rFonts w:ascii="Lucida Console" w:eastAsia="Lucida Console" w:hAnsi="Lucida Console" w:cs="Lucida Console"/>
          <w:b w:val="0"/>
          <w:bCs w:val="0"/>
          <w:i w:val="0"/>
          <w:iCs w:val="0"/>
          <w:lang w:val="en-US" w:eastAsia="en-US"/>
        </w:rPr>
        <w:t>fromX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fromY</w:t>
      </w:r>
      <w:r>
        <w:rPr>
          <w:lang w:val="en-US" w:eastAsia="en-US"/>
        </w:rPr>
        <w:t xml:space="preserve"> and make them </w:t>
      </w:r>
      <w:r>
        <w:rPr>
          <w:rStyle w:val="data-v-67808297code"/>
          <w:rFonts w:ascii="Lucida Console" w:eastAsia="Lucida Console" w:hAnsi="Lucida Console" w:cs="Lucida Console"/>
          <w:b w:val="0"/>
          <w:bCs w:val="0"/>
          <w:i w:val="0"/>
          <w:iCs w:val="0"/>
          <w:lang w:val="en-US" w:eastAsia="en-US"/>
        </w:rPr>
        <w:t>uint</w:t>
      </w:r>
      <w:r>
        <w:rPr>
          <w:lang w:val="en-US" w:eastAsia="en-US"/>
        </w:rPr>
        <w:t>.</w:t>
      </w:r>
    </w:p>
    <w:p>
      <w:pPr>
        <w:pStyle w:val="data-v-67808297li"/>
        <w:numPr>
          <w:ilvl w:val="0"/>
          <w:numId w:val="5"/>
        </w:numPr>
        <w:spacing w:after="360" w:line="435" w:lineRule="atLeast"/>
        <w:ind w:left="480" w:right="0" w:hanging="210"/>
        <w:jc w:val="left"/>
        <w:rPr>
          <w:lang w:val="en-US" w:eastAsia="en-US"/>
        </w:rPr>
      </w:pPr>
      <w:r>
        <w:rPr>
          <w:lang w:val="en-US" w:eastAsia="en-US"/>
        </w:rPr>
        <w:t xml:space="preserve">The final position of the pawn after a player's move. Call the fields </w:t>
      </w:r>
      <w:r>
        <w:rPr>
          <w:rStyle w:val="data-v-67808297code"/>
          <w:rFonts w:ascii="Lucida Console" w:eastAsia="Lucida Console" w:hAnsi="Lucida Console" w:cs="Lucida Console"/>
          <w:b w:val="0"/>
          <w:bCs w:val="0"/>
          <w:i w:val="0"/>
          <w:iCs w:val="0"/>
          <w:lang w:val="en-US" w:eastAsia="en-US"/>
        </w:rPr>
        <w:t>toX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toY</w:t>
      </w:r>
      <w:r>
        <w:rPr>
          <w:lang w:val="en-US" w:eastAsia="en-US"/>
        </w:rPr>
        <w:t xml:space="preserve"> to be </w:t>
      </w:r>
      <w:r>
        <w:rPr>
          <w:rStyle w:val="data-v-67808297code"/>
          <w:rFonts w:ascii="Lucida Console" w:eastAsia="Lucida Console" w:hAnsi="Lucida Console" w:cs="Lucida Console"/>
          <w:b w:val="0"/>
          <w:bCs w:val="0"/>
          <w:i w:val="0"/>
          <w:iCs w:val="0"/>
          <w:lang w:val="en-US" w:eastAsia="en-US"/>
        </w:rPr>
        <w:t>uint</w:t>
      </w:r>
      <w:r>
        <w:rPr>
          <w:lang w:val="en-US" w:eastAsia="en-US"/>
        </w:rPr>
        <w:t xml:space="preserve"> too.</w:t>
      </w:r>
    </w:p>
    <w:p>
      <w:pPr>
        <w:pStyle w:val="data-v-67808297p"/>
        <w:spacing w:before="240" w:after="240"/>
        <w:ind w:left="0" w:right="0"/>
        <w:rPr>
          <w:lang w:val="en-US" w:eastAsia="en-US"/>
        </w:rPr>
      </w:pPr>
      <w:r>
        <w:rPr>
          <w:lang w:val="en-US" w:eastAsia="en-US"/>
        </w:rPr>
        <w:t xml:space="preserve">The player does not need to be explicitly added as a field in the message because the player </w:t>
      </w:r>
      <w:r>
        <w:rPr>
          <w:rStyle w:val="data-v-67808297strong"/>
          <w:b/>
          <w:bCs/>
          <w:i w:val="0"/>
          <w:iCs w:val="0"/>
          <w:lang w:val="en-US" w:eastAsia="en-US"/>
        </w:rPr>
        <w:t>is</w:t>
      </w:r>
      <w:r>
        <w:rPr>
          <w:lang w:val="en-US" w:eastAsia="en-US"/>
        </w:rPr>
        <w:t xml:space="preserve"> implicitly the signer of the message. Name the object </w:t>
      </w:r>
      <w:r>
        <w:rPr>
          <w:rStyle w:val="data-v-67808297code"/>
          <w:rFonts w:ascii="Lucida Console" w:eastAsia="Lucida Console" w:hAnsi="Lucida Console" w:cs="Lucida Console"/>
          <w:b w:val="0"/>
          <w:bCs w:val="0"/>
          <w:i w:val="0"/>
          <w:iCs w:val="0"/>
          <w:lang w:val="en-US" w:eastAsia="en-US"/>
        </w:rPr>
        <w:t>PlayMove</w:t>
      </w:r>
      <w:r>
        <w:rPr>
          <w:lang w:val="en-US" w:eastAsia="en-US"/>
        </w:rPr>
        <w:t>.</w:t>
      </w:r>
    </w:p>
    <w:p>
      <w:pPr>
        <w:pStyle w:val="data-v-67808297p"/>
        <w:spacing w:before="240" w:after="240"/>
        <w:ind w:left="0" w:right="0"/>
        <w:rPr>
          <w:lang w:val="en-US" w:eastAsia="en-US"/>
        </w:rPr>
      </w:pPr>
      <w:r>
        <w:rPr>
          <w:lang w:val="en-US" w:eastAsia="en-US"/>
        </w:rPr>
        <w:t>Unlike when creating the game, you want to return:</w:t>
      </w:r>
    </w:p>
    <w:p>
      <w:pPr>
        <w:pStyle w:val="data-v-67808297li"/>
        <w:numPr>
          <w:ilvl w:val="0"/>
          <w:numId w:val="6"/>
        </w:numPr>
        <w:spacing w:before="240" w:after="240" w:line="435" w:lineRule="atLeast"/>
        <w:ind w:left="480" w:right="0" w:hanging="210"/>
        <w:jc w:val="left"/>
        <w:rPr>
          <w:lang w:val="en-US" w:eastAsia="en-US"/>
        </w:rPr>
      </w:pPr>
      <w:r>
        <w:rPr>
          <w:lang w:val="en-US" w:eastAsia="en-US"/>
        </w:rPr>
        <w:t xml:space="preserve">The captured piece, if any. Call the fields </w:t>
      </w:r>
      <w:r>
        <w:rPr>
          <w:rStyle w:val="data-v-67808297code"/>
          <w:rFonts w:ascii="Lucida Console" w:eastAsia="Lucida Console" w:hAnsi="Lucida Console" w:cs="Lucida Console"/>
          <w:b w:val="0"/>
          <w:bCs w:val="0"/>
          <w:i w:val="0"/>
          <w:iCs w:val="0"/>
          <w:lang w:val="en-US" w:eastAsia="en-US"/>
        </w:rPr>
        <w:t>capturedX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capturedY</w:t>
      </w:r>
      <w:r>
        <w:rPr>
          <w:lang w:val="en-US" w:eastAsia="en-US"/>
        </w:rPr>
        <w:t xml:space="preserve">. Make then </w:t>
      </w:r>
      <w:r>
        <w:rPr>
          <w:rStyle w:val="data-v-67808297code"/>
          <w:rFonts w:ascii="Lucida Console" w:eastAsia="Lucida Console" w:hAnsi="Lucida Console" w:cs="Lucida Console"/>
          <w:b w:val="0"/>
          <w:bCs w:val="0"/>
          <w:i w:val="0"/>
          <w:iCs w:val="0"/>
          <w:lang w:val="en-US" w:eastAsia="en-US"/>
        </w:rPr>
        <w:t>int</w:t>
      </w:r>
      <w:r>
        <w:rPr>
          <w:lang w:val="en-US" w:eastAsia="en-US"/>
        </w:rPr>
        <w:t xml:space="preserve"> so that you can pass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when no pieces have been captured.</w:t>
      </w:r>
    </w:p>
    <w:p>
      <w:pPr>
        <w:pStyle w:val="data-v-67808297li"/>
        <w:numPr>
          <w:ilvl w:val="0"/>
          <w:numId w:val="6"/>
        </w:numPr>
        <w:spacing w:after="360" w:line="435" w:lineRule="atLeast"/>
        <w:ind w:left="480" w:right="0" w:hanging="210"/>
        <w:jc w:val="left"/>
        <w:rPr>
          <w:lang w:val="en-US" w:eastAsia="en-US"/>
        </w:rPr>
      </w:pPr>
      <w:r>
        <w:rPr>
          <w:lang w:val="en-US" w:eastAsia="en-US"/>
        </w:rPr>
        <w:t xml:space="preserve">The (potential) winner in the field </w:t>
      </w:r>
      <w:r>
        <w:rPr>
          <w:rStyle w:val="data-v-67808297code"/>
          <w:rFonts w:ascii="Lucida Console" w:eastAsia="Lucida Console" w:hAnsi="Lucida Console" w:cs="Lucida Console"/>
          <w:b w:val="0"/>
          <w:bCs w:val="0"/>
          <w:i w:val="0"/>
          <w:iCs w:val="0"/>
          <w:lang w:val="en-US" w:eastAsia="en-US"/>
        </w:rPr>
        <w:t>winner</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with-ignit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With Ignite CLI</w:t>
      </w:r>
    </w:p>
    <w:p>
      <w:pPr>
        <w:pStyle w:val="data-v-67808297p"/>
        <w:spacing w:before="240" w:after="240"/>
        <w:ind w:left="0" w:right="0"/>
        <w:rPr>
          <w:lang w:val="en-US" w:eastAsia="en-US"/>
        </w:rPr>
      </w:pPr>
      <w:r>
        <w:rPr>
          <w:lang w:val="en-US" w:eastAsia="en-US"/>
        </w:rPr>
        <w:t>Ignite CLI can create the message and the response objects with a single command: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message playMove gameIndex fromX:uint fromY:uint toX:uint toY:uint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--response capturedX:int,capturedY:int,winner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message playMove gameIndex fromX:uint fromY:uint toX:uint toY:uint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--response capturedX:int,capturedY:int,winner</w:t>
      </w:r>
    </w:p>
    <w:p>
      <w:pPr>
        <w:pStyle w:val="data-v-67808297p"/>
        <w:spacing w:before="240" w:after="240"/>
        <w:ind w:left="0" w:right="0"/>
        <w:rPr>
          <w:lang w:val="en-US" w:eastAsia="en-US"/>
        </w:rPr>
      </w:pPr>
      <w:r>
        <w:rPr>
          <w:lang w:val="en-US" w:eastAsia="en-US"/>
        </w:rPr>
        <w:t xml:space="preserve">Ignite CLI once more creates all the necessary Protobuf files and boilerplate for you. See </w:t>
      </w:r>
      <w:r>
        <w:rPr>
          <w:rStyle w:val="data-v-67808297code"/>
          <w:rFonts w:ascii="Lucida Console" w:eastAsia="Lucida Console" w:hAnsi="Lucida Console" w:cs="Lucida Console"/>
          <w:b w:val="0"/>
          <w:bCs w:val="0"/>
          <w:i w:val="0"/>
          <w:iCs w:val="0"/>
          <w:lang w:val="en-US" w:eastAsia="en-US"/>
        </w:rPr>
        <w:t>tx.proto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MsgPlayMove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fromX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fromY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toX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toY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MsgPlayMoveResponse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int32</w:t>
      </w:r>
      <w:r>
        <w:rPr>
          <w:rStyle w:val="bodywrapperdata-v-daa022c6"/>
          <w:b w:val="0"/>
          <w:bCs w:val="0"/>
          <w:i w:val="0"/>
          <w:iCs w:val="0"/>
          <w:spacing w:val="0"/>
          <w:lang w:val="en-US" w:eastAsia="en-US"/>
        </w:rPr>
        <w:t xml:space="preserve"> capturedX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int32</w:t>
      </w:r>
      <w:r>
        <w:rPr>
          <w:rStyle w:val="bodywrapperdata-v-daa022c6"/>
          <w:b w:val="0"/>
          <w:bCs w:val="0"/>
          <w:i w:val="0"/>
          <w:iCs w:val="0"/>
          <w:spacing w:val="0"/>
          <w:lang w:val="en-US" w:eastAsia="en-US"/>
        </w:rPr>
        <w:t xml:space="preserve"> capturedY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"https://github.com/cosmos/b9-checkers-academy-draft/blob/play-move-msg/proto/checkers/tx.proto" \l "L25-L38"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All you have to do is fill in the needed parts:</w:t>
      </w:r>
    </w:p>
    <w:p>
      <w:pPr>
        <w:pStyle w:val="data-v-67808297p"/>
        <w:numPr>
          <w:ilvl w:val="0"/>
          <w:numId w:val="7"/>
        </w:numPr>
        <w:spacing w:before="240" w:after="240"/>
        <w:ind w:left="480" w:right="0" w:hanging="210"/>
        <w:jc w:val="left"/>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x/checkers/types/message_play_move.go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creator address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"https://github.com/cosmos/b9-checkers-academy-draft/blob/play-move-msg/x/checkers/types/message_play_move.go" \l "L44-L50"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10"/>
        <w:jc w:val="left"/>
        <w:rPr>
          <w:lang w:val="en-US" w:eastAsia="en-US"/>
        </w:rPr>
      </w:pPr>
      <w:r>
        <w:rPr>
          <w:lang w:val="en-US" w:eastAsia="en-US"/>
        </w:rPr>
        <w:t xml:space="preserve">And in </w:t>
      </w:r>
      <w:r>
        <w:rPr>
          <w:rStyle w:val="data-v-67808297code"/>
          <w:rFonts w:ascii="Lucida Console" w:eastAsia="Lucida Console" w:hAnsi="Lucida Console" w:cs="Lucida Console"/>
          <w:b w:val="0"/>
          <w:bCs w:val="0"/>
          <w:i w:val="0"/>
          <w:iCs w:val="0"/>
          <w:lang w:val="en-US" w:eastAsia="en-US"/>
        </w:rPr>
        <w:t>x/checkers/keeper/msg_server_play_move.go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Handling the message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"https://github.com/cosmos/b9-checkers-academy-draft/blob/play-move-msg/x/checkers/keeper/msg_server_play_move.go" \l "L10-L17"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Where the </w:t>
      </w:r>
      <w:r>
        <w:rPr>
          <w:rStyle w:val="data-v-67808297code"/>
          <w:rFonts w:ascii="Lucida Console" w:eastAsia="Lucida Console" w:hAnsi="Lucida Console" w:cs="Lucida Console"/>
          <w:b w:val="0"/>
          <w:bCs w:val="0"/>
          <w:i w:val="0"/>
          <w:iCs w:val="0"/>
          <w:lang w:val="en-US" w:eastAsia="en-US"/>
        </w:rPr>
        <w:t>TODO</w:t>
      </w:r>
      <w:r>
        <w:rPr>
          <w:lang w:val="en-US" w:eastAsia="en-US"/>
        </w:rPr>
        <w:t xml:space="preserve"> is replaced as per the following.</w:t>
      </w:r>
    </w:p>
    <w:p>
      <w:pPr>
        <w:pStyle w:val="data-v-67808297h2"/>
        <w:spacing w:before="900" w:after="300"/>
        <w:ind w:left="0" w:right="0"/>
        <w:outlineLvl w:val="1"/>
        <w:rPr>
          <w:b/>
          <w:bCs/>
          <w:spacing w:val="-4"/>
          <w:sz w:val="43"/>
          <w:szCs w:val="43"/>
          <w:lang w:val="en-US" w:eastAsia="en-US"/>
        </w:rPr>
      </w:pPr>
      <w:hyperlink r:id="rId7" w:anchor="the-message-basic-valid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message basic validation</w:t>
      </w:r>
    </w:p>
    <w:p>
      <w:pPr>
        <w:pStyle w:val="data-v-67808297p"/>
        <w:spacing w:before="240" w:after="240"/>
        <w:ind w:left="0" w:right="0"/>
        <w:rPr>
          <w:lang w:val="en-US" w:eastAsia="en-US"/>
        </w:rPr>
      </w:pPr>
      <w:r>
        <w:rPr>
          <w:lang w:val="en-US" w:eastAsia="en-US"/>
        </w:rPr>
        <w:t>With a game index and board positions, there are a number of stateless error situations that can be detected:</w:t>
      </w:r>
    </w:p>
    <w:p>
      <w:pPr>
        <w:pStyle w:val="data-v-67808297li"/>
        <w:numPr>
          <w:ilvl w:val="0"/>
          <w:numId w:val="8"/>
        </w:numPr>
        <w:spacing w:before="240" w:after="240" w:line="435" w:lineRule="atLeast"/>
        <w:ind w:left="480" w:right="0" w:hanging="210"/>
        <w:jc w:val="left"/>
        <w:rPr>
          <w:lang w:val="en-US" w:eastAsia="en-US"/>
        </w:rPr>
      </w:pPr>
      <w:r>
        <w:rPr>
          <w:lang w:val="en-US" w:eastAsia="en-US"/>
        </w:rPr>
        <w:t>You know there will not be a game index at the value given.</w:t>
      </w:r>
    </w:p>
    <w:p>
      <w:pPr>
        <w:pStyle w:val="data-v-67808297li"/>
        <w:numPr>
          <w:ilvl w:val="0"/>
          <w:numId w:val="8"/>
        </w:numPr>
        <w:spacing w:after="240" w:line="435" w:lineRule="atLeast"/>
        <w:ind w:left="480" w:right="0" w:hanging="210"/>
        <w:jc w:val="left"/>
        <w:rPr>
          <w:lang w:val="en-US" w:eastAsia="en-US"/>
        </w:rPr>
      </w:pPr>
      <w:r>
        <w:rPr>
          <w:lang w:val="en-US" w:eastAsia="en-US"/>
        </w:rPr>
        <w:t>A piece position is out of the bounds of the board.</w:t>
      </w:r>
    </w:p>
    <w:p>
      <w:pPr>
        <w:pStyle w:val="data-v-67808297li"/>
        <w:numPr>
          <w:ilvl w:val="0"/>
          <w:numId w:val="8"/>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from</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to</w:t>
      </w:r>
      <w:r>
        <w:rPr>
          <w:lang w:val="en-US" w:eastAsia="en-US"/>
        </w:rPr>
        <w:t xml:space="preserve"> are identical.</w:t>
      </w:r>
    </w:p>
    <w:p>
      <w:pPr>
        <w:pStyle w:val="data-v-67808297p"/>
        <w:spacing w:before="240" w:after="240"/>
        <w:ind w:left="0" w:right="0"/>
        <w:rPr>
          <w:lang w:val="en-US" w:eastAsia="en-US"/>
        </w:rPr>
      </w:pPr>
      <w:r>
        <w:rPr>
          <w:lang w:val="en-US" w:eastAsia="en-US"/>
        </w:rPr>
        <w:t>Declare your new errors: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ErrInvalidGameIndex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index is invalid"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ErrInvalidPositionIndex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"position index is invalid"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ErrMoveAbsent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"there is no move"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"https://github.com/cosmos/b9-checkers-academy-draft/blob/play-move-handler/x/checkers/types/errors.go" \l "L14-L16"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you can check that:</w:t>
      </w:r>
    </w:p>
    <w:p>
      <w:pPr>
        <w:pStyle w:val="data-v-67808297p"/>
        <w:numPr>
          <w:ilvl w:val="0"/>
          <w:numId w:val="9"/>
        </w:numPr>
        <w:spacing w:before="240" w:after="240"/>
        <w:ind w:left="480" w:right="0" w:hanging="281"/>
        <w:jc w:val="left"/>
        <w:rPr>
          <w:lang w:val="en-US" w:eastAsia="en-US"/>
        </w:rPr>
      </w:pPr>
      <w:r>
        <w:rPr>
          <w:lang w:val="en-US" w:eastAsia="en-US"/>
        </w:rPr>
        <w:t>The game index is reasonable: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"not parseable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DefaultIndex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"number too low (%d)"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"https://github.com/cosmos/b9-checkers-academy-draft/blob/play-move-handler/x/checkers/types/message_play_move.go" \l "L52-L58"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The positions are within bounds, checking an array of situations: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boardChecks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w:t>
      </w:r>
      <w:r>
        <w:rPr>
          <w:rStyle w:val="data-v-daa022c6tokenbuiltin"/>
          <w:rFonts w:ascii="Courier New" w:eastAsia="Courier New" w:hAnsi="Courier New" w:cs="Courier New"/>
          <w:b w:val="0"/>
          <w:bCs w:val="0"/>
          <w:i w:val="0"/>
          <w:iCs w:val="0"/>
          <w:spacing w:val="0"/>
          <w:sz w:val="20"/>
          <w:szCs w:val="20"/>
          <w:lang w:val="en-US" w:eastAsia="en-US"/>
        </w:rPr>
        <w:t>uint64</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"fromX out of range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"toX out of range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"fromY out of range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"toY out of range (%d)"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situation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boardChecks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situation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value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BOARD_DIM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situation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value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ErrInvalidPositionIndex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situation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situation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"https://github.com/cosmos/b9-checkers-academy-draft/blob/play-move-handler/x/checkers/types/message_play_move.go" \l "L59-L84"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Yes, a </w:t>
      </w:r>
      <w:r>
        <w:rPr>
          <w:rStyle w:val="data-v-67808297code"/>
          <w:rFonts w:ascii="Lucida Console" w:eastAsia="Lucida Console" w:hAnsi="Lucida Console" w:cs="Lucida Console"/>
          <w:b w:val="0"/>
          <w:bCs w:val="0"/>
          <w:i w:val="0"/>
          <w:iCs w:val="0"/>
          <w:lang w:val="en-US" w:eastAsia="en-US"/>
        </w:rPr>
        <w:t>uint64</w:t>
      </w:r>
      <w:r>
        <w:rPr>
          <w:lang w:val="en-US" w:eastAsia="en-US"/>
        </w:rPr>
        <w:t xml:space="preserve"> like </w:t>
      </w:r>
      <w:r>
        <w:rPr>
          <w:rStyle w:val="data-v-67808297code"/>
          <w:rFonts w:ascii="Lucida Console" w:eastAsia="Lucida Console" w:hAnsi="Lucida Console" w:cs="Lucida Console"/>
          <w:b w:val="0"/>
          <w:bCs w:val="0"/>
          <w:i w:val="0"/>
          <w:iCs w:val="0"/>
          <w:lang w:val="en-US" w:eastAsia="en-US"/>
        </w:rPr>
        <w:t>msg.FromY</w:t>
      </w:r>
      <w:r>
        <w:rPr>
          <w:lang w:val="en-US" w:eastAsia="en-US"/>
        </w:rPr>
        <w:t xml:space="preserve"> can never be </w:t>
      </w:r>
      <w:r>
        <w:rPr>
          <w:rStyle w:val="data-v-67808297code"/>
          <w:rFonts w:ascii="Lucida Console" w:eastAsia="Lucida Console" w:hAnsi="Lucida Console" w:cs="Lucida Console"/>
          <w:b w:val="0"/>
          <w:bCs w:val="0"/>
          <w:i w:val="0"/>
          <w:iCs w:val="0"/>
          <w:lang w:val="en-US" w:eastAsia="en-US"/>
        </w:rPr>
        <w:t>&lt; 0</w:t>
      </w:r>
      <w:r>
        <w:rPr>
          <w:lang w:val="en-US" w:eastAsia="en-US"/>
        </w:rPr>
        <w:t>, but since there is no compilation warning you can keep it for future reference if the type changes.</w:t>
      </w:r>
    </w:p>
    <w:p>
      <w:pPr>
        <w:pStyle w:val="data-v-67808297p"/>
        <w:numPr>
          <w:ilvl w:val="0"/>
          <w:numId w:val="9"/>
        </w:numPr>
        <w:spacing w:before="240" w:after="240"/>
        <w:ind w:left="480" w:right="0" w:hanging="281"/>
        <w:jc w:val="left"/>
        <w:rPr>
          <w:lang w:val="en-US" w:eastAsia="en-US"/>
        </w:rPr>
      </w:pPr>
      <w:r>
        <w:rPr>
          <w:lang w:val="en-US" w:eastAsia="en-US"/>
        </w:rPr>
        <w:t>There is an actual move: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FromX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ToX </w:t>
      </w:r>
      <w:r>
        <w:rPr>
          <w:rStyle w:val="data-v-daa022c6tokenoperator"/>
          <w:rFonts w:ascii="Courier New" w:eastAsia="Courier New" w:hAnsi="Courier New" w:cs="Courier New"/>
          <w:b w:val="0"/>
          <w:bCs w:val="0"/>
          <w:i w:val="0"/>
          <w:iCs w:val="0"/>
          <w:spacing w:val="0"/>
          <w:sz w:val="20"/>
          <w:szCs w:val="20"/>
          <w:lang w:val="en-US" w:eastAsia="en-US"/>
        </w:rPr>
        <w:t>&amp;&amp;</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FromY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ToY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ErrMoveAbsent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"x (%d) and y (%d)"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"https://github.com/cosmos/b9-checkers-academy-draft/blob/play-move-handler/x/checkers/types/message_play_move.go" \l "L85-L87"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It is conceivable, perhaps even for the benefit of players, to add more stateless checks. For instance, to detect when playing out of wrong cells; after all, only half the cells are valid. Or to detect when moves are not along a diagonal. </w:t>
      </w:r>
      <w:r>
        <w:rPr>
          <w:color w:val="E3E3E3"/>
          <w:lang w:val="en-US" w:eastAsia="en-US"/>
        </w:rPr>
        <w:br/>
      </w:r>
      <w:r>
        <w:rPr>
          <w:color w:val="E3E3E3"/>
          <w:lang w:val="en-US" w:eastAsia="en-US"/>
        </w:rPr>
        <w:br/>
      </w:r>
      <w:r>
        <w:rPr>
          <w:color w:val="E3E3E3"/>
          <w:lang w:val="en-US" w:eastAsia="en-US"/>
        </w:rPr>
        <w:t xml:space="preserve">These are all worthy checks, although they tend to distract from learning about Cosmos SDK. </w:t>
      </w:r>
      <w:r>
        <w:rPr>
          <w:color w:val="E3E3E3"/>
          <w:lang w:val="en-US" w:eastAsia="en-US"/>
        </w:rPr>
        <w:br/>
      </w:r>
      <w:r>
        <w:rPr>
          <w:color w:val="E3E3E3"/>
          <w:lang w:val="en-US" w:eastAsia="en-US"/>
        </w:rPr>
        <w:br/>
      </w:r>
      <w:r>
        <w:rPr>
          <w:color w:val="E3E3E3"/>
          <w:lang w:val="en-US" w:eastAsia="en-US"/>
        </w:rPr>
        <w:t xml:space="preserve">If you are nonetheless interested, a good place to look at for a start is the </w:t>
      </w:r>
      <w:hyperlink r:id="rId30" w:anchor="L66-L69" w:tgtFrame="_blank" w:history="1">
        <w:r>
          <w:rPr>
            <w:rStyle w:val="data-v-67808297patargetblank"/>
            <w:b w:val="0"/>
            <w:bCs w:val="0"/>
            <w:i w:val="0"/>
            <w:iCs w:val="0"/>
            <w:color w:val="0000EE"/>
            <w:u w:val="single" w:color="0000EE"/>
            <w:lang w:val="en-US" w:eastAsia="en-US"/>
          </w:rPr>
          <w:t>rules 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the-move-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move handling</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rules</w:t>
      </w:r>
      <w:r>
        <w:rPr>
          <w:lang w:val="en-US" w:eastAsia="en-US"/>
        </w:rPr>
        <w:t xml:space="preserve"> represent the ready-made file containing the rules of the game you imported earlier. Declare your new errors in </w:t>
      </w:r>
      <w:r>
        <w:rPr>
          <w:rStyle w:val="data-v-67808297code"/>
          <w:rFonts w:ascii="Lucida Console" w:eastAsia="Lucida Console" w:hAnsi="Lucida Console" w:cs="Lucida Console"/>
          <w:b w:val="0"/>
          <w:bCs w:val="0"/>
          <w:i w:val="0"/>
          <w:iCs w:val="0"/>
          <w:lang w:val="en-US" w:eastAsia="en-US"/>
        </w:rPr>
        <w:t>x/checkers/types/errors.go</w:t>
      </w:r>
      <w:r>
        <w:rPr>
          <w:lang w:val="en-US" w:eastAsia="en-US"/>
        </w:rPr>
        <w:t>, given your code has to handle new error situations:</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ErrGameNotFound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by id not 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ErrCreatorNotPlayer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"message creator is not a player"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ErrNotPlayerTurn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"player tried to play out of turn"</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ErrWrongMove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"wrong move"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"https://github.com/cosmos/b9-checkers-academy-draft/blob/play-move-handler/x/checkers/types/errors.go" \l "L17-L20"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Take the following steps to replace the </w:t>
      </w:r>
      <w:r>
        <w:rPr>
          <w:rStyle w:val="data-v-67808297code"/>
          <w:rFonts w:ascii="Lucida Console" w:eastAsia="Lucida Console" w:hAnsi="Lucida Console" w:cs="Lucida Console"/>
          <w:b w:val="0"/>
          <w:bCs w:val="0"/>
          <w:i w:val="0"/>
          <w:iCs w:val="0"/>
          <w:lang w:val="en-US" w:eastAsia="en-US"/>
        </w:rPr>
        <w:t>TODO</w:t>
      </w:r>
      <w:r>
        <w:rPr>
          <w:lang w:val="en-US" w:eastAsia="en-US"/>
        </w:rPr>
        <w:t>:</w:t>
      </w:r>
    </w:p>
    <w:p>
      <w:pPr>
        <w:pStyle w:val="data-v-67808297p"/>
        <w:numPr>
          <w:ilvl w:val="0"/>
          <w:numId w:val="10"/>
        </w:numPr>
        <w:spacing w:before="240" w:after="240"/>
        <w:ind w:left="480" w:right="0" w:hanging="281"/>
        <w:jc w:val="left"/>
        <w:rPr>
          <w:lang w:val="en-US" w:eastAsia="en-US"/>
        </w:rPr>
      </w:pPr>
      <w:r>
        <w:rPr>
          <w:lang w:val="en-US" w:eastAsia="en-US"/>
        </w:rPr>
        <w:t xml:space="preserve">Fetch the stored game information using the </w:t>
      </w:r>
      <w:hyperlink r:id="rId31" w:anchor="L19"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Keeper.GetStoredGame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created by Ignite CLI:</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ErrGameNotFound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"L15-L18"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You return an error because this is a player mistake.</w:t>
      </w:r>
    </w:p>
    <w:p>
      <w:pPr>
        <w:pStyle w:val="data-v-67808297p"/>
        <w:numPr>
          <w:ilvl w:val="0"/>
          <w:numId w:val="10"/>
        </w:numPr>
        <w:spacing w:before="240" w:after="240"/>
        <w:ind w:left="480" w:right="0" w:hanging="281"/>
        <w:jc w:val="left"/>
        <w:rPr>
          <w:lang w:val="en-US" w:eastAsia="en-US"/>
        </w:rPr>
      </w:pPr>
      <w:r>
        <w:rPr>
          <w:lang w:val="en-US" w:eastAsia="en-US"/>
        </w:rPr>
        <w:t>Is the player legitimate? Check with:</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isBlack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isRed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player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isBlack </w:t>
      </w:r>
      <w:r>
        <w:rPr>
          <w:rStyle w:val="data-v-daa022c6tokenoperator"/>
          <w:rFonts w:ascii="Courier New" w:eastAsia="Courier New" w:hAnsi="Courier New" w:cs="Courier New"/>
          <w:b w:val="0"/>
          <w:bCs w:val="0"/>
          <w:i w:val="0"/>
          <w:iCs w:val="0"/>
          <w:spacing w:val="0"/>
          <w:sz w:val="20"/>
          <w:szCs w:val="20"/>
          <w:lang w:val="en-US" w:eastAsia="en-US"/>
        </w:rPr>
        <w:t>&amp;&amp;</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isRed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ErrCreatorNotPlayer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isBlack </w:t>
      </w:r>
      <w:r>
        <w:rPr>
          <w:rStyle w:val="data-v-daa022c6tokenoperator"/>
          <w:rFonts w:ascii="Courier New" w:eastAsia="Courier New" w:hAnsi="Courier New" w:cs="Courier New"/>
          <w:b w:val="0"/>
          <w:bCs w:val="0"/>
          <w:i w:val="0"/>
          <w:iCs w:val="0"/>
          <w:spacing w:val="0"/>
          <w:sz w:val="20"/>
          <w:szCs w:val="20"/>
          <w:lang w:val="en-US" w:eastAsia="en-US"/>
        </w:rPr>
        <w:t>&amp;&amp;</w:t>
      </w:r>
      <w:r>
        <w:rPr>
          <w:rStyle w:val="bodywrapperdata-v-daa022c6"/>
          <w:b w:val="0"/>
          <w:bCs w:val="0"/>
          <w:i w:val="0"/>
          <w:iCs w:val="0"/>
          <w:spacing w:val="0"/>
          <w:lang w:val="en-US" w:eastAsia="en-US"/>
        </w:rPr>
        <w:t xml:space="preserve"> isRed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StringPieces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isBlack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BLACK_PLAYER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RED_PLAYER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"L20-L31"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This uses the certainty that the </w:t>
      </w:r>
      <w:r>
        <w:rPr>
          <w:rStyle w:val="data-v-67808297code"/>
          <w:rFonts w:ascii="Lucida Console" w:eastAsia="Lucida Console" w:hAnsi="Lucida Console" w:cs="Lucida Console"/>
          <w:b w:val="0"/>
          <w:bCs w:val="0"/>
          <w:i w:val="0"/>
          <w:iCs w:val="0"/>
          <w:lang w:val="en-US" w:eastAsia="en-US"/>
        </w:rPr>
        <w:t>MsgPlayMove.Creator</w:t>
      </w:r>
      <w:r>
        <w:rPr>
          <w:lang w:val="en-US" w:eastAsia="en-US"/>
        </w:rPr>
        <w:t xml:space="preserve"> has been verified </w:t>
      </w:r>
      <w:hyperlink r:id="rId32" w:anchor="L29-L35" w:tgtFrame="_blank" w:history="1">
        <w:r>
          <w:rPr>
            <w:rStyle w:val="data-v-67808297olatargetblank"/>
            <w:b w:val="0"/>
            <w:bCs w:val="0"/>
            <w:i w:val="0"/>
            <w:iCs w:val="0"/>
            <w:color w:val="0000EE"/>
            <w:u w:val="single" w:color="0000EE"/>
            <w:lang w:val="en-US" w:eastAsia="en-US"/>
          </w:rPr>
          <w:t>by its signature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data-v-67808297p"/>
        <w:numPr>
          <w:ilvl w:val="0"/>
          <w:numId w:val="10"/>
        </w:numPr>
        <w:spacing w:before="240" w:after="240"/>
        <w:ind w:left="480" w:right="0" w:hanging="281"/>
        <w:jc w:val="left"/>
        <w:rPr>
          <w:lang w:val="en-US" w:eastAsia="en-US"/>
        </w:rPr>
      </w:pPr>
      <w:r>
        <w:rPr>
          <w:lang w:val="en-US" w:eastAsia="en-US"/>
        </w:rPr>
        <w:t>Instantiate the board in order to implement the rules: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"L33-L36"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Fortunately you previously created </w:t>
      </w:r>
      <w:hyperlink r:id="rId33" w:anchor="L22-L32" w:tgtFrame="_blank" w:history="1">
        <w:r>
          <w:rPr>
            <w:rStyle w:val="data-v-67808297olatargetblank"/>
            <w:b w:val="0"/>
            <w:bCs w:val="0"/>
            <w:i w:val="0"/>
            <w:iCs w:val="0"/>
            <w:color w:val="0000EE"/>
            <w:u w:val="single" w:color="0000EE"/>
            <w:lang w:val="en-US" w:eastAsia="en-US"/>
          </w:rPr>
          <w:t>this helper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Here you </w:t>
      </w:r>
      <w:r>
        <w:rPr>
          <w:rStyle w:val="data-v-67808297code"/>
          <w:rFonts w:ascii="Lucida Console" w:eastAsia="Lucida Console" w:hAnsi="Lucida Console" w:cs="Lucida Console"/>
          <w:b w:val="0"/>
          <w:bCs w:val="0"/>
          <w:i w:val="0"/>
          <w:iCs w:val="0"/>
          <w:lang w:val="en-US" w:eastAsia="en-US"/>
        </w:rPr>
        <w:t>panic</w:t>
      </w:r>
      <w:r>
        <w:rPr>
          <w:lang w:val="en-US" w:eastAsia="en-US"/>
        </w:rPr>
        <w:t xml:space="preserve"> because if the game cannot be parsed the cause may be database corruption.</w:t>
      </w:r>
    </w:p>
    <w:p>
      <w:pPr>
        <w:pStyle w:val="data-v-67808297p"/>
        <w:numPr>
          <w:ilvl w:val="0"/>
          <w:numId w:val="10"/>
        </w:numPr>
        <w:spacing w:before="240" w:after="240"/>
        <w:ind w:left="480" w:right="0" w:hanging="281"/>
        <w:jc w:val="left"/>
        <w:rPr>
          <w:lang w:val="en-US" w:eastAsia="en-US"/>
        </w:rPr>
      </w:pPr>
      <w:r>
        <w:rPr>
          <w:lang w:val="en-US" w:eastAsia="en-US"/>
        </w:rPr>
        <w:t xml:space="preserve">Is it the player's turn? Check using the rules file's own </w:t>
      </w:r>
      <w:hyperlink r:id="rId34" w:anchor="L145-L147"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TurnIs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TurnIs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ErrNotPlayerTurn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"L38-L40"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 xml:space="preserve">Properly conduct the move, using the rules' </w:t>
      </w:r>
      <w:hyperlink r:id="rId30" w:anchor="L274-L301"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captured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FromY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ToY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moveErr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ErrWrongMove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moveErr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"L42-L54"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Prepare the updated board to be stored and store the information: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Turn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"L56-L58"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This updates the fields that were modified using the </w:t>
      </w:r>
      <w:hyperlink r:id="rId31" w:anchor="L1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Keeper.SetStoredGame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as when you created and saved the game.</w:t>
      </w:r>
    </w:p>
    <w:p>
      <w:pPr>
        <w:pStyle w:val="data-v-67808297p"/>
        <w:numPr>
          <w:ilvl w:val="0"/>
          <w:numId w:val="10"/>
        </w:numPr>
        <w:spacing w:before="240" w:after="240"/>
        <w:ind w:left="480" w:right="0" w:hanging="281"/>
        <w:jc w:val="left"/>
        <w:rPr>
          <w:lang w:val="en-US" w:eastAsia="en-US"/>
        </w:rPr>
      </w:pPr>
      <w:r>
        <w:rPr>
          <w:lang w:val="en-US" w:eastAsia="en-US"/>
        </w:rPr>
        <w:t>Return relevant information regarding the move's result: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captured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captured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"https://github.com/cosmos/b9-checkers-academy-draft/blob/play-move-handler/x/checkers/keeper/msg_server_play_move.go" \l "L60-L64"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Captured</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Winner</w:t>
      </w:r>
      <w:r>
        <w:rPr>
          <w:lang w:val="en-US" w:eastAsia="en-US"/>
        </w:rPr>
        <w:t xml:space="preserve"> information would be lost if you did not get it out of the function one way or another. More accurately, one would have to replay the transaction to discover the values. It is best to make this information easily accessible.</w:t>
      </w:r>
    </w:p>
    <w:p>
      <w:pPr>
        <w:pStyle w:val="data-v-67808297p"/>
        <w:spacing w:before="240" w:after="240"/>
        <w:ind w:left="0" w:right="0"/>
        <w:rPr>
          <w:lang w:val="en-US" w:eastAsia="en-US"/>
        </w:rPr>
      </w:pPr>
      <w:r>
        <w:rPr>
          <w:lang w:val="en-US" w:eastAsia="en-US"/>
        </w:rPr>
        <w:t>This completes the move process, facilitated by good preparation and the use of Ignite CLI.</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Adding unit tests for this play message is very similar to what you did for the previous message.</w:t>
      </w:r>
    </w:p>
    <w:p>
      <w:pPr>
        <w:pStyle w:val="data-v-67808297h3"/>
        <w:spacing w:before="600" w:after="240"/>
        <w:ind w:left="0" w:right="0"/>
        <w:outlineLvl w:val="2"/>
        <w:rPr>
          <w:b/>
          <w:bCs/>
          <w:spacing w:val="0"/>
          <w:sz w:val="36"/>
          <w:szCs w:val="36"/>
          <w:lang w:val="en-US" w:eastAsia="en-US"/>
        </w:rPr>
      </w:pPr>
      <w:hyperlink r:id="rId7" w:anchor="on-the-messag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On the message</w:t>
      </w:r>
    </w:p>
    <w:p>
      <w:pPr>
        <w:pStyle w:val="data-v-67808297p"/>
        <w:spacing w:before="240" w:after="240"/>
        <w:ind w:left="0" w:right="0"/>
        <w:rPr>
          <w:lang w:val="en-US" w:eastAsia="en-US"/>
        </w:rPr>
      </w:pPr>
      <w:r>
        <w:rPr>
          <w:lang w:val="en-US" w:eastAsia="en-US"/>
        </w:rPr>
        <w:t xml:space="preserve">Adjust and add to </w:t>
      </w:r>
      <w:r>
        <w:rPr>
          <w:rStyle w:val="data-v-67808297code"/>
          <w:rFonts w:ascii="Lucida Console" w:eastAsia="Lucida Console" w:hAnsi="Lucida Console" w:cs="Lucida Console"/>
          <w:b w:val="0"/>
          <w:bCs w:val="0"/>
          <w:i w:val="0"/>
          <w:iCs w:val="0"/>
          <w:lang w:val="en-US" w:eastAsia="en-US"/>
        </w:rPr>
        <w:t>types/message_play_move_test.go</w:t>
      </w:r>
      <w:r>
        <w:rPr>
          <w:lang w:val="en-US" w:eastAsia="en-US"/>
        </w:rPr>
        <w:t>. First, change its package for consistency:</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types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types_test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"github.com/b9lab/checkers/x/checkers/types"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"https://github.com/cosmos/b9-checkers-academy-draft/blob/play-move-handler/x/checkers/keeper/msg_server_play_move_test.go" \l "L1-L8"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adjust and add to the test cases:</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3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Collapse </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"invalid_address"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game 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"invalid_index"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ErrInvalidGameIndex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fromX too high"</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BOARD_DIM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ErrInvalidPositionIndex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fromY too high"</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BOARD_DIM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ErrInvalidPositionIndex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toX too high"</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BOARD_DIM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ErrInvalidPositionIndex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toY too high"</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BOARD_DIM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ErrInvalidPositionIndex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no 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ErrMoveAbsent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"valid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MsgPlayMove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expanditemdata-v-daa022c6"/>
        <w:pBdr>
          <w:top w:val="none" w:sz="0" w:space="3" w:color="auto"/>
          <w:bottom w:val="none" w:sz="0" w:space="3" w:color="auto"/>
        </w:pBdr>
        <w:spacing w:before="0" w:after="480"/>
        <w:ind w:left="600" w:right="600"/>
        <w:rPr>
          <w:caps/>
          <w:spacing w:val="4"/>
          <w:sz w:val="20"/>
          <w:szCs w:val="20"/>
          <w:lang w:val="en-US" w:eastAsia="en-US"/>
        </w:rPr>
      </w:pPr>
      <w:r>
        <w:rPr>
          <w:strike w:val="0"/>
          <w:u w:val="none"/>
          <w:lang w:val="en-US" w:eastAsia="en-US"/>
        </w:rPr>
        <w:drawing>
          <wp:inline>
            <wp:extent cx="114286"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14286" cy="228571"/>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"https://github.com/cosmos/b9-checkers-academy-draft/blob/play-move-handler/x/checkers/keeper/msg_server_play_move_test.go" \l "L19-L113"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can try these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github.com/alice/checkers/x/checkers/types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github.com/alice/checkers/x/checkers/types</w:t>
      </w:r>
    </w:p>
    <w:p>
      <w:pPr>
        <w:pStyle w:val="data-v-67808297h3"/>
        <w:spacing w:before="600" w:after="240"/>
        <w:ind w:left="0" w:right="0"/>
        <w:outlineLvl w:val="2"/>
        <w:rPr>
          <w:b/>
          <w:bCs/>
          <w:spacing w:val="0"/>
          <w:sz w:val="36"/>
          <w:szCs w:val="36"/>
          <w:lang w:val="en-US" w:eastAsia="en-US"/>
        </w:rPr>
      </w:pPr>
      <w:hyperlink r:id="rId7" w:anchor="on-the-keep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On the keeper</w:t>
      </w:r>
    </w:p>
    <w:p>
      <w:pPr>
        <w:pStyle w:val="data-v-67808297p"/>
        <w:spacing w:before="240" w:after="240"/>
        <w:ind w:left="0" w:right="0"/>
        <w:rPr>
          <w:lang w:val="en-US" w:eastAsia="en-US"/>
        </w:rPr>
      </w:pPr>
      <w:r>
        <w:rPr>
          <w:lang w:val="en-US" w:eastAsia="en-US"/>
        </w:rPr>
        <w:t xml:space="preserve">Create a new </w:t>
      </w:r>
      <w:r>
        <w:rPr>
          <w:rStyle w:val="data-v-67808297code"/>
          <w:rFonts w:ascii="Lucida Console" w:eastAsia="Lucida Console" w:hAnsi="Lucida Console" w:cs="Lucida Console"/>
          <w:b w:val="0"/>
          <w:bCs w:val="0"/>
          <w:i w:val="0"/>
          <w:iCs w:val="0"/>
          <w:lang w:val="en-US" w:eastAsia="en-US"/>
        </w:rPr>
        <w:t>keeper/msg_server_play_move_test.go</w:t>
      </w:r>
      <w:r>
        <w:rPr>
          <w:lang w:val="en-US" w:eastAsia="en-US"/>
        </w:rPr>
        <w:t xml:space="preserve"> file and declare it as </w:t>
      </w:r>
      <w:r>
        <w:rPr>
          <w:rStyle w:val="data-v-67808297code"/>
          <w:rFonts w:ascii="Lucida Console" w:eastAsia="Lucida Console" w:hAnsi="Lucida Console" w:cs="Lucida Console"/>
          <w:b w:val="0"/>
          <w:bCs w:val="0"/>
          <w:i w:val="0"/>
          <w:iCs w:val="0"/>
          <w:lang w:val="en-US" w:eastAsia="en-US"/>
        </w:rPr>
        <w:t>package keeper_test</w:t>
      </w:r>
      <w:r>
        <w:rPr>
          <w:lang w:val="en-US" w:eastAsia="en-US"/>
        </w:rPr>
        <w:t>. Start with a function that conveniently sets up the keeper for the tests. In this case, already having a game saved can reduce several lines of code in each test:</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"https://github.com/cosmos/b9-checkers-academy-draft/blob/play-move-handler/x/checkers/keeper/msg_server_play_move_test.go" \l "L15-L26"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that it reuses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carol</w:t>
      </w:r>
      <w:r>
        <w:rPr>
          <w:lang w:val="en-US" w:eastAsia="en-US"/>
        </w:rPr>
        <w:t xml:space="preserve"> found in the file </w:t>
      </w:r>
      <w:hyperlink r:id="rId38" w:anchor="L16-L1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msg_server_create_game_test.go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 the same package.</w:t>
      </w:r>
    </w:p>
    <w:p>
      <w:pPr>
        <w:pStyle w:val="data-v-67808297p"/>
        <w:spacing w:before="240" w:after="240"/>
        <w:ind w:left="0" w:right="0"/>
        <w:rPr>
          <w:lang w:val="en-US" w:eastAsia="en-US"/>
        </w:rPr>
      </w:pPr>
      <w:r>
        <w:rPr>
          <w:lang w:val="en-US" w:eastAsia="en-US"/>
        </w:rPr>
        <w:t xml:space="preserve">Now test the result of a move. Blacks play first, which according to </w:t>
      </w:r>
      <w:r>
        <w:rPr>
          <w:rStyle w:val="data-v-67808297code"/>
          <w:rFonts w:ascii="Lucida Console" w:eastAsia="Lucida Console" w:hAnsi="Lucida Console" w:cs="Lucida Console"/>
          <w:b w:val="0"/>
          <w:bCs w:val="0"/>
          <w:i w:val="0"/>
          <w:iCs w:val="0"/>
          <w:lang w:val="en-US" w:eastAsia="en-US"/>
        </w:rPr>
        <w:t>setupMsgServerWithOneGameForPlayMove</w:t>
      </w:r>
      <w:r>
        <w:rPr>
          <w:lang w:val="en-US" w:eastAsia="en-US"/>
        </w:rPr>
        <w:t xml:space="preserve"> corresponds to </w:t>
      </w:r>
      <w:r>
        <w:rPr>
          <w:rStyle w:val="data-v-67808297code"/>
          <w:rFonts w:ascii="Lucida Console" w:eastAsia="Lucida Console" w:hAnsi="Lucida Console" w:cs="Lucida Console"/>
          <w:b w:val="0"/>
          <w:bCs w:val="0"/>
          <w:i w:val="0"/>
          <w:iCs w:val="0"/>
          <w:lang w:val="en-US" w:eastAsia="en-US"/>
        </w:rPr>
        <w:t>bob</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playMoveResponse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CapturedX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CapturedY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playMoveResponse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"https://github.com/cosmos/b9-checkers-academy-draft/blob/play-move-handler/x/checkers/keeper/msg_server_play_move_test.go" \l "L28-L44"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Also test whether the game was </w:t>
      </w:r>
      <w:hyperlink r:id="rId39" w:anchor="L83-L108" w:tgtFrame="_blank" w:history="1">
        <w:r>
          <w:rPr>
            <w:rStyle w:val="data-v-67808297patargetblank"/>
            <w:b w:val="0"/>
            <w:bCs w:val="0"/>
            <w:i w:val="0"/>
            <w:iCs w:val="0"/>
            <w:color w:val="0000EE"/>
            <w:u w:val="single" w:color="0000EE"/>
            <w:lang w:val="en-US" w:eastAsia="en-US"/>
          </w:rPr>
          <w:t>saved correctly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Check what happens when </w:t>
      </w:r>
      <w:hyperlink r:id="rId39" w:anchor="L46-L58" w:tgtFrame="_blank" w:history="1">
        <w:r>
          <w:rPr>
            <w:rStyle w:val="data-v-67808297patargetblank"/>
            <w:b w:val="0"/>
            <w:bCs w:val="0"/>
            <w:i w:val="0"/>
            <w:iCs w:val="0"/>
            <w:color w:val="0000EE"/>
            <w:u w:val="single" w:color="0000EE"/>
            <w:lang w:val="en-US" w:eastAsia="en-US"/>
          </w:rPr>
          <w:t>the game cannot be found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sender </w:t>
      </w:r>
      <w:hyperlink r:id="rId39" w:anchor="L110-L122" w:tgtFrame="_blank" w:history="1">
        <w:r>
          <w:rPr>
            <w:rStyle w:val="data-v-67808297patargetblank"/>
            <w:b w:val="0"/>
            <w:bCs w:val="0"/>
            <w:i w:val="0"/>
            <w:iCs w:val="0"/>
            <w:color w:val="0000EE"/>
            <w:u w:val="single" w:color="0000EE"/>
            <w:lang w:val="en-US" w:eastAsia="en-US"/>
          </w:rPr>
          <w:t>is not a player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 player tries to </w:t>
      </w:r>
      <w:hyperlink r:id="rId39" w:anchor="L145-L157" w:tgtFrame="_blank" w:history="1">
        <w:r>
          <w:rPr>
            <w:rStyle w:val="data-v-67808297patargetblank"/>
            <w:b w:val="0"/>
            <w:bCs w:val="0"/>
            <w:i w:val="0"/>
            <w:iCs w:val="0"/>
            <w:color w:val="0000EE"/>
            <w:u w:val="single" w:color="0000EE"/>
            <w:lang w:val="en-US" w:eastAsia="en-US"/>
          </w:rPr>
          <w:t>play out of turn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39" w:anchor="L159-L171" w:tgtFrame="_blank" w:history="1">
        <w:r>
          <w:rPr>
            <w:rStyle w:val="data-v-67808297patargetblank"/>
            <w:b w:val="0"/>
            <w:bCs w:val="0"/>
            <w:i w:val="0"/>
            <w:iCs w:val="0"/>
            <w:color w:val="0000EE"/>
            <w:u w:val="single" w:color="0000EE"/>
            <w:lang w:val="en-US" w:eastAsia="en-US"/>
          </w:rPr>
          <w:t>makes a wrong move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Check after </w:t>
      </w:r>
      <w:hyperlink r:id="rId39" w:anchor="L173-L232" w:tgtFrame="_blank" w:history="1">
        <w:r>
          <w:rPr>
            <w:rStyle w:val="data-v-67808297patargetblank"/>
            <w:b w:val="0"/>
            <w:bCs w:val="0"/>
            <w:i w:val="0"/>
            <w:iCs w:val="0"/>
            <w:color w:val="0000EE"/>
            <w:u w:val="single" w:color="0000EE"/>
            <w:lang w:val="en-US" w:eastAsia="en-US"/>
          </w:rPr>
          <w:t>two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39" w:anchor="L234-L309" w:tgtFrame="_blank" w:history="1">
        <w:r>
          <w:rPr>
            <w:rStyle w:val="data-v-67808297patargetblank"/>
            <w:b w:val="0"/>
            <w:bCs w:val="0"/>
            <w:i w:val="0"/>
            <w:iCs w:val="0"/>
            <w:color w:val="0000EE"/>
            <w:u w:val="single" w:color="0000EE"/>
            <w:lang w:val="en-US" w:eastAsia="en-US"/>
          </w:rPr>
          <w:t>three turns with a capture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As a special case, add a test to check what happens when a board is not parseable, which is expected to end up in a </w:t>
      </w:r>
      <w:r>
        <w:rPr>
          <w:rStyle w:val="data-v-67808297code"/>
          <w:rFonts w:ascii="Lucida Console" w:eastAsia="Lucida Console" w:hAnsi="Lucida Console" w:cs="Lucida Console"/>
          <w:b w:val="0"/>
          <w:bCs w:val="0"/>
          <w:i w:val="0"/>
          <w:iCs w:val="0"/>
          <w:lang w:val="en-US" w:eastAsia="en-US"/>
        </w:rPr>
        <w:t>panic</w:t>
      </w:r>
      <w:r>
        <w:rPr>
          <w:lang w:val="en-US" w:eastAsia="en-US"/>
        </w:rPr>
        <w:t>, not with a returned error:</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TestPlayMoveCannotParseGame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"not a 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recover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 code did not panic"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cannot be parsed: invalid board string: not a 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"https://github.com/cosmos/b9-checkers-academy-draft/blob/play-move-handler/x/checkers/keeper/msg_server_play_move_test.go" \l "L124-L143"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the use of </w:t>
      </w:r>
      <w:hyperlink r:id="rId4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defer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can be used as a Go way of implementing </w:t>
      </w:r>
      <w:r>
        <w:rPr>
          <w:rStyle w:val="data-v-67808297code"/>
          <w:rFonts w:ascii="Lucida Console" w:eastAsia="Lucida Console" w:hAnsi="Lucida Console" w:cs="Lucida Console"/>
          <w:b w:val="0"/>
          <w:bCs w:val="0"/>
          <w:i w:val="0"/>
          <w:iCs w:val="0"/>
          <w:lang w:val="en-US" w:eastAsia="en-US"/>
        </w:rPr>
        <w:t>try catch</w:t>
      </w:r>
      <w:r>
        <w:rPr>
          <w:lang w:val="en-US" w:eastAsia="en-US"/>
        </w:rPr>
        <w:t xml:space="preserve"> of panics. The </w:t>
      </w:r>
      <w:r>
        <w:rPr>
          <w:rStyle w:val="data-v-67808297code"/>
          <w:rFonts w:ascii="Lucida Console" w:eastAsia="Lucida Console" w:hAnsi="Lucida Console" w:cs="Lucida Console"/>
          <w:b w:val="0"/>
          <w:bCs w:val="0"/>
          <w:i w:val="0"/>
          <w:iCs w:val="0"/>
          <w:lang w:val="en-US" w:eastAsia="en-US"/>
        </w:rPr>
        <w:t>defer</w:t>
      </w:r>
      <w:r>
        <w:rPr>
          <w:lang w:val="en-US" w:eastAsia="en-US"/>
        </w:rPr>
        <w:t xml:space="preserve"> statement is set up right before the </w:t>
      </w:r>
      <w:r>
        <w:rPr>
          <w:rStyle w:val="data-v-67808297code"/>
          <w:rFonts w:ascii="Lucida Console" w:eastAsia="Lucida Console" w:hAnsi="Lucida Console" w:cs="Lucida Console"/>
          <w:b w:val="0"/>
          <w:bCs w:val="0"/>
          <w:i w:val="0"/>
          <w:iCs w:val="0"/>
          <w:lang w:val="en-US" w:eastAsia="en-US"/>
        </w:rPr>
        <w:t>msgServer.PlayMove</w:t>
      </w:r>
      <w:r>
        <w:rPr>
          <w:lang w:val="en-US" w:eastAsia="en-US"/>
        </w:rPr>
        <w:t xml:space="preserve"> statement that is expected to fail, so that it does not </w:t>
      </w:r>
      <w:r>
        <w:rPr>
          <w:rStyle w:val="data-v-67808297em"/>
          <w:b w:val="0"/>
          <w:bCs w:val="0"/>
          <w:i/>
          <w:iCs/>
          <w:lang w:val="en-US" w:eastAsia="en-US"/>
        </w:rPr>
        <w:t>catch</w:t>
      </w:r>
      <w:r>
        <w:rPr>
          <w:lang w:val="en-US" w:eastAsia="en-US"/>
        </w:rPr>
        <w:t xml:space="preserve"> panics that may happen earlier.</w:t>
      </w:r>
    </w:p>
    <w:p>
      <w:pPr>
        <w:pStyle w:val="data-v-67808297p"/>
        <w:spacing w:before="240" w:after="240"/>
        <w:ind w:left="0" w:right="0"/>
        <w:rPr>
          <w:lang w:val="en-US" w:eastAsia="en-US"/>
        </w:rPr>
      </w:pPr>
      <w:r>
        <w:rPr>
          <w:lang w:val="en-US" w:eastAsia="en-US"/>
        </w:rPr>
        <w:t>Try these tests: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Start your chain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w:t>
      </w:r>
    </w:p>
    <w:p>
      <w:pPr>
        <w:pStyle w:val="data-v-67808297p"/>
        <w:spacing w:before="240" w:after="240"/>
        <w:ind w:left="0" w:right="0"/>
        <w:rPr>
          <w:lang w:val="en-US" w:eastAsia="en-US"/>
        </w:rPr>
      </w:pPr>
      <w:r>
        <w:rPr>
          <w:lang w:val="en-US" w:eastAsia="en-US"/>
        </w:rPr>
        <w:t xml:space="preserve">If you restarted from the </w:t>
      </w:r>
      <w:hyperlink r:id="rId20" w:history="1">
        <w:r>
          <w:rPr>
            <w:rStyle w:val="data-v-67808297pa"/>
            <w:b w:val="0"/>
            <w:bCs w:val="0"/>
            <w:i w:val="0"/>
            <w:iCs w:val="0"/>
            <w:color w:val="0000EE"/>
            <w:u w:val="single" w:color="0000EE"/>
            <w:lang w:val="en-US" w:eastAsia="en-US"/>
          </w:rPr>
          <w:t>previous section</w:t>
        </w:r>
      </w:hyperlink>
      <w:r>
        <w:rPr>
          <w:lang w:val="en-US" w:eastAsia="en-US"/>
        </w:rPr>
        <w:t>, there is already one game in storage and it is waiting for Alice's move. If that is not the case, recreate a game via the CLI.</w:t>
      </w:r>
    </w:p>
    <w:p>
      <w:pPr>
        <w:pStyle w:val="data-v-67808297h3"/>
        <w:spacing w:before="600" w:after="240"/>
        <w:ind w:left="0" w:right="0"/>
        <w:outlineLvl w:val="2"/>
        <w:rPr>
          <w:b/>
          <w:bCs/>
          <w:spacing w:val="0"/>
          <w:sz w:val="36"/>
          <w:szCs w:val="36"/>
          <w:lang w:val="en-US" w:eastAsia="en-US"/>
        </w:rPr>
      </w:pPr>
      <w:hyperlink r:id="rId7" w:anchor="bob-plays-out-of-tur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Bob plays out of turn</w:t>
      </w:r>
    </w:p>
    <w:p>
      <w:pPr>
        <w:pStyle w:val="data-v-67808297p"/>
        <w:spacing w:before="240" w:after="240"/>
        <w:ind w:left="0" w:right="0"/>
        <w:rPr>
          <w:lang w:val="en-US" w:eastAsia="en-US"/>
        </w:rPr>
      </w:pPr>
      <w:r>
        <w:rPr>
          <w:lang w:val="en-US" w:eastAsia="en-US"/>
        </w:rPr>
        <w:t xml:space="preserve">Can Bob make a move? Look at the </w:t>
      </w:r>
      <w:r>
        <w:rPr>
          <w:rStyle w:val="data-v-67808297code"/>
          <w:rFonts w:ascii="Lucida Console" w:eastAsia="Lucida Console" w:hAnsi="Lucida Console" w:cs="Lucida Console"/>
          <w:b w:val="0"/>
          <w:bCs w:val="0"/>
          <w:i w:val="0"/>
          <w:iCs w:val="0"/>
          <w:lang w:val="en-US" w:eastAsia="en-US"/>
        </w:rPr>
        <w:t>play-move</w:t>
      </w:r>
      <w:r>
        <w:rPr>
          <w:lang w:val="en-US" w:eastAsia="en-US"/>
        </w:rPr>
        <w:t xml:space="preserve"> message and which parameters it expects: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--help</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Broadcast message playMove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checkersd tx checkers play-move [game-index] [from-x] [from-y] [to-x] [to-y] [flags]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So Bob tries: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0 5 1 4 --from $bob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 ^ ^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 | | To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 | To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 From 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From 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 id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0 5 1 4 --from $bob</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 ^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 | | To 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 | To 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 From Y</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From X</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Game id</w:t>
      </w:r>
    </w:p>
    <w:p>
      <w:pPr>
        <w:pStyle w:val="data-v-67808297p"/>
        <w:spacing w:before="240" w:after="240"/>
        <w:ind w:left="0" w:right="0"/>
        <w:rPr>
          <w:lang w:val="en-US" w:eastAsia="en-US"/>
        </w:rPr>
      </w:pPr>
      <w:r>
        <w:rPr>
          <w:lang w:val="en-US" w:eastAsia="en-US"/>
        </w:rPr>
        <w:t>After you accept sending the transaction, it should complain with the result including:</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'failed to execute message; message index: 0: {red}: player tried to play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out of 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txhash: D10BB8A706870F65F19E4DF48FB870E4B7D55AF4232AE0F6897C23466FF7871B</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did not get this </w:t>
      </w:r>
      <w:r>
        <w:rPr>
          <w:rStyle w:val="data-v-67808297code"/>
          <w:rFonts w:ascii="Lucida Console" w:eastAsia="Lucida Console" w:hAnsi="Lucida Console" w:cs="Lucida Console"/>
          <w:b w:val="0"/>
          <w:bCs w:val="0"/>
          <w:i w:val="0"/>
          <w:iCs w:val="0"/>
          <w:lang w:val="en-US" w:eastAsia="en-US"/>
        </w:rPr>
        <w:t>raw_log</w:t>
      </w:r>
      <w:r>
        <w:rPr>
          <w:lang w:val="en-US" w:eastAsia="en-US"/>
        </w:rPr>
        <w:t xml:space="preserve">, your transaction may have been sent asynchronously. You can always query a transaction by using the </w:t>
      </w:r>
      <w:r>
        <w:rPr>
          <w:rStyle w:val="data-v-67808297code"/>
          <w:rFonts w:ascii="Lucida Console" w:eastAsia="Lucida Console" w:hAnsi="Lucida Console" w:cs="Lucida Console"/>
          <w:b w:val="0"/>
          <w:bCs w:val="0"/>
          <w:i w:val="0"/>
          <w:iCs w:val="0"/>
          <w:lang w:val="en-US" w:eastAsia="en-US"/>
        </w:rPr>
        <w:t>txhash</w:t>
      </w:r>
      <w:r>
        <w:rPr>
          <w:lang w:val="en-US" w:eastAsia="en-US"/>
        </w:rPr>
        <w:t xml:space="preserve"> with the following command:</w:t>
      </w:r>
    </w:p>
    <w:p>
      <w:pPr>
        <w:pStyle w:val="theme-code-grouplidata-v-50d4cf04"/>
        <w:pBdr>
          <w:left w:val="none" w:sz="0" w:space="0" w:color="auto"/>
        </w:pBdr>
        <w:spacing w:before="0" w:after="0" w:line="435" w:lineRule="atLeast"/>
        <w:ind w:left="840" w:right="36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840" w:right="360" w:firstLine="0"/>
        <w:jc w:val="left"/>
        <w:rPr>
          <w:lang w:val="en-US" w:eastAsia="en-US"/>
        </w:rPr>
      </w:pPr>
      <w:r>
        <w:rPr>
          <w:rStyle w:val="theme-code-groupnav-tabdata-v-50d4cf04"/>
          <w:b/>
          <w:bCs/>
          <w:i w:val="0"/>
          <w:iCs w:val="0"/>
          <w:lang w:val="en-US" w:eastAsia="en-US"/>
        </w:rPr>
        <w:t xml:space="preserve">Docker </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4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tx D10BB8A706870F65F19E4DF48FB870E4B7D55AF4232AE0F6897C23466FF7871B</w:t>
      </w:r>
    </w:p>
    <w:p>
      <w:pPr>
        <w:pStyle w:val="iconsitemtooltipdata-v-daa022c6"/>
        <w:spacing w:before="0" w:after="480" w:line="292" w:lineRule="atLeast"/>
        <w:ind w:left="960" w:right="84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360" w:right="36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tx D10BB8A706870F65F19E4DF48FB870E4B7D55AF4232AE0F6897C23466FF7871B</w:t>
      </w:r>
    </w:p>
    <w:p>
      <w:pPr>
        <w:pStyle w:val="contentpdata-v-8a444a42"/>
        <w:spacing w:before="0" w:after="0" w:line="435" w:lineRule="atLeast"/>
        <w:ind w:left="360" w:right="360"/>
        <w:rPr>
          <w:lang w:val="en-US" w:eastAsia="en-US"/>
        </w:rPr>
      </w:pPr>
      <w:r>
        <w:rPr>
          <w:lang w:val="en-US" w:eastAsia="en-US"/>
        </w:rPr>
        <w:t>And you are back on track:</w:t>
      </w:r>
    </w:p>
    <w:p>
      <w:pPr>
        <w:spacing w:before="0" w:after="480" w:line="472" w:lineRule="atLeast"/>
        <w:ind w:left="780" w:right="660"/>
        <w:rPr>
          <w:spacing w:val="0"/>
          <w:sz w:val="32"/>
          <w:szCs w:val="32"/>
          <w:lang w:val="en-US" w:eastAsia="en-US"/>
        </w:rPr>
      </w:pPr>
      <w:r>
        <w:rPr>
          <w:strike w:val="0"/>
          <w:spacing w:val="0"/>
          <w:sz w:val="32"/>
          <w:szCs w:val="32"/>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4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spacing w:val="0"/>
          <w:sz w:val="20"/>
          <w:szCs w:val="20"/>
          <w:lang w:val="en-US" w:eastAsia="en-US"/>
        </w:rPr>
      </w:pPr>
      <w:r>
        <w:rPr>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'failed to execute message; message index: 0: {red}: player tried to play</w:t>
      </w:r>
    </w:p>
    <w:p>
      <w:pPr>
        <w:pStyle w:val="bodycodedata-v-daa022c6"/>
        <w:spacing w:before="0" w:after="0" w:line="300" w:lineRule="atLeast"/>
        <w:ind w:left="360" w:right="36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out of turn'</w:t>
      </w:r>
    </w:p>
    <w:p>
      <w:pPr>
        <w:pStyle w:val="data-v-67808297p"/>
        <w:spacing w:before="240" w:after="240"/>
        <w:ind w:left="0" w:right="0"/>
        <w:rPr>
          <w:lang w:val="en-US" w:eastAsia="en-US"/>
        </w:rPr>
      </w:pPr>
      <w:r>
        <w:rPr>
          <w:lang w:val="en-US" w:eastAsia="en-US"/>
        </w:rPr>
        <w:t xml:space="preserve">This error by Bob was caught when he tried to play out of turn. The check was a </w:t>
      </w:r>
      <w:r>
        <w:rPr>
          <w:rStyle w:val="data-v-67808297em"/>
          <w:b w:val="0"/>
          <w:bCs w:val="0"/>
          <w:i/>
          <w:iCs/>
          <w:lang w:val="en-US" w:eastAsia="en-US"/>
        </w:rPr>
        <w:t>stateful</w:t>
      </w:r>
      <w:r>
        <w:rPr>
          <w:lang w:val="en-US" w:eastAsia="en-US"/>
        </w:rPr>
        <w:t xml:space="preserve"> check as the message itself was valid. This failure cost him gas.</w:t>
      </w:r>
    </w:p>
    <w:p>
      <w:pPr>
        <w:pStyle w:val="data-v-67808297h3"/>
        <w:spacing w:before="600" w:after="240"/>
        <w:ind w:left="0" w:right="0"/>
        <w:outlineLvl w:val="2"/>
        <w:rPr>
          <w:b/>
          <w:bCs/>
          <w:spacing w:val="0"/>
          <w:sz w:val="36"/>
          <w:szCs w:val="36"/>
          <w:lang w:val="en-US" w:eastAsia="en-US"/>
        </w:rPr>
      </w:pPr>
      <w:hyperlink r:id="rId7" w:anchor="alice-plays-a-wrong-mov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Alice plays a wrong move</w:t>
      </w:r>
    </w:p>
    <w:p>
      <w:pPr>
        <w:pStyle w:val="data-v-67808297p"/>
        <w:spacing w:before="240" w:after="240"/>
        <w:ind w:left="0" w:right="0"/>
        <w:rPr>
          <w:lang w:val="en-US" w:eastAsia="en-US"/>
        </w:rPr>
      </w:pPr>
      <w:r>
        <w:rPr>
          <w:lang w:val="en-US" w:eastAsia="en-US"/>
        </w:rPr>
        <w:t xml:space="preserve">Can Alice, who plays </w:t>
      </w:r>
      <w:r>
        <w:rPr>
          <w:rStyle w:val="data-v-67808297em"/>
          <w:b w:val="0"/>
          <w:bCs w:val="0"/>
          <w:i/>
          <w:iCs/>
          <w:lang w:val="en-US" w:eastAsia="en-US"/>
        </w:rPr>
        <w:t>black</w:t>
      </w:r>
      <w:r>
        <w:rPr>
          <w:lang w:val="en-US" w:eastAsia="en-US"/>
        </w:rPr>
        <w:t>, make a move? Can she make a wrong move? There are two kinds of wrong moves that Alice can make: she can make one whose wrongness will be caught statelessly, and another that will be caught because of the current state of the board.</w:t>
      </w:r>
    </w:p>
    <w:p>
      <w:pPr>
        <w:pStyle w:val="data-v-67808297p"/>
        <w:numPr>
          <w:ilvl w:val="0"/>
          <w:numId w:val="11"/>
        </w:numPr>
        <w:spacing w:before="240" w:after="240"/>
        <w:ind w:left="480" w:right="0" w:hanging="281"/>
        <w:jc w:val="left"/>
        <w:rPr>
          <w:lang w:val="en-US" w:eastAsia="en-US"/>
        </w:rPr>
      </w:pPr>
      <w:r>
        <w:rPr>
          <w:lang w:val="en-US" w:eastAsia="en-US"/>
        </w:rPr>
        <w:t xml:space="preserve">As an example of a </w:t>
      </w:r>
      <w:r>
        <w:rPr>
          <w:rStyle w:val="data-v-67808297em"/>
          <w:b w:val="0"/>
          <w:bCs w:val="0"/>
          <w:i/>
          <w:iCs/>
          <w:lang w:val="en-US" w:eastAsia="en-US"/>
        </w:rPr>
        <w:t>statelessly wrong</w:t>
      </w:r>
      <w:r>
        <w:rPr>
          <w:lang w:val="en-US" w:eastAsia="en-US"/>
        </w:rPr>
        <w:t xml:space="preserve"> move, she could try to take a piece on the side and move it just outside the board:</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7 2 8 3 --from $alice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7 2 8 3 --from $alice</w:t>
      </w:r>
    </w:p>
    <w:p>
      <w:pPr>
        <w:pStyle w:val="data-v-67808297p"/>
        <w:spacing w:before="240" w:after="240"/>
        <w:ind w:left="480" w:right="0"/>
        <w:jc w:val="left"/>
        <w:rPr>
          <w:lang w:val="en-US" w:eastAsia="en-US"/>
        </w:rPr>
      </w:pPr>
      <w:r>
        <w:rPr>
          <w:lang w:val="en-US" w:eastAsia="en-US"/>
        </w:rPr>
        <w:t>The computer says "no" immediately: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Error: toX out of range (8): position index is invalid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480" w:right="0"/>
        <w:jc w:val="left"/>
        <w:rPr>
          <w:lang w:val="en-US" w:eastAsia="en-US"/>
        </w:rPr>
      </w:pPr>
      <w:r>
        <w:rPr>
          <w:lang w:val="en-US" w:eastAsia="en-US"/>
        </w:rPr>
        <w:t>The transaction never went into the mem pool. This mistake did not cost Alice any gas.</w:t>
      </w:r>
    </w:p>
    <w:p>
      <w:pPr>
        <w:pStyle w:val="data-v-67808297p"/>
        <w:numPr>
          <w:ilvl w:val="0"/>
          <w:numId w:val="11"/>
        </w:numPr>
        <w:spacing w:before="240" w:after="240"/>
        <w:ind w:left="480" w:right="0" w:hanging="281"/>
        <w:jc w:val="left"/>
        <w:rPr>
          <w:lang w:val="en-US" w:eastAsia="en-US"/>
        </w:rPr>
      </w:pPr>
      <w:r>
        <w:rPr>
          <w:lang w:val="en-US" w:eastAsia="en-US"/>
        </w:rPr>
        <w:t xml:space="preserve">As an example of a </w:t>
      </w:r>
      <w:r>
        <w:rPr>
          <w:rStyle w:val="data-v-67808297em"/>
          <w:b w:val="0"/>
          <w:bCs w:val="0"/>
          <w:i/>
          <w:iCs/>
          <w:lang w:val="en-US" w:eastAsia="en-US"/>
        </w:rPr>
        <w:t>statefully wrong</w:t>
      </w:r>
      <w:r>
        <w:rPr>
          <w:lang w:val="en-US" w:eastAsia="en-US"/>
        </w:rPr>
        <w:t xml:space="preserve"> move, Alice can try to move from </w:t>
      </w:r>
      <w:r>
        <w:rPr>
          <w:rStyle w:val="data-v-67808297code"/>
          <w:rFonts w:ascii="Lucida Console" w:eastAsia="Lucida Console" w:hAnsi="Lucida Console" w:cs="Lucida Console"/>
          <w:b w:val="0"/>
          <w:bCs w:val="0"/>
          <w:i w:val="0"/>
          <w:iCs w:val="0"/>
          <w:lang w:val="en-US" w:eastAsia="en-US"/>
        </w:rPr>
        <w:t>0-1</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1-0</w:t>
      </w:r>
      <w:r>
        <w:rPr>
          <w:lang w:val="en-US" w:eastAsia="en-US"/>
        </w:rPr>
        <w:t>, which is occupied by one of her pieces.</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0 0 1 --from $alice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0 0 1 --from $alice</w:t>
      </w:r>
    </w:p>
    <w:p>
      <w:pPr>
        <w:pStyle w:val="data-v-67808297p"/>
        <w:spacing w:before="240" w:after="240"/>
        <w:ind w:left="480" w:right="0"/>
        <w:jc w:val="left"/>
        <w:rPr>
          <w:lang w:val="en-US" w:eastAsia="en-US"/>
        </w:rPr>
      </w:pPr>
      <w:r>
        <w:rPr>
          <w:lang w:val="en-US" w:eastAsia="en-US"/>
        </w:rPr>
        <w:t>The computer says "no" again, but this time after the transaction has been validated: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'failed to execute message; message index: 0: Already piece at destination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position: {0 1}: wrong move'</w:t>
      </w:r>
    </w:p>
    <w:p>
      <w:pPr>
        <w:pStyle w:val="data-v-67808297p"/>
        <w:spacing w:before="240" w:after="360"/>
        <w:ind w:left="480" w:right="0"/>
        <w:jc w:val="left"/>
        <w:rPr>
          <w:lang w:val="en-US" w:eastAsia="en-US"/>
        </w:rPr>
      </w:pPr>
      <w:r>
        <w:rPr>
          <w:lang w:val="en-US" w:eastAsia="en-US"/>
        </w:rPr>
        <w:t>This mistake cost Alice some gas.</w:t>
      </w:r>
    </w:p>
    <w:p>
      <w:pPr>
        <w:pStyle w:val="data-v-67808297p"/>
        <w:spacing w:before="240" w:after="240"/>
        <w:ind w:left="0" w:right="0"/>
        <w:rPr>
          <w:lang w:val="en-US" w:eastAsia="en-US"/>
        </w:rPr>
      </w:pPr>
      <w:r>
        <w:rPr>
          <w:lang w:val="en-US" w:eastAsia="en-US"/>
        </w:rPr>
        <w:t>So far all seems to be working.</w:t>
      </w:r>
    </w:p>
    <w:p>
      <w:pPr>
        <w:pStyle w:val="data-v-67808297h3"/>
        <w:spacing w:before="600" w:after="240"/>
        <w:ind w:left="0" w:right="0"/>
        <w:outlineLvl w:val="2"/>
        <w:rPr>
          <w:b/>
          <w:bCs/>
          <w:spacing w:val="0"/>
          <w:sz w:val="36"/>
          <w:szCs w:val="36"/>
          <w:lang w:val="en-US" w:eastAsia="en-US"/>
        </w:rPr>
      </w:pPr>
      <w:hyperlink r:id="rId7" w:anchor="alice-plays-correctl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Alice plays correctly</w:t>
      </w:r>
    </w:p>
    <w:p>
      <w:pPr>
        <w:pStyle w:val="data-v-67808297p"/>
        <w:spacing w:before="240" w:after="240"/>
        <w:ind w:left="0" w:right="0"/>
        <w:rPr>
          <w:lang w:val="en-US" w:eastAsia="en-US"/>
        </w:rPr>
      </w:pPr>
      <w:r>
        <w:rPr>
          <w:lang w:val="en-US" w:eastAsia="en-US"/>
        </w:rPr>
        <w:t>Time for Alice to make a correct move: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raw_log: '[{"events":[{"type":"message","attributes":[{"key":"action","value":"play_move"}]}]}]'</w:t>
      </w:r>
    </w:p>
    <w:p>
      <w:pPr>
        <w:pStyle w:val="data-v-67808297p"/>
        <w:spacing w:before="240" w:after="240"/>
        <w:ind w:left="0" w:right="0"/>
        <w:rPr>
          <w:lang w:val="en-US" w:eastAsia="en-US"/>
        </w:rPr>
      </w:pPr>
      <w:r>
        <w:rPr>
          <w:lang w:val="en-US" w:eastAsia="en-US"/>
        </w:rPr>
        <w:t xml:space="preserve">Confirm the move went through with your one-line formatter from the </w:t>
      </w:r>
      <w:hyperlink r:id="rId20" w:history="1">
        <w:r>
          <w:rPr>
            <w:rStyle w:val="data-v-67808297pa"/>
            <w:b w:val="0"/>
            <w:bCs w:val="0"/>
            <w:i w:val="0"/>
            <w:iCs w:val="0"/>
            <w:color w:val="0000EE"/>
            <w:u w:val="single" w:color="0000EE"/>
            <w:lang w:val="en-US" w:eastAsia="en-US"/>
          </w:rPr>
          <w:t>previous section</w:t>
        </w:r>
      </w:hyperlink>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Linux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Mac </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checkersd query checkers show-stored-game 1 --output json | jq ".storedGame.board" | sed 's/"//g' | sed 's/|/\'$'\n/g'</w:t>
      </w:r>
    </w:p>
    <w:p>
      <w:pPr>
        <w:pStyle w:val="data-v-67808297p"/>
        <w:spacing w:before="240" w:after="240"/>
        <w:ind w:left="0" w:right="0"/>
        <w:rPr>
          <w:lang w:val="en-US" w:eastAsia="en-US"/>
        </w:rPr>
      </w:pPr>
      <w:r>
        <w:rPr>
          <w:lang w:val="en-US" w:eastAsia="en-US"/>
        </w:rPr>
        <w:t>This shows:</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     &lt;--- Here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r*r*r*r*</w:t>
      </w:r>
    </w:p>
    <w:p>
      <w:pPr>
        <w:pStyle w:val="data-v-67808297p"/>
        <w:spacing w:before="240" w:after="240"/>
        <w:ind w:left="0" w:right="0"/>
        <w:rPr>
          <w:lang w:val="en-US" w:eastAsia="en-US"/>
        </w:rPr>
      </w:pPr>
      <w:r>
        <w:rPr>
          <w:lang w:val="en-US" w:eastAsia="en-US"/>
        </w:rPr>
        <w:t>Alice's piece moved down and right.</w:t>
      </w:r>
    </w:p>
    <w:p>
      <w:pPr>
        <w:pStyle w:val="data-v-67808297p"/>
        <w:spacing w:before="240" w:after="240"/>
        <w:ind w:left="0" w:right="0"/>
        <w:rPr>
          <w:lang w:val="en-US" w:eastAsia="en-US"/>
        </w:rPr>
      </w:pPr>
      <w:r>
        <w:rPr>
          <w:lang w:val="en-US" w:eastAsia="en-US"/>
        </w:rPr>
        <w:t xml:space="preserve">When you are done with this exercise you can stop Ignite's </w:t>
      </w:r>
      <w:r>
        <w:rPr>
          <w:rStyle w:val="data-v-67808297code"/>
          <w:rFonts w:ascii="Lucida Console" w:eastAsia="Lucida Console" w:hAnsi="Lucida Console" w:cs="Lucida Console"/>
          <w:b w:val="0"/>
          <w:bCs w:val="0"/>
          <w:i w:val="0"/>
          <w:iCs w:val="0"/>
          <w:lang w:val="en-US" w:eastAsia="en-US"/>
        </w:rPr>
        <w:t>chain serve</w:t>
      </w:r>
      <w:r>
        <w:rPr>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2"/>
        </w:numPr>
        <w:spacing w:before="240" w:after="240" w:line="435" w:lineRule="atLeast"/>
        <w:ind w:left="840" w:right="360" w:hanging="210"/>
        <w:jc w:val="left"/>
        <w:rPr>
          <w:lang w:val="en-US" w:eastAsia="en-US"/>
        </w:rPr>
      </w:pPr>
      <w:r>
        <w:rPr>
          <w:lang w:val="en-US" w:eastAsia="en-US"/>
        </w:rPr>
        <w:t>How to add stateless checks on your message.</w:t>
      </w:r>
    </w:p>
    <w:p>
      <w:pPr>
        <w:pStyle w:val="data-v-67808297li"/>
        <w:numPr>
          <w:ilvl w:val="0"/>
          <w:numId w:val="12"/>
        </w:numPr>
        <w:spacing w:after="240" w:line="435" w:lineRule="atLeast"/>
        <w:ind w:left="840" w:right="360" w:hanging="210"/>
        <w:jc w:val="left"/>
        <w:rPr>
          <w:lang w:val="en-US" w:eastAsia="en-US"/>
        </w:rPr>
      </w:pPr>
      <w:r>
        <w:rPr>
          <w:lang w:val="en-US" w:eastAsia="en-US"/>
        </w:rPr>
        <w:t>How to use messages and handlers, in this case to add the capability of actually playing moves on checkers games created in your application.</w:t>
      </w:r>
    </w:p>
    <w:p>
      <w:pPr>
        <w:pStyle w:val="data-v-67808297li"/>
        <w:numPr>
          <w:ilvl w:val="0"/>
          <w:numId w:val="12"/>
        </w:numPr>
        <w:spacing w:after="240" w:line="435" w:lineRule="atLeast"/>
        <w:ind w:left="840" w:right="360" w:hanging="210"/>
        <w:jc w:val="left"/>
        <w:rPr>
          <w:lang w:val="en-US" w:eastAsia="en-US"/>
        </w:rPr>
      </w:pPr>
      <w:r>
        <w:rPr>
          <w:lang w:val="en-US" w:eastAsia="en-US"/>
        </w:rPr>
        <w:t>The information that needs to be specified for a game move message to function, which are the game ID, the initial positions of the pawn to be moved, and the final positions of the pawn at the end of the move.</w:t>
      </w:r>
    </w:p>
    <w:p>
      <w:pPr>
        <w:pStyle w:val="data-v-67808297li"/>
        <w:numPr>
          <w:ilvl w:val="0"/>
          <w:numId w:val="12"/>
        </w:numPr>
        <w:spacing w:after="240" w:line="435" w:lineRule="atLeast"/>
        <w:ind w:left="840" w:right="360" w:hanging="210"/>
        <w:jc w:val="left"/>
        <w:rPr>
          <w:lang w:val="en-US" w:eastAsia="en-US"/>
        </w:rPr>
      </w:pPr>
      <w:r>
        <w:rPr>
          <w:lang w:val="en-US" w:eastAsia="en-US"/>
        </w:rPr>
        <w:t>The information necessary to return, which includes the game ID, the location of any captured piece, and the registration of a winner should the game be won as a result of the move.</w:t>
      </w:r>
    </w:p>
    <w:p>
      <w:pPr>
        <w:pStyle w:val="data-v-67808297li"/>
        <w:numPr>
          <w:ilvl w:val="0"/>
          <w:numId w:val="12"/>
        </w:numPr>
        <w:spacing w:after="240" w:line="435" w:lineRule="atLeast"/>
        <w:ind w:left="840" w:right="360" w:hanging="210"/>
        <w:jc w:val="left"/>
        <w:rPr>
          <w:lang w:val="en-US" w:eastAsia="en-US"/>
        </w:rPr>
      </w:pPr>
      <w:r>
        <w:rPr>
          <w:lang w:val="en-US" w:eastAsia="en-US"/>
        </w:rPr>
        <w:t>How to modify the response object created by Ignite CLI to add additional fields.</w:t>
      </w:r>
    </w:p>
    <w:p>
      <w:pPr>
        <w:pStyle w:val="data-v-67808297li"/>
        <w:numPr>
          <w:ilvl w:val="0"/>
          <w:numId w:val="12"/>
        </w:numPr>
        <w:spacing w:after="240" w:line="435" w:lineRule="atLeast"/>
        <w:ind w:left="840" w:right="360" w:hanging="210"/>
        <w:jc w:val="left"/>
        <w:rPr>
          <w:lang w:val="en-US" w:eastAsia="en-US"/>
        </w:rPr>
      </w:pPr>
      <w:r>
        <w:rPr>
          <w:lang w:val="en-US" w:eastAsia="en-US"/>
        </w:rPr>
        <w:t>How to implement and check the steps required by move handling, including the declaration of the ready-made rules in the errors.go file so your code can handle new error situations.</w:t>
      </w:r>
    </w:p>
    <w:p>
      <w:pPr>
        <w:pStyle w:val="data-v-67808297li"/>
        <w:numPr>
          <w:ilvl w:val="0"/>
          <w:numId w:val="12"/>
        </w:numPr>
        <w:spacing w:after="240" w:line="435" w:lineRule="atLeast"/>
        <w:ind w:left="840" w:right="360" w:hanging="210"/>
        <w:jc w:val="left"/>
        <w:rPr>
          <w:lang w:val="en-US" w:eastAsia="en-US"/>
        </w:rPr>
      </w:pPr>
      <w:r>
        <w:rPr>
          <w:lang w:val="en-US" w:eastAsia="en-US"/>
        </w:rPr>
        <w:t>How to add unit tests to check the functionality of your code.</w:t>
      </w:r>
    </w:p>
    <w:p>
      <w:pPr>
        <w:pStyle w:val="data-v-67808297li"/>
        <w:numPr>
          <w:ilvl w:val="0"/>
          <w:numId w:val="12"/>
        </w:numPr>
        <w:spacing w:after="360" w:line="435" w:lineRule="atLeast"/>
        <w:ind w:left="840" w:right="360" w:hanging="210"/>
        <w:jc w:val="left"/>
        <w:rPr>
          <w:lang w:val="en-US" w:eastAsia="en-US"/>
        </w:rPr>
      </w:pPr>
      <w:r>
        <w:rPr>
          <w:lang w:val="en-US" w:eastAsia="en-US"/>
        </w:rPr>
        <w:t>How to interact via the CLI to confirm that correct player turn order is enforced by the application.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"https://ida.interchain.io/hands-on-exercise/1-ignite-cli/5-create-handling.html"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and Save a Game Properly</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"https://ida.interchain.io/hands-on-exercise/1-ignite-cli/7-events.html" </w:instrText>
      </w:r>
      <w:r>
        <w:rPr>
          <w:lang w:val="en-US" w:eastAsia="en-US"/>
        </w:rPr>
        <w:fldChar w:fldCharType="separate"/>
      </w:r>
      <w:r>
        <w:rPr>
          <w:b/>
          <w:bCs/>
          <w:color w:val="0000EE"/>
          <w:sz w:val="20"/>
          <w:szCs w:val="20"/>
          <w:lang w:val="en-US" w:eastAsia="en-US"/>
        </w:rPr>
        <w:t>Emit Game Information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15" name="">
              <a:hlinkClick xmlns:a="http://schemas.openxmlformats.org/drawingml/2006/main" xmlns:r="http://schemas.openxmlformats.org/officeDocument/2006/relationships"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2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ignite-cli" w:history="1">
        <w:r>
          <w:rPr>
            <w:rStyle w:val="asidelinkhrefdata-v-917fa164"/>
            <w:b w:val="0"/>
            <w:bCs w:val="0"/>
            <w:i w:val="0"/>
            <w:iCs w:val="0"/>
            <w:color w:val="0000EE"/>
            <w:lang w:val="en-US" w:eastAsia="en-US"/>
          </w:rPr>
          <w:t>With Ignite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message-basic-validation" w:history="1">
        <w:r>
          <w:rPr>
            <w:rStyle w:val="asidelinkhrefdata-v-917fa164"/>
            <w:b w:val="0"/>
            <w:bCs w:val="0"/>
            <w:i w:val="0"/>
            <w:iCs w:val="0"/>
            <w:color w:val="0000EE"/>
            <w:lang w:val="en-US" w:eastAsia="en-US"/>
          </w:rPr>
          <w:t>The message basic validation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move-handling" w:history="1">
        <w:r>
          <w:rPr>
            <w:rStyle w:val="asidelinkhrefdata-v-917fa164"/>
            <w:b w:val="0"/>
            <w:bCs w:val="0"/>
            <w:i w:val="0"/>
            <w:iCs w:val="0"/>
            <w:color w:val="0000EE"/>
            <w:lang w:val="en-US" w:eastAsia="en-US"/>
          </w:rPr>
          <w:t>The move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n-the-message" w:history="1">
        <w:r>
          <w:rPr>
            <w:rStyle w:val="asidelinkhrefdata-v-917fa164"/>
            <w:b w:val="0"/>
            <w:bCs w:val="0"/>
            <w:i w:val="0"/>
            <w:iCs w:val="0"/>
            <w:color w:val="0000EE"/>
            <w:lang w:val="en-US" w:eastAsia="en-US"/>
          </w:rPr>
          <w:t>On the message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n-the-keeper" w:history="1">
        <w:r>
          <w:rPr>
            <w:rStyle w:val="asidelinkhrefdata-v-917fa164"/>
            <w:b w:val="0"/>
            <w:bCs w:val="0"/>
            <w:i w:val="0"/>
            <w:iCs w:val="0"/>
            <w:color w:val="0000EE"/>
            <w:lang w:val="en-US" w:eastAsia="en-US"/>
          </w:rPr>
          <w:t>On the keeper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ob-plays-out-of-turn" w:history="1">
        <w:r>
          <w:rPr>
            <w:rStyle w:val="asidelinkhrefdata-v-917fa164"/>
            <w:b w:val="0"/>
            <w:bCs w:val="0"/>
            <w:i w:val="0"/>
            <w:iCs w:val="0"/>
            <w:color w:val="0000EE"/>
            <w:lang w:val="en-US" w:eastAsia="en-US"/>
          </w:rPr>
          <w:t>Bob plays out of turn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lice-plays-a-wrong-move" w:history="1">
        <w:r>
          <w:rPr>
            <w:rStyle w:val="asidelinkhrefdata-v-917fa164"/>
            <w:b w:val="0"/>
            <w:bCs w:val="0"/>
            <w:i w:val="0"/>
            <w:iCs w:val="0"/>
            <w:color w:val="0000EE"/>
            <w:lang w:val="en-US" w:eastAsia="en-US"/>
          </w:rPr>
          <w:t>Alice plays a wrong move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lice-plays-correctly" w:history="1">
        <w:r>
          <w:rPr>
            <w:rStyle w:val="asidelinkactivetrueasidelinkhrefdata-v-917fa164"/>
            <w:b w:val="0"/>
            <w:bCs w:val="0"/>
            <w:i w:val="0"/>
            <w:iCs w:val="0"/>
            <w:color w:val="0000EE"/>
            <w:lang w:val="en-US" w:eastAsia="en-US"/>
          </w:rPr>
          <w:t>Alice plays correctly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5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6" w:tgtFrame="_blank" w:history="1">
        <w:r>
          <w:rPr>
            <w:rStyle w:val="linksitemlinkdata-v-42d3bbc5"/>
            <w:b w:val="0"/>
            <w:bCs w:val="0"/>
            <w:i w:val="0"/>
            <w:iCs w:val="0"/>
            <w:color w:val="0000EE"/>
            <w:lang w:val="en-US" w:eastAsia="en-US"/>
          </w:rPr>
          <w:t>Cosmos SDK</w:t>
        </w:r>
      </w:hyperlink>
      <w:hyperlink r:id="rId57" w:tgtFrame="_blank" w:history="1">
        <w:r>
          <w:rPr>
            <w:rStyle w:val="linksitemlinkdata-v-42d3bbc5"/>
            <w:b w:val="0"/>
            <w:bCs w:val="0"/>
            <w:i w:val="0"/>
            <w:iCs w:val="0"/>
            <w:color w:val="0000EE"/>
            <w:lang w:val="en-US" w:eastAsia="en-US"/>
          </w:rPr>
          <w:t>Cosmos Hub</w:t>
        </w:r>
      </w:hyperlink>
      <w:hyperlink r:id="rId58" w:tgtFrame="_blank" w:history="1">
        <w:r>
          <w:rPr>
            <w:rStyle w:val="linksitemlinkdata-v-42d3bbc5"/>
            <w:b w:val="0"/>
            <w:bCs w:val="0"/>
            <w:i w:val="0"/>
            <w:iCs w:val="0"/>
            <w:color w:val="0000EE"/>
            <w:lang w:val="en-US" w:eastAsia="en-US"/>
          </w:rPr>
          <w:t>CometBFT</w:t>
        </w:r>
      </w:hyperlink>
      <w:hyperlink r:id="rId5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Interchain blog</w:t>
        </w:r>
      </w:hyperlink>
      <w:hyperlink r:id="rId61" w:tgtFrame="_blank" w:history="1">
        <w:r>
          <w:rPr>
            <w:rStyle w:val="linksitemlinkdata-v-42d3bbc5"/>
            <w:b w:val="0"/>
            <w:bCs w:val="0"/>
            <w:i w:val="0"/>
            <w:iCs w:val="0"/>
            <w:color w:val="0000EE"/>
            <w:lang w:val="en-US" w:eastAsia="en-US"/>
          </w:rPr>
          <w:t>Forum</w:t>
        </w:r>
      </w:hyperlink>
      <w:hyperlink r:id="rId6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6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9" name="">
              <a:hlinkClick xmlns:a="http://schemas.openxmlformats.org/drawingml/2006/main" xmlns:r="http://schemas.openxmlformats.org/officeDocument/2006/relationships" r:id="rId6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31" name="">
              <a:hlinkClick xmlns:a="http://schemas.openxmlformats.org/drawingml/2006/main" xmlns:r="http://schemas.openxmlformats.org/officeDocument/2006/relationships" r:id="rId6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33" name="">
              <a:hlinkClick xmlns:a="http://schemas.openxmlformats.org/drawingml/2006/main" xmlns:r="http://schemas.openxmlformats.org/officeDocument/2006/relationships" r:id="rId7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5" name="">
              <a:hlinkClick xmlns:a="http://schemas.openxmlformats.org/drawingml/2006/main" xmlns:r="http://schemas.openxmlformats.org/officeDocument/2006/relationships" r:id="rId7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37" name="">
              <a:hlinkClick xmlns:a="http://schemas.openxmlformats.org/drawingml/2006/main" xmlns:r="http://schemas.openxmlformats.org/officeDocument/2006/relationships" r:id="rId7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9" name="">
              <a:hlinkClick xmlns:a="http://schemas.openxmlformats.org/drawingml/2006/main" xmlns:r="http://schemas.openxmlformats.org/officeDocument/2006/relationships" r:id="rId8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7" w:tgtFrame="_blank" w:history="1">
        <w:r>
          <w:rPr>
            <w:rStyle w:val="smallprintdata-v-42d3bbc5ahref"/>
            <w:b w:val="0"/>
            <w:bCs w:val="0"/>
            <w:i w:val="0"/>
            <w:iCs w:val="0"/>
            <w:color w:val="0000EE"/>
            <w:lang w:val="en-US" w:eastAsia="en-US"/>
          </w:rPr>
          <w:t>Interchain Foundation.</w:t>
        </w:r>
      </w:hyperlink>
      <w:hyperlink r:id="rId5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code">
    <w:name w:val="data-v-67808297_code"/>
    <w:basedOn w:val="DefaultParagraphFont"/>
    <w:rPr>
      <w:spacing w:val="0"/>
      <w:sz w:val="20"/>
      <w:szCs w:val="20"/>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character" w:customStyle="1" w:styleId="data-v-daa022c6tokencomment">
    <w:name w:val="data-v-daa022c6_token_comment"/>
    <w:basedOn w:val="DefaultParagraphFont"/>
  </w:style>
  <w:style w:type="paragraph" w:customStyle="1" w:styleId="data-v-daa022c6tokeninsertednotprefix">
    <w:name w:val="data-v-daa022c6_token_inserted_not(.prefix)"/>
    <w:basedOn w:val="Normal"/>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patargetblank">
    <w:name w:val="data-v-67808297_p_a_target=_blank"/>
    <w:basedOn w:val="DefaultParagraphFont"/>
  </w:style>
  <w:style w:type="character" w:customStyle="1" w:styleId="data-v-67808297olacode">
    <w:name w:val="data-v-67808297_ol_a_code"/>
    <w:basedOn w:val="DefaultParagraphFont"/>
  </w:style>
  <w:style w:type="character" w:customStyle="1" w:styleId="data-v-67808297olatargetblank">
    <w:name w:val="data-v-67808297_ol_a_target=_blank"/>
    <w:basedOn w:val="DefaultParagraphFont"/>
  </w:style>
  <w:style w:type="paragraph" w:customStyle="1" w:styleId="data-v-67808297h3">
    <w:name w:val="data-v-67808297_h3"/>
    <w:basedOn w:val="Normal"/>
    <w:pPr>
      <w:spacing w:line="480" w:lineRule="atLeast"/>
    </w:pPr>
    <w:rPr>
      <w:b/>
      <w:bCs/>
      <w:spacing w:val="0"/>
      <w:sz w:val="36"/>
      <w:szCs w:val="36"/>
    </w:rPr>
  </w:style>
  <w:style w:type="paragraph" w:customStyle="1" w:styleId="data-v-daa022c6tokendeletednotprefix">
    <w:name w:val="data-v-daa022c6_token_deleted_not(.prefix)"/>
    <w:basedOn w:val="Normal"/>
  </w:style>
  <w:style w:type="paragraph" w:customStyle="1" w:styleId="codeblockis-expandabletruecodeblockexpandedtruebodydata-v-daa022c6">
    <w:name w:val="codeblock__is-expandable__true_codeblock__expanded__true_body_data-v-daa022c6"/>
    <w:basedOn w:val="Normal"/>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character" w:customStyle="1" w:styleId="data-v-67808297pacode">
    <w:name w:val="data-v-67808297_p_a_code"/>
    <w:basedOn w:val="DefaultParagraphFont"/>
  </w:style>
  <w:style w:type="character" w:customStyle="1" w:styleId="data-v-67808297em">
    <w:name w:val="data-v-67808297_em"/>
    <w:basedOn w:val="DefaultParagraphFont"/>
    <w:rPr>
      <w:i/>
      <w:iCs/>
    </w:rPr>
  </w:style>
  <w:style w:type="character" w:customStyle="1" w:styleId="data-v-67808297pa">
    <w:name w:val="data-v-67808297_p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6-protobuf.html" TargetMode="External" /><Relationship Id="rId2" Type="http://schemas.openxmlformats.org/officeDocument/2006/relationships/webSettings" Target="webSettings.xml" /><Relationship Id="rId20" Type="http://schemas.openxmlformats.org/officeDocument/2006/relationships/hyperlink" Target="https://ida.interchain.io/hands-on-exercise/1-ignite-cli/5-create-handling.html" TargetMode="External" /><Relationship Id="rId21" Type="http://schemas.openxmlformats.org/officeDocument/2006/relationships/hyperlink" Target="https://github.com/cosmos/b9-checkers-academy-draft/tree/create-game-handler"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image" Target="media/image15.svg" /><Relationship Id="rId27" Type="http://schemas.openxmlformats.org/officeDocument/2006/relationships/image" Target="media/image16.svg"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hyperlink" Target="https://github.com/cosmos/b9-checkers-academy-draft/blob/play-move-handler/x/checkers/rules/checkers.go" TargetMode="External" /><Relationship Id="rId31" Type="http://schemas.openxmlformats.org/officeDocument/2006/relationships/hyperlink" Target="https://github.com/cosmos/b9-checkers-academy-draft/blob/play-move-handler/x/checkers/keeper/stored_game.go" TargetMode="External" /><Relationship Id="rId32" Type="http://schemas.openxmlformats.org/officeDocument/2006/relationships/hyperlink" Target="https://github.com/cosmos/b9-checkers-academy-draft/blob/play-move-handler/x/checkers/types/message_play_move.go" TargetMode="External" /><Relationship Id="rId33" Type="http://schemas.openxmlformats.org/officeDocument/2006/relationships/hyperlink" Target="https://github.com/cosmos/b9-checkers-academy-draft/blob/play-move-handler/x/checkers/types/full_game.go" TargetMode="External" /><Relationship Id="rId34" Type="http://schemas.openxmlformats.org/officeDocument/2006/relationships/hyperlink" Target="https://github.com/cosmos/b9-checkers-academy-draft/blob/175f467/x/checkers/rules/checkers.go" TargetMode="External" /><Relationship Id="rId35" Type="http://schemas.openxmlformats.org/officeDocument/2006/relationships/image" Target="media/image19.svg" /><Relationship Id="rId36" Type="http://schemas.openxmlformats.org/officeDocument/2006/relationships/image" Target="media/image20.png" /><Relationship Id="rId37" Type="http://schemas.openxmlformats.org/officeDocument/2006/relationships/image" Target="media/image21.svg" /><Relationship Id="rId38" Type="http://schemas.openxmlformats.org/officeDocument/2006/relationships/hyperlink" Target="https://github.com/cosmos/b9-checkers-academy-draft/blob/play-move-handler/x/checkers/keeper/msg_server_create_game_test.go" TargetMode="External" /><Relationship Id="rId39" Type="http://schemas.openxmlformats.org/officeDocument/2006/relationships/hyperlink" Target="https://github.com/cosmos/b9-checkers-academy-draft/blob/play-move-handler/x/checkers/keeper/msg_server_play_move_test.go" TargetMode="External" /><Relationship Id="rId4" Type="http://schemas.openxmlformats.org/officeDocument/2006/relationships/hyperlink" Target="https://ida.interchain.io/" TargetMode="External" /><Relationship Id="rId40" Type="http://schemas.openxmlformats.org/officeDocument/2006/relationships/hyperlink" Target="https://stackoverflow.com/a/31596110" TargetMode="External" /><Relationship Id="rId41" Type="http://schemas.openxmlformats.org/officeDocument/2006/relationships/image" Target="media/image22.png" /><Relationship Id="rId42" Type="http://schemas.openxmlformats.org/officeDocument/2006/relationships/image" Target="media/image23.svg" /><Relationship Id="rId43" Type="http://schemas.openxmlformats.org/officeDocument/2006/relationships/image" Target="media/image24.svg" /><Relationship Id="rId44" Type="http://schemas.openxmlformats.org/officeDocument/2006/relationships/image" Target="media/image25.png" /><Relationship Id="rId45" Type="http://schemas.openxmlformats.org/officeDocument/2006/relationships/image" Target="media/image26.svg" /><Relationship Id="rId46" Type="http://schemas.openxmlformats.org/officeDocument/2006/relationships/hyperlink" Target="https://ida.interchain.io/hands-on-exercise/1-ignite-cli/7-events.html" TargetMode="External" /><Relationship Id="rId47" Type="http://schemas.openxmlformats.org/officeDocument/2006/relationships/image" Target="media/image27.svg" /><Relationship Id="rId48" Type="http://schemas.openxmlformats.org/officeDocument/2006/relationships/image" Target="media/image28.png" /><Relationship Id="rId49" Type="http://schemas.openxmlformats.org/officeDocument/2006/relationships/image" Target="media/image29.sv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svg" /><Relationship Id="rId52" Type="http://schemas.openxmlformats.org/officeDocument/2006/relationships/image" Target="media/image32.png" /><Relationship Id="rId53" Type="http://schemas.openxmlformats.org/officeDocument/2006/relationships/image" Target="media/image33.svg" /><Relationship Id="rId54" Type="http://schemas.openxmlformats.org/officeDocument/2006/relationships/hyperlink" Target="https://v1.cosmos.network/privacy" TargetMode="External" /><Relationship Id="rId55" Type="http://schemas.openxmlformats.org/officeDocument/2006/relationships/image" Target="media/image34.svg" /><Relationship Id="rId56" Type="http://schemas.openxmlformats.org/officeDocument/2006/relationships/hyperlink" Target="https://docs.cosmos.network/" TargetMode="External" /><Relationship Id="rId57" Type="http://schemas.openxmlformats.org/officeDocument/2006/relationships/hyperlink" Target="https://hub.cosmos.network/" TargetMode="External" /><Relationship Id="rId58" Type="http://schemas.openxmlformats.org/officeDocument/2006/relationships/hyperlink" Target="https://docs.cometbft.com/" TargetMode="External" /><Relationship Id="rId59" Type="http://schemas.openxmlformats.org/officeDocument/2006/relationships/hyperlink" Target="https://ibc.cosmos.network/" TargetMode="External" /><Relationship Id="rId6" Type="http://schemas.openxmlformats.org/officeDocument/2006/relationships/image" Target="media/image2.svg" /><Relationship Id="rId60" Type="http://schemas.openxmlformats.org/officeDocument/2006/relationships/hyperlink" Target="https://blog.cosmos.network/" TargetMode="External" /><Relationship Id="rId61" Type="http://schemas.openxmlformats.org/officeDocument/2006/relationships/hyperlink" Target="https://forum.cosmos.network/" TargetMode="External" /><Relationship Id="rId62" Type="http://schemas.openxmlformats.org/officeDocument/2006/relationships/hyperlink" Target="https://discord.gg/cosmosnetwork" TargetMode="External" /><Relationship Id="rId63" Type="http://schemas.openxmlformats.org/officeDocument/2006/relationships/hyperlink" Target="https://github.com/cosmos/sdk-tutorials" TargetMode="External" /><Relationship Id="rId64" Type="http://schemas.openxmlformats.org/officeDocument/2006/relationships/image" Target="media/image35.png" /><Relationship Id="rId65" Type="http://schemas.openxmlformats.org/officeDocument/2006/relationships/image" Target="media/image36.svg" /><Relationship Id="rId66" Type="http://schemas.openxmlformats.org/officeDocument/2006/relationships/image" Target="media/image37.png" /><Relationship Id="rId67" Type="http://schemas.openxmlformats.org/officeDocument/2006/relationships/image" Target="media/image38.svg" /><Relationship Id="rId68" Type="http://schemas.openxmlformats.org/officeDocument/2006/relationships/hyperlink" Target="https://twitter.com/cosmos" TargetMode="External" /><Relationship Id="rId69" Type="http://schemas.openxmlformats.org/officeDocument/2006/relationships/image" Target="media/image39.png" /><Relationship Id="rId7" Type="http://schemas.openxmlformats.org/officeDocument/2006/relationships/hyperlink" Target="https://ida.interchain.io/hands-on-exercise/1-ignite-cli/6-play-game.html" TargetMode="External" /><Relationship Id="rId70" Type="http://schemas.openxmlformats.org/officeDocument/2006/relationships/image" Target="media/image40.svg" /><Relationship Id="rId71" Type="http://schemas.openxmlformats.org/officeDocument/2006/relationships/image" Target="media/image41.png" /><Relationship Id="rId72" Type="http://schemas.openxmlformats.org/officeDocument/2006/relationships/image" Target="media/image42.svg" /><Relationship Id="rId73" Type="http://schemas.openxmlformats.org/officeDocument/2006/relationships/hyperlink" Target="https://www.linkedin.com/company/interchain-foundation/about/" TargetMode="External" /><Relationship Id="rId74" Type="http://schemas.openxmlformats.org/officeDocument/2006/relationships/image" Target="media/image43.png" /><Relationship Id="rId75" Type="http://schemas.openxmlformats.org/officeDocument/2006/relationships/image" Target="media/image44.svg" /><Relationship Id="rId76" Type="http://schemas.openxmlformats.org/officeDocument/2006/relationships/hyperlink" Target="https://reddit.com/r/cosmosnetwork" TargetMode="External" /><Relationship Id="rId77" Type="http://schemas.openxmlformats.org/officeDocument/2006/relationships/image" Target="media/image45.png" /><Relationship Id="rId78" Type="http://schemas.openxmlformats.org/officeDocument/2006/relationships/image" Target="media/image46.svg" /><Relationship Id="rId79" Type="http://schemas.openxmlformats.org/officeDocument/2006/relationships/hyperlink" Target="https://t.me/cosmosproject" TargetMode="External" /><Relationship Id="rId8" Type="http://schemas.openxmlformats.org/officeDocument/2006/relationships/image" Target="media/image3.png" /><Relationship Id="rId80" Type="http://schemas.openxmlformats.org/officeDocument/2006/relationships/image" Target="media/image47.png" /><Relationship Id="rId81" Type="http://schemas.openxmlformats.org/officeDocument/2006/relationships/image" Target="media/image48.svg" /><Relationship Id="rId82" Type="http://schemas.openxmlformats.org/officeDocument/2006/relationships/hyperlink" Target="https://www.youtube.com/c/CosmosProject" TargetMode="External" /><Relationship Id="rId83" Type="http://schemas.openxmlformats.org/officeDocument/2006/relationships/image" Target="media/image49.png" /><Relationship Id="rId84" Type="http://schemas.openxmlformats.org/officeDocument/2006/relationships/image" Target="media/image50.svg" /><Relationship Id="rId85" Type="http://schemas.openxmlformats.org/officeDocument/2006/relationships/image" Target="media/image51.png" /><Relationship Id="rId86" Type="http://schemas.openxmlformats.org/officeDocument/2006/relationships/image" Target="media/image52.svg" /><Relationship Id="rId87" Type="http://schemas.openxmlformats.org/officeDocument/2006/relationships/hyperlink" Target="https://interchain.io/" TargetMode="External" /><Relationship Id="rId88" Type="http://schemas.openxmlformats.org/officeDocument/2006/relationships/theme" Target="theme/theme1.xml" /><Relationship Id="rId89" Type="http://schemas.openxmlformats.org/officeDocument/2006/relationships/numbering" Target="numbering.xml" /><Relationship Id="rId9" Type="http://schemas.openxmlformats.org/officeDocument/2006/relationships/image" Target="media/image4.svg" /><Relationship Id="rId90"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 Way to Make a Move | Interchain Developer Academy</dc:title>
  <dc:subject>Play a game</dc:subject>
  <cp:revision>0</cp:revision>
</cp:coreProperties>
</file>