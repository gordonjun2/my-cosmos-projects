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2 - First Steps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Setup Your Work Environment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Run a Node, API, and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Ignite CLI</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Exercise - Make a Checkers Blockchain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Store Object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Create Custom 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2"/>
          <w:lang w:val="en-US" w:eastAsia="en-US"/>
        </w:rPr>
        <w:t>Create and Save a Game Properly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Add a Way to Make a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Emit Game Information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Record the Game Winner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color w:val="0000EE"/>
          <w:spacing w:val="0"/>
          <w:lang w:val="en-US" w:eastAsia="en-US"/>
        </w:rPr>
        <w:t>Week 2 Exercise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"https://ida.interchain.io/hands-on-exercise/1-ignite-cli/5-create-handling.html"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"https://ida.interchain.io/hands-on-exercise/1-ignite-cli/5-create-handling.html"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essage-verification-coding-steps" w:history="1">
        <w:r>
          <w:rPr>
            <w:rStyle w:val="asidelinkhrefdata-v-917fa164"/>
            <w:b w:val="0"/>
            <w:bCs w:val="0"/>
            <w:i w:val="0"/>
            <w:iCs w:val="0"/>
            <w:vanish/>
            <w:color w:val="0000EE"/>
            <w:lang w:val="en-US" w:eastAsia="en-US"/>
          </w:rPr>
          <w:t>Message verification coding steps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essage-handling-coding-steps" w:history="1">
        <w:r>
          <w:rPr>
            <w:rStyle w:val="asidelinkhrefdata-v-917fa164"/>
            <w:b w:val="0"/>
            <w:bCs w:val="0"/>
            <w:i w:val="0"/>
            <w:iCs w:val="0"/>
            <w:vanish/>
            <w:color w:val="0000EE"/>
            <w:lang w:val="en-US" w:eastAsia="en-US"/>
          </w:rPr>
          <w:t>Message handling coding steps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activetrue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overview-of-upcoming-content" w:history="1">
        <w:r>
          <w:rPr>
            <w:rStyle w:val="asidelinkhrefdata-v-917fa164"/>
            <w:b w:val="0"/>
            <w:bCs w:val="0"/>
            <w:i w:val="0"/>
            <w:iCs w:val="0"/>
            <w:vanish/>
            <w:color w:val="0000EE"/>
            <w:lang w:val="en-US" w:eastAsia="en-US"/>
          </w:rPr>
          <w:t>Overview of upcoming content</w:t>
        </w:r>
      </w:hyperlink>
    </w:p>
    <w:p>
      <w:pPr>
        <w:pStyle w:val="data-v-67808297h1nth-child1"/>
        <w:spacing w:before="0" w:after="0" w:line="840" w:lineRule="atLeast"/>
        <w:ind w:left="0" w:right="0"/>
        <w:outlineLvl w:val="0"/>
        <w:rPr>
          <w:b/>
          <w:bCs/>
          <w:spacing w:val="-12"/>
          <w:sz w:val="58"/>
          <w:szCs w:val="58"/>
          <w:lang w:val="en-US" w:eastAsia="en-US"/>
        </w:rPr>
      </w:pPr>
      <w:hyperlink r:id="rId7" w:anchor="create-and-save-a-game-properly"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Create and Save a Game Properly</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You have Go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with </w:t>
      </w:r>
      <w:r>
        <w:rPr>
          <w:rStyle w:val="data-v-67808297code"/>
          <w:rFonts w:ascii="Lucida Console" w:eastAsia="Lucida Console" w:hAnsi="Lucida Console" w:cs="Lucida Console"/>
          <w:b w:val="0"/>
          <w:bCs w:val="0"/>
          <w:i w:val="0"/>
          <w:iCs w:val="0"/>
          <w:lang w:val="en-US" w:eastAsia="en-US"/>
        </w:rPr>
        <w:t>MsgCreateGame</w:t>
      </w:r>
      <w:r>
        <w:rPr>
          <w:lang w:val="en-US" w:eastAsia="en-US"/>
        </w:rPr>
        <w:t xml:space="preserve"> created by Ignite CLI. If not, follow the </w:t>
      </w:r>
      <w:hyperlink r:id="rId17" w:history="1">
        <w:r>
          <w:rPr>
            <w:rStyle w:val="wrapperprerequisiteadata-v-8a444a42"/>
            <w:b w:val="0"/>
            <w:bCs w:val="0"/>
            <w:i w:val="0"/>
            <w:iCs w:val="0"/>
            <w:color w:val="0000EE"/>
            <w:u w:val="single" w:color="0000EE"/>
            <w:lang w:val="en-US" w:eastAsia="en-US"/>
          </w:rPr>
          <w:t>previous steps</w:t>
        </w:r>
      </w:hyperlink>
      <w:r>
        <w:rPr>
          <w:lang w:val="en-US" w:eastAsia="en-US"/>
        </w:rPr>
        <w:t xml:space="preserve"> and check out </w:t>
      </w:r>
      <w:hyperlink r:id="rId18" w:tgtFrame="_blank" w:history="1">
        <w:r>
          <w:rPr>
            <w:rStyle w:val="wrapperprerequisiteadata-v-8a444a42"/>
            <w:b w:val="0"/>
            <w:bCs w:val="0"/>
            <w:i w:val="0"/>
            <w:iCs w:val="0"/>
            <w:color w:val="0000EE"/>
            <w:u w:val="single" w:color="0000EE"/>
            <w:lang w:val="en-US" w:eastAsia="en-US"/>
          </w:rPr>
          <w:t>the 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Make use of the rules of checkers.</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Update the message handler to create a game and return its ID.</w:t>
      </w:r>
    </w:p>
    <w:p>
      <w:pPr>
        <w:pStyle w:val="data-v-67808297p"/>
        <w:spacing w:before="240" w:after="240"/>
        <w:ind w:left="0" w:right="0"/>
        <w:rPr>
          <w:lang w:val="en-US" w:eastAsia="en-US"/>
        </w:rPr>
      </w:pPr>
      <w:r>
        <w:rPr>
          <w:lang w:val="en-US" w:eastAsia="en-US"/>
        </w:rPr>
        <w:t xml:space="preserve">In the </w:t>
      </w:r>
      <w:hyperlink r:id="rId17" w:history="1">
        <w:r>
          <w:rPr>
            <w:rStyle w:val="data-v-67808297pa"/>
            <w:b w:val="0"/>
            <w:bCs w:val="0"/>
            <w:i w:val="0"/>
            <w:iCs w:val="0"/>
            <w:color w:val="0000EE"/>
            <w:u w:val="single" w:color="0000EE"/>
            <w:lang w:val="en-US" w:eastAsia="en-US"/>
          </w:rPr>
          <w:t>previous section</w:t>
        </w:r>
      </w:hyperlink>
      <w:r>
        <w:rPr>
          <w:lang w:val="en-US" w:eastAsia="en-US"/>
        </w:rPr>
        <w:t>, you added the message to create a game along with its serialization and dedicated gRPC function with the help of Ignite CLI.</w:t>
      </w:r>
    </w:p>
    <w:p>
      <w:pPr>
        <w:pStyle w:val="data-v-67808297p"/>
        <w:spacing w:before="240" w:after="240"/>
        <w:ind w:left="0" w:right="0"/>
        <w:rPr>
          <w:lang w:val="en-US" w:eastAsia="en-US"/>
        </w:rPr>
      </w:pPr>
      <w:r>
        <w:rPr>
          <w:lang w:val="en-US" w:eastAsia="en-US"/>
        </w:rPr>
        <w:t>However, it does not create a game yet because you have not implemented the message handling. How would you do this?</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Dwell on the following questions to guide you in the exercise:</w:t>
      </w:r>
    </w:p>
    <w:p>
      <w:pPr>
        <w:pStyle w:val="data-v-67808297li"/>
        <w:numPr>
          <w:ilvl w:val="0"/>
          <w:numId w:val="3"/>
        </w:numPr>
        <w:spacing w:before="240" w:after="240" w:line="435" w:lineRule="atLeast"/>
        <w:ind w:left="480" w:right="0" w:hanging="210"/>
        <w:jc w:val="left"/>
        <w:rPr>
          <w:lang w:val="en-US" w:eastAsia="en-US"/>
        </w:rPr>
      </w:pPr>
      <w:r>
        <w:rPr>
          <w:lang w:val="en-US" w:eastAsia="en-US"/>
        </w:rPr>
        <w:t>How do you sanitize your inputs?</w:t>
      </w:r>
    </w:p>
    <w:p>
      <w:pPr>
        <w:pStyle w:val="data-v-67808297li"/>
        <w:numPr>
          <w:ilvl w:val="0"/>
          <w:numId w:val="3"/>
        </w:numPr>
        <w:spacing w:after="240" w:line="435" w:lineRule="atLeast"/>
        <w:ind w:left="480" w:right="0" w:hanging="210"/>
        <w:jc w:val="left"/>
        <w:rPr>
          <w:lang w:val="en-US" w:eastAsia="en-US"/>
        </w:rPr>
      </w:pPr>
      <w:r>
        <w:rPr>
          <w:lang w:val="en-US" w:eastAsia="en-US"/>
        </w:rPr>
        <w:t>How do you avoid conflicts with past and future games?</w:t>
      </w:r>
    </w:p>
    <w:p>
      <w:pPr>
        <w:pStyle w:val="data-v-67808297li"/>
        <w:numPr>
          <w:ilvl w:val="0"/>
          <w:numId w:val="3"/>
        </w:numPr>
        <w:spacing w:after="360" w:line="435" w:lineRule="atLeast"/>
        <w:ind w:left="480" w:right="0" w:hanging="210"/>
        <w:jc w:val="left"/>
        <w:rPr>
          <w:lang w:val="en-US" w:eastAsia="en-US"/>
        </w:rPr>
      </w:pPr>
      <w:r>
        <w:rPr>
          <w:lang w:val="en-US" w:eastAsia="en-US"/>
        </w:rPr>
        <w:t>How do you use your files that implement the checkers rules?</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li"/>
        <w:numPr>
          <w:ilvl w:val="0"/>
          <w:numId w:val="4"/>
        </w:numPr>
        <w:spacing w:before="240" w:after="240" w:line="435" w:lineRule="atLeast"/>
        <w:ind w:left="480" w:right="0" w:hanging="210"/>
        <w:jc w:val="left"/>
        <w:rPr>
          <w:lang w:val="en-US" w:eastAsia="en-US"/>
        </w:rPr>
      </w:pPr>
      <w:r>
        <w:rPr>
          <w:lang w:val="en-US" w:eastAsia="en-US"/>
        </w:rPr>
        <w:t>No Ignite CLI is involved here, it is just Go.</w:t>
      </w:r>
    </w:p>
    <w:p>
      <w:pPr>
        <w:pStyle w:val="data-v-67808297li"/>
        <w:numPr>
          <w:ilvl w:val="0"/>
          <w:numId w:val="4"/>
        </w:numPr>
        <w:spacing w:after="240" w:line="435" w:lineRule="atLeast"/>
        <w:ind w:left="480" w:right="0" w:hanging="210"/>
        <w:jc w:val="left"/>
        <w:rPr>
          <w:lang w:val="en-US" w:eastAsia="en-US"/>
        </w:rPr>
      </w:pPr>
      <w:r>
        <w:rPr>
          <w:lang w:val="en-US" w:eastAsia="en-US"/>
        </w:rPr>
        <w:t xml:space="preserve">Of course, you need to know where to put your code - look for </w:t>
      </w:r>
      <w:r>
        <w:rPr>
          <w:rStyle w:val="data-v-67808297code"/>
          <w:rFonts w:ascii="Lucida Console" w:eastAsia="Lucida Console" w:hAnsi="Lucida Console" w:cs="Lucida Console"/>
          <w:b w:val="0"/>
          <w:bCs w:val="0"/>
          <w:i w:val="0"/>
          <w:iCs w:val="0"/>
          <w:lang w:val="en-US" w:eastAsia="en-US"/>
        </w:rPr>
        <w:t>TODO</w:t>
      </w:r>
      <w:r>
        <w:rPr>
          <w:lang w:val="en-US" w:eastAsia="en-US"/>
        </w:rPr>
        <w:t>.</w:t>
      </w:r>
    </w:p>
    <w:p>
      <w:pPr>
        <w:pStyle w:val="data-v-67808297li"/>
        <w:numPr>
          <w:ilvl w:val="0"/>
          <w:numId w:val="4"/>
        </w:numPr>
        <w:spacing w:after="240" w:line="435" w:lineRule="atLeast"/>
        <w:ind w:left="480" w:right="0" w:hanging="210"/>
        <w:jc w:val="left"/>
        <w:rPr>
          <w:lang w:val="en-US" w:eastAsia="en-US"/>
        </w:rPr>
      </w:pPr>
      <w:r>
        <w:rPr>
          <w:lang w:val="en-US" w:eastAsia="en-US"/>
        </w:rPr>
        <w:t>How would you unit-test this message handling?</w:t>
      </w:r>
    </w:p>
    <w:p>
      <w:pPr>
        <w:pStyle w:val="data-v-67808297li"/>
        <w:numPr>
          <w:ilvl w:val="0"/>
          <w:numId w:val="4"/>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p"/>
        <w:spacing w:before="240" w:after="240"/>
        <w:ind w:left="0" w:right="0"/>
        <w:rPr>
          <w:lang w:val="en-US" w:eastAsia="en-US"/>
        </w:rPr>
      </w:pPr>
      <w:r>
        <w:rPr>
          <w:lang w:val="en-US" w:eastAsia="en-US"/>
        </w:rPr>
        <w:t>For now, do not bother with niceties like gas metering or event emission.</w:t>
      </w:r>
    </w:p>
    <w:p>
      <w:pPr>
        <w:pStyle w:val="data-v-67808297p"/>
        <w:spacing w:before="240" w:after="240"/>
        <w:ind w:left="0" w:right="0"/>
        <w:rPr>
          <w:lang w:val="en-US" w:eastAsia="en-US"/>
        </w:rPr>
      </w:pPr>
      <w:r>
        <w:rPr>
          <w:lang w:val="en-US" w:eastAsia="en-US"/>
        </w:rPr>
        <w:t>You must add code that:</w:t>
      </w:r>
    </w:p>
    <w:p>
      <w:pPr>
        <w:pStyle w:val="data-v-67808297li"/>
        <w:numPr>
          <w:ilvl w:val="0"/>
          <w:numId w:val="5"/>
        </w:numPr>
        <w:spacing w:before="240" w:after="240" w:line="435" w:lineRule="atLeast"/>
        <w:ind w:left="480" w:right="0" w:hanging="210"/>
        <w:jc w:val="left"/>
        <w:rPr>
          <w:lang w:val="en-US" w:eastAsia="en-US"/>
        </w:rPr>
      </w:pPr>
      <w:r>
        <w:rPr>
          <w:lang w:val="en-US" w:eastAsia="en-US"/>
        </w:rPr>
        <w:t>Verifies input sanity.</w:t>
      </w:r>
    </w:p>
    <w:p>
      <w:pPr>
        <w:pStyle w:val="data-v-67808297li"/>
        <w:numPr>
          <w:ilvl w:val="0"/>
          <w:numId w:val="5"/>
        </w:numPr>
        <w:spacing w:after="240" w:line="435" w:lineRule="atLeast"/>
        <w:ind w:left="480" w:right="0" w:hanging="210"/>
        <w:jc w:val="left"/>
        <w:rPr>
          <w:lang w:val="en-US" w:eastAsia="en-US"/>
        </w:rPr>
      </w:pPr>
      <w:r>
        <w:rPr>
          <w:lang w:val="en-US" w:eastAsia="en-US"/>
        </w:rPr>
        <w:t>Creates a brand new game.</w:t>
      </w:r>
    </w:p>
    <w:p>
      <w:pPr>
        <w:pStyle w:val="data-v-67808297li"/>
        <w:numPr>
          <w:ilvl w:val="0"/>
          <w:numId w:val="5"/>
        </w:numPr>
        <w:spacing w:after="240" w:line="435" w:lineRule="atLeast"/>
        <w:ind w:left="480" w:right="0" w:hanging="210"/>
        <w:jc w:val="left"/>
        <w:rPr>
          <w:lang w:val="en-US" w:eastAsia="en-US"/>
        </w:rPr>
      </w:pPr>
      <w:r>
        <w:rPr>
          <w:lang w:val="en-US" w:eastAsia="en-US"/>
        </w:rPr>
        <w:t>Saves it in storage.</w:t>
      </w:r>
    </w:p>
    <w:p>
      <w:pPr>
        <w:pStyle w:val="data-v-67808297li"/>
        <w:numPr>
          <w:ilvl w:val="0"/>
          <w:numId w:val="5"/>
        </w:numPr>
        <w:spacing w:after="360" w:line="435" w:lineRule="atLeast"/>
        <w:ind w:left="480" w:right="0" w:hanging="210"/>
        <w:jc w:val="left"/>
        <w:rPr>
          <w:lang w:val="en-US" w:eastAsia="en-US"/>
        </w:rPr>
      </w:pPr>
      <w:r>
        <w:rPr>
          <w:lang w:val="en-US" w:eastAsia="en-US"/>
        </w:rPr>
        <w:t>Returns the ID of the new game.</w:t>
      </w:r>
    </w:p>
    <w:p>
      <w:pPr>
        <w:pStyle w:val="data-v-67808297p"/>
        <w:spacing w:before="240" w:after="240"/>
        <w:ind w:left="0" w:right="0"/>
        <w:rPr>
          <w:lang w:val="en-US" w:eastAsia="en-US"/>
        </w:rPr>
      </w:pPr>
      <w:r>
        <w:rPr>
          <w:lang w:val="en-US" w:eastAsia="en-US"/>
        </w:rPr>
        <w:t xml:space="preserve">For input sanity, your code can only accept or reject a message. You cannot </w:t>
      </w:r>
      <w:r>
        <w:rPr>
          <w:rStyle w:val="data-v-67808297em"/>
          <w:b w:val="0"/>
          <w:bCs w:val="0"/>
          <w:i/>
          <w:iCs/>
          <w:lang w:val="en-US" w:eastAsia="en-US"/>
        </w:rPr>
        <w:t>fix</w:t>
      </w:r>
      <w:r>
        <w:rPr>
          <w:lang w:val="en-US" w:eastAsia="en-US"/>
        </w:rPr>
        <w:t xml:space="preserve"> a message, as that would change its content and break the signature. However, remember that your application is called via </w:t>
      </w:r>
      <w:hyperlink r:id="rId21" w:anchor="checktx" w:history="1">
        <w:r>
          <w:rPr>
            <w:rStyle w:val="data-v-67808297pa"/>
            <w:b w:val="0"/>
            <w:bCs w:val="0"/>
            <w:i w:val="0"/>
            <w:iCs w:val="0"/>
            <w:color w:val="0000EE"/>
            <w:u w:val="single" w:color="0000EE"/>
            <w:lang w:val="en-US" w:eastAsia="en-US"/>
          </w:rPr>
          <w:t xml:space="preserve">ABCI's </w:t>
        </w:r>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CheckTx</w:t>
        </w:r>
      </w:hyperlink>
      <w:r>
        <w:rPr>
          <w:lang w:val="en-US" w:eastAsia="en-US"/>
        </w:rPr>
        <w:t xml:space="preserve"> for each transaction that it receives. It is at this point that your application can statelessly </w:t>
      </w:r>
      <w:r>
        <w:rPr>
          <w:rStyle w:val="data-v-67808297em"/>
          <w:b w:val="0"/>
          <w:bCs w:val="0"/>
          <w:i/>
          <w:iCs/>
          <w:lang w:val="en-US" w:eastAsia="en-US"/>
        </w:rPr>
        <w:t>sanitize</w:t>
      </w:r>
      <w:r>
        <w:rPr>
          <w:lang w:val="en-US" w:eastAsia="en-US"/>
        </w:rPr>
        <w:t xml:space="preserve"> inputs. For each message type, Ignite CLI isolates this concern into a </w:t>
      </w:r>
      <w:r>
        <w:rPr>
          <w:rStyle w:val="data-v-67808297code"/>
          <w:rFonts w:ascii="Lucida Console" w:eastAsia="Lucida Console" w:hAnsi="Lucida Console" w:cs="Lucida Console"/>
          <w:b w:val="0"/>
          <w:bCs w:val="0"/>
          <w:i w:val="0"/>
          <w:iCs w:val="0"/>
          <w:lang w:val="en-US" w:eastAsia="en-US"/>
        </w:rPr>
        <w:t>ValidateBasic</w:t>
      </w:r>
      <w:r>
        <w:rPr>
          <w:lang w:val="en-US" w:eastAsia="en-US"/>
        </w:rPr>
        <w:t xml:space="preserve"> function:</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ValidateBasic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Creator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sdkerrors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creator address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"https://github.com/cosmos/b9-checkers-academy-draft/blob/create-game-msg/x/checkers/types/message_create_game.go" \l "L41-L47"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It is in here that you can add further stateless checks on the message.</w:t>
      </w:r>
    </w:p>
    <w:p>
      <w:pPr>
        <w:pStyle w:val="data-v-67808297p"/>
        <w:spacing w:before="240" w:after="240"/>
        <w:ind w:left="0" w:right="0"/>
        <w:rPr>
          <w:lang w:val="en-US" w:eastAsia="en-US"/>
        </w:rPr>
      </w:pPr>
      <w:r>
        <w:rPr>
          <w:lang w:val="en-US" w:eastAsia="en-US"/>
        </w:rPr>
        <w:t xml:space="preserve">Ignite CLI isolated the </w:t>
      </w:r>
      <w:r>
        <w:rPr>
          <w:rStyle w:val="data-v-67808297em"/>
          <w:b w:val="0"/>
          <w:bCs w:val="0"/>
          <w:i/>
          <w:iCs/>
          <w:lang w:val="en-US" w:eastAsia="en-US"/>
        </w:rPr>
        <w:t>create a new game</w:t>
      </w:r>
      <w:r>
        <w:rPr>
          <w:lang w:val="en-US" w:eastAsia="en-US"/>
        </w:rPr>
        <w:t xml:space="preserve"> concern into a separate file, </w:t>
      </w:r>
      <w:r>
        <w:rPr>
          <w:rStyle w:val="data-v-67808297code"/>
          <w:rFonts w:ascii="Lucida Console" w:eastAsia="Lucida Console" w:hAnsi="Lucida Console" w:cs="Lucida Console"/>
          <w:b w:val="0"/>
          <w:bCs w:val="0"/>
          <w:i w:val="0"/>
          <w:iCs w:val="0"/>
          <w:lang w:val="en-US" w:eastAsia="en-US"/>
        </w:rPr>
        <w:t>x/checkers/keeper/msg_server_create_game.go</w:t>
      </w:r>
      <w:r>
        <w:rPr>
          <w:lang w:val="en-US" w:eastAsia="en-US"/>
        </w:rPr>
        <w:t>, for you to edit:</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MsgCreateGameResponse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goCtx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TODO: Handling the message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"https://github.com/cosmos/b9-checkers-academy-draft/blob/create-game-msg/x/checkers/keeper/msg_server_create_game.go" \l "L10-L17"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Ignite CLI has conveniently created all the message processing code for you. You are only required to code the key features.</w:t>
      </w:r>
    </w:p>
    <w:p>
      <w:pPr>
        <w:pStyle w:val="data-v-67808297h2"/>
        <w:spacing w:before="900" w:after="300"/>
        <w:ind w:left="0" w:right="0"/>
        <w:outlineLvl w:val="1"/>
        <w:rPr>
          <w:b/>
          <w:bCs/>
          <w:spacing w:val="-4"/>
          <w:sz w:val="43"/>
          <w:szCs w:val="43"/>
          <w:lang w:val="en-US" w:eastAsia="en-US"/>
        </w:rPr>
      </w:pPr>
      <w:hyperlink r:id="rId7" w:anchor="message-verification-coding-step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Message verification coding steps</w:t>
      </w:r>
    </w:p>
    <w:p>
      <w:pPr>
        <w:pStyle w:val="data-v-67808297p"/>
        <w:spacing w:before="240" w:after="240"/>
        <w:ind w:left="0" w:right="0"/>
        <w:rPr>
          <w:lang w:val="en-US" w:eastAsia="en-US"/>
        </w:rPr>
      </w:pPr>
      <w:r>
        <w:rPr>
          <w:lang w:val="en-US" w:eastAsia="en-US"/>
        </w:rPr>
        <w:t xml:space="preserve">What is a well-formatted </w:t>
      </w:r>
      <w:r>
        <w:rPr>
          <w:rStyle w:val="data-v-67808297code"/>
          <w:rFonts w:ascii="Lucida Console" w:eastAsia="Lucida Console" w:hAnsi="Lucida Console" w:cs="Lucida Console"/>
          <w:b w:val="0"/>
          <w:bCs w:val="0"/>
          <w:i w:val="0"/>
          <w:iCs w:val="0"/>
          <w:lang w:val="en-US" w:eastAsia="en-US"/>
        </w:rPr>
        <w:t>MsgCreateGame</w:t>
      </w:r>
      <w:r>
        <w:rPr>
          <w:lang w:val="en-US" w:eastAsia="en-US"/>
        </w:rPr>
        <w:t>? Eventually, you want the black and red players to be able to play moves. They will send and sign transactions for that. So, at the very least, you can check that the addresses passed are valid:</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msg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ValidateBasic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error</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Creator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sdkerrors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ErrInvalidAddress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creator address (%s)"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sdkerrors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black address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AccAddressFromBech32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Wrapf</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sdkerrors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red address (%s)"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"https://github.com/cosmos/b9-checkers-academy-draft/blob/create-game-handler/x/checkers/types/message_create_game.go" \l "L46-L55"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 should not try to check whether they have enough tokens to play as that would be a stateful check. Stateful checks are handled as part of the message handling behind ACBI's </w:t>
      </w:r>
      <w:hyperlink r:id="rId21" w:anchor="delivertx"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DeliverTx</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message-handling-coding-step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Message handling coding steps</w:t>
      </w:r>
    </w:p>
    <w:p>
      <w:pPr>
        <w:pStyle w:val="data-v-67808297p"/>
        <w:spacing w:before="240" w:after="240"/>
        <w:ind w:left="0" w:right="0"/>
        <w:rPr>
          <w:lang w:val="en-US" w:eastAsia="en-US"/>
        </w:rPr>
      </w:pPr>
      <w:r>
        <w:rPr>
          <w:lang w:val="en-US" w:eastAsia="en-US"/>
        </w:rPr>
        <w:t xml:space="preserve">Given that you have already done a lot of preparatory work, what coding is involved? How do you replace </w:t>
      </w:r>
      <w:r>
        <w:rPr>
          <w:rStyle w:val="data-v-67808297code"/>
          <w:rFonts w:ascii="Lucida Console" w:eastAsia="Lucida Console" w:hAnsi="Lucida Console" w:cs="Lucida Console"/>
          <w:b w:val="0"/>
          <w:bCs w:val="0"/>
          <w:i w:val="0"/>
          <w:iCs w:val="0"/>
          <w:lang w:val="en-US" w:eastAsia="en-US"/>
        </w:rPr>
        <w:t>// TODO: Handling the message</w:t>
      </w:r>
      <w:r>
        <w:rPr>
          <w:lang w:val="en-US" w:eastAsia="en-US"/>
        </w:rPr>
        <w:t>?</w:t>
      </w:r>
    </w:p>
    <w:p>
      <w:pPr>
        <w:pStyle w:val="data-v-67808297p"/>
        <w:numPr>
          <w:ilvl w:val="0"/>
          <w:numId w:val="6"/>
        </w:numPr>
        <w:spacing w:before="240" w:after="240"/>
        <w:ind w:left="480" w:right="0" w:hanging="281"/>
        <w:jc w:val="left"/>
        <w:rPr>
          <w:lang w:val="en-US" w:eastAsia="en-US"/>
        </w:rPr>
      </w:pPr>
      <w:r>
        <w:rPr>
          <w:lang w:val="en-US" w:eastAsia="en-US"/>
        </w:rPr>
        <w:t xml:space="preserve">First, </w:t>
      </w:r>
      <w:r>
        <w:rPr>
          <w:rStyle w:val="data-v-67808297code"/>
          <w:rFonts w:ascii="Lucida Console" w:eastAsia="Lucida Console" w:hAnsi="Lucida Console" w:cs="Lucida Console"/>
          <w:b w:val="0"/>
          <w:bCs w:val="0"/>
          <w:i w:val="0"/>
          <w:iCs w:val="0"/>
          <w:lang w:val="en-US" w:eastAsia="en-US"/>
        </w:rPr>
        <w:t>rules</w:t>
      </w:r>
      <w:r>
        <w:rPr>
          <w:lang w:val="en-US" w:eastAsia="en-US"/>
        </w:rPr>
        <w:t xml:space="preserve"> represents the ready-made file with the imported rules of the game: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"github.com/alice/checkers/x/checkers/rules"</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"https://github.com/cosmos/b9-checkers-academy-draft/blob/create-game-handler/x/checkers/keeper/msg_server_create_game.go" \l "L7"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 xml:space="preserve">Get the new game's ID with the </w:t>
      </w:r>
      <w:hyperlink r:id="rId25" w:anchor="L17"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Keeper.GetSystemInfo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function created by the </w:t>
      </w:r>
      <w:r>
        <w:rPr>
          <w:rStyle w:val="data-v-67808297code"/>
          <w:rFonts w:ascii="Lucida Console" w:eastAsia="Lucida Console" w:hAnsi="Lucida Console" w:cs="Lucida Console"/>
          <w:b w:val="0"/>
          <w:bCs w:val="0"/>
          <w:i w:val="0"/>
          <w:iCs w:val="0"/>
          <w:lang w:val="en-US" w:eastAsia="en-US"/>
        </w:rPr>
        <w:t>ignite scaffold single systemInfo...</w:t>
      </w:r>
      <w:r>
        <w:rPr>
          <w:lang w:val="en-US" w:eastAsia="en-US"/>
        </w:rPr>
        <w:t xml:space="preserve"> command: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"SystemInfo not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newIndex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strconv</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FormatUint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"https://github.com/cosmos/b9-checkers-academy-draft/blob/create-game-handler/x/checkers/keeper/msg_server_create_game.go" \l "L15-L19"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35" w:lineRule="atLeast"/>
        <w:ind w:left="840" w:right="510"/>
        <w:jc w:val="left"/>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840" w:right="360"/>
        <w:jc w:val="left"/>
        <w:rPr>
          <w:color w:val="E3E3E3"/>
          <w:lang w:val="en-US" w:eastAsia="en-US"/>
        </w:rPr>
      </w:pPr>
      <w:r>
        <w:rPr>
          <w:color w:val="E3E3E3"/>
          <w:lang w:val="en-US" w:eastAsia="en-US"/>
        </w:rPr>
        <w:t xml:space="preserve">You panic if you cannot find the </w:t>
      </w:r>
      <w:r>
        <w:rPr>
          <w:rStyle w:val="data-v-67808297code"/>
          <w:rFonts w:ascii="Lucida Console" w:eastAsia="Lucida Console" w:hAnsi="Lucida Console" w:cs="Lucida Console"/>
          <w:b w:val="0"/>
          <w:bCs w:val="0"/>
          <w:i w:val="0"/>
          <w:iCs w:val="0"/>
          <w:color w:val="E3E3E3"/>
          <w:lang w:val="en-US" w:eastAsia="en-US"/>
        </w:rPr>
        <w:t>SystemInfo</w:t>
      </w:r>
      <w:r>
        <w:rPr>
          <w:color w:val="E3E3E3"/>
          <w:lang w:val="en-US" w:eastAsia="en-US"/>
        </w:rPr>
        <w:t xml:space="preserve"> object because there is no way to continue if it is not there. It is not like a user error, which would warrant returning an error.</w:t>
      </w:r>
    </w:p>
    <w:p>
      <w:pPr>
        <w:pStyle w:val="data-v-67808297p"/>
        <w:numPr>
          <w:ilvl w:val="0"/>
          <w:numId w:val="6"/>
        </w:numPr>
        <w:spacing w:before="240" w:after="240"/>
        <w:ind w:left="480" w:right="0" w:hanging="281"/>
        <w:jc w:val="left"/>
        <w:rPr>
          <w:lang w:val="en-US" w:eastAsia="en-US"/>
        </w:rPr>
      </w:pPr>
      <w:r>
        <w:rPr>
          <w:lang w:val="en-US" w:eastAsia="en-US"/>
        </w:rPr>
        <w:t>Create the object to be stored: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newGame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newIndex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newGame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newGame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Turn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Black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"https://github.com/cosmos/b9-checkers-academy-draft/blob/create-game-handler/x/checkers/keeper/msg_server_create_game.go" \l "L21-L28"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840" w:right="360"/>
        <w:jc w:val="left"/>
        <w:rPr>
          <w:color w:val="4D4D4D"/>
          <w:lang w:val="en-US" w:eastAsia="en-US"/>
        </w:rPr>
      </w:pPr>
      <w:r>
        <w:rPr>
          <w:color w:val="4D4D4D"/>
          <w:lang w:val="en-US" w:eastAsia="en-US"/>
        </w:rPr>
        <w:t>Note the use of:</w:t>
      </w:r>
    </w:p>
    <w:p>
      <w:pPr>
        <w:pStyle w:val="data-v-67808297li"/>
        <w:numPr>
          <w:ilvl w:val="1"/>
          <w:numId w:val="6"/>
        </w:numPr>
        <w:spacing w:before="240" w:after="240" w:line="435" w:lineRule="atLeast"/>
        <w:ind w:left="1320" w:right="360" w:hanging="244"/>
        <w:jc w:val="left"/>
        <w:rPr>
          <w:color w:val="4D4D4D"/>
          <w:lang w:val="en-US" w:eastAsia="en-US"/>
        </w:rPr>
      </w:pPr>
      <w:r>
        <w:rPr>
          <w:color w:val="4D4D4D"/>
          <w:lang w:val="en-US" w:eastAsia="en-US"/>
        </w:rPr>
        <w:t xml:space="preserve">The </w:t>
      </w:r>
      <w:hyperlink r:id="rId30" w:anchor="L122"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rules.New()</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color w:val="4D4D4D"/>
          <w:lang w:val="en-US" w:eastAsia="en-US"/>
        </w:rPr>
        <w:t xml:space="preserve"> command, which is part of the checkers rules file you imported earlier.</w:t>
      </w:r>
    </w:p>
    <w:p>
      <w:pPr>
        <w:pStyle w:val="data-v-67808297li"/>
        <w:numPr>
          <w:ilvl w:val="1"/>
          <w:numId w:val="6"/>
        </w:numPr>
        <w:spacing w:after="360" w:line="435" w:lineRule="atLeast"/>
        <w:ind w:left="1320" w:right="360" w:hanging="244"/>
        <w:jc w:val="left"/>
        <w:rPr>
          <w:color w:val="4D4D4D"/>
          <w:lang w:val="en-US" w:eastAsia="en-US"/>
        </w:rPr>
      </w:pPr>
      <w:r>
        <w:rPr>
          <w:color w:val="4D4D4D"/>
          <w:lang w:val="en-US" w:eastAsia="en-US"/>
        </w:rPr>
        <w:t xml:space="preserve">The string content of the </w:t>
      </w:r>
      <w:r>
        <w:rPr>
          <w:rStyle w:val="data-v-67808297code"/>
          <w:rFonts w:ascii="Lucida Console" w:eastAsia="Lucida Console" w:hAnsi="Lucida Console" w:cs="Lucida Console"/>
          <w:b w:val="0"/>
          <w:bCs w:val="0"/>
          <w:i w:val="0"/>
          <w:iCs w:val="0"/>
          <w:color w:val="4D4D4D"/>
          <w:lang w:val="en-US" w:eastAsia="en-US"/>
        </w:rPr>
        <w:t>msg *types.MsgCreateGame</w:t>
      </w:r>
      <w:r>
        <w:rPr>
          <w:color w:val="4D4D4D"/>
          <w:lang w:val="en-US" w:eastAsia="en-US"/>
        </w:rPr>
        <w:t xml:space="preserve">, namely </w:t>
      </w:r>
      <w:r>
        <w:rPr>
          <w:rStyle w:val="data-v-67808297code"/>
          <w:rFonts w:ascii="Lucida Console" w:eastAsia="Lucida Console" w:hAnsi="Lucida Console" w:cs="Lucida Console"/>
          <w:b w:val="0"/>
          <w:bCs w:val="0"/>
          <w:i w:val="0"/>
          <w:iCs w:val="0"/>
          <w:color w:val="4D4D4D"/>
          <w:lang w:val="en-US" w:eastAsia="en-US"/>
        </w:rPr>
        <w:t>.Black</w:t>
      </w:r>
      <w:r>
        <w:rPr>
          <w:color w:val="4D4D4D"/>
          <w:lang w:val="en-US" w:eastAsia="en-US"/>
        </w:rPr>
        <w:t xml:space="preserve"> and </w:t>
      </w:r>
      <w:r>
        <w:rPr>
          <w:rStyle w:val="data-v-67808297code"/>
          <w:rFonts w:ascii="Lucida Console" w:eastAsia="Lucida Console" w:hAnsi="Lucida Console" w:cs="Lucida Console"/>
          <w:b w:val="0"/>
          <w:bCs w:val="0"/>
          <w:i w:val="0"/>
          <w:iCs w:val="0"/>
          <w:color w:val="4D4D4D"/>
          <w:lang w:val="en-US" w:eastAsia="en-US"/>
        </w:rPr>
        <w:t>.Red</w:t>
      </w:r>
      <w:r>
        <w:rPr>
          <w:color w:val="4D4D4D"/>
          <w:lang w:val="en-US" w:eastAsia="en-US"/>
        </w:rPr>
        <w:t>.</w:t>
      </w:r>
    </w:p>
    <w:p>
      <w:pPr>
        <w:pStyle w:val="contentpdata-v-8a444a42"/>
        <w:spacing w:before="0" w:after="300" w:line="435" w:lineRule="atLeast"/>
        <w:ind w:left="840" w:right="360"/>
        <w:jc w:val="left"/>
        <w:rPr>
          <w:color w:val="4D4D4D"/>
          <w:lang w:val="en-US" w:eastAsia="en-US"/>
        </w:rPr>
      </w:pPr>
      <w:r>
        <w:rPr>
          <w:color w:val="4D4D4D"/>
          <w:lang w:val="en-US" w:eastAsia="en-US"/>
        </w:rPr>
        <w:t>Also note that you lose the information about the creator. If your design is different, you may want to keep this information.</w:t>
      </w:r>
    </w:p>
    <w:p>
      <w:pPr>
        <w:pStyle w:val="data-v-67808297p"/>
        <w:numPr>
          <w:ilvl w:val="0"/>
          <w:numId w:val="6"/>
        </w:numPr>
        <w:spacing w:before="240" w:after="240"/>
        <w:ind w:left="480" w:right="0" w:hanging="281"/>
        <w:jc w:val="left"/>
        <w:rPr>
          <w:lang w:val="en-US" w:eastAsia="en-US"/>
        </w:rPr>
      </w:pPr>
      <w:r>
        <w:rPr>
          <w:lang w:val="en-US" w:eastAsia="en-US"/>
        </w:rPr>
        <w:t>Confirm that the values in the object are correct by checking the validity of the players' addresses:</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Validate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err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"https://github.com/cosmos/b9-checkers-academy-draft/blob/create-game-handler/x/checkers/keeper/msg_server_create_game.go" \l "L30-L33"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rStyle w:val="data-v-67808297code"/>
          <w:rFonts w:ascii="Lucida Console" w:eastAsia="Lucida Console" w:hAnsi="Lucida Console" w:cs="Lucida Console"/>
          <w:b w:val="0"/>
          <w:bCs w:val="0"/>
          <w:i w:val="0"/>
          <w:iCs w:val="0"/>
          <w:lang w:val="en-US" w:eastAsia="en-US"/>
        </w:rPr>
        <w:t>.Red</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.Black</w:t>
      </w:r>
      <w:r>
        <w:rPr>
          <w:lang w:val="en-US" w:eastAsia="en-US"/>
        </w:rPr>
        <w:t xml:space="preserve"> need to be checked because they were copied as </w:t>
      </w:r>
      <w:r>
        <w:rPr>
          <w:rStyle w:val="data-v-67808297strong"/>
          <w:b/>
          <w:bCs/>
          <w:i w:val="0"/>
          <w:iCs w:val="0"/>
          <w:lang w:val="en-US" w:eastAsia="en-US"/>
        </w:rPr>
        <w:t>strings</w:t>
      </w:r>
      <w:r>
        <w:rPr>
          <w:lang w:val="en-US" w:eastAsia="en-US"/>
        </w:rPr>
        <w:t xml:space="preserve">. You do not need to check </w:t>
      </w:r>
      <w:r>
        <w:rPr>
          <w:rStyle w:val="data-v-67808297code"/>
          <w:rFonts w:ascii="Lucida Console" w:eastAsia="Lucida Console" w:hAnsi="Lucida Console" w:cs="Lucida Console"/>
          <w:b w:val="0"/>
          <w:bCs w:val="0"/>
          <w:i w:val="0"/>
          <w:iCs w:val="0"/>
          <w:lang w:val="en-US" w:eastAsia="en-US"/>
        </w:rPr>
        <w:t>.Creator</w:t>
      </w:r>
      <w:r>
        <w:rPr>
          <w:lang w:val="en-US" w:eastAsia="en-US"/>
        </w:rPr>
        <w:t xml:space="preserve"> because at this stage the message's signatures have been verified, and the creator is the signer.</w:t>
      </w:r>
    </w:p>
    <w:p>
      <w:pPr>
        <w:spacing w:before="0" w:after="0" w:line="435" w:lineRule="atLeast"/>
        <w:ind w:left="840" w:right="510"/>
        <w:jc w:val="left"/>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840" w:right="360"/>
        <w:jc w:val="left"/>
        <w:rPr>
          <w:color w:val="4D4D4D"/>
          <w:lang w:val="en-US" w:eastAsia="en-US"/>
        </w:rPr>
      </w:pPr>
      <w:r>
        <w:rPr>
          <w:color w:val="4D4D4D"/>
          <w:lang w:val="en-US" w:eastAsia="en-US"/>
        </w:rPr>
        <w:t xml:space="preserve">Note that by returning an error, instead of calling </w:t>
      </w:r>
      <w:r>
        <w:rPr>
          <w:rStyle w:val="data-v-67808297code"/>
          <w:rFonts w:ascii="Lucida Console" w:eastAsia="Lucida Console" w:hAnsi="Lucida Console" w:cs="Lucida Console"/>
          <w:b w:val="0"/>
          <w:bCs w:val="0"/>
          <w:i w:val="0"/>
          <w:iCs w:val="0"/>
          <w:color w:val="4D4D4D"/>
          <w:lang w:val="en-US" w:eastAsia="en-US"/>
        </w:rPr>
        <w:t>panic</w:t>
      </w:r>
      <w:r>
        <w:rPr>
          <w:color w:val="4D4D4D"/>
          <w:lang w:val="en-US" w:eastAsia="en-US"/>
        </w:rPr>
        <w:t>, players cannot stall your blockchain. They can still spam but at a cost, because they will still pay the gas fee up to this point.</w:t>
      </w:r>
    </w:p>
    <w:p>
      <w:pPr>
        <w:pStyle w:val="data-v-67808297p"/>
        <w:numPr>
          <w:ilvl w:val="0"/>
          <w:numId w:val="6"/>
        </w:numPr>
        <w:spacing w:before="240" w:after="240"/>
        <w:ind w:left="480" w:right="0" w:hanging="281"/>
        <w:jc w:val="left"/>
        <w:rPr>
          <w:lang w:val="en-US" w:eastAsia="en-US"/>
        </w:rPr>
      </w:pPr>
      <w:r>
        <w:rPr>
          <w:lang w:val="en-US" w:eastAsia="en-US"/>
        </w:rPr>
        <w:t xml:space="preserve">Save the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object using the </w:t>
      </w:r>
      <w:hyperlink r:id="rId31" w:anchor="L10"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Keeper.SetStoredGame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function created by the </w:t>
      </w:r>
      <w:r>
        <w:rPr>
          <w:rStyle w:val="data-v-67808297code"/>
          <w:rFonts w:ascii="Lucida Console" w:eastAsia="Lucida Console" w:hAnsi="Lucida Console" w:cs="Lucida Console"/>
          <w:b w:val="0"/>
          <w:bCs w:val="0"/>
          <w:i w:val="0"/>
          <w:iCs w:val="0"/>
          <w:lang w:val="en-US" w:eastAsia="en-US"/>
        </w:rPr>
        <w:t>ignite scaffold map storedGame...</w:t>
      </w:r>
      <w:r>
        <w:rPr>
          <w:lang w:val="en-US" w:eastAsia="en-US"/>
        </w:rPr>
        <w:t xml:space="preserve"> command: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"https://github.com/cosmos/b9-checkers-academy-draft/blob/create-game-handler/x/checkers/keeper/msg_server_create_game.go" \l "L35"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 xml:space="preserve">Prepare the ground for the next game using the </w:t>
      </w:r>
      <w:hyperlink r:id="rId25" w:anchor="L10"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Keeper.SetSystemInfo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function created by Ignite CLI:</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NextId</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"https://github.com/cosmos/b9-checkers-academy-draft/blob/create-game-handler/x/checkers/keeper/msg_server_create_game.go" \l "L36-L37"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6"/>
        </w:numPr>
        <w:spacing w:before="240" w:after="240"/>
        <w:ind w:left="480" w:right="0" w:hanging="281"/>
        <w:jc w:val="left"/>
        <w:rPr>
          <w:lang w:val="en-US" w:eastAsia="en-US"/>
        </w:rPr>
      </w:pPr>
      <w:r>
        <w:rPr>
          <w:lang w:val="en-US" w:eastAsia="en-US"/>
        </w:rPr>
        <w:t>Return the newly created ID for reference:</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newIndex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nil</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"https://github.com/cosmos/b9-checkers-academy-draft/blob/create-game-handler/x/checkers/keeper/msg_server_create_game.go" \l "L39-L41"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0" w:right="0"/>
        <w:rPr>
          <w:lang w:val="en-US" w:eastAsia="en-US"/>
        </w:rPr>
      </w:pPr>
      <w:r>
        <w:rPr>
          <w:lang w:val="en-US" w:eastAsia="en-US"/>
        </w:rPr>
        <w:t xml:space="preserve">You just handled the </w:t>
      </w:r>
      <w:r>
        <w:rPr>
          <w:rStyle w:val="data-v-67808297em"/>
          <w:b w:val="0"/>
          <w:bCs w:val="0"/>
          <w:i/>
          <w:iCs/>
          <w:lang w:val="en-US" w:eastAsia="en-US"/>
        </w:rPr>
        <w:t>create game</w:t>
      </w:r>
      <w:r>
        <w:rPr>
          <w:lang w:val="en-US" w:eastAsia="en-US"/>
        </w:rPr>
        <w:t xml:space="preserve"> message by actually creating the game.</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To test your additions to the message's </w:t>
      </w:r>
      <w:r>
        <w:rPr>
          <w:rStyle w:val="data-v-67808297code"/>
          <w:rFonts w:ascii="Lucida Console" w:eastAsia="Lucida Console" w:hAnsi="Lucida Console" w:cs="Lucida Console"/>
          <w:b w:val="0"/>
          <w:bCs w:val="0"/>
          <w:i w:val="0"/>
          <w:iCs w:val="0"/>
          <w:lang w:val="en-US" w:eastAsia="en-US"/>
        </w:rPr>
        <w:t>ValidateBasic</w:t>
      </w:r>
      <w:r>
        <w:rPr>
          <w:lang w:val="en-US" w:eastAsia="en-US"/>
        </w:rPr>
        <w:t xml:space="preserve">, you can simply add cases to the existing </w:t>
      </w:r>
      <w:hyperlink r:id="rId32" w:anchor="L17-L2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message_create_game_test.go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You can verify that your additions have made the existing test fail:</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github.com/alice/checkers/x/checkers/types</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github.com/alice/checkers/x/checkers/types</w:t>
      </w:r>
    </w:p>
    <w:p>
      <w:pPr>
        <w:pStyle w:val="data-v-67808297p"/>
        <w:spacing w:before="240" w:after="240"/>
        <w:ind w:left="0" w:right="0"/>
        <w:rPr>
          <w:lang w:val="en-US" w:eastAsia="en-US"/>
        </w:rPr>
      </w:pPr>
      <w:r>
        <w:rPr>
          <w:lang w:val="en-US" w:eastAsia="en-US"/>
        </w:rPr>
        <w:t>This should return:</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FAIL: TestMsgCreateGame_ValidateBasic (0.00s)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FAIL: TestMsgCreateGame_ValidateBasic/valid_address (0.00s)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message_create_game_test.go:37: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Error Trace:    /Users/alice/checkers/x/checkers/types/message_create_game_test.go:37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Error:          Received unexpected error: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github.com/alice/checkers/x/checkers/types.(*MsgCreateGame).ValidateBasic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/Users/alice/checkers/x/checkers/types/message_create_game.go:50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github.com/alice/checkers/x/checkers/types.TestMsgCreateGame_ValidateBasic.func1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/Users/alice/checkers/x/checkers/types/message_create_game_test.go:32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invalid black address (empty address string is not allowed): invalid address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Test:           TestMsgCreateGame_ValidateBasic/valid_address</w:t>
      </w:r>
    </w:p>
    <w:p>
      <w:pPr>
        <w:pStyle w:val="data-v-67808297p"/>
        <w:spacing w:before="240" w:after="240"/>
        <w:ind w:left="0" w:right="0"/>
        <w:rPr>
          <w:lang w:val="en-US" w:eastAsia="en-US"/>
        </w:rPr>
      </w:pPr>
      <w:r>
        <w:rPr>
          <w:lang w:val="en-US" w:eastAsia="en-US"/>
        </w:rPr>
        <w:t xml:space="preserve">First, change the file's package to </w:t>
      </w:r>
      <w:r>
        <w:rPr>
          <w:rStyle w:val="data-v-67808297code"/>
          <w:rFonts w:ascii="Lucida Console" w:eastAsia="Lucida Console" w:hAnsi="Lucida Console" w:cs="Lucida Console"/>
          <w:b w:val="0"/>
          <w:bCs w:val="0"/>
          <w:i w:val="0"/>
          <w:iCs w:val="0"/>
          <w:lang w:val="en-US" w:eastAsia="en-US"/>
        </w:rPr>
        <w:t>types_test</w:t>
      </w:r>
      <w:r>
        <w:rPr>
          <w:lang w:val="en-US" w:eastAsia="en-US"/>
        </w:rPr>
        <w:t xml:space="preserve"> for consistency:</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types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types_test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"github.com/b9lab/checkers/x/checkers/types"</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"https://github.com/cosmos/b9-checkers-academy-draft/blob/create-game-handler/x/checkers/types/message_create_game_test.go" \l "L1-L7"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Then adjust the existing test cases and add to them:</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address"</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MsgCreateGame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creator address"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"invalid_address"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ErrInvalidAddress</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black address"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"invalid_address"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ErrInvalidAddress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 red address"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"invalid_address"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err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sdkerrors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ErrInvalidAddress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"valid address"</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MsgCreateGame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"valid addresses"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sample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AccAddress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"https://github.com/cosmos/b9-checkers-academy-draft/blob/create-game-handler/x/checkers/types/message_create_game_test.go" \l "L18-L52"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Your tests on </w:t>
      </w:r>
      <w:r>
        <w:rPr>
          <w:rStyle w:val="data-v-67808297code"/>
          <w:rFonts w:ascii="Lucida Console" w:eastAsia="Lucida Console" w:hAnsi="Lucida Console" w:cs="Lucida Console"/>
          <w:b w:val="0"/>
          <w:bCs w:val="0"/>
          <w:i w:val="0"/>
          <w:iCs w:val="0"/>
          <w:lang w:val="en-US" w:eastAsia="en-US"/>
        </w:rPr>
        <w:t>/types</w:t>
      </w:r>
      <w:r>
        <w:rPr>
          <w:lang w:val="en-US" w:eastAsia="en-US"/>
        </w:rPr>
        <w:t xml:space="preserve"> should now pass.</w:t>
      </w:r>
    </w:p>
    <w:p>
      <w:pPr>
        <w:pStyle w:val="data-v-67808297p"/>
        <w:spacing w:before="240" w:after="240"/>
        <w:ind w:left="0" w:right="0"/>
        <w:rPr>
          <w:lang w:val="en-US" w:eastAsia="en-US"/>
        </w:rPr>
      </w:pPr>
      <w:r>
        <w:rPr>
          <w:lang w:val="en-US" w:eastAsia="en-US"/>
        </w:rPr>
        <w:t>Moving on to the keeper, try the unit test you prepared in the previous section again:</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github.com/alice/checkers/x/checkers/keeper</w:t>
      </w:r>
    </w:p>
    <w:p>
      <w:pPr>
        <w:pStyle w:val="data-v-67808297p"/>
        <w:spacing w:before="240" w:after="240"/>
        <w:ind w:left="0" w:right="0"/>
        <w:rPr>
          <w:lang w:val="en-US" w:eastAsia="en-US"/>
        </w:rPr>
      </w:pPr>
      <w:r>
        <w:rPr>
          <w:lang w:val="en-US" w:eastAsia="en-US"/>
        </w:rPr>
        <w:t>This should fail with:</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panic: SystemInfo not found [recovered]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panic: SystemInfo not found</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Your keeper was initialized with an empty genesis. You must fix that one way or another.</w:t>
      </w:r>
    </w:p>
    <w:p>
      <w:pPr>
        <w:pStyle w:val="data-v-67808297p"/>
        <w:spacing w:before="240" w:after="240"/>
        <w:ind w:left="0" w:right="0"/>
        <w:rPr>
          <w:lang w:val="en-US" w:eastAsia="en-US"/>
        </w:rPr>
      </w:pPr>
      <w:r>
        <w:rPr>
          <w:lang w:val="en-US" w:eastAsia="en-US"/>
        </w:rPr>
        <w:t xml:space="preserve">You can fix this by always initializing the keeper with the default genesis. However such a default initialization may not always be desirable. So it is better to keep this default initialization closest to the tests. Copy the </w:t>
      </w:r>
      <w:r>
        <w:rPr>
          <w:rStyle w:val="data-v-67808297code"/>
          <w:rFonts w:ascii="Lucida Console" w:eastAsia="Lucida Console" w:hAnsi="Lucida Console" w:cs="Lucida Console"/>
          <w:b w:val="0"/>
          <w:bCs w:val="0"/>
          <w:i w:val="0"/>
          <w:iCs w:val="0"/>
          <w:lang w:val="en-US" w:eastAsia="en-US"/>
        </w:rPr>
        <w:t>setupMsgServer</w:t>
      </w:r>
      <w:r>
        <w:rPr>
          <w:lang w:val="en-US" w:eastAsia="en-US"/>
        </w:rPr>
        <w:t xml:space="preserve"> from </w:t>
      </w:r>
      <w:hyperlink r:id="rId33" w:anchor="L13-L1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msg_server_test.go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into your </w:t>
      </w:r>
      <w:r>
        <w:rPr>
          <w:rStyle w:val="data-v-67808297code"/>
          <w:rFonts w:ascii="Lucida Console" w:eastAsia="Lucida Console" w:hAnsi="Lucida Console" w:cs="Lucida Console"/>
          <w:b w:val="0"/>
          <w:bCs w:val="0"/>
          <w:i w:val="0"/>
          <w:iCs w:val="0"/>
          <w:lang w:val="en-US" w:eastAsia="en-US"/>
        </w:rPr>
        <w:t>msg_server_create_game_test.go</w:t>
      </w:r>
      <w:r>
        <w:rPr>
          <w:lang w:val="en-US" w:eastAsia="en-US"/>
        </w:rPr>
        <w:t>. Modify it to also return the keeper:</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 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TB</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keepertest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CheckersKeeper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checkers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InitGenesis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NewMsgServerImpl</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"https://github.com/cosmos/b9-checkers-academy-draft/blob/create-game-handler/x/checkers/keeper/msg_server_create_game_test.go" \l "L15-L19"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4D4D4D"/>
          <w:lang w:val="en-US" w:eastAsia="en-US"/>
        </w:rPr>
      </w:pPr>
      <w:r>
        <w:rPr>
          <w:color w:val="4D4D4D"/>
          <w:lang w:val="en-US" w:eastAsia="en-US"/>
        </w:rPr>
        <w:t>Note the new import:</w:t>
      </w:r>
    </w:p>
    <w:p>
      <w:pPr>
        <w:spacing w:before="0" w:after="480" w:line="472" w:lineRule="atLeast"/>
        <w:ind w:left="780" w:right="660"/>
        <w:rPr>
          <w:color w:val="4D4D4D"/>
          <w:spacing w:val="0"/>
          <w:sz w:val="32"/>
          <w:szCs w:val="32"/>
          <w:lang w:val="en-US" w:eastAsia="en-US"/>
        </w:rPr>
      </w:pPr>
      <w:r>
        <w:rPr>
          <w:strike w:val="0"/>
          <w:color w:val="4D4D4D"/>
          <w:spacing w:val="0"/>
          <w:sz w:val="32"/>
          <w:szCs w:val="32"/>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34"/>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4D4D4D"/>
          <w:spacing w:val="0"/>
          <w:sz w:val="20"/>
          <w:szCs w:val="20"/>
          <w:lang w:val="en-US" w:eastAsia="en-US"/>
        </w:rPr>
      </w:pPr>
      <w:r>
        <w:rPr>
          <w:color w:val="4D4D4D"/>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color w:val="4D4D4D"/>
          <w:spacing w:val="0"/>
          <w:lang w:val="en-US" w:eastAsia="en-US"/>
        </w:rPr>
        <w:t xml:space="preserve"> </w:t>
      </w:r>
      <w:r>
        <w:rPr>
          <w:rStyle w:val="any"/>
          <w:rFonts w:ascii="Courier New" w:eastAsia="Courier New" w:hAnsi="Courier New" w:cs="Courier New"/>
          <w:b w:val="0"/>
          <w:bCs w:val="0"/>
          <w:i w:val="0"/>
          <w:iCs w:val="0"/>
          <w:color w:val="4D4D4D"/>
          <w:spacing w:val="0"/>
          <w:sz w:val="20"/>
          <w:szCs w:val="20"/>
          <w:lang w:val="en-US" w:eastAsia="en-US"/>
        </w:rPr>
        <w:t>(</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bodywrapperdata-v-daa022c6"/>
          <w:b w:val="0"/>
          <w:bCs w:val="0"/>
          <w:i w:val="0"/>
          <w:iCs w:val="0"/>
          <w:color w:val="4D4D4D"/>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"github.com/alice/checkers/x/checkers"</w:t>
      </w:r>
    </w:p>
    <w:p>
      <w:pPr>
        <w:pStyle w:val="bodycodedata-v-daa022c6"/>
        <w:spacing w:before="0" w:after="0" w:line="300" w:lineRule="atLeast"/>
        <w:ind w:left="360" w:right="360"/>
        <w:rPr>
          <w:rStyle w:val="bodywrapperdata-v-daa022c6"/>
          <w:b w:val="0"/>
          <w:bCs w:val="0"/>
          <w:i w:val="0"/>
          <w:iCs w:val="0"/>
          <w:color w:val="4D4D4D"/>
          <w:spacing w:val="0"/>
          <w:lang w:val="en-US" w:eastAsia="en-US"/>
        </w:rPr>
      </w:pPr>
      <w:r>
        <w:rPr>
          <w:rStyle w:val="any"/>
          <w:rFonts w:ascii="Courier New" w:eastAsia="Courier New" w:hAnsi="Courier New" w:cs="Courier New"/>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x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checkers </w:t>
      </w:r>
      <w:r>
        <w:rPr>
          <w:rStyle w:val="footerfilenameitemdata-v-daa022c6Character"/>
          <w:b w:val="0"/>
          <w:bCs w:val="0"/>
          <w:i w:val="0"/>
          <w:iCs w:val="0"/>
          <w:color w:val="4D4D4D"/>
          <w:spacing w:val="0"/>
          <w:sz w:val="20"/>
          <w:szCs w:val="20"/>
          <w:lang w:val="en-US" w:eastAsia="en-US"/>
        </w:rPr>
        <w:t>/</w:t>
      </w:r>
    </w:p>
    <w:p>
      <w:pPr>
        <w:pStyle w:val="footerfilenameitemdata-v-daa022c6"/>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keeper </w:t>
      </w:r>
      <w:r>
        <w:rPr>
          <w:rStyle w:val="footerfilenameitemdata-v-daa022c6Character"/>
          <w:b w:val="0"/>
          <w:bCs w:val="0"/>
          <w:i w:val="0"/>
          <w:iCs w:val="0"/>
          <w:color w:val="4D4D4D"/>
          <w:spacing w:val="0"/>
          <w:sz w:val="20"/>
          <w:szCs w:val="20"/>
          <w:lang w:val="en-US" w:eastAsia="en-US"/>
        </w:rPr>
        <w:t>/</w:t>
      </w:r>
    </w:p>
    <w:p>
      <w:pPr>
        <w:pStyle w:val="footerfilenameitemdata-v-daa022c6nth-last-child1"/>
        <w:spacing w:before="0" w:after="480" w:line="195" w:lineRule="atLeast"/>
        <w:ind w:left="600" w:right="600"/>
        <w:rPr>
          <w:color w:val="4D4D4D"/>
          <w:spacing w:val="0"/>
          <w:sz w:val="20"/>
          <w:szCs w:val="20"/>
          <w:lang w:val="en-US" w:eastAsia="en-US"/>
        </w:rPr>
      </w:pPr>
      <w:r>
        <w:rPr>
          <w:color w:val="4D4D4D"/>
          <w:spacing w:val="0"/>
          <w:sz w:val="20"/>
          <w:szCs w:val="20"/>
          <w:lang w:val="en-US" w:eastAsia="en-US"/>
        </w:rPr>
        <w:t xml:space="preserve">msg_server_create_game_test.go </w:t>
      </w:r>
      <w:r>
        <w:rPr>
          <w:color w:val="4D4D4D"/>
          <w:spacing w:val="0"/>
          <w:sz w:val="20"/>
          <w:szCs w:val="20"/>
          <w:lang w:val="en-US" w:eastAsia="en-US"/>
        </w:rPr>
        <w:fldChar w:fldCharType="begin"/>
      </w:r>
      <w:r>
        <w:rPr>
          <w:color w:val="4D4D4D"/>
          <w:spacing w:val="0"/>
          <w:sz w:val="20"/>
          <w:szCs w:val="20"/>
          <w:lang w:val="en-US" w:eastAsia="en-US"/>
        </w:rPr>
        <w:instrText xml:space="preserve"> HYPERLINK "https://github.com/cosmos/b9-checkers-academy-draft/blob/create-game-handler/x/checkers/keeper/msg_server_create_game_test.go" \l "L8" \t "_blank" </w:instrText>
      </w:r>
      <w:r>
        <w:rPr>
          <w:color w:val="4D4D4D"/>
          <w:spacing w:val="0"/>
          <w:sz w:val="20"/>
          <w:szCs w:val="20"/>
          <w:lang w:val="en-US" w:eastAsia="en-US"/>
        </w:rPr>
        <w:fldChar w:fldCharType="separate"/>
      </w:r>
    </w:p>
    <w:p>
      <w:pPr>
        <w:pStyle w:val="spandata-v-daa022c6"/>
        <w:spacing w:before="0" w:after="480" w:line="195" w:lineRule="atLeast"/>
        <w:ind w:left="600" w:right="79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Do not forget to replace </w:t>
      </w:r>
      <w:r>
        <w:rPr>
          <w:rStyle w:val="data-v-67808297code"/>
          <w:rFonts w:ascii="Lucida Console" w:eastAsia="Lucida Console" w:hAnsi="Lucida Console" w:cs="Lucida Console"/>
          <w:b w:val="0"/>
          <w:bCs w:val="0"/>
          <w:i w:val="0"/>
          <w:iCs w:val="0"/>
          <w:lang w:val="en-US" w:eastAsia="en-US"/>
        </w:rPr>
        <w:t>setupMsgServer(t)</w:t>
      </w:r>
      <w:r>
        <w:rPr>
          <w:lang w:val="en-US" w:eastAsia="en-US"/>
        </w:rPr>
        <w:t xml:space="preserve"> with this new function everywhere in the file. For instance:</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"https://github.com/cosmos/b9-checkers-academy-draft/blob/create-game-handler/x/checkers/keeper/msg_server_create_game_test.go" \l "L22"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Run the tests again with the same command as before: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github.com/alice/checkers/x/checkers/keeper</w:t>
      </w:r>
    </w:p>
    <w:p>
      <w:pPr>
        <w:pStyle w:val="data-v-67808297p"/>
        <w:spacing w:before="240" w:after="240"/>
        <w:ind w:left="0" w:right="0"/>
        <w:rPr>
          <w:lang w:val="en-US" w:eastAsia="en-US"/>
        </w:rPr>
      </w:pPr>
      <w:r>
        <w:rPr>
          <w:lang w:val="en-US" w:eastAsia="en-US"/>
        </w:rPr>
        <w:t xml:space="preserve">The error has changed to </w:t>
      </w:r>
      <w:r>
        <w:rPr>
          <w:rStyle w:val="data-v-67808297code"/>
          <w:rFonts w:ascii="Lucida Console" w:eastAsia="Lucida Console" w:hAnsi="Lucida Console" w:cs="Lucida Console"/>
          <w:b w:val="0"/>
          <w:bCs w:val="0"/>
          <w:i w:val="0"/>
          <w:iCs w:val="0"/>
          <w:lang w:val="en-US" w:eastAsia="en-US"/>
        </w:rPr>
        <w:t>Not equal</w:t>
      </w:r>
      <w:r>
        <w:rPr>
          <w:lang w:val="en-US" w:eastAsia="en-US"/>
        </w:rPr>
        <w:t>, and you need to adjust the expected value as per the default genesis:</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MsgCreateGameResponse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createResponse</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"https://github.com/cosmos/b9-checkers-academy-draft/blob/create-game-handler/x/checkers/keeper/msg_server_create_game_test.go" \l "L29-L31"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One unit test is good, but you can add more, in particular testing whether the values in storage are as expected when you create a single game:</w:t>
      </w:r>
    </w:p>
    <w:p>
      <w:pPr>
        <w:spacing w:before="0" w:after="480"/>
        <w:ind w:left="420" w:right="300"/>
        <w:rPr>
          <w:spacing w:val="0"/>
          <w:lang w:val="en-US" w:eastAsia="en-US"/>
        </w:rPr>
      </w:pPr>
      <w:r>
        <w:rPr>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TestCreate1GameHasSaved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msgSrvr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msgSrvr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found1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"https://github.com/cosmos/b9-checkers-academy-draft/blob/create-game-handler/x/checkers/keeper/msg_server_create_game_test.go" \l "L34-L56"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Or when you </w:t>
      </w:r>
      <w:hyperlink r:id="rId35" w:anchor="L102-L127" w:tgtFrame="_blank" w:history="1">
        <w:r>
          <w:rPr>
            <w:rStyle w:val="data-v-67808297patargetblank"/>
            <w:b w:val="0"/>
            <w:bCs w:val="0"/>
            <w:i w:val="0"/>
            <w:iCs w:val="0"/>
            <w:color w:val="0000EE"/>
            <w:u w:val="single" w:color="0000EE"/>
            <w:lang w:val="en-US" w:eastAsia="en-US"/>
          </w:rPr>
          <w:t>create 3</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games. Other tests could include whether the </w:t>
      </w:r>
      <w:r>
        <w:rPr>
          <w:rStyle w:val="data-v-67808297em"/>
          <w:b w:val="0"/>
          <w:bCs w:val="0"/>
          <w:i/>
          <w:iCs/>
          <w:lang w:val="en-US" w:eastAsia="en-US"/>
        </w:rPr>
        <w:t>get all</w:t>
      </w:r>
      <w:r>
        <w:rPr>
          <w:lang w:val="en-US" w:eastAsia="en-US"/>
        </w:rPr>
        <w:t xml:space="preserve"> functionality works as expected after you have created </w:t>
      </w:r>
      <w:hyperlink r:id="rId35" w:anchor="L58-L74" w:tgtFrame="_blank" w:history="1">
        <w:r>
          <w:rPr>
            <w:rStyle w:val="data-v-67808297patargetblank"/>
            <w:b w:val="0"/>
            <w:bCs w:val="0"/>
            <w:i w:val="0"/>
            <w:iCs w:val="0"/>
            <w:color w:val="0000EE"/>
            <w:u w:val="single" w:color="0000EE"/>
            <w:lang w:val="en-US" w:eastAsia="en-US"/>
          </w:rPr>
          <w:t>1 game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hyperlink r:id="rId35" w:anchor="L181-L221" w:tgtFrame="_blank" w:history="1">
        <w:r>
          <w:rPr>
            <w:rStyle w:val="data-v-67808297patargetblank"/>
            <w:b w:val="0"/>
            <w:bCs w:val="0"/>
            <w:i w:val="0"/>
            <w:iCs w:val="0"/>
            <w:color w:val="0000EE"/>
            <w:u w:val="single" w:color="0000EE"/>
            <w:lang w:val="en-US" w:eastAsia="en-US"/>
          </w:rPr>
          <w:t>3</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if you create a game in a hypothetical </w:t>
      </w:r>
      <w:hyperlink r:id="rId35" w:anchor="L223-L253" w:tgtFrame="_blank" w:history="1">
        <w:r>
          <w:rPr>
            <w:rStyle w:val="data-v-67808297patargetblank"/>
            <w:b w:val="0"/>
            <w:bCs w:val="0"/>
            <w:i w:val="0"/>
            <w:iCs w:val="0"/>
            <w:color w:val="0000EE"/>
            <w:u w:val="single" w:color="0000EE"/>
            <w:lang w:val="en-US" w:eastAsia="en-US"/>
          </w:rPr>
          <w:t>far future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Also add games with </w:t>
      </w:r>
      <w:hyperlink r:id="rId35" w:anchor="L76-L87" w:tgtFrame="_blank" w:history="1">
        <w:r>
          <w:rPr>
            <w:rStyle w:val="data-v-67808297patargetblank"/>
            <w:b w:val="0"/>
            <w:bCs w:val="0"/>
            <w:i w:val="0"/>
            <w:iCs w:val="0"/>
            <w:color w:val="0000EE"/>
            <w:u w:val="single" w:color="0000EE"/>
            <w:lang w:val="en-US" w:eastAsia="en-US"/>
          </w:rPr>
          <w:t>badly formatted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hyperlink r:id="rId35" w:anchor="L89-L100" w:tgtFrame="_blank" w:history="1">
        <w:r>
          <w:rPr>
            <w:rStyle w:val="data-v-67808297patargetblank"/>
            <w:b w:val="0"/>
            <w:bCs w:val="0"/>
            <w:i w:val="0"/>
            <w:iCs w:val="0"/>
            <w:color w:val="0000EE"/>
            <w:u w:val="single" w:color="0000EE"/>
            <w:lang w:val="en-US" w:eastAsia="en-US"/>
          </w:rPr>
          <w:t>missing input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Now you can also confirm that the transaction creates a game via the CLI. Start with:</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serve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serve</w:t>
      </w:r>
    </w:p>
    <w:p>
      <w:pPr>
        <w:pStyle w:val="data-v-67808297p"/>
        <w:spacing w:before="240" w:after="240"/>
        <w:ind w:left="0" w:right="0"/>
        <w:rPr>
          <w:lang w:val="en-US" w:eastAsia="en-US"/>
        </w:rPr>
      </w:pPr>
      <w:r>
        <w:rPr>
          <w:lang w:val="en-US" w:eastAsia="en-US"/>
        </w:rPr>
        <w:t xml:space="preserve">Send your transaction as you did in the </w:t>
      </w:r>
      <w:hyperlink r:id="rId17" w:history="1">
        <w:r>
          <w:rPr>
            <w:rStyle w:val="data-v-67808297pa"/>
            <w:b w:val="0"/>
            <w:bCs w:val="0"/>
            <w:i w:val="0"/>
            <w:iCs w:val="0"/>
            <w:color w:val="0000EE"/>
            <w:u w:val="single" w:color="0000EE"/>
            <w:lang w:val="en-US" w:eastAsia="en-US"/>
          </w:rPr>
          <w:t>previous section under "Interact via the CLI"</w:t>
        </w:r>
      </w:hyperlink>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--from $alice --gas auto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--from $alice --gas auto</w:t>
      </w:r>
    </w:p>
    <w:p>
      <w:pPr>
        <w:pStyle w:val="data-v-67808297p"/>
        <w:spacing w:before="240" w:after="240"/>
        <w:ind w:left="0" w:right="0"/>
        <w:rPr>
          <w:lang w:val="en-US" w:eastAsia="en-US"/>
        </w:rPr>
      </w:pPr>
      <w:r>
        <w:rPr>
          <w:lang w:val="en-US" w:eastAsia="en-US"/>
        </w:rPr>
        <w:t xml:space="preserve">A first good sign is that the output </w:t>
      </w:r>
      <w:r>
        <w:rPr>
          <w:rStyle w:val="data-v-67808297code"/>
          <w:rFonts w:ascii="Lucida Console" w:eastAsia="Lucida Console" w:hAnsi="Lucida Console" w:cs="Lucida Console"/>
          <w:b w:val="0"/>
          <w:bCs w:val="0"/>
          <w:i w:val="0"/>
          <w:iCs w:val="0"/>
          <w:lang w:val="en-US" w:eastAsia="en-US"/>
        </w:rPr>
        <w:t>gas_used</w:t>
      </w:r>
      <w:r>
        <w:rPr>
          <w:lang w:val="en-US" w:eastAsia="en-US"/>
        </w:rPr>
        <w:t xml:space="preserve"> is slightly higher than it was before (</w:t>
      </w:r>
      <w:r>
        <w:rPr>
          <w:rStyle w:val="data-v-67808297code"/>
          <w:rFonts w:ascii="Lucida Console" w:eastAsia="Lucida Console" w:hAnsi="Lucida Console" w:cs="Lucida Console"/>
          <w:b w:val="0"/>
          <w:bCs w:val="0"/>
          <w:i w:val="0"/>
          <w:iCs w:val="0"/>
          <w:lang w:val="en-US" w:eastAsia="en-US"/>
        </w:rPr>
        <w:t>gas_used: "52498"</w:t>
      </w:r>
      <w:r>
        <w:rPr>
          <w:lang w:val="en-US" w:eastAsia="en-US"/>
        </w:rPr>
        <w:t>). After the transaction has been validated, confirm the current state.</w:t>
      </w:r>
    </w:p>
    <w:p>
      <w:pPr>
        <w:pStyle w:val="data-v-67808297p"/>
        <w:spacing w:before="240" w:after="240"/>
        <w:ind w:left="0" w:right="0"/>
        <w:rPr>
          <w:lang w:val="en-US" w:eastAsia="en-US"/>
        </w:rPr>
      </w:pPr>
      <w:r>
        <w:rPr>
          <w:lang w:val="en-US" w:eastAsia="en-US"/>
        </w:rPr>
        <w:t>Show the system info:</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show-system-info</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show-system-info</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 "2"</w:t>
      </w:r>
    </w:p>
    <w:p>
      <w:pPr>
        <w:pStyle w:val="data-v-67808297p"/>
        <w:spacing w:before="240" w:after="240"/>
        <w:ind w:left="0" w:right="0"/>
        <w:rPr>
          <w:lang w:val="en-US" w:eastAsia="en-US"/>
        </w:rPr>
      </w:pPr>
      <w:r>
        <w:rPr>
          <w:lang w:val="en-US" w:eastAsia="en-US"/>
        </w:rPr>
        <w:t>List all stored games:</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list-stored-game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list-stored-game</w:t>
      </w:r>
    </w:p>
    <w:p>
      <w:pPr>
        <w:pStyle w:val="data-v-67808297p"/>
        <w:spacing w:before="240" w:after="240"/>
        <w:ind w:left="0" w:right="0"/>
        <w:rPr>
          <w:lang w:val="en-US" w:eastAsia="en-US"/>
        </w:rPr>
      </w:pPr>
      <w:r>
        <w:rPr>
          <w:lang w:val="en-US" w:eastAsia="en-US"/>
        </w:rPr>
        <w:t xml:space="preserve">This returns a game at index </w:t>
      </w:r>
      <w:r>
        <w:rPr>
          <w:rStyle w:val="data-v-67808297code"/>
          <w:rFonts w:ascii="Lucida Console" w:eastAsia="Lucida Console" w:hAnsi="Lucida Console" w:cs="Lucida Console"/>
          <w:b w:val="0"/>
          <w:bCs w:val="0"/>
          <w:i w:val="0"/>
          <w:iCs w:val="0"/>
          <w:lang w:val="en-US" w:eastAsia="en-US"/>
        </w:rPr>
        <w:t>1</w:t>
      </w:r>
      <w:r>
        <w:rPr>
          <w:lang w:val="en-US" w:eastAsia="en-US"/>
        </w:rPr>
        <w:t xml:space="preserve"> as expected:</w:t>
      </w:r>
    </w:p>
    <w:p>
      <w:pPr>
        <w:spacing w:before="0" w:after="480"/>
        <w:ind w:left="420" w:right="300"/>
        <w:rPr>
          <w:spacing w:val="0"/>
          <w:lang w:val="en-US" w:eastAsia="en-US"/>
        </w:rPr>
      </w:pPr>
      <w:r>
        <w:rPr>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pagination: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next_key: 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total: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black: cosmos169mc8qqd6tlued00z23fs75tyecfcazpuwapc4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 '*b*b*b*b|b*b*b*b*|*b*b*b*b|********|********|r*r*r*r*|*r*r*r*r|r*r*r*r*'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 cosmos10mqyvj55hm4wunsd62wprwfv9ehcerkfghcjfl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 b</w:t>
      </w:r>
    </w:p>
    <w:p>
      <w:pPr>
        <w:pStyle w:val="data-v-67808297p"/>
        <w:spacing w:before="240" w:after="240"/>
        <w:ind w:left="0" w:right="0"/>
        <w:rPr>
          <w:lang w:val="en-US" w:eastAsia="en-US"/>
        </w:rPr>
      </w:pPr>
      <w:r>
        <w:rPr>
          <w:lang w:val="en-US" w:eastAsia="en-US"/>
        </w:rPr>
        <w:t>Show the new game alone: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1</w:t>
      </w:r>
    </w:p>
    <w:p>
      <w:pPr>
        <w:pStyle w:val="data-v-67808297p"/>
        <w:spacing w:before="240" w:after="240"/>
        <w:ind w:left="0" w:right="0"/>
        <w:rPr>
          <w:lang w:val="en-US" w:eastAsia="en-US"/>
        </w:rPr>
      </w:pPr>
      <w:r>
        <w:rPr>
          <w:lang w:val="en-US" w:eastAsia="en-US"/>
        </w:rPr>
        <w:t>This returns:</w:t>
      </w:r>
    </w:p>
    <w:p>
      <w:pPr>
        <w:spacing w:before="0" w:after="480"/>
        <w:ind w:left="420" w:right="300"/>
        <w:rPr>
          <w:spacing w:val="0"/>
          <w:lang w:val="en-US" w:eastAsia="en-US"/>
        </w:rPr>
      </w:pPr>
      <w:r>
        <w:rPr>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 cosmos169mc8qqd6tlued00z23fs75tyecfcazpuwapc4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 '*b*b*b*b|b*b*b*b*|*b*b*b*b|********|********|r*r*r*r*|*r*r*r*r|r*r*r*r*'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 cosmos10mqyvj55hm4wunsd62wprwfv9ehcerkfghcjfl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 b</w:t>
      </w:r>
    </w:p>
    <w:p>
      <w:pPr>
        <w:pStyle w:val="data-v-67808297p"/>
        <w:spacing w:before="240" w:after="240"/>
        <w:ind w:left="0" w:right="0"/>
        <w:rPr>
          <w:lang w:val="en-US" w:eastAsia="en-US"/>
        </w:rPr>
      </w:pPr>
      <w:r>
        <w:rPr>
          <w:lang w:val="en-US" w:eastAsia="en-US"/>
        </w:rPr>
        <w:t xml:space="preserve">Now your game is in the blockchain's storage. Notice how </w:t>
      </w:r>
      <w:r>
        <w:rPr>
          <w:rStyle w:val="data-v-67808297code"/>
          <w:rFonts w:ascii="Lucida Console" w:eastAsia="Lucida Console" w:hAnsi="Lucida Console" w:cs="Lucida Console"/>
          <w:b w:val="0"/>
          <w:bCs w:val="0"/>
          <w:i w:val="0"/>
          <w:iCs w:val="0"/>
          <w:lang w:val="en-US" w:eastAsia="en-US"/>
        </w:rPr>
        <w:t>alice</w:t>
      </w:r>
      <w:r>
        <w:rPr>
          <w:lang w:val="en-US" w:eastAsia="en-US"/>
        </w:rPr>
        <w:t xml:space="preserve"> was given the black pieces and it is already her turn to play. As a note for the next sections, this is how to understand the board:</w:t>
      </w:r>
    </w:p>
    <w:p>
      <w:pPr>
        <w:spacing w:before="0" w:after="480"/>
        <w:ind w:left="420" w:right="300"/>
        <w:rPr>
          <w:spacing w:val="0"/>
          <w:lang w:val="en-US" w:eastAsia="en-US"/>
        </w:rPr>
      </w:pPr>
      <w:r>
        <w:rPr>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*b*b*b*b|b*b*b*b*|*b*b*b*b|********|********|r*r*r*r*|*r*r*r*r|r*r*r*r*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^X:1,Y:2                              ^X:3,Y:6</w:t>
      </w:r>
    </w:p>
    <w:p>
      <w:pPr>
        <w:pStyle w:val="data-v-67808297p"/>
        <w:spacing w:before="240" w:after="240"/>
        <w:ind w:left="0" w:right="0"/>
        <w:rPr>
          <w:lang w:val="en-US" w:eastAsia="en-US"/>
        </w:rPr>
      </w:pPr>
      <w:r>
        <w:rPr>
          <w:lang w:val="en-US" w:eastAsia="en-US"/>
        </w:rPr>
        <w:t>Or if placed in a square:</w:t>
      </w:r>
    </w:p>
    <w:p>
      <w:pPr>
        <w:spacing w:before="0" w:after="480"/>
        <w:ind w:left="420" w:right="300"/>
        <w:rPr>
          <w:spacing w:val="0"/>
          <w:lang w:val="en-US" w:eastAsia="en-US"/>
        </w:rPr>
      </w:pPr>
      <w:r>
        <w:rPr>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X 01234567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*b*b*b*b 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b*b*b*b* 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*b*b*b*b 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3</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 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r*r*r*r* 5</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*r*r*r*r 6</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r*r*r*r* 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Y</w:t>
      </w:r>
    </w:p>
    <w:p>
      <w:pPr>
        <w:pStyle w:val="data-v-67808297p"/>
        <w:spacing w:before="240" w:after="240"/>
        <w:ind w:left="0" w:right="0"/>
        <w:rPr>
          <w:lang w:val="en-US" w:eastAsia="en-US"/>
        </w:rPr>
      </w:pPr>
      <w:r>
        <w:rPr>
          <w:lang w:val="en-US" w:eastAsia="en-US"/>
        </w:rPr>
        <w:t>You can also get this in a one-liner:</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Linux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Mac </w:t>
      </w:r>
    </w:p>
    <w:p>
      <w:pPr>
        <w:spacing w:before="0" w:after="480"/>
        <w:ind w:left="420" w:right="300"/>
        <w:rPr>
          <w:spacing w:val="0"/>
          <w:lang w:val="en-US" w:eastAsia="en-US"/>
        </w:rPr>
      </w:pPr>
      <w:r>
        <w:rPr>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1 --output json | jq ".storedGame.board" | sed 's/"//g' | sed 's/|/\n/g'</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bash -c "checkersd query checkers show-stored-game 1 --output json | jq \".storedGame.board\" | sed 's/\"//g' | sed 's/|/\n/g'"</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checkersd query checkers show-stored-game 1 --output json | jq ".storedGame.board" | sed 's/"//g' | sed 's/|/\'$'\n/g'</w:t>
      </w:r>
    </w:p>
    <w:p>
      <w:pPr>
        <w:pStyle w:val="data-v-67808297p"/>
        <w:spacing w:before="240" w:after="240"/>
        <w:ind w:left="0" w:right="0"/>
        <w:rPr>
          <w:lang w:val="en-US" w:eastAsia="en-US"/>
        </w:rPr>
      </w:pPr>
      <w:r>
        <w:rPr>
          <w:lang w:val="en-US" w:eastAsia="en-US"/>
        </w:rPr>
        <w:t xml:space="preserve">When you are done with this exercise you can stop Ignite's </w:t>
      </w:r>
      <w:r>
        <w:rPr>
          <w:rStyle w:val="data-v-67808297code"/>
          <w:rFonts w:ascii="Lucida Console" w:eastAsia="Lucida Console" w:hAnsi="Lucida Console" w:cs="Lucida Console"/>
          <w:b w:val="0"/>
          <w:bCs w:val="0"/>
          <w:i w:val="0"/>
          <w:iCs w:val="0"/>
          <w:lang w:val="en-US" w:eastAsia="en-US"/>
        </w:rPr>
        <w:t>chain serve.</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7"/>
        </w:numPr>
        <w:spacing w:before="240" w:after="240" w:line="435" w:lineRule="atLeast"/>
        <w:ind w:left="840" w:right="360" w:hanging="210"/>
        <w:jc w:val="left"/>
        <w:rPr>
          <w:lang w:val="en-US" w:eastAsia="en-US"/>
        </w:rPr>
      </w:pPr>
      <w:r>
        <w:rPr>
          <w:lang w:val="en-US" w:eastAsia="en-US"/>
        </w:rPr>
        <w:t>How to add stateless checks on your message.</w:t>
      </w:r>
    </w:p>
    <w:p>
      <w:pPr>
        <w:pStyle w:val="data-v-67808297li"/>
        <w:numPr>
          <w:ilvl w:val="0"/>
          <w:numId w:val="7"/>
        </w:numPr>
        <w:spacing w:after="240" w:line="435" w:lineRule="atLeast"/>
        <w:ind w:left="840" w:right="360" w:hanging="210"/>
        <w:jc w:val="left"/>
        <w:rPr>
          <w:lang w:val="en-US" w:eastAsia="en-US"/>
        </w:rPr>
      </w:pPr>
      <w:r>
        <w:rPr>
          <w:lang w:val="en-US" w:eastAsia="en-US"/>
        </w:rPr>
        <w:t>How to implement a Message Handler that will create a new game, save it in storage, and return its ID on receiving the appropriate prompt message.</w:t>
      </w:r>
    </w:p>
    <w:p>
      <w:pPr>
        <w:pStyle w:val="data-v-67808297li"/>
        <w:numPr>
          <w:ilvl w:val="0"/>
          <w:numId w:val="7"/>
        </w:numPr>
        <w:spacing w:after="240" w:line="435" w:lineRule="atLeast"/>
        <w:ind w:left="840" w:right="360" w:hanging="210"/>
        <w:jc w:val="left"/>
        <w:rPr>
          <w:lang w:val="en-US" w:eastAsia="en-US"/>
        </w:rPr>
      </w:pPr>
      <w:r>
        <w:rPr>
          <w:lang w:val="en-US" w:eastAsia="en-US"/>
        </w:rPr>
        <w:t>How to create unit tests to demonstrate the validity of your code.</w:t>
      </w:r>
    </w:p>
    <w:p>
      <w:pPr>
        <w:pStyle w:val="data-v-67808297li"/>
        <w:numPr>
          <w:ilvl w:val="0"/>
          <w:numId w:val="7"/>
        </w:numPr>
        <w:spacing w:after="360" w:line="435" w:lineRule="atLeast"/>
        <w:ind w:left="840" w:right="360" w:hanging="210"/>
        <w:jc w:val="left"/>
        <w:rPr>
          <w:lang w:val="en-US" w:eastAsia="en-US"/>
        </w:rPr>
      </w:pPr>
      <w:r>
        <w:rPr>
          <w:lang w:val="en-US" w:eastAsia="en-US"/>
        </w:rPr>
        <w:t>How to interact via the CLI to confirm that sending the appropriate transaction will successfully create a game.</w:t>
      </w:r>
    </w:p>
    <w:p>
      <w:pPr>
        <w:pStyle w:val="data-v-67808297h2"/>
        <w:spacing w:before="900" w:after="300"/>
        <w:ind w:left="0" w:right="0"/>
        <w:outlineLvl w:val="1"/>
        <w:rPr>
          <w:b/>
          <w:bCs/>
          <w:spacing w:val="-4"/>
          <w:sz w:val="43"/>
          <w:szCs w:val="43"/>
          <w:lang w:val="en-US" w:eastAsia="en-US"/>
        </w:rPr>
      </w:pPr>
      <w:hyperlink r:id="rId7" w:anchor="overview-of-upcoming-cont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Overview of upcoming content</w:t>
      </w:r>
    </w:p>
    <w:p>
      <w:pPr>
        <w:pStyle w:val="data-v-67808297p"/>
        <w:spacing w:before="240" w:after="240"/>
        <w:ind w:left="0" w:right="0"/>
        <w:rPr>
          <w:lang w:val="en-US" w:eastAsia="en-US"/>
        </w:rPr>
      </w:pPr>
      <w:r>
        <w:rPr>
          <w:lang w:val="en-US" w:eastAsia="en-US"/>
        </w:rPr>
        <w:t>You will learn how to modify this handling in later sections by:</w:t>
      </w:r>
    </w:p>
    <w:p>
      <w:pPr>
        <w:pStyle w:val="data-v-67808297li"/>
        <w:numPr>
          <w:ilvl w:val="0"/>
          <w:numId w:val="8"/>
        </w:numPr>
        <w:spacing w:before="240" w:after="240" w:line="435" w:lineRule="atLeast"/>
        <w:ind w:left="480" w:right="0" w:hanging="210"/>
        <w:jc w:val="left"/>
        <w:rPr>
          <w:lang w:val="en-US" w:eastAsia="en-US"/>
        </w:rPr>
      </w:pPr>
      <w:r>
        <w:rPr>
          <w:lang w:val="en-US" w:eastAsia="en-US"/>
        </w:rPr>
        <w:t xml:space="preserve">Adding </w:t>
      </w:r>
      <w:hyperlink r:id="rId36" w:history="1">
        <w:r>
          <w:rPr>
            <w:rStyle w:val="data-v-67808297ula"/>
            <w:b w:val="0"/>
            <w:bCs w:val="0"/>
            <w:i w:val="0"/>
            <w:iCs w:val="0"/>
            <w:color w:val="0000EE"/>
            <w:u w:val="single" w:color="0000EE"/>
            <w:lang w:val="en-US" w:eastAsia="en-US"/>
          </w:rPr>
          <w:t>new fields</w:t>
        </w:r>
      </w:hyperlink>
      <w:r>
        <w:rPr>
          <w:lang w:val="en-US" w:eastAsia="en-US"/>
        </w:rPr>
        <w:t xml:space="preserve"> to the stored information.</w:t>
      </w:r>
    </w:p>
    <w:p>
      <w:pPr>
        <w:pStyle w:val="data-v-67808297li"/>
        <w:numPr>
          <w:ilvl w:val="0"/>
          <w:numId w:val="8"/>
        </w:numPr>
        <w:spacing w:after="240" w:line="435" w:lineRule="atLeast"/>
        <w:ind w:left="480" w:right="0" w:hanging="210"/>
        <w:jc w:val="left"/>
        <w:rPr>
          <w:lang w:val="en-US" w:eastAsia="en-US"/>
        </w:rPr>
      </w:pPr>
      <w:r>
        <w:rPr>
          <w:lang w:val="en-US" w:eastAsia="en-US"/>
        </w:rPr>
        <w:t xml:space="preserve">Adding </w:t>
      </w:r>
      <w:hyperlink r:id="rId37" w:history="1">
        <w:r>
          <w:rPr>
            <w:rStyle w:val="data-v-67808297ula"/>
            <w:b w:val="0"/>
            <w:bCs w:val="0"/>
            <w:i w:val="0"/>
            <w:iCs w:val="0"/>
            <w:color w:val="0000EE"/>
            <w:u w:val="single" w:color="0000EE"/>
            <w:lang w:val="en-US" w:eastAsia="en-US"/>
          </w:rPr>
          <w:t>an event</w:t>
        </w:r>
      </w:hyperlink>
      <w:r>
        <w:rPr>
          <w:lang w:val="en-US" w:eastAsia="en-US"/>
        </w:rPr>
        <w:t>.</w:t>
      </w:r>
    </w:p>
    <w:p>
      <w:pPr>
        <w:pStyle w:val="data-v-67808297li"/>
        <w:numPr>
          <w:ilvl w:val="0"/>
          <w:numId w:val="8"/>
        </w:numPr>
        <w:spacing w:after="240" w:line="435" w:lineRule="atLeast"/>
        <w:ind w:left="480" w:right="0" w:hanging="210"/>
        <w:jc w:val="left"/>
        <w:rPr>
          <w:lang w:val="en-US" w:eastAsia="en-US"/>
        </w:rPr>
      </w:pPr>
      <w:r>
        <w:rPr>
          <w:lang w:val="en-US" w:eastAsia="en-US"/>
        </w:rPr>
        <w:t xml:space="preserve">Consuming </w:t>
      </w:r>
      <w:hyperlink r:id="rId38" w:history="1">
        <w:r>
          <w:rPr>
            <w:rStyle w:val="data-v-67808297ula"/>
            <w:b w:val="0"/>
            <w:bCs w:val="0"/>
            <w:i w:val="0"/>
            <w:iCs w:val="0"/>
            <w:color w:val="0000EE"/>
            <w:u w:val="single" w:color="0000EE"/>
            <w:lang w:val="en-US" w:eastAsia="en-US"/>
          </w:rPr>
          <w:t>some gas</w:t>
        </w:r>
      </w:hyperlink>
      <w:r>
        <w:rPr>
          <w:lang w:val="en-US" w:eastAsia="en-US"/>
        </w:rPr>
        <w:t>.</w:t>
      </w:r>
    </w:p>
    <w:p>
      <w:pPr>
        <w:pStyle w:val="data-v-67808297li"/>
        <w:numPr>
          <w:ilvl w:val="0"/>
          <w:numId w:val="8"/>
        </w:numPr>
        <w:spacing w:after="240" w:line="435" w:lineRule="atLeast"/>
        <w:ind w:left="480" w:right="0" w:hanging="210"/>
        <w:jc w:val="left"/>
        <w:rPr>
          <w:lang w:val="en-US" w:eastAsia="en-US"/>
        </w:rPr>
      </w:pPr>
      <w:r>
        <w:rPr>
          <w:lang w:val="en-US" w:eastAsia="en-US"/>
        </w:rPr>
        <w:t xml:space="preserve">Facilitating the eventual </w:t>
      </w:r>
      <w:hyperlink r:id="rId39" w:history="1">
        <w:r>
          <w:rPr>
            <w:rStyle w:val="data-v-67808297ula"/>
            <w:b w:val="0"/>
            <w:bCs w:val="0"/>
            <w:i w:val="0"/>
            <w:iCs w:val="0"/>
            <w:color w:val="0000EE"/>
            <w:u w:val="single" w:color="0000EE"/>
            <w:lang w:val="en-US" w:eastAsia="en-US"/>
          </w:rPr>
          <w:t>deadline enforcement</w:t>
        </w:r>
      </w:hyperlink>
      <w:r>
        <w:rPr>
          <w:lang w:val="en-US" w:eastAsia="en-US"/>
        </w:rPr>
        <w:t>.</w:t>
      </w:r>
    </w:p>
    <w:p>
      <w:pPr>
        <w:pStyle w:val="data-v-67808297li"/>
        <w:numPr>
          <w:ilvl w:val="0"/>
          <w:numId w:val="8"/>
        </w:numPr>
        <w:spacing w:after="360" w:line="435" w:lineRule="atLeast"/>
        <w:ind w:left="480" w:right="0" w:hanging="210"/>
        <w:jc w:val="left"/>
        <w:rPr>
          <w:lang w:val="en-US" w:eastAsia="en-US"/>
        </w:rPr>
      </w:pPr>
      <w:r>
        <w:rPr>
          <w:lang w:val="en-US" w:eastAsia="en-US"/>
        </w:rPr>
        <w:t xml:space="preserve">Adding </w:t>
      </w:r>
      <w:hyperlink r:id="rId40" w:history="1">
        <w:r>
          <w:rPr>
            <w:rStyle w:val="data-v-67808297em"/>
            <w:b w:val="0"/>
            <w:bCs w:val="0"/>
            <w:i/>
            <w:iCs/>
            <w:color w:val="0000EE"/>
            <w:u w:val="single" w:color="0000EE"/>
            <w:lang w:val="en-US" w:eastAsia="en-US"/>
          </w:rPr>
          <w:t>money</w:t>
        </w:r>
      </w:hyperlink>
      <w:r>
        <w:rPr>
          <w:lang w:val="en-US" w:eastAsia="en-US"/>
        </w:rPr>
        <w:t xml:space="preserve"> handling, including </w:t>
      </w:r>
      <w:hyperlink r:id="rId41" w:history="1">
        <w:r>
          <w:rPr>
            <w:rStyle w:val="data-v-67808297ula"/>
            <w:b w:val="0"/>
            <w:bCs w:val="0"/>
            <w:i w:val="0"/>
            <w:iCs w:val="0"/>
            <w:color w:val="0000EE"/>
            <w:u w:val="single" w:color="0000EE"/>
            <w:lang w:val="en-US" w:eastAsia="en-US"/>
          </w:rPr>
          <w:t>foreign tokens</w:t>
        </w:r>
      </w:hyperlink>
      <w:r>
        <w:rPr>
          <w:lang w:val="en-US" w:eastAsia="en-US"/>
        </w:rPr>
        <w: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"https://ida.interchain.io/hands-on-exercise/1-ignite-cli/4-create-message.html"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Create Custom Messages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"https://ida.interchain.io/hands-on-exercise/1-ignite-cli/6-play-game.html" </w:instrText>
      </w:r>
      <w:r>
        <w:rPr>
          <w:lang w:val="en-US" w:eastAsia="en-US"/>
        </w:rPr>
        <w:fldChar w:fldCharType="separate"/>
      </w:r>
      <w:r>
        <w:rPr>
          <w:b/>
          <w:bCs/>
          <w:color w:val="0000EE"/>
          <w:sz w:val="20"/>
          <w:szCs w:val="20"/>
          <w:lang w:val="en-US" w:eastAsia="en-US"/>
        </w:rPr>
        <w:t>Add a Way to Make a Move</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05" name="">
              <a:hlinkClick xmlns:a="http://schemas.openxmlformats.org/drawingml/2006/main" xmlns:r="http://schemas.openxmlformats.org/officeDocument/2006/relationships"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45"/>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0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0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pStyle w:val="bannersitemadata-v-917fa164"/>
        <w:spacing w:before="0" w:after="0"/>
        <w:ind w:left="360" w:right="0"/>
        <w:rPr>
          <w:vanish/>
          <w:color w:val="0000EE"/>
          <w:lang w:val="en-US" w:eastAsia="en-US"/>
        </w:rPr>
      </w:pPr>
      <w:hyperlink r:id="rId14" w:tgtFrame="_blank" w:history="1"/>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essage-verification-coding-steps" w:history="1">
        <w:r>
          <w:rPr>
            <w:rStyle w:val="asidelinkhrefdata-v-917fa164"/>
            <w:b w:val="0"/>
            <w:bCs w:val="0"/>
            <w:i w:val="0"/>
            <w:iCs w:val="0"/>
            <w:color w:val="0000EE"/>
            <w:lang w:val="en-US" w:eastAsia="en-US"/>
          </w:rPr>
          <w:t>Message verification coding steps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essage-handling-coding-steps" w:history="1">
        <w:r>
          <w:rPr>
            <w:rStyle w:val="asidelinkhrefdata-v-917fa164"/>
            <w:b w:val="0"/>
            <w:bCs w:val="0"/>
            <w:i w:val="0"/>
            <w:iCs w:val="0"/>
            <w:color w:val="0000EE"/>
            <w:lang w:val="en-US" w:eastAsia="en-US"/>
          </w:rPr>
          <w:t>Message handling coding steps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activetrue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overview-of-upcoming-content" w:history="1">
        <w:r>
          <w:rPr>
            <w:rStyle w:val="asidelinkhrefdata-v-917fa164"/>
            <w:b w:val="0"/>
            <w:bCs w:val="0"/>
            <w:i w:val="0"/>
            <w:iCs w:val="0"/>
            <w:color w:val="0000EE"/>
            <w:lang w:val="en-US" w:eastAsia="en-US"/>
          </w:rPr>
          <w:t>Overview of upcoming content</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2"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42">
                      <a:extLst>
                        <a:ext uri="{96DAC541-7B7A-43D3-8B79-37D633B846F1}">
                          <asvg:svgBlip xmlns:asvg="http://schemas.microsoft.com/office/drawing/2016/SVG/main" r:embed="rId53"/>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4" w:tgtFrame="_blank" w:history="1">
        <w:r>
          <w:rPr>
            <w:rStyle w:val="linksitemlinkdata-v-42d3bbc5"/>
            <w:b w:val="0"/>
            <w:bCs w:val="0"/>
            <w:i w:val="0"/>
            <w:iCs w:val="0"/>
            <w:color w:val="0000EE"/>
            <w:lang w:val="en-US" w:eastAsia="en-US"/>
          </w:rPr>
          <w:t>Cosmos SDK</w:t>
        </w:r>
      </w:hyperlink>
      <w:hyperlink r:id="rId55" w:tgtFrame="_blank" w:history="1">
        <w:r>
          <w:rPr>
            <w:rStyle w:val="linksitemlinkdata-v-42d3bbc5"/>
            <w:b w:val="0"/>
            <w:bCs w:val="0"/>
            <w:i w:val="0"/>
            <w:iCs w:val="0"/>
            <w:color w:val="0000EE"/>
            <w:lang w:val="en-US" w:eastAsia="en-US"/>
          </w:rPr>
          <w:t>Cosmos Hub</w:t>
        </w:r>
      </w:hyperlink>
      <w:hyperlink r:id="rId56" w:tgtFrame="_blank" w:history="1">
        <w:r>
          <w:rPr>
            <w:rStyle w:val="linksitemlinkdata-v-42d3bbc5"/>
            <w:b w:val="0"/>
            <w:bCs w:val="0"/>
            <w:i w:val="0"/>
            <w:iCs w:val="0"/>
            <w:color w:val="0000EE"/>
            <w:lang w:val="en-US" w:eastAsia="en-US"/>
          </w:rPr>
          <w:t>CometBFT</w:t>
        </w:r>
      </w:hyperlink>
      <w:hyperlink r:id="rId57"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8" w:tgtFrame="_blank" w:history="1">
        <w:r>
          <w:rPr>
            <w:rStyle w:val="linksitemlinkdata-v-42d3bbc5"/>
            <w:b w:val="0"/>
            <w:bCs w:val="0"/>
            <w:i w:val="0"/>
            <w:iCs w:val="0"/>
            <w:color w:val="0000EE"/>
            <w:lang w:val="en-US" w:eastAsia="en-US"/>
          </w:rPr>
          <w:t>Interchain blog</w:t>
        </w:r>
      </w:hyperlink>
      <w:hyperlink r:id="rId59" w:tgtFrame="_blank" w:history="1">
        <w:r>
          <w:rPr>
            <w:rStyle w:val="linksitemlinkdata-v-42d3bbc5"/>
            <w:b w:val="0"/>
            <w:bCs w:val="0"/>
            <w:i w:val="0"/>
            <w:iCs w:val="0"/>
            <w:color w:val="0000EE"/>
            <w:lang w:val="en-US" w:eastAsia="en-US"/>
          </w:rPr>
          <w:t>Forum</w:t>
        </w:r>
      </w:hyperlink>
      <w:hyperlink r:id="rId60"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1"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17" name="">
              <a:hlinkClick xmlns:a="http://schemas.openxmlformats.org/drawingml/2006/main" xmlns:r="http://schemas.openxmlformats.org/officeDocument/2006/relationships" r:id="rId58"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64">
                      <a:extLst>
                        <a:ext uri="{96DAC541-7B7A-43D3-8B79-37D633B846F1}">
                          <asvg:svgBlip xmlns:asvg="http://schemas.microsoft.com/office/drawing/2016/SVG/main" r:embed="rId6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19" name="">
              <a:hlinkClick xmlns:a="http://schemas.openxmlformats.org/drawingml/2006/main" xmlns:r="http://schemas.openxmlformats.org/officeDocument/2006/relationships" r:id="rId66"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67">
                      <a:extLst>
                        <a:ext uri="{96DAC541-7B7A-43D3-8B79-37D633B846F1}">
                          <asvg:svgBlip xmlns:asvg="http://schemas.microsoft.com/office/drawing/2016/SVG/main" r:embed="rId68"/>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21" name="">
              <a:hlinkClick xmlns:a="http://schemas.openxmlformats.org/drawingml/2006/main" xmlns:r="http://schemas.openxmlformats.org/officeDocument/2006/relationships" r:id="rId60"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23" name="">
              <a:hlinkClick xmlns:a="http://schemas.openxmlformats.org/drawingml/2006/main" xmlns:r="http://schemas.openxmlformats.org/officeDocument/2006/relationships" r:id="rId71"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25" name="">
              <a:hlinkClick xmlns:a="http://schemas.openxmlformats.org/drawingml/2006/main" xmlns:r="http://schemas.openxmlformats.org/officeDocument/2006/relationships" r:id="rId74"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27" name="">
              <a:hlinkClick xmlns:a="http://schemas.openxmlformats.org/drawingml/2006/main" xmlns:r="http://schemas.openxmlformats.org/officeDocument/2006/relationships" r:id="rId77"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29" name="">
              <a:hlinkClick xmlns:a="http://schemas.openxmlformats.org/drawingml/2006/main" xmlns:r="http://schemas.openxmlformats.org/officeDocument/2006/relationships" r:id="rId80"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83">
                      <a:extLst>
                        <a:ext uri="{96DAC541-7B7A-43D3-8B79-37D633B846F1}">
                          <asvg:svgBlip xmlns:asvg="http://schemas.microsoft.com/office/drawing/2016/SVG/main" r:embed="rId84"/>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5" w:tgtFrame="_blank" w:history="1">
        <w:r>
          <w:rPr>
            <w:rStyle w:val="smallprintdata-v-42d3bbc5ahref"/>
            <w:b w:val="0"/>
            <w:bCs w:val="0"/>
            <w:i w:val="0"/>
            <w:iCs w:val="0"/>
            <w:color w:val="0000EE"/>
            <w:lang w:val="en-US" w:eastAsia="en-US"/>
          </w:rPr>
          <w:t>Interchain Foundation.</w:t>
        </w:r>
      </w:hyperlink>
      <w:hyperlink r:id="rId52"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character" w:customStyle="1" w:styleId="asidelinkactivetrueasidelinkhrefdata-v-917fa164">
    <w:name w:val="aside__link__active__true_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data-v-67808297code">
    <w:name w:val="data-v-67808297_code"/>
    <w:basedOn w:val="DefaultParagraphFont"/>
    <w:rPr>
      <w:spacing w:val="0"/>
      <w:sz w:val="20"/>
      <w:szCs w:val="20"/>
    </w:r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em">
    <w:name w:val="data-v-67808297_em"/>
    <w:basedOn w:val="DefaultParagraphFont"/>
    <w:rPr>
      <w:i/>
      <w:iCs/>
    </w:rPr>
  </w:style>
  <w:style w:type="character" w:customStyle="1" w:styleId="data-v-67808297pacode">
    <w:name w:val="data-v-67808297_p_a_code"/>
    <w:basedOn w:val="DefaultParagraphFont"/>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operator">
    <w:name w:val="data-v-daa022c6_token_operator"/>
    <w:basedOn w:val="DefaultParagraphFont"/>
    <w:rPr>
      <w:color w:val="56B6C2"/>
    </w:rPr>
  </w:style>
  <w:style w:type="character" w:customStyle="1" w:styleId="data-v-daa022c6tokenfunction">
    <w:name w:val="data-v-daa022c6_token_function"/>
    <w:basedOn w:val="DefaultParagraphFont"/>
    <w:rPr>
      <w:color w:val="61AFEF"/>
    </w:rPr>
  </w:style>
  <w:style w:type="character" w:customStyle="1" w:styleId="data-v-daa022c6tokenbuiltin">
    <w:name w:val="data-v-daa022c6_token_builtin"/>
    <w:basedOn w:val="DefaultParagraphFont"/>
    <w:rPr>
      <w:color w:val="E06C75"/>
    </w:rPr>
  </w:style>
  <w:style w:type="character" w:customStyle="1" w:styleId="data-v-daa022c6tokenboolean">
    <w:name w:val="data-v-daa022c6_token_boolean"/>
    <w:basedOn w:val="DefaultParagraphFont"/>
    <w:rPr>
      <w:color w:val="D19A66"/>
    </w:rPr>
  </w:style>
  <w:style w:type="character" w:customStyle="1" w:styleId="data-v-daa022c6tokenstring">
    <w:name w:val="data-v-daa022c6_token_string"/>
    <w:basedOn w:val="DefaultParagraphFont"/>
    <w:rPr>
      <w:color w:val="98C379"/>
    </w:rPr>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comment">
    <w:name w:val="data-v-daa022c6_token_comment"/>
    <w:basedOn w:val="DefaultParagraphFont"/>
  </w:style>
  <w:style w:type="paragraph" w:customStyle="1" w:styleId="data-v-daa022c6tokeninsertednotprefix">
    <w:name w:val="data-v-daa022c6_token_inserted_not(.prefix)"/>
    <w:basedOn w:val="Normal"/>
  </w:style>
  <w:style w:type="character" w:customStyle="1" w:styleId="data-v-67808297olacode">
    <w:name w:val="data-v-67808297_ol_a_code"/>
    <w:basedOn w:val="DefaultParagraphFont"/>
  </w:style>
  <w:style w:type="character" w:customStyle="1" w:styleId="data-v-67808297olatargetblank">
    <w:name w:val="data-v-67808297_ol_a_target=_blank"/>
    <w:basedOn w:val="DefaultParagraphFont"/>
  </w:style>
  <w:style w:type="paragraph" w:customStyle="1" w:styleId="wrapperinfodata-v-8a444a42">
    <w:name w:val="wrapper_info_data-v-8a444a42"/>
    <w:basedOn w:val="Normal"/>
    <w:rPr>
      <w:color w:val="E3E3E3"/>
    </w:rPr>
  </w:style>
  <w:style w:type="paragraph" w:customStyle="1" w:styleId="wrappernotedata-v-8a444a42">
    <w:name w:val="wrapper_note_data-v-8a444a42"/>
    <w:basedOn w:val="Normal"/>
    <w:rPr>
      <w:color w:val="4D4D4D"/>
    </w:rPr>
  </w:style>
  <w:style w:type="character" w:customStyle="1" w:styleId="data-v-67808297strong">
    <w:name w:val="data-v-67808297_strong"/>
    <w:basedOn w:val="DefaultParagraphFont"/>
    <w:rPr>
      <w:b/>
      <w:bCs/>
      <w:spacing w:val="2"/>
    </w:rPr>
  </w:style>
  <w:style w:type="character" w:customStyle="1" w:styleId="data-v-67808297patargetblank">
    <w:name w:val="data-v-67808297_p_a_target=_blank"/>
    <w:basedOn w:val="DefaultParagraphFont"/>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daa022c6tokendeletednotprefix">
    <w:name w:val="data-v-daa022c6_token_deleted_not(.prefix)"/>
    <w:basedOn w:val="Normal"/>
  </w:style>
  <w:style w:type="paragraph" w:customStyle="1" w:styleId="wrappersynopsisdata-v-8a444a42">
    <w:name w:val="wrapper_synopsis_data-v-8a444a42"/>
    <w:basedOn w:val="Normal"/>
  </w:style>
  <w:style w:type="character" w:customStyle="1" w:styleId="data-v-67808297ula">
    <w:name w:val="data-v-67808297_ul_a"/>
    <w:basedOn w:val="DefaultParagraphFont"/>
    <w:rPr>
      <w:b w:val="0"/>
      <w:bCs w:val="0"/>
    </w:rPr>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hands-on-exercise/1-ignite-cli/4-create-message.html" TargetMode="External" /><Relationship Id="rId18" Type="http://schemas.openxmlformats.org/officeDocument/2006/relationships/hyperlink" Target="https://github.com/cosmos/b9-checkers-academy-draft/tree/create-game-msg" TargetMode="External"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svg" /><Relationship Id="rId21" Type="http://schemas.openxmlformats.org/officeDocument/2006/relationships/hyperlink" Target="https://ida.interchain.io/academy/2-cosmos-concepts/1-architecture.html" TargetMode="External" /><Relationship Id="rId22" Type="http://schemas.openxmlformats.org/officeDocument/2006/relationships/image" Target="media/image13.png" /><Relationship Id="rId23" Type="http://schemas.openxmlformats.org/officeDocument/2006/relationships/image" Target="media/image14.svg" /><Relationship Id="rId24" Type="http://schemas.openxmlformats.org/officeDocument/2006/relationships/image" Target="media/image15.svg" /><Relationship Id="rId25" Type="http://schemas.openxmlformats.org/officeDocument/2006/relationships/hyperlink" Target="https://github.com/cosmos/b9-checkers-academy-draft/blob/create-game-handler/x/checkers/keeper/system_info.go" TargetMode="External" /><Relationship Id="rId26" Type="http://schemas.openxmlformats.org/officeDocument/2006/relationships/image" Target="media/image16.png" /><Relationship Id="rId27" Type="http://schemas.openxmlformats.org/officeDocument/2006/relationships/image" Target="media/image17.svg" /><Relationship Id="rId28" Type="http://schemas.openxmlformats.org/officeDocument/2006/relationships/image" Target="media/image18.png" /><Relationship Id="rId29" Type="http://schemas.openxmlformats.org/officeDocument/2006/relationships/image" Target="media/image19.svg" /><Relationship Id="rId3" Type="http://schemas.openxmlformats.org/officeDocument/2006/relationships/fontTable" Target="fontTable.xml" /><Relationship Id="rId30" Type="http://schemas.openxmlformats.org/officeDocument/2006/relationships/hyperlink" Target="https://github.com/cosmos/b9-checkers-academy-draft/blob/create-game-handler/x/checkers/rules/checkers.go" TargetMode="External" /><Relationship Id="rId31" Type="http://schemas.openxmlformats.org/officeDocument/2006/relationships/hyperlink" Target="https://github.com/cosmos/b9-checkers-academy-draft/blob/create-game-handler/x/checkers/keeper/stored_game.go" TargetMode="External" /><Relationship Id="rId32" Type="http://schemas.openxmlformats.org/officeDocument/2006/relationships/hyperlink" Target="https://github.com/cosmos/b9-checkers-academy-draft/blob/create-game-msg/x/checkers/types/message_create_game_test.go" TargetMode="External" /><Relationship Id="rId33" Type="http://schemas.openxmlformats.org/officeDocument/2006/relationships/hyperlink" Target="https://github.com/cosmos/b9-checkers-academy-draft/blob/create-game-handler/x/checkers/keeper/msg_server_test.go" TargetMode="External" /><Relationship Id="rId34" Type="http://schemas.openxmlformats.org/officeDocument/2006/relationships/image" Target="media/image20.svg" /><Relationship Id="rId35" Type="http://schemas.openxmlformats.org/officeDocument/2006/relationships/hyperlink" Target="https://github.com/cosmos/b9-checkers-academy-draft/blob/create-game-handler/x/checkers/keeper/msg_server_create_game_test.go" TargetMode="External" /><Relationship Id="rId36" Type="http://schemas.openxmlformats.org/officeDocument/2006/relationships/hyperlink" Target="https://ida.interchain.io/hands-on-exercise/2-ignite-cli-adv/3-game-fifo.html" TargetMode="External" /><Relationship Id="rId37" Type="http://schemas.openxmlformats.org/officeDocument/2006/relationships/hyperlink" Target="https://ida.interchain.io/hands-on-exercise/1-ignite-cli/7-events.html" TargetMode="External" /><Relationship Id="rId38" Type="http://schemas.openxmlformats.org/officeDocument/2006/relationships/hyperlink" Target="https://ida.interchain.io/hands-on-exercise/2-ignite-cli-adv/8-gas-meter.html" TargetMode="External" /><Relationship Id="rId39" Type="http://schemas.openxmlformats.org/officeDocument/2006/relationships/hyperlink" Target="https://ida.interchain.io/hands-on-exercise/2-ignite-cli-adv/4-game-forfeit.html" TargetMode="External" /><Relationship Id="rId4" Type="http://schemas.openxmlformats.org/officeDocument/2006/relationships/hyperlink" Target="https://ida.interchain.io/" TargetMode="External" /><Relationship Id="rId40" Type="http://schemas.openxmlformats.org/officeDocument/2006/relationships/hyperlink" Target="https://ida.interchain.io/hands-on-exercise/2-ignite-cli-adv/5-game-wager.html" TargetMode="External" /><Relationship Id="rId41" Type="http://schemas.openxmlformats.org/officeDocument/2006/relationships/hyperlink" Target="https://ida.interchain.io/hands-on-exercise/2-ignite-cli-adv/10-wager-denom.html" TargetMode="External" /><Relationship Id="rId42" Type="http://schemas.openxmlformats.org/officeDocument/2006/relationships/image" Target="media/image21.png" /><Relationship Id="rId43" Type="http://schemas.openxmlformats.org/officeDocument/2006/relationships/image" Target="media/image22.svg" /><Relationship Id="rId44" Type="http://schemas.openxmlformats.org/officeDocument/2006/relationships/hyperlink" Target="https://ida.interchain.io/hands-on-exercise/1-ignite-cli/6-play-game.html" TargetMode="External" /><Relationship Id="rId45" Type="http://schemas.openxmlformats.org/officeDocument/2006/relationships/image" Target="media/image23.svg" /><Relationship Id="rId46" Type="http://schemas.openxmlformats.org/officeDocument/2006/relationships/image" Target="media/image24.png" /><Relationship Id="rId47" Type="http://schemas.openxmlformats.org/officeDocument/2006/relationships/image" Target="media/image25.svg" /><Relationship Id="rId48" Type="http://schemas.openxmlformats.org/officeDocument/2006/relationships/image" Target="media/image26.png" /><Relationship Id="rId49" Type="http://schemas.openxmlformats.org/officeDocument/2006/relationships/image" Target="media/image27.svg" /><Relationship Id="rId5" Type="http://schemas.openxmlformats.org/officeDocument/2006/relationships/image" Target="media/image1.png" /><Relationship Id="rId50" Type="http://schemas.openxmlformats.org/officeDocument/2006/relationships/image" Target="media/image28.png" /><Relationship Id="rId51" Type="http://schemas.openxmlformats.org/officeDocument/2006/relationships/image" Target="media/image29.svg" /><Relationship Id="rId52" Type="http://schemas.openxmlformats.org/officeDocument/2006/relationships/hyperlink" Target="https://v1.cosmos.network/privacy" TargetMode="External" /><Relationship Id="rId53" Type="http://schemas.openxmlformats.org/officeDocument/2006/relationships/image" Target="media/image30.svg" /><Relationship Id="rId54" Type="http://schemas.openxmlformats.org/officeDocument/2006/relationships/hyperlink" Target="https://docs.cosmos.network/" TargetMode="External" /><Relationship Id="rId55" Type="http://schemas.openxmlformats.org/officeDocument/2006/relationships/hyperlink" Target="https://hub.cosmos.network/" TargetMode="External" /><Relationship Id="rId56" Type="http://schemas.openxmlformats.org/officeDocument/2006/relationships/hyperlink" Target="https://docs.cometbft.com/" TargetMode="External" /><Relationship Id="rId57" Type="http://schemas.openxmlformats.org/officeDocument/2006/relationships/hyperlink" Target="https://ibc.cosmos.network/" TargetMode="External" /><Relationship Id="rId58" Type="http://schemas.openxmlformats.org/officeDocument/2006/relationships/hyperlink" Target="https://blog.cosmos.network/" TargetMode="External" /><Relationship Id="rId59" Type="http://schemas.openxmlformats.org/officeDocument/2006/relationships/hyperlink" Target="https://forum.cosmos.network/" TargetMode="External" /><Relationship Id="rId6" Type="http://schemas.openxmlformats.org/officeDocument/2006/relationships/image" Target="media/image2.svg" /><Relationship Id="rId60" Type="http://schemas.openxmlformats.org/officeDocument/2006/relationships/hyperlink" Target="https://discord.gg/cosmosnetwork" TargetMode="External" /><Relationship Id="rId61" Type="http://schemas.openxmlformats.org/officeDocument/2006/relationships/hyperlink" Target="https://github.com/cosmos/sdk-tutorials" TargetMode="External" /><Relationship Id="rId62" Type="http://schemas.openxmlformats.org/officeDocument/2006/relationships/image" Target="media/image31.png" /><Relationship Id="rId63" Type="http://schemas.openxmlformats.org/officeDocument/2006/relationships/image" Target="media/image32.svg" /><Relationship Id="rId64" Type="http://schemas.openxmlformats.org/officeDocument/2006/relationships/image" Target="media/image33.png" /><Relationship Id="rId65" Type="http://schemas.openxmlformats.org/officeDocument/2006/relationships/image" Target="media/image34.svg" /><Relationship Id="rId66" Type="http://schemas.openxmlformats.org/officeDocument/2006/relationships/hyperlink" Target="https://twitter.com/cosmos" TargetMode="External" /><Relationship Id="rId67" Type="http://schemas.openxmlformats.org/officeDocument/2006/relationships/image" Target="media/image35.png" /><Relationship Id="rId68" Type="http://schemas.openxmlformats.org/officeDocument/2006/relationships/image" Target="media/image36.svg" /><Relationship Id="rId69" Type="http://schemas.openxmlformats.org/officeDocument/2006/relationships/image" Target="media/image37.png" /><Relationship Id="rId7" Type="http://schemas.openxmlformats.org/officeDocument/2006/relationships/hyperlink" Target="https://ida.interchain.io/hands-on-exercise/1-ignite-cli/5-create-handling.html" TargetMode="External" /><Relationship Id="rId70" Type="http://schemas.openxmlformats.org/officeDocument/2006/relationships/image" Target="media/image38.svg" /><Relationship Id="rId71" Type="http://schemas.openxmlformats.org/officeDocument/2006/relationships/hyperlink" Target="https://www.linkedin.com/company/interchain-foundation/about/" TargetMode="External" /><Relationship Id="rId72" Type="http://schemas.openxmlformats.org/officeDocument/2006/relationships/image" Target="media/image39.png" /><Relationship Id="rId73" Type="http://schemas.openxmlformats.org/officeDocument/2006/relationships/image" Target="media/image40.svg" /><Relationship Id="rId74" Type="http://schemas.openxmlformats.org/officeDocument/2006/relationships/hyperlink" Target="https://reddit.com/r/cosmosnetwork" TargetMode="External" /><Relationship Id="rId75" Type="http://schemas.openxmlformats.org/officeDocument/2006/relationships/image" Target="media/image41.png" /><Relationship Id="rId76" Type="http://schemas.openxmlformats.org/officeDocument/2006/relationships/image" Target="media/image42.svg" /><Relationship Id="rId77" Type="http://schemas.openxmlformats.org/officeDocument/2006/relationships/hyperlink" Target="https://t.me/cosmosproject" TargetMode="External" /><Relationship Id="rId78" Type="http://schemas.openxmlformats.org/officeDocument/2006/relationships/image" Target="media/image43.png" /><Relationship Id="rId79" Type="http://schemas.openxmlformats.org/officeDocument/2006/relationships/image" Target="media/image44.svg" /><Relationship Id="rId8" Type="http://schemas.openxmlformats.org/officeDocument/2006/relationships/image" Target="media/image3.png" /><Relationship Id="rId80" Type="http://schemas.openxmlformats.org/officeDocument/2006/relationships/hyperlink" Target="https://www.youtube.com/c/CosmosProject" TargetMode="External" /><Relationship Id="rId81" Type="http://schemas.openxmlformats.org/officeDocument/2006/relationships/image" Target="media/image45.png" /><Relationship Id="rId82" Type="http://schemas.openxmlformats.org/officeDocument/2006/relationships/image" Target="media/image46.svg" /><Relationship Id="rId83" Type="http://schemas.openxmlformats.org/officeDocument/2006/relationships/image" Target="media/image47.png" /><Relationship Id="rId84" Type="http://schemas.openxmlformats.org/officeDocument/2006/relationships/image" Target="media/image48.svg" /><Relationship Id="rId85" Type="http://schemas.openxmlformats.org/officeDocument/2006/relationships/hyperlink" Target="https://interchain.io/" TargetMode="External" /><Relationship Id="rId86" Type="http://schemas.openxmlformats.org/officeDocument/2006/relationships/theme" Target="theme/theme1.xml" /><Relationship Id="rId87" Type="http://schemas.openxmlformats.org/officeDocument/2006/relationships/numbering" Target="numbering.xml" /><Relationship Id="rId88"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and Save a Game Properly | Interchain Developer Academy</dc:title>
  <dc:subject>Create a proper game</dc:subject>
  <cp:revision>0</cp:revision>
</cp:coreProperties>
</file>