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1.svg" ContentType="image/svg+xml"/>
  <Override PartName="/word/media/image23.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7 - From Code to MVP to Production and Migrations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color w:val="0000EE"/>
          <w:spacing w:val="0"/>
          <w:lang w:val="en-US" w:eastAsia="en-US"/>
        </w:rPr>
        <w:t>From Code to MVP to Production and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color w:val="0000EE"/>
          <w:spacing w:val="0"/>
          <w:lang w:val="en-US" w:eastAsia="en-US"/>
        </w:rPr>
        <w:t>Run in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color w:val="0000EE"/>
          <w:spacing w:val="0"/>
          <w:lang w:val="en-US" w:eastAsia="en-US"/>
        </w:rPr>
        <w:t>Prepare the Software to Run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color w:val="0000EE"/>
          <w:spacing w:val="0"/>
          <w:lang w:val="en-US" w:eastAsia="en-US"/>
        </w:rPr>
        <w:t>Prepare a Validator and Keys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color w:val="0000EE"/>
          <w:spacing w:val="0"/>
          <w:lang w:val="en-US" w:eastAsia="en-US"/>
        </w:rPr>
        <w:t>Prepare Where the Node Starts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color w:val="0000EE"/>
          <w:spacing w:val="0"/>
          <w:lang w:val="en-US" w:eastAsia="en-US"/>
        </w:rPr>
        <w:t>Prepare and Connect to Other Nodes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color w:val="0000EE"/>
          <w:spacing w:val="0"/>
          <w:lang w:val="en-US" w:eastAsia="en-US"/>
        </w:rPr>
        <w:t>Configure, Run, and Set Up a Service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color w:val="0000EE"/>
          <w:spacing w:val="0"/>
          <w:lang w:val="en-US" w:eastAsia="en-US"/>
        </w:rPr>
        <w:t>Prepare and Do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color w:val="0000EE"/>
          <w:spacing w:val="-2"/>
          <w:lang w:val="en-US" w:eastAsia="en-US"/>
        </w:rPr>
        <w:t>Simulate Production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color w:val="0000EE"/>
          <w:spacing w:val="0"/>
          <w:lang w:val="en-US" w:eastAsia="en-US"/>
        </w:rPr>
        <w:t>Tally Player Info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color w:val="0000EE"/>
          <w:spacing w:val="0"/>
          <w:lang w:val="en-US" w:eastAsia="en-US"/>
        </w:rPr>
        <w:t>Add a Leaderboard as a Module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color w:val="0000EE"/>
          <w:spacing w:val="0"/>
          <w:lang w:val="en-US" w:eastAsia="en-US"/>
        </w:rPr>
        <w:t>Migrate the Leaderboard Module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color w:val="0000EE"/>
          <w:spacing w:val="0"/>
          <w:lang w:val="en-US" w:eastAsia="en-US"/>
        </w:rPr>
        <w:t>Simulate a Migration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color w:val="0000EE"/>
          <w:spacing w:val="0"/>
          <w:lang w:val="en-US" w:eastAsia="en-US"/>
        </w:rPr>
        <w:t>Final Exam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"https://ida.interchain.io/hands-on-exercise/4-run-in-prod/1-run-prod-docker.html"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"https://ida.interchain.io/hands-on-exercise/4-run-in-prod/1-run-prod-docker.html"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arget-setup" w:history="1">
        <w:r>
          <w:rPr>
            <w:rStyle w:val="asidelinkhrefdata-v-917fa164"/>
            <w:b w:val="0"/>
            <w:bCs w:val="0"/>
            <w:i w:val="0"/>
            <w:iCs w:val="0"/>
            <w:vanish/>
            <w:color w:val="0000EE"/>
            <w:lang w:val="en-US" w:eastAsia="en-US"/>
          </w:rPr>
          <w:t>Target setup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ocker-elements" w:history="1">
        <w:r>
          <w:rPr>
            <w:rStyle w:val="asidelinkhrefdata-v-917fa164"/>
            <w:b w:val="0"/>
            <w:bCs w:val="0"/>
            <w:i w:val="0"/>
            <w:iCs w:val="0"/>
            <w:vanish/>
            <w:color w:val="0000EE"/>
            <w:lang w:val="en-US" w:eastAsia="en-US"/>
          </w:rPr>
          <w:t>Docker elements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node-image" w:history="1">
        <w:r>
          <w:rPr>
            <w:rStyle w:val="asidelinkhrefdata-v-917fa164"/>
            <w:b w:val="0"/>
            <w:bCs w:val="0"/>
            <w:i w:val="0"/>
            <w:iCs w:val="0"/>
            <w:vanish/>
            <w:color w:val="0000EE"/>
            <w:lang w:val="en-US" w:eastAsia="en-US"/>
          </w:rPr>
          <w:t>The node image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key-manager-image" w:history="1">
        <w:r>
          <w:rPr>
            <w:rStyle w:val="asidelinkhrefdata-v-917fa164"/>
            <w:b w:val="0"/>
            <w:bCs w:val="0"/>
            <w:i w:val="0"/>
            <w:iCs w:val="0"/>
            <w:vanish/>
            <w:color w:val="0000EE"/>
            <w:lang w:val="en-US" w:eastAsia="en-US"/>
          </w:rPr>
          <w:t>The key manager image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blockchain-elements" w:history="1">
        <w:r>
          <w:rPr>
            <w:rStyle w:val="asidelinkhrefdata-v-917fa164"/>
            <w:b w:val="0"/>
            <w:bCs w:val="0"/>
            <w:i w:val="0"/>
            <w:iCs w:val="0"/>
            <w:vanish/>
            <w:color w:val="0000EE"/>
            <w:lang w:val="en-US" w:eastAsia="en-US"/>
          </w:rPr>
          <w:t>Blockchain elements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basic-initialization" w:history="1">
        <w:r>
          <w:rPr>
            <w:rStyle w:val="asidelinkhrefdata-v-917fa164"/>
            <w:b w:val="0"/>
            <w:bCs w:val="0"/>
            <w:i w:val="0"/>
            <w:iCs w:val="0"/>
            <w:vanish/>
            <w:color w:val="0000EE"/>
            <w:lang w:val="en-US" w:eastAsia="en-US"/>
          </w:rPr>
          <w:t>Basic initialization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keys" w:history="1">
        <w:r>
          <w:rPr>
            <w:rStyle w:val="asidelinkhrefdata-v-917fa164"/>
            <w:b w:val="0"/>
            <w:bCs w:val="0"/>
            <w:i w:val="0"/>
            <w:iCs w:val="0"/>
            <w:vanish/>
            <w:color w:val="0000EE"/>
            <w:lang w:val="en-US" w:eastAsia="en-US"/>
          </w:rPr>
          <w:t>Keys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validator-operator-keys" w:history="1">
        <w:r>
          <w:rPr>
            <w:rStyle w:val="asidelinkhrefdata-v-917fa164"/>
            <w:b w:val="0"/>
            <w:bCs w:val="0"/>
            <w:i w:val="0"/>
            <w:iCs w:val="0"/>
            <w:vanish/>
            <w:color w:val="0000EE"/>
            <w:lang w:val="en-US" w:eastAsia="en-US"/>
          </w:rPr>
          <w:t>Validator operator keys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lice-s-consensus-key-on-the-kms" w:history="1">
        <w:r>
          <w:rPr>
            <w:rStyle w:val="asidelinkhrefdata-v-917fa164"/>
            <w:b w:val="0"/>
            <w:bCs w:val="0"/>
            <w:i w:val="0"/>
            <w:iCs w:val="0"/>
            <w:vanish/>
            <w:color w:val="0000EE"/>
            <w:lang w:val="en-US" w:eastAsia="en-US"/>
          </w:rPr>
          <w:t>Alice's consensus key on the KMS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the-kms" w:history="1">
        <w:r>
          <w:rPr>
            <w:rStyle w:val="asidelinkhrefdata-v-917fa164"/>
            <w:b w:val="0"/>
            <w:bCs w:val="0"/>
            <w:i w:val="0"/>
            <w:iCs w:val="0"/>
            <w:vanish/>
            <w:color w:val="0000EE"/>
            <w:lang w:val="en-US" w:eastAsia="en-US"/>
          </w:rPr>
          <w:t>Prepare the KMS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mport-the-consensus-key" w:history="1">
        <w:r>
          <w:rPr>
            <w:rStyle w:val="asidelinkhrefdata-v-917fa164"/>
            <w:b w:val="0"/>
            <w:bCs w:val="0"/>
            <w:i w:val="0"/>
            <w:iCs w:val="0"/>
            <w:vanish/>
            <w:color w:val="0000EE"/>
            <w:lang w:val="en-US" w:eastAsia="en-US"/>
          </w:rPr>
          <w:t>Import the consensus key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t-up-the-kms-connection" w:history="1">
        <w:r>
          <w:rPr>
            <w:rStyle w:val="asidelinkhrefdata-v-917fa164"/>
            <w:b w:val="0"/>
            <w:bCs w:val="0"/>
            <w:i w:val="0"/>
            <w:iCs w:val="0"/>
            <w:vanish/>
            <w:color w:val="0000EE"/>
            <w:lang w:val="en-US" w:eastAsia="en-US"/>
          </w:rPr>
          <w:t>Set up the KMS connection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enesis" w:history="1">
        <w:r>
          <w:rPr>
            <w:rStyle w:val="asidelinkhrefdata-v-917fa164"/>
            <w:b w:val="0"/>
            <w:bCs w:val="0"/>
            <w:i w:val="0"/>
            <w:iCs w:val="0"/>
            <w:vanish/>
            <w:color w:val="0000EE"/>
            <w:lang w:val="en-US" w:eastAsia="en-US"/>
          </w:rPr>
          <w:t>Genesis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t-up-chain-id" w:history="1">
        <w:r>
          <w:rPr>
            <w:rStyle w:val="asidelinkhrefdata-v-917fa164"/>
            <w:b w:val="0"/>
            <w:bCs w:val="0"/>
            <w:i w:val="0"/>
            <w:iCs w:val="0"/>
            <w:vanish/>
            <w:color w:val="0000EE"/>
            <w:lang w:val="en-US" w:eastAsia="en-US"/>
          </w:rPr>
          <w:t>Set up chain ID</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itial-balances" w:history="1">
        <w:r>
          <w:rPr>
            <w:rStyle w:val="asidelinkhrefdata-v-917fa164"/>
            <w:b w:val="0"/>
            <w:bCs w:val="0"/>
            <w:i w:val="0"/>
            <w:iCs w:val="0"/>
            <w:vanish/>
            <w:color w:val="0000EE"/>
            <w:lang w:val="en-US" w:eastAsia="en-US"/>
          </w:rPr>
          <w:t>Initial balances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itial-stakes" w:history="1">
        <w:r>
          <w:rPr>
            <w:rStyle w:val="asidelinkhrefdata-v-917fa164"/>
            <w:b w:val="0"/>
            <w:bCs w:val="0"/>
            <w:i w:val="0"/>
            <w:iCs w:val="0"/>
            <w:vanish/>
            <w:color w:val="0000EE"/>
            <w:lang w:val="en-US" w:eastAsia="en-US"/>
          </w:rPr>
          <w:t>Initial stakes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enesis-assembly" w:history="1">
        <w:r>
          <w:rPr>
            <w:rStyle w:val="asidelinkhrefdata-v-917fa164"/>
            <w:b w:val="0"/>
            <w:bCs w:val="0"/>
            <w:i w:val="0"/>
            <w:iCs w:val="0"/>
            <w:vanish/>
            <w:color w:val="0000EE"/>
            <w:lang w:val="en-US" w:eastAsia="en-US"/>
          </w:rPr>
          <w:t>Genesis assembly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enesis-distribution" w:history="1">
        <w:r>
          <w:rPr>
            <w:rStyle w:val="asidelinkhrefdata-v-917fa164"/>
            <w:b w:val="0"/>
            <w:bCs w:val="0"/>
            <w:i w:val="0"/>
            <w:iCs w:val="0"/>
            <w:vanish/>
            <w:color w:val="0000EE"/>
            <w:lang w:val="en-US" w:eastAsia="en-US"/>
          </w:rPr>
          <w:t>Genesis distribution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twork-preparation" w:history="1">
        <w:r>
          <w:rPr>
            <w:rStyle w:val="asidelinkhrefdata-v-917fa164"/>
            <w:b w:val="0"/>
            <w:bCs w:val="0"/>
            <w:i w:val="0"/>
            <w:iCs w:val="0"/>
            <w:vanish/>
            <w:color w:val="0000EE"/>
            <w:lang w:val="en-US" w:eastAsia="en-US"/>
          </w:rPr>
          <w:t>Network 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t-up-alice-s-sentry" w:history="1">
        <w:r>
          <w:rPr>
            <w:rStyle w:val="asidelinkhrefdata-v-917fa164"/>
            <w:b w:val="0"/>
            <w:bCs w:val="0"/>
            <w:i w:val="0"/>
            <w:iCs w:val="0"/>
            <w:vanish/>
            <w:color w:val="0000EE"/>
            <w:lang w:val="en-US" w:eastAsia="en-US"/>
          </w:rPr>
          <w:t>Set up Alice's sentry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other-nodes" w:history="1">
        <w:r>
          <w:rPr>
            <w:rStyle w:val="asidelinkhrefdata-v-917fa164"/>
            <w:b w:val="0"/>
            <w:bCs w:val="0"/>
            <w:i w:val="0"/>
            <w:iCs w:val="0"/>
            <w:vanish/>
            <w:color w:val="0000EE"/>
            <w:lang w:val="en-US" w:eastAsia="en-US"/>
          </w:rPr>
          <w:t>Other nodes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open-carol-s-node" w:history="1">
        <w:r>
          <w:rPr>
            <w:rStyle w:val="asidelinkhrefdata-v-917fa164"/>
            <w:b w:val="0"/>
            <w:bCs w:val="0"/>
            <w:i w:val="0"/>
            <w:iCs w:val="0"/>
            <w:vanish/>
            <w:color w:val="0000EE"/>
            <w:lang w:val="en-US" w:eastAsia="en-US"/>
          </w:rPr>
          <w:t>Open Carol's node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rs" w:history="1">
        <w:r>
          <w:rPr>
            <w:rStyle w:val="asidelinkhrefdata-v-917fa164"/>
            <w:b w:val="0"/>
            <w:bCs w:val="0"/>
            <w:i w:val="0"/>
            <w:iCs w:val="0"/>
            <w:vanish/>
            <w:color w:val="0000EE"/>
            <w:lang w:val="en-US" w:eastAsia="en-US"/>
          </w:rPr>
          <w:t>CORS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mpose-elements" w:history="1">
        <w:r>
          <w:rPr>
            <w:rStyle w:val="asidelinkhrefdata-v-917fa164"/>
            <w:b w:val="0"/>
            <w:bCs w:val="0"/>
            <w:i w:val="0"/>
            <w:iCs w:val="0"/>
            <w:vanish/>
            <w:color w:val="0000EE"/>
            <w:lang w:val="en-US" w:eastAsia="en-US"/>
          </w:rPr>
          <w:t>Compose elements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executables-that-run" w:history="1">
        <w:r>
          <w:rPr>
            <w:rStyle w:val="asidelinkhrefdata-v-917fa164"/>
            <w:b w:val="0"/>
            <w:bCs w:val="0"/>
            <w:i w:val="0"/>
            <w:iCs w:val="0"/>
            <w:vanish/>
            <w:color w:val="0000EE"/>
            <w:lang w:val="en-US" w:eastAsia="en-US"/>
          </w:rPr>
          <w:t>The executables that run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data-each-container-needs" w:history="1">
        <w:r>
          <w:rPr>
            <w:rStyle w:val="asidelinkhrefdata-v-917fa164"/>
            <w:b w:val="0"/>
            <w:bCs w:val="0"/>
            <w:i w:val="0"/>
            <w:iCs w:val="0"/>
            <w:vanish/>
            <w:color w:val="0000EE"/>
            <w:lang w:val="en-US" w:eastAsia="en-US"/>
          </w:rPr>
          <w:t>The data each container needs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networks-they-run-in" w:history="1">
        <w:r>
          <w:rPr>
            <w:rStyle w:val="asidelinkhrefdata-v-917fa164"/>
            <w:b w:val="0"/>
            <w:bCs w:val="0"/>
            <w:i w:val="0"/>
            <w:iCs w:val="0"/>
            <w:vanish/>
            <w:color w:val="0000EE"/>
            <w:lang w:val="en-US" w:eastAsia="en-US"/>
          </w:rPr>
          <w:t>The networks they run in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ditional-settings" w:history="1">
        <w:r>
          <w:rPr>
            <w:rStyle w:val="asidelinkhrefdata-v-917fa164"/>
            <w:b w:val="0"/>
            <w:bCs w:val="0"/>
            <w:i w:val="0"/>
            <w:iCs w:val="0"/>
            <w:vanish/>
            <w:color w:val="0000EE"/>
            <w:lang w:val="en-US" w:eastAsia="en-US"/>
          </w:rPr>
          <w:t>Additional settings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launching-compose" w:history="1">
        <w:r>
          <w:rPr>
            <w:rStyle w:val="asidelinkhrefdata-v-917fa164"/>
            <w:b w:val="0"/>
            <w:bCs w:val="0"/>
            <w:i w:val="0"/>
            <w:iCs w:val="0"/>
            <w:vanish/>
            <w:color w:val="0000EE"/>
            <w:lang w:val="en-US" w:eastAsia="en-US"/>
          </w:rPr>
          <w:t>Launching Compose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ing-with-compose" w:history="1">
        <w:r>
          <w:rPr>
            <w:rStyle w:val="asidelinkhrefdata-v-917fa164"/>
            <w:b w:val="0"/>
            <w:bCs w:val="0"/>
            <w:i w:val="0"/>
            <w:iCs w:val="0"/>
            <w:vanish/>
            <w:color w:val="0000EE"/>
            <w:lang w:val="en-US" w:eastAsia="en-US"/>
          </w:rPr>
          <w:t>Interacting with Compose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topping-compose" w:history="1">
        <w:r>
          <w:rPr>
            <w:rStyle w:val="asidelinkhrefdata-v-917fa164"/>
            <w:b w:val="0"/>
            <w:bCs w:val="0"/>
            <w:i w:val="0"/>
            <w:iCs w:val="0"/>
            <w:vanish/>
            <w:color w:val="0000EE"/>
            <w:lang w:val="en-US" w:eastAsia="en-US"/>
          </w:rPr>
          <w:t>Stopping Compose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lf-contained-checkers-blockchain" w:history="1">
        <w:r>
          <w:rPr>
            <w:rStyle w:val="asidelinkhrefdata-v-917fa164"/>
            <w:b w:val="0"/>
            <w:bCs w:val="0"/>
            <w:i w:val="0"/>
            <w:iCs w:val="0"/>
            <w:vanish/>
            <w:color w:val="0000EE"/>
            <w:lang w:val="en-US" w:eastAsia="en-US"/>
          </w:rPr>
          <w:t>Self-contained checkers blockchain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smjs-faucet" w:history="1">
        <w:r>
          <w:rPr>
            <w:rStyle w:val="asidelinkhrefdata-v-917fa164"/>
            <w:b w:val="0"/>
            <w:bCs w:val="0"/>
            <w:i w:val="0"/>
            <w:iCs w:val="0"/>
            <w:vanish/>
            <w:color w:val="0000EE"/>
            <w:lang w:val="en-US" w:eastAsia="en-US"/>
          </w:rPr>
          <w:t>CosmJS faucet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ockerfile-construction-checkers" w:history="1">
        <w:r>
          <w:rPr>
            <w:rStyle w:val="asidelinkhrefdata-v-917fa164"/>
            <w:b w:val="0"/>
            <w:bCs w:val="0"/>
            <w:i w:val="0"/>
            <w:iCs w:val="0"/>
            <w:vanish/>
            <w:color w:val="0000EE"/>
            <w:lang w:val="en-US" w:eastAsia="en-US"/>
          </w:rPr>
          <w:t>Dockerfile construction, checkers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ockerfile-construction-faucet" w:history="1">
        <w:r>
          <w:rPr>
            <w:rStyle w:val="asidelinkhrefdata-v-917fa164"/>
            <w:b w:val="0"/>
            <w:bCs w:val="0"/>
            <w:i w:val="0"/>
            <w:iCs w:val="0"/>
            <w:vanish/>
            <w:color w:val="0000EE"/>
            <w:lang w:val="en-US" w:eastAsia="en-US"/>
          </w:rPr>
          <w:t>Dockerfile construction, faucet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build-your-standalone-images" w:history="1">
        <w:r>
          <w:rPr>
            <w:rStyle w:val="asidelinkhrefdata-v-917fa164"/>
            <w:b w:val="0"/>
            <w:bCs w:val="0"/>
            <w:i w:val="0"/>
            <w:iCs w:val="0"/>
            <w:vanish/>
            <w:color w:val="0000EE"/>
            <w:lang w:val="en-US" w:eastAsia="en-US"/>
          </w:rPr>
          <w:t>Build your standalone images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run-your-standalone-checkers" w:history="1">
        <w:r>
          <w:rPr>
            <w:rStyle w:val="asidelinkhrefdata-v-917fa164"/>
            <w:b w:val="0"/>
            <w:bCs w:val="0"/>
            <w:i w:val="0"/>
            <w:iCs w:val="0"/>
            <w:vanish/>
            <w:color w:val="0000EE"/>
            <w:lang w:val="en-US" w:eastAsia="en-US"/>
          </w:rPr>
          <w:t>Run your standalone checkers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est-your-standalone-checkers" w:history="1">
        <w:r>
          <w:rPr>
            <w:rStyle w:val="asidelinkhrefdata-v-917fa164"/>
            <w:b w:val="0"/>
            <w:bCs w:val="0"/>
            <w:i w:val="0"/>
            <w:iCs w:val="0"/>
            <w:vanish/>
            <w:color w:val="0000EE"/>
            <w:lang w:val="en-US" w:eastAsia="en-US"/>
          </w:rPr>
          <w:t>Test your standalone checkers</w:t>
        </w:r>
      </w:hyperlink>
    </w:p>
    <w:p>
      <w:pPr>
        <w:pStyle w:val="data-v-67808297h1nth-child1"/>
        <w:spacing w:before="0" w:after="0" w:line="840" w:lineRule="atLeast"/>
        <w:ind w:left="0" w:right="0"/>
        <w:outlineLvl w:val="0"/>
        <w:rPr>
          <w:b/>
          <w:bCs/>
          <w:spacing w:val="-12"/>
          <w:sz w:val="58"/>
          <w:szCs w:val="58"/>
          <w:lang w:val="en-US" w:eastAsia="en-US"/>
        </w:rPr>
      </w:pPr>
      <w:hyperlink r:id="rId7" w:anchor="simulate-production-in-docker"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Simulate Production in Docker</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everything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production</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 xml:space="preserve">Docker is installed and you </w:t>
      </w:r>
      <w:hyperlink r:id="rId18" w:history="1">
        <w:r>
          <w:rPr>
            <w:rStyle w:val="wrapperprerequisiteadata-v-8a444a42"/>
            <w:b w:val="0"/>
            <w:bCs w:val="0"/>
            <w:i w:val="0"/>
            <w:iCs w:val="0"/>
            <w:color w:val="0000EE"/>
            <w:u w:val="single" w:color="0000EE"/>
            <w:lang w:val="en-US" w:eastAsia="en-US"/>
          </w:rPr>
          <w:t>understand it</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 xml:space="preserve">You have the checkers </w:t>
      </w:r>
      <w:r>
        <w:rPr>
          <w:rStyle w:val="data-v-67808297strong"/>
          <w:b/>
          <w:bCs/>
          <w:i w:val="0"/>
          <w:iCs w:val="0"/>
          <w:lang w:val="en-US" w:eastAsia="en-US"/>
        </w:rPr>
        <w:t>Go</w:t>
      </w:r>
      <w:r>
        <w:rPr>
          <w:lang w:val="en-US" w:eastAsia="en-US"/>
        </w:rPr>
        <w:t xml:space="preserve"> blockchain codebase with the CosmJS elements. If not, follow the </w:t>
      </w:r>
      <w:hyperlink r:id="rId19"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the </w:t>
      </w:r>
      <w:hyperlink r:id="rId20" w:tgtFrame="_blank" w:history="1">
        <w:r>
          <w:rPr>
            <w:rStyle w:val="wrapperprerequisiteadata-v-8a444a42"/>
            <w:b w:val="0"/>
            <w:bCs w:val="0"/>
            <w:i w:val="0"/>
            <w:iCs w:val="0"/>
            <w:color w:val="0000EE"/>
            <w:u w:val="single" w:color="0000EE"/>
            <w:lang w:val="en-US" w:eastAsia="en-US"/>
          </w:rPr>
          <w:t>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w:t>
      </w:r>
      <w:r>
        <w:rPr>
          <w:rStyle w:val="data-v-67808297strong"/>
          <w:b/>
          <w:bCs/>
          <w:i w:val="0"/>
          <w:iCs w:val="0"/>
          <w:lang w:val="en-US" w:eastAsia="en-US"/>
        </w:rPr>
        <w:t>CosmJS</w:t>
      </w:r>
      <w:r>
        <w:rPr>
          <w:lang w:val="en-US" w:eastAsia="en-US"/>
        </w:rPr>
        <w:t xml:space="preserve"> codebase. If not, follow the </w:t>
      </w:r>
      <w:hyperlink r:id="rId19"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checkout the </w:t>
      </w:r>
      <w:hyperlink r:id="rId21" w:tgtFrame="_blank" w:history="1">
        <w:r>
          <w:rPr>
            <w:rStyle w:val="wrapperprerequisiteadata-v-8a444a42"/>
            <w:b w:val="0"/>
            <w:bCs w:val="0"/>
            <w:i w:val="0"/>
            <w:iCs w:val="0"/>
            <w:color w:val="0000EE"/>
            <w:u w:val="single" w:color="0000EE"/>
            <w:lang w:val="en-US" w:eastAsia="en-US"/>
          </w:rPr>
          <w:t>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Prepare Docker elements.</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Handle keys.</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Prepare blockchain nodes.</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Prepare a blockchain genesis.</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Compose the lot in one orchestrated ensemble.</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Test it.</w:t>
      </w:r>
    </w:p>
    <w:p>
      <w:pPr>
        <w:pStyle w:val="data-v-67808297p"/>
        <w:spacing w:before="240" w:after="240"/>
        <w:ind w:left="0" w:right="0"/>
        <w:rPr>
          <w:lang w:val="en-US" w:eastAsia="en-US"/>
        </w:rPr>
      </w:pPr>
      <w:r>
        <w:rPr>
          <w:lang w:val="en-US" w:eastAsia="en-US"/>
        </w:rPr>
        <w:t xml:space="preserve">Before you launch yourself fully into production, it would be interesting to simulate a set of independent nodes on your computer. This can be prepared and orchestrated with </w:t>
      </w:r>
      <w:hyperlink r:id="rId24" w:tgtFrame="_blank" w:history="1">
        <w:r>
          <w:rPr>
            <w:rStyle w:val="data-v-67808297patargetblank"/>
            <w:b w:val="0"/>
            <w:bCs w:val="0"/>
            <w:i w:val="0"/>
            <w:iCs w:val="0"/>
            <w:color w:val="0000EE"/>
            <w:u w:val="single" w:color="0000EE"/>
            <w:lang w:val="en-US" w:eastAsia="en-US"/>
          </w:rPr>
          <w:t>Docker Compose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target-setup"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Target setup</w:t>
      </w:r>
    </w:p>
    <w:p>
      <w:pPr>
        <w:pStyle w:val="data-v-67808297p"/>
        <w:spacing w:before="240" w:after="240"/>
        <w:ind w:left="0" w:right="0"/>
        <w:rPr>
          <w:lang w:val="en-US" w:eastAsia="en-US"/>
        </w:rPr>
      </w:pPr>
      <w:r>
        <w:rPr>
          <w:lang w:val="en-US" w:eastAsia="en-US"/>
        </w:rPr>
        <w:t>In order to mimic a real setup, find an objective on which to focus. Here the objective is:</w:t>
      </w:r>
    </w:p>
    <w:p>
      <w:pPr>
        <w:pStyle w:val="data-v-67808297li"/>
        <w:numPr>
          <w:ilvl w:val="0"/>
          <w:numId w:val="3"/>
        </w:numPr>
        <w:spacing w:before="240" w:after="240" w:line="435" w:lineRule="atLeast"/>
        <w:ind w:left="480" w:right="0" w:hanging="210"/>
        <w:jc w:val="left"/>
        <w:rPr>
          <w:lang w:val="en-US" w:eastAsia="en-US"/>
        </w:rPr>
      </w:pPr>
      <w:r>
        <w:rPr>
          <w:lang w:val="en-US" w:eastAsia="en-US"/>
        </w:rPr>
        <w:t>Three independent parties - Alice, Bob, and Carol.</w:t>
      </w:r>
    </w:p>
    <w:p>
      <w:pPr>
        <w:pStyle w:val="data-v-67808297li"/>
        <w:numPr>
          <w:ilvl w:val="0"/>
          <w:numId w:val="3"/>
        </w:numPr>
        <w:spacing w:after="240" w:line="435" w:lineRule="atLeast"/>
        <w:ind w:left="480" w:right="0" w:hanging="210"/>
        <w:jc w:val="left"/>
        <w:rPr>
          <w:lang w:val="en-US" w:eastAsia="en-US"/>
        </w:rPr>
      </w:pPr>
      <w:r>
        <w:rPr>
          <w:lang w:val="en-US" w:eastAsia="en-US"/>
        </w:rPr>
        <w:t>Two independent validator nodes, run by Alice and Bob respectively, that can only communicate with their own sentries and do not expose RPC endpoints.</w:t>
      </w:r>
    </w:p>
    <w:p>
      <w:pPr>
        <w:pStyle w:val="data-v-67808297li"/>
        <w:numPr>
          <w:ilvl w:val="0"/>
          <w:numId w:val="3"/>
        </w:numPr>
        <w:spacing w:after="240" w:line="435" w:lineRule="atLeast"/>
        <w:ind w:left="480" w:right="0" w:hanging="210"/>
        <w:jc w:val="left"/>
        <w:rPr>
          <w:lang w:val="en-US" w:eastAsia="en-US"/>
        </w:rPr>
      </w:pPr>
      <w:r>
        <w:rPr>
          <w:lang w:val="en-US" w:eastAsia="en-US"/>
        </w:rPr>
        <w:t>Additionally, Alice's validator node uses Tendermint Key Management System (TMKMS) on a separate machine.</w:t>
      </w:r>
    </w:p>
    <w:p>
      <w:pPr>
        <w:pStyle w:val="data-v-67808297li"/>
        <w:numPr>
          <w:ilvl w:val="0"/>
          <w:numId w:val="3"/>
        </w:numPr>
        <w:spacing w:after="240" w:line="435" w:lineRule="atLeast"/>
        <w:ind w:left="480" w:right="0" w:hanging="210"/>
        <w:jc w:val="left"/>
        <w:rPr>
          <w:lang w:val="en-US" w:eastAsia="en-US"/>
        </w:rPr>
      </w:pPr>
      <w:r>
        <w:rPr>
          <w:lang w:val="en-US" w:eastAsia="en-US"/>
        </w:rPr>
        <w:t xml:space="preserve">The two sentry nodes, run by Alice and Bob, expose endpoints to the </w:t>
      </w:r>
      <w:r>
        <w:rPr>
          <w:rStyle w:val="data-v-67808297em"/>
          <w:b w:val="0"/>
          <w:bCs w:val="0"/>
          <w:i/>
          <w:iCs/>
          <w:lang w:val="en-US" w:eastAsia="en-US"/>
        </w:rPr>
        <w:t>world</w:t>
      </w:r>
      <w:r>
        <w:rPr>
          <w:lang w:val="en-US" w:eastAsia="en-US"/>
        </w:rPr>
        <w:t>.</w:t>
      </w:r>
    </w:p>
    <w:p>
      <w:pPr>
        <w:pStyle w:val="data-v-67808297li"/>
        <w:numPr>
          <w:ilvl w:val="0"/>
          <w:numId w:val="3"/>
        </w:numPr>
        <w:spacing w:after="360" w:line="435" w:lineRule="atLeast"/>
        <w:ind w:left="480" w:right="0" w:hanging="210"/>
        <w:jc w:val="left"/>
        <w:rPr>
          <w:lang w:val="en-US" w:eastAsia="en-US"/>
        </w:rPr>
      </w:pPr>
      <w:r>
        <w:rPr>
          <w:lang w:val="en-US" w:eastAsia="en-US"/>
        </w:rPr>
        <w:t xml:space="preserve">A regular node, run by Carol, that can communicate with the </w:t>
      </w:r>
      <w:r>
        <w:rPr>
          <w:rStyle w:val="data-v-67808297em"/>
          <w:b w:val="0"/>
          <w:bCs w:val="0"/>
          <w:i/>
          <w:iCs/>
          <w:lang w:val="en-US" w:eastAsia="en-US"/>
        </w:rPr>
        <w:t>world</w:t>
      </w:r>
      <w:r>
        <w:rPr>
          <w:lang w:val="en-US" w:eastAsia="en-US"/>
        </w:rPr>
        <w:t xml:space="preserve"> and exposes endpoints for use by clients.</w:t>
      </w:r>
    </w:p>
    <w:p>
      <w:pPr>
        <w:pStyle w:val="data-v-67808297h2"/>
        <w:spacing w:before="900" w:after="300"/>
        <w:ind w:left="0" w:right="0"/>
        <w:outlineLvl w:val="1"/>
        <w:rPr>
          <w:b/>
          <w:bCs/>
          <w:spacing w:val="-4"/>
          <w:sz w:val="43"/>
          <w:szCs w:val="43"/>
          <w:lang w:val="en-US" w:eastAsia="en-US"/>
        </w:rPr>
      </w:pPr>
      <w:hyperlink r:id="rId7" w:anchor="docker-elemen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Docker elements</w:t>
      </w:r>
    </w:p>
    <w:p>
      <w:pPr>
        <w:pStyle w:val="data-v-67808297p"/>
        <w:spacing w:before="240" w:after="240"/>
        <w:ind w:left="0" w:right="0"/>
        <w:rPr>
          <w:lang w:val="en-US" w:eastAsia="en-US"/>
        </w:rPr>
      </w:pPr>
      <w:r>
        <w:rPr>
          <w:lang w:val="en-US" w:eastAsia="en-US"/>
        </w:rPr>
        <w:t xml:space="preserve">Before looking at the specific Compose elements, you need to define what the </w:t>
      </w:r>
      <w:r>
        <w:rPr>
          <w:rStyle w:val="data-v-67808297em"/>
          <w:b w:val="0"/>
          <w:bCs w:val="0"/>
          <w:i/>
          <w:iCs/>
          <w:lang w:val="en-US" w:eastAsia="en-US"/>
        </w:rPr>
        <w:t>regular</w:t>
      </w:r>
      <w:r>
        <w:rPr>
          <w:lang w:val="en-US" w:eastAsia="en-US"/>
        </w:rPr>
        <w:t xml:space="preserve"> Docker elements are.</w:t>
      </w:r>
    </w:p>
    <w:p>
      <w:pPr>
        <w:pStyle w:val="data-v-67808297p"/>
        <w:spacing w:before="240" w:after="240"/>
        <w:ind w:left="0" w:right="0"/>
        <w:rPr>
          <w:lang w:val="en-US" w:eastAsia="en-US"/>
        </w:rPr>
      </w:pPr>
      <w:r>
        <w:rPr>
          <w:lang w:val="en-US" w:eastAsia="en-US"/>
        </w:rPr>
        <w:t>You will run containers. You can start by giving them meaningful names:</w:t>
      </w:r>
    </w:p>
    <w:p>
      <w:pPr>
        <w:pStyle w:val="data-v-67808297li"/>
        <w:numPr>
          <w:ilvl w:val="0"/>
          <w:numId w:val="4"/>
        </w:numPr>
        <w:spacing w:before="240" w:after="240" w:line="435" w:lineRule="atLeast"/>
        <w:ind w:left="480" w:right="0" w:hanging="210"/>
        <w:jc w:val="left"/>
        <w:rPr>
          <w:lang w:val="en-US" w:eastAsia="en-US"/>
        </w:rPr>
      </w:pPr>
      <w:r>
        <w:rPr>
          <w:lang w:val="en-US" w:eastAsia="en-US"/>
        </w:rPr>
        <w:t xml:space="preserve">Alice's containers: </w:t>
      </w:r>
      <w:r>
        <w:rPr>
          <w:rStyle w:val="data-v-67808297code"/>
          <w:rFonts w:ascii="Lucida Console" w:eastAsia="Lucida Console" w:hAnsi="Lucida Console" w:cs="Lucida Console"/>
          <w:b w:val="0"/>
          <w:bCs w:val="0"/>
          <w:i w:val="0"/>
          <w:iCs w:val="0"/>
          <w:lang w:val="en-US" w:eastAsia="en-US"/>
        </w:rPr>
        <w:t>sentry-alice</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val-alice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kms-alice</w:t>
      </w:r>
      <w:r>
        <w:rPr>
          <w:lang w:val="en-US" w:eastAsia="en-US"/>
        </w:rPr>
        <w:t>.</w:t>
      </w:r>
    </w:p>
    <w:p>
      <w:pPr>
        <w:pStyle w:val="data-v-67808297li"/>
        <w:numPr>
          <w:ilvl w:val="0"/>
          <w:numId w:val="4"/>
        </w:numPr>
        <w:spacing w:after="240" w:line="435" w:lineRule="atLeast"/>
        <w:ind w:left="480" w:right="0" w:hanging="210"/>
        <w:jc w:val="left"/>
        <w:rPr>
          <w:lang w:val="en-US" w:eastAsia="en-US"/>
        </w:rPr>
      </w:pPr>
      <w:r>
        <w:rPr>
          <w:lang w:val="en-US" w:eastAsia="en-US"/>
        </w:rPr>
        <w:t xml:space="preserve">Bob's containers: </w:t>
      </w:r>
      <w:r>
        <w:rPr>
          <w:rStyle w:val="data-v-67808297code"/>
          <w:rFonts w:ascii="Lucida Console" w:eastAsia="Lucida Console" w:hAnsi="Lucida Console" w:cs="Lucida Console"/>
          <w:b w:val="0"/>
          <w:bCs w:val="0"/>
          <w:i w:val="0"/>
          <w:iCs w:val="0"/>
          <w:lang w:val="en-US" w:eastAsia="en-US"/>
        </w:rPr>
        <w:t>sentry-bob</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val-bob</w:t>
      </w:r>
      <w:r>
        <w:rPr>
          <w:lang w:val="en-US" w:eastAsia="en-US"/>
        </w:rPr>
        <w:t>.</w:t>
      </w:r>
    </w:p>
    <w:p>
      <w:pPr>
        <w:pStyle w:val="data-v-67808297li"/>
        <w:numPr>
          <w:ilvl w:val="0"/>
          <w:numId w:val="4"/>
        </w:numPr>
        <w:spacing w:after="360" w:line="435" w:lineRule="atLeast"/>
        <w:ind w:left="480" w:right="0" w:hanging="210"/>
        <w:jc w:val="left"/>
        <w:rPr>
          <w:lang w:val="en-US" w:eastAsia="en-US"/>
        </w:rPr>
      </w:pPr>
      <w:r>
        <w:rPr>
          <w:lang w:val="en-US" w:eastAsia="en-US"/>
        </w:rPr>
        <w:t xml:space="preserve">Carol's container: </w:t>
      </w:r>
      <w:r>
        <w:rPr>
          <w:rStyle w:val="data-v-67808297code"/>
          <w:rFonts w:ascii="Lucida Console" w:eastAsia="Lucida Console" w:hAnsi="Lucida Console" w:cs="Lucida Console"/>
          <w:b w:val="0"/>
          <w:bCs w:val="0"/>
          <w:i w:val="0"/>
          <w:iCs w:val="0"/>
          <w:lang w:val="en-US" w:eastAsia="en-US"/>
        </w:rPr>
        <w:t>node-carol</w:t>
      </w:r>
      <w:r>
        <w:rPr>
          <w:lang w:val="en-US" w:eastAsia="en-US"/>
        </w:rPr>
        <w:t>.</w:t>
      </w:r>
    </w:p>
    <w:p>
      <w:pPr>
        <w:pStyle w:val="data-v-67808297p"/>
        <w:spacing w:before="240" w:after="240"/>
        <w:ind w:left="0" w:right="0"/>
        <w:rPr>
          <w:lang w:val="en-US" w:eastAsia="en-US"/>
        </w:rPr>
      </w:pPr>
      <w:r>
        <w:rPr>
          <w:lang w:val="en-US" w:eastAsia="en-US"/>
        </w:rPr>
        <w:t>Docker lets you simulate private networks. To meaningfully achieve the above target setup in terms of network separation, you use Docker's user-defined networks. This means:</w:t>
      </w:r>
    </w:p>
    <w:p>
      <w:pPr>
        <w:pStyle w:val="data-v-67808297li"/>
        <w:numPr>
          <w:ilvl w:val="0"/>
          <w:numId w:val="5"/>
        </w:numPr>
        <w:spacing w:before="240" w:after="240" w:line="435" w:lineRule="atLeast"/>
        <w:ind w:left="480" w:right="0" w:hanging="210"/>
        <w:jc w:val="left"/>
        <w:rPr>
          <w:lang w:val="en-US" w:eastAsia="en-US"/>
        </w:rPr>
      </w:pPr>
      <w:r>
        <w:rPr>
          <w:lang w:val="en-US" w:eastAsia="en-US"/>
        </w:rPr>
        <w:t xml:space="preserve">Alice's validator and key management system (KMS) are on their private network: name it </w:t>
      </w:r>
      <w:r>
        <w:rPr>
          <w:rStyle w:val="data-v-67808297code"/>
          <w:rFonts w:ascii="Lucida Console" w:eastAsia="Lucida Console" w:hAnsi="Lucida Console" w:cs="Lucida Console"/>
          <w:b w:val="0"/>
          <w:bCs w:val="0"/>
          <w:i w:val="0"/>
          <w:iCs w:val="0"/>
          <w:lang w:val="en-US" w:eastAsia="en-US"/>
        </w:rPr>
        <w:t>net-alice-kms</w:t>
      </w:r>
      <w:r>
        <w:rPr>
          <w:lang w:val="en-US" w:eastAsia="en-US"/>
        </w:rPr>
        <w:t>.</w:t>
      </w:r>
    </w:p>
    <w:p>
      <w:pPr>
        <w:pStyle w:val="data-v-67808297li"/>
        <w:numPr>
          <w:ilvl w:val="0"/>
          <w:numId w:val="5"/>
        </w:numPr>
        <w:spacing w:after="240" w:line="435" w:lineRule="atLeast"/>
        <w:ind w:left="480" w:right="0" w:hanging="210"/>
        <w:jc w:val="left"/>
        <w:rPr>
          <w:lang w:val="en-US" w:eastAsia="en-US"/>
        </w:rPr>
      </w:pPr>
      <w:r>
        <w:rPr>
          <w:lang w:val="en-US" w:eastAsia="en-US"/>
        </w:rPr>
        <w:t xml:space="preserve">Alice's validator and sentry are on their private network: name it </w:t>
      </w:r>
      <w:r>
        <w:rPr>
          <w:rStyle w:val="data-v-67808297code"/>
          <w:rFonts w:ascii="Lucida Console" w:eastAsia="Lucida Console" w:hAnsi="Lucida Console" w:cs="Lucida Console"/>
          <w:b w:val="0"/>
          <w:bCs w:val="0"/>
          <w:i w:val="0"/>
          <w:iCs w:val="0"/>
          <w:lang w:val="en-US" w:eastAsia="en-US"/>
        </w:rPr>
        <w:t>net-alice</w:t>
      </w:r>
      <w:r>
        <w:rPr>
          <w:lang w:val="en-US" w:eastAsia="en-US"/>
        </w:rPr>
        <w:t>.</w:t>
      </w:r>
    </w:p>
    <w:p>
      <w:pPr>
        <w:pStyle w:val="data-v-67808297li"/>
        <w:numPr>
          <w:ilvl w:val="0"/>
          <w:numId w:val="5"/>
        </w:numPr>
        <w:spacing w:after="240" w:line="435" w:lineRule="atLeast"/>
        <w:ind w:left="480" w:right="0" w:hanging="210"/>
        <w:jc w:val="left"/>
        <w:rPr>
          <w:lang w:val="en-US" w:eastAsia="en-US"/>
        </w:rPr>
      </w:pPr>
      <w:r>
        <w:rPr>
          <w:lang w:val="en-US" w:eastAsia="en-US"/>
        </w:rPr>
        <w:t xml:space="preserve">Bob's validator and sentry are on their private network: name it </w:t>
      </w:r>
      <w:r>
        <w:rPr>
          <w:rStyle w:val="data-v-67808297code"/>
          <w:rFonts w:ascii="Lucida Console" w:eastAsia="Lucida Console" w:hAnsi="Lucida Console" w:cs="Lucida Console"/>
          <w:b w:val="0"/>
          <w:bCs w:val="0"/>
          <w:i w:val="0"/>
          <w:iCs w:val="0"/>
          <w:lang w:val="en-US" w:eastAsia="en-US"/>
        </w:rPr>
        <w:t>net-bob</w:t>
      </w:r>
      <w:r>
        <w:rPr>
          <w:lang w:val="en-US" w:eastAsia="en-US"/>
        </w:rPr>
        <w:t>.</w:t>
      </w:r>
    </w:p>
    <w:p>
      <w:pPr>
        <w:pStyle w:val="data-v-67808297li"/>
        <w:numPr>
          <w:ilvl w:val="0"/>
          <w:numId w:val="5"/>
        </w:numPr>
        <w:spacing w:after="360" w:line="435" w:lineRule="atLeast"/>
        <w:ind w:left="480" w:right="0" w:hanging="210"/>
        <w:jc w:val="left"/>
        <w:rPr>
          <w:lang w:val="en-US" w:eastAsia="en-US"/>
        </w:rPr>
      </w:pPr>
      <w:r>
        <w:rPr>
          <w:lang w:val="en-US" w:eastAsia="en-US"/>
        </w:rPr>
        <w:t xml:space="preserve">There is a public network, i.e. </w:t>
      </w:r>
      <w:r>
        <w:rPr>
          <w:rStyle w:val="data-v-67808297em"/>
          <w:b w:val="0"/>
          <w:bCs w:val="0"/>
          <w:i/>
          <w:iCs/>
          <w:lang w:val="en-US" w:eastAsia="en-US"/>
        </w:rPr>
        <w:t>the world</w:t>
      </w:r>
      <w:r>
        <w:rPr>
          <w:lang w:val="en-US" w:eastAsia="en-US"/>
        </w:rPr>
        <w:t xml:space="preserve">, on which both sentries and Carol's node run: name it </w:t>
      </w:r>
      <w:r>
        <w:rPr>
          <w:rStyle w:val="data-v-67808297code"/>
          <w:rFonts w:ascii="Lucida Console" w:eastAsia="Lucida Console" w:hAnsi="Lucida Console" w:cs="Lucida Console"/>
          <w:b w:val="0"/>
          <w:bCs w:val="0"/>
          <w:i w:val="0"/>
          <w:iCs w:val="0"/>
          <w:lang w:val="en-US" w:eastAsia="en-US"/>
        </w:rPr>
        <w:t>net-public</w:t>
      </w:r>
      <w:r>
        <w:rPr>
          <w:lang w:val="en-US" w:eastAsia="en-US"/>
        </w:rPr>
        <w:t>.</w:t>
      </w:r>
    </w:p>
    <w:p>
      <w:pPr>
        <w:pStyle w:val="data-v-67808297p"/>
        <w:spacing w:before="240" w:after="240"/>
        <w:ind w:left="0" w:right="0"/>
        <w:rPr>
          <w:lang w:val="en-US" w:eastAsia="en-US"/>
        </w:rPr>
      </w:pPr>
      <w:r>
        <w:rPr>
          <w:lang w:val="en-US" w:eastAsia="en-US"/>
        </w:rPr>
        <w:t>Although every machine on the network is a bit different, in terms of Docker images there are only two image types:</w:t>
      </w:r>
    </w:p>
    <w:p>
      <w:pPr>
        <w:pStyle w:val="data-v-67808297li"/>
        <w:numPr>
          <w:ilvl w:val="0"/>
          <w:numId w:val="6"/>
        </w:numPr>
        <w:spacing w:before="240" w:after="240" w:line="435" w:lineRule="atLeast"/>
        <w:ind w:left="480" w:right="0" w:hanging="281"/>
        <w:jc w:val="left"/>
        <w:rPr>
          <w:lang w:val="en-US" w:eastAsia="en-US"/>
        </w:rPr>
      </w:pPr>
      <w:r>
        <w:rPr>
          <w:lang w:val="en-US" w:eastAsia="en-US"/>
        </w:rPr>
        <w:t xml:space="preserve">The Tendermint nodes (validators, sentries, and regular nodes) will run </w:t>
      </w:r>
      <w:r>
        <w:rPr>
          <w:rStyle w:val="data-v-67808297code"/>
          <w:rFonts w:ascii="Lucida Console" w:eastAsia="Lucida Console" w:hAnsi="Lucida Console" w:cs="Lucida Console"/>
          <w:b w:val="0"/>
          <w:bCs w:val="0"/>
          <w:i w:val="0"/>
          <w:iCs w:val="0"/>
          <w:lang w:val="en-US" w:eastAsia="en-US"/>
        </w:rPr>
        <w:t>checkersd</w:t>
      </w:r>
      <w:r>
        <w:rPr>
          <w:lang w:val="en-US" w:eastAsia="en-US"/>
        </w:rPr>
        <w:t xml:space="preserve"> within containers created from a single Docker image.</w:t>
      </w:r>
    </w:p>
    <w:p>
      <w:pPr>
        <w:pStyle w:val="data-v-67808297li"/>
        <w:numPr>
          <w:ilvl w:val="0"/>
          <w:numId w:val="6"/>
        </w:numPr>
        <w:spacing w:after="360" w:line="435" w:lineRule="atLeast"/>
        <w:ind w:left="480" w:right="0" w:hanging="281"/>
        <w:jc w:val="left"/>
        <w:rPr>
          <w:lang w:val="en-US" w:eastAsia="en-US"/>
        </w:rPr>
      </w:pPr>
      <w:r>
        <w:rPr>
          <w:lang w:val="en-US" w:eastAsia="en-US"/>
        </w:rPr>
        <w:t>The Tendermint KMS node will run TMKMS from a different Docker image.</w:t>
      </w:r>
    </w:p>
    <w:p>
      <w:pPr>
        <w:pStyle w:val="data-v-67808297h3"/>
        <w:spacing w:before="600" w:after="240"/>
        <w:ind w:left="0" w:right="0"/>
        <w:outlineLvl w:val="2"/>
        <w:rPr>
          <w:b/>
          <w:bCs/>
          <w:spacing w:val="0"/>
          <w:sz w:val="36"/>
          <w:szCs w:val="36"/>
          <w:lang w:val="en-US" w:eastAsia="en-US"/>
        </w:rPr>
      </w:pPr>
      <w:hyperlink r:id="rId7" w:anchor="the-node-imag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The node image</w:t>
      </w:r>
    </w:p>
    <w:p>
      <w:pPr>
        <w:pStyle w:val="data-v-67808297p"/>
        <w:spacing w:before="240" w:after="240"/>
        <w:ind w:left="0" w:right="0"/>
        <w:rPr>
          <w:lang w:val="en-US" w:eastAsia="en-US"/>
        </w:rPr>
      </w:pPr>
      <w:r>
        <w:rPr>
          <w:lang w:val="en-US" w:eastAsia="en-US"/>
        </w:rPr>
        <w:t>The node image contains, and runs by default, the checkers executable. You first have to compile it, and then build the image.</w:t>
      </w:r>
    </w:p>
    <w:p>
      <w:pPr>
        <w:pStyle w:val="data-v-67808297p"/>
        <w:spacing w:before="240" w:after="240"/>
        <w:ind w:left="0" w:right="0"/>
        <w:rPr>
          <w:lang w:val="en-US" w:eastAsia="en-US"/>
        </w:rPr>
      </w:pPr>
      <w:r>
        <w:rPr>
          <w:lang w:val="en-US" w:eastAsia="en-US"/>
        </w:rPr>
        <w:t xml:space="preserve">First, build the executable(s) that will be launched by Docker Compose within the Docker images. Depending on your platform, you will use </w:t>
      </w:r>
      <w:r>
        <w:rPr>
          <w:rStyle w:val="data-v-67808297code"/>
          <w:rFonts w:ascii="Lucida Console" w:eastAsia="Lucida Console" w:hAnsi="Lucida Console" w:cs="Lucida Console"/>
          <w:b w:val="0"/>
          <w:bCs w:val="0"/>
          <w:i w:val="0"/>
          <w:iCs w:val="0"/>
          <w:lang w:val="en-US" w:eastAsia="en-US"/>
        </w:rPr>
        <w:t>checkersd-linux-amd64</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checkersd-linux-arm64</w:t>
      </w:r>
      <w:r>
        <w:rPr>
          <w:lang w:val="en-US" w:eastAsia="en-US"/>
        </w:rPr>
        <w:t>.</w:t>
      </w:r>
    </w:p>
    <w:p>
      <w:pPr>
        <w:pStyle w:val="data-v-67808297p"/>
        <w:spacing w:before="240" w:after="240"/>
        <w:ind w:left="0" w:right="0"/>
        <w:rPr>
          <w:lang w:val="en-US" w:eastAsia="en-US"/>
        </w:rPr>
      </w:pPr>
      <w:r>
        <w:rPr>
          <w:lang w:val="en-US" w:eastAsia="en-US"/>
        </w:rPr>
        <w:t xml:space="preserve">Update your </w:t>
      </w:r>
      <w:r>
        <w:rPr>
          <w:rStyle w:val="data-v-67808297code"/>
          <w:rFonts w:ascii="Lucida Console" w:eastAsia="Lucida Console" w:hAnsi="Lucida Console" w:cs="Lucida Console"/>
          <w:b w:val="0"/>
          <w:bCs w:val="0"/>
          <w:i w:val="0"/>
          <w:iCs w:val="0"/>
          <w:lang w:val="en-US" w:eastAsia="en-US"/>
        </w:rPr>
        <w:t>Makefile</w:t>
      </w:r>
      <w:r>
        <w:rPr>
          <w:lang w:val="en-US" w:eastAsia="en-US"/>
        </w:rPr>
        <w:t xml:space="preserve"> with:</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build-linux: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GOOS=linux GOARCH=amd64 go build -o ./build/checkersd-linux-amd64 ./cmd/checkersd/main.go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GOOS=linux GOARCH=arm64 go build -o ./build/checkersd-linux-arm64 ./cmd/checkersd/main.go</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do-checksum-linux: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cd build &amp;&amp; sha256sum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checkersd-linux-amd64 checkersd-linux-arm64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&gt; checkers-checksum-linux</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build-linux-with-checksum: build-linux do-checksum-linux</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build-darwin: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GOOS=darwin GOARCH=amd64 go build -o ./build/checkersd-darwin-amd64 ./cmd/checkersd/main.go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GOOS=darwin GOARCH=arm64 go build -o ./build/checkersd-darwin-arm64 ./cmd/checkersd/main.go</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build-all: build-linux build-darwin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do-checksum-darwin: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cd build &amp;&amp; sha256sum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checkersd-darwin-amd64 checkersd-darwin-arm64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&gt; checkers-checksum-darwin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build-darwin-with-checksum: build-all-darwin do-checksum-darwin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build-with-checksum: build-linux-with-checksum build-darwin-with-checksum</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Makefile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"https://github.com/cosmos/b9-checkers-academy-draft/blob/run-prod/Makefile" \l "L33-L45"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If you have a CPU architecture that is neither </w:t>
      </w:r>
      <w:r>
        <w:rPr>
          <w:rStyle w:val="data-v-67808297code"/>
          <w:rFonts w:ascii="Lucida Console" w:eastAsia="Lucida Console" w:hAnsi="Lucida Console" w:cs="Lucida Console"/>
          <w:b w:val="0"/>
          <w:bCs w:val="0"/>
          <w:i w:val="0"/>
          <w:iCs w:val="0"/>
          <w:lang w:val="en-US" w:eastAsia="en-US"/>
        </w:rPr>
        <w:t>amd64</w:t>
      </w:r>
      <w:r>
        <w:rPr>
          <w:lang w:val="en-US" w:eastAsia="en-US"/>
        </w:rPr>
        <w:t xml:space="preserve"> nor </w:t>
      </w:r>
      <w:r>
        <w:rPr>
          <w:rStyle w:val="data-v-67808297code"/>
          <w:rFonts w:ascii="Lucida Console" w:eastAsia="Lucida Console" w:hAnsi="Lucida Console" w:cs="Lucida Console"/>
          <w:b w:val="0"/>
          <w:bCs w:val="0"/>
          <w:i w:val="0"/>
          <w:iCs w:val="0"/>
          <w:lang w:val="en-US" w:eastAsia="en-US"/>
        </w:rPr>
        <w:t>arm64</w:t>
      </w:r>
      <w:r>
        <w:rPr>
          <w:lang w:val="en-US" w:eastAsia="en-US"/>
        </w:rPr>
        <w:t xml:space="preserve">, update your </w:t>
      </w:r>
      <w:r>
        <w:rPr>
          <w:rStyle w:val="data-v-67808297code"/>
          <w:rFonts w:ascii="Lucida Console" w:eastAsia="Lucida Console" w:hAnsi="Lucida Console" w:cs="Lucida Console"/>
          <w:b w:val="0"/>
          <w:bCs w:val="0"/>
          <w:i w:val="0"/>
          <w:iCs w:val="0"/>
          <w:lang w:val="en-US" w:eastAsia="en-US"/>
        </w:rPr>
        <w:t>Makefile</w:t>
      </w:r>
      <w:r>
        <w:rPr>
          <w:lang w:val="en-US" w:eastAsia="en-US"/>
        </w:rPr>
        <w:t xml:space="preserve"> accordingly.</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If you copy-pasted directly into </w:t>
      </w:r>
      <w:r>
        <w:rPr>
          <w:rStyle w:val="data-v-67808297code"/>
          <w:rFonts w:ascii="Lucida Console" w:eastAsia="Lucida Console" w:hAnsi="Lucida Console" w:cs="Lucida Console"/>
          <w:b w:val="0"/>
          <w:bCs w:val="0"/>
          <w:i w:val="0"/>
          <w:iCs w:val="0"/>
          <w:color w:val="4D4D4D"/>
          <w:lang w:val="en-US" w:eastAsia="en-US"/>
        </w:rPr>
        <w:t>Makefile</w:t>
      </w:r>
      <w:r>
        <w:rPr>
          <w:color w:val="4D4D4D"/>
          <w:lang w:val="en-US" w:eastAsia="en-US"/>
        </w:rPr>
        <w:t>, do not forget to convert the spaces into tabs.</w:t>
      </w:r>
    </w:p>
    <w:p>
      <w:pPr>
        <w:pStyle w:val="data-v-67808297p"/>
        <w:spacing w:before="240" w:after="240"/>
        <w:ind w:left="0" w:right="0"/>
        <w:rPr>
          <w:lang w:val="en-US" w:eastAsia="en-US"/>
        </w:rPr>
      </w:pPr>
      <w:r>
        <w:rPr>
          <w:lang w:val="en-US" w:eastAsia="en-US"/>
        </w:rPr>
        <w:t>Now run either command:</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With checkers_i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With golang:1.18.7 </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make build-with-checksum</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make build-with-checksum</w:t>
      </w:r>
    </w:p>
    <w:p>
      <w:pPr>
        <w:pStyle w:val="data-v-67808297p"/>
        <w:spacing w:before="240" w:after="240"/>
        <w:ind w:left="0" w:right="0"/>
        <w:rPr>
          <w:vanish/>
          <w:lang w:val="en-US" w:eastAsia="en-US"/>
        </w:rPr>
      </w:pPr>
      <w:r>
        <w:rPr>
          <w:vanish/>
          <w:lang w:val="en-US" w:eastAsia="en-US"/>
        </w:rPr>
        <w:t xml:space="preserve">Use this command if you already built this </w:t>
      </w:r>
      <w:r>
        <w:rPr>
          <w:rStyle w:val="data-v-67808297code"/>
          <w:rFonts w:ascii="Lucida Console" w:eastAsia="Lucida Console" w:hAnsi="Lucida Console" w:cs="Lucida Console"/>
          <w:b w:val="0"/>
          <w:bCs w:val="0"/>
          <w:i w:val="0"/>
          <w:iCs w:val="0"/>
          <w:vanish/>
          <w:lang w:val="en-US" w:eastAsia="en-US"/>
        </w:rPr>
        <w:t>checkers_i</w:t>
      </w:r>
      <w:r>
        <w:rPr>
          <w:vanish/>
          <w:lang w:val="en-US" w:eastAsia="en-US"/>
        </w:rPr>
        <w:t xml:space="preserve"> image, as this will take less time.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golang:1.18.7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make build-with-checksum</w:t>
      </w:r>
    </w:p>
    <w:p>
      <w:pPr>
        <w:pStyle w:val="data-v-67808297p"/>
        <w:spacing w:before="240" w:after="240"/>
        <w:ind w:left="0" w:right="0"/>
        <w:rPr>
          <w:vanish/>
          <w:lang w:val="en-US" w:eastAsia="en-US"/>
        </w:rPr>
      </w:pPr>
      <w:r>
        <w:rPr>
          <w:vanish/>
          <w:lang w:val="en-US" w:eastAsia="en-US"/>
        </w:rPr>
        <w:t xml:space="preserve">Use this command if you did not already have the </w:t>
      </w:r>
      <w:r>
        <w:rPr>
          <w:rStyle w:val="data-v-67808297code"/>
          <w:rFonts w:ascii="Lucida Console" w:eastAsia="Lucida Console" w:hAnsi="Lucida Console" w:cs="Lucida Console"/>
          <w:b w:val="0"/>
          <w:bCs w:val="0"/>
          <w:i w:val="0"/>
          <w:iCs w:val="0"/>
          <w:vanish/>
          <w:lang w:val="en-US" w:eastAsia="en-US"/>
        </w:rPr>
        <w:t>checkers_i</w:t>
      </w:r>
      <w:r>
        <w:rPr>
          <w:vanish/>
          <w:lang w:val="en-US" w:eastAsia="en-US"/>
        </w:rPr>
        <w:t xml:space="preserve"> image. This command may take longer but should always work.</w:t>
      </w:r>
    </w:p>
    <w:p>
      <w:pPr>
        <w:pStyle w:val="data-v-67808297contentdefault"/>
        <w:ind w:left="0" w:right="0"/>
        <w:rPr>
          <w:lang w:val="en-US" w:eastAsia="en-US"/>
        </w:rPr>
      </w:pPr>
      <w:r>
        <w:pict>
          <v:rect id="_x0000_i1025" style="width:468pt;height:1.5pt" o:hrpct="1000" o:hrstd="t" o:hr="t" filled="t" fillcolor="gray" stroked="f">
            <v:path strokeok="f"/>
          </v:rect>
        </w:pict>
      </w:r>
    </w:p>
    <w:p>
      <w:pPr>
        <w:pStyle w:val="data-v-67808297p"/>
        <w:spacing w:before="240" w:after="240"/>
        <w:ind w:left="0" w:right="0"/>
        <w:rPr>
          <w:lang w:val="en-US" w:eastAsia="en-US"/>
        </w:rPr>
      </w:pPr>
      <w:r>
        <w:rPr>
          <w:lang w:val="en-US" w:eastAsia="en-US"/>
        </w:rPr>
        <w:t xml:space="preserve">Now include the relevant executable inside your </w:t>
      </w:r>
      <w:r>
        <w:rPr>
          <w:rStyle w:val="data-v-67808297strong"/>
          <w:b/>
          <w:bCs/>
          <w:i w:val="0"/>
          <w:iCs w:val="0"/>
          <w:lang w:val="en-US" w:eastAsia="en-US"/>
        </w:rPr>
        <w:t>production</w:t>
      </w:r>
      <w:r>
        <w:rPr>
          <w:lang w:val="en-US" w:eastAsia="en-US"/>
        </w:rPr>
        <w:t xml:space="preserve"> image. You need to use a Debian/Ubuntu base image because you compiled on one in the previous step. Create a new </w:t>
      </w:r>
      <w:r>
        <w:rPr>
          <w:rStyle w:val="data-v-67808297code"/>
          <w:rFonts w:ascii="Lucida Console" w:eastAsia="Lucida Console" w:hAnsi="Lucida Console" w:cs="Lucida Console"/>
          <w:b w:val="0"/>
          <w:bCs w:val="0"/>
          <w:i w:val="0"/>
          <w:iCs w:val="0"/>
          <w:lang w:val="en-US" w:eastAsia="en-US"/>
        </w:rPr>
        <w:t>Dockerfile-checkersd-debian</w:t>
      </w:r>
      <w:r>
        <w:rPr>
          <w:lang w:val="en-US" w:eastAsia="en-US"/>
        </w:rPr>
        <w:t xml:space="preserve"> with:</w:t>
      </w:r>
    </w:p>
    <w:p>
      <w:pPr>
        <w:spacing w:before="0" w:after="480"/>
        <w:ind w:left="420" w:right="300"/>
        <w:rPr>
          <w:spacing w:val="0"/>
          <w:lang w:val="en-US" w:eastAsia="en-US"/>
        </w:rPr>
      </w:pPr>
      <w:r>
        <w:rPr>
          <w:strike w:val="0"/>
          <w:spacing w:val="0"/>
          <w:u w:val="none"/>
          <w:lang w:val="en-US" w:eastAsia="en-US"/>
        </w:rPr>
        <w:drawing>
          <wp:inline>
            <wp:extent cx="228571" cy="228571"/>
            <wp:docPr id="1000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FROM --platform=linux debian:11-slim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ARG BUILDARCH</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LOCAL=/usr/local</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COPY build/checkersd-linux-${BUILDARCH} ${LOCAL}/bin/checkersd</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ENTRYPOINT [ "checkersd" ]</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Dockerfile-checkersd-debian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"https://github.com/cosmos/b9-checkers-academy-draft/blob/run-prod/prod-sim/Dockerfile-checkersd-debian"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Build the image with:</w:t>
      </w:r>
    </w:p>
    <w:p>
      <w:pPr>
        <w:spacing w:before="0" w:after="480"/>
        <w:ind w:left="420" w:right="300"/>
        <w:rPr>
          <w:spacing w:val="0"/>
          <w:lang w:val="en-US" w:eastAsia="en-US"/>
        </w:rPr>
      </w:pPr>
      <w:r>
        <w:rPr>
          <w:strike w:val="0"/>
          <w:spacing w:val="0"/>
          <w:u w:val="none"/>
          <w:lang w:val="en-US" w:eastAsia="en-US"/>
        </w:rPr>
        <w:drawing>
          <wp:inline>
            <wp:extent cx="228571" cy="228571"/>
            <wp:docPr id="1000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build -f prod-sim/Dockerfile-checkersd-debian . -t checkersd_i</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9"/>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Troubleshooting</w:t>
      </w:r>
    </w:p>
    <w:p>
      <w:pPr>
        <w:pStyle w:val="expansioncontentpdata-v-fb49024e"/>
        <w:spacing w:before="120" w:after="0" w:line="435" w:lineRule="atLeast"/>
        <w:ind w:left="0" w:right="0"/>
        <w:rPr>
          <w:vanish/>
          <w:lang w:val="en-US" w:eastAsia="en-US"/>
        </w:rPr>
      </w:pPr>
      <w:r>
        <w:rPr>
          <w:vanish/>
          <w:lang w:val="en-US" w:eastAsia="en-US"/>
        </w:rPr>
        <w:t>Depending on your installed version of Docker, you may have to add the flags: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--build-arg BUILDARCH=amd64</w:t>
      </w:r>
    </w:p>
    <w:p>
      <w:pPr>
        <w:pStyle w:val="expansioncontentpdata-v-fb49024e"/>
        <w:spacing w:before="120" w:after="720" w:line="435" w:lineRule="atLeast"/>
        <w:ind w:left="0" w:right="0"/>
        <w:rPr>
          <w:vanish/>
          <w:lang w:val="en-US" w:eastAsia="en-US"/>
        </w:rPr>
      </w:pPr>
      <w:r>
        <w:rPr>
          <w:vanish/>
          <w:lang w:val="en-US" w:eastAsia="en-US"/>
        </w:rPr>
        <w:t xml:space="preserve">Or just manually replace </w:t>
      </w:r>
      <w:r>
        <w:rPr>
          <w:rStyle w:val="data-v-67808297code"/>
          <w:rFonts w:ascii="Lucida Console" w:eastAsia="Lucida Console" w:hAnsi="Lucida Console" w:cs="Lucida Console"/>
          <w:b w:val="0"/>
          <w:bCs w:val="0"/>
          <w:i w:val="0"/>
          <w:iCs w:val="0"/>
          <w:vanish/>
          <w:lang w:val="en-US" w:eastAsia="en-US"/>
        </w:rPr>
        <w:t>${BUILDARCH}</w:t>
      </w:r>
      <w:r>
        <w:rPr>
          <w:vanish/>
          <w:lang w:val="en-US" w:eastAsia="en-US"/>
        </w:rPr>
        <w:t xml:space="preserve"> with </w:t>
      </w:r>
      <w:r>
        <w:rPr>
          <w:rStyle w:val="data-v-67808297code"/>
          <w:rFonts w:ascii="Lucida Console" w:eastAsia="Lucida Console" w:hAnsi="Lucida Console" w:cs="Lucida Console"/>
          <w:b w:val="0"/>
          <w:bCs w:val="0"/>
          <w:i w:val="0"/>
          <w:iCs w:val="0"/>
          <w:vanish/>
          <w:lang w:val="en-US" w:eastAsia="en-US"/>
        </w:rPr>
        <w:t>amd64</w:t>
      </w:r>
      <w:r>
        <w:rPr>
          <w:vanish/>
          <w:lang w:val="en-US" w:eastAsia="en-US"/>
        </w:rPr>
        <w:t xml:space="preserve"> or whichever is your architecture.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9"/>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With alpine</w:t>
      </w:r>
    </w:p>
    <w:p>
      <w:pPr>
        <w:pStyle w:val="expansioncontentpdata-v-fb49024e"/>
        <w:spacing w:before="120" w:after="0" w:line="435" w:lineRule="atLeast"/>
        <w:ind w:left="0" w:right="0"/>
        <w:rPr>
          <w:vanish/>
          <w:lang w:val="en-US" w:eastAsia="en-US"/>
        </w:rPr>
      </w:pPr>
      <w:r>
        <w:rPr>
          <w:vanish/>
          <w:lang w:val="en-US" w:eastAsia="en-US"/>
        </w:rPr>
        <w:t xml:space="preserve">Because you want to simulate production, you can make the case that you prefer to use the smaller </w:t>
      </w:r>
      <w:r>
        <w:rPr>
          <w:rStyle w:val="data-v-67808297code"/>
          <w:rFonts w:ascii="Lucida Console" w:eastAsia="Lucida Console" w:hAnsi="Lucida Console" w:cs="Lucida Console"/>
          <w:b w:val="0"/>
          <w:bCs w:val="0"/>
          <w:i w:val="0"/>
          <w:iCs w:val="0"/>
          <w:vanish/>
          <w:lang w:val="en-US" w:eastAsia="en-US"/>
        </w:rPr>
        <w:t>alpine</w:t>
      </w:r>
      <w:r>
        <w:rPr>
          <w:vanish/>
          <w:lang w:val="en-US" w:eastAsia="en-US"/>
        </w:rPr>
        <w:t xml:space="preserve"> Docker image. Alpine and Debian use different C compilers with different </w:t>
      </w:r>
      <w:r>
        <w:rPr>
          <w:rStyle w:val="data-v-67808297strong"/>
          <w:b/>
          <w:bCs/>
          <w:i w:val="0"/>
          <w:iCs w:val="0"/>
          <w:vanish/>
          <w:lang w:val="en-US" w:eastAsia="en-US"/>
        </w:rPr>
        <w:t>dynamically</w:t>
      </w:r>
      <w:r>
        <w:rPr>
          <w:vanish/>
          <w:lang w:val="en-US" w:eastAsia="en-US"/>
        </w:rPr>
        <w:t xml:space="preserve">-linked C library dependencies. This makes their compiled executables incompatible – at least with the </w:t>
      </w:r>
      <w:r>
        <w:rPr>
          <w:rStyle w:val="data-v-67808297code"/>
          <w:rFonts w:ascii="Lucida Console" w:eastAsia="Lucida Console" w:hAnsi="Lucida Console" w:cs="Lucida Console"/>
          <w:b w:val="0"/>
          <w:bCs w:val="0"/>
          <w:i w:val="0"/>
          <w:iCs w:val="0"/>
          <w:vanish/>
          <w:lang w:val="en-US" w:eastAsia="en-US"/>
        </w:rPr>
        <w:t>go build</w:t>
      </w:r>
      <w:r>
        <w:rPr>
          <w:vanish/>
          <w:lang w:val="en-US" w:eastAsia="en-US"/>
        </w:rPr>
        <w:t xml:space="preserve"> commands as they are declared in the Makefile.</w:t>
      </w:r>
    </w:p>
    <w:p>
      <w:pPr>
        <w:pStyle w:val="expansioncontentpdata-v-fb49024e"/>
        <w:spacing w:before="120" w:after="0" w:line="435" w:lineRule="atLeast"/>
        <w:ind w:left="0" w:right="0"/>
        <w:rPr>
          <w:vanish/>
          <w:lang w:val="en-US" w:eastAsia="en-US"/>
        </w:rPr>
      </w:pPr>
      <w:r>
        <w:rPr>
          <w:vanish/>
          <w:lang w:val="en-US" w:eastAsia="en-US"/>
        </w:rPr>
        <w:t>In this case, you have the choice between:</w:t>
      </w:r>
    </w:p>
    <w:p>
      <w:pPr>
        <w:pStyle w:val="expansioncontentpdata-v-fb49024e"/>
        <w:numPr>
          <w:ilvl w:val="0"/>
          <w:numId w:val="7"/>
        </w:numPr>
        <w:spacing w:before="240" w:after="0" w:line="435" w:lineRule="atLeast"/>
        <w:ind w:left="480" w:right="0" w:hanging="281"/>
        <w:jc w:val="left"/>
        <w:rPr>
          <w:vanish/>
          <w:lang w:val="en-US" w:eastAsia="en-US"/>
        </w:rPr>
      </w:pPr>
      <w:r>
        <w:rPr>
          <w:vanish/>
          <w:lang w:val="en-US" w:eastAsia="en-US"/>
        </w:rPr>
        <w:t xml:space="preserve">Compiling from within alpine, using a </w:t>
      </w:r>
      <w:hyperlink r:id="rId30" w:tgtFrame="_blank" w:history="1">
        <w:r>
          <w:rPr>
            <w:rStyle w:val="data-v-67808297olatargetblank"/>
            <w:b w:val="0"/>
            <w:bCs w:val="0"/>
            <w:i w:val="0"/>
            <w:iCs w:val="0"/>
            <w:vanish/>
            <w:color w:val="0000EE"/>
            <w:u w:val="single" w:color="0000EE"/>
            <w:lang w:val="en-US" w:eastAsia="en-US"/>
          </w:rPr>
          <w:t>multi-stage Docker build</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FROM --platform=linux golang:1.18.7-alpine AS builder</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apk update</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apk add make</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WORKDIR /original</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ADD . /original</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go build -o ./build/checkersd ./cmd/checkersd/main.go</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FROM --platform=linux alpine</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LOCAL=/usr/local</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COPY --from=builder /original/build/checkersd ${LOCAL}/bin/checkersd</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ENTRYPOINT [ "checkersd" ]</w:t>
      </w:r>
    </w:p>
    <w:p>
      <w:pPr>
        <w:pStyle w:val="footerfilenameitemdata-v-daa022c6"/>
        <w:spacing w:before="0" w:after="480" w:line="195" w:lineRule="atLeast"/>
        <w:ind w:left="720" w:right="240"/>
        <w:jc w:val="left"/>
        <w:rPr>
          <w:vanish/>
          <w:spacing w:val="0"/>
          <w:sz w:val="20"/>
          <w:szCs w:val="20"/>
          <w:lang w:val="en-US" w:eastAsia="en-US"/>
        </w:rPr>
      </w:pPr>
      <w:r>
        <w:rPr>
          <w:vanish/>
          <w:spacing w:val="0"/>
          <w:sz w:val="20"/>
          <w:szCs w:val="20"/>
          <w:lang w:val="en-US" w:eastAsia="en-US"/>
        </w:rPr>
        <w:t xml:space="preserve">prod-sim </w:t>
      </w:r>
    </w:p>
    <w:p>
      <w:pPr>
        <w:pStyle w:val="footerfilenameitemdata-v-daa022c6nth-last-child1"/>
        <w:spacing w:before="0" w:after="480" w:line="195" w:lineRule="atLeast"/>
        <w:ind w:left="720" w:right="240"/>
        <w:jc w:val="left"/>
        <w:rPr>
          <w:vanish/>
          <w:spacing w:val="0"/>
          <w:sz w:val="20"/>
          <w:szCs w:val="20"/>
          <w:lang w:val="en-US" w:eastAsia="en-US"/>
        </w:rPr>
      </w:pPr>
      <w:r>
        <w:rPr>
          <w:vanish/>
          <w:spacing w:val="0"/>
          <w:sz w:val="20"/>
          <w:szCs w:val="20"/>
          <w:lang w:val="en-US" w:eastAsia="en-US"/>
        </w:rPr>
        <w:t xml:space="preserve">Dockerfile-checkersd-alpine </w:t>
      </w:r>
      <w:r>
        <w:rPr>
          <w:vanish/>
          <w:spacing w:val="0"/>
          <w:sz w:val="20"/>
          <w:szCs w:val="20"/>
          <w:lang w:val="en-US" w:eastAsia="en-US"/>
        </w:rPr>
        <w:fldChar w:fldCharType="begin"/>
      </w:r>
      <w:r>
        <w:rPr>
          <w:vanish/>
          <w:spacing w:val="0"/>
          <w:sz w:val="20"/>
          <w:szCs w:val="20"/>
          <w:lang w:val="en-US" w:eastAsia="en-US"/>
        </w:rPr>
        <w:instrText xml:space="preserve"> HYPERLINK "https://github.com/cosmos/b9-checkers-academy-draft/blob/run-prod/prod-sim/Dockerfile-checkersd-alpine" \t "_blank" </w:instrText>
      </w:r>
      <w:r>
        <w:rPr>
          <w:vanish/>
          <w:spacing w:val="0"/>
          <w:sz w:val="20"/>
          <w:szCs w:val="20"/>
          <w:lang w:val="en-US" w:eastAsia="en-US"/>
        </w:rPr>
        <w:fldChar w:fldCharType="separate"/>
      </w:r>
    </w:p>
    <w:p>
      <w:pPr>
        <w:pStyle w:val="spandata-v-daa022c6"/>
        <w:spacing w:before="0" w:after="480" w:line="309" w:lineRule="auto"/>
        <w:ind w:left="720" w:right="435"/>
        <w:jc w:val="left"/>
        <w:rPr>
          <w:vanish/>
          <w:color w:val="0000EE"/>
          <w:spacing w:val="0"/>
          <w:sz w:val="20"/>
          <w:szCs w:val="20"/>
          <w:u w:val="single" w:color="0000EE"/>
          <w:lang w:val="en-US" w:eastAsia="en-US"/>
        </w:rPr>
      </w:pPr>
      <w:r>
        <w:rPr>
          <w:vanish/>
          <w:color w:val="0000EE"/>
          <w:spacing w:val="0"/>
          <w:sz w:val="20"/>
          <w:szCs w:val="20"/>
          <w:u w:val="single" w:color="0000EE"/>
          <w:lang w:val="en-US" w:eastAsia="en-US"/>
        </w:rPr>
        <w:t>View source</w:t>
      </w:r>
      <w:r>
        <w:rPr>
          <w:vanish/>
          <w:color w:val="0000EE"/>
          <w:spacing w:val="0"/>
          <w:sz w:val="20"/>
          <w:szCs w:val="20"/>
          <w:u w:val="single" w:color="0000EE"/>
          <w:lang w:val="en-US" w:eastAsia="en-US"/>
        </w:rPr>
        <w:fldChar w:fldCharType="end"/>
      </w:r>
    </w:p>
    <w:p>
      <w:pPr>
        <w:pStyle w:val="expansioncontentpdata-v-fb49024e"/>
        <w:spacing w:before="120" w:after="0" w:line="435" w:lineRule="atLeast"/>
        <w:ind w:left="480" w:right="0"/>
        <w:jc w:val="left"/>
        <w:rPr>
          <w:vanish/>
          <w:lang w:val="en-US" w:eastAsia="en-US"/>
        </w:rPr>
      </w:pPr>
      <w:r>
        <w:rPr>
          <w:vanish/>
          <w:lang w:val="en-US" w:eastAsia="en-US"/>
        </w:rPr>
        <w:t>Then building the image with:</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build -f prod-sim/Dockerfile-checkersd-alpine . -t checkersd_i</w:t>
      </w:r>
    </w:p>
    <w:p>
      <w:pPr>
        <w:pStyle w:val="expansioncontentpdata-v-fb49024e"/>
        <w:numPr>
          <w:ilvl w:val="0"/>
          <w:numId w:val="7"/>
        </w:numPr>
        <w:spacing w:before="120" w:after="0" w:line="435" w:lineRule="atLeast"/>
        <w:ind w:left="480" w:right="0" w:hanging="281"/>
        <w:jc w:val="left"/>
        <w:rPr>
          <w:vanish/>
          <w:lang w:val="en-US" w:eastAsia="en-US"/>
        </w:rPr>
      </w:pPr>
      <w:r>
        <w:rPr>
          <w:vanish/>
          <w:lang w:val="en-US" w:eastAsia="en-US"/>
        </w:rPr>
        <w:t xml:space="preserve">Instructing the compiler to link the C libraries </w:t>
      </w:r>
      <w:r>
        <w:rPr>
          <w:rStyle w:val="data-v-67808297strong"/>
          <w:b/>
          <w:bCs/>
          <w:i w:val="0"/>
          <w:iCs w:val="0"/>
          <w:vanish/>
          <w:lang w:val="en-US" w:eastAsia="en-US"/>
        </w:rPr>
        <w:t>statically</w:t>
      </w:r>
      <w:r>
        <w:rPr>
          <w:vanish/>
          <w:lang w:val="en-US" w:eastAsia="en-US"/>
        </w:rPr>
        <w:t xml:space="preserve"> with the use of the </w:t>
      </w:r>
      <w:r>
        <w:rPr>
          <w:rStyle w:val="data-v-67808297code"/>
          <w:rFonts w:ascii="Lucida Console" w:eastAsia="Lucida Console" w:hAnsi="Lucida Console" w:cs="Lucida Console"/>
          <w:b w:val="0"/>
          <w:bCs w:val="0"/>
          <w:i w:val="0"/>
          <w:iCs w:val="0"/>
          <w:vanish/>
          <w:lang w:val="en-US" w:eastAsia="en-US"/>
        </w:rPr>
        <w:t>CGO_ENABLED=0</w:t>
      </w:r>
      <w:r>
        <w:rPr>
          <w:vanish/>
          <w:lang w:val="en-US" w:eastAsia="en-US"/>
        </w:rPr>
        <w:t xml:space="preserve"> </w:t>
      </w:r>
      <w:hyperlink r:id="rId31" w:tgtFrame="_blank" w:history="1">
        <w:r>
          <w:rPr>
            <w:rStyle w:val="data-v-67808297olatargetblank"/>
            <w:b w:val="0"/>
            <w:bCs w:val="0"/>
            <w:i w:val="0"/>
            <w:iCs w:val="0"/>
            <w:vanish/>
            <w:color w:val="0000EE"/>
            <w:u w:val="single" w:color="0000EE"/>
            <w:lang w:val="en-US" w:eastAsia="en-US"/>
          </w:rPr>
          <w:t>option</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 xml:space="preserve"> in </w:t>
      </w:r>
      <w:r>
        <w:rPr>
          <w:rStyle w:val="data-v-67808297code"/>
          <w:rFonts w:ascii="Lucida Console" w:eastAsia="Lucida Console" w:hAnsi="Lucida Console" w:cs="Lucida Console"/>
          <w:b w:val="0"/>
          <w:bCs w:val="0"/>
          <w:i w:val="0"/>
          <w:iCs w:val="0"/>
          <w:vanish/>
          <w:lang w:val="en-US" w:eastAsia="en-US"/>
        </w:rPr>
        <w:t>go build</w:t>
      </w:r>
      <w:r>
        <w:rPr>
          <w:vanish/>
          <w:lang w:val="en-US" w:eastAsia="en-US"/>
        </w:rPr>
        <w:t xml:space="preserve">, or even in your </w:t>
      </w:r>
      <w:r>
        <w:rPr>
          <w:rStyle w:val="data-v-67808297code"/>
          <w:rFonts w:ascii="Lucida Console" w:eastAsia="Lucida Console" w:hAnsi="Lucida Console" w:cs="Lucida Console"/>
          <w:b w:val="0"/>
          <w:bCs w:val="0"/>
          <w:i w:val="0"/>
          <w:iCs w:val="0"/>
          <w:vanish/>
          <w:lang w:val="en-US" w:eastAsia="en-US"/>
        </w:rPr>
        <w:t>Makefile</w:t>
      </w:r>
      <w:r>
        <w:rPr>
          <w:vanish/>
          <w:lang w:val="en-US" w:eastAsia="en-US"/>
        </w:rPr>
        <w:t>:</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 xml:space="preserve">   build-linux:</w:t>
      </w:r>
    </w:p>
    <w:p>
      <w:pPr>
        <w:pStyle w:val="data-v-daa022c6tokendeletednotprefix"/>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GOOS=linux GOARCH=amd64 go build -o ./build/checkersd-linux-amd64 ./cmd/checkersd/main.go</w:t>
      </w:r>
    </w:p>
    <w:p>
      <w:pPr>
        <w:pStyle w:val="data-v-daa022c6tokendeletednotprefix"/>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GOOS=linux GOARCH=arm64 go build -o ./build/checkersd-linux-arm64 ./cmd/checkersd/main.go</w:t>
      </w:r>
    </w:p>
    <w:p>
      <w:pPr>
        <w:pStyle w:val="data-v-daa022c6tokeninsertednotprefix"/>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CGO_ENABLED=0 GOOS=linux GOARCH=amd64 go build -o ./build/checkersd-linux-amd64 ./cmd/checkersd/main.go</w:t>
      </w:r>
    </w:p>
    <w:p>
      <w:pPr>
        <w:pStyle w:val="data-v-daa022c6tokeninsertednotprefix"/>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CGO_ENABLED=0 GOOS=linux GOARCH=arm64 go build -o ./build/checkersd-linux-arm64 ./cmd/checkersd/main.go</w:t>
      </w:r>
    </w:p>
    <w:p>
      <w:pPr>
        <w:pStyle w:val="expansioncontentpdata-v-fb49024e"/>
        <w:spacing w:before="120" w:after="0" w:line="435" w:lineRule="atLeast"/>
        <w:ind w:left="480" w:right="0"/>
        <w:jc w:val="left"/>
        <w:rPr>
          <w:vanish/>
          <w:lang w:val="en-US" w:eastAsia="en-US"/>
        </w:rPr>
      </w:pPr>
      <w:r>
        <w:rPr>
          <w:vanish/>
          <w:lang w:val="en-US" w:eastAsia="en-US"/>
        </w:rPr>
        <w:t xml:space="preserve">Then run </w:t>
      </w:r>
      <w:r>
        <w:rPr>
          <w:rStyle w:val="data-v-67808297code"/>
          <w:rFonts w:ascii="Lucida Console" w:eastAsia="Lucida Console" w:hAnsi="Lucida Console" w:cs="Lucida Console"/>
          <w:b w:val="0"/>
          <w:bCs w:val="0"/>
          <w:i w:val="0"/>
          <w:iCs w:val="0"/>
          <w:vanish/>
          <w:lang w:val="en-US" w:eastAsia="en-US"/>
        </w:rPr>
        <w:t>make build-with-checksum</w:t>
      </w:r>
      <w:r>
        <w:rPr>
          <w:vanish/>
          <w:lang w:val="en-US" w:eastAsia="en-US"/>
        </w:rPr>
        <w:t xml:space="preserve"> again and use </w:t>
      </w:r>
      <w:r>
        <w:rPr>
          <w:rStyle w:val="data-v-67808297code"/>
          <w:rFonts w:ascii="Lucida Console" w:eastAsia="Lucida Console" w:hAnsi="Lucida Console" w:cs="Lucida Console"/>
          <w:b w:val="0"/>
          <w:bCs w:val="0"/>
          <w:i w:val="0"/>
          <w:iCs w:val="0"/>
          <w:vanish/>
          <w:lang w:val="en-US" w:eastAsia="en-US"/>
        </w:rPr>
        <w:t>alpine</w:t>
      </w:r>
      <w:r>
        <w:rPr>
          <w:vanish/>
          <w:lang w:val="en-US" w:eastAsia="en-US"/>
        </w:rPr>
        <w:t xml:space="preserve"> in a new Dockerfile: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FROM --platform=linux alpine</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ARG BUILDARCH</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LOCAL=/usr/local</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COPY build/checkersd-linux-${BUILDARCH} ${LOCAL}/bin/checkersd</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ENTRYPOINT [ "checkersd" ]</w:t>
      </w:r>
    </w:p>
    <w:p>
      <w:pPr>
        <w:pStyle w:val="expansioncontentpdata-v-fb49024e"/>
        <w:spacing w:before="120" w:after="720" w:line="435" w:lineRule="atLeast"/>
        <w:ind w:left="0" w:right="0"/>
        <w:rPr>
          <w:vanish/>
          <w:lang w:val="en-US" w:eastAsia="en-US"/>
        </w:rPr>
      </w:pPr>
      <w:r>
        <w:rPr>
          <w:vanish/>
          <w:lang w:val="en-US" w:eastAsia="en-US"/>
        </w:rPr>
        <w:t xml:space="preserve">For maximum portability of your executables, you may in fact want to add </w:t>
      </w:r>
      <w:r>
        <w:rPr>
          <w:rStyle w:val="data-v-67808297code"/>
          <w:rFonts w:ascii="Lucida Console" w:eastAsia="Lucida Console" w:hAnsi="Lucida Console" w:cs="Lucida Console"/>
          <w:b w:val="0"/>
          <w:bCs w:val="0"/>
          <w:i w:val="0"/>
          <w:iCs w:val="0"/>
          <w:vanish/>
          <w:lang w:val="en-US" w:eastAsia="en-US"/>
        </w:rPr>
        <w:t>CGO_ENABLED=0</w:t>
      </w:r>
      <w:r>
        <w:rPr>
          <w:vanish/>
          <w:lang w:val="en-US" w:eastAsia="en-US"/>
        </w:rPr>
        <w:t xml:space="preserve"> to all your </w:t>
      </w:r>
      <w:r>
        <w:rPr>
          <w:rStyle w:val="data-v-67808297code"/>
          <w:rFonts w:ascii="Lucida Console" w:eastAsia="Lucida Console" w:hAnsi="Lucida Console" w:cs="Lucida Console"/>
          <w:b w:val="0"/>
          <w:bCs w:val="0"/>
          <w:i w:val="0"/>
          <w:iCs w:val="0"/>
          <w:vanish/>
          <w:lang w:val="en-US" w:eastAsia="en-US"/>
        </w:rPr>
        <w:t>go build</w:t>
      </w:r>
      <w:r>
        <w:rPr>
          <w:vanish/>
          <w:lang w:val="en-US" w:eastAsia="en-US"/>
        </w:rPr>
        <w:t xml:space="preserve"> commands.</w:t>
      </w:r>
    </w:p>
    <w:p>
      <w:pPr>
        <w:pStyle w:val="data-v-67808297p"/>
        <w:spacing w:before="240" w:after="240"/>
        <w:ind w:left="0" w:right="0"/>
        <w:rPr>
          <w:lang w:val="en-US" w:eastAsia="en-US"/>
        </w:rPr>
      </w:pPr>
      <w:r>
        <w:rPr>
          <w:lang w:val="en-US" w:eastAsia="en-US"/>
        </w:rPr>
        <w:t>Now you can run it:</w:t>
      </w:r>
    </w:p>
    <w:p>
      <w:pPr>
        <w:spacing w:before="0" w:after="480"/>
        <w:ind w:left="420" w:right="300"/>
        <w:rPr>
          <w:spacing w:val="0"/>
          <w:lang w:val="en-US" w:eastAsia="en-US"/>
        </w:rPr>
      </w:pPr>
      <w:r>
        <w:rPr>
          <w:strike w:val="0"/>
          <w:spacing w:val="0"/>
          <w:u w:val="none"/>
          <w:lang w:val="en-US" w:eastAsia="en-US"/>
        </w:rPr>
        <w:drawing>
          <wp:inline>
            <wp:extent cx="228571" cy="228571"/>
            <wp:docPr id="1000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checkersd_i help</w:t>
      </w:r>
    </w:p>
    <w:p>
      <w:pPr>
        <w:pStyle w:val="data-v-67808297p"/>
        <w:spacing w:before="240" w:after="240"/>
        <w:ind w:left="0" w:right="0"/>
        <w:rPr>
          <w:lang w:val="en-US" w:eastAsia="en-US"/>
        </w:rPr>
      </w:pPr>
      <w:r>
        <w:rPr>
          <w:lang w:val="en-US" w:eastAsia="en-US"/>
        </w:rPr>
        <w:t>You should see a recognizable list of commands.</w:t>
      </w:r>
    </w:p>
    <w:p>
      <w:pPr>
        <w:pStyle w:val="data-v-67808297p"/>
        <w:spacing w:before="240" w:after="240"/>
        <w:ind w:left="0" w:right="0"/>
        <w:rPr>
          <w:lang w:val="en-US" w:eastAsia="en-US"/>
        </w:rPr>
      </w:pPr>
      <w:r>
        <w:rPr>
          <w:lang w:val="en-US" w:eastAsia="en-US"/>
        </w:rPr>
        <w:t xml:space="preserve">Each Docker container will run </w:t>
      </w:r>
      <w:r>
        <w:rPr>
          <w:rStyle w:val="data-v-67808297code"/>
          <w:rFonts w:ascii="Lucida Console" w:eastAsia="Lucida Console" w:hAnsi="Lucida Console" w:cs="Lucida Console"/>
          <w:b w:val="0"/>
          <w:bCs w:val="0"/>
          <w:i w:val="0"/>
          <w:iCs w:val="0"/>
          <w:lang w:val="en-US" w:eastAsia="en-US"/>
        </w:rPr>
        <w:t>checkersd</w:t>
      </w:r>
      <w:r>
        <w:rPr>
          <w:lang w:val="en-US" w:eastAsia="en-US"/>
        </w:rPr>
        <w:t xml:space="preserve"> as </w:t>
      </w:r>
      <w:r>
        <w:rPr>
          <w:rStyle w:val="data-v-67808297code"/>
          <w:rFonts w:ascii="Lucida Console" w:eastAsia="Lucida Console" w:hAnsi="Lucida Console" w:cs="Lucida Console"/>
          <w:b w:val="0"/>
          <w:bCs w:val="0"/>
          <w:i w:val="0"/>
          <w:iCs w:val="0"/>
          <w:lang w:val="en-US" w:eastAsia="en-US"/>
        </w:rPr>
        <w:t>root</w:t>
      </w:r>
      <w:r>
        <w:rPr>
          <w:lang w:val="en-US" w:eastAsia="en-US"/>
        </w:rPr>
        <w:t>, which does not matter because it all happens in a container. Therefore, there is no need to create a specific additional user like you would in a serious production setting. For the same reason, there is also no need to create a service to launch it.</w:t>
      </w:r>
    </w:p>
    <w:p>
      <w:pPr>
        <w:pStyle w:val="data-v-67808297h3"/>
        <w:spacing w:before="600" w:after="240"/>
        <w:ind w:left="0" w:right="0"/>
        <w:outlineLvl w:val="2"/>
        <w:rPr>
          <w:b/>
          <w:bCs/>
          <w:spacing w:val="0"/>
          <w:sz w:val="36"/>
          <w:szCs w:val="36"/>
          <w:lang w:val="en-US" w:eastAsia="en-US"/>
        </w:rPr>
      </w:pPr>
      <w:hyperlink r:id="rId7" w:anchor="the-key-manager-imag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The key manager image</w:t>
      </w:r>
    </w:p>
    <w:p>
      <w:pPr>
        <w:pStyle w:val="data-v-67808297p"/>
        <w:spacing w:before="240" w:after="240"/>
        <w:ind w:left="0" w:right="0"/>
        <w:rPr>
          <w:lang w:val="en-US" w:eastAsia="en-US"/>
        </w:rPr>
      </w:pPr>
      <w:r>
        <w:rPr>
          <w:lang w:val="en-US" w:eastAsia="en-US"/>
        </w:rPr>
        <w:t xml:space="preserve">Alice runs the </w:t>
      </w:r>
      <w:hyperlink r:id="rId32" w:tgtFrame="_blank" w:history="1">
        <w:r>
          <w:rPr>
            <w:rStyle w:val="data-v-67808297patargetblank"/>
            <w:b w:val="0"/>
            <w:bCs w:val="0"/>
            <w:i w:val="0"/>
            <w:iCs w:val="0"/>
            <w:color w:val="0000EE"/>
            <w:u w:val="single" w:color="0000EE"/>
            <w:lang w:val="en-US" w:eastAsia="en-US"/>
          </w:rPr>
          <w:t>Tendermint Key Management System</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on a separate machine. You need to prepare its image. The image will contain the executable, which you have to compile from its Rust code.</w:t>
      </w:r>
    </w:p>
    <w:p>
      <w:pPr>
        <w:pStyle w:val="data-v-67808297p"/>
        <w:spacing w:before="240" w:after="240"/>
        <w:ind w:left="0" w:right="0"/>
        <w:rPr>
          <w:lang w:val="en-US" w:eastAsia="en-US"/>
        </w:rPr>
      </w:pPr>
      <w:r>
        <w:rPr>
          <w:lang w:val="en-US" w:eastAsia="en-US"/>
        </w:rPr>
        <w:t>There are several considerations to clarify:</w:t>
      </w:r>
    </w:p>
    <w:p>
      <w:pPr>
        <w:pStyle w:val="data-v-67808297li"/>
        <w:numPr>
          <w:ilvl w:val="0"/>
          <w:numId w:val="8"/>
        </w:numPr>
        <w:spacing w:before="240" w:after="240" w:line="435" w:lineRule="atLeast"/>
        <w:ind w:left="480" w:right="0" w:hanging="210"/>
        <w:jc w:val="left"/>
        <w:rPr>
          <w:lang w:val="en-US" w:eastAsia="en-US"/>
        </w:rPr>
      </w:pPr>
      <w:r>
        <w:rPr>
          <w:lang w:val="en-US" w:eastAsia="en-US"/>
        </w:rPr>
        <w:t>How will you build it?</w:t>
      </w:r>
    </w:p>
    <w:p>
      <w:pPr>
        <w:pStyle w:val="data-v-67808297li"/>
        <w:numPr>
          <w:ilvl w:val="0"/>
          <w:numId w:val="8"/>
        </w:numPr>
        <w:spacing w:after="240" w:line="435" w:lineRule="atLeast"/>
        <w:ind w:left="480" w:right="0" w:hanging="210"/>
        <w:jc w:val="left"/>
        <w:rPr>
          <w:lang w:val="en-US" w:eastAsia="en-US"/>
        </w:rPr>
      </w:pPr>
      <w:r>
        <w:rPr>
          <w:lang w:val="en-US" w:eastAsia="en-US"/>
        </w:rPr>
        <w:t>What device will store the key?</w:t>
      </w:r>
    </w:p>
    <w:p>
      <w:pPr>
        <w:pStyle w:val="data-v-67808297li"/>
        <w:numPr>
          <w:ilvl w:val="0"/>
          <w:numId w:val="8"/>
        </w:numPr>
        <w:spacing w:after="360" w:line="435" w:lineRule="atLeast"/>
        <w:ind w:left="480" w:right="0" w:hanging="210"/>
        <w:jc w:val="left"/>
        <w:rPr>
          <w:lang w:val="en-US" w:eastAsia="en-US"/>
        </w:rPr>
      </w:pPr>
      <w:r>
        <w:rPr>
          <w:lang w:val="en-US" w:eastAsia="en-US"/>
        </w:rPr>
        <w:t>What KMS version works with your node version?</w:t>
      </w:r>
    </w:p>
    <w:p>
      <w:pPr>
        <w:pStyle w:val="data-v-67808297p"/>
        <w:spacing w:before="240" w:after="240"/>
        <w:ind w:left="0" w:right="0"/>
        <w:rPr>
          <w:lang w:val="en-US" w:eastAsia="en-US"/>
        </w:rPr>
      </w:pPr>
      <w:r>
        <w:rPr>
          <w:lang w:val="en-US" w:eastAsia="en-US"/>
        </w:rPr>
        <w:t xml:space="preserve">The </w:t>
      </w:r>
      <w:r>
        <w:rPr>
          <w:rStyle w:val="data-v-67808297strong"/>
          <w:b/>
          <w:bCs/>
          <w:i w:val="0"/>
          <w:iCs w:val="0"/>
          <w:lang w:val="en-US" w:eastAsia="en-US"/>
        </w:rPr>
        <w:t>build step</w:t>
      </w:r>
      <w:r>
        <w:rPr>
          <w:lang w:val="en-US" w:eastAsia="en-US"/>
        </w:rPr>
        <w:t xml:space="preserve"> is a good opportunity to use a </w:t>
      </w:r>
      <w:hyperlink r:id="rId30" w:tgtFrame="_blank" w:history="1">
        <w:r>
          <w:rPr>
            <w:rStyle w:val="data-v-67808297patargetblank"/>
            <w:b w:val="0"/>
            <w:bCs w:val="0"/>
            <w:i w:val="0"/>
            <w:iCs w:val="0"/>
            <w:color w:val="0000EE"/>
            <w:u w:val="single" w:color="0000EE"/>
            <w:lang w:val="en-US" w:eastAsia="en-US"/>
          </w:rPr>
          <w:t>multi-stage Docker build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With this technique:</w:t>
      </w:r>
    </w:p>
    <w:p>
      <w:pPr>
        <w:pStyle w:val="data-v-67808297li"/>
        <w:numPr>
          <w:ilvl w:val="0"/>
          <w:numId w:val="9"/>
        </w:numPr>
        <w:spacing w:before="240" w:after="240" w:line="435" w:lineRule="atLeast"/>
        <w:ind w:left="480" w:right="0" w:hanging="281"/>
        <w:jc w:val="left"/>
        <w:rPr>
          <w:lang w:val="en-US" w:eastAsia="en-US"/>
        </w:rPr>
      </w:pPr>
      <w:r>
        <w:rPr>
          <w:lang w:val="en-US" w:eastAsia="en-US"/>
        </w:rPr>
        <w:t>You define a disposable image (the first stage) that clones the code and compiles it. This involves the download of Rust crates (i.e. packages). This image ends up being large but is then disposed of.</w:t>
      </w:r>
    </w:p>
    <w:p>
      <w:pPr>
        <w:pStyle w:val="data-v-67808297li"/>
        <w:numPr>
          <w:ilvl w:val="0"/>
          <w:numId w:val="9"/>
        </w:numPr>
        <w:spacing w:after="360" w:line="435" w:lineRule="atLeast"/>
        <w:ind w:left="480" w:right="0" w:hanging="281"/>
        <w:jc w:val="left"/>
        <w:rPr>
          <w:lang w:val="en-US" w:eastAsia="en-US"/>
        </w:rPr>
      </w:pPr>
      <w:r>
        <w:rPr>
          <w:lang w:val="en-US" w:eastAsia="en-US"/>
        </w:rPr>
        <w:t>You define a slim image (the second stage) in which you only copy the compiled file. This is the image you keep for production. It ends up being small.</w:t>
      </w:r>
    </w:p>
    <w:p>
      <w:pPr>
        <w:pStyle w:val="data-v-67808297p"/>
        <w:spacing w:before="240" w:after="240"/>
        <w:ind w:left="0" w:right="0"/>
        <w:rPr>
          <w:lang w:val="en-US" w:eastAsia="en-US"/>
        </w:rPr>
      </w:pPr>
      <w:r>
        <w:rPr>
          <w:lang w:val="en-US" w:eastAsia="en-US"/>
        </w:rPr>
        <w:t xml:space="preserve">The disposable image needs to use Rust of at least version 1.56. Fortunately, there are ready-made Docker images. Pick </w:t>
      </w:r>
      <w:hyperlink r:id="rId33"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rust:1.64.0</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Next, the executable needs to be compiled for the specific </w:t>
      </w:r>
      <w:r>
        <w:rPr>
          <w:rStyle w:val="data-v-67808297strong"/>
          <w:b/>
          <w:bCs/>
          <w:i w:val="0"/>
          <w:iCs w:val="0"/>
          <w:lang w:val="en-US" w:eastAsia="en-US"/>
        </w:rPr>
        <w:t>device</w:t>
      </w:r>
      <w:r>
        <w:rPr>
          <w:lang w:val="en-US" w:eastAsia="en-US"/>
        </w:rPr>
        <w:t xml:space="preserve"> onto which your key will be stored. You do not use hardware keys in this setup. So, when building it, you use the </w:t>
      </w:r>
      <w:hyperlink r:id="rId34"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softsign</w:t>
        </w:r>
        <w:r>
          <w:rPr>
            <w:rStyle w:val="data-v-67808297patargetblank"/>
            <w:b w:val="0"/>
            <w:bCs w:val="0"/>
            <w:i w:val="0"/>
            <w:iCs w:val="0"/>
            <w:color w:val="0000EE"/>
            <w:u w:val="single" w:color="0000EE"/>
            <w:lang w:val="en-US" w:eastAsia="en-US"/>
          </w:rPr>
          <w:t xml:space="preserve"> extension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This is achieved by adding the flag </w:t>
      </w:r>
      <w:r>
        <w:rPr>
          <w:rStyle w:val="data-v-67808297code"/>
          <w:rFonts w:ascii="Lucida Console" w:eastAsia="Lucida Console" w:hAnsi="Lucida Console" w:cs="Lucida Console"/>
          <w:b w:val="0"/>
          <w:bCs w:val="0"/>
          <w:i w:val="0"/>
          <w:iCs w:val="0"/>
          <w:lang w:val="en-US" w:eastAsia="en-US"/>
        </w:rPr>
        <w:t>--features=softsign</w:t>
      </w:r>
      <w:r>
        <w:rPr>
          <w:lang w:val="en-US" w:eastAsia="en-US"/>
        </w:rPr>
        <w:t>.</w:t>
      </w:r>
    </w:p>
    <w:p>
      <w:pPr>
        <w:pStyle w:val="data-v-67808297p"/>
        <w:spacing w:before="240" w:after="240"/>
        <w:ind w:left="0" w:right="0"/>
        <w:rPr>
          <w:lang w:val="en-US" w:eastAsia="en-US"/>
        </w:rPr>
      </w:pPr>
      <w:r>
        <w:rPr>
          <w:lang w:val="en-US" w:eastAsia="en-US"/>
        </w:rPr>
        <w:t xml:space="preserve">Finally, what </w:t>
      </w:r>
      <w:r>
        <w:rPr>
          <w:rStyle w:val="data-v-67808297strong"/>
          <w:b/>
          <w:bCs/>
          <w:i w:val="0"/>
          <w:iCs w:val="0"/>
          <w:lang w:val="en-US" w:eastAsia="en-US"/>
        </w:rPr>
        <w:t>version</w:t>
      </w:r>
      <w:r>
        <w:rPr>
          <w:lang w:val="en-US" w:eastAsia="en-US"/>
        </w:rPr>
        <w:t xml:space="preserve"> of the TMKMS should you compile? A given TMKMS version can work with a limited set of specific Tendermint versions. Find the Tendermint version of your checkers code with:</w:t>
      </w:r>
    </w:p>
    <w:p>
      <w:pPr>
        <w:spacing w:before="0" w:after="480"/>
        <w:ind w:left="420" w:right="300"/>
        <w:rPr>
          <w:spacing w:val="0"/>
          <w:lang w:val="en-US" w:eastAsia="en-US"/>
        </w:rPr>
      </w:pPr>
      <w:r>
        <w:rPr>
          <w:strike w:val="0"/>
          <w:spacing w:val="0"/>
          <w:u w:val="none"/>
          <w:lang w:val="en-US" w:eastAsia="en-US"/>
        </w:rPr>
        <w:drawing>
          <wp:inline>
            <wp:extent cx="228571" cy="228571"/>
            <wp:docPr id="1000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grep tendermint/tendermint go.mod</w:t>
      </w:r>
    </w:p>
    <w:p>
      <w:pPr>
        <w:pStyle w:val="data-v-67808297p"/>
        <w:spacing w:before="240" w:after="240"/>
        <w:ind w:left="0" w:right="0"/>
        <w:rPr>
          <w:lang w:val="en-US" w:eastAsia="en-US"/>
        </w:rPr>
      </w:pPr>
      <w:r>
        <w:rPr>
          <w:lang w:val="en-US" w:eastAsia="en-US"/>
        </w:rPr>
        <w:t>It should return something like this:</w:t>
      </w:r>
    </w:p>
    <w:p>
      <w:pPr>
        <w:spacing w:before="0" w:after="480"/>
        <w:ind w:left="420" w:right="300"/>
        <w:rPr>
          <w:spacing w:val="0"/>
          <w:lang w:val="en-US" w:eastAsia="en-US"/>
        </w:rPr>
      </w:pPr>
      <w:r>
        <w:rPr>
          <w:strike w:val="0"/>
          <w:spacing w:val="0"/>
          <w:u w:val="none"/>
          <w:lang w:val="en-US" w:eastAsia="en-US"/>
        </w:rPr>
        <w:drawing>
          <wp:inline>
            <wp:extent cx="228571" cy="228571"/>
            <wp:docPr id="1000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github.com/tendermint/tendermint v0.34.19</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Because here it is version 0.34, it is a good idea to use the KMS from </w:t>
      </w:r>
      <w:hyperlink r:id="rId37" w:tgtFrame="_blank" w:history="1">
        <w:r>
          <w:rPr>
            <w:rStyle w:val="data-v-67808297patargetblank"/>
            <w:b w:val="0"/>
            <w:bCs w:val="0"/>
            <w:i w:val="0"/>
            <w:iCs w:val="0"/>
            <w:color w:val="0000EE"/>
            <w:u w:val="single" w:color="0000EE"/>
            <w:lang w:val="en-US" w:eastAsia="en-US"/>
          </w:rPr>
          <w:t>version 0.10.0</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upwards. At the time of writing, </w:t>
      </w:r>
      <w:r>
        <w:rPr>
          <w:rStyle w:val="data-v-67808297strong"/>
          <w:b/>
          <w:bCs/>
          <w:i w:val="0"/>
          <w:iCs w:val="0"/>
          <w:lang w:val="en-US" w:eastAsia="en-US"/>
        </w:rPr>
        <w:t>version 0.12.2</w:t>
      </w:r>
      <w:r>
        <w:rPr>
          <w:lang w:val="en-US" w:eastAsia="en-US"/>
        </w:rPr>
        <w:t xml:space="preserve"> still seems to support Tendermint v0.34. It is under the </w:t>
      </w:r>
      <w:hyperlink r:id="rId38"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v0.12.2</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tag on Github. Pick this one.</w:t>
      </w:r>
    </w:p>
    <w:p>
      <w:pPr>
        <w:pStyle w:val="data-v-67808297p"/>
        <w:spacing w:before="240" w:after="240"/>
        <w:ind w:left="0" w:right="0"/>
        <w:rPr>
          <w:lang w:val="en-US" w:eastAsia="en-US"/>
        </w:rPr>
      </w:pPr>
      <w:r>
        <w:rPr>
          <w:lang w:val="en-US" w:eastAsia="en-US"/>
        </w:rPr>
        <w:t xml:space="preserve">Having collected the requisites, you can create the multi-staged Docker image in a new </w:t>
      </w:r>
      <w:r>
        <w:rPr>
          <w:rStyle w:val="data-v-67808297code"/>
          <w:rFonts w:ascii="Lucida Console" w:eastAsia="Lucida Console" w:hAnsi="Lucida Console" w:cs="Lucida Console"/>
          <w:b w:val="0"/>
          <w:bCs w:val="0"/>
          <w:i w:val="0"/>
          <w:iCs w:val="0"/>
          <w:lang w:val="en-US" w:eastAsia="en-US"/>
        </w:rPr>
        <w:t>Dockerfile-ubuntu-tmkms</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With debian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With alpine </w:t>
      </w:r>
    </w:p>
    <w:p>
      <w:pPr>
        <w:spacing w:before="0" w:after="480"/>
        <w:ind w:left="420" w:right="300"/>
        <w:rPr>
          <w:spacing w:val="0"/>
          <w:lang w:val="en-US" w:eastAsia="en-US"/>
        </w:rPr>
      </w:pPr>
      <w:r>
        <w:rPr>
          <w:strike w:val="0"/>
          <w:spacing w:val="0"/>
          <w:u w:val="none"/>
          <w:lang w:val="en-US" w:eastAsia="en-US"/>
        </w:rPr>
        <w:drawing>
          <wp:inline>
            <wp:extent cx="228571" cy="228571"/>
            <wp:docPr id="1000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FROM --platform=linux rust:1.64.0 AS builder</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apt-get update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apt-get install libusb-1.0-0-dev --yes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LOCAL=/usr/local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RUSTFLAGS=-Ctarget-feature=+aes,+ssse3</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TMKMS_VERSION=v0.12.2</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WORKDIR /root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git clone --branch ${TMKMS_VERSION} https://github.com/iqlusioninc/tmkms.git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WORKDIR /root/tmkms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cargo build --release --features=softsign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The production image starts here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FROM --platform=linux debian:11-slim</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COPY --from=builder /root/tmkms/target/release/tmkms ${LOCAL}/bin</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ENTRYPOINT [ "tmkms" ]</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Dockerfile-tmkms-debian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"https://github.com/cosmos/b9-checkers-academy-draft/blob/run-prod/prod-sim/Dockerfile-tmkms-debian"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Build the image as usual with:</w:t>
      </w:r>
    </w:p>
    <w:p>
      <w:pPr>
        <w:spacing w:before="0" w:after="480"/>
        <w:ind w:left="420" w:right="300"/>
        <w:rPr>
          <w:spacing w:val="0"/>
          <w:lang w:val="en-US" w:eastAsia="en-US"/>
        </w:rPr>
      </w:pPr>
      <w:r>
        <w:rPr>
          <w:strike w:val="0"/>
          <w:spacing w:val="0"/>
          <w:u w:val="none"/>
          <w:lang w:val="en-US" w:eastAsia="en-US"/>
        </w:rPr>
        <w:drawing>
          <wp:inline>
            <wp:extent cx="228571" cy="228571"/>
            <wp:docPr id="1000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build -f prod-sim/Dockerfile-tmkms-debian . -t tmkms_i:v0.12.2</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FROM --platform=linux rust:1.64.0-alpine AS builder</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apk update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apk add libusb-dev=1.0.26-r0 musl-dev git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LOCAL=/usr/local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RUSTFLAGS=-Ctarget-feature=+aes,+ssse3</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TMKMS_VERSION=v0.12.2</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WORKDIR /root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git clone --branch ${TMKMS_VERSION} https://github.com/iqlusioninc/tmkms.git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WORKDIR /root/tmkms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cargo build --release --features=softsign</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The production image starts here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FROM --platform=linux alpine</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COPY --from=builder /root/tmkms/target/release/tmkms ${LOCAL}/bin</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ENTRYPOINT [ "tmkms" ]</w:t>
      </w:r>
    </w:p>
    <w:p>
      <w:pPr>
        <w:pStyle w:val="footerfilenameitemdata-v-daa022c6"/>
        <w:spacing w:before="0" w:after="480" w:line="195" w:lineRule="atLeast"/>
        <w:ind w:left="240" w:right="240"/>
        <w:rPr>
          <w:vanish/>
          <w:spacing w:val="0"/>
          <w:sz w:val="20"/>
          <w:szCs w:val="20"/>
          <w:lang w:val="en-US" w:eastAsia="en-US"/>
        </w:rPr>
      </w:pPr>
      <w:r>
        <w:rPr>
          <w:vanish/>
          <w:spacing w:val="0"/>
          <w:sz w:val="20"/>
          <w:szCs w:val="20"/>
          <w:lang w:val="en-US" w:eastAsia="en-US"/>
        </w:rPr>
        <w:t xml:space="preserve">prod-sim </w:t>
      </w:r>
    </w:p>
    <w:p>
      <w:pPr>
        <w:pStyle w:val="footerfilenameitemdata-v-daa022c6nth-last-child1"/>
        <w:spacing w:before="0" w:after="480" w:line="195" w:lineRule="atLeast"/>
        <w:ind w:left="240" w:right="240"/>
        <w:rPr>
          <w:vanish/>
          <w:spacing w:val="0"/>
          <w:sz w:val="20"/>
          <w:szCs w:val="20"/>
          <w:lang w:val="en-US" w:eastAsia="en-US"/>
        </w:rPr>
      </w:pPr>
      <w:r>
        <w:rPr>
          <w:vanish/>
          <w:spacing w:val="0"/>
          <w:sz w:val="20"/>
          <w:szCs w:val="20"/>
          <w:lang w:val="en-US" w:eastAsia="en-US"/>
        </w:rPr>
        <w:t xml:space="preserve">Dockerfile-tmkms-alpine </w:t>
      </w:r>
      <w:r>
        <w:rPr>
          <w:vanish/>
          <w:spacing w:val="0"/>
          <w:sz w:val="20"/>
          <w:szCs w:val="20"/>
          <w:lang w:val="en-US" w:eastAsia="en-US"/>
        </w:rPr>
        <w:fldChar w:fldCharType="begin"/>
      </w:r>
      <w:r>
        <w:rPr>
          <w:vanish/>
          <w:spacing w:val="0"/>
          <w:sz w:val="20"/>
          <w:szCs w:val="20"/>
          <w:lang w:val="en-US" w:eastAsia="en-US"/>
        </w:rPr>
        <w:instrText xml:space="preserve"> HYPERLINK "https://github.com/cosmos/b9-checkers-academy-draft/blob/run-prod/prod-sim/Dockerfile-tmkms-alpine" \t "_blank" </w:instrText>
      </w:r>
      <w:r>
        <w:rPr>
          <w:vanish/>
          <w:spacing w:val="0"/>
          <w:sz w:val="20"/>
          <w:szCs w:val="20"/>
          <w:lang w:val="en-US" w:eastAsia="en-US"/>
        </w:rPr>
        <w:fldChar w:fldCharType="separate"/>
      </w:r>
    </w:p>
    <w:p>
      <w:pPr>
        <w:pStyle w:val="spandata-v-daa022c6"/>
        <w:spacing w:before="0" w:after="480" w:line="195" w:lineRule="atLeast"/>
        <w:ind w:left="240" w:right="435"/>
        <w:rPr>
          <w:vanish/>
          <w:color w:val="0000EE"/>
          <w:spacing w:val="0"/>
          <w:sz w:val="20"/>
          <w:szCs w:val="20"/>
          <w:lang w:val="en-US" w:eastAsia="en-US"/>
        </w:rPr>
      </w:pPr>
      <w:r>
        <w:rPr>
          <w:vanish/>
          <w:color w:val="0000EE"/>
          <w:spacing w:val="0"/>
          <w:sz w:val="20"/>
          <w:szCs w:val="20"/>
          <w:lang w:val="en-US" w:eastAsia="en-US"/>
        </w:rPr>
        <w:t>View source</w:t>
      </w:r>
      <w:r>
        <w:rPr>
          <w:vanish/>
          <w:color w:val="0000EE"/>
          <w:spacing w:val="0"/>
          <w:sz w:val="20"/>
          <w:szCs w:val="20"/>
          <w:lang w:val="en-US" w:eastAsia="en-US"/>
        </w:rPr>
        <w:fldChar w:fldCharType="end"/>
      </w:r>
    </w:p>
    <w:p>
      <w:pPr>
        <w:pStyle w:val="data-v-67808297p"/>
        <w:spacing w:before="240" w:after="240"/>
        <w:ind w:left="0" w:right="0"/>
        <w:rPr>
          <w:vanish/>
          <w:lang w:val="en-US" w:eastAsia="en-US"/>
        </w:rPr>
      </w:pPr>
      <w:r>
        <w:rPr>
          <w:vanish/>
          <w:lang w:val="en-US" w:eastAsia="en-US"/>
        </w:rPr>
        <w:t>Build the image as usual with:</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build -f prod-sim/Dockerfile-tmkms-alpine . -t tmkms_i:v0.12.2</w:t>
      </w:r>
    </w:p>
    <w:p>
      <w:pPr>
        <w:pStyle w:val="data-v-67808297contentdefault"/>
        <w:ind w:left="0" w:right="0"/>
        <w:rPr>
          <w:lang w:val="en-US" w:eastAsia="en-US"/>
        </w:rPr>
      </w:pPr>
      <w:r>
        <w:pict>
          <v:rect id="_x0000_i1026" style="width:468pt;height:1.5pt" o:hrpct="1000" o:hrstd="t" o:hr="t" filled="t" fillcolor="gray" stroked="f">
            <v:path strokeok="f"/>
          </v:rect>
        </w:pict>
      </w:r>
    </w:p>
    <w:p>
      <w:pPr>
        <w:pStyle w:val="data-v-67808297p"/>
        <w:spacing w:before="240" w:after="240"/>
        <w:ind w:left="0" w:right="0"/>
        <w:rPr>
          <w:lang w:val="en-US" w:eastAsia="en-US"/>
        </w:rPr>
      </w:pPr>
      <w:r>
        <w:rPr>
          <w:lang w:val="en-US" w:eastAsia="en-US"/>
        </w:rPr>
        <w:t>As you can see, the production stage is only three lines.</w:t>
      </w:r>
    </w:p>
    <w:p>
      <w:pPr>
        <w:pStyle w:val="data-v-67808297li"/>
        <w:numPr>
          <w:ilvl w:val="0"/>
          <w:numId w:val="10"/>
        </w:numPr>
        <w:spacing w:before="240" w:after="240" w:line="435" w:lineRule="atLeast"/>
        <w:ind w:left="480" w:right="0" w:hanging="210"/>
        <w:jc w:val="left"/>
        <w:rPr>
          <w:lang w:val="en-US" w:eastAsia="en-US"/>
        </w:rPr>
      </w:pPr>
      <w:r>
        <w:rPr>
          <w:lang w:val="en-US" w:eastAsia="en-US"/>
        </w:rPr>
        <w:t>If you built with Debian, the image should be about 90 MB.</w:t>
      </w:r>
    </w:p>
    <w:p>
      <w:pPr>
        <w:pStyle w:val="data-v-67808297li"/>
        <w:numPr>
          <w:ilvl w:val="0"/>
          <w:numId w:val="10"/>
        </w:numPr>
        <w:spacing w:after="360" w:line="435" w:lineRule="atLeast"/>
        <w:ind w:left="480" w:right="0" w:hanging="210"/>
        <w:jc w:val="left"/>
        <w:rPr>
          <w:lang w:val="en-US" w:eastAsia="en-US"/>
        </w:rPr>
      </w:pPr>
      <w:r>
        <w:rPr>
          <w:lang w:val="en-US" w:eastAsia="en-US"/>
        </w:rPr>
        <w:t>If you built with Alpine, the image should be about 20 MB.</w:t>
      </w:r>
    </w:p>
    <w:p>
      <w:pPr>
        <w:pStyle w:val="data-v-67808297p"/>
        <w:spacing w:before="240" w:after="240"/>
        <w:ind w:left="0" w:right="0"/>
        <w:rPr>
          <w:lang w:val="en-US" w:eastAsia="en-US"/>
        </w:rPr>
      </w:pPr>
      <w:r>
        <w:rPr>
          <w:lang w:val="en-US" w:eastAsia="en-US"/>
        </w:rPr>
        <w:t>Now run it:</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tmkms_i:v0.12.2</w:t>
      </w:r>
    </w:p>
    <w:p>
      <w:pPr>
        <w:pStyle w:val="data-v-67808297p"/>
        <w:spacing w:before="240" w:after="240"/>
        <w:ind w:left="0" w:right="0"/>
        <w:rPr>
          <w:lang w:val="en-US" w:eastAsia="en-US"/>
        </w:rPr>
      </w:pPr>
      <w:r>
        <w:rPr>
          <w:lang w:val="en-US" w:eastAsia="en-US"/>
        </w:rPr>
        <w:t>It returns you information about usage. You have just built the Tendermint Key Management System.</w:t>
      </w:r>
    </w:p>
    <w:p>
      <w:pPr>
        <w:pStyle w:val="data-v-67808297h2"/>
        <w:spacing w:before="900" w:after="300"/>
        <w:ind w:left="0" w:right="0"/>
        <w:outlineLvl w:val="1"/>
        <w:rPr>
          <w:b/>
          <w:bCs/>
          <w:spacing w:val="-4"/>
          <w:sz w:val="43"/>
          <w:szCs w:val="43"/>
          <w:lang w:val="en-US" w:eastAsia="en-US"/>
        </w:rPr>
      </w:pPr>
      <w:hyperlink r:id="rId7" w:anchor="blockchain-elemen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Blockchain elements</w:t>
      </w:r>
    </w:p>
    <w:p>
      <w:pPr>
        <w:pStyle w:val="data-v-67808297p"/>
        <w:spacing w:before="240" w:after="240"/>
        <w:ind w:left="0" w:right="0"/>
        <w:rPr>
          <w:lang w:val="en-US" w:eastAsia="en-US"/>
        </w:rPr>
      </w:pPr>
      <w:r>
        <w:rPr>
          <w:lang w:val="en-US" w:eastAsia="en-US"/>
        </w:rPr>
        <w:t xml:space="preserve">Each container needs access to its private information, such as keys, genesis, and database. To facilitate data access and separation between containers, create folders that will map as a volume to the default </w:t>
      </w:r>
      <w:r>
        <w:rPr>
          <w:rStyle w:val="data-v-67808297code"/>
          <w:rFonts w:ascii="Lucida Console" w:eastAsia="Lucida Console" w:hAnsi="Lucida Console" w:cs="Lucida Console"/>
          <w:b w:val="0"/>
          <w:bCs w:val="0"/>
          <w:i w:val="0"/>
          <w:iCs w:val="0"/>
          <w:lang w:val="en-US" w:eastAsia="en-US"/>
        </w:rPr>
        <w:t>/root/.checkers</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/root/tmkms</w:t>
      </w:r>
      <w:r>
        <w:rPr>
          <w:lang w:val="en-US" w:eastAsia="en-US"/>
        </w:rPr>
        <w:t xml:space="preserve"> inside containers. One for each container:</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prod-sim/kms-alice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prod-sim/node-carol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prod-sim/sentry-alice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prod-sim/sentry-bob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prod-sim/val-alice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prod-sim/val-bob</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spacing w:val="0"/>
          <w:sz w:val="20"/>
          <w:szCs w:val="20"/>
          <w:lang w:val="en-US" w:eastAsia="en-US"/>
        </w:rPr>
        <w:fldChar w:fldCharType="begin"/>
      </w:r>
      <w:r>
        <w:rPr>
          <w:spacing w:val="0"/>
          <w:sz w:val="20"/>
          <w:szCs w:val="20"/>
          <w:lang w:val="en-US" w:eastAsia="en-US"/>
        </w:rPr>
        <w:instrText xml:space="preserve"> HYPERLINK "https://github.com/cosmos/b9-checkers-academy-draft/tree/run-prod/prod-sim"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Also add the desktop computers of Alice and Bob, so that they never have to put keys on a server that should never see them:</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prod-sim/desk-alice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prod-sim/desk-bob</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spacing w:val="0"/>
          <w:sz w:val="20"/>
          <w:szCs w:val="20"/>
          <w:lang w:val="en-US" w:eastAsia="en-US"/>
        </w:rPr>
        <w:fldChar w:fldCharType="begin"/>
      </w:r>
      <w:r>
        <w:rPr>
          <w:spacing w:val="0"/>
          <w:sz w:val="20"/>
          <w:szCs w:val="20"/>
          <w:lang w:val="en-US" w:eastAsia="en-US"/>
        </w:rPr>
        <w:instrText xml:space="preserve"> HYPERLINK "https://github.com/cosmos/b9-checkers-academy-draft/tree/run-prod/prod-sim"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For instance, when running a container for </w:t>
      </w:r>
      <w:r>
        <w:rPr>
          <w:rStyle w:val="data-v-67808297code"/>
          <w:rFonts w:ascii="Lucida Console" w:eastAsia="Lucida Console" w:hAnsi="Lucida Console" w:cs="Lucida Console"/>
          <w:b w:val="0"/>
          <w:bCs w:val="0"/>
          <w:i w:val="0"/>
          <w:iCs w:val="0"/>
          <w:lang w:val="en-US" w:eastAsia="en-US"/>
        </w:rPr>
        <w:t>val-alice</w:t>
      </w:r>
      <w:r>
        <w:rPr>
          <w:lang w:val="en-US" w:eastAsia="en-US"/>
        </w:rPr>
        <w:t>, you would create the volume mapping with a command like:</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$(pwd)/prod-sim/val-alice:/root/.checkers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data-v-67808297p"/>
        <w:spacing w:before="240" w:after="240"/>
        <w:ind w:left="0" w:right="0"/>
        <w:rPr>
          <w:lang w:val="en-US" w:eastAsia="en-US"/>
        </w:rPr>
      </w:pPr>
      <w:r>
        <w:rPr>
          <w:lang w:val="en-US" w:eastAsia="en-US"/>
        </w:rPr>
        <w:t>And for the KMS, like so:</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$(pwd)/prod-sim/kms-alice:/root/tmkms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tmkms_i:v0.12.2 ...</w:t>
      </w:r>
    </w:p>
    <w:p>
      <w:pPr>
        <w:pStyle w:val="data-v-67808297h3"/>
        <w:spacing w:before="600" w:after="240"/>
        <w:ind w:left="0" w:right="0"/>
        <w:outlineLvl w:val="2"/>
        <w:rPr>
          <w:b/>
          <w:bCs/>
          <w:spacing w:val="0"/>
          <w:sz w:val="36"/>
          <w:szCs w:val="36"/>
          <w:lang w:val="en-US" w:eastAsia="en-US"/>
        </w:rPr>
      </w:pPr>
      <w:hyperlink r:id="rId7" w:anchor="basic-initializa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Basic initialization</w:t>
      </w:r>
    </w:p>
    <w:p>
      <w:pPr>
        <w:pStyle w:val="data-v-67808297p"/>
        <w:spacing w:before="240" w:after="240"/>
        <w:ind w:left="0" w:right="0"/>
        <w:rPr>
          <w:lang w:val="en-US" w:eastAsia="en-US"/>
        </w:rPr>
      </w:pPr>
      <w:r>
        <w:rPr>
          <w:lang w:val="en-US" w:eastAsia="en-US"/>
        </w:rPr>
        <w:t>Before you can change the configuration you need to initialize it. Do it on all nodes with this one-liner:</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-e desk-alice'\n'desk-bob'\n'node-carol'\n'sentry-alice'\n'sentry-bob'\n'val-alice'\n'val-bob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xargs -I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init checkers</w:t>
      </w:r>
    </w:p>
    <w:p>
      <w:pPr>
        <w:pStyle w:val="data-v-67808297p"/>
        <w:spacing w:before="240" w:after="240"/>
        <w:ind w:left="0" w:right="0"/>
        <w:rPr>
          <w:lang w:val="en-US" w:eastAsia="en-US"/>
        </w:rPr>
      </w:pPr>
      <w:r>
        <w:rPr>
          <w:lang w:val="en-US" w:eastAsia="en-US"/>
        </w:rPr>
        <w:t xml:space="preserve">As a secondary effect, this also creates the first shot of </w:t>
      </w:r>
      <w:r>
        <w:rPr>
          <w:rStyle w:val="data-v-67808297code"/>
          <w:rFonts w:ascii="Lucida Console" w:eastAsia="Lucida Console" w:hAnsi="Lucida Console" w:cs="Lucida Console"/>
          <w:b w:val="0"/>
          <w:bCs w:val="0"/>
          <w:i w:val="0"/>
          <w:iCs w:val="0"/>
          <w:lang w:val="en-US" w:eastAsia="en-US"/>
        </w:rPr>
        <w:t>config/genesis.json</w:t>
      </w:r>
      <w:r>
        <w:rPr>
          <w:lang w:val="en-US" w:eastAsia="en-US"/>
        </w:rPr>
        <w:t xml:space="preserve"> on every node, although you will start work with the one on </w:t>
      </w:r>
      <w:r>
        <w:rPr>
          <w:rStyle w:val="data-v-67808297code"/>
          <w:rFonts w:ascii="Lucida Console" w:eastAsia="Lucida Console" w:hAnsi="Lucida Console" w:cs="Lucida Console"/>
          <w:b w:val="0"/>
          <w:bCs w:val="0"/>
          <w:i w:val="0"/>
          <w:iCs w:val="0"/>
          <w:lang w:val="en-US" w:eastAsia="en-US"/>
        </w:rPr>
        <w:t>desk-alice</w:t>
      </w:r>
      <w:r>
        <w:rPr>
          <w:lang w:val="en-US" w:eastAsia="en-US"/>
        </w:rPr>
        <w:t>.</w:t>
      </w:r>
    </w:p>
    <w:p>
      <w:pPr>
        <w:pStyle w:val="data-v-67808297p"/>
        <w:spacing w:before="240" w:after="240"/>
        <w:ind w:left="0" w:right="0"/>
        <w:rPr>
          <w:lang w:val="en-US" w:eastAsia="en-US"/>
        </w:rPr>
      </w:pPr>
      <w:r>
        <w:rPr>
          <w:lang w:val="en-US" w:eastAsia="en-US"/>
        </w:rPr>
        <w:t>Early decisions that you can make at this stage are:</w:t>
      </w:r>
    </w:p>
    <w:p>
      <w:pPr>
        <w:pStyle w:val="data-v-67808297li"/>
        <w:numPr>
          <w:ilvl w:val="0"/>
          <w:numId w:val="11"/>
        </w:numPr>
        <w:spacing w:before="240" w:after="240" w:line="435" w:lineRule="atLeast"/>
        <w:ind w:left="480" w:right="0" w:hanging="210"/>
        <w:jc w:val="left"/>
        <w:rPr>
          <w:lang w:val="en-US" w:eastAsia="en-US"/>
        </w:rPr>
      </w:pPr>
      <w:r>
        <w:rPr>
          <w:lang w:val="en-US" w:eastAsia="en-US"/>
        </w:rPr>
        <w:t xml:space="preserve">Deciding that the chain will be named </w:t>
      </w:r>
      <w:r>
        <w:rPr>
          <w:rStyle w:val="data-v-67808297code"/>
          <w:rFonts w:ascii="Lucida Console" w:eastAsia="Lucida Console" w:hAnsi="Lucida Console" w:cs="Lucida Console"/>
          <w:b w:val="0"/>
          <w:bCs w:val="0"/>
          <w:i w:val="0"/>
          <w:iCs w:val="0"/>
          <w:lang w:val="en-US" w:eastAsia="en-US"/>
        </w:rPr>
        <w:t>checkers-1</w:t>
      </w:r>
      <w:r>
        <w:rPr>
          <w:lang w:val="en-US" w:eastAsia="en-US"/>
        </w:rPr>
        <w:t>. It is a convention to append a number in case it has to go through a hard fork.</w:t>
      </w:r>
    </w:p>
    <w:p>
      <w:pPr>
        <w:pStyle w:val="data-v-67808297li"/>
        <w:numPr>
          <w:ilvl w:val="0"/>
          <w:numId w:val="11"/>
        </w:numPr>
        <w:spacing w:after="360" w:line="435" w:lineRule="atLeast"/>
        <w:ind w:left="480" w:right="0" w:hanging="210"/>
        <w:jc w:val="left"/>
        <w:rPr>
          <w:lang w:val="en-US" w:eastAsia="en-US"/>
        </w:rPr>
      </w:pPr>
      <w:r>
        <w:rPr>
          <w:lang w:val="en-US" w:eastAsia="en-US"/>
        </w:rPr>
        <w:t xml:space="preserve">Deciding that the staking denomination will be called </w:t>
      </w:r>
      <w:r>
        <w:rPr>
          <w:rStyle w:val="data-v-67808297code"/>
          <w:rFonts w:ascii="Lucida Console" w:eastAsia="Lucida Console" w:hAnsi="Lucida Console" w:cs="Lucida Console"/>
          <w:b w:val="0"/>
          <w:bCs w:val="0"/>
          <w:i w:val="0"/>
          <w:iCs w:val="0"/>
          <w:lang w:val="en-US" w:eastAsia="en-US"/>
        </w:rPr>
        <w:t>upawn</w:t>
      </w:r>
      <w:r>
        <w:rPr>
          <w:lang w:val="en-US" w:eastAsia="en-US"/>
        </w:rPr>
        <w:t xml:space="preserve">, which will be understood as 1 PAWN equals 1 million of </w:t>
      </w:r>
      <w:r>
        <w:rPr>
          <w:rStyle w:val="data-v-67808297code"/>
          <w:rFonts w:ascii="Lucida Console" w:eastAsia="Lucida Console" w:hAnsi="Lucida Console" w:cs="Lucida Console"/>
          <w:b w:val="0"/>
          <w:bCs w:val="0"/>
          <w:i w:val="0"/>
          <w:iCs w:val="0"/>
          <w:lang w:val="en-US" w:eastAsia="en-US"/>
        </w:rPr>
        <w:t>upawn</w:t>
      </w:r>
      <w:r>
        <w:rPr>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Do you need that many decimals? Yes and no. Depending on your version of the Cosmos SDK, there is a hard-coded value of base tokens that a validator has to stake, and the number is </w:t>
      </w:r>
      <w:r>
        <w:rPr>
          <w:rStyle w:val="data-v-67808297code"/>
          <w:rFonts w:ascii="Lucida Console" w:eastAsia="Lucida Console" w:hAnsi="Lucida Console" w:cs="Lucida Console"/>
          <w:b w:val="0"/>
          <w:bCs w:val="0"/>
          <w:i w:val="0"/>
          <w:iCs w:val="0"/>
          <w:color w:val="4D4D4D"/>
          <w:lang w:val="en-US" w:eastAsia="en-US"/>
        </w:rPr>
        <w:t>10,000,000</w:t>
      </w:r>
      <w:r>
        <w:rPr>
          <w:color w:val="4D4D4D"/>
          <w:lang w:val="en-US" w:eastAsia="en-US"/>
        </w:rPr>
        <w:t xml:space="preserve">. If you do not have enough decimals, the </w:t>
      </w:r>
      <w:r>
        <w:rPr>
          <w:rStyle w:val="data-v-67808297em"/>
          <w:b w:val="0"/>
          <w:bCs w:val="0"/>
          <w:i/>
          <w:iCs/>
          <w:color w:val="4D4D4D"/>
          <w:lang w:val="en-US" w:eastAsia="en-US"/>
        </w:rPr>
        <w:t>human</w:t>
      </w:r>
      <w:r>
        <w:rPr>
          <w:color w:val="4D4D4D"/>
          <w:lang w:val="en-US" w:eastAsia="en-US"/>
        </w:rPr>
        <w:t xml:space="preserve"> token would have to have a lot of zeroes.</w:t>
      </w:r>
    </w:p>
    <w:p>
      <w:pPr>
        <w:pStyle w:val="data-v-67808297p"/>
        <w:spacing w:before="240" w:after="240"/>
        <w:ind w:left="0" w:right="0"/>
        <w:rPr>
          <w:lang w:val="en-US" w:eastAsia="en-US"/>
        </w:rPr>
      </w:pPr>
      <w:r>
        <w:rPr>
          <w:lang w:val="en-US" w:eastAsia="en-US"/>
        </w:rPr>
        <w:t xml:space="preserve">The default initialization sets the base token to </w:t>
      </w:r>
      <w:r>
        <w:rPr>
          <w:rStyle w:val="data-v-67808297code"/>
          <w:rFonts w:ascii="Lucida Console" w:eastAsia="Lucida Console" w:hAnsi="Lucida Console" w:cs="Lucida Console"/>
          <w:b w:val="0"/>
          <w:bCs w:val="0"/>
          <w:i w:val="0"/>
          <w:iCs w:val="0"/>
          <w:lang w:val="en-US" w:eastAsia="en-US"/>
        </w:rPr>
        <w:t>stake</w:t>
      </w:r>
      <w:r>
        <w:rPr>
          <w:lang w:val="en-US" w:eastAsia="en-US"/>
        </w:rPr>
        <w:t xml:space="preserve">, so to get it to be </w:t>
      </w:r>
      <w:r>
        <w:rPr>
          <w:rStyle w:val="data-v-67808297code"/>
          <w:rFonts w:ascii="Lucida Console" w:eastAsia="Lucida Console" w:hAnsi="Lucida Console" w:cs="Lucida Console"/>
          <w:b w:val="0"/>
          <w:bCs w:val="0"/>
          <w:i w:val="0"/>
          <w:iCs w:val="0"/>
          <w:lang w:val="en-US" w:eastAsia="en-US"/>
        </w:rPr>
        <w:t>upawn</w:t>
      </w:r>
      <w:r>
        <w:rPr>
          <w:lang w:val="en-US" w:eastAsia="en-US"/>
        </w:rPr>
        <w:t xml:space="preserve"> you need to make some changes:</w:t>
      </w:r>
    </w:p>
    <w:p>
      <w:pPr>
        <w:pStyle w:val="data-v-67808297p"/>
        <w:numPr>
          <w:ilvl w:val="0"/>
          <w:numId w:val="12"/>
        </w:numPr>
        <w:spacing w:before="240" w:after="240"/>
        <w:ind w:left="480" w:right="0" w:hanging="281"/>
        <w:jc w:val="left"/>
        <w:rPr>
          <w:lang w:val="en-US" w:eastAsia="en-US"/>
        </w:rPr>
      </w:pPr>
      <w:r>
        <w:rPr>
          <w:lang w:val="en-US" w:eastAsia="en-US"/>
        </w:rPr>
        <w:t xml:space="preserve">In the authoritative </w:t>
      </w:r>
      <w:hyperlink r:id="rId39" w:anchor="L63"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config/genesis.json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w:t>
      </w:r>
      <w:r>
        <w:rPr>
          <w:rStyle w:val="data-v-67808297code"/>
          <w:rFonts w:ascii="Lucida Console" w:eastAsia="Lucida Console" w:hAnsi="Lucida Console" w:cs="Lucida Console"/>
          <w:b w:val="0"/>
          <w:bCs w:val="0"/>
          <w:i w:val="0"/>
          <w:iCs w:val="0"/>
          <w:lang w:val="en-US" w:eastAsia="en-US"/>
        </w:rPr>
        <w:t>desk-alice</w:t>
      </w:r>
      <w:r>
        <w:rPr>
          <w:lang w:val="en-US" w:eastAsia="en-US"/>
        </w:rPr>
        <w:t>'s):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4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$(pwd)/prod-sim/desk-alice:/root/.checkers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--entrypoint sed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 's/"stake"/"upawn"/g' /root/.checkers/config/genesis.json</w:t>
      </w:r>
    </w:p>
    <w:p>
      <w:pPr>
        <w:pStyle w:val="data-v-67808297p"/>
        <w:spacing w:before="240" w:after="240"/>
        <w:ind w:left="480" w:right="0"/>
        <w:jc w:val="left"/>
        <w:rPr>
          <w:lang w:val="en-US" w:eastAsia="en-US"/>
        </w:rPr>
      </w:pPr>
      <w:r>
        <w:rPr>
          <w:lang w:val="en-US" w:eastAsia="en-US"/>
        </w:rPr>
        <w:t xml:space="preserve">Note how the command overrides the default </w:t>
      </w:r>
      <w:r>
        <w:rPr>
          <w:rStyle w:val="data-v-67808297code"/>
          <w:rFonts w:ascii="Lucida Console" w:eastAsia="Lucida Console" w:hAnsi="Lucida Console" w:cs="Lucida Console"/>
          <w:b w:val="0"/>
          <w:bCs w:val="0"/>
          <w:i w:val="0"/>
          <w:iCs w:val="0"/>
          <w:lang w:val="en-US" w:eastAsia="en-US"/>
        </w:rPr>
        <w:t>checkersd</w:t>
      </w:r>
      <w:r>
        <w:rPr>
          <w:lang w:val="en-US" w:eastAsia="en-US"/>
        </w:rPr>
        <w:t xml:space="preserve"> entry point and replaces it with </w:t>
      </w:r>
      <w:r>
        <w:rPr>
          <w:rStyle w:val="data-v-67808297code"/>
          <w:rFonts w:ascii="Lucida Console" w:eastAsia="Lucida Console" w:hAnsi="Lucida Console" w:cs="Lucida Console"/>
          <w:b w:val="0"/>
          <w:bCs w:val="0"/>
          <w:i w:val="0"/>
          <w:iCs w:val="0"/>
          <w:lang w:val="en-US" w:eastAsia="en-US"/>
        </w:rPr>
        <w:t>--entrypoint sed</w:t>
      </w:r>
      <w:r>
        <w:rPr>
          <w:lang w:val="en-US" w:eastAsia="en-US"/>
        </w:rPr>
        <w:t>.</w:t>
      </w:r>
    </w:p>
    <w:p>
      <w:pPr>
        <w:pStyle w:val="data-v-67808297p"/>
        <w:numPr>
          <w:ilvl w:val="0"/>
          <w:numId w:val="12"/>
        </w:numPr>
        <w:spacing w:before="240" w:after="240"/>
        <w:ind w:left="480" w:right="0" w:hanging="281"/>
        <w:jc w:val="left"/>
        <w:rPr>
          <w:lang w:val="en-US" w:eastAsia="en-US"/>
        </w:rPr>
      </w:pPr>
      <w:r>
        <w:rPr>
          <w:lang w:val="en-US" w:eastAsia="en-US"/>
        </w:rPr>
        <w:t xml:space="preserve">In all seven </w:t>
      </w:r>
      <w:hyperlink r:id="rId41" w:anchor="L11"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config/app.toml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4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echo -e desk-alice'\n'desk-bob'\n'node-carol'\n'sentry-alice'\n'sentry-bob'\n'val-alice'\n'val-bob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xargs -I {}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docker run --rm -i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$(pwd)/prod-sim/{}:/root/.checkers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--entrypoint sed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-Ei 's/([0-9]+)stake/\1upawn/g' /root/.checkers/config/app.toml</w:t>
      </w:r>
    </w:p>
    <w:p>
      <w:pPr>
        <w:pStyle w:val="data-v-67808297p"/>
        <w:spacing w:before="240" w:after="240"/>
        <w:ind w:left="0" w:right="0"/>
        <w:rPr>
          <w:lang w:val="en-US" w:eastAsia="en-US"/>
        </w:rPr>
      </w:pPr>
      <w:r>
        <w:rPr>
          <w:lang w:val="en-US" w:eastAsia="en-US"/>
        </w:rPr>
        <w:t xml:space="preserve">Make sure that </w:t>
      </w:r>
      <w:hyperlink r:id="rId42" w:anchor="L9"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config/client.toml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mentions </w:t>
      </w:r>
      <w:r>
        <w:rPr>
          <w:rStyle w:val="data-v-67808297code"/>
          <w:rFonts w:ascii="Lucida Console" w:eastAsia="Lucida Console" w:hAnsi="Lucida Console" w:cs="Lucida Console"/>
          <w:b w:val="0"/>
          <w:bCs w:val="0"/>
          <w:i w:val="0"/>
          <w:iCs w:val="0"/>
          <w:lang w:val="en-US" w:eastAsia="en-US"/>
        </w:rPr>
        <w:t>checkers-1</w:t>
      </w:r>
      <w:r>
        <w:rPr>
          <w:lang w:val="en-US" w:eastAsia="en-US"/>
        </w:rPr>
        <w:t>, the chain's name:</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-e desk-alice'\n'desk-bob'\n'node-carol'\n'sentry-alice'\n'sentry-bob'\n'val-alice'\n'val-bob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xargs -I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--entrypoint sed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-Ei 's/^chain-id = .*$/chain-id = "checkers-1"/g'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/root/.checkers/config/client.toml</w:t>
      </w:r>
    </w:p>
    <w:p>
      <w:pPr>
        <w:pStyle w:val="data-v-67808297h3"/>
        <w:spacing w:before="600" w:after="240"/>
        <w:ind w:left="0" w:right="0"/>
        <w:outlineLvl w:val="2"/>
        <w:rPr>
          <w:b/>
          <w:bCs/>
          <w:spacing w:val="0"/>
          <w:sz w:val="36"/>
          <w:szCs w:val="36"/>
          <w:lang w:val="en-US" w:eastAsia="en-US"/>
        </w:rPr>
      </w:pPr>
      <w:hyperlink r:id="rId7" w:anchor="key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Keys</w:t>
      </w:r>
    </w:p>
    <w:p>
      <w:pPr>
        <w:pStyle w:val="data-v-67808297p"/>
        <w:spacing w:before="240" w:after="240"/>
        <w:ind w:left="0" w:right="0"/>
        <w:rPr>
          <w:lang w:val="en-US" w:eastAsia="en-US"/>
        </w:rPr>
      </w:pPr>
      <w:r>
        <w:rPr>
          <w:lang w:val="en-US" w:eastAsia="en-US"/>
        </w:rPr>
        <w:t xml:space="preserve">Some keys are created automatically, like the </w:t>
      </w:r>
      <w:hyperlink r:id="rId43" w:tgtFrame="_blank" w:history="1">
        <w:r>
          <w:rPr>
            <w:rStyle w:val="data-v-67808297patargetblank"/>
            <w:b w:val="0"/>
            <w:bCs w:val="0"/>
            <w:i w:val="0"/>
            <w:iCs w:val="0"/>
            <w:color w:val="0000EE"/>
            <w:u w:val="single" w:color="0000EE"/>
            <w:lang w:val="en-US" w:eastAsia="en-US"/>
          </w:rPr>
          <w:t>node keys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For others, you have to create them yourself. You will create:</w:t>
      </w:r>
    </w:p>
    <w:p>
      <w:pPr>
        <w:pStyle w:val="data-v-67808297li"/>
        <w:numPr>
          <w:ilvl w:val="0"/>
          <w:numId w:val="13"/>
        </w:numPr>
        <w:spacing w:before="240" w:after="240" w:line="435" w:lineRule="atLeast"/>
        <w:ind w:left="480" w:right="0" w:hanging="210"/>
        <w:jc w:val="left"/>
        <w:rPr>
          <w:lang w:val="en-US" w:eastAsia="en-US"/>
        </w:rPr>
      </w:pPr>
      <w:r>
        <w:rPr>
          <w:lang w:val="en-US" w:eastAsia="en-US"/>
        </w:rPr>
        <w:t>The validator operator keys for Alice and Bob.</w:t>
      </w:r>
    </w:p>
    <w:p>
      <w:pPr>
        <w:pStyle w:val="data-v-67808297li"/>
        <w:numPr>
          <w:ilvl w:val="0"/>
          <w:numId w:val="13"/>
        </w:numPr>
        <w:spacing w:after="360" w:line="435" w:lineRule="atLeast"/>
        <w:ind w:left="480" w:right="0" w:hanging="210"/>
        <w:jc w:val="left"/>
        <w:rPr>
          <w:lang w:val="en-US" w:eastAsia="en-US"/>
        </w:rPr>
      </w:pPr>
      <w:r>
        <w:rPr>
          <w:lang w:val="en-US" w:eastAsia="en-US"/>
        </w:rPr>
        <w:t>The consensus keys, whether they stay on Bob's node or are kept inside Alice's KMS.</w:t>
      </w:r>
    </w:p>
    <w:p>
      <w:pPr>
        <w:pStyle w:val="data-v-67808297p"/>
        <w:spacing w:before="240" w:after="240"/>
        <w:ind w:left="0" w:right="0"/>
        <w:rPr>
          <w:lang w:val="en-US" w:eastAsia="en-US"/>
        </w:rPr>
      </w:pPr>
      <w:r>
        <w:rPr>
          <w:lang w:val="en-US" w:eastAsia="en-US"/>
        </w:rPr>
        <w:t>Start with the keys for the validators and Alice's KMS Tendermint key.</w:t>
      </w:r>
    </w:p>
    <w:p>
      <w:pPr>
        <w:pStyle w:val="data-v-67808297h3"/>
        <w:spacing w:before="600" w:after="240"/>
        <w:ind w:left="0" w:right="0"/>
        <w:outlineLvl w:val="2"/>
        <w:rPr>
          <w:b/>
          <w:bCs/>
          <w:spacing w:val="0"/>
          <w:sz w:val="36"/>
          <w:szCs w:val="36"/>
          <w:lang w:val="en-US" w:eastAsia="en-US"/>
        </w:rPr>
      </w:pPr>
      <w:hyperlink r:id="rId7" w:anchor="validator-operator-key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Validator operator keys</w:t>
      </w:r>
    </w:p>
    <w:p>
      <w:pPr>
        <w:pStyle w:val="data-v-67808297p"/>
        <w:spacing w:before="240" w:after="240"/>
        <w:ind w:left="0" w:right="0"/>
        <w:rPr>
          <w:lang w:val="en-US" w:eastAsia="en-US"/>
        </w:rPr>
      </w:pPr>
      <w:r>
        <w:rPr>
          <w:lang w:val="en-US" w:eastAsia="en-US"/>
        </w:rPr>
        <w:t>First, you need to create the two validators' operation keys. Such a key is not meant to stay on the validating node when it runs, it is meant to be used at certain junctures only (for instance, to stake on behalf of Alice or Bob, as from their respective desktop computers). So you are going to create them by running "desktop" containers:</w:t>
      </w:r>
    </w:p>
    <w:p>
      <w:pPr>
        <w:pStyle w:val="data-v-67808297li"/>
        <w:numPr>
          <w:ilvl w:val="0"/>
          <w:numId w:val="14"/>
        </w:numPr>
        <w:spacing w:before="240" w:after="240" w:line="435" w:lineRule="atLeast"/>
        <w:ind w:left="480" w:right="0" w:hanging="281"/>
        <w:jc w:val="left"/>
        <w:rPr>
          <w:lang w:val="en-US" w:eastAsia="en-US"/>
        </w:rPr>
      </w:pPr>
      <w:r>
        <w:rPr>
          <w:lang w:val="en-US" w:eastAsia="en-US"/>
        </w:rPr>
        <w:t xml:space="preserve">Use the </w:t>
      </w:r>
      <w:r>
        <w:rPr>
          <w:rStyle w:val="data-v-67808297code"/>
          <w:rFonts w:ascii="Lucida Console" w:eastAsia="Lucida Console" w:hAnsi="Lucida Console" w:cs="Lucida Console"/>
          <w:b w:val="0"/>
          <w:bCs w:val="0"/>
          <w:i w:val="0"/>
          <w:iCs w:val="0"/>
          <w:lang w:val="en-US" w:eastAsia="en-US"/>
        </w:rPr>
        <w:t>--keyring-backend file</w:t>
      </w:r>
      <w:r>
        <w:rPr>
          <w:lang w:val="en-US" w:eastAsia="en-US"/>
        </w:rPr>
        <w:t>.</w:t>
      </w:r>
    </w:p>
    <w:p>
      <w:pPr>
        <w:pStyle w:val="data-v-67808297li"/>
        <w:numPr>
          <w:ilvl w:val="0"/>
          <w:numId w:val="14"/>
        </w:numPr>
        <w:spacing w:after="360" w:line="435" w:lineRule="atLeast"/>
        <w:ind w:left="480" w:right="0" w:hanging="281"/>
        <w:jc w:val="left"/>
        <w:rPr>
          <w:lang w:val="en-US" w:eastAsia="en-US"/>
        </w:rPr>
      </w:pPr>
      <w:r>
        <w:rPr>
          <w:lang w:val="en-US" w:eastAsia="en-US"/>
        </w:rPr>
        <w:t xml:space="preserve">Keep them in the mapped volume with </w:t>
      </w:r>
      <w:r>
        <w:rPr>
          <w:rStyle w:val="data-v-67808297code"/>
          <w:rFonts w:ascii="Lucida Console" w:eastAsia="Lucida Console" w:hAnsi="Lucida Console" w:cs="Lucida Console"/>
          <w:b w:val="0"/>
          <w:bCs w:val="0"/>
          <w:i w:val="0"/>
          <w:iCs w:val="0"/>
          <w:lang w:val="en-US" w:eastAsia="en-US"/>
        </w:rPr>
        <w:t>--keyring-dir /root/.checkers/keys</w:t>
      </w:r>
      <w:r>
        <w:rPr>
          <w:lang w:val="en-US" w:eastAsia="en-US"/>
        </w:rPr>
        <w:t>.</w:t>
      </w:r>
    </w:p>
    <w:p>
      <w:pPr>
        <w:pStyle w:val="data-v-67808297p"/>
        <w:spacing w:before="240" w:after="240"/>
        <w:ind w:left="0" w:right="0"/>
        <w:rPr>
          <w:lang w:val="en-US" w:eastAsia="en-US"/>
        </w:rPr>
      </w:pPr>
      <w:r>
        <w:rPr>
          <w:lang w:val="en-US" w:eastAsia="en-US"/>
        </w:rPr>
        <w:t xml:space="preserve">Create on </w:t>
      </w:r>
      <w:r>
        <w:rPr>
          <w:rStyle w:val="data-v-67808297code"/>
          <w:rFonts w:ascii="Lucida Console" w:eastAsia="Lucida Console" w:hAnsi="Lucida Console" w:cs="Lucida Console"/>
          <w:b w:val="0"/>
          <w:bCs w:val="0"/>
          <w:i w:val="0"/>
          <w:iCs w:val="0"/>
          <w:lang w:val="en-US" w:eastAsia="en-US"/>
        </w:rPr>
        <w:t>desk-alice</w:t>
      </w:r>
      <w:r>
        <w:rPr>
          <w:lang w:val="en-US" w:eastAsia="en-US"/>
        </w:rPr>
        <w:t xml:space="preserve"> the operator key for </w:t>
      </w:r>
      <w:r>
        <w:rPr>
          <w:rStyle w:val="data-v-67808297code"/>
          <w:rFonts w:ascii="Lucida Console" w:eastAsia="Lucida Console" w:hAnsi="Lucida Console" w:cs="Lucida Console"/>
          <w:b w:val="0"/>
          <w:bCs w:val="0"/>
          <w:i w:val="0"/>
          <w:iCs w:val="0"/>
          <w:lang w:val="en-US" w:eastAsia="en-US"/>
        </w:rPr>
        <w:t>val-alice</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$(pwd)/prod-sim/desk-alice:/root/.checkers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file --keyring-dir /root/.checkers/keys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 alice</w:t>
      </w:r>
    </w:p>
    <w:p>
      <w:pPr>
        <w:pStyle w:val="data-v-67808297p"/>
        <w:spacing w:before="240" w:after="240"/>
        <w:ind w:left="0" w:right="0"/>
        <w:rPr>
          <w:lang w:val="en-US" w:eastAsia="en-US"/>
        </w:rPr>
      </w:pPr>
      <w:r>
        <w:rPr>
          <w:lang w:val="en-US" w:eastAsia="en-US"/>
        </w:rPr>
        <w:t xml:space="preserve">Use a passphrase you can remember. It does not need to be exceptionally complex as this is all a local simulation. This exercise uses </w:t>
      </w:r>
      <w:r>
        <w:rPr>
          <w:rStyle w:val="data-v-67808297code"/>
          <w:rFonts w:ascii="Lucida Console" w:eastAsia="Lucida Console" w:hAnsi="Lucida Console" w:cs="Lucida Console"/>
          <w:b w:val="0"/>
          <w:bCs w:val="0"/>
          <w:i w:val="0"/>
          <w:iCs w:val="0"/>
          <w:lang w:val="en-US" w:eastAsia="en-US"/>
        </w:rPr>
        <w:t>password</w:t>
      </w:r>
      <w:r>
        <w:rPr>
          <w:lang w:val="en-US" w:eastAsia="en-US"/>
        </w:rPr>
        <w:t xml:space="preserve"> and stores this detail on file, which will become handy.</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-n password &gt; prod-sim/desk-alice/keys/passphrase.txt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desk-alice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keys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passphrase.txt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"https://github.com/cosmos/b9-checkers-academy-draft/blob/run-prod/prod-sim/desk-alice/keys/passphrase.txt"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Because with this prod simulation you care less about safety, so much less in fact, you can even keep the mnemonic on file too.</w:t>
      </w:r>
    </w:p>
    <w:p>
      <w:pPr>
        <w:pStyle w:val="data-v-67808297p"/>
        <w:spacing w:before="240" w:after="240"/>
        <w:ind w:left="0" w:right="0"/>
        <w:rPr>
          <w:lang w:val="en-US" w:eastAsia="en-US"/>
        </w:rPr>
      </w:pPr>
      <w:r>
        <w:rPr>
          <w:lang w:val="en-US" w:eastAsia="en-US"/>
        </w:rPr>
        <w:t xml:space="preserve">Do the same for </w:t>
      </w:r>
      <w:r>
        <w:rPr>
          <w:rStyle w:val="data-v-67808297code"/>
          <w:rFonts w:ascii="Lucida Console" w:eastAsia="Lucida Console" w:hAnsi="Lucida Console" w:cs="Lucida Console"/>
          <w:b w:val="0"/>
          <w:bCs w:val="0"/>
          <w:i w:val="0"/>
          <w:iCs w:val="0"/>
          <w:lang w:val="en-US" w:eastAsia="en-US"/>
        </w:rPr>
        <w:t>val-bob</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$(pwd)/prod-sim/desk-bob:/root/.checkers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file --keyring-dir /root/.checkers/keys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 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-n password &gt; prod-sim/desk-bob/keys/passphrase.txt</w:t>
      </w:r>
    </w:p>
    <w:p>
      <w:pPr>
        <w:pStyle w:val="data-v-67808297h3"/>
        <w:spacing w:before="600" w:after="240"/>
        <w:ind w:left="0" w:right="0"/>
        <w:outlineLvl w:val="2"/>
        <w:rPr>
          <w:b/>
          <w:bCs/>
          <w:spacing w:val="0"/>
          <w:sz w:val="36"/>
          <w:szCs w:val="36"/>
          <w:lang w:val="en-US" w:eastAsia="en-US"/>
        </w:rPr>
      </w:pPr>
      <w:hyperlink r:id="rId7" w:anchor="alice-s-consensus-key-on-the-km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Alice's consensus key on the KMS</w:t>
      </w:r>
    </w:p>
    <w:p>
      <w:pPr>
        <w:pStyle w:val="data-v-67808297p"/>
        <w:spacing w:before="240" w:after="240"/>
        <w:ind w:left="0" w:right="0"/>
        <w:rPr>
          <w:lang w:val="en-US" w:eastAsia="en-US"/>
        </w:rPr>
      </w:pPr>
      <w:r>
        <w:rPr>
          <w:lang w:val="en-US" w:eastAsia="en-US"/>
        </w:rPr>
        <w:t>To get the KMS to work, you have to:</w:t>
      </w:r>
    </w:p>
    <w:p>
      <w:pPr>
        <w:pStyle w:val="data-v-67808297li"/>
        <w:numPr>
          <w:ilvl w:val="0"/>
          <w:numId w:val="15"/>
        </w:numPr>
        <w:spacing w:before="240" w:after="240" w:line="435" w:lineRule="atLeast"/>
        <w:ind w:left="480" w:right="0" w:hanging="210"/>
        <w:jc w:val="left"/>
        <w:rPr>
          <w:lang w:val="en-US" w:eastAsia="en-US"/>
        </w:rPr>
      </w:pPr>
      <w:r>
        <w:rPr>
          <w:lang w:val="en-US" w:eastAsia="en-US"/>
        </w:rPr>
        <w:t>Prepare the KMS.</w:t>
      </w:r>
    </w:p>
    <w:p>
      <w:pPr>
        <w:pStyle w:val="data-v-67808297li"/>
        <w:numPr>
          <w:ilvl w:val="0"/>
          <w:numId w:val="15"/>
        </w:numPr>
        <w:spacing w:after="240" w:line="435" w:lineRule="atLeast"/>
        <w:ind w:left="480" w:right="0" w:hanging="210"/>
        <w:jc w:val="left"/>
        <w:rPr>
          <w:lang w:val="en-US" w:eastAsia="en-US"/>
        </w:rPr>
      </w:pPr>
      <w:r>
        <w:rPr>
          <w:lang w:val="en-US" w:eastAsia="en-US"/>
        </w:rPr>
        <w:t xml:space="preserve">Import Alice's consensus key into the KMS' </w:t>
      </w:r>
      <w:r>
        <w:rPr>
          <w:rStyle w:val="data-v-67808297code"/>
          <w:rFonts w:ascii="Lucida Console" w:eastAsia="Lucida Console" w:hAnsi="Lucida Console" w:cs="Lucida Console"/>
          <w:b w:val="0"/>
          <w:bCs w:val="0"/>
          <w:i w:val="0"/>
          <w:iCs w:val="0"/>
          <w:lang w:val="en-US" w:eastAsia="en-US"/>
        </w:rPr>
        <w:t>softsign</w:t>
      </w:r>
      <w:r>
        <w:rPr>
          <w:lang w:val="en-US" w:eastAsia="en-US"/>
        </w:rPr>
        <w:t xml:space="preserve"> </w:t>
      </w:r>
      <w:r>
        <w:rPr>
          <w:rStyle w:val="data-v-67808297em"/>
          <w:b w:val="0"/>
          <w:bCs w:val="0"/>
          <w:i/>
          <w:iCs/>
          <w:lang w:val="en-US" w:eastAsia="en-US"/>
        </w:rPr>
        <w:t>device</w:t>
      </w:r>
      <w:r>
        <w:rPr>
          <w:lang w:val="en-US" w:eastAsia="en-US"/>
        </w:rPr>
        <w:t>.</w:t>
      </w:r>
    </w:p>
    <w:p>
      <w:pPr>
        <w:pStyle w:val="data-v-67808297li"/>
        <w:numPr>
          <w:ilvl w:val="0"/>
          <w:numId w:val="15"/>
        </w:numPr>
        <w:spacing w:after="360" w:line="435" w:lineRule="atLeast"/>
        <w:ind w:left="480" w:right="0" w:hanging="210"/>
        <w:jc w:val="left"/>
        <w:rPr>
          <w:lang w:val="en-US" w:eastAsia="en-US"/>
        </w:rPr>
      </w:pPr>
      <w:r>
        <w:rPr>
          <w:lang w:val="en-US" w:eastAsia="en-US"/>
        </w:rPr>
        <w:t>Have the KMS and the node talk to each other.</w:t>
      </w:r>
    </w:p>
    <w:p>
      <w:pPr>
        <w:pStyle w:val="data-v-67808297h3"/>
        <w:spacing w:before="600" w:after="240"/>
        <w:ind w:left="0" w:right="0"/>
        <w:outlineLvl w:val="2"/>
        <w:rPr>
          <w:b/>
          <w:bCs/>
          <w:spacing w:val="0"/>
          <w:sz w:val="36"/>
          <w:szCs w:val="36"/>
          <w:lang w:val="en-US" w:eastAsia="en-US"/>
        </w:rPr>
      </w:pPr>
      <w:hyperlink r:id="rId7" w:anchor="prepare-the-km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Prepare the KMS</w:t>
      </w:r>
    </w:p>
    <w:p>
      <w:pPr>
        <w:pStyle w:val="data-v-67808297p"/>
        <w:spacing w:before="240" w:after="240"/>
        <w:ind w:left="0" w:right="0"/>
        <w:rPr>
          <w:lang w:val="en-US" w:eastAsia="en-US"/>
        </w:rPr>
      </w:pPr>
      <w:r>
        <w:rPr>
          <w:lang w:val="en-US" w:eastAsia="en-US"/>
        </w:rPr>
        <w:t xml:space="preserve">As per </w:t>
      </w:r>
      <w:hyperlink r:id="rId38" w:anchor="configuration-tmkms-init" w:tgtFrame="_blank" w:history="1">
        <w:r>
          <w:rPr>
            <w:rStyle w:val="data-v-67808297patargetblank"/>
            <w:b w:val="0"/>
            <w:bCs w:val="0"/>
            <w:i w:val="0"/>
            <w:iCs w:val="0"/>
            <w:color w:val="0000EE"/>
            <w:u w:val="single" w:color="0000EE"/>
            <w:lang w:val="en-US" w:eastAsia="en-US"/>
          </w:rPr>
          <w:t>the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initialize the KMS folder:</w:t>
      </w:r>
    </w:p>
    <w:p>
      <w:pPr>
        <w:spacing w:before="0" w:after="480"/>
        <w:ind w:left="420" w:right="300"/>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$(pwd)/prod-sim/kms-alice:/root/tmkms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tmkms_i:v0.12.2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init /root/tmkms</w:t>
      </w:r>
    </w:p>
    <w:p>
      <w:pPr>
        <w:pStyle w:val="data-v-67808297p"/>
        <w:spacing w:before="240" w:after="240"/>
        <w:ind w:left="0" w:right="0"/>
        <w:rPr>
          <w:lang w:val="en-US" w:eastAsia="en-US"/>
        </w:rPr>
      </w:pPr>
      <w:r>
        <w:rPr>
          <w:lang w:val="en-US" w:eastAsia="en-US"/>
        </w:rPr>
        <w:t xml:space="preserve">In the newly-created </w:t>
      </w:r>
      <w:r>
        <w:rPr>
          <w:rStyle w:val="data-v-67808297code"/>
          <w:rFonts w:ascii="Lucida Console" w:eastAsia="Lucida Console" w:hAnsi="Lucida Console" w:cs="Lucida Console"/>
          <w:b w:val="0"/>
          <w:bCs w:val="0"/>
          <w:i w:val="0"/>
          <w:iCs w:val="0"/>
          <w:lang w:val="en-US" w:eastAsia="en-US"/>
        </w:rPr>
        <w:t>kms-alice/tmkms.toml</w:t>
      </w:r>
      <w:r>
        <w:rPr>
          <w:lang w:val="en-US" w:eastAsia="en-US"/>
        </w:rPr>
        <w:t xml:space="preserve"> file:</w:t>
      </w:r>
    </w:p>
    <w:p>
      <w:pPr>
        <w:pStyle w:val="data-v-67808297p"/>
        <w:numPr>
          <w:ilvl w:val="0"/>
          <w:numId w:val="16"/>
        </w:numPr>
        <w:spacing w:before="240" w:after="240"/>
        <w:ind w:left="480" w:right="0" w:hanging="281"/>
        <w:jc w:val="left"/>
        <w:rPr>
          <w:lang w:val="en-US" w:eastAsia="en-US"/>
        </w:rPr>
      </w:pPr>
      <w:r>
        <w:rPr>
          <w:lang w:val="en-US" w:eastAsia="en-US"/>
        </w:rPr>
        <w:t>Make sure that you use the right protocol version. In your case:</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TOML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One-liner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4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[[validator]]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protocol_version = "v0.34"</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kms-alice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tmkms.toml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"https://github.com/cosmos/b9-checkers-academy-draft/blob/run-prod/prod-sim/kms-alice/tmkms.toml" \l "L27"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$(pwd)/prod-sim/kms-alice:/root/tmkms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--entrypoint sed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tmkms_i:v0.12.2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-Ei 's/^protocol_version = .*$/protocol_version = "v0.34"/g'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/root/tmkms/tmkms.toml</w:t>
      </w:r>
    </w:p>
    <w:p>
      <w:pPr>
        <w:pStyle w:val="data-v-67808297p"/>
        <w:numPr>
          <w:ilvl w:val="0"/>
          <w:numId w:val="16"/>
        </w:numPr>
        <w:spacing w:before="240" w:after="240"/>
        <w:ind w:left="480" w:right="0" w:hanging="281"/>
        <w:jc w:val="left"/>
        <w:rPr>
          <w:lang w:val="en-US" w:eastAsia="en-US"/>
        </w:rPr>
      </w:pPr>
      <w:r>
        <w:rPr>
          <w:lang w:val="en-US" w:eastAsia="en-US"/>
        </w:rPr>
        <w:t xml:space="preserve">Pick an expressive name for the file that will contain the </w:t>
      </w:r>
      <w:r>
        <w:rPr>
          <w:rStyle w:val="data-v-67808297code"/>
          <w:rFonts w:ascii="Lucida Console" w:eastAsia="Lucida Console" w:hAnsi="Lucida Console" w:cs="Lucida Console"/>
          <w:b w:val="0"/>
          <w:bCs w:val="0"/>
          <w:i w:val="0"/>
          <w:iCs w:val="0"/>
          <w:lang w:val="en-US" w:eastAsia="en-US"/>
        </w:rPr>
        <w:t>softsign</w:t>
      </w:r>
      <w:r>
        <w:rPr>
          <w:lang w:val="en-US" w:eastAsia="en-US"/>
        </w:rPr>
        <w:t xml:space="preserve"> key for </w:t>
      </w:r>
      <w:r>
        <w:rPr>
          <w:rStyle w:val="data-v-67808297code"/>
          <w:rFonts w:ascii="Lucida Console" w:eastAsia="Lucida Console" w:hAnsi="Lucida Console" w:cs="Lucida Console"/>
          <w:b w:val="0"/>
          <w:bCs w:val="0"/>
          <w:i w:val="0"/>
          <w:iCs w:val="0"/>
          <w:lang w:val="en-US" w:eastAsia="en-US"/>
        </w:rPr>
        <w:t>val-alice</w:t>
      </w:r>
      <w:r>
        <w:rPr>
          <w:lang w:val="en-US" w:eastAsia="en-US"/>
        </w:rPr>
        <w:t>:</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TOML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One-liner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4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[[providers.softsign]]</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path = "/root/tmkms/secrets/val-alice-consensus.key"</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kms-alice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tmkms.toml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"https://github.com/cosmos/b9-checkers-academy-draft/blob/run-prod/prod-sim/kms-alice/tmkms.toml" \l "L19"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$(pwd)/prod-sim/kms-alice:/root/tmkms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--entrypoint sed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tmkms_i:v0.12.2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-Ei 's/path = "\/root\/tmkms\/secrets\/cosmoshub-3-consensus.key"/path = "\/root\/tmkms\/secrets\/val-alice-consensus.key"/g'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/root/tmkms/tmkms.toml</w:t>
      </w:r>
    </w:p>
    <w:p>
      <w:pPr>
        <w:pStyle w:val="data-v-67808297p"/>
        <w:numPr>
          <w:ilvl w:val="0"/>
          <w:numId w:val="16"/>
        </w:numPr>
        <w:spacing w:before="240" w:after="240"/>
        <w:ind w:left="480" w:right="0" w:hanging="281"/>
        <w:jc w:val="left"/>
        <w:rPr>
          <w:lang w:val="en-US" w:eastAsia="en-US"/>
        </w:rPr>
      </w:pPr>
      <w:r>
        <w:rPr>
          <w:lang w:val="en-US" w:eastAsia="en-US"/>
        </w:rPr>
        <w:t xml:space="preserve">Replace </w:t>
      </w:r>
      <w:r>
        <w:rPr>
          <w:rStyle w:val="data-v-67808297code"/>
          <w:rFonts w:ascii="Lucida Console" w:eastAsia="Lucida Console" w:hAnsi="Lucida Console" w:cs="Lucida Console"/>
          <w:b w:val="0"/>
          <w:bCs w:val="0"/>
          <w:i w:val="0"/>
          <w:iCs w:val="0"/>
          <w:lang w:val="en-US" w:eastAsia="en-US"/>
        </w:rPr>
        <w:t>cosmoshub-3</w:t>
      </w:r>
      <w:r>
        <w:rPr>
          <w:lang w:val="en-US" w:eastAsia="en-US"/>
        </w:rPr>
        <w:t xml:space="preserve"> with </w:t>
      </w:r>
      <w:r>
        <w:rPr>
          <w:rStyle w:val="data-v-67808297code"/>
          <w:rFonts w:ascii="Lucida Console" w:eastAsia="Lucida Console" w:hAnsi="Lucida Console" w:cs="Lucida Console"/>
          <w:b w:val="0"/>
          <w:bCs w:val="0"/>
          <w:i w:val="0"/>
          <w:iCs w:val="0"/>
          <w:lang w:val="en-US" w:eastAsia="en-US"/>
        </w:rPr>
        <w:t>checkers-1</w:t>
      </w:r>
      <w:r>
        <w:rPr>
          <w:lang w:val="en-US" w:eastAsia="en-US"/>
        </w:rPr>
        <w:t>, the name of your blockchain, wherever the former appears:</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TOML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One-liner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4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[[chain]]</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id = "checkers-1"</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[[providers.softsign]]</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chain_ids = ["checkers-1"]</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[[validator]]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chain_id = "checkers-1"</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kms-alice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tmkms.toml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"https://github.com/cosmos/b9-checkers-academy-draft/blob/run-prod/prod-sim/kms-alice/tmkms.toml" \l "L24"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$(pwd)/prod-sim/kms-alice:/root/tmkms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--entrypoint sed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tmkms_i:v0.12.2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-Ei 's/cosmoshub-3/checkers-1/g' /root/tmkms/tmkms.toml</w:t>
      </w:r>
    </w:p>
    <w:p>
      <w:pPr>
        <w:pStyle w:val="data-v-67808297h3"/>
        <w:spacing w:before="600" w:after="240"/>
        <w:ind w:left="0" w:right="0"/>
        <w:outlineLvl w:val="2"/>
        <w:rPr>
          <w:b/>
          <w:bCs/>
          <w:spacing w:val="0"/>
          <w:sz w:val="36"/>
          <w:szCs w:val="36"/>
          <w:lang w:val="en-US" w:eastAsia="en-US"/>
        </w:rPr>
      </w:pPr>
      <w:hyperlink r:id="rId7" w:anchor="import-the-consensus-key"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Import the consensus key</w:t>
      </w:r>
    </w:p>
    <w:p>
      <w:pPr>
        <w:pStyle w:val="data-v-67808297p"/>
        <w:spacing w:before="240" w:after="240"/>
        <w:ind w:left="0" w:right="0"/>
        <w:rPr>
          <w:lang w:val="en-US" w:eastAsia="en-US"/>
        </w:rPr>
      </w:pPr>
      <w:r>
        <w:rPr>
          <w:lang w:val="en-US" w:eastAsia="en-US"/>
        </w:rPr>
        <w:t xml:space="preserve">Now you need to import </w:t>
      </w:r>
      <w:r>
        <w:rPr>
          <w:rStyle w:val="data-v-67808297code"/>
          <w:rFonts w:ascii="Lucida Console" w:eastAsia="Lucida Console" w:hAnsi="Lucida Console" w:cs="Lucida Console"/>
          <w:b w:val="0"/>
          <w:bCs w:val="0"/>
          <w:i w:val="0"/>
          <w:iCs w:val="0"/>
          <w:lang w:val="en-US" w:eastAsia="en-US"/>
        </w:rPr>
        <w:t>val-alice</w:t>
      </w:r>
      <w:r>
        <w:rPr>
          <w:lang w:val="en-US" w:eastAsia="en-US"/>
        </w:rPr>
        <w:t xml:space="preserve">'s consensus key in </w:t>
      </w:r>
      <w:r>
        <w:rPr>
          <w:rStyle w:val="data-v-67808297code"/>
          <w:rFonts w:ascii="Lucida Console" w:eastAsia="Lucida Console" w:hAnsi="Lucida Console" w:cs="Lucida Console"/>
          <w:b w:val="0"/>
          <w:bCs w:val="0"/>
          <w:i w:val="0"/>
          <w:iCs w:val="0"/>
          <w:lang w:val="en-US" w:eastAsia="en-US"/>
        </w:rPr>
        <w:t>secrets/val-alice-consensus.key</w:t>
      </w:r>
      <w:r>
        <w:rPr>
          <w:lang w:val="en-US" w:eastAsia="en-US"/>
        </w:rPr>
        <w:t>.</w:t>
      </w:r>
    </w:p>
    <w:p>
      <w:pPr>
        <w:pStyle w:val="data-v-67808297p"/>
        <w:spacing w:before="240" w:after="240"/>
        <w:ind w:left="0" w:right="0"/>
        <w:rPr>
          <w:lang w:val="en-US" w:eastAsia="en-US"/>
        </w:rPr>
      </w:pPr>
      <w:r>
        <w:rPr>
          <w:lang w:val="en-US" w:eastAsia="en-US"/>
        </w:rPr>
        <w:t xml:space="preserve">The private key will no longer be needed on </w:t>
      </w:r>
      <w:r>
        <w:rPr>
          <w:rStyle w:val="data-v-67808297code"/>
          <w:rFonts w:ascii="Lucida Console" w:eastAsia="Lucida Console" w:hAnsi="Lucida Console" w:cs="Lucida Console"/>
          <w:b w:val="0"/>
          <w:bCs w:val="0"/>
          <w:i w:val="0"/>
          <w:iCs w:val="0"/>
          <w:lang w:val="en-US" w:eastAsia="en-US"/>
        </w:rPr>
        <w:t>val-alice</w:t>
      </w:r>
      <w:r>
        <w:rPr>
          <w:lang w:val="en-US" w:eastAsia="en-US"/>
        </w:rPr>
        <w:t xml:space="preserve">. However, during the genesis creation Alice will need access to her consensus public key. Save it in a new </w:t>
      </w:r>
      <w:hyperlink r:id="rId44"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pub_validator_key-val-alice.json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on Alice's desk without any new line:</w:t>
      </w:r>
    </w:p>
    <w:p>
      <w:pPr>
        <w:spacing w:before="0" w:after="480"/>
        <w:ind w:left="420" w:right="300"/>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$(pwd)/prod-sim/val-alice:/root/.checkers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tendermint show-validator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tr -d '\n' | tr -d '\r'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&gt; prod-sim/desk-alice/config/pub_validator_key-val-alice.json</w:t>
      </w:r>
    </w:p>
    <w:p>
      <w:pPr>
        <w:pStyle w:val="data-v-67808297p"/>
        <w:spacing w:before="240" w:after="240"/>
        <w:ind w:left="0" w:right="0"/>
        <w:rPr>
          <w:lang w:val="en-US" w:eastAsia="en-US"/>
        </w:rPr>
      </w:pPr>
      <w:r>
        <w:rPr>
          <w:lang w:val="en-US" w:eastAsia="en-US"/>
        </w:rPr>
        <w:t>The consensus private key should not reside on the validator. You can simulate that by moving it out:</w:t>
      </w:r>
    </w:p>
    <w:p>
      <w:pPr>
        <w:spacing w:before="0" w:after="480"/>
        <w:ind w:left="420" w:right="300"/>
        <w:rPr>
          <w:spacing w:val="0"/>
          <w:lang w:val="en-US" w:eastAsia="en-US"/>
        </w:rPr>
      </w:pPr>
      <w:r>
        <w:rPr>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cp prod-sim/val-alice/config/priv_validator_key.json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prod-sim/desk-alice/config/priv_validator_key-val-alice.json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mv prod-sim/val-alice/config/priv_validator_key.json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prod-sim/kms-alice/secrets/priv_validator_key-val-alice.json</w:t>
      </w:r>
    </w:p>
    <w:p>
      <w:pPr>
        <w:pStyle w:val="data-v-67808297p"/>
        <w:spacing w:before="240" w:after="240"/>
        <w:ind w:left="0" w:right="0"/>
        <w:rPr>
          <w:lang w:val="en-US" w:eastAsia="en-US"/>
        </w:rPr>
      </w:pPr>
      <w:r>
        <w:rPr>
          <w:lang w:val="en-US" w:eastAsia="en-US"/>
        </w:rPr>
        <w:t xml:space="preserve">Import it into the </w:t>
      </w:r>
      <w:r>
        <w:rPr>
          <w:rStyle w:val="data-v-67808297code"/>
          <w:rFonts w:ascii="Lucida Console" w:eastAsia="Lucida Console" w:hAnsi="Lucida Console" w:cs="Lucida Console"/>
          <w:b w:val="0"/>
          <w:bCs w:val="0"/>
          <w:i w:val="0"/>
          <w:iCs w:val="0"/>
          <w:lang w:val="en-US" w:eastAsia="en-US"/>
        </w:rPr>
        <w:t>softsign</w:t>
      </w:r>
      <w:r>
        <w:rPr>
          <w:lang w:val="en-US" w:eastAsia="en-US"/>
        </w:rPr>
        <w:t xml:space="preserve"> "device" as defined in </w:t>
      </w:r>
      <w:hyperlink r:id="rId45" w:anchor="L19"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tmkms.toml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$(pwd)/prod-sim/kms-alice:/root/tmkms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 /root/tmkms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tmkms_i:v0.12.2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softsign import secrets/priv_validator_key-val-alice.json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secrets/val-alice-consensus.key</w:t>
      </w:r>
    </w:p>
    <w:p>
      <w:pPr>
        <w:pStyle w:val="data-v-67808297p"/>
        <w:spacing w:before="240" w:after="240"/>
        <w:ind w:left="0" w:right="0"/>
        <w:rPr>
          <w:lang w:val="en-US" w:eastAsia="en-US"/>
        </w:rPr>
      </w:pPr>
      <w:r>
        <w:rPr>
          <w:lang w:val="en-US" w:eastAsia="en-US"/>
        </w:rPr>
        <w:t xml:space="preserve">On start, </w:t>
      </w:r>
      <w:r>
        <w:rPr>
          <w:rStyle w:val="data-v-67808297code"/>
          <w:rFonts w:ascii="Lucida Console" w:eastAsia="Lucida Console" w:hAnsi="Lucida Console" w:cs="Lucida Console"/>
          <w:b w:val="0"/>
          <w:bCs w:val="0"/>
          <w:i w:val="0"/>
          <w:iCs w:val="0"/>
          <w:lang w:val="en-US" w:eastAsia="en-US"/>
        </w:rPr>
        <w:t>val-alice</w:t>
      </w:r>
      <w:r>
        <w:rPr>
          <w:lang w:val="en-US" w:eastAsia="en-US"/>
        </w:rPr>
        <w:t xml:space="preserve"> may still recreate a missing private key file due to how defaults are handled in the code. To prevent that, you can instead copy it from </w:t>
      </w:r>
      <w:r>
        <w:rPr>
          <w:rStyle w:val="data-v-67808297code"/>
          <w:rFonts w:ascii="Lucida Console" w:eastAsia="Lucida Console" w:hAnsi="Lucida Console" w:cs="Lucida Console"/>
          <w:b w:val="0"/>
          <w:bCs w:val="0"/>
          <w:i w:val="0"/>
          <w:iCs w:val="0"/>
          <w:lang w:val="en-US" w:eastAsia="en-US"/>
        </w:rPr>
        <w:t>sentry-alice</w:t>
      </w:r>
      <w:r>
        <w:rPr>
          <w:lang w:val="en-US" w:eastAsia="en-US"/>
        </w:rPr>
        <w:t xml:space="preserve"> where it has no value.</w:t>
      </w:r>
    </w:p>
    <w:p>
      <w:pPr>
        <w:spacing w:before="0" w:after="480"/>
        <w:ind w:left="420" w:right="300"/>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cp prod-sim/sentry-alice/config/priv_validator_key.json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prod-sim/val-alice/config/</w:t>
      </w:r>
    </w:p>
    <w:p>
      <w:pPr>
        <w:pStyle w:val="data-v-67808297p"/>
        <w:spacing w:before="240" w:after="240"/>
        <w:ind w:left="0" w:right="0"/>
        <w:rPr>
          <w:lang w:val="en-US" w:eastAsia="en-US"/>
        </w:rPr>
      </w:pPr>
      <w:r>
        <w:rPr>
          <w:lang w:val="en-US" w:eastAsia="en-US"/>
        </w:rPr>
        <w:t xml:space="preserve">With the key created you now set up the connection from </w:t>
      </w:r>
      <w:r>
        <w:rPr>
          <w:rStyle w:val="data-v-67808297code"/>
          <w:rFonts w:ascii="Lucida Console" w:eastAsia="Lucida Console" w:hAnsi="Lucida Console" w:cs="Lucida Console"/>
          <w:b w:val="0"/>
          <w:bCs w:val="0"/>
          <w:i w:val="0"/>
          <w:iCs w:val="0"/>
          <w:lang w:val="en-US" w:eastAsia="en-US"/>
        </w:rPr>
        <w:t>kms-alice</w:t>
      </w:r>
      <w:r>
        <w:rPr>
          <w:lang w:val="en-US" w:eastAsia="en-US"/>
        </w:rPr>
        <w:t xml:space="preserve"> to </w:t>
      </w:r>
      <w:r>
        <w:rPr>
          <w:rStyle w:val="data-v-67808297code"/>
          <w:rFonts w:ascii="Lucida Console" w:eastAsia="Lucida Console" w:hAnsi="Lucida Console" w:cs="Lucida Console"/>
          <w:b w:val="0"/>
          <w:bCs w:val="0"/>
          <w:i w:val="0"/>
          <w:iCs w:val="0"/>
          <w:lang w:val="en-US" w:eastAsia="en-US"/>
        </w:rPr>
        <w:t>val-alice</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set-up-the-kms-connec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Set up the KMS connection</w:t>
      </w:r>
    </w:p>
    <w:p>
      <w:pPr>
        <w:pStyle w:val="data-v-67808297p"/>
        <w:spacing w:before="240" w:after="240"/>
        <w:ind w:left="0" w:right="0"/>
        <w:rPr>
          <w:lang w:val="en-US" w:eastAsia="en-US"/>
        </w:rPr>
      </w:pPr>
      <w:r>
        <w:rPr>
          <w:lang w:val="en-US" w:eastAsia="en-US"/>
        </w:rPr>
        <w:t xml:space="preserve">Choose a port unused on </w:t>
      </w:r>
      <w:r>
        <w:rPr>
          <w:rStyle w:val="data-v-67808297code"/>
          <w:rFonts w:ascii="Lucida Console" w:eastAsia="Lucida Console" w:hAnsi="Lucida Console" w:cs="Lucida Console"/>
          <w:b w:val="0"/>
          <w:bCs w:val="0"/>
          <w:i w:val="0"/>
          <w:iCs w:val="0"/>
          <w:lang w:val="en-US" w:eastAsia="en-US"/>
        </w:rPr>
        <w:t>val-alice</w:t>
      </w:r>
      <w:r>
        <w:rPr>
          <w:lang w:val="en-US" w:eastAsia="en-US"/>
        </w:rPr>
        <w:t xml:space="preserve">, for instance </w:t>
      </w:r>
      <w:r>
        <w:rPr>
          <w:rStyle w:val="data-v-67808297code"/>
          <w:rFonts w:ascii="Lucida Console" w:eastAsia="Lucida Console" w:hAnsi="Lucida Console" w:cs="Lucida Console"/>
          <w:b w:val="0"/>
          <w:bCs w:val="0"/>
          <w:i w:val="0"/>
          <w:iCs w:val="0"/>
          <w:lang w:val="en-US" w:eastAsia="en-US"/>
        </w:rPr>
        <w:t>26659</w:t>
      </w:r>
      <w:r>
        <w:rPr>
          <w:lang w:val="en-US" w:eastAsia="en-US"/>
        </w:rPr>
        <w:t xml:space="preserve">, and inform </w:t>
      </w:r>
      <w:r>
        <w:rPr>
          <w:rStyle w:val="data-v-67808297code"/>
          <w:rFonts w:ascii="Lucida Console" w:eastAsia="Lucida Console" w:hAnsi="Lucida Console" w:cs="Lucida Console"/>
          <w:b w:val="0"/>
          <w:bCs w:val="0"/>
          <w:i w:val="0"/>
          <w:iCs w:val="0"/>
          <w:lang w:val="en-US" w:eastAsia="en-US"/>
        </w:rPr>
        <w:t>kms-alice</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TOML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One-liner </w:t>
      </w:r>
    </w:p>
    <w:p>
      <w:pPr>
        <w:spacing w:before="0" w:after="480"/>
        <w:ind w:left="420" w:right="300"/>
        <w:rPr>
          <w:spacing w:val="0"/>
          <w:lang w:val="en-US" w:eastAsia="en-US"/>
        </w:rPr>
      </w:pPr>
      <w:r>
        <w:rPr>
          <w:strike w:val="0"/>
          <w:spacing w:val="0"/>
          <w:u w:val="none"/>
          <w:lang w:val="en-US" w:eastAsia="en-US"/>
        </w:rPr>
        <w:drawing>
          <wp:inline>
            <wp:extent cx="228571" cy="228571"/>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[[validator]]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addr = "tcp://val-alice:26659"</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kms-alice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tmkms.toml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"https://github.com/cosmos/b9-checkers-academy-draft/blob/run-prod/prod-sim/kms-alice/tmkms.toml" \l "L25"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$(pwd)/prod-sim/kms-alice:/root/tmkms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--entrypoint sed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tmkms_i:v0.12.2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-Ei 's/^addr = "tcp:.*$/addr = "tcp:\/\/val-alice:26659"/g' /root/tmkms/tmkms.toml</w:t>
      </w:r>
    </w:p>
    <w:p>
      <w:pPr>
        <w:pStyle w:val="data-v-67808297p"/>
        <w:spacing w:before="240" w:after="240"/>
        <w:ind w:left="0" w:right="0"/>
        <w:rPr>
          <w:lang w:val="en-US" w:eastAsia="en-US"/>
        </w:rPr>
      </w:pPr>
      <w:r>
        <w:rPr>
          <w:lang w:val="en-US" w:eastAsia="en-US"/>
        </w:rPr>
        <w:t xml:space="preserve">In the above, </w:t>
      </w:r>
      <w:r>
        <w:rPr>
          <w:rStyle w:val="data-v-67808297code"/>
          <w:rFonts w:ascii="Lucida Console" w:eastAsia="Lucida Console" w:hAnsi="Lucida Console" w:cs="Lucida Console"/>
          <w:b w:val="0"/>
          <w:bCs w:val="0"/>
          <w:i w:val="0"/>
          <w:iCs w:val="0"/>
          <w:lang w:val="en-US" w:eastAsia="en-US"/>
        </w:rPr>
        <w:t>val-alice</w:t>
      </w:r>
      <w:r>
        <w:rPr>
          <w:lang w:val="en-US" w:eastAsia="en-US"/>
        </w:rPr>
        <w:t xml:space="preserve"> is the future network name of Alice's validator, and it will indeed be resolved to an IP address via Docker's internal DNS. In a real production setup, you would use a fully resolved IP address to avoid the vagaries of DNS.</w:t>
      </w:r>
    </w:p>
    <w:p>
      <w:pPr>
        <w:pStyle w:val="data-v-67808297p"/>
        <w:spacing w:before="240" w:after="240"/>
        <w:ind w:left="0" w:right="0"/>
        <w:rPr>
          <w:lang w:val="en-US" w:eastAsia="en-US"/>
        </w:rPr>
      </w:pPr>
      <w:r>
        <w:rPr>
          <w:lang w:val="en-US" w:eastAsia="en-US"/>
        </w:rPr>
        <w:t xml:space="preserve">Do not forget, you must inform Alice's validator that it should indeed listen on port </w:t>
      </w:r>
      <w:r>
        <w:rPr>
          <w:rStyle w:val="data-v-67808297code"/>
          <w:rFonts w:ascii="Lucida Console" w:eastAsia="Lucida Console" w:hAnsi="Lucida Console" w:cs="Lucida Console"/>
          <w:b w:val="0"/>
          <w:bCs w:val="0"/>
          <w:i w:val="0"/>
          <w:iCs w:val="0"/>
          <w:lang w:val="en-US" w:eastAsia="en-US"/>
        </w:rPr>
        <w:t>26659</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val-alice/config/config.toml</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TOML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One-liner </w:t>
      </w:r>
    </w:p>
    <w:p>
      <w:pPr>
        <w:spacing w:before="0" w:after="480"/>
        <w:ind w:left="420" w:right="300"/>
        <w:rPr>
          <w:spacing w:val="0"/>
          <w:lang w:val="en-US" w:eastAsia="en-US"/>
        </w:rPr>
      </w:pPr>
      <w:r>
        <w:rPr>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priv_validator_laddr = "tcp://0.0.0.0:26659"</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val-alice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config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config.toml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"https://github.com/cosmos/b9-checkers-academy-draft/blob/run-prod/prod-sim/val-alice/config/config.toml" \l "L68"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$(pwd)/prod-sim/val-alice:/root/.checkers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--entrypoint sed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-Ei 's/priv_validator_laddr = ""/priv_validator_laddr = "tcp:\/\/0.0.0.0:26659"/g'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/root/.checkers/config/config.toml</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Make it listen on an IP address that is within the KMS private network.</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0.0.0.0</w:t>
      </w:r>
      <w:r>
        <w:rPr>
          <w:lang w:val="en-US" w:eastAsia="en-US"/>
        </w:rPr>
        <w:t xml:space="preserve"> represents all addresses of the node. In a real production setup, you would choose the IP address of the network card that is on the network common with </w:t>
      </w:r>
      <w:r>
        <w:rPr>
          <w:rStyle w:val="data-v-67808297code"/>
          <w:rFonts w:ascii="Lucida Console" w:eastAsia="Lucida Console" w:hAnsi="Lucida Console" w:cs="Lucida Console"/>
          <w:b w:val="0"/>
          <w:bCs w:val="0"/>
          <w:i w:val="0"/>
          <w:iCs w:val="0"/>
          <w:lang w:val="en-US" w:eastAsia="en-US"/>
        </w:rPr>
        <w:t>kms-alice</w:t>
      </w:r>
      <w:r>
        <w:rPr>
          <w:lang w:val="en-US" w:eastAsia="en-US"/>
        </w:rPr>
        <w:t>.</w:t>
      </w:r>
    </w:p>
    <w:p>
      <w:pPr>
        <w:pStyle w:val="data-v-67808297li"/>
        <w:numPr>
          <w:ilvl w:val="0"/>
          <w:numId w:val="17"/>
        </w:numPr>
        <w:spacing w:before="240" w:after="360" w:line="435" w:lineRule="atLeast"/>
        <w:ind w:left="480" w:right="0" w:hanging="210"/>
        <w:jc w:val="left"/>
        <w:rPr>
          <w:lang w:val="en-US" w:eastAsia="en-US"/>
        </w:rPr>
      </w:pPr>
      <w:r>
        <w:rPr>
          <w:lang w:val="en-US" w:eastAsia="en-US"/>
        </w:rPr>
        <w:t>Make sure it will not look for the consensus key on file: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TOML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One-liner </w:t>
      </w:r>
    </w:p>
    <w:p>
      <w:pPr>
        <w:spacing w:before="0" w:after="480"/>
        <w:ind w:left="420" w:right="300"/>
        <w:rPr>
          <w:spacing w:val="0"/>
          <w:lang w:val="en-US" w:eastAsia="en-US"/>
        </w:rPr>
      </w:pPr>
      <w:r>
        <w:rPr>
          <w:strike w:val="0"/>
          <w:spacing w:val="0"/>
          <w:u w:val="none"/>
          <w:lang w:val="en-US" w:eastAsia="en-US"/>
        </w:rPr>
        <w:drawing>
          <wp:inline>
            <wp:extent cx="228571" cy="228571"/>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priv_validator_key_file = "config/priv_validator_key.json"</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val-alice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config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config.toml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"https://github.com/cosmos/b9-checkers-academy-draft/blob/run-prod/prod-sim/val-alice/config/config.toml" \l "L61"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$(pwd)/prod-sim/val-alice:/root/.checkers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--entrypoint sed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-Ei 's/^priv_validator_key_file/# priv_validator_key_file/g'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/root/.checkers/config/config.toml</w:t>
      </w:r>
    </w:p>
    <w:p>
      <w:pPr>
        <w:pStyle w:val="data-v-67808297li"/>
        <w:numPr>
          <w:ilvl w:val="0"/>
          <w:numId w:val="18"/>
        </w:numPr>
        <w:spacing w:before="240" w:after="360" w:line="435" w:lineRule="atLeast"/>
        <w:ind w:left="480" w:right="0" w:hanging="210"/>
        <w:jc w:val="left"/>
        <w:rPr>
          <w:lang w:val="en-US" w:eastAsia="en-US"/>
        </w:rPr>
      </w:pPr>
      <w:r>
        <w:rPr>
          <w:lang w:val="en-US" w:eastAsia="en-US"/>
        </w:rPr>
        <w:t>Make sure it will not look for the consensus state file either, as this is taken care of by the KMS: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TOML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One-liner </w:t>
      </w:r>
    </w:p>
    <w:p>
      <w:pPr>
        <w:spacing w:before="0" w:after="480"/>
        <w:ind w:left="420" w:right="300"/>
        <w:rPr>
          <w:spacing w:val="0"/>
          <w:lang w:val="en-US" w:eastAsia="en-US"/>
        </w:rPr>
      </w:pPr>
      <w:r>
        <w:rPr>
          <w:strike w:val="0"/>
          <w:spacing w:val="0"/>
          <w:u w:val="none"/>
          <w:lang w:val="en-US" w:eastAsia="en-US"/>
        </w:rPr>
        <w:drawing>
          <wp:inline>
            <wp:extent cx="228571" cy="228571"/>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priv_validator_state_file = "data/priv_validator_state.json"</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val-alice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config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config.toml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"https://github.com/cosmos/b9-checkers-academy-draft/blob/run-prod/prod-sim/val-alice/config/config.toml" \l "L64"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$(pwd)/prod-sim/val-alice:/root/.checkers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--entrypoint sed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-Ei 's/^priv_validator_state_file/# priv_validator_state_file/g'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/root/.checkers/config/config.toml</w:t>
      </w:r>
    </w:p>
    <w:p>
      <w:pPr>
        <w:pStyle w:val="data-v-67808297p"/>
        <w:spacing w:before="240" w:after="240"/>
        <w:ind w:left="0" w:right="0"/>
        <w:rPr>
          <w:lang w:val="en-US" w:eastAsia="en-US"/>
        </w:rPr>
      </w:pPr>
      <w:r>
        <w:rPr>
          <w:lang w:val="en-US" w:eastAsia="en-US"/>
        </w:rPr>
        <w:t xml:space="preserve">Before moving on, make sure that the validator still has a </w:t>
      </w:r>
      <w:r>
        <w:rPr>
          <w:rStyle w:val="data-v-67808297code"/>
          <w:rFonts w:ascii="Lucida Console" w:eastAsia="Lucida Console" w:hAnsi="Lucida Console" w:cs="Lucida Console"/>
          <w:b w:val="0"/>
          <w:bCs w:val="0"/>
          <w:i w:val="0"/>
          <w:iCs w:val="0"/>
          <w:lang w:val="en-US" w:eastAsia="en-US"/>
        </w:rPr>
        <w:t>priv_validator_key.json</w:t>
      </w:r>
      <w:r>
        <w:rPr>
          <w:lang w:val="en-US" w:eastAsia="en-US"/>
        </w:rPr>
        <w:t xml:space="preserve"> because the code may complain if the file cannot be found. You can copy the key from </w:t>
      </w:r>
      <w:r>
        <w:rPr>
          <w:rStyle w:val="data-v-67808297code"/>
          <w:rFonts w:ascii="Lucida Console" w:eastAsia="Lucida Console" w:hAnsi="Lucida Console" w:cs="Lucida Console"/>
          <w:b w:val="0"/>
          <w:bCs w:val="0"/>
          <w:i w:val="0"/>
          <w:iCs w:val="0"/>
          <w:lang w:val="en-US" w:eastAsia="en-US"/>
        </w:rPr>
        <w:t>sentry-alice</w:t>
      </w:r>
      <w:r>
        <w:rPr>
          <w:lang w:val="en-US" w:eastAsia="en-US"/>
        </w:rPr>
        <w:t>, which does not present any risk:</w:t>
      </w:r>
    </w:p>
    <w:p>
      <w:pPr>
        <w:spacing w:before="0" w:after="480"/>
        <w:ind w:left="420" w:right="300"/>
        <w:rPr>
          <w:spacing w:val="0"/>
          <w:lang w:val="en-US" w:eastAsia="en-US"/>
        </w:rPr>
      </w:pPr>
      <w:r>
        <w:rPr>
          <w:strike w:val="0"/>
          <w:spacing w:val="0"/>
          <w:u w:val="none"/>
          <w:lang w:val="en-US" w:eastAsia="en-US"/>
        </w:rPr>
        <w:drawing>
          <wp:inline>
            <wp:extent cx="228571" cy="228571"/>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cp prod-sim/sentry-alice/config/priv_validator_key.json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prod-sim/val-alice/config</w:t>
      </w:r>
    </w:p>
    <w:p>
      <w:pPr>
        <w:pStyle w:val="data-v-67808297h3"/>
        <w:spacing w:before="600" w:after="240"/>
        <w:ind w:left="0" w:right="0"/>
        <w:outlineLvl w:val="2"/>
        <w:rPr>
          <w:b/>
          <w:bCs/>
          <w:spacing w:val="0"/>
          <w:sz w:val="36"/>
          <w:szCs w:val="36"/>
          <w:lang w:val="en-US" w:eastAsia="en-US"/>
        </w:rPr>
      </w:pPr>
      <w:hyperlink r:id="rId7" w:anchor="genesi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Genesis</w:t>
      </w:r>
    </w:p>
    <w:p>
      <w:pPr>
        <w:pStyle w:val="data-v-67808297p"/>
        <w:spacing w:before="240" w:after="240"/>
        <w:ind w:left="0" w:right="0"/>
        <w:rPr>
          <w:lang w:val="en-US" w:eastAsia="en-US"/>
        </w:rPr>
      </w:pPr>
      <w:r>
        <w:rPr>
          <w:lang w:val="en-US" w:eastAsia="en-US"/>
        </w:rPr>
        <w:t>With the keys in you can start fleshing out the genesis, which is already created.</w:t>
      </w:r>
    </w:p>
    <w:p>
      <w:pPr>
        <w:pStyle w:val="data-v-67808297p"/>
        <w:spacing w:before="240" w:after="240"/>
        <w:ind w:left="0" w:right="0"/>
        <w:rPr>
          <w:lang w:val="en-US" w:eastAsia="en-US"/>
        </w:rPr>
      </w:pPr>
      <w:r>
        <w:rPr>
          <w:lang w:val="en-US" w:eastAsia="en-US"/>
        </w:rPr>
        <w:t>You need to:</w:t>
      </w:r>
    </w:p>
    <w:p>
      <w:pPr>
        <w:pStyle w:val="data-v-67808297li"/>
        <w:numPr>
          <w:ilvl w:val="0"/>
          <w:numId w:val="19"/>
        </w:numPr>
        <w:spacing w:before="240" w:after="240" w:line="435" w:lineRule="atLeast"/>
        <w:ind w:left="480" w:right="0" w:hanging="281"/>
        <w:jc w:val="left"/>
        <w:rPr>
          <w:lang w:val="en-US" w:eastAsia="en-US"/>
        </w:rPr>
      </w:pPr>
      <w:r>
        <w:rPr>
          <w:lang w:val="en-US" w:eastAsia="en-US"/>
        </w:rPr>
        <w:t>Set up the chain ID.</w:t>
      </w:r>
    </w:p>
    <w:p>
      <w:pPr>
        <w:pStyle w:val="data-v-67808297li"/>
        <w:numPr>
          <w:ilvl w:val="0"/>
          <w:numId w:val="19"/>
        </w:numPr>
        <w:spacing w:after="240" w:line="435" w:lineRule="atLeast"/>
        <w:ind w:left="480" w:right="0" w:hanging="281"/>
        <w:jc w:val="left"/>
        <w:rPr>
          <w:lang w:val="en-US" w:eastAsia="en-US"/>
        </w:rPr>
      </w:pPr>
      <w:r>
        <w:rPr>
          <w:lang w:val="en-US" w:eastAsia="en-US"/>
        </w:rPr>
        <w:t>Add the initial balances.</w:t>
      </w:r>
    </w:p>
    <w:p>
      <w:pPr>
        <w:pStyle w:val="data-v-67808297li"/>
        <w:numPr>
          <w:ilvl w:val="0"/>
          <w:numId w:val="19"/>
        </w:numPr>
        <w:spacing w:after="240" w:line="435" w:lineRule="atLeast"/>
        <w:ind w:left="480" w:right="0" w:hanging="281"/>
        <w:jc w:val="left"/>
        <w:rPr>
          <w:lang w:val="en-US" w:eastAsia="en-US"/>
        </w:rPr>
      </w:pPr>
      <w:r>
        <w:rPr>
          <w:lang w:val="en-US" w:eastAsia="en-US"/>
        </w:rPr>
        <w:t>Add the initial validator stakes.</w:t>
      </w:r>
    </w:p>
    <w:p>
      <w:pPr>
        <w:pStyle w:val="data-v-67808297li"/>
        <w:numPr>
          <w:ilvl w:val="0"/>
          <w:numId w:val="19"/>
        </w:numPr>
        <w:spacing w:after="360" w:line="435" w:lineRule="atLeast"/>
        <w:ind w:left="480" w:right="0" w:hanging="281"/>
        <w:jc w:val="left"/>
        <w:rPr>
          <w:lang w:val="en-US" w:eastAsia="en-US"/>
        </w:rPr>
      </w:pPr>
      <w:r>
        <w:rPr>
          <w:lang w:val="en-US" w:eastAsia="en-US"/>
        </w:rPr>
        <w:t>Distribute the genesis file to all relevant nodes.</w:t>
      </w:r>
    </w:p>
    <w:p>
      <w:pPr>
        <w:pStyle w:val="data-v-67808297h3"/>
        <w:spacing w:before="600" w:after="240"/>
        <w:ind w:left="0" w:right="0"/>
        <w:outlineLvl w:val="2"/>
        <w:rPr>
          <w:b/>
          <w:bCs/>
          <w:spacing w:val="0"/>
          <w:sz w:val="36"/>
          <w:szCs w:val="36"/>
          <w:lang w:val="en-US" w:eastAsia="en-US"/>
        </w:rPr>
      </w:pPr>
      <w:hyperlink r:id="rId7" w:anchor="set-up-chain-id"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Set up chain ID</w:t>
      </w:r>
    </w:p>
    <w:p>
      <w:pPr>
        <w:pStyle w:val="data-v-67808297p"/>
        <w:spacing w:before="240" w:after="240"/>
        <w:ind w:left="0" w:right="0"/>
        <w:rPr>
          <w:lang w:val="en-US" w:eastAsia="en-US"/>
        </w:rPr>
      </w:pPr>
      <w:r>
        <w:rPr>
          <w:lang w:val="en-US" w:eastAsia="en-US"/>
        </w:rPr>
        <w:t xml:space="preserve">Earlier you chose </w:t>
      </w:r>
      <w:r>
        <w:rPr>
          <w:rStyle w:val="data-v-67808297code"/>
          <w:rFonts w:ascii="Lucida Console" w:eastAsia="Lucida Console" w:hAnsi="Lucida Console" w:cs="Lucida Console"/>
          <w:b w:val="0"/>
          <w:bCs w:val="0"/>
          <w:i w:val="0"/>
          <w:iCs w:val="0"/>
          <w:lang w:val="en-US" w:eastAsia="en-US"/>
        </w:rPr>
        <w:t>checkers-1</w:t>
      </w:r>
      <w:r>
        <w:rPr>
          <w:lang w:val="en-US" w:eastAsia="en-US"/>
        </w:rPr>
        <w:t>, so you adjust it here too:</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JSON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One-liner </w:t>
      </w:r>
    </w:p>
    <w:p>
      <w:pPr>
        <w:spacing w:before="0" w:after="480"/>
        <w:ind w:left="420" w:right="300"/>
        <w:rPr>
          <w:spacing w:val="0"/>
          <w:lang w:val="en-US" w:eastAsia="en-US"/>
        </w:rPr>
      </w:pPr>
      <w:r>
        <w:rPr>
          <w:strike w:val="0"/>
          <w:spacing w:val="0"/>
          <w:u w:val="none"/>
          <w:lang w:val="en-US" w:eastAsia="en-US"/>
        </w:rPr>
        <w:drawing>
          <wp:inline>
            <wp:extent cx="228571" cy="228571"/>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"chain_id"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"checkers-1"</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desk-alice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config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genesis.json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"https://github.com/cosmos/b9-checkers-academy-draft/blob/run-prod/prod-sim/desk-alice/config/genesis.json" \l "L3"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$(pwd)/prod-sim/desk-alice:/root/.checkers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--entrypoint sed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-Ei 's/"chain_id": "checkers"/"chain_id": "checkers-1"/g'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/root/.checkers/config/genesis.json</w:t>
      </w:r>
    </w:p>
    <w:p>
      <w:pPr>
        <w:pStyle w:val="data-v-67808297h3"/>
        <w:spacing w:before="600" w:after="240"/>
        <w:ind w:left="0" w:right="0"/>
        <w:outlineLvl w:val="2"/>
        <w:rPr>
          <w:b/>
          <w:bCs/>
          <w:spacing w:val="0"/>
          <w:sz w:val="36"/>
          <w:szCs w:val="36"/>
          <w:lang w:val="en-US" w:eastAsia="en-US"/>
        </w:rPr>
      </w:pPr>
      <w:hyperlink r:id="rId7" w:anchor="initial-balanc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Initial balances</w:t>
      </w:r>
    </w:p>
    <w:p>
      <w:pPr>
        <w:pStyle w:val="data-v-67808297p"/>
        <w:spacing w:before="240" w:after="240"/>
        <w:ind w:left="0" w:right="0"/>
        <w:rPr>
          <w:lang w:val="en-US" w:eastAsia="en-US"/>
        </w:rPr>
      </w:pPr>
      <w:r>
        <w:rPr>
          <w:lang w:val="en-US" w:eastAsia="en-US"/>
        </w:rPr>
        <w:t>In this setup, Alice starts with 1,000 PAWN and Bob with 500 PAWN, of which Alice stakes 60 and Bob 40. With these amounts, the network cannot start if either of them is offline. Get their respective addresses:</w:t>
      </w:r>
    </w:p>
    <w:p>
      <w:pPr>
        <w:spacing w:before="0" w:after="480"/>
        <w:ind w:left="420" w:right="300"/>
        <w:rPr>
          <w:spacing w:val="0"/>
          <w:lang w:val="en-US" w:eastAsia="en-US"/>
        </w:rPr>
      </w:pPr>
      <w:r>
        <w:rPr>
          <w:strike w:val="0"/>
          <w:spacing w:val="0"/>
          <w:u w:val="none"/>
          <w:lang w:val="en-US" w:eastAsia="en-US"/>
        </w:rPr>
        <w:drawing>
          <wp:inline>
            <wp:extent cx="228571" cy="228571"/>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ALICE=$(echo password |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$(pwd)/prod-sim/desk-alice:/root/.checkers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file --keyring-dir /root/.checkers/keys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show alice --address)</w:t>
      </w:r>
    </w:p>
    <w:p>
      <w:pPr>
        <w:pStyle w:val="data-v-67808297p"/>
        <w:spacing w:before="240" w:after="240"/>
        <w:ind w:left="0" w:right="0"/>
        <w:rPr>
          <w:lang w:val="en-US" w:eastAsia="en-US"/>
        </w:rPr>
      </w:pPr>
      <w:r>
        <w:rPr>
          <w:lang w:val="en-US" w:eastAsia="en-US"/>
        </w:rPr>
        <w:t xml:space="preserve">Replace </w:t>
      </w:r>
      <w:r>
        <w:rPr>
          <w:rStyle w:val="data-v-67808297code"/>
          <w:rFonts w:ascii="Lucida Console" w:eastAsia="Lucida Console" w:hAnsi="Lucida Console" w:cs="Lucida Console"/>
          <w:b w:val="0"/>
          <w:bCs w:val="0"/>
          <w:i w:val="0"/>
          <w:iCs w:val="0"/>
          <w:lang w:val="en-US" w:eastAsia="en-US"/>
        </w:rPr>
        <w:t>password</w:t>
      </w:r>
      <w:r>
        <w:rPr>
          <w:lang w:val="en-US" w:eastAsia="en-US"/>
        </w:rPr>
        <w:t xml:space="preserve"> with the passphrase you picked when creating the keys.</w:t>
      </w:r>
    </w:p>
    <w:p>
      <w:pPr>
        <w:pStyle w:val="data-v-67808297p"/>
        <w:spacing w:before="240" w:after="240"/>
        <w:ind w:left="0" w:right="0"/>
        <w:rPr>
          <w:lang w:val="en-US" w:eastAsia="en-US"/>
        </w:rPr>
      </w:pPr>
      <w:r>
        <w:rPr>
          <w:lang w:val="en-US" w:eastAsia="en-US"/>
        </w:rPr>
        <w:t>Have Alice add her initial balance in the genesis:</w:t>
      </w:r>
    </w:p>
    <w:p>
      <w:pPr>
        <w:spacing w:before="0" w:after="480"/>
        <w:ind w:left="420" w:right="300"/>
        <w:rPr>
          <w:spacing w:val="0"/>
          <w:lang w:val="en-US" w:eastAsia="en-US"/>
        </w:rPr>
      </w:pPr>
      <w:r>
        <w:rPr>
          <w:strike w:val="0"/>
          <w:spacing w:val="0"/>
          <w:u w:val="none"/>
          <w:lang w:val="en-US" w:eastAsia="en-US"/>
        </w:rPr>
        <w:drawing>
          <wp:inline>
            <wp:extent cx="228571" cy="228571"/>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$(pwd)/prod-sim/desk-alice:/root/.checkers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add-genesis-account $ALICE 1000000000upawn</w:t>
      </w:r>
    </w:p>
    <w:p>
      <w:pPr>
        <w:pStyle w:val="data-v-67808297p"/>
        <w:spacing w:before="240" w:after="240"/>
        <w:ind w:left="0" w:right="0"/>
        <w:rPr>
          <w:lang w:val="en-US" w:eastAsia="en-US"/>
        </w:rPr>
      </w:pPr>
      <w:r>
        <w:rPr>
          <w:lang w:val="en-US" w:eastAsia="en-US"/>
        </w:rPr>
        <w:t xml:space="preserve">Now move the genesis file to </w:t>
      </w:r>
      <w:r>
        <w:rPr>
          <w:rStyle w:val="data-v-67808297code"/>
          <w:rFonts w:ascii="Lucida Console" w:eastAsia="Lucida Console" w:hAnsi="Lucida Console" w:cs="Lucida Console"/>
          <w:b w:val="0"/>
          <w:bCs w:val="0"/>
          <w:i w:val="0"/>
          <w:iCs w:val="0"/>
          <w:lang w:val="en-US" w:eastAsia="en-US"/>
        </w:rPr>
        <w:t>desk-bob</w:t>
      </w:r>
      <w:r>
        <w:rPr>
          <w:lang w:val="en-US" w:eastAsia="en-US"/>
        </w:rPr>
        <w:t>. This mimics what would happen in a real-life setup:</w:t>
      </w:r>
    </w:p>
    <w:p>
      <w:pPr>
        <w:spacing w:before="0" w:after="480"/>
        <w:ind w:left="420" w:right="300"/>
        <w:rPr>
          <w:spacing w:val="0"/>
          <w:lang w:val="en-US" w:eastAsia="en-US"/>
        </w:rPr>
      </w:pPr>
      <w:r>
        <w:rPr>
          <w:strike w:val="0"/>
          <w:spacing w:val="0"/>
          <w:u w:val="none"/>
          <w:lang w:val="en-US" w:eastAsia="en-US"/>
        </w:rPr>
        <w:drawing>
          <wp:inline>
            <wp:extent cx="228571" cy="228571"/>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mv prod-sim/desk-alice/config/genesis.json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prod-sim/desk-bob/config/</w:t>
      </w:r>
    </w:p>
    <w:p>
      <w:pPr>
        <w:pStyle w:val="data-v-67808297p"/>
        <w:spacing w:before="240" w:after="240"/>
        <w:ind w:left="0" w:right="0"/>
        <w:rPr>
          <w:lang w:val="en-US" w:eastAsia="en-US"/>
        </w:rPr>
      </w:pPr>
      <w:r>
        <w:rPr>
          <w:lang w:val="en-US" w:eastAsia="en-US"/>
        </w:rPr>
        <w:t>Have Bob add his own initial balance:</w:t>
      </w:r>
    </w:p>
    <w:p>
      <w:pPr>
        <w:spacing w:before="0" w:after="480"/>
        <w:ind w:left="420" w:right="300"/>
        <w:rPr>
          <w:spacing w:val="0"/>
          <w:lang w:val="en-US" w:eastAsia="en-US"/>
        </w:rPr>
      </w:pPr>
      <w:r>
        <w:rPr>
          <w:strike w:val="0"/>
          <w:spacing w:val="0"/>
          <w:u w:val="none"/>
          <w:lang w:val="en-US" w:eastAsia="en-US"/>
        </w:rPr>
        <w:drawing>
          <wp:inline>
            <wp:extent cx="228571" cy="228571"/>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BOB=$(echo password |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$(pwd)/prod-sim/desk-bob:/root/.checkers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file --keyring-dir /root/.checkers/keys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show bob --address)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$(pwd)/prod-sim/desk-bob:/root/.checkers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add-genesis-account $BOB 500000000upawn</w:t>
      </w:r>
    </w:p>
    <w:p>
      <w:pPr>
        <w:pStyle w:val="data-v-67808297h3"/>
        <w:spacing w:before="600" w:after="240"/>
        <w:ind w:left="0" w:right="0"/>
        <w:outlineLvl w:val="2"/>
        <w:rPr>
          <w:b/>
          <w:bCs/>
          <w:spacing w:val="0"/>
          <w:sz w:val="36"/>
          <w:szCs w:val="36"/>
          <w:lang w:val="en-US" w:eastAsia="en-US"/>
        </w:rPr>
      </w:pPr>
      <w:hyperlink r:id="rId7" w:anchor="initial-stak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Initial stakes</w:t>
      </w:r>
    </w:p>
    <w:p>
      <w:pPr>
        <w:pStyle w:val="data-v-67808297p"/>
        <w:spacing w:before="240" w:after="240"/>
        <w:ind w:left="0" w:right="0"/>
        <w:rPr>
          <w:lang w:val="en-US" w:eastAsia="en-US"/>
        </w:rPr>
      </w:pPr>
      <w:r>
        <w:rPr>
          <w:lang w:val="en-US" w:eastAsia="en-US"/>
        </w:rPr>
        <w:t>Alice and Bob both have initial stakes that they define via genesis transactions. You create them.</w:t>
      </w:r>
    </w:p>
    <w:p>
      <w:pPr>
        <w:pStyle w:val="data-v-67808297h4"/>
        <w:spacing w:before="540" w:after="210"/>
        <w:ind w:left="0" w:right="0"/>
        <w:outlineLvl w:val="3"/>
        <w:rPr>
          <w:b/>
          <w:bCs/>
          <w:spacing w:val="3"/>
          <w:sz w:val="30"/>
          <w:szCs w:val="30"/>
          <w:lang w:val="en-US" w:eastAsia="en-US"/>
        </w:rPr>
      </w:pPr>
      <w:hyperlink r:id="rId7" w:anchor="bob-s-stak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Bob's stake</w:t>
      </w:r>
    </w:p>
    <w:p>
      <w:pPr>
        <w:pStyle w:val="data-v-67808297p"/>
        <w:spacing w:before="240" w:after="240"/>
        <w:ind w:left="0" w:right="0"/>
        <w:rPr>
          <w:lang w:val="en-US" w:eastAsia="en-US"/>
        </w:rPr>
      </w:pPr>
      <w:r>
        <w:rPr>
          <w:lang w:val="en-US" w:eastAsia="en-US"/>
        </w:rPr>
        <w:t xml:space="preserve">Bob is not using the Tendermint KMS but instead uses the validator key on file </w:t>
      </w:r>
      <w:r>
        <w:rPr>
          <w:rStyle w:val="data-v-67808297code"/>
          <w:rFonts w:ascii="Lucida Console" w:eastAsia="Lucida Console" w:hAnsi="Lucida Console" w:cs="Lucida Console"/>
          <w:b w:val="0"/>
          <w:bCs w:val="0"/>
          <w:i w:val="0"/>
          <w:iCs w:val="0"/>
          <w:lang w:val="en-US" w:eastAsia="en-US"/>
        </w:rPr>
        <w:t>priv_validator_key.json</w:t>
      </w:r>
      <w:r>
        <w:rPr>
          <w:lang w:val="en-US" w:eastAsia="en-US"/>
        </w:rPr>
        <w:t>. So, first make a copy of it on Bob's desktop.</w:t>
      </w:r>
    </w:p>
    <w:p>
      <w:pPr>
        <w:spacing w:before="0" w:after="480"/>
        <w:ind w:left="420" w:right="300"/>
        <w:rPr>
          <w:spacing w:val="0"/>
          <w:lang w:val="en-US" w:eastAsia="en-US"/>
        </w:rPr>
      </w:pPr>
      <w:r>
        <w:rPr>
          <w:strike w:val="0"/>
          <w:spacing w:val="0"/>
          <w:u w:val="none"/>
          <w:lang w:val="en-US" w:eastAsia="en-US"/>
        </w:rPr>
        <w:drawing>
          <wp:inline>
            <wp:extent cx="228571" cy="228571"/>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cp prod-sim/val-bob/config/priv_validator_key.json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prod-sim/desk-bob/config/priv_validator_key.json</w:t>
      </w:r>
    </w:p>
    <w:p>
      <w:pPr>
        <w:pStyle w:val="data-v-67808297p"/>
        <w:spacing w:before="240" w:after="240"/>
        <w:ind w:left="0" w:right="0"/>
        <w:rPr>
          <w:lang w:val="en-US" w:eastAsia="en-US"/>
        </w:rPr>
      </w:pPr>
      <w:r>
        <w:rPr>
          <w:lang w:val="en-US" w:eastAsia="en-US"/>
        </w:rPr>
        <w:t xml:space="preserve">Bob appears in second position in </w:t>
      </w:r>
      <w:r>
        <w:rPr>
          <w:rStyle w:val="data-v-67808297code"/>
          <w:rFonts w:ascii="Lucida Console" w:eastAsia="Lucida Console" w:hAnsi="Lucida Console" w:cs="Lucida Console"/>
          <w:b w:val="0"/>
          <w:bCs w:val="0"/>
          <w:i w:val="0"/>
          <w:iCs w:val="0"/>
          <w:lang w:val="en-US" w:eastAsia="en-US"/>
        </w:rPr>
        <w:t>app_state.accounts</w:t>
      </w:r>
      <w:r>
        <w:rPr>
          <w:lang w:val="en-US" w:eastAsia="en-US"/>
        </w:rPr>
        <w:t xml:space="preserve">, so his </w:t>
      </w:r>
      <w:r>
        <w:rPr>
          <w:rStyle w:val="data-v-67808297code"/>
          <w:rFonts w:ascii="Lucida Console" w:eastAsia="Lucida Console" w:hAnsi="Lucida Console" w:cs="Lucida Console"/>
          <w:b w:val="0"/>
          <w:bCs w:val="0"/>
          <w:i w:val="0"/>
          <w:iCs w:val="0"/>
          <w:lang w:val="en-US" w:eastAsia="en-US"/>
        </w:rPr>
        <w:t>account_number</w:t>
      </w:r>
      <w:r>
        <w:rPr>
          <w:lang w:val="en-US" w:eastAsia="en-US"/>
        </w:rPr>
        <w:t xml:space="preserve"> ought to be </w:t>
      </w:r>
      <w:r>
        <w:rPr>
          <w:rStyle w:val="data-v-67808297code"/>
          <w:rFonts w:ascii="Lucida Console" w:eastAsia="Lucida Console" w:hAnsi="Lucida Console" w:cs="Lucida Console"/>
          <w:b w:val="0"/>
          <w:bCs w:val="0"/>
          <w:i w:val="0"/>
          <w:iCs w:val="0"/>
          <w:lang w:val="en-US" w:eastAsia="en-US"/>
        </w:rPr>
        <w:t>1</w:t>
      </w:r>
      <w:r>
        <w:rPr>
          <w:lang w:val="en-US" w:eastAsia="en-US"/>
        </w:rPr>
        <w:t xml:space="preserve">; but it is in fact written as </w:t>
      </w:r>
      <w:r>
        <w:rPr>
          <w:rStyle w:val="data-v-67808297code"/>
          <w:rFonts w:ascii="Lucida Console" w:eastAsia="Lucida Console" w:hAnsi="Lucida Console" w:cs="Lucida Console"/>
          <w:b w:val="0"/>
          <w:bCs w:val="0"/>
          <w:i w:val="0"/>
          <w:iCs w:val="0"/>
          <w:lang w:val="en-US" w:eastAsia="en-US"/>
        </w:rPr>
        <w:t>0</w:t>
      </w:r>
      <w:r>
        <w:rPr>
          <w:lang w:val="en-US" w:eastAsia="en-US"/>
        </w:rPr>
        <w:t xml:space="preserve">, so you use </w:t>
      </w:r>
      <w:r>
        <w:rPr>
          <w:rStyle w:val="data-v-67808297code"/>
          <w:rFonts w:ascii="Lucida Console" w:eastAsia="Lucida Console" w:hAnsi="Lucida Console" w:cs="Lucida Console"/>
          <w:b w:val="0"/>
          <w:bCs w:val="0"/>
          <w:i w:val="0"/>
          <w:iCs w:val="0"/>
          <w:lang w:val="en-US" w:eastAsia="en-US"/>
        </w:rPr>
        <w:t>0</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password |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$(pwd)/prod-sim/desk-bob:/root/.checkers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gentx bob 40000000upawn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file --keyring-dir /root/.checkers/keys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--account-number 0 --sequence 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 1000000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--gas-prices 0.1upawn</w:t>
      </w:r>
    </w:p>
    <w:p>
      <w:pPr>
        <w:pStyle w:val="data-v-67808297p"/>
        <w:spacing w:before="240" w:after="240"/>
        <w:ind w:left="0" w:right="0"/>
        <w:rPr>
          <w:lang w:val="en-US" w:eastAsia="en-US"/>
        </w:rPr>
      </w:pPr>
      <w:r>
        <w:rPr>
          <w:lang w:val="en-US" w:eastAsia="en-US"/>
        </w:rPr>
        <w:t xml:space="preserve">Again, insert Bob's chosen passphrase instead of </w:t>
      </w:r>
      <w:r>
        <w:rPr>
          <w:rStyle w:val="data-v-67808297code"/>
          <w:rFonts w:ascii="Lucida Console" w:eastAsia="Lucida Console" w:hAnsi="Lucida Console" w:cs="Lucida Console"/>
          <w:b w:val="0"/>
          <w:bCs w:val="0"/>
          <w:i w:val="0"/>
          <w:iCs w:val="0"/>
          <w:lang w:val="en-US" w:eastAsia="en-US"/>
        </w:rPr>
        <w:t>password</w:t>
      </w:r>
      <w:r>
        <w:rPr>
          <w:lang w:val="en-US" w:eastAsia="en-US"/>
        </w:rPr>
        <w:t>. Return the genesis to Alice:</w:t>
      </w:r>
    </w:p>
    <w:p>
      <w:pPr>
        <w:spacing w:before="0" w:after="480"/>
        <w:ind w:left="420" w:right="300"/>
        <w:rPr>
          <w:spacing w:val="0"/>
          <w:lang w:val="en-US" w:eastAsia="en-US"/>
        </w:rPr>
      </w:pPr>
      <w:r>
        <w:rPr>
          <w:strike w:val="0"/>
          <w:spacing w:val="0"/>
          <w:u w:val="none"/>
          <w:lang w:val="en-US" w:eastAsia="en-US"/>
        </w:rPr>
        <w:drawing>
          <wp:inline>
            <wp:extent cx="228571" cy="228571"/>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mv prod-sim/desk-bob/config/genesis.json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prod-sim/desk-alice/config/</w:t>
      </w:r>
    </w:p>
    <w:p>
      <w:pPr>
        <w:pStyle w:val="data-v-67808297p"/>
        <w:spacing w:before="240" w:after="240"/>
        <w:ind w:left="0" w:right="0"/>
        <w:rPr>
          <w:lang w:val="en-US" w:eastAsia="en-US"/>
        </w:rPr>
      </w:pPr>
      <w:r>
        <w:rPr>
          <w:lang w:val="en-US" w:eastAsia="en-US"/>
        </w:rPr>
        <w:t>It is Alice's turn to add her staking transaction.</w:t>
      </w:r>
    </w:p>
    <w:p>
      <w:pPr>
        <w:pStyle w:val="data-v-67808297h4"/>
        <w:spacing w:before="540" w:after="210"/>
        <w:ind w:left="0" w:right="0"/>
        <w:outlineLvl w:val="3"/>
        <w:rPr>
          <w:b/>
          <w:bCs/>
          <w:spacing w:val="3"/>
          <w:sz w:val="30"/>
          <w:szCs w:val="30"/>
          <w:lang w:val="en-US" w:eastAsia="en-US"/>
        </w:rPr>
      </w:pPr>
      <w:hyperlink r:id="rId7" w:anchor="alice-s-stak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Alice's stake</w:t>
      </w:r>
    </w:p>
    <w:p>
      <w:pPr>
        <w:pStyle w:val="data-v-67808297p"/>
        <w:spacing w:before="240" w:after="240"/>
        <w:ind w:left="0" w:right="0"/>
        <w:rPr>
          <w:lang w:val="en-US" w:eastAsia="en-US"/>
        </w:rPr>
      </w:pPr>
      <w:r>
        <w:rPr>
          <w:lang w:val="en-US" w:eastAsia="en-US"/>
        </w:rPr>
        <w:t xml:space="preserve">Create Alice's genesis transaction using the specific validator public key that you saved on file, and not the key that would be taken from </w:t>
      </w:r>
      <w:r>
        <w:rPr>
          <w:rStyle w:val="data-v-67808297code"/>
          <w:rFonts w:ascii="Lucida Console" w:eastAsia="Lucida Console" w:hAnsi="Lucida Console" w:cs="Lucida Console"/>
          <w:b w:val="0"/>
          <w:bCs w:val="0"/>
          <w:i w:val="0"/>
          <w:iCs w:val="0"/>
          <w:lang w:val="en-US" w:eastAsia="en-US"/>
        </w:rPr>
        <w:t>priv_validator_key.json</w:t>
      </w:r>
      <w:r>
        <w:rPr>
          <w:lang w:val="en-US" w:eastAsia="en-US"/>
        </w:rPr>
        <w:t xml:space="preserve"> by default (and is now missing):</w:t>
      </w:r>
    </w:p>
    <w:p>
      <w:pPr>
        <w:spacing w:before="0" w:after="480"/>
        <w:ind w:left="420" w:right="300"/>
        <w:rPr>
          <w:spacing w:val="0"/>
          <w:lang w:val="en-US" w:eastAsia="en-US"/>
        </w:rPr>
      </w:pPr>
      <w:r>
        <w:rPr>
          <w:strike w:val="0"/>
          <w:spacing w:val="0"/>
          <w:u w:val="none"/>
          <w:lang w:val="en-US" w:eastAsia="en-US"/>
        </w:rPr>
        <w:drawing>
          <wp:inline>
            <wp:extent cx="228571" cy="228571"/>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password |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$(pwd)/prod-sim/desk-alice:/root/.checkers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gentx alice 60000000upawn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file --keyring-dir /root/.checkers/keys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--account-number 0 --sequence 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--pubkey $(cat prod-sim/desk-alice/config/pub_validator_key-val-alice.json)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 1000000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--gas-prices 0.1upawn</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It is useful to know this </w:t>
      </w:r>
      <w:r>
        <w:rPr>
          <w:rStyle w:val="data-v-67808297code"/>
          <w:rFonts w:ascii="Lucida Console" w:eastAsia="Lucida Console" w:hAnsi="Lucida Console" w:cs="Lucida Console"/>
          <w:b w:val="0"/>
          <w:bCs w:val="0"/>
          <w:i w:val="0"/>
          <w:iCs w:val="0"/>
          <w:color w:val="4D4D4D"/>
          <w:lang w:val="en-US" w:eastAsia="en-US"/>
        </w:rPr>
        <w:t>--pubkey</w:t>
      </w:r>
      <w:r>
        <w:rPr>
          <w:color w:val="4D4D4D"/>
          <w:lang w:val="en-US" w:eastAsia="en-US"/>
        </w:rPr>
        <w:t xml:space="preserve"> method. If you were using a hardware key located on the KMS, this would be the canonical way of generating your genesis transaction.</w:t>
      </w:r>
    </w:p>
    <w:p>
      <w:pPr>
        <w:pStyle w:val="data-v-67808297h3"/>
        <w:spacing w:before="600" w:after="240"/>
        <w:ind w:left="0" w:right="0"/>
        <w:outlineLvl w:val="2"/>
        <w:rPr>
          <w:b/>
          <w:bCs/>
          <w:spacing w:val="0"/>
          <w:sz w:val="36"/>
          <w:szCs w:val="36"/>
          <w:lang w:val="en-US" w:eastAsia="en-US"/>
        </w:rPr>
      </w:pPr>
      <w:hyperlink r:id="rId7" w:anchor="genesis-assembly"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Genesis assembly</w:t>
      </w:r>
    </w:p>
    <w:p>
      <w:pPr>
        <w:pStyle w:val="data-v-67808297p"/>
        <w:spacing w:before="240" w:after="240"/>
        <w:ind w:left="0" w:right="0"/>
        <w:rPr>
          <w:lang w:val="en-US" w:eastAsia="en-US"/>
        </w:rPr>
      </w:pPr>
      <w:r>
        <w:rPr>
          <w:lang w:val="en-US" w:eastAsia="en-US"/>
        </w:rPr>
        <w:t>With the two initial staking transactions created, have Alice include both of them in the genesis:</w:t>
      </w:r>
    </w:p>
    <w:p>
      <w:pPr>
        <w:spacing w:before="0" w:after="480"/>
        <w:ind w:left="420" w:right="300"/>
        <w:rPr>
          <w:spacing w:val="0"/>
          <w:lang w:val="en-US" w:eastAsia="en-US"/>
        </w:rPr>
      </w:pPr>
      <w:r>
        <w:rPr>
          <w:strike w:val="0"/>
          <w:spacing w:val="0"/>
          <w:u w:val="none"/>
          <w:lang w:val="en-US" w:eastAsia="en-US"/>
        </w:rPr>
        <w:drawing>
          <wp:inline>
            <wp:extent cx="228571" cy="228571"/>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cp prod-sim/desk-bob/config/gentx/gentx-*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prod-sim/desk-alice/config/gentx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$(pwd)/prod-sim/desk-alice:/root/.checkers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collect-gentxs</w:t>
      </w:r>
    </w:p>
    <w:p>
      <w:pPr>
        <w:pStyle w:val="data-v-67808297p"/>
        <w:spacing w:before="240" w:after="240"/>
        <w:ind w:left="0" w:right="0"/>
        <w:rPr>
          <w:lang w:val="en-US" w:eastAsia="en-US"/>
        </w:rPr>
      </w:pPr>
      <w:r>
        <w:rPr>
          <w:lang w:val="en-US" w:eastAsia="en-US"/>
        </w:rPr>
        <w:t>As an added precaution, confirm that it is a valid genesis:</w:t>
      </w:r>
    </w:p>
    <w:p>
      <w:pPr>
        <w:spacing w:before="0" w:after="480"/>
        <w:ind w:left="420" w:right="300"/>
        <w:rPr>
          <w:spacing w:val="0"/>
          <w:lang w:val="en-US" w:eastAsia="en-US"/>
        </w:rPr>
      </w:pPr>
      <w:r>
        <w:rPr>
          <w:strike w:val="0"/>
          <w:spacing w:val="0"/>
          <w:u w:val="none"/>
          <w:lang w:val="en-US" w:eastAsia="en-US"/>
        </w:rPr>
        <w:drawing>
          <wp:inline>
            <wp:extent cx="228571" cy="228571"/>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$(pwd)/prod-sim/desk-alice:/root/.checkers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validate-genesis</w:t>
      </w:r>
    </w:p>
    <w:p>
      <w:pPr>
        <w:pStyle w:val="data-v-67808297p"/>
        <w:spacing w:before="240" w:after="240"/>
        <w:ind w:left="0" w:right="0"/>
        <w:rPr>
          <w:lang w:val="en-US" w:eastAsia="en-US"/>
        </w:rPr>
      </w:pPr>
      <w:r>
        <w:rPr>
          <w:lang w:val="en-US" w:eastAsia="en-US"/>
        </w:rPr>
        <w:t>It should return:</w:t>
      </w:r>
    </w:p>
    <w:p>
      <w:pPr>
        <w:spacing w:before="0" w:after="480"/>
        <w:ind w:left="420" w:right="300"/>
        <w:rPr>
          <w:spacing w:val="0"/>
          <w:lang w:val="en-US" w:eastAsia="en-US"/>
        </w:rPr>
      </w:pPr>
      <w:r>
        <w:rPr>
          <w:strike w:val="0"/>
          <w:spacing w:val="0"/>
          <w:u w:val="none"/>
          <w:lang w:val="en-US" w:eastAsia="en-US"/>
        </w:rPr>
        <w:drawing>
          <wp:inline>
            <wp:extent cx="228571" cy="228571"/>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File at /root/.checkers/config/genesis.json is a valid genesis file</w:t>
      </w:r>
    </w:p>
    <w:p>
      <w:pPr>
        <w:pStyle w:val="data-v-67808297h3"/>
        <w:spacing w:before="600" w:after="240"/>
        <w:ind w:left="0" w:right="0"/>
        <w:outlineLvl w:val="2"/>
        <w:rPr>
          <w:b/>
          <w:bCs/>
          <w:spacing w:val="0"/>
          <w:sz w:val="36"/>
          <w:szCs w:val="36"/>
          <w:lang w:val="en-US" w:eastAsia="en-US"/>
        </w:rPr>
      </w:pPr>
      <w:hyperlink r:id="rId7" w:anchor="genesis-distribu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Genesis distribution</w:t>
      </w:r>
    </w:p>
    <w:p>
      <w:pPr>
        <w:pStyle w:val="data-v-67808297p"/>
        <w:spacing w:before="240" w:after="240"/>
        <w:ind w:left="0" w:right="0"/>
        <w:rPr>
          <w:lang w:val="en-US" w:eastAsia="en-US"/>
        </w:rPr>
      </w:pPr>
      <w:r>
        <w:rPr>
          <w:lang w:val="en-US" w:eastAsia="en-US"/>
        </w:rPr>
        <w:t>All the nodes that will run the executable need the final version of the genesis. Copy it across: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Separate commands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One-liner </w:t>
      </w:r>
    </w:p>
    <w:p>
      <w:pPr>
        <w:spacing w:before="0" w:after="480"/>
        <w:ind w:left="420" w:right="300"/>
        <w:rPr>
          <w:spacing w:val="0"/>
          <w:lang w:val="en-US" w:eastAsia="en-US"/>
        </w:rPr>
      </w:pPr>
      <w:r>
        <w:rPr>
          <w:strike w:val="0"/>
          <w:spacing w:val="0"/>
          <w:u w:val="none"/>
          <w:lang w:val="en-US" w:eastAsia="en-US"/>
        </w:rPr>
        <w:drawing>
          <wp:inline>
            <wp:extent cx="228571" cy="228571"/>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cp prod-sim/desk-alice/config/genesis.json prod-sim/desk-bob/config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cp prod-sim/desk-alice/config/genesis.json prod-sim/node-carol/config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cp prod-sim/desk-alice/config/genesis.json prod-sim/sentry-alice/config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cp prod-sim/desk-alice/config/genesis.json prod-sim/sentry-bob/config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cp prod-sim/desk-alice/config/genesis.json prod-sim/val-alice/config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cp prod-sim/desk-alice/config/genesis.json prod-sim/val-bob/config</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echo -e desk-bob'\n'node-carol'\n'sentry-alice'\n'sentry-bob'\n'val-alice'\n'val-bob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xargs -I {}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cp prod-sim/desk-alice/config/genesis.json prod-sim/{}/config</w:t>
      </w:r>
    </w:p>
    <w:p>
      <w:pPr>
        <w:pStyle w:val="data-v-67808297h2"/>
        <w:spacing w:before="900" w:after="300"/>
        <w:ind w:left="0" w:right="0"/>
        <w:outlineLvl w:val="1"/>
        <w:rPr>
          <w:b/>
          <w:bCs/>
          <w:spacing w:val="-4"/>
          <w:sz w:val="43"/>
          <w:szCs w:val="43"/>
          <w:lang w:val="en-US" w:eastAsia="en-US"/>
        </w:rPr>
      </w:pPr>
      <w:hyperlink r:id="rId7" w:anchor="network-prepar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Network preparation</w:t>
      </w:r>
    </w:p>
    <w:p>
      <w:pPr>
        <w:pStyle w:val="data-v-67808297p"/>
        <w:spacing w:before="240" w:after="240"/>
        <w:ind w:left="0" w:right="0"/>
        <w:rPr>
          <w:lang w:val="en-US" w:eastAsia="en-US"/>
        </w:rPr>
      </w:pPr>
      <w:r>
        <w:rPr>
          <w:lang w:val="en-US" w:eastAsia="en-US"/>
        </w:rPr>
        <w:t xml:space="preserve">Because the validators are on a private network and fronted by sentries, you need to set up the configuration of each node so they can find each other; also to make sure that the sentries keep the validators' addresses private. What are the nodes' public keys? For instance, for </w:t>
      </w:r>
      <w:r>
        <w:rPr>
          <w:rStyle w:val="data-v-67808297code"/>
          <w:rFonts w:ascii="Lucida Console" w:eastAsia="Lucida Console" w:hAnsi="Lucida Console" w:cs="Lucida Console"/>
          <w:b w:val="0"/>
          <w:bCs w:val="0"/>
          <w:i w:val="0"/>
          <w:iCs w:val="0"/>
          <w:lang w:val="en-US" w:eastAsia="en-US"/>
        </w:rPr>
        <w:t>val-alice</w:t>
      </w:r>
      <w:r>
        <w:rPr>
          <w:lang w:val="en-US" w:eastAsia="en-US"/>
        </w:rPr>
        <w:t>, it is:</w:t>
      </w:r>
    </w:p>
    <w:p>
      <w:pPr>
        <w:spacing w:before="0" w:after="480"/>
        <w:ind w:left="420" w:right="300"/>
        <w:rPr>
          <w:spacing w:val="0"/>
          <w:lang w:val="en-US" w:eastAsia="en-US"/>
        </w:rPr>
      </w:pPr>
      <w:r>
        <w:rPr>
          <w:strike w:val="0"/>
          <w:spacing w:val="0"/>
          <w:u w:val="none"/>
          <w:lang w:val="en-US" w:eastAsia="en-US"/>
        </w:rPr>
        <w:drawing>
          <wp:inline>
            <wp:extent cx="228571" cy="228571"/>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$(pwd)/prod-sim/val-alice:/root/.checkers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tendermint show-node-id</w:t>
      </w:r>
    </w:p>
    <w:p>
      <w:pPr>
        <w:pStyle w:val="data-v-67808297p"/>
        <w:spacing w:before="240" w:after="240"/>
        <w:ind w:left="0" w:right="0"/>
        <w:rPr>
          <w:lang w:val="en-US" w:eastAsia="en-US"/>
        </w:rPr>
      </w:pPr>
      <w:r>
        <w:rPr>
          <w:lang w:val="en-US" w:eastAsia="en-US"/>
        </w:rPr>
        <w:t>This returns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f2673103417334a839f5c20096909c3023ba4903</w:t>
      </w:r>
    </w:p>
    <w:p>
      <w:pPr>
        <w:pStyle w:val="data-v-67808297h3"/>
        <w:spacing w:before="600" w:after="240"/>
        <w:ind w:left="0" w:right="0"/>
        <w:outlineLvl w:val="2"/>
        <w:rPr>
          <w:b/>
          <w:bCs/>
          <w:spacing w:val="0"/>
          <w:sz w:val="36"/>
          <w:szCs w:val="36"/>
          <w:lang w:val="en-US" w:eastAsia="en-US"/>
        </w:rPr>
      </w:pPr>
      <w:hyperlink r:id="rId7" w:anchor="set-up-alice-s-sentry"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Set up Alice's sentry</w:t>
      </w:r>
    </w:p>
    <w:p>
      <w:pPr>
        <w:pStyle w:val="data-v-67808297p"/>
        <w:spacing w:before="240" w:after="240"/>
        <w:ind w:left="0" w:right="0"/>
        <w:rPr>
          <w:lang w:val="en-US" w:eastAsia="en-US"/>
        </w:rPr>
      </w:pPr>
      <w:r>
        <w:rPr>
          <w:lang w:val="en-US" w:eastAsia="en-US"/>
        </w:rPr>
        <w:t xml:space="preserve">The nodes that have access to </w:t>
      </w:r>
      <w:r>
        <w:rPr>
          <w:rStyle w:val="data-v-67808297code"/>
          <w:rFonts w:ascii="Lucida Console" w:eastAsia="Lucida Console" w:hAnsi="Lucida Console" w:cs="Lucida Console"/>
          <w:b w:val="0"/>
          <w:bCs w:val="0"/>
          <w:i w:val="0"/>
          <w:iCs w:val="0"/>
          <w:lang w:val="en-US" w:eastAsia="en-US"/>
        </w:rPr>
        <w:t>val-alice</w:t>
      </w:r>
      <w:r>
        <w:rPr>
          <w:lang w:val="en-US" w:eastAsia="en-US"/>
        </w:rPr>
        <w:t xml:space="preserve"> should know Alice's sentry by this identifier:</w:t>
      </w:r>
    </w:p>
    <w:p>
      <w:pPr>
        <w:spacing w:before="0" w:after="480"/>
        <w:ind w:left="420" w:right="300"/>
        <w:rPr>
          <w:spacing w:val="0"/>
          <w:lang w:val="en-US" w:eastAsia="en-US"/>
        </w:rPr>
      </w:pPr>
      <w:r>
        <w:rPr>
          <w:strike w:val="0"/>
          <w:spacing w:val="0"/>
          <w:u w:val="none"/>
          <w:lang w:val="en-US" w:eastAsia="en-US"/>
        </w:rPr>
        <w:drawing>
          <wp:inline>
            <wp:extent cx="228571" cy="228571"/>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f2673103417334a839f5c20096909c3023ba4903@val-alice:26656</w:t>
      </w:r>
    </w:p>
    <w:p>
      <w:pPr>
        <w:pStyle w:val="data-v-67808297p"/>
        <w:spacing w:before="240" w:after="240"/>
        <w:ind w:left="0" w:right="0"/>
        <w:rPr>
          <w:lang w:val="en-US" w:eastAsia="en-US"/>
        </w:rPr>
      </w:pPr>
      <w:r>
        <w:rPr>
          <w:lang w:val="en-US" w:eastAsia="en-US"/>
        </w:rPr>
        <w:t>Where:</w:t>
      </w:r>
    </w:p>
    <w:p>
      <w:pPr>
        <w:pStyle w:val="data-v-67808297p"/>
        <w:numPr>
          <w:ilvl w:val="0"/>
          <w:numId w:val="20"/>
        </w:numPr>
        <w:spacing w:before="240" w:after="240"/>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val-alice</w:t>
      </w:r>
      <w:r>
        <w:rPr>
          <w:lang w:val="en-US" w:eastAsia="en-US"/>
        </w:rPr>
        <w:t xml:space="preserve"> will be resolved via Docker's DNS.</w:t>
      </w:r>
    </w:p>
    <w:p>
      <w:pPr>
        <w:pStyle w:val="data-v-67808297p"/>
        <w:numPr>
          <w:ilvl w:val="0"/>
          <w:numId w:val="20"/>
        </w:numPr>
        <w:spacing w:before="240" w:after="240"/>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26656</w:t>
      </w:r>
      <w:r>
        <w:rPr>
          <w:lang w:val="en-US" w:eastAsia="en-US"/>
        </w:rPr>
        <w:t xml:space="preserve"> is the port as found in </w:t>
      </w:r>
      <w:r>
        <w:rPr>
          <w:rStyle w:val="data-v-67808297code"/>
          <w:rFonts w:ascii="Lucida Console" w:eastAsia="Lucida Console" w:hAnsi="Lucida Console" w:cs="Lucida Console"/>
          <w:b w:val="0"/>
          <w:bCs w:val="0"/>
          <w:i w:val="0"/>
          <w:iCs w:val="0"/>
          <w:lang w:val="en-US" w:eastAsia="en-US"/>
        </w:rPr>
        <w:t>val-alice</w:t>
      </w:r>
      <w:r>
        <w:rPr>
          <w:lang w:val="en-US" w:eastAsia="en-US"/>
        </w:rPr>
        <w:t>'s configuration: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laddr = "tcp://0.0.0.0:26656"</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val-alice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config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config.toml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"https://github.com/cosmos/b9-checkers-academy-draft/blob/run-prod/prod-sim/val-alice/config/config.toml" \l "L202"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 xml:space="preserve">In the case of </w:t>
      </w:r>
      <w:r>
        <w:rPr>
          <w:rStyle w:val="data-v-67808297code"/>
          <w:rFonts w:ascii="Lucida Console" w:eastAsia="Lucida Console" w:hAnsi="Lucida Console" w:cs="Lucida Console"/>
          <w:b w:val="0"/>
          <w:bCs w:val="0"/>
          <w:i w:val="0"/>
          <w:iCs w:val="0"/>
          <w:lang w:val="en-US" w:eastAsia="en-US"/>
        </w:rPr>
        <w:t>val-alice</w:t>
      </w:r>
      <w:r>
        <w:rPr>
          <w:lang w:val="en-US" w:eastAsia="en-US"/>
        </w:rPr>
        <w:t xml:space="preserve">, only </w:t>
      </w:r>
      <w:r>
        <w:rPr>
          <w:rStyle w:val="data-v-67808297code"/>
          <w:rFonts w:ascii="Lucida Console" w:eastAsia="Lucida Console" w:hAnsi="Lucida Console" w:cs="Lucida Console"/>
          <w:b w:val="0"/>
          <w:bCs w:val="0"/>
          <w:i w:val="0"/>
          <w:iCs w:val="0"/>
          <w:lang w:val="en-US" w:eastAsia="en-US"/>
        </w:rPr>
        <w:t>sentry-alice</w:t>
      </w:r>
      <w:r>
        <w:rPr>
          <w:lang w:val="en-US" w:eastAsia="en-US"/>
        </w:rPr>
        <w:t xml:space="preserve"> has access to it. Moreover, this is a persistent node. So you add it in </w:t>
      </w:r>
      <w:r>
        <w:rPr>
          <w:rStyle w:val="data-v-67808297code"/>
          <w:rFonts w:ascii="Lucida Console" w:eastAsia="Lucida Console" w:hAnsi="Lucida Console" w:cs="Lucida Console"/>
          <w:b w:val="0"/>
          <w:bCs w:val="0"/>
          <w:i w:val="0"/>
          <w:iCs w:val="0"/>
          <w:lang w:val="en-US" w:eastAsia="en-US"/>
        </w:rPr>
        <w:t>sentry-alice</w:t>
      </w:r>
      <w:r>
        <w:rPr>
          <w:lang w:val="en-US" w:eastAsia="en-US"/>
        </w:rPr>
        <w:t>'s configuration:</w:t>
      </w:r>
    </w:p>
    <w:p>
      <w:pPr>
        <w:spacing w:before="0" w:after="480"/>
        <w:ind w:left="420" w:right="300"/>
        <w:rPr>
          <w:spacing w:val="0"/>
          <w:lang w:val="en-US" w:eastAsia="en-US"/>
        </w:rPr>
      </w:pPr>
      <w:r>
        <w:rPr>
          <w:strike w:val="0"/>
          <w:spacing w:val="0"/>
          <w:u w:val="none"/>
          <w:lang w:val="en-US" w:eastAsia="en-US"/>
        </w:rPr>
        <w:drawing>
          <wp:inline>
            <wp:extent cx="228571" cy="228571"/>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persistent_peers = "f2673103417334a839f5c20096909c3023ba4903@val-alice:26656"</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sentry-alice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config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config.toml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"https://github.com/cosmos/b9-checkers-academy-draft/blob/run-prod/prod-sim/sentry-alice/config/config.toml" \l "L215"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sentry-alice</w:t>
      </w:r>
      <w:r>
        <w:rPr>
          <w:lang w:val="en-US" w:eastAsia="en-US"/>
        </w:rPr>
        <w:t xml:space="preserve"> also has access to </w:t>
      </w:r>
      <w:r>
        <w:rPr>
          <w:rStyle w:val="data-v-67808297code"/>
          <w:rFonts w:ascii="Lucida Console" w:eastAsia="Lucida Console" w:hAnsi="Lucida Console" w:cs="Lucida Console"/>
          <w:b w:val="0"/>
          <w:bCs w:val="0"/>
          <w:i w:val="0"/>
          <w:iCs w:val="0"/>
          <w:lang w:val="en-US" w:eastAsia="en-US"/>
        </w:rPr>
        <w:t>sentry-bob</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node-carol</w:t>
      </w:r>
      <w:r>
        <w:rPr>
          <w:lang w:val="en-US" w:eastAsia="en-US"/>
        </w:rPr>
        <w:t xml:space="preserve">, although these nodes should probably not be considered persistent. You will add them under </w:t>
      </w:r>
      <w:r>
        <w:rPr>
          <w:rStyle w:val="data-v-67808297code"/>
          <w:rFonts w:ascii="Lucida Console" w:eastAsia="Lucida Console" w:hAnsi="Lucida Console" w:cs="Lucida Console"/>
          <w:b w:val="0"/>
          <w:bCs w:val="0"/>
          <w:i w:val="0"/>
          <w:iCs w:val="0"/>
          <w:lang w:val="en-US" w:eastAsia="en-US"/>
        </w:rPr>
        <w:t>"seeds"</w:t>
      </w:r>
      <w:r>
        <w:rPr>
          <w:lang w:val="en-US" w:eastAsia="en-US"/>
        </w:rPr>
        <w:t>. First, collect the same information from these nodes:</w:t>
      </w:r>
    </w:p>
    <w:p>
      <w:pPr>
        <w:spacing w:before="0" w:after="480"/>
        <w:ind w:left="420" w:right="300"/>
        <w:rPr>
          <w:spacing w:val="0"/>
          <w:lang w:val="en-US" w:eastAsia="en-US"/>
        </w:rPr>
      </w:pPr>
      <w:r>
        <w:rPr>
          <w:strike w:val="0"/>
          <w:spacing w:val="0"/>
          <w:u w:val="none"/>
          <w:lang w:val="en-US" w:eastAsia="en-US"/>
        </w:rPr>
        <w:drawing>
          <wp:inline>
            <wp:extent cx="228571" cy="228571"/>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$(pwd)/prod-sim/sentry-bob:/root/.checkers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tendermint show-node-id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$(pwd)/prod-sim/node-carol:/root/.checkers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tendermint show-node-id</w:t>
      </w:r>
    </w:p>
    <w:p>
      <w:pPr>
        <w:pStyle w:val="data-v-67808297p"/>
        <w:spacing w:before="240" w:after="240"/>
        <w:ind w:left="0" w:right="0"/>
        <w:rPr>
          <w:lang w:val="en-US" w:eastAsia="en-US"/>
        </w:rPr>
      </w:pPr>
      <w:r>
        <w:rPr>
          <w:lang w:val="en-US" w:eastAsia="en-US"/>
        </w:rPr>
        <w:t xml:space="preserve">Eventually, in </w:t>
      </w:r>
      <w:r>
        <w:rPr>
          <w:rStyle w:val="data-v-67808297code"/>
          <w:rFonts w:ascii="Lucida Console" w:eastAsia="Lucida Console" w:hAnsi="Lucida Console" w:cs="Lucida Console"/>
          <w:b w:val="0"/>
          <w:bCs w:val="0"/>
          <w:i w:val="0"/>
          <w:iCs w:val="0"/>
          <w:lang w:val="en-US" w:eastAsia="en-US"/>
        </w:rPr>
        <w:t>sentry-alice</w:t>
      </w:r>
      <w:r>
        <w:rPr>
          <w:lang w:val="en-US" w:eastAsia="en-US"/>
        </w:rPr>
        <w:t>, you should have:</w:t>
      </w:r>
    </w:p>
    <w:p>
      <w:pPr>
        <w:spacing w:before="0" w:after="480"/>
        <w:ind w:left="420" w:right="300"/>
        <w:rPr>
          <w:spacing w:val="0"/>
          <w:lang w:val="en-US" w:eastAsia="en-US"/>
        </w:rPr>
      </w:pPr>
      <w:r>
        <w:rPr>
          <w:strike w:val="0"/>
          <w:spacing w:val="0"/>
          <w:u w:val="none"/>
          <w:lang w:val="en-US" w:eastAsia="en-US"/>
        </w:rPr>
        <w:drawing>
          <wp:inline>
            <wp:extent cx="228571" cy="228571"/>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seeds = "7009cc51174dce87c31f537fe8fed906349a27f4@sentry-bob:26656,8f1bafad62a4a1f8678214d96a8b2ae2ed140cf7@node-carol:26656"</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persistent_peers = "f2673103417334a839f5c20096909c3023ba4903@val-alice:26656"</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sentry-alice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config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config.toml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"https://github.com/cosmos/b9-checkers-academy-draft/blob/run-prod/prod-sim/sentry-alice/config/config.toml" \l "L212-L215"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Before moving on to other nodes, remember that </w:t>
      </w:r>
      <w:r>
        <w:rPr>
          <w:rStyle w:val="data-v-67808297code"/>
          <w:rFonts w:ascii="Lucida Console" w:eastAsia="Lucida Console" w:hAnsi="Lucida Console" w:cs="Lucida Console"/>
          <w:b w:val="0"/>
          <w:bCs w:val="0"/>
          <w:i w:val="0"/>
          <w:iCs w:val="0"/>
          <w:lang w:val="en-US" w:eastAsia="en-US"/>
        </w:rPr>
        <w:t>sentry-alice</w:t>
      </w:r>
      <w:r>
        <w:rPr>
          <w:lang w:val="en-US" w:eastAsia="en-US"/>
        </w:rPr>
        <w:t xml:space="preserve"> should keep </w:t>
      </w:r>
      <w:r>
        <w:rPr>
          <w:rStyle w:val="data-v-67808297code"/>
          <w:rFonts w:ascii="Lucida Console" w:eastAsia="Lucida Console" w:hAnsi="Lucida Console" w:cs="Lucida Console"/>
          <w:b w:val="0"/>
          <w:bCs w:val="0"/>
          <w:i w:val="0"/>
          <w:iCs w:val="0"/>
          <w:lang w:val="en-US" w:eastAsia="en-US"/>
        </w:rPr>
        <w:t>val-alice</w:t>
      </w:r>
      <w:r>
        <w:rPr>
          <w:lang w:val="en-US" w:eastAsia="en-US"/>
        </w:rPr>
        <w:t xml:space="preserve"> secret. Set:</w:t>
      </w:r>
    </w:p>
    <w:p>
      <w:pPr>
        <w:spacing w:before="0" w:after="480"/>
        <w:ind w:left="420" w:right="300"/>
        <w:rPr>
          <w:spacing w:val="0"/>
          <w:lang w:val="en-US" w:eastAsia="en-US"/>
        </w:rPr>
      </w:pPr>
      <w:r>
        <w:rPr>
          <w:strike w:val="0"/>
          <w:spacing w:val="0"/>
          <w:u w:val="none"/>
          <w:lang w:val="en-US" w:eastAsia="en-US"/>
        </w:rPr>
        <w:drawing>
          <wp:inline>
            <wp:extent cx="228571" cy="228571"/>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private_peer_ids = "f2673103417334a839f5c20096909c3023ba4903"</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sentry-alice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config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config.toml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"https://github.com/cosmos/b9-checkers-academy-draft/blob/run-prod/prod-sim/sentry-alice/config/config.toml" \l "L261"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other-nod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Other nodes</w:t>
      </w:r>
    </w:p>
    <w:p>
      <w:pPr>
        <w:pStyle w:val="data-v-67808297p"/>
        <w:spacing w:before="240" w:after="240"/>
        <w:ind w:left="0" w:right="0"/>
        <w:rPr>
          <w:lang w:val="en-US" w:eastAsia="en-US"/>
        </w:rPr>
      </w:pPr>
      <w:r>
        <w:rPr>
          <w:lang w:val="en-US" w:eastAsia="en-US"/>
        </w:rPr>
        <w:t>Repeat the procedure for the other nodes, taking into account their specific circumstances:</w:t>
      </w:r>
    </w:p>
    <w:p>
      <w:pPr>
        <w:pStyle w:val="data-v-67808297p"/>
        <w:numPr>
          <w:ilvl w:val="0"/>
          <w:numId w:val="21"/>
        </w:numPr>
        <w:spacing w:before="240" w:after="240"/>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val-alice</w:t>
      </w:r>
      <w:r>
        <w:rPr>
          <w:lang w:val="en-US" w:eastAsia="en-US"/>
        </w:rPr>
        <w:t>'s: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persistent_peers = "83144b58031953ad60eaccb0a790955450f1ddef@sentry-alice:26656"</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val-alice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config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config.toml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"https://github.com/cosmos/b9-checkers-academy-draft/blob/run-prod/prod-sim/val-alice/config/config.toml" \l "L215"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21"/>
        </w:numPr>
        <w:spacing w:before="240" w:after="240"/>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val-bob</w:t>
      </w:r>
      <w:r>
        <w:rPr>
          <w:lang w:val="en-US" w:eastAsia="en-US"/>
        </w:rPr>
        <w:t>'s: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persistent_peers = "7009cc51174dce87c31f537fe8fed906349a27f4@sentry-bob:26656"</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val-bob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config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config.toml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"https://github.com/cosmos/b9-checkers-academy-draft/blob/run-prod/prod-sim/val-bob/config/config.toml" \l "L215"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21"/>
        </w:numPr>
        <w:spacing w:before="240" w:after="240"/>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sentry-bob</w:t>
      </w:r>
      <w:r>
        <w:rPr>
          <w:lang w:val="en-US" w:eastAsia="en-US"/>
        </w:rPr>
        <w:t>'s: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seeds = "83144b58031953ad60eaccb0a790955450f1ddef@sentry-alice:26656,8f1bafad62a4a1f8678214d96a8b2ae2ed140cf7@node-carol:26656"</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persistent_peers = "1e0d99ccf83b49e7aca852e82074c8e7f0e99d73@val-bob:26656"</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private_peer_ids = "1e0d99ccf83b49e7aca852e82074c8e7f0e99d73"</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sentry-bob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config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config.toml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"https://github.com/cosmos/b9-checkers-academy-draft/blob/run-prod/prod-sim/sentry-bob/config/config.toml" \l "L212-L215"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21"/>
        </w:numPr>
        <w:spacing w:before="240" w:after="240"/>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node-carol</w:t>
      </w:r>
      <w:r>
        <w:rPr>
          <w:lang w:val="en-US" w:eastAsia="en-US"/>
        </w:rPr>
        <w:t>'s: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seeds = "83144b58031953ad60eaccb0a790955450f1ddef@sentry-alice:26656,7009cc51174dce87c31f537fe8fed906349a27f4@sentry-bob:26656"</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node-carol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config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config.toml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"https://github.com/cosmos/b9-checkers-academy-draft/blob/run-prod/prod-sim/node-carol/config/config.toml" \l "L212"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 xml:space="preserve">For the avoidance of doubt, </w:t>
      </w:r>
      <w:r>
        <w:rPr>
          <w:rStyle w:val="data-v-67808297code"/>
          <w:rFonts w:ascii="Lucida Console" w:eastAsia="Lucida Console" w:hAnsi="Lucida Console" w:cs="Lucida Console"/>
          <w:b w:val="0"/>
          <w:bCs w:val="0"/>
          <w:i w:val="0"/>
          <w:iCs w:val="0"/>
          <w:color w:val="4D4D4D"/>
          <w:lang w:val="en-US" w:eastAsia="en-US"/>
        </w:rPr>
        <w:t>sentry-alice</w:t>
      </w:r>
      <w:r>
        <w:rPr>
          <w:color w:val="4D4D4D"/>
          <w:lang w:val="en-US" w:eastAsia="en-US"/>
        </w:rPr>
        <w:t xml:space="preserve"> has a different address depending on which node resolves the address:</w:t>
      </w:r>
    </w:p>
    <w:p>
      <w:pPr>
        <w:pStyle w:val="data-v-67808297li"/>
        <w:numPr>
          <w:ilvl w:val="0"/>
          <w:numId w:val="22"/>
        </w:numPr>
        <w:spacing w:before="240" w:after="240" w:line="435" w:lineRule="atLeast"/>
        <w:ind w:left="840" w:right="360" w:hanging="210"/>
        <w:jc w:val="left"/>
        <w:rPr>
          <w:color w:val="4D4D4D"/>
          <w:lang w:val="en-US" w:eastAsia="en-US"/>
        </w:rPr>
      </w:pPr>
      <w:r>
        <w:rPr>
          <w:color w:val="4D4D4D"/>
          <w:lang w:val="en-US" w:eastAsia="en-US"/>
        </w:rPr>
        <w:t xml:space="preserve">When it is resolved from </w:t>
      </w:r>
      <w:r>
        <w:rPr>
          <w:rStyle w:val="data-v-67808297code"/>
          <w:rFonts w:ascii="Lucida Console" w:eastAsia="Lucida Console" w:hAnsi="Lucida Console" w:cs="Lucida Console"/>
          <w:b w:val="0"/>
          <w:bCs w:val="0"/>
          <w:i w:val="0"/>
          <w:iCs w:val="0"/>
          <w:color w:val="4D4D4D"/>
          <w:lang w:val="en-US" w:eastAsia="en-US"/>
        </w:rPr>
        <w:t>val-alice</w:t>
      </w:r>
      <w:r>
        <w:rPr>
          <w:color w:val="4D4D4D"/>
          <w:lang w:val="en-US" w:eastAsia="en-US"/>
        </w:rPr>
        <w:t xml:space="preserve">, the resolution takes place in </w:t>
      </w:r>
      <w:r>
        <w:rPr>
          <w:rStyle w:val="data-v-67808297code"/>
          <w:rFonts w:ascii="Lucida Console" w:eastAsia="Lucida Console" w:hAnsi="Lucida Console" w:cs="Lucida Console"/>
          <w:b w:val="0"/>
          <w:bCs w:val="0"/>
          <w:i w:val="0"/>
          <w:iCs w:val="0"/>
          <w:color w:val="4D4D4D"/>
          <w:lang w:val="en-US" w:eastAsia="en-US"/>
        </w:rPr>
        <w:t>net-alice</w:t>
      </w:r>
      <w:r>
        <w:rPr>
          <w:color w:val="4D4D4D"/>
          <w:lang w:val="en-US" w:eastAsia="en-US"/>
        </w:rPr>
        <w:t>.</w:t>
      </w:r>
    </w:p>
    <w:p>
      <w:pPr>
        <w:pStyle w:val="data-v-67808297li"/>
        <w:numPr>
          <w:ilvl w:val="0"/>
          <w:numId w:val="22"/>
        </w:numPr>
        <w:spacing w:after="360" w:line="435" w:lineRule="atLeast"/>
        <w:ind w:left="840" w:right="360" w:hanging="210"/>
        <w:jc w:val="left"/>
        <w:rPr>
          <w:color w:val="4D4D4D"/>
          <w:lang w:val="en-US" w:eastAsia="en-US"/>
        </w:rPr>
      </w:pPr>
      <w:r>
        <w:rPr>
          <w:color w:val="4D4D4D"/>
          <w:lang w:val="en-US" w:eastAsia="en-US"/>
        </w:rPr>
        <w:t xml:space="preserve">When it is resolved from </w:t>
      </w:r>
      <w:r>
        <w:rPr>
          <w:rStyle w:val="data-v-67808297code"/>
          <w:rFonts w:ascii="Lucida Console" w:eastAsia="Lucida Console" w:hAnsi="Lucida Console" w:cs="Lucida Console"/>
          <w:b w:val="0"/>
          <w:bCs w:val="0"/>
          <w:i w:val="0"/>
          <w:iCs w:val="0"/>
          <w:color w:val="4D4D4D"/>
          <w:lang w:val="en-US" w:eastAsia="en-US"/>
        </w:rPr>
        <w:t>sentry-bob</w:t>
      </w:r>
      <w:r>
        <w:rPr>
          <w:color w:val="4D4D4D"/>
          <w:lang w:val="en-US" w:eastAsia="en-US"/>
        </w:rPr>
        <w:t xml:space="preserve">, the resolution takes place in </w:t>
      </w:r>
      <w:r>
        <w:rPr>
          <w:rStyle w:val="data-v-67808297code"/>
          <w:rFonts w:ascii="Lucida Console" w:eastAsia="Lucida Console" w:hAnsi="Lucida Console" w:cs="Lucida Console"/>
          <w:b w:val="0"/>
          <w:bCs w:val="0"/>
          <w:i w:val="0"/>
          <w:iCs w:val="0"/>
          <w:color w:val="4D4D4D"/>
          <w:lang w:val="en-US" w:eastAsia="en-US"/>
        </w:rPr>
        <w:t>net-public</w:t>
      </w:r>
      <w:r>
        <w:rPr>
          <w:color w:val="4D4D4D"/>
          <w:lang w:val="en-US" w:eastAsia="en-US"/>
        </w:rPr>
        <w:t>.</w:t>
      </w:r>
    </w:p>
    <w:p>
      <w:pPr>
        <w:pStyle w:val="data-v-67808297h3"/>
        <w:spacing w:before="600" w:after="240"/>
        <w:ind w:left="0" w:right="0"/>
        <w:outlineLvl w:val="2"/>
        <w:rPr>
          <w:b/>
          <w:bCs/>
          <w:spacing w:val="0"/>
          <w:sz w:val="36"/>
          <w:szCs w:val="36"/>
          <w:lang w:val="en-US" w:eastAsia="en-US"/>
        </w:rPr>
      </w:pPr>
      <w:hyperlink r:id="rId7" w:anchor="open-carol-s-nod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Open Carol's node</w:t>
      </w:r>
    </w:p>
    <w:p>
      <w:pPr>
        <w:pStyle w:val="data-v-67808297p"/>
        <w:spacing w:before="240" w:after="240"/>
        <w:ind w:left="0" w:right="0"/>
        <w:rPr>
          <w:lang w:val="en-US" w:eastAsia="en-US"/>
        </w:rPr>
      </w:pPr>
      <w:r>
        <w:rPr>
          <w:lang w:val="en-US" w:eastAsia="en-US"/>
        </w:rPr>
        <w:t>Carol created her node to open it to the public. Make sure that her node's RPC listens on all IP addresses: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TOML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One-liner </w:t>
      </w:r>
    </w:p>
    <w:p>
      <w:pPr>
        <w:spacing w:before="0" w:after="480"/>
        <w:ind w:left="420" w:right="300"/>
        <w:rPr>
          <w:spacing w:val="0"/>
          <w:lang w:val="en-US" w:eastAsia="en-US"/>
        </w:rPr>
      </w:pPr>
      <w:r>
        <w:rPr>
          <w:strike w:val="0"/>
          <w:spacing w:val="0"/>
          <w:u w:val="none"/>
          <w:lang w:val="en-US" w:eastAsia="en-US"/>
        </w:rPr>
        <w:drawing>
          <wp:inline>
            <wp:extent cx="228571" cy="228571"/>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laddr = </w:t>
      </w:r>
      <w:r>
        <w:rPr>
          <w:rStyle w:val="data-v-daa022c6tokenstring"/>
          <w:rFonts w:ascii="Courier New" w:eastAsia="Courier New" w:hAnsi="Courier New" w:cs="Courier New"/>
          <w:b w:val="0"/>
          <w:bCs w:val="0"/>
          <w:i w:val="0"/>
          <w:iCs w:val="0"/>
          <w:spacing w:val="0"/>
          <w:sz w:val="20"/>
          <w:szCs w:val="20"/>
          <w:lang w:val="en-US" w:eastAsia="en-US"/>
        </w:rPr>
        <w:t>"tcp://0.0.0.0:26657"</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node-carol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config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config.toml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"https://github.com/cosmos/b9-checkers-academy-draft/blob/run-prod/prod-sim/node-carol/config/config.toml" \l "L91"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$(pwd)/prod-sim/node-carol:/root/.checkers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--entrypoint sed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-Ei '0,/^laddr = .*$/{s/^laddr = .*$/laddr = "tcp:\/\/0.0.0.0:26657"/}'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/root/.checkers/config/config.toml</w:t>
      </w:r>
    </w:p>
    <w:p>
      <w:pPr>
        <w:pStyle w:val="data-v-67808297p"/>
        <w:spacing w:before="240" w:after="240"/>
        <w:ind w:left="0" w:right="0"/>
        <w:rPr>
          <w:vanish/>
          <w:lang w:val="en-US" w:eastAsia="en-US"/>
        </w:rPr>
      </w:pPr>
      <w:r>
        <w:rPr>
          <w:vanish/>
          <w:lang w:val="en-US" w:eastAsia="en-US"/>
        </w:rPr>
        <w:t>Note that it has to replace only the first occurrence in the whole.</w:t>
      </w:r>
    </w:p>
    <w:p>
      <w:pPr>
        <w:pStyle w:val="data-v-67808297h3"/>
        <w:spacing w:before="600" w:after="240"/>
        <w:ind w:left="0" w:right="0"/>
        <w:outlineLvl w:val="2"/>
        <w:rPr>
          <w:b/>
          <w:bCs/>
          <w:spacing w:val="0"/>
          <w:sz w:val="36"/>
          <w:szCs w:val="36"/>
          <w:lang w:val="en-US" w:eastAsia="en-US"/>
        </w:rPr>
      </w:pPr>
      <w:hyperlink r:id="rId7" w:anchor="cor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CORS</w:t>
      </w:r>
    </w:p>
    <w:p>
      <w:pPr>
        <w:pStyle w:val="data-v-67808297p"/>
        <w:spacing w:before="240" w:after="240"/>
        <w:ind w:left="0" w:right="0"/>
        <w:rPr>
          <w:lang w:val="en-US" w:eastAsia="en-US"/>
        </w:rPr>
      </w:pPr>
      <w:r>
        <w:rPr>
          <w:lang w:val="en-US" w:eastAsia="en-US"/>
        </w:rPr>
        <w:t>As a last step, you can disable CORS policies so that you are not surprised if you use a node from a Web browser.</w:t>
      </w:r>
    </w:p>
    <w:p>
      <w:pPr>
        <w:pStyle w:val="data-v-67808297li"/>
        <w:numPr>
          <w:ilvl w:val="0"/>
          <w:numId w:val="23"/>
        </w:numPr>
        <w:spacing w:before="240" w:after="360" w:line="435" w:lineRule="atLeast"/>
        <w:ind w:left="480" w:right="0" w:hanging="281"/>
        <w:jc w:val="left"/>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config.toml</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TOML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One-liner </w:t>
      </w:r>
    </w:p>
    <w:p>
      <w:pPr>
        <w:spacing w:before="0" w:after="480"/>
        <w:ind w:left="420" w:right="300"/>
        <w:rPr>
          <w:spacing w:val="0"/>
          <w:lang w:val="en-US" w:eastAsia="en-US"/>
        </w:rPr>
      </w:pPr>
      <w:r>
        <w:rPr>
          <w:strike w:val="0"/>
          <w:spacing w:val="0"/>
          <w:u w:val="none"/>
          <w:lang w:val="en-US" w:eastAsia="en-US"/>
        </w:rPr>
        <w:drawing>
          <wp:inline>
            <wp:extent cx="228571" cy="228571"/>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cors_allowed_origins = </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node-carol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config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config.toml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"https://github.com/cosmos/b9-checkers-academy-draft/blob/run-prod/prod-sim/node-carol/config/config.toml" \l "L96"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echo -e node-carol'\n'sentry-alice'\n'sentry-bob'\n'val-alice'\n'val-bob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xargs -I {}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docker run --rm -i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$(pwd)/prod-sim/{}:/root/.checkers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--entrypoint sed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-Ei 's/^cors_allowed_origins = \[\]/cors_allowed_origins = \["\*"\]/g'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/root/.checkers/config/config.toml</w:t>
      </w:r>
    </w:p>
    <w:p>
      <w:pPr>
        <w:pStyle w:val="data-v-67808297li"/>
        <w:numPr>
          <w:ilvl w:val="0"/>
          <w:numId w:val="24"/>
        </w:numPr>
        <w:spacing w:before="240" w:after="360" w:line="435" w:lineRule="atLeast"/>
        <w:ind w:left="480" w:right="0" w:hanging="281"/>
        <w:jc w:val="left"/>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app.toml</w:t>
      </w:r>
      <w:r>
        <w:rPr>
          <w:lang w:val="en-US" w:eastAsia="en-US"/>
        </w:rPr>
        <w:t>, first location: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TOML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One-liner </w:t>
      </w:r>
    </w:p>
    <w:p>
      <w:pPr>
        <w:spacing w:before="0" w:after="480"/>
        <w:ind w:left="420" w:right="300"/>
        <w:rPr>
          <w:spacing w:val="0"/>
          <w:lang w:val="en-US" w:eastAsia="en-US"/>
        </w:rPr>
      </w:pPr>
      <w:r>
        <w:rPr>
          <w:strike w:val="0"/>
          <w:spacing w:val="0"/>
          <w:u w:val="none"/>
          <w:lang w:val="en-US" w:eastAsia="en-US"/>
        </w:rPr>
        <w:drawing>
          <wp:inline>
            <wp:extent cx="228571" cy="228571"/>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enabled-unsafe-cors = </w:t>
      </w:r>
      <w:r>
        <w:rPr>
          <w:rStyle w:val="data-v-daa022c6tokenboolean"/>
          <w:rFonts w:ascii="Courier New" w:eastAsia="Courier New" w:hAnsi="Courier New" w:cs="Courier New"/>
          <w:b w:val="0"/>
          <w:bCs w:val="0"/>
          <w:i w:val="0"/>
          <w:iCs w:val="0"/>
          <w:spacing w:val="0"/>
          <w:sz w:val="20"/>
          <w:szCs w:val="20"/>
          <w:lang w:val="en-US" w:eastAsia="en-US"/>
        </w:rPr>
        <w:t>true</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node-carol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config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app.toml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"https://github.com/cosmos/b9-checkers-academy-draft/blob/run-prod/prod-sim/node-carol/config/app.toml" \l "L129"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echo -e node-carol'\n'sentry-alice'\n'sentry-bob'\n'val-alice'\n'val-bob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xargs -I {}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docker run --rm -i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$(pwd)/prod-sim/{}:/root/.checkers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--entrypoint sed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-Ei 's/^enabled-unsafe-cors = false/enabled-unsafe-cors = true/g'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/root/.checkers/config/app.toml</w:t>
      </w:r>
    </w:p>
    <w:p>
      <w:pPr>
        <w:pStyle w:val="data-v-67808297li"/>
        <w:numPr>
          <w:ilvl w:val="0"/>
          <w:numId w:val="25"/>
        </w:numPr>
        <w:spacing w:before="240" w:after="360" w:line="435" w:lineRule="atLeast"/>
        <w:ind w:left="480" w:right="0" w:hanging="281"/>
        <w:jc w:val="left"/>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app.toml</w:t>
      </w:r>
      <w:r>
        <w:rPr>
          <w:lang w:val="en-US" w:eastAsia="en-US"/>
        </w:rPr>
        <w:t>, second location: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TOML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One-liner </w:t>
      </w:r>
    </w:p>
    <w:p>
      <w:pPr>
        <w:spacing w:before="0" w:after="480"/>
        <w:ind w:left="420" w:right="300"/>
        <w:rPr>
          <w:spacing w:val="0"/>
          <w:lang w:val="en-US" w:eastAsia="en-US"/>
        </w:rPr>
      </w:pPr>
      <w:r>
        <w:rPr>
          <w:strike w:val="0"/>
          <w:spacing w:val="0"/>
          <w:u w:val="none"/>
          <w:lang w:val="en-US" w:eastAsia="en-US"/>
        </w:rPr>
        <w:drawing>
          <wp:inline>
            <wp:extent cx="228571" cy="228571"/>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enable-unsafe-cors = </w:t>
      </w:r>
      <w:r>
        <w:rPr>
          <w:rStyle w:val="data-v-daa022c6tokenboolean"/>
          <w:rFonts w:ascii="Courier New" w:eastAsia="Courier New" w:hAnsi="Courier New" w:cs="Courier New"/>
          <w:b w:val="0"/>
          <w:bCs w:val="0"/>
          <w:i w:val="0"/>
          <w:iCs w:val="0"/>
          <w:spacing w:val="0"/>
          <w:sz w:val="20"/>
          <w:szCs w:val="20"/>
          <w:lang w:val="en-US" w:eastAsia="en-US"/>
        </w:rPr>
        <w:t>true</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node-carol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config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app.toml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"https://github.com/cosmos/b9-checkers-academy-draft/blob/run-prod/prod-sim/node-carol/config/app.toml" \l "L181"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echo -e node-carol'\n'sentry-alice'\n'sentry-bob'\n'val-alice'\n'val-bob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xargs -I {}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docker run --rm -i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$(pwd)/prod-sim/{}:/root/.checkers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--entrypoint sed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-Ei 's/^enable-unsafe-cors = false/enable-unsafe-cors = true/g'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/root/.checkers/config/app.toml</w:t>
      </w:r>
    </w:p>
    <w:p>
      <w:pPr>
        <w:pStyle w:val="data-v-67808297h2"/>
        <w:spacing w:before="900" w:after="300"/>
        <w:ind w:left="0" w:right="0"/>
        <w:outlineLvl w:val="1"/>
        <w:rPr>
          <w:b/>
          <w:bCs/>
          <w:spacing w:val="-4"/>
          <w:sz w:val="43"/>
          <w:szCs w:val="43"/>
          <w:lang w:val="en-US" w:eastAsia="en-US"/>
        </w:rPr>
      </w:pPr>
      <w:hyperlink r:id="rId7" w:anchor="compose-elemen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Compose elements</w:t>
      </w:r>
    </w:p>
    <w:p>
      <w:pPr>
        <w:pStyle w:val="data-v-67808297p"/>
        <w:spacing w:before="240" w:after="240"/>
        <w:ind w:left="0" w:right="0"/>
        <w:rPr>
          <w:lang w:val="en-US" w:eastAsia="en-US"/>
        </w:rPr>
      </w:pPr>
      <w:r>
        <w:rPr>
          <w:lang w:val="en-US" w:eastAsia="en-US"/>
        </w:rPr>
        <w:t>You have prepared:</w:t>
      </w:r>
    </w:p>
    <w:p>
      <w:pPr>
        <w:pStyle w:val="data-v-67808297li"/>
        <w:numPr>
          <w:ilvl w:val="0"/>
          <w:numId w:val="26"/>
        </w:numPr>
        <w:spacing w:before="240" w:after="240" w:line="435" w:lineRule="atLeast"/>
        <w:ind w:left="480" w:right="0" w:hanging="210"/>
        <w:jc w:val="left"/>
        <w:rPr>
          <w:lang w:val="en-US" w:eastAsia="en-US"/>
        </w:rPr>
      </w:pPr>
      <w:r>
        <w:rPr>
          <w:lang w:val="en-US" w:eastAsia="en-US"/>
        </w:rPr>
        <w:t>The basic Docker elements</w:t>
      </w:r>
    </w:p>
    <w:p>
      <w:pPr>
        <w:pStyle w:val="data-v-67808297li"/>
        <w:numPr>
          <w:ilvl w:val="0"/>
          <w:numId w:val="26"/>
        </w:numPr>
        <w:spacing w:after="240" w:line="435" w:lineRule="atLeast"/>
        <w:ind w:left="480" w:right="0" w:hanging="210"/>
        <w:jc w:val="left"/>
        <w:rPr>
          <w:lang w:val="en-US" w:eastAsia="en-US"/>
        </w:rPr>
      </w:pPr>
      <w:r>
        <w:rPr>
          <w:lang w:val="en-US" w:eastAsia="en-US"/>
        </w:rPr>
        <w:t>The blockchain elements</w:t>
      </w:r>
    </w:p>
    <w:p>
      <w:pPr>
        <w:pStyle w:val="data-v-67808297li"/>
        <w:numPr>
          <w:ilvl w:val="0"/>
          <w:numId w:val="26"/>
        </w:numPr>
        <w:spacing w:after="360" w:line="435" w:lineRule="atLeast"/>
        <w:ind w:left="480" w:right="0" w:hanging="210"/>
        <w:jc w:val="left"/>
        <w:rPr>
          <w:lang w:val="en-US" w:eastAsia="en-US"/>
        </w:rPr>
      </w:pPr>
      <w:r>
        <w:rPr>
          <w:lang w:val="en-US" w:eastAsia="en-US"/>
        </w:rPr>
        <w:t>The network elements</w:t>
      </w:r>
    </w:p>
    <w:p>
      <w:pPr>
        <w:pStyle w:val="data-v-67808297p"/>
        <w:spacing w:before="240" w:after="240"/>
        <w:ind w:left="0" w:right="0"/>
        <w:rPr>
          <w:lang w:val="en-US" w:eastAsia="en-US"/>
        </w:rPr>
      </w:pPr>
      <w:r>
        <w:rPr>
          <w:lang w:val="en-US" w:eastAsia="en-US"/>
        </w:rPr>
        <w:t>Time to assemble them in Compose.</w:t>
      </w:r>
    </w:p>
    <w:p>
      <w:pPr>
        <w:pStyle w:val="data-v-67808297h3"/>
        <w:spacing w:before="600" w:after="240"/>
        <w:ind w:left="0" w:right="0"/>
        <w:outlineLvl w:val="2"/>
        <w:rPr>
          <w:b/>
          <w:bCs/>
          <w:spacing w:val="0"/>
          <w:sz w:val="36"/>
          <w:szCs w:val="36"/>
          <w:lang w:val="en-US" w:eastAsia="en-US"/>
        </w:rPr>
      </w:pPr>
      <w:hyperlink r:id="rId7" w:anchor="the-executables-that-ru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The executables that run</w:t>
      </w:r>
    </w:p>
    <w:p>
      <w:pPr>
        <w:pStyle w:val="data-v-67808297p"/>
        <w:spacing w:before="240" w:after="240"/>
        <w:ind w:left="0" w:right="0"/>
        <w:rPr>
          <w:lang w:val="en-US" w:eastAsia="en-US"/>
        </w:rPr>
      </w:pPr>
      <w:r>
        <w:rPr>
          <w:lang w:val="en-US" w:eastAsia="en-US"/>
        </w:rPr>
        <w:t xml:space="preserve">You define the different containers as </w:t>
      </w:r>
      <w:r>
        <w:rPr>
          <w:rStyle w:val="data-v-67808297code"/>
          <w:rFonts w:ascii="Lucida Console" w:eastAsia="Lucida Console" w:hAnsi="Lucida Console" w:cs="Lucida Console"/>
          <w:b w:val="0"/>
          <w:bCs w:val="0"/>
          <w:i w:val="0"/>
          <w:iCs w:val="0"/>
          <w:lang w:val="en-US" w:eastAsia="en-US"/>
        </w:rPr>
        <w:t>services</w:t>
      </w:r>
      <w:r>
        <w:rPr>
          <w:lang w:val="en-US" w:eastAsia="en-US"/>
        </w:rPr>
        <w:t>. Important elements to start with are:</w:t>
      </w:r>
    </w:p>
    <w:p>
      <w:pPr>
        <w:pStyle w:val="data-v-67808297li"/>
        <w:numPr>
          <w:ilvl w:val="0"/>
          <w:numId w:val="27"/>
        </w:numPr>
        <w:spacing w:before="240" w:after="240" w:line="435" w:lineRule="atLeast"/>
        <w:ind w:left="480" w:right="0" w:hanging="210"/>
        <w:jc w:val="left"/>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container_name</w:t>
      </w:r>
      <w:r>
        <w:rPr>
          <w:lang w:val="en-US" w:eastAsia="en-US"/>
        </w:rPr>
        <w:t>, you use names that make them intelligible and match the names you used in the above preparations.</w:t>
      </w:r>
    </w:p>
    <w:p>
      <w:pPr>
        <w:pStyle w:val="data-v-67808297li"/>
        <w:numPr>
          <w:ilvl w:val="0"/>
          <w:numId w:val="27"/>
        </w:numPr>
        <w:spacing w:after="240" w:line="435" w:lineRule="atLeast"/>
        <w:ind w:left="480" w:right="0" w:hanging="210"/>
        <w:jc w:val="left"/>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image</w:t>
      </w:r>
      <w:r>
        <w:rPr>
          <w:lang w:val="en-US" w:eastAsia="en-US"/>
        </w:rPr>
        <w:t>, you declare the Docker image to use.</w:t>
      </w:r>
    </w:p>
    <w:p>
      <w:pPr>
        <w:pStyle w:val="data-v-67808297li"/>
        <w:numPr>
          <w:ilvl w:val="0"/>
          <w:numId w:val="27"/>
        </w:numPr>
        <w:spacing w:after="360" w:line="435" w:lineRule="atLeast"/>
        <w:ind w:left="480" w:right="0" w:hanging="210"/>
        <w:jc w:val="left"/>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command</w:t>
      </w:r>
      <w:r>
        <w:rPr>
          <w:lang w:val="en-US" w:eastAsia="en-US"/>
        </w:rPr>
        <w:t>, you define the command to use when launching the image.</w:t>
      </w:r>
    </w:p>
    <w:p>
      <w:pPr>
        <w:pStyle w:val="data-v-67808297p"/>
        <w:spacing w:before="240" w:after="240"/>
        <w:ind w:left="0" w:right="0"/>
        <w:rPr>
          <w:lang w:val="en-US" w:eastAsia="en-US"/>
        </w:rPr>
      </w:pPr>
      <w:r>
        <w:rPr>
          <w:lang w:val="en-US" w:eastAsia="en-US"/>
        </w:rPr>
        <w:t xml:space="preserve">In a new </w:t>
      </w:r>
      <w:hyperlink r:id="rId47"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prod-sim/docker-compose.yml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write:</w:t>
      </w:r>
    </w:p>
    <w:p>
      <w:pPr>
        <w:spacing w:before="0" w:after="480"/>
        <w:ind w:left="420" w:right="300"/>
        <w:rPr>
          <w:spacing w:val="0"/>
          <w:lang w:val="en-US" w:eastAsia="en-US"/>
        </w:rPr>
      </w:pPr>
      <w:r>
        <w:rPr>
          <w:strike w:val="0"/>
          <w:spacing w:val="0"/>
          <w:u w:val="none"/>
          <w:lang w:val="en-US" w:eastAsia="en-US"/>
        </w:rPr>
        <w:drawing>
          <wp:inline>
            <wp:extent cx="228571" cy="228571"/>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version: "3.7"</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services: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kms-alice: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command: start --config /root/tmkms/tmkms.toml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container_name: kms-alice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image: tmkms_i:v0.12.2</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command: start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container_name: val-alice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image: checkersd_i</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sentry-alice: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command: start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container_name: sentry-alice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image: checkersd_i</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command: start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container_name: val-bob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image: checkersd_i</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sentry-bob: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command: start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container_name: sentry-bob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image: checkersd_i</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node-carol: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command: start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container_name: node-carol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image: checkersd_i</w:t>
      </w:r>
    </w:p>
    <w:p>
      <w:pPr>
        <w:pStyle w:val="data-v-67808297p"/>
        <w:spacing w:before="240" w:after="240"/>
        <w:ind w:left="0" w:right="0"/>
        <w:rPr>
          <w:lang w:val="en-US" w:eastAsia="en-US"/>
        </w:rPr>
      </w:pPr>
      <w:r>
        <w:rPr>
          <w:lang w:val="en-US" w:eastAsia="en-US"/>
        </w:rPr>
        <w:t>Of course, Alice's and Bob's desktop computers are not part of the server infrastructure.</w:t>
      </w:r>
    </w:p>
    <w:p>
      <w:pPr>
        <w:pStyle w:val="data-v-67808297p"/>
        <w:spacing w:before="240" w:after="240"/>
        <w:ind w:left="0" w:right="0"/>
        <w:rPr>
          <w:lang w:val="en-US" w:eastAsia="en-US"/>
        </w:rPr>
      </w:pPr>
      <w:r>
        <w:rPr>
          <w:lang w:val="en-US" w:eastAsia="en-US"/>
        </w:rPr>
        <w:t>You are going to further refine the service definitions next, starting with the disk volumes.</w:t>
      </w:r>
    </w:p>
    <w:p>
      <w:pPr>
        <w:pStyle w:val="data-v-67808297h3"/>
        <w:spacing w:before="600" w:after="240"/>
        <w:ind w:left="0" w:right="0"/>
        <w:outlineLvl w:val="2"/>
        <w:rPr>
          <w:b/>
          <w:bCs/>
          <w:spacing w:val="0"/>
          <w:sz w:val="36"/>
          <w:szCs w:val="36"/>
          <w:lang w:val="en-US" w:eastAsia="en-US"/>
        </w:rPr>
      </w:pPr>
      <w:hyperlink r:id="rId7" w:anchor="the-data-each-container-need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The data each container needs</w:t>
      </w:r>
    </w:p>
    <w:p>
      <w:pPr>
        <w:pStyle w:val="data-v-67808297p"/>
        <w:spacing w:before="240" w:after="240"/>
        <w:ind w:left="0" w:right="0"/>
        <w:rPr>
          <w:lang w:val="en-US" w:eastAsia="en-US"/>
        </w:rPr>
      </w:pPr>
      <w:r>
        <w:rPr>
          <w:lang w:val="en-US" w:eastAsia="en-US"/>
        </w:rPr>
        <w:t xml:space="preserve">Each container needs to access its own private folder, prepared earlier, and only that folder. Declare the volume mappings with paths relative to the </w:t>
      </w:r>
      <w:r>
        <w:rPr>
          <w:rStyle w:val="data-v-67808297code"/>
          <w:rFonts w:ascii="Lucida Console" w:eastAsia="Lucida Console" w:hAnsi="Lucida Console" w:cs="Lucida Console"/>
          <w:b w:val="0"/>
          <w:bCs w:val="0"/>
          <w:i w:val="0"/>
          <w:iCs w:val="0"/>
          <w:lang w:val="en-US" w:eastAsia="en-US"/>
        </w:rPr>
        <w:t>docker-compose.yml</w:t>
      </w:r>
      <w:r>
        <w:rPr>
          <w:lang w:val="en-US" w:eastAsia="en-US"/>
        </w:rPr>
        <w:t xml:space="preserve"> file:</w:t>
      </w:r>
    </w:p>
    <w:p>
      <w:pPr>
        <w:spacing w:before="0" w:after="480"/>
        <w:ind w:left="420" w:right="300"/>
        <w:rPr>
          <w:spacing w:val="0"/>
          <w:lang w:val="en-US" w:eastAsia="en-US"/>
        </w:rPr>
      </w:pPr>
      <w:r>
        <w:rPr>
          <w:strike w:val="0"/>
          <w:spacing w:val="0"/>
          <w:u w:val="none"/>
          <w:lang w:val="en-US" w:eastAsia="en-US"/>
        </w:rPr>
        <w:drawing>
          <wp:inline>
            <wp:extent cx="228571" cy="228571"/>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services: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kms-alice: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volumes: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./kms-alice:/root/tmkms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volumes: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./val-alice:/root/.checkers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sentry-alice: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volumes: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./sentry-alice:/root/.checkers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volumes: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./val-bob:/root/.checkers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sentry-bob: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volumes: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./sentry-bob:/root/.checkers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node-carol: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volumes: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./node-carol:/root/.checkers</w:t>
      </w:r>
    </w:p>
    <w:p>
      <w:pPr>
        <w:pStyle w:val="data-v-67808297h3"/>
        <w:spacing w:before="600" w:after="240"/>
        <w:ind w:left="0" w:right="0"/>
        <w:outlineLvl w:val="2"/>
        <w:rPr>
          <w:b/>
          <w:bCs/>
          <w:spacing w:val="0"/>
          <w:sz w:val="36"/>
          <w:szCs w:val="36"/>
          <w:lang w:val="en-US" w:eastAsia="en-US"/>
        </w:rPr>
      </w:pPr>
      <w:hyperlink r:id="rId7" w:anchor="the-networks-they-run-i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The networks they run in</w:t>
      </w:r>
    </w:p>
    <w:p>
      <w:pPr>
        <w:pStyle w:val="data-v-67808297p"/>
        <w:spacing w:before="240" w:after="240"/>
        <w:ind w:left="0" w:right="0"/>
        <w:rPr>
          <w:lang w:val="en-US" w:eastAsia="en-US"/>
        </w:rPr>
      </w:pPr>
      <w:r>
        <w:rPr>
          <w:lang w:val="en-US" w:eastAsia="en-US"/>
        </w:rPr>
        <w:t>The user-defined networks need to mimic the desired separation of machines/containers, it can be self-explanatorily declared as:</w:t>
      </w:r>
    </w:p>
    <w:p>
      <w:pPr>
        <w:spacing w:before="0" w:after="480"/>
        <w:ind w:left="420" w:right="300"/>
        <w:rPr>
          <w:spacing w:val="0"/>
          <w:lang w:val="en-US" w:eastAsia="en-US"/>
        </w:rPr>
      </w:pPr>
      <w:r>
        <w:rPr>
          <w:strike w:val="0"/>
          <w:spacing w:val="0"/>
          <w:u w:val="none"/>
          <w:lang w:val="en-US" w:eastAsia="en-US"/>
        </w:rPr>
        <w:drawing>
          <wp:inline>
            <wp:extent cx="228571" cy="228571"/>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networks: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net-alice-kms: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net-public:</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docker-compose.yml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"https://github.com/cosmos/b9-checkers-academy-draft/blob/run-prod/prod-sim/docker-compose.yml" \l "L3-L7"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With the network declaration done, the associating of each computer to each network can be written as:</w:t>
      </w:r>
    </w:p>
    <w:p>
      <w:pPr>
        <w:spacing w:before="0" w:after="480"/>
        <w:ind w:left="420" w:right="300"/>
        <w:rPr>
          <w:spacing w:val="0"/>
          <w:lang w:val="en-US" w:eastAsia="en-US"/>
        </w:rPr>
      </w:pPr>
      <w:r>
        <w:rPr>
          <w:strike w:val="0"/>
          <w:spacing w:val="0"/>
          <w:u w:val="none"/>
          <w:lang w:val="en-US" w:eastAsia="en-US"/>
        </w:rPr>
        <w:drawing>
          <wp:inline>
            <wp:extent cx="228571" cy="228571"/>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services: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kms-alice: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net-alice-kms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net-alice-kms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net-alice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sentry-alice: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net-alice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net-public</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net-bob</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sentry-bob: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net-bob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net-public</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node-carol: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net-public</w:t>
      </w:r>
    </w:p>
    <w:p>
      <w:pPr>
        <w:pStyle w:val="data-v-67808297h3"/>
        <w:spacing w:before="600" w:after="240"/>
        <w:ind w:left="0" w:right="0"/>
        <w:outlineLvl w:val="2"/>
        <w:rPr>
          <w:b/>
          <w:bCs/>
          <w:spacing w:val="0"/>
          <w:sz w:val="36"/>
          <w:szCs w:val="36"/>
          <w:lang w:val="en-US" w:eastAsia="en-US"/>
        </w:rPr>
      </w:pPr>
      <w:hyperlink r:id="rId7" w:anchor="additional-setting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Additional settings</w:t>
      </w:r>
    </w:p>
    <w:p>
      <w:pPr>
        <w:pStyle w:val="data-v-67808297p"/>
        <w:spacing w:before="240" w:after="240"/>
        <w:ind w:left="0" w:right="0"/>
        <w:rPr>
          <w:lang w:val="en-US" w:eastAsia="en-US"/>
        </w:rPr>
      </w:pPr>
      <w:r>
        <w:rPr>
          <w:lang w:val="en-US" w:eastAsia="en-US"/>
        </w:rPr>
        <w:t xml:space="preserve">The KMS connects to the node and can reconnect. So have </w:t>
      </w:r>
      <w:r>
        <w:rPr>
          <w:rStyle w:val="data-v-67808297code"/>
          <w:rFonts w:ascii="Lucida Console" w:eastAsia="Lucida Console" w:hAnsi="Lucida Console" w:cs="Lucida Console"/>
          <w:b w:val="0"/>
          <w:bCs w:val="0"/>
          <w:i w:val="0"/>
          <w:iCs w:val="0"/>
          <w:lang w:val="en-US" w:eastAsia="en-US"/>
        </w:rPr>
        <w:t>val-alice</w:t>
      </w:r>
      <w:r>
        <w:rPr>
          <w:lang w:val="en-US" w:eastAsia="en-US"/>
        </w:rPr>
        <w:t xml:space="preserve"> start after </w:t>
      </w:r>
      <w:r>
        <w:rPr>
          <w:rStyle w:val="data-v-67808297code"/>
          <w:rFonts w:ascii="Lucida Console" w:eastAsia="Lucida Console" w:hAnsi="Lucida Console" w:cs="Lucida Console"/>
          <w:b w:val="0"/>
          <w:bCs w:val="0"/>
          <w:i w:val="0"/>
          <w:iCs w:val="0"/>
          <w:lang w:val="en-US" w:eastAsia="en-US"/>
        </w:rPr>
        <w:t>kms-alice</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services: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depends_on: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kms-alice</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docker-compose.yml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"https://github.com/cosmos/b9-checkers-academy-draft/blob/run-prod/prod-sim/docker-compose.yml" \l "L25-L26"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With all these computers on their Docker networks, you may still want to access one of them to query the blockchain, or to play games. In order to make your host computer look like an open node, expose Carol's node on all addresses of your host:</w:t>
      </w:r>
    </w:p>
    <w:p>
      <w:pPr>
        <w:spacing w:before="0" w:after="480"/>
        <w:ind w:left="420" w:right="300"/>
        <w:rPr>
          <w:spacing w:val="0"/>
          <w:lang w:val="en-US" w:eastAsia="en-US"/>
        </w:rPr>
      </w:pPr>
      <w:r>
        <w:rPr>
          <w:strike w:val="0"/>
          <w:spacing w:val="0"/>
          <w:u w:val="none"/>
          <w:lang w:val="en-US" w:eastAsia="en-US"/>
        </w:rPr>
        <w:drawing>
          <wp:inline>
            <wp:extent cx="228571" cy="228571"/>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services: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node-carol: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ports: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- 0.0.0.0:26657:26657</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prod-sim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docker-compose.yml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"https://github.com/cosmos/b9-checkers-academy-draft/blob/run-prod/prod-sim/docker-compose.yml" \l "L69-L70"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launching-compos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Launching Compose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After this long preparation, before launch, it could be a good time to make a Git commit so that you can restore easily.</w:t>
      </w:r>
    </w:p>
    <w:p>
      <w:pPr>
        <w:pStyle w:val="data-v-67808297p"/>
        <w:spacing w:before="240" w:after="240"/>
        <w:ind w:left="0" w:right="0"/>
        <w:rPr>
          <w:lang w:val="en-US" w:eastAsia="en-US"/>
        </w:rPr>
      </w:pPr>
      <w:r>
        <w:rPr>
          <w:lang w:val="en-US" w:eastAsia="en-US"/>
        </w:rPr>
        <w:t>You are now ready to start your setup with a name other than the folder it is running in:</w:t>
      </w:r>
    </w:p>
    <w:p>
      <w:pPr>
        <w:spacing w:before="0" w:after="480"/>
        <w:ind w:left="420" w:right="300"/>
        <w:rPr>
          <w:spacing w:val="0"/>
          <w:lang w:val="en-US" w:eastAsia="en-US"/>
        </w:rPr>
      </w:pPr>
      <w:r>
        <w:rPr>
          <w:strike w:val="0"/>
          <w:spacing w:val="0"/>
          <w:u w:val="none"/>
          <w:lang w:val="en-US" w:eastAsia="en-US"/>
        </w:rPr>
        <w:drawing>
          <wp:inline>
            <wp:extent cx="228571" cy="228571"/>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compose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--file prod-sim/docker-compose.yml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--project-name checkers-prod up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--detach</w:t>
      </w:r>
    </w:p>
    <w:p>
      <w:pPr>
        <w:pStyle w:val="data-v-67808297p"/>
        <w:spacing w:before="240" w:after="240"/>
        <w:ind w:left="0" w:right="0"/>
        <w:rPr>
          <w:lang w:val="en-US" w:eastAsia="en-US"/>
        </w:rPr>
      </w:pPr>
      <w:r>
        <w:rPr>
          <w:lang w:val="en-US" w:eastAsia="en-US"/>
        </w:rPr>
        <w:t xml:space="preserve">At this point, it should be apparent that you need to update </w:t>
      </w:r>
      <w:r>
        <w:rPr>
          <w:rStyle w:val="data-v-67808297code"/>
          <w:rFonts w:ascii="Lucida Console" w:eastAsia="Lucida Console" w:hAnsi="Lucida Console" w:cs="Lucida Console"/>
          <w:b w:val="0"/>
          <w:bCs w:val="0"/>
          <w:i w:val="0"/>
          <w:iCs w:val="0"/>
          <w:lang w:val="en-US" w:eastAsia="en-US"/>
        </w:rPr>
        <w:t>.gitignore</w:t>
      </w:r>
      <w:r>
        <w:rPr>
          <w:lang w:val="en-US" w:eastAsia="en-US"/>
        </w:rPr>
        <w:t>. Add:</w:t>
      </w:r>
    </w:p>
    <w:p>
      <w:pPr>
        <w:spacing w:before="0" w:after="480"/>
        <w:ind w:left="420" w:right="300"/>
        <w:rPr>
          <w:spacing w:val="0"/>
          <w:lang w:val="en-US" w:eastAsia="en-US"/>
        </w:rPr>
      </w:pPr>
      <w:r>
        <w:rPr>
          <w:strike w:val="0"/>
          <w:spacing w:val="0"/>
          <w:u w:val="none"/>
          <w:lang w:val="en-US" w:eastAsia="en-US"/>
        </w:rPr>
        <w:drawing>
          <wp:inline>
            <wp:extent cx="228571" cy="228571"/>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build/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prod-sim/*/config/addrbook.json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prod-sim/*/data/*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!prod-sim/*/data/priv_validator_state.json</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.gitignore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"https://github.com/cosmos/b9-checkers-academy-draft/blob/run-prod/.gitignore" \l "L4-L7"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Note how </w:t>
      </w:r>
      <w:r>
        <w:rPr>
          <w:rStyle w:val="data-v-67808297code"/>
          <w:rFonts w:ascii="Lucida Console" w:eastAsia="Lucida Console" w:hAnsi="Lucida Console" w:cs="Lucida Console"/>
          <w:b w:val="0"/>
          <w:bCs w:val="0"/>
          <w:i w:val="0"/>
          <w:iCs w:val="0"/>
          <w:lang w:val="en-US" w:eastAsia="en-US"/>
        </w:rPr>
        <w:t>priv_validator_state.json</w:t>
      </w:r>
      <w:r>
        <w:rPr>
          <w:lang w:val="en-US" w:eastAsia="en-US"/>
        </w:rPr>
        <w:t xml:space="preserve"> is necessary if you want to try again on another host, otherwise, it would be ignored by Git.</w:t>
      </w:r>
    </w:p>
    <w:p>
      <w:pPr>
        <w:pStyle w:val="data-v-67808297h3"/>
        <w:spacing w:before="600" w:after="240"/>
        <w:ind w:left="0" w:right="0"/>
        <w:outlineLvl w:val="2"/>
        <w:rPr>
          <w:b/>
          <w:bCs/>
          <w:spacing w:val="0"/>
          <w:sz w:val="36"/>
          <w:szCs w:val="36"/>
          <w:lang w:val="en-US" w:eastAsia="en-US"/>
        </w:rPr>
      </w:pPr>
      <w:hyperlink r:id="rId7" w:anchor="interacting-with-compos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Interacting with Compose</w:t>
      </w:r>
    </w:p>
    <w:p>
      <w:pPr>
        <w:pStyle w:val="data-v-67808297p"/>
        <w:spacing w:before="240" w:after="240"/>
        <w:ind w:left="0" w:right="0"/>
        <w:rPr>
          <w:lang w:val="en-US" w:eastAsia="en-US"/>
        </w:rPr>
      </w:pPr>
      <w:r>
        <w:rPr>
          <w:lang w:val="en-US" w:eastAsia="en-US"/>
        </w:rPr>
        <w:t>Your six containers are running. To monitor their status, and confirm that they are running, use the provided Docker container interface.</w:t>
      </w:r>
    </w:p>
    <w:p>
      <w:pPr>
        <w:pStyle w:val="data-v-67808297p"/>
        <w:spacing w:before="240" w:after="240"/>
        <w:ind w:left="0" w:right="0"/>
        <w:rPr>
          <w:lang w:val="en-US" w:eastAsia="en-US"/>
        </w:rPr>
      </w:pPr>
      <w:r>
        <w:rPr>
          <w:lang w:val="en-US" w:eastAsia="en-US"/>
        </w:rPr>
        <w:t xml:space="preserve">Now you can connect to </w:t>
      </w:r>
      <w:r>
        <w:rPr>
          <w:rStyle w:val="data-v-67808297code"/>
          <w:rFonts w:ascii="Lucida Console" w:eastAsia="Lucida Console" w:hAnsi="Lucida Console" w:cs="Lucida Console"/>
          <w:b w:val="0"/>
          <w:bCs w:val="0"/>
          <w:i w:val="0"/>
          <w:iCs w:val="0"/>
          <w:lang w:val="en-US" w:eastAsia="en-US"/>
        </w:rPr>
        <w:t>node-carol</w:t>
      </w:r>
      <w:r>
        <w:rPr>
          <w:lang w:val="en-US" w:eastAsia="en-US"/>
        </w:rPr>
        <w:t xml:space="preserve"> to start interacting with the blockchain as you would a normal node. For instance, to ask a simple </w:t>
      </w:r>
      <w:r>
        <w:rPr>
          <w:rStyle w:val="data-v-67808297code"/>
          <w:rFonts w:ascii="Lucida Console" w:eastAsia="Lucida Console" w:hAnsi="Lucida Console" w:cs="Lucida Console"/>
          <w:b w:val="0"/>
          <w:bCs w:val="0"/>
          <w:i w:val="0"/>
          <w:iCs w:val="0"/>
          <w:lang w:val="en-US" w:eastAsia="en-US"/>
        </w:rPr>
        <w:t>status</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In net-public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Local Mac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Windows Powershell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In plain Docker </w:t>
      </w:r>
    </w:p>
    <w:p>
      <w:pPr>
        <w:spacing w:before="0" w:after="480"/>
        <w:ind w:left="420" w:right="300"/>
        <w:rPr>
          <w:spacing w:val="0"/>
          <w:lang w:val="en-US" w:eastAsia="en-US"/>
        </w:rPr>
      </w:pPr>
      <w:r>
        <w:rPr>
          <w:strike w:val="0"/>
          <w:spacing w:val="0"/>
          <w:u w:val="none"/>
          <w:lang w:val="en-US" w:eastAsia="en-US"/>
        </w:rPr>
        <w:drawing>
          <wp:inline>
            <wp:extent cx="228571" cy="228571"/>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 status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 "tcp://node-carol:26657"</w:t>
      </w:r>
    </w:p>
    <w:p>
      <w:pPr>
        <w:pStyle w:val="data-v-67808297p"/>
        <w:spacing w:before="240" w:after="240"/>
        <w:ind w:left="0" w:right="0"/>
        <w:rPr>
          <w:lang w:val="en-US" w:eastAsia="en-US"/>
        </w:rPr>
      </w:pPr>
      <w:r>
        <w:rPr>
          <w:lang w:val="en-US" w:eastAsia="en-US"/>
        </w:rPr>
        <w:t xml:space="preserve">Note how the </w:t>
      </w:r>
      <w:r>
        <w:rPr>
          <w:rStyle w:val="data-v-67808297code"/>
          <w:rFonts w:ascii="Lucida Console" w:eastAsia="Lucida Console" w:hAnsi="Lucida Console" w:cs="Lucida Console"/>
          <w:b w:val="0"/>
          <w:bCs w:val="0"/>
          <w:i w:val="0"/>
          <w:iCs w:val="0"/>
          <w:lang w:val="en-US" w:eastAsia="en-US"/>
        </w:rPr>
        <w:t>net-public</w:t>
      </w:r>
      <w:r>
        <w:rPr>
          <w:lang w:val="en-US" w:eastAsia="en-US"/>
        </w:rPr>
        <w:t xml:space="preserve"> network name is prefixed with the Compose project name. If in doubt, you can run:</w:t>
      </w:r>
    </w:p>
    <w:p>
      <w:pPr>
        <w:spacing w:before="0" w:after="480"/>
        <w:ind w:left="420" w:right="300"/>
        <w:rPr>
          <w:spacing w:val="0"/>
          <w:lang w:val="en-US" w:eastAsia="en-US"/>
        </w:rPr>
      </w:pPr>
      <w:r>
        <w:rPr>
          <w:strike w:val="0"/>
          <w:spacing w:val="0"/>
          <w:u w:val="none"/>
          <w:lang w:val="en-US" w:eastAsia="en-US"/>
        </w:rPr>
        <w:drawing>
          <wp:inline>
            <wp:extent cx="228571" cy="228571"/>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network ls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./build/checkersd-darwin-amd64 status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 "tcp://localhost:26657"</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&gt; ./build/checkersd-windows-amd64 status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 "tcp://localhost:26657"</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checkersd_i status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 "tcp://192.168.0.2:26657"</w:t>
      </w:r>
    </w:p>
    <w:p>
      <w:pPr>
        <w:pStyle w:val="data-v-67808297p"/>
        <w:spacing w:before="240" w:after="240"/>
        <w:ind w:left="0" w:right="0"/>
        <w:rPr>
          <w:vanish/>
          <w:lang w:val="en-US" w:eastAsia="en-US"/>
        </w:rPr>
      </w:pPr>
      <w:r>
        <w:rPr>
          <w:vanish/>
          <w:lang w:val="en-US" w:eastAsia="en-US"/>
        </w:rPr>
        <w:t xml:space="preserve">Here you would replace </w:t>
      </w:r>
      <w:r>
        <w:rPr>
          <w:rStyle w:val="data-v-67808297code"/>
          <w:rFonts w:ascii="Lucida Console" w:eastAsia="Lucida Console" w:hAnsi="Lucida Console" w:cs="Lucida Console"/>
          <w:b w:val="0"/>
          <w:bCs w:val="0"/>
          <w:i w:val="0"/>
          <w:iCs w:val="0"/>
          <w:vanish/>
          <w:lang w:val="en-US" w:eastAsia="en-US"/>
        </w:rPr>
        <w:t>192.168.0.2</w:t>
      </w:r>
      <w:r>
        <w:rPr>
          <w:vanish/>
          <w:lang w:val="en-US" w:eastAsia="en-US"/>
        </w:rPr>
        <w:t xml:space="preserve"> with the actual IP address of your host computer.</w:t>
      </w:r>
    </w:p>
    <w:p>
      <w:pPr>
        <w:pStyle w:val="data-v-67808297contentdefault"/>
        <w:ind w:left="0" w:right="0"/>
        <w:rPr>
          <w:lang w:val="en-US" w:eastAsia="en-US"/>
        </w:rPr>
      </w:pPr>
      <w:r>
        <w:pict>
          <v:rect id="_x0000_i1027" style="width:468pt;height:1.5pt" o:hrpct="1000" o:hrstd="t" o:hr="t" filled="t" fillcolor="gray" stroked="f">
            <v:path strokeok="f"/>
          </v:rect>
        </w:pict>
      </w:r>
    </w:p>
    <w:p>
      <w:pPr>
        <w:pStyle w:val="data-v-67808297p"/>
        <w:spacing w:before="240" w:after="240"/>
        <w:ind w:left="0" w:right="0"/>
        <w:rPr>
          <w:lang w:val="en-US" w:eastAsia="en-US"/>
        </w:rPr>
      </w:pPr>
      <w:r>
        <w:rPr>
          <w:lang w:val="en-US" w:eastAsia="en-US"/>
        </w:rPr>
        <w:t>From this point on everything you already know how to do, such as connecting to your local node, applies.</w:t>
      </w:r>
    </w:p>
    <w:p>
      <w:pPr>
        <w:pStyle w:val="data-v-67808297p"/>
        <w:spacing w:before="240" w:after="240"/>
        <w:ind w:left="0" w:right="0"/>
        <w:rPr>
          <w:lang w:val="en-US" w:eastAsia="en-US"/>
        </w:rPr>
      </w:pPr>
      <w:r>
        <w:rPr>
          <w:lang w:val="en-US" w:eastAsia="en-US"/>
        </w:rPr>
        <w:t xml:space="preserve">Whenever you submit a transaction to </w:t>
      </w:r>
      <w:r>
        <w:rPr>
          <w:rStyle w:val="data-v-67808297code"/>
          <w:rFonts w:ascii="Lucida Console" w:eastAsia="Lucida Console" w:hAnsi="Lucida Console" w:cs="Lucida Console"/>
          <w:b w:val="0"/>
          <w:bCs w:val="0"/>
          <w:i w:val="0"/>
          <w:iCs w:val="0"/>
          <w:lang w:val="en-US" w:eastAsia="en-US"/>
        </w:rPr>
        <w:t>node-carol</w:t>
      </w:r>
      <w:r>
        <w:rPr>
          <w:lang w:val="en-US" w:eastAsia="en-US"/>
        </w:rPr>
        <w:t>, it will be propagated to the sentries and onward to the validators.</w:t>
      </w:r>
    </w:p>
    <w:p>
      <w:pPr>
        <w:pStyle w:val="data-v-67808297p"/>
        <w:spacing w:before="240" w:after="240"/>
        <w:ind w:left="0" w:right="0"/>
        <w:rPr>
          <w:lang w:val="en-US" w:eastAsia="en-US"/>
        </w:rPr>
      </w:pPr>
      <w:r>
        <w:rPr>
          <w:lang w:val="en-US" w:eastAsia="en-US"/>
        </w:rPr>
        <w:t xml:space="preserve">At this juncture, you may ask: Is it still possible to run a full game in almost a single block, as you did earlier in the </w:t>
      </w:r>
      <w:hyperlink r:id="rId48" w:anchor="multiple-transactions-in-a-block" w:history="1">
        <w:r>
          <w:rPr>
            <w:rStyle w:val="data-v-67808297pa"/>
            <w:b w:val="0"/>
            <w:bCs w:val="0"/>
            <w:i w:val="0"/>
            <w:iCs w:val="0"/>
            <w:color w:val="0000EE"/>
            <w:u w:val="single" w:color="0000EE"/>
            <w:lang w:val="en-US" w:eastAsia="en-US"/>
          </w:rPr>
          <w:t>CosmJS integration tests</w:t>
        </w:r>
      </w:hyperlink>
      <w:r>
        <w:rPr>
          <w:lang w:val="en-US" w:eastAsia="en-US"/>
        </w:rPr>
        <w:t xml:space="preserve">? After all, when </w:t>
      </w:r>
      <w:r>
        <w:rPr>
          <w:rStyle w:val="data-v-67808297code"/>
          <w:rFonts w:ascii="Lucida Console" w:eastAsia="Lucida Console" w:hAnsi="Lucida Console" w:cs="Lucida Console"/>
          <w:b w:val="0"/>
          <w:bCs w:val="0"/>
          <w:i w:val="0"/>
          <w:iCs w:val="0"/>
          <w:lang w:val="en-US" w:eastAsia="en-US"/>
        </w:rPr>
        <w:t>node-carol</w:t>
      </w:r>
      <w:r>
        <w:rPr>
          <w:lang w:val="en-US" w:eastAsia="en-US"/>
        </w:rPr>
        <w:t xml:space="preserve"> passes on the transactions as they come, it is not certain that the recipients will honor the order in which they were received. Of course, they make sure to order Alice's transactions, thanks to the </w:t>
      </w:r>
      <w:r>
        <w:rPr>
          <w:rStyle w:val="data-v-67808297code"/>
          <w:rFonts w:ascii="Lucida Console" w:eastAsia="Lucida Console" w:hAnsi="Lucida Console" w:cs="Lucida Console"/>
          <w:b w:val="0"/>
          <w:bCs w:val="0"/>
          <w:i w:val="0"/>
          <w:iCs w:val="0"/>
          <w:lang w:val="en-US" w:eastAsia="en-US"/>
        </w:rPr>
        <w:t>sequence</w:t>
      </w:r>
      <w:r>
        <w:rPr>
          <w:lang w:val="en-US" w:eastAsia="en-US"/>
        </w:rPr>
        <w:t>, as well as Bob's. But do they keep the A-B-A-B... order in which they were sent?</w:t>
      </w:r>
    </w:p>
    <w:p>
      <w:pPr>
        <w:pStyle w:val="data-v-67808297p"/>
        <w:spacing w:before="240" w:after="240"/>
        <w:ind w:left="0" w:right="0"/>
        <w:rPr>
          <w:lang w:val="en-US" w:eastAsia="en-US"/>
        </w:rPr>
      </w:pPr>
      <w:r>
        <w:rPr>
          <w:lang w:val="en-US" w:eastAsia="en-US"/>
        </w:rPr>
        <w:t>To find out, you need to credit the tests' Alice and Bob accounts:</w:t>
      </w:r>
    </w:p>
    <w:p>
      <w:pPr>
        <w:pStyle w:val="data-v-67808297p"/>
        <w:numPr>
          <w:ilvl w:val="0"/>
          <w:numId w:val="28"/>
        </w:numPr>
        <w:spacing w:before="240" w:after="240"/>
        <w:ind w:left="480" w:right="0" w:hanging="281"/>
        <w:jc w:val="left"/>
        <w:rPr>
          <w:lang w:val="en-US" w:eastAsia="en-US"/>
        </w:rPr>
      </w:pPr>
      <w:r>
        <w:rPr>
          <w:lang w:val="en-US" w:eastAsia="en-US"/>
        </w:rPr>
        <w:t>Get your prod setup's respective addresses for Alice and Bob:</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Alice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Bob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4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alice=$(echo password | docker run --rm -i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$(pwd)/prod-sim/desk-alice:/root/.checkers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checkersd_i:v1-alpine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keys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file --keyring-dir /root/.checkers/keys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show alice --address)</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bob=$(echo password | docker run --rm -i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$(pwd)/prod-sim/desk-bob:/root/.checkers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checkersd_i:v1-alpine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--keyring-backend file --keyring-dir /root/.checkers/keys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show bob --address)</w:t>
      </w:r>
    </w:p>
    <w:p>
      <w:pPr>
        <w:pStyle w:val="data-v-67808297p"/>
        <w:numPr>
          <w:ilvl w:val="0"/>
          <w:numId w:val="28"/>
        </w:numPr>
        <w:spacing w:before="240" w:after="240"/>
        <w:ind w:left="480" w:right="0" w:hanging="281"/>
        <w:jc w:val="left"/>
        <w:rPr>
          <w:lang w:val="en-US" w:eastAsia="en-US"/>
        </w:rPr>
      </w:pPr>
      <w:r>
        <w:rPr>
          <w:lang w:val="en-US" w:eastAsia="en-US"/>
        </w:rPr>
        <w:t xml:space="preserve">The CosmJS tests use </w:t>
      </w:r>
      <w:r>
        <w:rPr>
          <w:rStyle w:val="data-v-67808297code"/>
          <w:rFonts w:ascii="Lucida Console" w:eastAsia="Lucida Console" w:hAnsi="Lucida Console" w:cs="Lucida Console"/>
          <w:b w:val="0"/>
          <w:bCs w:val="0"/>
          <w:i w:val="0"/>
          <w:iCs w:val="0"/>
          <w:lang w:val="en-US" w:eastAsia="en-US"/>
        </w:rPr>
        <w:t>stake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token</w:t>
      </w:r>
      <w:r>
        <w:rPr>
          <w:lang w:val="en-US" w:eastAsia="en-US"/>
        </w:rPr>
        <w:t xml:space="preserve">, whereas this production setup uses only </w:t>
      </w:r>
      <w:r>
        <w:rPr>
          <w:rStyle w:val="data-v-67808297code"/>
          <w:rFonts w:ascii="Lucida Console" w:eastAsia="Lucida Console" w:hAnsi="Lucida Console" w:cs="Lucida Console"/>
          <w:b w:val="0"/>
          <w:bCs w:val="0"/>
          <w:i w:val="0"/>
          <w:iCs w:val="0"/>
          <w:lang w:val="en-US" w:eastAsia="en-US"/>
        </w:rPr>
        <w:t>upawn</w:t>
      </w:r>
      <w:r>
        <w:rPr>
          <w:lang w:val="en-US" w:eastAsia="en-US"/>
        </w:rPr>
        <w:t xml:space="preserve">. Therefore, do a </w:t>
      </w:r>
      <w:r>
        <w:rPr>
          <w:rStyle w:val="data-v-67808297em"/>
          <w:b w:val="0"/>
          <w:bCs w:val="0"/>
          <w:i/>
          <w:iCs/>
          <w:lang w:val="en-US" w:eastAsia="en-US"/>
        </w:rPr>
        <w:t>text</w:t>
      </w:r>
      <w:r>
        <w:rPr>
          <w:lang w:val="en-US" w:eastAsia="en-US"/>
        </w:rPr>
        <w:t xml:space="preserve"> search and change all occurrences of </w:t>
      </w:r>
      <w:r>
        <w:rPr>
          <w:rStyle w:val="data-v-67808297code"/>
          <w:rFonts w:ascii="Lucida Console" w:eastAsia="Lucida Console" w:hAnsi="Lucida Console" w:cs="Lucida Console"/>
          <w:b w:val="0"/>
          <w:bCs w:val="0"/>
          <w:i w:val="0"/>
          <w:iCs w:val="0"/>
          <w:lang w:val="en-US" w:eastAsia="en-US"/>
        </w:rPr>
        <w:t>stake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token</w:t>
      </w:r>
      <w:r>
        <w:rPr>
          <w:lang w:val="en-US" w:eastAsia="en-US"/>
        </w:rPr>
        <w:t xml:space="preserve"> to </w:t>
      </w:r>
      <w:r>
        <w:rPr>
          <w:rStyle w:val="data-v-67808297code"/>
          <w:rFonts w:ascii="Lucida Console" w:eastAsia="Lucida Console" w:hAnsi="Lucida Console" w:cs="Lucida Console"/>
          <w:b w:val="0"/>
          <w:bCs w:val="0"/>
          <w:i w:val="0"/>
          <w:iCs w:val="0"/>
          <w:lang w:val="en-US" w:eastAsia="en-US"/>
        </w:rPr>
        <w:t>upawn</w:t>
      </w:r>
      <w:r>
        <w:rPr>
          <w:lang w:val="en-US" w:eastAsia="en-US"/>
        </w:rPr>
        <w:t xml:space="preserve"> in </w:t>
      </w:r>
      <w:hyperlink r:id="rId49"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client/test/integration/stored-game-action.ts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Also remove the </w:t>
      </w:r>
      <w:hyperlink r:id="rId49" w:anchor="L56-L60"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upawn: 1,</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lines that prevent compilation.</w:t>
      </w:r>
    </w:p>
    <w:p>
      <w:pPr>
        <w:pStyle w:val="data-v-67808297p"/>
        <w:numPr>
          <w:ilvl w:val="0"/>
          <w:numId w:val="28"/>
        </w:numPr>
        <w:spacing w:before="240" w:after="240"/>
        <w:ind w:left="480" w:right="0" w:hanging="281"/>
        <w:jc w:val="left"/>
        <w:rPr>
          <w:lang w:val="en-US" w:eastAsia="en-US"/>
        </w:rPr>
      </w:pPr>
      <w:r>
        <w:rPr>
          <w:lang w:val="en-US" w:eastAsia="en-US"/>
        </w:rPr>
        <w:t>Credit the test accounts so that the CosmJS tests do not attempt to call a missing faucet: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4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echo password | docker run --rm -i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$(pwd)/prod-sim/desk-alice:/root/.checkers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checkersd_i:v1-alpine tx bank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send $alice cosmos1fx6qlxwteeqxgxwsw83wkf4s9fcnnwk8z86sql 300upawn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file --keyring-dir /root/.checkers/keys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 http://node-carol:26657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 --yes</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echo password | docker run --rm -i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$(pwd)/prod-sim/desk-bob:/root/.checkers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checkersd_i:v1-alpine tx bank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send $bob cosmos1mql9aaux3453tdghk6rzkmk43stxvnvha4nv22 300upawn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$bob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file --keyring-dir /root/.checkers/keys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 http://node-carol:26657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 --yes</w:t>
      </w:r>
    </w:p>
    <w:p>
      <w:pPr>
        <w:pStyle w:val="data-v-67808297p"/>
        <w:spacing w:before="240" w:after="240"/>
        <w:ind w:left="0" w:right="0"/>
        <w:rPr>
          <w:lang w:val="en-US" w:eastAsia="en-US"/>
        </w:rPr>
      </w:pPr>
      <w:r>
        <w:rPr>
          <w:lang w:val="en-US" w:eastAsia="en-US"/>
        </w:rPr>
        <w:t xml:space="preserve">Now you can launch everything within </w:t>
      </w:r>
      <w:r>
        <w:rPr>
          <w:rStyle w:val="data-v-67808297code"/>
          <w:rFonts w:ascii="Lucida Console" w:eastAsia="Lucida Console" w:hAnsi="Lucida Console" w:cs="Lucida Console"/>
          <w:b w:val="0"/>
          <w:bCs w:val="0"/>
          <w:i w:val="0"/>
          <w:iCs w:val="0"/>
          <w:lang w:val="en-US" w:eastAsia="en-US"/>
        </w:rPr>
        <w:t>net-public</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2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$(pwd)/client:/client -w /client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checkers-prod_net-public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--env RPC_URL="http://node-carol:26657"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npm test</w:t>
      </w:r>
    </w:p>
    <w:p>
      <w:pPr>
        <w:pStyle w:val="data-v-67808297p"/>
        <w:spacing w:before="240" w:after="240"/>
        <w:ind w:left="0" w:right="0"/>
        <w:rPr>
          <w:lang w:val="en-US" w:eastAsia="en-US"/>
        </w:rPr>
      </w:pPr>
      <w:r>
        <w:rPr>
          <w:lang w:val="en-US" w:eastAsia="en-US"/>
        </w:rPr>
        <w:t xml:space="preserve">The tests should pass. </w:t>
      </w:r>
      <w:r>
        <w:rPr>
          <w:rStyle w:val="data-v-67808297em"/>
          <w:b w:val="0"/>
          <w:bCs w:val="0"/>
          <w:i/>
          <w:iCs/>
          <w:lang w:val="en-US" w:eastAsia="en-US"/>
        </w:rPr>
        <w:t>Should</w:t>
      </w:r>
      <w:r>
        <w:rPr>
          <w:lang w:val="en-US" w:eastAsia="en-US"/>
        </w:rPr>
        <w:t xml:space="preserve"> as in there is no protocol guarantee that they will, but it looks like they do.</w:t>
      </w:r>
    </w:p>
    <w:p>
      <w:pPr>
        <w:pStyle w:val="data-v-67808297h3"/>
        <w:spacing w:before="600" w:after="240"/>
        <w:ind w:left="0" w:right="0"/>
        <w:outlineLvl w:val="2"/>
        <w:rPr>
          <w:b/>
          <w:bCs/>
          <w:spacing w:val="0"/>
          <w:sz w:val="36"/>
          <w:szCs w:val="36"/>
          <w:lang w:val="en-US" w:eastAsia="en-US"/>
        </w:rPr>
      </w:pPr>
      <w:hyperlink r:id="rId7" w:anchor="stopping-compos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Stopping Compose</w:t>
      </w:r>
    </w:p>
    <w:p>
      <w:pPr>
        <w:pStyle w:val="data-v-67808297p"/>
        <w:spacing w:before="240" w:after="240"/>
        <w:ind w:left="0" w:right="0"/>
        <w:rPr>
          <w:lang w:val="en-US" w:eastAsia="en-US"/>
        </w:rPr>
      </w:pPr>
      <w:r>
        <w:rPr>
          <w:lang w:val="en-US" w:eastAsia="en-US"/>
        </w:rPr>
        <w:t>To stop your whole setup, run:</w:t>
      </w:r>
    </w:p>
    <w:p>
      <w:pPr>
        <w:spacing w:before="0" w:after="480"/>
        <w:ind w:left="420" w:right="300"/>
        <w:rPr>
          <w:spacing w:val="0"/>
          <w:lang w:val="en-US" w:eastAsia="en-US"/>
        </w:rPr>
      </w:pPr>
      <w:r>
        <w:rPr>
          <w:strike w:val="0"/>
          <w:spacing w:val="0"/>
          <w:u w:val="none"/>
          <w:lang w:val="en-US" w:eastAsia="en-US"/>
        </w:rPr>
        <w:drawing>
          <wp:inline>
            <wp:extent cx="228571" cy="228571"/>
            <wp:docPr id="1002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compose --project-name checkers-prod down</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2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9"/>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Troubleshooting</w:t>
      </w:r>
    </w:p>
    <w:p>
      <w:pPr>
        <w:pStyle w:val="panel-list-itemnumberdata-v-f6bda520"/>
        <w:spacing w:before="0" w:after="0"/>
        <w:ind w:left="0" w:right="0"/>
        <w:rPr>
          <w:vanish/>
          <w:lang w:val="en-US" w:eastAsia="en-US"/>
        </w:rPr>
      </w:pPr>
      <w:r>
        <w:rPr>
          <w:vanish/>
          <w:lang w:val="en-US" w:eastAsia="en-US"/>
        </w:rPr>
        <w:t>1</w:t>
      </w:r>
    </w:p>
    <w:p>
      <w:pPr>
        <w:pStyle w:val="data-v-67808297p"/>
        <w:spacing w:before="240" w:after="240"/>
        <w:ind w:left="750" w:right="0"/>
        <w:rPr>
          <w:vanish/>
          <w:lang w:val="en-US" w:eastAsia="en-US"/>
        </w:rPr>
      </w:pPr>
      <w:r>
        <w:rPr>
          <w:vanish/>
          <w:lang w:val="en-US" w:eastAsia="en-US"/>
        </w:rPr>
        <w:t>You may encounter an error such as:</w:t>
      </w:r>
    </w:p>
    <w:p>
      <w:pPr>
        <w:pStyle w:val="iconsitemtooltipdata-v-daa022c6"/>
        <w:spacing w:before="0" w:after="480" w:line="292" w:lineRule="atLeast"/>
        <w:ind w:left="135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Error: error during handshake: error on replay: validator set is nil in genesis and still empty after InitChain</w:t>
      </w:r>
    </w:p>
    <w:p>
      <w:pPr>
        <w:pStyle w:val="data-v-67808297p"/>
        <w:spacing w:before="240" w:after="240"/>
        <w:ind w:left="750" w:right="0"/>
        <w:rPr>
          <w:vanish/>
          <w:lang w:val="en-US" w:eastAsia="en-US"/>
        </w:rPr>
      </w:pPr>
      <w:r>
        <w:rPr>
          <w:vanish/>
          <w:lang w:val="en-US" w:eastAsia="en-US"/>
        </w:rPr>
        <w:t>If encountering this or other errors, you may want to do a state reset on all nodes:</w:t>
      </w:r>
    </w:p>
    <w:p>
      <w:pPr>
        <w:pStyle w:val="iconsitemtooltipdata-v-daa022c6"/>
        <w:spacing w:before="0" w:after="480" w:line="292" w:lineRule="atLeast"/>
        <w:ind w:left="135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echo -e node-carol'\n'sentry-alice'\n'sentry-bob'\n'val-alice'\n'val-bob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xargs -I {}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docker run --rm -i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$(pwd)/prod-sim/{}:/root/.checkers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checkersd_i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tendermint unsafe-reset-all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--home /root/.checkers</w:t>
      </w:r>
    </w:p>
    <w:p>
      <w:pPr>
        <w:pStyle w:val="panel-list-itemnumberdata-v-f6bda520"/>
        <w:spacing w:before="0" w:after="0"/>
        <w:ind w:left="0" w:right="0"/>
        <w:rPr>
          <w:vanish/>
          <w:lang w:val="en-US" w:eastAsia="en-US"/>
        </w:rPr>
      </w:pPr>
      <w:r>
        <w:rPr>
          <w:vanish/>
          <w:lang w:val="en-US" w:eastAsia="en-US"/>
        </w:rPr>
        <w:t>2</w:t>
      </w:r>
    </w:p>
    <w:p>
      <w:pPr>
        <w:pStyle w:val="data-v-67808297p"/>
        <w:spacing w:before="240" w:after="240"/>
        <w:ind w:left="750" w:right="0"/>
        <w:rPr>
          <w:vanish/>
          <w:lang w:val="en-US" w:eastAsia="en-US"/>
        </w:rPr>
      </w:pPr>
      <w:r>
        <w:rPr>
          <w:vanish/>
          <w:lang w:val="en-US" w:eastAsia="en-US"/>
        </w:rPr>
        <w:t xml:space="preserve">If one of your services (for example, </w:t>
      </w:r>
      <w:r>
        <w:rPr>
          <w:rStyle w:val="data-v-67808297code"/>
          <w:rFonts w:ascii="Lucida Console" w:eastAsia="Lucida Console" w:hAnsi="Lucida Console" w:cs="Lucida Console"/>
          <w:b w:val="0"/>
          <w:bCs w:val="0"/>
          <w:i w:val="0"/>
          <w:iCs w:val="0"/>
          <w:vanish/>
          <w:lang w:val="en-US" w:eastAsia="en-US"/>
        </w:rPr>
        <w:t>sentry-bob</w:t>
      </w:r>
      <w:r>
        <w:rPr>
          <w:vanish/>
          <w:lang w:val="en-US" w:eastAsia="en-US"/>
        </w:rPr>
        <w:t>) fails to start because it could not resolve one of the other containers, you can restart that service independently with:</w:t>
      </w:r>
    </w:p>
    <w:p>
      <w:pPr>
        <w:pStyle w:val="iconsitemtooltipdata-v-daa022c6"/>
        <w:spacing w:before="0" w:after="480" w:line="292" w:lineRule="atLeast"/>
        <w:ind w:left="135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compose restart sentry-bob</w:t>
      </w:r>
    </w:p>
    <w:p>
      <w:pPr>
        <w:pStyle w:val="panel-list-itemnumberdata-v-f6bda520"/>
        <w:spacing w:before="0" w:after="0"/>
        <w:ind w:left="0" w:right="0"/>
        <w:rPr>
          <w:vanish/>
          <w:lang w:val="en-US" w:eastAsia="en-US"/>
        </w:rPr>
      </w:pPr>
      <w:r>
        <w:rPr>
          <w:vanish/>
          <w:lang w:val="en-US" w:eastAsia="en-US"/>
        </w:rPr>
        <w:t>3</w:t>
      </w:r>
    </w:p>
    <w:p>
      <w:pPr>
        <w:pStyle w:val="data-v-67808297p"/>
        <w:spacing w:before="240" w:after="240"/>
        <w:ind w:left="750" w:right="0"/>
        <w:rPr>
          <w:vanish/>
          <w:lang w:val="en-US" w:eastAsia="en-US"/>
        </w:rPr>
      </w:pPr>
      <w:r>
        <w:rPr>
          <w:vanish/>
          <w:lang w:val="en-US" w:eastAsia="en-US"/>
        </w:rPr>
        <w:t>If you want to get more detailed errors from your KMS, you can add a flag in its service definition:</w:t>
      </w:r>
    </w:p>
    <w:p>
      <w:pPr>
        <w:pStyle w:val="iconsitemtooltipdata-v-daa022c6"/>
        <w:spacing w:before="0" w:after="480" w:line="292" w:lineRule="atLeast"/>
        <w:ind w:left="135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services:</w:t>
      </w:r>
    </w:p>
    <w:p>
      <w:pPr>
        <w:pStyle w:val="bodycodedata-v-daa022c6"/>
        <w:spacing w:before="0" w:after="0" w:line="300" w:lineRule="atLeast"/>
        <w:ind w:left="750" w:right="0"/>
        <w:rPr>
          <w:rStyle w:val="bodywrapperdata-v-daa022c6"/>
          <w:b w:val="0"/>
          <w:bCs w:val="0"/>
          <w:i w:val="0"/>
          <w:iCs w:val="0"/>
          <w:vanish/>
          <w:spacing w:val="0"/>
          <w:lang w:val="en-US" w:eastAsia="en-US"/>
        </w:rPr>
      </w:pP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kms-alice:</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environment:</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RUST_BACKTRACE=1</w:t>
      </w:r>
    </w:p>
    <w:p>
      <w:pPr>
        <w:pStyle w:val="panel-list-itemnumberdata-v-f6bda520"/>
        <w:spacing w:before="0" w:after="0"/>
        <w:ind w:left="0" w:right="0"/>
        <w:rPr>
          <w:vanish/>
          <w:lang w:val="en-US" w:eastAsia="en-US"/>
        </w:rPr>
      </w:pPr>
      <w:r>
        <w:rPr>
          <w:vanish/>
          <w:lang w:val="en-US" w:eastAsia="en-US"/>
        </w:rPr>
        <w:t>4</w:t>
      </w:r>
    </w:p>
    <w:p>
      <w:pPr>
        <w:pStyle w:val="data-v-67808297p"/>
        <w:spacing w:before="240" w:after="720"/>
        <w:ind w:left="750" w:right="0"/>
        <w:rPr>
          <w:vanish/>
          <w:lang w:val="en-US" w:eastAsia="en-US"/>
        </w:rPr>
      </w:pPr>
      <w:r>
        <w:rPr>
          <w:vanish/>
          <w:lang w:val="en-US" w:eastAsia="en-US"/>
        </w:rPr>
        <w:t xml:space="preserve">If you want to erase all states after a good run, and if you have a Git commit from which to restore the state files, you can create a </w:t>
      </w:r>
      <w:hyperlink r:id="rId50" w:tgtFrame="_blank" w:history="1">
        <w:r>
          <w:rPr>
            <w:rStyle w:val="data-v-67808297patargetblank"/>
            <w:b w:val="0"/>
            <w:bCs w:val="0"/>
            <w:i w:val="0"/>
            <w:iCs w:val="0"/>
            <w:vanish/>
            <w:color w:val="0000EE"/>
            <w:u w:val="single" w:color="0000EE"/>
            <w:lang w:val="en-US" w:eastAsia="en-US"/>
          </w:rPr>
          <w:t>new script</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 xml:space="preserve"> for that.</w:t>
      </w:r>
    </w:p>
    <w:p>
      <w:pPr>
        <w:pStyle w:val="data-v-67808297h2"/>
        <w:spacing w:before="900" w:after="300"/>
        <w:ind w:left="0" w:right="0"/>
        <w:outlineLvl w:val="1"/>
        <w:rPr>
          <w:b/>
          <w:bCs/>
          <w:spacing w:val="-4"/>
          <w:sz w:val="43"/>
          <w:szCs w:val="43"/>
          <w:lang w:val="en-US" w:eastAsia="en-US"/>
        </w:rPr>
      </w:pPr>
      <w:hyperlink r:id="rId7" w:anchor="self-contained-checkers-blockchai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Self-contained checkers blockchain</w:t>
      </w:r>
    </w:p>
    <w:p>
      <w:pPr>
        <w:pStyle w:val="data-v-67808297p"/>
        <w:spacing w:before="240" w:after="240"/>
        <w:ind w:left="0" w:right="0"/>
        <w:rPr>
          <w:lang w:val="en-US" w:eastAsia="en-US"/>
        </w:rPr>
      </w:pPr>
      <w:r>
        <w:rPr>
          <w:lang w:val="en-US" w:eastAsia="en-US"/>
        </w:rPr>
        <w:t>Now may be a good time to prepare a standalone setup that can be used by anyone who wants to test a checkers blockchain with minimum effort. The target setup ought to have the following characteristics:</w:t>
      </w:r>
    </w:p>
    <w:p>
      <w:pPr>
        <w:pStyle w:val="data-v-67808297li"/>
        <w:numPr>
          <w:ilvl w:val="0"/>
          <w:numId w:val="29"/>
        </w:numPr>
        <w:spacing w:before="240" w:after="240" w:line="435" w:lineRule="atLeast"/>
        <w:ind w:left="480" w:right="0" w:hanging="210"/>
        <w:jc w:val="left"/>
        <w:rPr>
          <w:lang w:val="en-US" w:eastAsia="en-US"/>
        </w:rPr>
      </w:pPr>
      <w:r>
        <w:rPr>
          <w:lang w:val="en-US" w:eastAsia="en-US"/>
        </w:rPr>
        <w:t xml:space="preserve">It uses a single </w:t>
      </w:r>
      <w:r>
        <w:rPr>
          <w:rStyle w:val="data-v-67808297code"/>
          <w:rFonts w:ascii="Lucida Console" w:eastAsia="Lucida Console" w:hAnsi="Lucida Console" w:cs="Lucida Console"/>
          <w:b w:val="0"/>
          <w:bCs w:val="0"/>
          <w:i w:val="0"/>
          <w:iCs w:val="0"/>
          <w:lang w:val="en-US" w:eastAsia="en-US"/>
        </w:rPr>
        <w:t>Dockerfile</w:t>
      </w:r>
      <w:r>
        <w:rPr>
          <w:lang w:val="en-US" w:eastAsia="en-US"/>
        </w:rPr>
        <w:t>.</w:t>
      </w:r>
    </w:p>
    <w:p>
      <w:pPr>
        <w:pStyle w:val="data-v-67808297li"/>
        <w:numPr>
          <w:ilvl w:val="0"/>
          <w:numId w:val="29"/>
        </w:numPr>
        <w:spacing w:after="240" w:line="435" w:lineRule="atLeast"/>
        <w:ind w:left="480" w:right="0" w:hanging="210"/>
        <w:jc w:val="left"/>
        <w:rPr>
          <w:lang w:val="en-US" w:eastAsia="en-US"/>
        </w:rPr>
      </w:pPr>
      <w:r>
        <w:rPr>
          <w:lang w:val="en-US" w:eastAsia="en-US"/>
        </w:rPr>
        <w:t>Such an image could be generated and uploaded into a Docker image registry to increase ease of use.</w:t>
      </w:r>
    </w:p>
    <w:p>
      <w:pPr>
        <w:pStyle w:val="data-v-67808297li"/>
        <w:numPr>
          <w:ilvl w:val="0"/>
          <w:numId w:val="29"/>
        </w:numPr>
        <w:spacing w:after="240" w:line="435" w:lineRule="atLeast"/>
        <w:ind w:left="480" w:right="0" w:hanging="210"/>
        <w:jc w:val="left"/>
        <w:rPr>
          <w:lang w:val="en-US" w:eastAsia="en-US"/>
        </w:rPr>
      </w:pPr>
      <w:r>
        <w:rPr>
          <w:lang w:val="en-US" w:eastAsia="en-US"/>
        </w:rPr>
        <w:t>It can be run by someone who just wants to try checkers without going through node and genesis setups.</w:t>
      </w:r>
    </w:p>
    <w:p>
      <w:pPr>
        <w:pStyle w:val="data-v-67808297li"/>
        <w:numPr>
          <w:ilvl w:val="0"/>
          <w:numId w:val="29"/>
        </w:numPr>
        <w:spacing w:after="240" w:line="435" w:lineRule="atLeast"/>
        <w:ind w:left="480" w:right="0" w:hanging="210"/>
        <w:jc w:val="left"/>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Dockerfile</w:t>
      </w:r>
      <w:r>
        <w:rPr>
          <w:lang w:val="en-US" w:eastAsia="en-US"/>
        </w:rPr>
        <w:t xml:space="preserve"> does not need to be in the repository to be usable. It could be copied elsewhere and still work, i.e. no </w:t>
      </w:r>
      <w:r>
        <w:rPr>
          <w:rStyle w:val="data-v-67808297code"/>
          <w:rFonts w:ascii="Lucida Console" w:eastAsia="Lucida Console" w:hAnsi="Lucida Console" w:cs="Lucida Console"/>
          <w:b w:val="0"/>
          <w:bCs w:val="0"/>
          <w:i w:val="0"/>
          <w:iCs w:val="0"/>
          <w:lang w:val="en-US" w:eastAsia="en-US"/>
        </w:rPr>
        <w:t>ADD</w:t>
      </w:r>
      <w:r>
        <w:rPr>
          <w:lang w:val="en-US" w:eastAsia="en-US"/>
        </w:rPr>
        <w:t>ing local files.</w:t>
      </w:r>
    </w:p>
    <w:p>
      <w:pPr>
        <w:pStyle w:val="data-v-67808297li"/>
        <w:numPr>
          <w:ilvl w:val="0"/>
          <w:numId w:val="29"/>
        </w:numPr>
        <w:spacing w:after="240" w:line="435" w:lineRule="atLeast"/>
        <w:ind w:left="480" w:right="0" w:hanging="210"/>
        <w:jc w:val="left"/>
        <w:rPr>
          <w:lang w:val="en-US" w:eastAsia="en-US"/>
        </w:rPr>
      </w:pPr>
      <w:r>
        <w:rPr>
          <w:lang w:val="en-US" w:eastAsia="en-US"/>
        </w:rPr>
        <w:t>The image(s) should be as small as is reasonable.</w:t>
      </w:r>
    </w:p>
    <w:p>
      <w:pPr>
        <w:pStyle w:val="data-v-67808297li"/>
        <w:numPr>
          <w:ilvl w:val="0"/>
          <w:numId w:val="29"/>
        </w:numPr>
        <w:spacing w:after="240" w:line="435" w:lineRule="atLeast"/>
        <w:ind w:left="480" w:right="0" w:hanging="210"/>
        <w:jc w:val="left"/>
        <w:rPr>
          <w:lang w:val="en-US" w:eastAsia="en-US"/>
        </w:rPr>
      </w:pPr>
      <w:r>
        <w:rPr>
          <w:lang w:val="en-US" w:eastAsia="en-US"/>
        </w:rPr>
        <w:t xml:space="preserve">It uses </w:t>
      </w:r>
      <w:r>
        <w:rPr>
          <w:rStyle w:val="data-v-67808297code"/>
          <w:rFonts w:ascii="Lucida Console" w:eastAsia="Lucida Console" w:hAnsi="Lucida Console" w:cs="Lucida Console"/>
          <w:b w:val="0"/>
          <w:bCs w:val="0"/>
          <w:i w:val="0"/>
          <w:iCs w:val="0"/>
          <w:lang w:val="en-US" w:eastAsia="en-US"/>
        </w:rPr>
        <w:t>stake</w:t>
      </w:r>
      <w:r>
        <w:rPr>
          <w:lang w:val="en-US" w:eastAsia="en-US"/>
        </w:rPr>
        <w:t xml:space="preserve"> instead of </w:t>
      </w:r>
      <w:r>
        <w:rPr>
          <w:rStyle w:val="data-v-67808297code"/>
          <w:rFonts w:ascii="Lucida Console" w:eastAsia="Lucida Console" w:hAnsi="Lucida Console" w:cs="Lucida Console"/>
          <w:b w:val="0"/>
          <w:bCs w:val="0"/>
          <w:i w:val="0"/>
          <w:iCs w:val="0"/>
          <w:lang w:val="en-US" w:eastAsia="en-US"/>
        </w:rPr>
        <w:t>upawn</w:t>
      </w:r>
      <w:r>
        <w:rPr>
          <w:lang w:val="en-US" w:eastAsia="en-US"/>
        </w:rPr>
        <w:t xml:space="preserve">, and has </w:t>
      </w:r>
      <w:r>
        <w:rPr>
          <w:rStyle w:val="data-v-67808297code"/>
          <w:rFonts w:ascii="Lucida Console" w:eastAsia="Lucida Console" w:hAnsi="Lucida Console" w:cs="Lucida Console"/>
          <w:b w:val="0"/>
          <w:bCs w:val="0"/>
          <w:i w:val="0"/>
          <w:iCs w:val="0"/>
          <w:lang w:val="en-US" w:eastAsia="en-US"/>
        </w:rPr>
        <w:t>token</w:t>
      </w:r>
      <w:r>
        <w:rPr>
          <w:lang w:val="en-US" w:eastAsia="en-US"/>
        </w:rPr>
        <w:t xml:space="preserve"> so as to be compatible with the current state of the checkers CosmJS exercise.</w:t>
      </w:r>
    </w:p>
    <w:p>
      <w:pPr>
        <w:pStyle w:val="data-v-67808297li"/>
        <w:numPr>
          <w:ilvl w:val="0"/>
          <w:numId w:val="29"/>
        </w:numPr>
        <w:spacing w:after="240" w:line="435" w:lineRule="atLeast"/>
        <w:ind w:left="480" w:right="0" w:hanging="210"/>
        <w:jc w:val="left"/>
        <w:rPr>
          <w:lang w:val="en-US" w:eastAsia="en-US"/>
        </w:rPr>
      </w:pPr>
      <w:r>
        <w:rPr>
          <w:lang w:val="en-US" w:eastAsia="en-US"/>
        </w:rPr>
        <w:t>It also provides a faucet to further facilitate tests.</w:t>
      </w:r>
    </w:p>
    <w:p>
      <w:pPr>
        <w:pStyle w:val="data-v-67808297li"/>
        <w:numPr>
          <w:ilvl w:val="0"/>
          <w:numId w:val="29"/>
        </w:numPr>
        <w:spacing w:after="360" w:line="435" w:lineRule="atLeast"/>
        <w:ind w:left="480" w:right="0" w:hanging="210"/>
        <w:jc w:val="left"/>
        <w:rPr>
          <w:lang w:val="en-US" w:eastAsia="en-US"/>
        </w:rPr>
      </w:pPr>
      <w:r>
        <w:rPr>
          <w:lang w:val="en-US" w:eastAsia="en-US"/>
        </w:rPr>
        <w:t>It sacrifices key safety to increase ease of use.</w:t>
      </w:r>
    </w:p>
    <w:p>
      <w:pPr>
        <w:pStyle w:val="data-v-67808297p"/>
        <w:spacing w:before="240" w:after="240"/>
        <w:ind w:left="0" w:right="0"/>
        <w:rPr>
          <w:lang w:val="en-US" w:eastAsia="en-US"/>
        </w:rPr>
      </w:pPr>
      <w:r>
        <w:rPr>
          <w:lang w:val="en-US" w:eastAsia="en-US"/>
        </w:rPr>
        <w:t xml:space="preserve">The CosmJS exercise already references this standalone </w:t>
      </w:r>
      <w:r>
        <w:rPr>
          <w:rStyle w:val="data-v-67808297code"/>
          <w:rFonts w:ascii="Lucida Console" w:eastAsia="Lucida Console" w:hAnsi="Lucida Console" w:cs="Lucida Console"/>
          <w:b w:val="0"/>
          <w:bCs w:val="0"/>
          <w:i w:val="0"/>
          <w:iCs w:val="0"/>
          <w:lang w:val="en-US" w:eastAsia="en-US"/>
        </w:rPr>
        <w:t>Dockerfile</w:t>
      </w:r>
      <w:r>
        <w:rPr>
          <w:lang w:val="en-US" w:eastAsia="en-US"/>
        </w:rPr>
        <w:t>, so this is a circular reference. You can still work on it on your own now.</w:t>
      </w:r>
    </w:p>
    <w:p>
      <w:pPr>
        <w:pStyle w:val="data-v-67808297p"/>
        <w:spacing w:before="240" w:after="240"/>
        <w:ind w:left="0" w:right="0"/>
        <w:rPr>
          <w:lang w:val="en-US" w:eastAsia="en-US"/>
        </w:rPr>
      </w:pPr>
      <w:r>
        <w:rPr>
          <w:lang w:val="en-US" w:eastAsia="en-US"/>
        </w:rPr>
        <w:t xml:space="preserve">It is possible to build </w:t>
      </w:r>
      <w:hyperlink r:id="rId30" w:anchor="stop-at-a-specific-build-stage" w:tgtFrame="_blank" w:history="1">
        <w:r>
          <w:rPr>
            <w:rStyle w:val="data-v-67808297patargetblank"/>
            <w:b w:val="0"/>
            <w:bCs w:val="0"/>
            <w:i w:val="0"/>
            <w:iCs w:val="0"/>
            <w:color w:val="0000EE"/>
            <w:u w:val="single" w:color="0000EE"/>
            <w:lang w:val="en-US" w:eastAsia="en-US"/>
          </w:rPr>
          <w:t>more than one Docker image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out of a single </w:t>
      </w:r>
      <w:r>
        <w:rPr>
          <w:rStyle w:val="data-v-67808297code"/>
          <w:rFonts w:ascii="Lucida Console" w:eastAsia="Lucida Console" w:hAnsi="Lucida Console" w:cs="Lucida Console"/>
          <w:b w:val="0"/>
          <w:bCs w:val="0"/>
          <w:i w:val="0"/>
          <w:iCs w:val="0"/>
          <w:lang w:val="en-US" w:eastAsia="en-US"/>
        </w:rPr>
        <w:t>Dockerfile</w:t>
      </w:r>
      <w:r>
        <w:rPr>
          <w:lang w:val="en-US" w:eastAsia="en-US"/>
        </w:rPr>
        <w:t xml:space="preserve"> by using the multi-stage build mechanism.</w:t>
      </w:r>
    </w:p>
    <w:p>
      <w:pPr>
        <w:pStyle w:val="data-v-67808297h3"/>
        <w:spacing w:before="600" w:after="240"/>
        <w:ind w:left="0" w:right="0"/>
        <w:outlineLvl w:val="2"/>
        <w:rPr>
          <w:b/>
          <w:bCs/>
          <w:spacing w:val="0"/>
          <w:sz w:val="36"/>
          <w:szCs w:val="36"/>
          <w:lang w:val="en-US" w:eastAsia="en-US"/>
        </w:rPr>
      </w:pPr>
      <w:hyperlink r:id="rId7" w:anchor="cosmjs-faucet"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CosmJS faucet</w:t>
      </w:r>
    </w:p>
    <w:p>
      <w:pPr>
        <w:pStyle w:val="data-v-67808297p"/>
        <w:spacing w:before="240" w:after="240"/>
        <w:ind w:left="0" w:right="0"/>
        <w:rPr>
          <w:lang w:val="en-US" w:eastAsia="en-US"/>
        </w:rPr>
      </w:pPr>
      <w:r>
        <w:rPr>
          <w:lang w:val="en-US" w:eastAsia="en-US"/>
        </w:rPr>
        <w:t xml:space="preserve">When running </w:t>
      </w:r>
      <w:r>
        <w:rPr>
          <w:rStyle w:val="data-v-67808297code"/>
          <w:rFonts w:ascii="Lucida Console" w:eastAsia="Lucida Console" w:hAnsi="Lucida Console" w:cs="Lucida Console"/>
          <w:b w:val="0"/>
          <w:bCs w:val="0"/>
          <w:i w:val="0"/>
          <w:iCs w:val="0"/>
          <w:lang w:val="en-US" w:eastAsia="en-US"/>
        </w:rPr>
        <w:t>ignite chain serve</w:t>
      </w:r>
      <w:r>
        <w:rPr>
          <w:lang w:val="en-US" w:eastAsia="en-US"/>
        </w:rPr>
        <w:t xml:space="preserve"> you also get a faucet, which was called when running the </w:t>
      </w:r>
      <w:hyperlink r:id="rId48" w:anchor="adding-tests" w:history="1">
        <w:r>
          <w:rPr>
            <w:rStyle w:val="data-v-67808297pa"/>
            <w:b w:val="0"/>
            <w:bCs w:val="0"/>
            <w:i w:val="0"/>
            <w:iCs w:val="0"/>
            <w:color w:val="0000EE"/>
            <w:u w:val="single" w:color="0000EE"/>
            <w:lang w:val="en-US" w:eastAsia="en-US"/>
          </w:rPr>
          <w:t>CosmJS integration tests</w:t>
        </w:r>
      </w:hyperlink>
      <w:r>
        <w:rPr>
          <w:lang w:val="en-US" w:eastAsia="en-US"/>
        </w:rPr>
        <w:t xml:space="preserve">. In fact, CosmJS also offers a </w:t>
      </w:r>
      <w:hyperlink r:id="rId51" w:tgtFrame="_blank" w:history="1">
        <w:r>
          <w:rPr>
            <w:rStyle w:val="data-v-67808297patargetblank"/>
            <w:b w:val="0"/>
            <w:bCs w:val="0"/>
            <w:i w:val="0"/>
            <w:iCs w:val="0"/>
            <w:color w:val="0000EE"/>
            <w:u w:val="single" w:color="0000EE"/>
            <w:lang w:val="en-US" w:eastAsia="en-US"/>
          </w:rPr>
          <w:t>faucet package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Its API differs from Ignite's faucet. If you went through the CosmJS exercise, you saw its API being called too.</w:t>
      </w:r>
    </w:p>
    <w:p>
      <w:pPr>
        <w:pStyle w:val="data-v-67808297h3"/>
        <w:spacing w:before="600" w:after="240"/>
        <w:ind w:left="0" w:right="0"/>
        <w:outlineLvl w:val="2"/>
        <w:rPr>
          <w:b/>
          <w:bCs/>
          <w:spacing w:val="0"/>
          <w:sz w:val="36"/>
          <w:szCs w:val="36"/>
          <w:lang w:val="en-US" w:eastAsia="en-US"/>
        </w:rPr>
      </w:pPr>
      <w:hyperlink r:id="rId7" w:anchor="dockerfile-construction-checker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Dockerfile construction, checkers</w:t>
      </w:r>
    </w:p>
    <w:p>
      <w:pPr>
        <w:pStyle w:val="data-v-67808297p"/>
        <w:spacing w:before="240" w:after="240"/>
        <w:ind w:left="0" w:right="0"/>
        <w:rPr>
          <w:lang w:val="en-US" w:eastAsia="en-US"/>
        </w:rPr>
      </w:pPr>
      <w:r>
        <w:rPr>
          <w:lang w:val="en-US" w:eastAsia="en-US"/>
        </w:rPr>
        <w:t xml:space="preserve">You assemble this multi-stage </w:t>
      </w:r>
      <w:r>
        <w:rPr>
          <w:rStyle w:val="data-v-67808297code"/>
          <w:rFonts w:ascii="Lucida Console" w:eastAsia="Lucida Console" w:hAnsi="Lucida Console" w:cs="Lucida Console"/>
          <w:b w:val="0"/>
          <w:bCs w:val="0"/>
          <w:i w:val="0"/>
          <w:iCs w:val="0"/>
          <w:lang w:val="en-US" w:eastAsia="en-US"/>
        </w:rPr>
        <w:t>Dockerfile</w:t>
      </w:r>
      <w:r>
        <w:rPr>
          <w:lang w:val="en-US" w:eastAsia="en-US"/>
        </w:rPr>
        <w:t xml:space="preserve"> step by step, starting with the checkers part:</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1</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Build the checkers executable as you have learned in this section, but this time from the public repository so as to not depend on local files:</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2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FROM --platform=linux golang:1.18.7-alpine AS builder</w:t>
      </w:r>
    </w:p>
    <w:p>
      <w:pPr>
        <w:pStyle w:val="bodycodedata-v-daa022c6"/>
        <w:spacing w:before="0" w:after="0" w:line="300" w:lineRule="atLeast"/>
        <w:ind w:left="750" w:right="0"/>
        <w:rPr>
          <w:rStyle w:val="bodywrapperdata-v-daa022c6"/>
          <w:b w:val="0"/>
          <w:bCs w:val="0"/>
          <w:i w:val="0"/>
          <w:iCs w:val="0"/>
          <w:spacing w:val="0"/>
          <w:lang w:val="en-US" w:eastAsia="en-US"/>
        </w:rPr>
      </w:pP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 CHECKERS_VERSION=main</w:t>
      </w:r>
    </w:p>
    <w:p>
      <w:pPr>
        <w:pStyle w:val="bodycodedata-v-daa022c6"/>
        <w:spacing w:before="0" w:after="0" w:line="300" w:lineRule="atLeast"/>
        <w:ind w:left="750" w:right="0"/>
        <w:rPr>
          <w:rStyle w:val="bodywrapperdata-v-daa022c6"/>
          <w:b w:val="0"/>
          <w:bCs w:val="0"/>
          <w:i w:val="0"/>
          <w:iCs w:val="0"/>
          <w:spacing w:val="0"/>
          <w:lang w:val="en-US" w:eastAsia="en-US"/>
        </w:rPr>
      </w:pP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apk add --update --no-cache make git</w:t>
      </w:r>
    </w:p>
    <w:p>
      <w:pPr>
        <w:pStyle w:val="bodycodedata-v-daa022c6"/>
        <w:spacing w:before="0" w:after="0" w:line="300" w:lineRule="atLeast"/>
        <w:ind w:left="750" w:right="0"/>
        <w:rPr>
          <w:rStyle w:val="bodywrapperdata-v-daa022c6"/>
          <w:b w:val="0"/>
          <w:bCs w:val="0"/>
          <w:i w:val="0"/>
          <w:iCs w:val="0"/>
          <w:spacing w:val="0"/>
          <w:lang w:val="en-US" w:eastAsia="en-US"/>
        </w:rPr>
      </w:pP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WORKDIR /root</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git clone --depth 1 --branch ${CHECKERS_VERSION} https://github.com/cosmos/b9-checkers-academy-draft.git checkers</w:t>
      </w:r>
    </w:p>
    <w:p>
      <w:pPr>
        <w:pStyle w:val="bodycodedata-v-daa022c6"/>
        <w:spacing w:before="0" w:after="0" w:line="300" w:lineRule="atLeast"/>
        <w:ind w:left="750" w:right="0"/>
        <w:rPr>
          <w:rStyle w:val="bodywrapperdata-v-daa022c6"/>
          <w:b w:val="0"/>
          <w:bCs w:val="0"/>
          <w:i w:val="0"/>
          <w:iCs w:val="0"/>
          <w:spacing w:val="0"/>
          <w:lang w:val="en-US" w:eastAsia="en-US"/>
        </w:rPr>
      </w:pP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WORKDIR /root/checkers</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RUN go build -o ./build/checkersd ./cmd/checkersd/main.go</w:t>
      </w:r>
    </w:p>
    <w:p>
      <w:pPr>
        <w:pStyle w:val="bodycodedata-v-daa022c6"/>
        <w:spacing w:before="0" w:after="0" w:line="300" w:lineRule="atLeast"/>
        <w:ind w:left="750" w:right="0"/>
        <w:rPr>
          <w:rStyle w:val="bodywrapperdata-v-daa022c6"/>
          <w:b w:val="0"/>
          <w:bCs w:val="0"/>
          <w:i w:val="0"/>
          <w:iCs w:val="0"/>
          <w:spacing w:val="0"/>
          <w:lang w:val="en-US" w:eastAsia="en-US"/>
        </w:rPr>
      </w:pP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FROM --platform=linux alpine</w:t>
      </w:r>
    </w:p>
    <w:p>
      <w:pPr>
        <w:pStyle w:val="bodycodedata-v-daa022c6"/>
        <w:spacing w:before="0" w:after="0" w:line="300" w:lineRule="atLeast"/>
        <w:ind w:left="750" w:right="0"/>
        <w:rPr>
          <w:rStyle w:val="bodywrapperdata-v-daa022c6"/>
          <w:b w:val="0"/>
          <w:bCs w:val="0"/>
          <w:i w:val="0"/>
          <w:iCs w:val="0"/>
          <w:spacing w:val="0"/>
          <w:lang w:val="en-US" w:eastAsia="en-US"/>
        </w:rPr>
      </w:pP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COPY --from=builder /root/checkers/build/checkersd /usr/local/bin/checkersd</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2</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 xml:space="preserve">To offer maximum determinism, you are going to reuse unprotected keys. First you need to create them with </w:t>
      </w:r>
      <w:r>
        <w:rPr>
          <w:rStyle w:val="data-v-67808297code"/>
          <w:rFonts w:ascii="Lucida Console" w:eastAsia="Lucida Console" w:hAnsi="Lucida Console" w:cs="Lucida Console"/>
          <w:b w:val="0"/>
          <w:bCs w:val="0"/>
          <w:i w:val="0"/>
          <w:iCs w:val="0"/>
          <w:lang w:val="en-US" w:eastAsia="en-US"/>
        </w:rPr>
        <w:t>checkersd</w:t>
      </w:r>
      <w:r>
        <w:rPr>
          <w:rStyle w:val="any"/>
          <w:b w:val="0"/>
          <w:bCs w:val="0"/>
          <w:i w:val="0"/>
          <w:iCs w:val="0"/>
          <w:lang w:val="en-US" w:eastAsia="en-US"/>
        </w:rPr>
        <w:t xml:space="preserve"> separately, somewhere </w:t>
      </w:r>
      <w:r>
        <w:rPr>
          <w:rStyle w:val="data-v-67808297em"/>
          <w:b w:val="0"/>
          <w:bCs w:val="0"/>
          <w:i/>
          <w:iCs/>
          <w:lang w:val="en-US" w:eastAsia="en-US"/>
        </w:rPr>
        <w:t>unimportant</w:t>
      </w:r>
      <w:r>
        <w:rPr>
          <w:rStyle w:val="any"/>
          <w:b w:val="0"/>
          <w:bCs w:val="0"/>
          <w:i w:val="0"/>
          <w:iCs w:val="0"/>
          <w:lang w:val="en-US" w:eastAsia="en-US"/>
        </w:rPr>
        <w:t xml:space="preserve"> like a temporary container:</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2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keys add alice --keyring-backend test</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This returns something like:</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2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name: alice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 local</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 cosmos1am3fnp5dd6nndk5jyjq9mpqh3yvt2jmmdv83xn</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pubkey: '{"@type":"/cosmos.crypto.secp256k1.PubKey","key":"A/E6dHn3W2XvCrLkhp/dNxAQyVpmduxEXPBg/nP/PyMa"}'</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mnemonic: ""</w:t>
      </w:r>
    </w:p>
    <w:p>
      <w:pPr>
        <w:pStyle w:val="bodycodedata-v-daa022c6"/>
        <w:spacing w:before="0" w:after="0" w:line="300" w:lineRule="atLeast"/>
        <w:ind w:left="750" w:right="0"/>
        <w:rPr>
          <w:rStyle w:val="bodywrapperdata-v-daa022c6"/>
          <w:b w:val="0"/>
          <w:bCs w:val="0"/>
          <w:i w:val="0"/>
          <w:iCs w:val="0"/>
          <w:spacing w:val="0"/>
          <w:lang w:val="en-US" w:eastAsia="en-US"/>
        </w:rPr>
      </w:pP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**Important** write this mnemonic phrase in a safe place.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It is the only way to recover your account if you ever forget your password.</w:t>
      </w:r>
    </w:p>
    <w:p>
      <w:pPr>
        <w:pStyle w:val="bodycodedata-v-daa022c6"/>
        <w:spacing w:before="0" w:after="0" w:line="300" w:lineRule="atLeast"/>
        <w:ind w:left="750" w:right="0"/>
        <w:rPr>
          <w:rStyle w:val="bodywrapperdata-v-daa022c6"/>
          <w:b w:val="0"/>
          <w:bCs w:val="0"/>
          <w:i w:val="0"/>
          <w:iCs w:val="0"/>
          <w:spacing w:val="0"/>
          <w:lang w:val="en-US" w:eastAsia="en-US"/>
        </w:rPr>
      </w:pP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zebra burden afford work power afraid field creek laugh govern upgrade project glue ceiling lounge mobile romance pear relief either panel expect eagle jacket</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Make a note of the mnemonic, so as to reuse it in the faucet's definition.</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Add this new address information:</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2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COPY --from=builder /root/checkers/build/checkersd /usr/local/bin/checkersd</w:t>
      </w:r>
    </w:p>
    <w:p>
      <w:pPr>
        <w:spacing w:before="0" w:after="0" w:line="300" w:lineRule="atLeast"/>
        <w:ind w:left="75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ENV ALICE=cosmos1am3fnp5dd6nndk5jyjq9mpqh3yvt2jmmdv83xn</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3</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You want to import the only validator's private key into the Docker image's own test keyring. To export it first, run:</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2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echo password | checkersd keys export alice --keyring-backend test</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This returns something like:</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2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-----BEGIN TENDERMINT PRIVATE KEY-----</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kdf: bcrypt</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salt: BE58E64E619563E337C6D899F06BF022</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type: secp256k1</w:t>
      </w:r>
    </w:p>
    <w:p>
      <w:pPr>
        <w:pStyle w:val="bodycodedata-v-daa022c6"/>
        <w:spacing w:before="0" w:after="0" w:line="300" w:lineRule="atLeast"/>
        <w:ind w:left="750" w:right="0"/>
        <w:rPr>
          <w:rStyle w:val="bodywrapperdata-v-daa022c6"/>
          <w:b w:val="0"/>
          <w:bCs w:val="0"/>
          <w:i w:val="0"/>
          <w:iCs w:val="0"/>
          <w:spacing w:val="0"/>
          <w:lang w:val="en-US" w:eastAsia="en-US"/>
        </w:rPr>
      </w:pP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fOM6ZNruv1AirP/KYq1ZdMLdp8ynpk4cGPCsNThmEvRvqkhONpo9S1+tw6/WiFRN</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+ZZrSaeqYO/3JKIr4cKRsaD460vtoK53crvJ/bE=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=1EBo</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-----END TENDERMINT PRIVATE KEY-----</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 xml:space="preserve">Next, add it as a local file in </w:t>
      </w:r>
      <w:r>
        <w:rPr>
          <w:rStyle w:val="data-v-67808297code"/>
          <w:rFonts w:ascii="Lucida Console" w:eastAsia="Lucida Console" w:hAnsi="Lucida Console" w:cs="Lucida Console"/>
          <w:b w:val="0"/>
          <w:bCs w:val="0"/>
          <w:i w:val="0"/>
          <w:iCs w:val="0"/>
          <w:lang w:val="en-US" w:eastAsia="en-US"/>
        </w:rPr>
        <w:t>Dockerfile</w:t>
      </w:r>
      <w:r>
        <w:rPr>
          <w:rStyle w:val="any"/>
          <w:b w:val="0"/>
          <w:bCs w:val="0"/>
          <w:i w:val="0"/>
          <w:iCs w:val="0"/>
          <w:lang w:val="en-US" w:eastAsia="en-US"/>
        </w:rPr>
        <w:t>:</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2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ENV ALICE=cosmos1am3fnp5dd6nndk5jyjq9mpqh3yvt2jmmdv83xn</w:t>
      </w:r>
    </w:p>
    <w:p>
      <w:pPr>
        <w:spacing w:before="0" w:after="0" w:line="300" w:lineRule="atLeast"/>
        <w:ind w:left="75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mkdir -p /root/.checkers/keys</w:t>
      </w:r>
    </w:p>
    <w:p>
      <w:pPr>
        <w:pStyle w:val="bodycodedata-v-daa022c6"/>
        <w:spacing w:after="0" w:line="300" w:lineRule="atLeast"/>
        <w:ind w:left="750" w:right="0"/>
        <w:rPr>
          <w:rStyle w:val="bodywrapperdata-v-daa022c6"/>
          <w:b w:val="0"/>
          <w:bCs w:val="0"/>
          <w:i w:val="0"/>
          <w:iCs w:val="0"/>
          <w:spacing w:val="0"/>
          <w:lang w:val="en-US" w:eastAsia="en-US"/>
        </w:rPr>
      </w:pP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 This private key file corresponds to the mnemonic above</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echo -----BEGIN TENDERMINT PRIVATE KEY----- &gt; /root/.checkers/keys/encrypted-private-key-alice.txt</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echo kdf: bcrypt &gt;&gt; /root/.checkers/keys/encrypted-private-key-alice.txt</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echo salt: A67D88136A462383A2DD30727510DF59 &gt;&gt; /root/.checkers/keys/encrypted-private-key-alice.txt</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echo type: secp256k1 &gt;&gt; /root/.checkers/keys/encrypted-private-key-alice.txt</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echo  &gt;&gt; /root/.checkers/keys/encrypted-private-key-alice.txt</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echo 7gttUkxkpWxlI9tF0/vEYHvysmKTc/mG/aZ8dMF3u7a8xkPgVLa/Z75k/46nr0yN &gt;&gt; /root/.checkers/keys/encrypted-private-key-alice.txt</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echo FP/h5zTVYoP8tMnvVLV0koVAOV4QQurD5C7l3N8= &gt;&gt; /root/.checkers/keys/encrypted-private-key-alice.txt</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echo =qyP6 &gt;&gt; /root/.checkers/keys/encrypted-private-key-alice.txt</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echo -----END TENDERMINT PRIVATE KEY----- &gt;&gt; /root/.checkers/keys/encrypted-private-key-alice.txt</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Now import it:</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2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RUN echo -----END TENDERMINT PRIVATE KEY----- &gt;&gt; /root/.checkers/keys/encrypted-private-key-alice.txt</w:t>
      </w:r>
    </w:p>
    <w:p>
      <w:pPr>
        <w:spacing w:before="0" w:after="0" w:line="300" w:lineRule="atLeast"/>
        <w:ind w:left="75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echo password | checkersd keys import alice /root/.checkers/keys/encrypted-private-key-alice.txt --keyring-backend test</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4</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You then create a genesis as you learned in this section, while making sure the other configuration files are also configured permissively:</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2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RUN echo password | checkersd keys import alice /root/.checkers/keys/encrypted-private-key-alice.txt --keyring-backend test</w:t>
      </w:r>
    </w:p>
    <w:p>
      <w:pPr>
        <w:spacing w:before="0" w:after="0" w:line="300" w:lineRule="atLeast"/>
        <w:ind w:left="75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checkersd init checkers</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sed -Ei 's/^enable-unsafe-cors = false/enable-unsafe-cors = true/g' /root/.checkers/config/app.toml</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sed -Ei 's/^enabled-unsafe-cors = false/enabled-unsafe-cors = true/g' /root/.checkers/config/app.toml</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sed -Ei 's/^laddr = "tcp:\/\/127.0.0.1:26657"/laddr = "tcp:\/\/0.0.0.0:26657"/g' /root/.checkers/config/config.toml</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sed -Ei 's/^cors_allowed_origins = \[\]/cors_allowed_origins = \["\*"\]/g' /root/.checkers/config/config.toml</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sed -Ei 's/^chain-id = .*$/chain-id = "checkers-1"/g' /root/.checkers/config/client.toml</w:t>
      </w:r>
    </w:p>
    <w:p>
      <w:pPr>
        <w:pStyle w:val="bodycodedata-v-daa022c6"/>
        <w:spacing w:after="0" w:line="300" w:lineRule="atLeast"/>
        <w:ind w:left="750" w:right="0"/>
        <w:rPr>
          <w:rStyle w:val="bodywrapperdata-v-daa022c6"/>
          <w:b w:val="0"/>
          <w:bCs w:val="0"/>
          <w:i w:val="0"/>
          <w:iCs w:val="0"/>
          <w:spacing w:val="0"/>
          <w:lang w:val="en-US" w:eastAsia="en-US"/>
        </w:rPr>
      </w:pP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sed -Ei 's/"chain_id": "checkers"/"chain_id": "checkers-1"/g' /root/.checkers/config/genesis.json</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checkersd add-genesis-account $ALICE 1000000000000000stake,1000000000000000token</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checkersd gentx alice 10000000stake --keyring-backend test \</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--account-number 0 --sequence 0 --chain-id checkers-1 \</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--gas 1000000 --gas-prices 0.1stake</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checkersd collect-gentxs</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Note that:</w:t>
      </w:r>
    </w:p>
    <w:p>
      <w:pPr>
        <w:pStyle w:val="data-v-67808297li"/>
        <w:numPr>
          <w:ilvl w:val="0"/>
          <w:numId w:val="30"/>
        </w:numPr>
        <w:spacing w:before="240" w:after="240" w:line="435" w:lineRule="atLeast"/>
        <w:ind w:left="1230" w:right="0" w:hanging="210"/>
        <w:jc w:val="left"/>
        <w:rPr>
          <w:rStyle w:val="any"/>
          <w:b w:val="0"/>
          <w:bCs w:val="0"/>
          <w:i w:val="0"/>
          <w:iCs w:val="0"/>
          <w:lang w:val="en-US" w:eastAsia="en-US"/>
        </w:rPr>
      </w:pPr>
      <w:r>
        <w:rPr>
          <w:rStyle w:val="any"/>
          <w:b w:val="0"/>
          <w:bCs w:val="0"/>
          <w:i w:val="0"/>
          <w:iCs w:val="0"/>
          <w:lang w:val="en-US" w:eastAsia="en-US"/>
        </w:rPr>
        <w:t xml:space="preserve">You add both </w:t>
      </w:r>
      <w:r>
        <w:rPr>
          <w:rStyle w:val="data-v-67808297code"/>
          <w:rFonts w:ascii="Lucida Console" w:eastAsia="Lucida Console" w:hAnsi="Lucida Console" w:cs="Lucida Console"/>
          <w:b w:val="0"/>
          <w:bCs w:val="0"/>
          <w:i w:val="0"/>
          <w:iCs w:val="0"/>
          <w:lang w:val="en-US" w:eastAsia="en-US"/>
        </w:rPr>
        <w:t>stake</w:t>
      </w:r>
      <w:r>
        <w:rPr>
          <w:rStyle w:val="any"/>
          <w:b w:val="0"/>
          <w:bCs w:val="0"/>
          <w:i w:val="0"/>
          <w:iCs w:val="0"/>
          <w:lang w:val="en-US" w:eastAsia="en-US"/>
        </w:rPr>
        <w:t xml:space="preserve"> and </w:t>
      </w:r>
      <w:r>
        <w:rPr>
          <w:rStyle w:val="data-v-67808297code"/>
          <w:rFonts w:ascii="Lucida Console" w:eastAsia="Lucida Console" w:hAnsi="Lucida Console" w:cs="Lucida Console"/>
          <w:b w:val="0"/>
          <w:bCs w:val="0"/>
          <w:i w:val="0"/>
          <w:iCs w:val="0"/>
          <w:lang w:val="en-US" w:eastAsia="en-US"/>
        </w:rPr>
        <w:t>token</w:t>
      </w:r>
      <w:r>
        <w:rPr>
          <w:rStyle w:val="any"/>
          <w:b w:val="0"/>
          <w:bCs w:val="0"/>
          <w:i w:val="0"/>
          <w:iCs w:val="0"/>
          <w:lang w:val="en-US" w:eastAsia="en-US"/>
        </w:rPr>
        <w:t xml:space="preserve"> to Alice, so as to increase compatibility with the CosmJS exercise.</w:t>
      </w:r>
    </w:p>
    <w:p>
      <w:pPr>
        <w:pStyle w:val="data-v-67808297li"/>
        <w:numPr>
          <w:ilvl w:val="0"/>
          <w:numId w:val="30"/>
        </w:numPr>
        <w:spacing w:after="360" w:line="435" w:lineRule="atLeast"/>
        <w:ind w:left="1230" w:right="0" w:hanging="210"/>
        <w:jc w:val="left"/>
        <w:rPr>
          <w:rStyle w:val="any"/>
          <w:b w:val="0"/>
          <w:bCs w:val="0"/>
          <w:i w:val="0"/>
          <w:iCs w:val="0"/>
          <w:lang w:val="en-US" w:eastAsia="en-US"/>
        </w:rPr>
      </w:pPr>
      <w:r>
        <w:rPr>
          <w:rStyle w:val="any"/>
          <w:b w:val="0"/>
          <w:bCs w:val="0"/>
          <w:i w:val="0"/>
          <w:iCs w:val="0"/>
          <w:lang w:val="en-US" w:eastAsia="en-US"/>
        </w:rPr>
        <w:t xml:space="preserve">The genesis transaction is only with </w:t>
      </w:r>
      <w:r>
        <w:rPr>
          <w:rStyle w:val="data-v-67808297code"/>
          <w:rFonts w:ascii="Lucida Console" w:eastAsia="Lucida Console" w:hAnsi="Lucida Console" w:cs="Lucida Console"/>
          <w:b w:val="0"/>
          <w:bCs w:val="0"/>
          <w:i w:val="0"/>
          <w:iCs w:val="0"/>
          <w:lang w:val="en-US" w:eastAsia="en-US"/>
        </w:rPr>
        <w:t>stake</w:t>
      </w:r>
      <w:r>
        <w:rPr>
          <w:rStyle w:val="any"/>
          <w:b w:val="0"/>
          <w:bCs w:val="0"/>
          <w:i w:val="0"/>
          <w:iCs w:val="0"/>
          <w:lang w:val="en-US" w:eastAsia="en-US"/>
        </w:rPr>
        <w:t>.</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5</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 xml:space="preserve">Finally, advertise the gRPC port so that any user knows they ought to forward to the host, and have </w:t>
      </w:r>
      <w:r>
        <w:rPr>
          <w:rStyle w:val="data-v-67808297code"/>
          <w:rFonts w:ascii="Lucida Console" w:eastAsia="Lucida Console" w:hAnsi="Lucida Console" w:cs="Lucida Console"/>
          <w:b w:val="0"/>
          <w:bCs w:val="0"/>
          <w:i w:val="0"/>
          <w:iCs w:val="0"/>
          <w:lang w:val="en-US" w:eastAsia="en-US"/>
        </w:rPr>
        <w:t>checkersd</w:t>
      </w:r>
      <w:r>
        <w:rPr>
          <w:rStyle w:val="any"/>
          <w:b w:val="0"/>
          <w:bCs w:val="0"/>
          <w:i w:val="0"/>
          <w:iCs w:val="0"/>
          <w:lang w:val="en-US" w:eastAsia="en-US"/>
        </w:rPr>
        <w:t xml:space="preserve"> start by default:</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2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RUN checkersd collect-gentxs</w:t>
      </w:r>
    </w:p>
    <w:p>
      <w:pPr>
        <w:spacing w:before="0" w:after="0" w:line="300" w:lineRule="atLeast"/>
        <w:ind w:left="75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EXPOSE 26657</w:t>
      </w:r>
    </w:p>
    <w:p>
      <w:pPr>
        <w:pStyle w:val="bodycodedata-v-daa022c6"/>
        <w:spacing w:after="0" w:line="300" w:lineRule="atLeast"/>
        <w:ind w:left="750" w:right="0"/>
        <w:rPr>
          <w:rStyle w:val="bodywrapperdata-v-daa022c6"/>
          <w:b w:val="0"/>
          <w:bCs w:val="0"/>
          <w:i w:val="0"/>
          <w:iCs w:val="0"/>
          <w:spacing w:val="0"/>
          <w:lang w:val="en-US" w:eastAsia="en-US"/>
        </w:rPr>
      </w:pP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ENTRYPOINT [ "checkersd" ]</w:t>
      </w:r>
    </w:p>
    <w:p>
      <w:pPr>
        <w:pStyle w:val="data-v-67808297p"/>
        <w:spacing w:before="240" w:after="240"/>
        <w:ind w:left="0" w:right="0"/>
        <w:rPr>
          <w:lang w:val="en-US" w:eastAsia="en-US"/>
        </w:rPr>
      </w:pPr>
      <w:r>
        <w:rPr>
          <w:lang w:val="en-US" w:eastAsia="en-US"/>
        </w:rPr>
        <w:t>Your standalone checkers blockchain with a single validator is ready.</w:t>
      </w:r>
    </w:p>
    <w:p>
      <w:pPr>
        <w:pStyle w:val="data-v-67808297h3"/>
        <w:spacing w:before="600" w:after="240"/>
        <w:ind w:left="0" w:right="0"/>
        <w:outlineLvl w:val="2"/>
        <w:rPr>
          <w:b/>
          <w:bCs/>
          <w:spacing w:val="0"/>
          <w:sz w:val="36"/>
          <w:szCs w:val="36"/>
          <w:lang w:val="en-US" w:eastAsia="en-US"/>
        </w:rPr>
      </w:pPr>
      <w:hyperlink r:id="rId7" w:anchor="dockerfile-construction-faucet"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Dockerfile construction, faucet</w:t>
      </w:r>
    </w:p>
    <w:p>
      <w:pPr>
        <w:pStyle w:val="data-v-67808297p"/>
        <w:spacing w:before="240" w:after="240"/>
        <w:ind w:left="0" w:right="0"/>
        <w:rPr>
          <w:lang w:val="en-US" w:eastAsia="en-US"/>
        </w:rPr>
      </w:pPr>
      <w:r>
        <w:rPr>
          <w:lang w:val="en-US" w:eastAsia="en-US"/>
        </w:rPr>
        <w:t xml:space="preserve">Moving on to the faucet, you continue adding to the same </w:t>
      </w:r>
      <w:r>
        <w:rPr>
          <w:rStyle w:val="data-v-67808297code"/>
          <w:rFonts w:ascii="Lucida Console" w:eastAsia="Lucida Console" w:hAnsi="Lucida Console" w:cs="Lucida Console"/>
          <w:b w:val="0"/>
          <w:bCs w:val="0"/>
          <w:i w:val="0"/>
          <w:iCs w:val="0"/>
          <w:lang w:val="en-US" w:eastAsia="en-US"/>
        </w:rPr>
        <w:t>Dockerfile</w:t>
      </w:r>
      <w:r>
        <w:rPr>
          <w:lang w:val="en-US" w:eastAsia="en-US"/>
        </w:rPr>
        <w:t>.</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1</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You start its definition as a separate independent stage:</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2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FROM --platform=linux node:18.7-alpine AS cosmos-faucet</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Install the CosmJS faucet package:</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2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FROM --platform=linux node:18.7-alpine AS cosmos-faucet</w:t>
      </w:r>
    </w:p>
    <w:p>
      <w:pPr>
        <w:spacing w:before="0" w:after="0" w:line="300" w:lineRule="atLeast"/>
        <w:ind w:left="75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ENV COSMJS_VERSION=0.28.11</w:t>
      </w:r>
    </w:p>
    <w:p>
      <w:pPr>
        <w:pStyle w:val="bodycodedata-v-daa022c6"/>
        <w:spacing w:after="0" w:line="300" w:lineRule="atLeast"/>
        <w:ind w:left="750" w:right="0"/>
        <w:rPr>
          <w:rStyle w:val="bodywrapperdata-v-daa022c6"/>
          <w:b w:val="0"/>
          <w:bCs w:val="0"/>
          <w:i w:val="0"/>
          <w:iCs w:val="0"/>
          <w:spacing w:val="0"/>
          <w:lang w:val="en-US" w:eastAsia="en-US"/>
        </w:rPr>
      </w:pP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RUN npm install @cosmjs/faucet@${COSMJS_VERSION} --global --production</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2</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Configure the faucet:</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2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RUN npm install @cosmjs/faucet@${COSMJS_VERSION} --global --production</w:t>
      </w:r>
    </w:p>
    <w:p>
      <w:pPr>
        <w:spacing w:before="0" w:after="0" w:line="300" w:lineRule="atLeast"/>
        <w:ind w:left="75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ENV FAUCET_CONCURRENCY=2</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ENV FAUCET_PORT=4500</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ENV FAUCET_GAS_PRICE=0.001stake</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ENV FAUCET_MNEMONIC="zebra burden afford work power afraid field creek laugh govern upgrade project glue ceiling lounge mobile romance pear relief either panel expect eagle jacket"</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ENV FAUCET_ADDRESS_PREFIX=cosmos</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ENV FAUCET_TOKENS="stake, token"</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ENV FAUCET_CREDIT_AMOUNT_STAKE=100</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ENV FAUCET_CREDIT_AMOUNT_TOKEN=100</w:t>
      </w: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ENV FAUCET_COOLDOWN_TIME=0</w:t>
      </w:r>
    </w:p>
    <w:p>
      <w:pPr>
        <w:spacing w:before="0" w:after="0" w:line="472" w:lineRule="atLeast"/>
        <w:ind w:left="1110" w:right="510"/>
        <w:rPr>
          <w:rStyle w:val="any"/>
          <w:b w:val="0"/>
          <w:bCs w:val="0"/>
          <w:i w:val="0"/>
          <w:iCs w:val="0"/>
          <w:color w:val="4D4D4D"/>
          <w:sz w:val="32"/>
          <w:szCs w:val="32"/>
          <w:lang w:val="en-US" w:eastAsia="en-US"/>
        </w:rPr>
      </w:pPr>
      <w:r>
        <w:rPr>
          <w:rStyle w:val="any"/>
          <w:b w:val="0"/>
          <w:bCs w:val="0"/>
          <w:i w:val="0"/>
          <w:iCs w:val="0"/>
          <w:strike w:val="0"/>
          <w:color w:val="4D4D4D"/>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2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1110" w:right="360"/>
        <w:rPr>
          <w:rStyle w:val="any"/>
          <w:b w:val="0"/>
          <w:bCs w:val="0"/>
          <w:i w:val="0"/>
          <w:iCs w:val="0"/>
          <w:color w:val="4D4D4D"/>
          <w:lang w:val="en-US" w:eastAsia="en-US"/>
        </w:rPr>
      </w:pPr>
      <w:r>
        <w:rPr>
          <w:rStyle w:val="any"/>
          <w:b w:val="0"/>
          <w:bCs w:val="0"/>
          <w:i w:val="0"/>
          <w:iCs w:val="0"/>
          <w:color w:val="4D4D4D"/>
          <w:lang w:val="en-US" w:eastAsia="en-US"/>
        </w:rPr>
        <w:t>Be aware:</w:t>
      </w:r>
    </w:p>
    <w:p>
      <w:pPr>
        <w:pStyle w:val="data-v-67808297li"/>
        <w:numPr>
          <w:ilvl w:val="0"/>
          <w:numId w:val="31"/>
        </w:numPr>
        <w:spacing w:before="240" w:after="240" w:line="435" w:lineRule="atLeast"/>
        <w:ind w:left="1590" w:right="360" w:hanging="210"/>
        <w:jc w:val="left"/>
        <w:rPr>
          <w:rStyle w:val="any"/>
          <w:b w:val="0"/>
          <w:bCs w:val="0"/>
          <w:i w:val="0"/>
          <w:iCs w:val="0"/>
          <w:color w:val="4D4D4D"/>
          <w:lang w:val="en-US" w:eastAsia="en-US"/>
        </w:rPr>
      </w:pPr>
      <w:r>
        <w:rPr>
          <w:rStyle w:val="any"/>
          <w:b w:val="0"/>
          <w:bCs w:val="0"/>
          <w:i w:val="0"/>
          <w:iCs w:val="0"/>
          <w:color w:val="4D4D4D"/>
          <w:lang w:val="en-US" w:eastAsia="en-US"/>
        </w:rPr>
        <w:t xml:space="preserve">A concurrency of at least </w:t>
      </w:r>
      <w:r>
        <w:rPr>
          <w:rStyle w:val="data-v-67808297code"/>
          <w:rFonts w:ascii="Lucida Console" w:eastAsia="Lucida Console" w:hAnsi="Lucida Console" w:cs="Lucida Console"/>
          <w:b w:val="0"/>
          <w:bCs w:val="0"/>
          <w:i w:val="0"/>
          <w:iCs w:val="0"/>
          <w:color w:val="4D4D4D"/>
          <w:lang w:val="en-US" w:eastAsia="en-US"/>
        </w:rPr>
        <w:t>2</w:t>
      </w:r>
      <w:r>
        <w:rPr>
          <w:rStyle w:val="any"/>
          <w:b w:val="0"/>
          <w:bCs w:val="0"/>
          <w:i w:val="0"/>
          <w:iCs w:val="0"/>
          <w:color w:val="4D4D4D"/>
          <w:lang w:val="en-US" w:eastAsia="en-US"/>
        </w:rPr>
        <w:t xml:space="preserve"> is necessary for the CosmJS exercise, because when crediting in </w:t>
      </w:r>
      <w:r>
        <w:rPr>
          <w:rStyle w:val="data-v-67808297code"/>
          <w:rFonts w:ascii="Lucida Console" w:eastAsia="Lucida Console" w:hAnsi="Lucida Console" w:cs="Lucida Console"/>
          <w:b w:val="0"/>
          <w:bCs w:val="0"/>
          <w:i w:val="0"/>
          <w:iCs w:val="0"/>
          <w:color w:val="4D4D4D"/>
          <w:lang w:val="en-US" w:eastAsia="en-US"/>
        </w:rPr>
        <w:t>before</w:t>
      </w:r>
      <w:r>
        <w:rPr>
          <w:rStyle w:val="any"/>
          <w:b w:val="0"/>
          <w:bCs w:val="0"/>
          <w:i w:val="0"/>
          <w:iCs w:val="0"/>
          <w:color w:val="4D4D4D"/>
          <w:lang w:val="en-US" w:eastAsia="en-US"/>
        </w:rPr>
        <w:t xml:space="preserve"> it launches two simultaneous requests. The faucet does </w:t>
      </w:r>
      <w:r>
        <w:rPr>
          <w:rStyle w:val="data-v-67808297strong"/>
          <w:b/>
          <w:bCs/>
          <w:i w:val="0"/>
          <w:iCs w:val="0"/>
          <w:color w:val="4D4D4D"/>
          <w:lang w:val="en-US" w:eastAsia="en-US"/>
        </w:rPr>
        <w:t>not</w:t>
      </w:r>
      <w:r>
        <w:rPr>
          <w:rStyle w:val="any"/>
          <w:b w:val="0"/>
          <w:bCs w:val="0"/>
          <w:i w:val="0"/>
          <w:iCs w:val="0"/>
          <w:color w:val="4D4D4D"/>
          <w:lang w:val="en-US" w:eastAsia="en-US"/>
        </w:rPr>
        <w:t xml:space="preserve"> internally keep track of the accounts' sequences and instead uses its </w:t>
      </w:r>
      <w:r>
        <w:rPr>
          <w:rStyle w:val="data-v-67808297em"/>
          <w:b w:val="0"/>
          <w:bCs w:val="0"/>
          <w:i/>
          <w:iCs/>
          <w:color w:val="4D4D4D"/>
          <w:lang w:val="en-US" w:eastAsia="en-US"/>
        </w:rPr>
        <w:t>distributor</w:t>
      </w:r>
      <w:r>
        <w:rPr>
          <w:rStyle w:val="any"/>
          <w:b w:val="0"/>
          <w:bCs w:val="0"/>
          <w:i w:val="0"/>
          <w:iCs w:val="0"/>
          <w:color w:val="4D4D4D"/>
          <w:lang w:val="en-US" w:eastAsia="en-US"/>
        </w:rPr>
        <w:t xml:space="preserve"> accounts in a round-robin fashion.</w:t>
      </w:r>
    </w:p>
    <w:p>
      <w:pPr>
        <w:pStyle w:val="data-v-67808297li"/>
        <w:numPr>
          <w:ilvl w:val="0"/>
          <w:numId w:val="31"/>
        </w:numPr>
        <w:spacing w:after="240" w:line="435" w:lineRule="atLeast"/>
        <w:ind w:left="1590" w:right="360" w:hanging="210"/>
        <w:jc w:val="left"/>
        <w:rPr>
          <w:rStyle w:val="any"/>
          <w:b w:val="0"/>
          <w:bCs w:val="0"/>
          <w:i w:val="0"/>
          <w:iCs w:val="0"/>
          <w:color w:val="4D4D4D"/>
          <w:lang w:val="en-US" w:eastAsia="en-US"/>
        </w:rPr>
      </w:pPr>
      <w:r>
        <w:rPr>
          <w:rStyle w:val="any"/>
          <w:b w:val="0"/>
          <w:bCs w:val="0"/>
          <w:i w:val="0"/>
          <w:iCs w:val="0"/>
          <w:color w:val="4D4D4D"/>
          <w:lang w:val="en-US" w:eastAsia="en-US"/>
        </w:rPr>
        <w:t>You used port 4500 to mimic that of Ignite's faucet, so as to be conveniently compatible with the CosmJS exercise.</w:t>
      </w:r>
    </w:p>
    <w:p>
      <w:pPr>
        <w:pStyle w:val="data-v-67808297li"/>
        <w:numPr>
          <w:ilvl w:val="0"/>
          <w:numId w:val="31"/>
        </w:numPr>
        <w:spacing w:after="240" w:line="435" w:lineRule="atLeast"/>
        <w:ind w:left="1590" w:right="360" w:hanging="210"/>
        <w:jc w:val="left"/>
        <w:rPr>
          <w:rStyle w:val="any"/>
          <w:b w:val="0"/>
          <w:bCs w:val="0"/>
          <w:i w:val="0"/>
          <w:iCs w:val="0"/>
          <w:color w:val="4D4D4D"/>
          <w:lang w:val="en-US" w:eastAsia="en-US"/>
        </w:rPr>
      </w:pPr>
      <w:r>
        <w:rPr>
          <w:rStyle w:val="any"/>
          <w:b w:val="0"/>
          <w:bCs w:val="0"/>
          <w:i w:val="0"/>
          <w:iCs w:val="0"/>
          <w:color w:val="4D4D4D"/>
          <w:lang w:val="en-US" w:eastAsia="en-US"/>
        </w:rPr>
        <w:t>You pasted the mnemonic that you obtained in the previous key-creation steps.</w:t>
      </w:r>
    </w:p>
    <w:p>
      <w:pPr>
        <w:pStyle w:val="data-v-67808297li"/>
        <w:numPr>
          <w:ilvl w:val="0"/>
          <w:numId w:val="31"/>
        </w:numPr>
        <w:spacing w:after="360" w:line="435" w:lineRule="atLeast"/>
        <w:ind w:left="1590" w:right="360" w:hanging="210"/>
        <w:jc w:val="left"/>
        <w:rPr>
          <w:rStyle w:val="any"/>
          <w:b w:val="0"/>
          <w:bCs w:val="0"/>
          <w:i w:val="0"/>
          <w:iCs w:val="0"/>
          <w:color w:val="4D4D4D"/>
          <w:lang w:val="en-US" w:eastAsia="en-US"/>
        </w:rPr>
      </w:pPr>
      <w:r>
        <w:rPr>
          <w:rStyle w:val="any"/>
          <w:b w:val="0"/>
          <w:bCs w:val="0"/>
          <w:i w:val="0"/>
          <w:iCs w:val="0"/>
          <w:color w:val="4D4D4D"/>
          <w:lang w:val="en-US" w:eastAsia="en-US"/>
        </w:rPr>
        <w:t>You reused the token denominations as found in the CosmJS exercise.</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3</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Finish the faucet declaration with the port to share and the default command to launch:</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2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ENV FAUCET_COOLDOWN_TIME=0</w:t>
      </w:r>
    </w:p>
    <w:p>
      <w:pPr>
        <w:spacing w:before="0" w:after="0" w:line="300" w:lineRule="atLeast"/>
        <w:ind w:left="75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EXPOSE 4500</w:t>
      </w:r>
    </w:p>
    <w:p>
      <w:pPr>
        <w:pStyle w:val="bodycodedata-v-daa022c6"/>
        <w:spacing w:after="0" w:line="300" w:lineRule="atLeast"/>
        <w:ind w:left="750" w:right="0"/>
        <w:rPr>
          <w:rStyle w:val="bodywrapperdata-v-daa022c6"/>
          <w:b w:val="0"/>
          <w:bCs w:val="0"/>
          <w:i w:val="0"/>
          <w:iCs w:val="0"/>
          <w:spacing w:val="0"/>
          <w:lang w:val="en-US" w:eastAsia="en-US"/>
        </w:rPr>
      </w:pPr>
    </w:p>
    <w:p>
      <w:pPr>
        <w:pStyle w:val="data-v-daa022c6tokeninsertednotprefix"/>
        <w:spacing w:before="0" w:after="0" w:line="300" w:lineRule="atLeast"/>
        <w:ind w:left="75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ENTRYPOINT [ "cosmos-faucet" ]</w:t>
      </w:r>
    </w:p>
    <w:p>
      <w:pPr>
        <w:pStyle w:val="data-v-67808297p"/>
        <w:spacing w:before="240" w:after="240"/>
        <w:ind w:left="0" w:right="0"/>
        <w:rPr>
          <w:lang w:val="en-US" w:eastAsia="en-US"/>
        </w:rPr>
      </w:pPr>
      <w:r>
        <w:rPr>
          <w:lang w:val="en-US" w:eastAsia="en-US"/>
        </w:rPr>
        <w:t>You now have a complete setup definition. Time to build the images.</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2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9"/>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Complete Dockerfile</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Faucet: docker build --target faucet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FROM --platform=linux node:18.7-alpine AS cosmos-faucet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COSMJS_VERSION=0.28.11</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npm install @cosmjs/faucet@${COSMJS_VERSION} --global --production</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FAUCET_CONCURRENCY=2</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FAUCET_PORT=4500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FAUCET_GAS_PRICE=0.001stake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Prepared keys for determinism</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FAUCET_MNEMONIC="zebra burden afford work power afraid field creek laugh govern upgrade project glue ceiling lounge mobile romance pear relief either panel expect eagle jacket"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FAUCET_ADDRESS_PREFIX=cosmos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FAUCET_TOKENS="stake, token"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FAUCET_CREDIT_AMOUNT_STAKE=100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FAUCET_CREDIT_AMOUNT_TOKEN=100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FAUCET_COOLDOWN_TIME=0</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EXPOSE 4500</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ENTRYPOINT [ "cosmos-faucet" ]</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Checkersd builder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FROM --platform=linux golang:1.18.7-alpine AS builder</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CHECKERS_VERSION=main</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apk add --update --no-cache make git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WORKDIR /root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git clone --depth 1 --branch ${CHECKERS_VERSION} https://github.com/cosmos/b9-checkers-academy-draft.git checkers</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WORKDIR /root/checkers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go build -o ./build/checkersd ./cmd/checkersd/main.go</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Checkersd in production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FROM --platform=linux alpine</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COPY --from=builder /root/checkers/build/checkersd /usr/local/bin/checkersd</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This address corresponds to the mnemonic above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ALICE=cosmos1am3fnp5dd6nndk5jyjq9mpqh3yvt2jmmdv83xn</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mkdir -p /root/.checkers/keys</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This private key file corresponds to the mnemonic above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echo -----BEGIN TENDERMINT PRIVATE KEY----- &gt; /root/.checkers/keys/encrypted-private-key-alice.txt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echo kdf: bcrypt &gt;&gt; /root/.checkers/keys/encrypted-private-key-alice.txt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echo salt: A67D88136A462383A2DD30727510DF59 &gt;&gt; /root/.checkers/keys/encrypted-private-key-alice.txt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echo type: secp256k1 &gt;&gt; /root/.checkers/keys/encrypted-private-key-alice.txt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echo  &gt;&gt; /root/.checkers/keys/encrypted-private-key-alice.txt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echo 7gttUkxkpWxlI9tF0/vEYHvysmKTc/mG/aZ8dMF3u7a8xkPgVLa/Z75k/46nr0yN &gt;&gt; /root/.checkers/keys/encrypted-private-key-alice.txt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echo FP/h5zTVYoP8tMnvVLV0koVAOV4QQurD5C7l3N8= &gt;&gt; /root/.checkers/keys/encrypted-private-key-alice.txt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echo =qyP6 &gt;&gt; /root/.checkers/keys/encrypted-private-key-alice.txt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echo -----END TENDERMINT PRIVATE KEY----- &gt;&gt; /root/.checkers/keys/encrypted-private-key-alice.txt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echo password | checkersd keys import alice /root/.checkers/keys/encrypted-private-key-alice.txt --keyring-backend test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checkersd init checkers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sed -Ei 's/^enable-unsafe-cors = false/enable-unsafe-cors = true/g' /root/.checkers/config/app.toml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sed -Ei 's/^enabled-unsafe-cors = false/enabled-unsafe-cors = true/g' /root/.checkers/config/app.toml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sed -Ei 's/^laddr = "tcp:\/\/127.0.0.1:26657"/laddr = "tcp:\/\/0.0.0.0:26657"/g' /root/.checkers/config/config.toml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sed -Ei 's/^cors_allowed_origins = \[\]/cors_allowed_origins = \["\*"\]/g' /root/.checkers/config/config.toml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sed -Ei 's/^chain-id = .*$/chain-id = "checkers-1"/g' /root/.checkers/config/client.toml</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sed -Ei 's/"chain_id": "checkers"/"chain_id": "checkers-1"/g' /root/.checkers/config/genesis.json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checkersd add-genesis-account $ALICE 1000000000000000stake,1000000000000000token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checkersd gentx alice 10000000stake --keyring-backend test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--account-number 0 --sequence 0 --chain-id checkers-1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--gas 1000000 --gas-prices 0.1stake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checkersd collect-gentxs</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EXPOSE 26657</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ENTRYPOINT [ "checkersd" ]</w:t>
      </w:r>
    </w:p>
    <w:p>
      <w:pPr>
        <w:pStyle w:val="footerfilenameitemdata-v-daa022c6nth-last-child1"/>
        <w:spacing w:before="0" w:after="720" w:line="195" w:lineRule="atLeast"/>
        <w:ind w:left="240" w:right="240"/>
        <w:rPr>
          <w:vanish/>
          <w:spacing w:val="0"/>
          <w:sz w:val="20"/>
          <w:szCs w:val="20"/>
          <w:lang w:val="en-US" w:eastAsia="en-US"/>
        </w:rPr>
      </w:pPr>
      <w:r>
        <w:rPr>
          <w:vanish/>
          <w:spacing w:val="0"/>
          <w:sz w:val="20"/>
          <w:szCs w:val="20"/>
          <w:lang w:val="en-US" w:eastAsia="en-US"/>
        </w:rPr>
        <w:t xml:space="preserve">Dockerfile-standalone </w:t>
      </w:r>
      <w:r>
        <w:rPr>
          <w:vanish/>
          <w:spacing w:val="0"/>
          <w:sz w:val="20"/>
          <w:szCs w:val="20"/>
          <w:lang w:val="en-US" w:eastAsia="en-US"/>
        </w:rPr>
        <w:fldChar w:fldCharType="begin"/>
      </w:r>
      <w:r>
        <w:rPr>
          <w:vanish/>
          <w:spacing w:val="0"/>
          <w:sz w:val="20"/>
          <w:szCs w:val="20"/>
          <w:lang w:val="en-US" w:eastAsia="en-US"/>
        </w:rPr>
        <w:instrText xml:space="preserve"> HYPERLINK "https://github.com/cosmos/b9-checkers-academy-draft/blob/run-prod/Dockerfile-standalone" \t "_blank" </w:instrText>
      </w:r>
      <w:r>
        <w:rPr>
          <w:vanish/>
          <w:spacing w:val="0"/>
          <w:sz w:val="20"/>
          <w:szCs w:val="20"/>
          <w:lang w:val="en-US" w:eastAsia="en-US"/>
        </w:rPr>
        <w:fldChar w:fldCharType="separate"/>
      </w:r>
    </w:p>
    <w:p>
      <w:pPr>
        <w:pStyle w:val="spandata-v-daa022c6"/>
        <w:spacing w:before="0" w:after="720" w:line="195" w:lineRule="atLeast"/>
        <w:ind w:left="240" w:right="435"/>
        <w:rPr>
          <w:vanish/>
          <w:color w:val="0000EE"/>
          <w:spacing w:val="0"/>
          <w:sz w:val="20"/>
          <w:szCs w:val="20"/>
          <w:lang w:val="en-US" w:eastAsia="en-US"/>
        </w:rPr>
      </w:pPr>
      <w:r>
        <w:rPr>
          <w:vanish/>
          <w:color w:val="0000EE"/>
          <w:spacing w:val="0"/>
          <w:sz w:val="20"/>
          <w:szCs w:val="20"/>
          <w:lang w:val="en-US" w:eastAsia="en-US"/>
        </w:rPr>
        <w:t>View source</w:t>
      </w:r>
      <w:r>
        <w:rPr>
          <w:vanish/>
          <w:color w:val="0000EE"/>
          <w:spacing w:val="0"/>
          <w:sz w:val="20"/>
          <w:szCs w:val="20"/>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build-your-standalone-imag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Build your standalone images</w:t>
      </w:r>
    </w:p>
    <w:p>
      <w:pPr>
        <w:pStyle w:val="data-v-67808297p"/>
        <w:spacing w:before="240" w:after="240"/>
        <w:ind w:left="0" w:right="0"/>
        <w:rPr>
          <w:lang w:val="en-US" w:eastAsia="en-US"/>
        </w:rPr>
      </w:pPr>
      <w:r>
        <w:rPr>
          <w:lang w:val="en-US" w:eastAsia="en-US"/>
        </w:rPr>
        <w:t>Your two Docker images will run in the same Docker network. To build them, run: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Checkers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Faucet </w:t>
      </w:r>
    </w:p>
    <w:p>
      <w:pPr>
        <w:spacing w:before="0" w:after="480"/>
        <w:ind w:left="420" w:right="300"/>
        <w:rPr>
          <w:spacing w:val="0"/>
          <w:lang w:val="en-US" w:eastAsia="en-US"/>
        </w:rPr>
      </w:pPr>
      <w:r>
        <w:rPr>
          <w:strike w:val="0"/>
          <w:spacing w:val="0"/>
          <w:u w:val="none"/>
          <w:lang w:val="en-US" w:eastAsia="en-US"/>
        </w:rPr>
        <w:drawing>
          <wp:inline>
            <wp:extent cx="228571" cy="228571"/>
            <wp:docPr id="1002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build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 Dockerfile-standalone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 checkersd_i:standalone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build .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 Dockerfile-standalone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--target cosmos-faucet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 cosmos-faucet_i:0.28.11</w:t>
      </w:r>
    </w:p>
    <w:p>
      <w:pPr>
        <w:pStyle w:val="data-v-67808297h3"/>
        <w:spacing w:before="600" w:after="240"/>
        <w:ind w:left="0" w:right="0"/>
        <w:outlineLvl w:val="2"/>
        <w:rPr>
          <w:b/>
          <w:bCs/>
          <w:spacing w:val="0"/>
          <w:sz w:val="36"/>
          <w:szCs w:val="36"/>
          <w:lang w:val="en-US" w:eastAsia="en-US"/>
        </w:rPr>
      </w:pPr>
      <w:hyperlink r:id="rId7" w:anchor="run-your-standalone-checker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Run your standalone checkers</w:t>
      </w:r>
    </w:p>
    <w:p>
      <w:pPr>
        <w:pStyle w:val="data-v-67808297p"/>
        <w:spacing w:before="240" w:after="240"/>
        <w:ind w:left="0" w:right="0"/>
        <w:rPr>
          <w:lang w:val="en-US" w:eastAsia="en-US"/>
        </w:rPr>
      </w:pPr>
      <w:r>
        <w:rPr>
          <w:lang w:val="en-US" w:eastAsia="en-US"/>
        </w:rPr>
        <w:t xml:space="preserve">With your images built, you can launch both </w:t>
      </w:r>
      <w:r>
        <w:rPr>
          <w:rStyle w:val="data-v-67808297code"/>
          <w:rFonts w:ascii="Lucida Console" w:eastAsia="Lucida Console" w:hAnsi="Lucida Console" w:cs="Lucida Console"/>
          <w:b w:val="0"/>
          <w:bCs w:val="0"/>
          <w:i w:val="0"/>
          <w:iCs w:val="0"/>
          <w:lang w:val="en-US" w:eastAsia="en-US"/>
        </w:rPr>
        <w:t>checkersd</w:t>
      </w:r>
      <w:r>
        <w:rPr>
          <w:lang w:val="en-US" w:eastAsia="en-US"/>
        </w:rPr>
        <w:t xml:space="preserve"> and the faucet process right away. Allow for a few seconds between them:</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Checkers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Faucet </w:t>
      </w:r>
    </w:p>
    <w:p>
      <w:pPr>
        <w:spacing w:before="0" w:after="480"/>
        <w:ind w:left="420" w:right="300"/>
        <w:rPr>
          <w:spacing w:val="0"/>
          <w:lang w:val="en-US" w:eastAsia="en-US"/>
        </w:rPr>
      </w:pPr>
      <w:r>
        <w:rPr>
          <w:strike w:val="0"/>
          <w:spacing w:val="0"/>
          <w:u w:val="none"/>
          <w:lang w:val="en-US" w:eastAsia="en-US"/>
        </w:rPr>
        <w:drawing>
          <wp:inline>
            <wp:extent cx="228571" cy="228571"/>
            <wp:docPr id="1002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network create checkers-net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 26657:26657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 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--detach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checkersd_i:standalone start</w:t>
      </w:r>
    </w:p>
    <w:p>
      <w:pPr>
        <w:pStyle w:val="data-v-67808297p"/>
        <w:spacing w:before="240" w:after="240"/>
        <w:ind w:left="0" w:right="0"/>
        <w:rPr>
          <w:lang w:val="en-US" w:eastAsia="en-US"/>
        </w:rPr>
      </w:pPr>
      <w:r>
        <w:rPr>
          <w:lang w:val="en-US" w:eastAsia="en-US"/>
        </w:rPr>
        <w:t xml:space="preserve">Checkers needs about </w:t>
      </w:r>
      <w:r>
        <w:rPr>
          <w:rStyle w:val="data-v-67808297strong"/>
          <w:b/>
          <w:bCs/>
          <w:i w:val="0"/>
          <w:iCs w:val="0"/>
          <w:lang w:val="en-US" w:eastAsia="en-US"/>
        </w:rPr>
        <w:t>10 seconds</w:t>
      </w:r>
      <w:r>
        <w:rPr>
          <w:lang w:val="en-US" w:eastAsia="en-US"/>
        </w:rPr>
        <w:t xml:space="preserve"> to become operational. Wait that long before launching the faucet.</w:t>
      </w:r>
    </w:p>
    <w:p>
      <w:pPr>
        <w:pStyle w:val="data-v-67808297p"/>
        <w:spacing w:before="240" w:after="240"/>
        <w:ind w:left="0" w:right="0"/>
        <w:rPr>
          <w:lang w:val="en-US" w:eastAsia="en-US"/>
        </w:rPr>
      </w:pPr>
      <w:r>
        <w:rPr>
          <w:lang w:val="en-US" w:eastAsia="en-US"/>
        </w:rPr>
        <w:t xml:space="preserve">If your </w:t>
      </w:r>
      <w:r>
        <w:rPr>
          <w:rStyle w:val="data-v-67808297code"/>
          <w:rFonts w:ascii="Lucida Console" w:eastAsia="Lucida Console" w:hAnsi="Lucida Console" w:cs="Lucida Console"/>
          <w:b w:val="0"/>
          <w:bCs w:val="0"/>
          <w:i w:val="0"/>
          <w:iCs w:val="0"/>
          <w:lang w:val="en-US" w:eastAsia="en-US"/>
        </w:rPr>
        <w:t>checkers-net</w:t>
      </w:r>
      <w:r>
        <w:rPr>
          <w:lang w:val="en-US" w:eastAsia="en-US"/>
        </w:rPr>
        <w:t xml:space="preserve"> network already exists, the first command fails with:</w:t>
      </w:r>
    </w:p>
    <w:p>
      <w:pPr>
        <w:spacing w:before="0" w:after="480"/>
        <w:ind w:left="420" w:right="300"/>
        <w:rPr>
          <w:spacing w:val="0"/>
          <w:lang w:val="en-US" w:eastAsia="en-US"/>
        </w:rPr>
      </w:pPr>
      <w:r>
        <w:rPr>
          <w:strike w:val="0"/>
          <w:spacing w:val="0"/>
          <w:u w:val="none"/>
          <w:lang w:val="en-US" w:eastAsia="en-US"/>
        </w:rPr>
        <w:drawing>
          <wp:inline>
            <wp:extent cx="228571" cy="228571"/>
            <wp:docPr id="1002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2"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Error response from daemon: network with name checkers-net already exists</w:t>
      </w:r>
    </w:p>
    <w:p>
      <w:pPr>
        <w:pStyle w:val="data-v-67808297p"/>
        <w:spacing w:before="240" w:after="240"/>
        <w:ind w:left="0" w:right="0"/>
        <w:rPr>
          <w:lang w:val="en-US" w:eastAsia="en-US"/>
        </w:rPr>
      </w:pPr>
      <w:r>
        <w:rPr>
          <w:lang w:val="en-US" w:eastAsia="en-US"/>
        </w:rPr>
        <w:t>But that is okay.</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 4500:4500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--name cosmos-faucet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--detach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cosmos-faucet_i:0.28.11 start http://checkers:26657</w:t>
      </w:r>
    </w:p>
    <w:p>
      <w:pPr>
        <w:pStyle w:val="data-v-67808297p"/>
        <w:spacing w:before="240" w:after="240"/>
        <w:ind w:left="0" w:right="0"/>
        <w:rPr>
          <w:vanish/>
          <w:lang w:val="en-US" w:eastAsia="en-US"/>
        </w:rPr>
      </w:pPr>
      <w:r>
        <w:rPr>
          <w:vanish/>
          <w:lang w:val="en-US" w:eastAsia="en-US"/>
        </w:rPr>
        <w:t xml:space="preserve">The faucet needs about </w:t>
      </w:r>
      <w:r>
        <w:rPr>
          <w:rStyle w:val="data-v-67808297strong"/>
          <w:b/>
          <w:bCs/>
          <w:i w:val="0"/>
          <w:iCs w:val="0"/>
          <w:vanish/>
          <w:lang w:val="en-US" w:eastAsia="en-US"/>
        </w:rPr>
        <w:t>20 seconds</w:t>
      </w:r>
      <w:r>
        <w:rPr>
          <w:vanish/>
          <w:lang w:val="en-US" w:eastAsia="en-US"/>
        </w:rPr>
        <w:t xml:space="preserve"> to become operational, as it sends four transactions to its distributor accounts. Wait that long before launching any CosmJS tests.</w:t>
      </w:r>
    </w:p>
    <w:p>
      <w:pPr>
        <w:pStyle w:val="data-v-67808297contentdefault"/>
        <w:ind w:left="0" w:right="0"/>
        <w:rPr>
          <w:lang w:val="en-US" w:eastAsia="en-US"/>
        </w:rPr>
      </w:pPr>
      <w:r>
        <w:pict>
          <v:rect id="_x0000_i1028" style="width:468pt;height:1.5pt" o:hrpct="1000" o:hrstd="t" o:hr="t" filled="t" fillcolor="gray" stroked="f">
            <v:path strokeok="f"/>
          </v:rect>
        </w:pic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8480" behindDoc="0" locked="0" layoutInCell="1" allowOverlap="0">
            <wp:simplePos x="0" y="0"/>
            <wp:positionH relativeFrom="column">
              <wp:align>left</wp:align>
            </wp:positionH>
            <wp:positionV relativeFrom="line">
              <wp:posOffset>0</wp:posOffset>
            </wp:positionV>
            <wp:extent cx="190500" cy="190500"/>
            <wp:wrapSquare wrapText="bothSides"/>
            <wp:docPr id="100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5"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Be aware:</w:t>
      </w:r>
    </w:p>
    <w:p>
      <w:pPr>
        <w:pStyle w:val="data-v-67808297li"/>
        <w:numPr>
          <w:ilvl w:val="0"/>
          <w:numId w:val="32"/>
        </w:numPr>
        <w:spacing w:before="240" w:after="240" w:line="435" w:lineRule="atLeast"/>
        <w:ind w:left="840" w:right="360" w:hanging="210"/>
        <w:jc w:val="left"/>
        <w:rPr>
          <w:color w:val="4D4D4D"/>
          <w:lang w:val="en-US" w:eastAsia="en-US"/>
        </w:rPr>
      </w:pPr>
      <w:r>
        <w:rPr>
          <w:color w:val="4D4D4D"/>
          <w:lang w:val="en-US" w:eastAsia="en-US"/>
        </w:rPr>
        <w:t xml:space="preserve">Both processes are started as </w:t>
      </w:r>
      <w:r>
        <w:rPr>
          <w:rStyle w:val="data-v-67808297code"/>
          <w:rFonts w:ascii="Lucida Console" w:eastAsia="Lucida Console" w:hAnsi="Lucida Console" w:cs="Lucida Console"/>
          <w:b w:val="0"/>
          <w:bCs w:val="0"/>
          <w:i w:val="0"/>
          <w:iCs w:val="0"/>
          <w:color w:val="4D4D4D"/>
          <w:lang w:val="en-US" w:eastAsia="en-US"/>
        </w:rPr>
        <w:t>--detach</w:t>
      </w:r>
      <w:r>
        <w:rPr>
          <w:color w:val="4D4D4D"/>
          <w:lang w:val="en-US" w:eastAsia="en-US"/>
        </w:rPr>
        <w:t>ed, which is how they are typically started by users who do not care about the details. If you get errors then stop, remove this flag, and restart to see the logs.</w:t>
      </w:r>
    </w:p>
    <w:p>
      <w:pPr>
        <w:pStyle w:val="data-v-67808297li"/>
        <w:numPr>
          <w:ilvl w:val="0"/>
          <w:numId w:val="32"/>
        </w:numPr>
        <w:spacing w:after="360" w:line="435" w:lineRule="atLeast"/>
        <w:ind w:left="840" w:right="360" w:hanging="210"/>
        <w:jc w:val="left"/>
        <w:rPr>
          <w:color w:val="4D4D4D"/>
          <w:lang w:val="en-US" w:eastAsia="en-US"/>
        </w:rPr>
      </w:pPr>
      <w:r>
        <w:rPr>
          <w:color w:val="4D4D4D"/>
          <w:lang w:val="en-US" w:eastAsia="en-US"/>
        </w:rPr>
        <w:t xml:space="preserve">Checkers is started with </w:t>
      </w:r>
      <w:r>
        <w:rPr>
          <w:rStyle w:val="data-v-67808297code"/>
          <w:rFonts w:ascii="Lucida Console" w:eastAsia="Lucida Console" w:hAnsi="Lucida Console" w:cs="Lucida Console"/>
          <w:b w:val="0"/>
          <w:bCs w:val="0"/>
          <w:i w:val="0"/>
          <w:iCs w:val="0"/>
          <w:color w:val="4D4D4D"/>
          <w:lang w:val="en-US" w:eastAsia="en-US"/>
        </w:rPr>
        <w:t>--name checkers</w:t>
      </w:r>
      <w:r>
        <w:rPr>
          <w:color w:val="4D4D4D"/>
          <w:lang w:val="en-US" w:eastAsia="en-US"/>
        </w:rPr>
        <w:t xml:space="preserve">, whose name is then reused in the node address </w:t>
      </w:r>
      <w:r>
        <w:rPr>
          <w:rStyle w:val="data-v-67808297code"/>
          <w:rFonts w:ascii="Lucida Console" w:eastAsia="Lucida Console" w:hAnsi="Lucida Console" w:cs="Lucida Console"/>
          <w:b w:val="0"/>
          <w:bCs w:val="0"/>
          <w:i w:val="0"/>
          <w:iCs w:val="0"/>
          <w:color w:val="4D4D4D"/>
          <w:lang w:val="en-US" w:eastAsia="en-US"/>
        </w:rPr>
        <w:t>http://checkers:26657</w:t>
      </w:r>
      <w:r>
        <w:rPr>
          <w:color w:val="4D4D4D"/>
          <w:lang w:val="en-US" w:eastAsia="en-US"/>
        </w:rPr>
        <w:t xml:space="preserve"> when launching the faucet.</w:t>
      </w:r>
    </w:p>
    <w:p>
      <w:pPr>
        <w:pStyle w:val="data-v-67808297p"/>
        <w:spacing w:before="240" w:after="240"/>
        <w:ind w:left="0" w:right="0"/>
        <w:rPr>
          <w:lang w:val="en-US" w:eastAsia="en-US"/>
        </w:rPr>
      </w:pPr>
      <w:r>
        <w:rPr>
          <w:lang w:val="en-US" w:eastAsia="en-US"/>
        </w:rPr>
        <w:t>On a side-note, if you want to access Alice's address in order to access her balance, you can run:</w:t>
      </w:r>
    </w:p>
    <w:p>
      <w:pPr>
        <w:spacing w:before="0" w:after="480"/>
        <w:ind w:left="420" w:right="300"/>
        <w:rPr>
          <w:spacing w:val="0"/>
          <w:lang w:val="en-US" w:eastAsia="en-US"/>
        </w:rPr>
      </w:pPr>
      <w:r>
        <w:rPr>
          <w:strike w:val="0"/>
          <w:spacing w:val="0"/>
          <w:u w:val="none"/>
          <w:lang w:val="en-US" w:eastAsia="en-US"/>
        </w:rPr>
        <w:drawing>
          <wp:inline>
            <wp:extent cx="228571" cy="228571"/>
            <wp:docPr id="100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sh -c "checkersd query bank balances \$ALICE"</w:t>
      </w:r>
    </w:p>
    <w:p>
      <w:pPr>
        <w:pStyle w:val="data-v-67808297p"/>
        <w:spacing w:before="240" w:after="240"/>
        <w:ind w:left="0" w:right="0"/>
        <w:rPr>
          <w:lang w:val="en-US" w:eastAsia="en-US"/>
        </w:rPr>
      </w:pPr>
      <w:r>
        <w:rPr>
          <w:lang w:val="en-US" w:eastAsia="en-US"/>
        </w:rPr>
        <w:t>And to check the faucet status, you can use:</w:t>
      </w:r>
    </w:p>
    <w:p>
      <w:pPr>
        <w:spacing w:before="0" w:after="480"/>
        <w:ind w:left="420" w:right="300"/>
        <w:rPr>
          <w:spacing w:val="0"/>
          <w:lang w:val="en-US" w:eastAsia="en-US"/>
        </w:rPr>
      </w:pPr>
      <w:r>
        <w:rPr>
          <w:strike w:val="0"/>
          <w:spacing w:val="0"/>
          <w:u w:val="none"/>
          <w:lang w:val="en-US" w:eastAsia="en-US"/>
        </w:rPr>
        <w:drawing>
          <wp:inline>
            <wp:extent cx="228571" cy="228571"/>
            <wp:docPr id="100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 http://localhost:4500/status</w:t>
      </w:r>
    </w:p>
    <w:p>
      <w:pPr>
        <w:pStyle w:val="data-v-67808297p"/>
        <w:spacing w:before="240" w:after="240"/>
        <w:ind w:left="0" w:right="0"/>
        <w:rPr>
          <w:lang w:val="en-US" w:eastAsia="en-US"/>
        </w:rPr>
      </w:pPr>
      <w:r>
        <w:rPr>
          <w:lang w:val="en-US" w:eastAsia="en-US"/>
        </w:rPr>
        <w:t xml:space="preserve">You now have a container running both the checkers and a faucet. You are ready to run your CosmJS tests in </w:t>
      </w:r>
      <w:r>
        <w:rPr>
          <w:rStyle w:val="data-v-67808297code"/>
          <w:rFonts w:ascii="Lucida Console" w:eastAsia="Lucida Console" w:hAnsi="Lucida Console" w:cs="Lucida Console"/>
          <w:b w:val="0"/>
          <w:bCs w:val="0"/>
          <w:i w:val="0"/>
          <w:iCs w:val="0"/>
          <w:lang w:val="en-US" w:eastAsia="en-US"/>
        </w:rPr>
        <w:t>client</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test-your-standalone-checker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Test your standalone checkers</w:t>
      </w:r>
    </w:p>
    <w:p>
      <w:pPr>
        <w:pStyle w:val="data-v-67808297p"/>
        <w:spacing w:before="240" w:after="240"/>
        <w:ind w:left="0" w:right="0"/>
        <w:rPr>
          <w:lang w:val="en-US" w:eastAsia="en-US"/>
        </w:rPr>
      </w:pPr>
      <w:r>
        <w:rPr>
          <w:lang w:val="en-US" w:eastAsia="en-US"/>
        </w:rPr>
        <w:t xml:space="preserve">Which </w:t>
      </w:r>
      <w:r>
        <w:rPr>
          <w:rStyle w:val="data-v-67808297code"/>
          <w:rFonts w:ascii="Lucida Console" w:eastAsia="Lucida Console" w:hAnsi="Lucida Console" w:cs="Lucida Console"/>
          <w:b w:val="0"/>
          <w:bCs w:val="0"/>
          <w:i w:val="0"/>
          <w:iCs w:val="0"/>
          <w:lang w:val="en-US" w:eastAsia="en-US"/>
        </w:rPr>
        <w:t>RPC_URL</w:t>
      </w:r>
      <w:r>
        <w:rPr>
          <w:lang w:val="en-US" w:eastAsia="en-US"/>
        </w:rPr>
        <w:t xml:space="preserve"> and which </w:t>
      </w:r>
      <w:r>
        <w:rPr>
          <w:rStyle w:val="data-v-67808297code"/>
          <w:rFonts w:ascii="Lucida Console" w:eastAsia="Lucida Console" w:hAnsi="Lucida Console" w:cs="Lucida Console"/>
          <w:b w:val="0"/>
          <w:bCs w:val="0"/>
          <w:i w:val="0"/>
          <w:iCs w:val="0"/>
          <w:lang w:val="en-US" w:eastAsia="en-US"/>
        </w:rPr>
        <w:t>FAUCET_URL</w:t>
      </w:r>
      <w:r>
        <w:rPr>
          <w:lang w:val="en-US" w:eastAsia="en-US"/>
        </w:rPr>
        <w:t xml:space="preserve"> will the tests require?</w:t>
      </w:r>
    </w:p>
    <w:p>
      <w:pPr>
        <w:pStyle w:val="data-v-67808297p"/>
        <w:numPr>
          <w:ilvl w:val="0"/>
          <w:numId w:val="33"/>
        </w:numPr>
        <w:spacing w:before="240" w:after="240"/>
        <w:ind w:left="480" w:right="0" w:hanging="210"/>
        <w:jc w:val="left"/>
        <w:rPr>
          <w:lang w:val="en-US" w:eastAsia="en-US"/>
        </w:rPr>
      </w:pPr>
      <w:r>
        <w:rPr>
          <w:lang w:val="en-US" w:eastAsia="en-US"/>
        </w:rPr>
        <w:t>If locally, the defaults will do:</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RPC_URL="http://localhost:26657"</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FAUCET_URL="http://localhost:4500"</w:t>
      </w:r>
    </w:p>
    <w:p>
      <w:pPr>
        <w:pStyle w:val="data-v-67808297p"/>
        <w:numPr>
          <w:ilvl w:val="0"/>
          <w:numId w:val="33"/>
        </w:numPr>
        <w:spacing w:before="240" w:after="240"/>
        <w:ind w:left="480" w:right="0" w:hanging="210"/>
        <w:jc w:val="left"/>
        <w:rPr>
          <w:lang w:val="en-US" w:eastAsia="en-US"/>
        </w:rPr>
      </w:pPr>
      <w:r>
        <w:rPr>
          <w:lang w:val="en-US" w:eastAsia="en-US"/>
        </w:rPr>
        <w:t xml:space="preserve">If running from Docker, you have to pass values to the tests that resolve via Docker's automatic name resolution within </w:t>
      </w:r>
      <w:r>
        <w:rPr>
          <w:rStyle w:val="data-v-67808297code"/>
          <w:rFonts w:ascii="Lucida Console" w:eastAsia="Lucida Console" w:hAnsi="Lucida Console" w:cs="Lucida Console"/>
          <w:b w:val="0"/>
          <w:bCs w:val="0"/>
          <w:i w:val="0"/>
          <w:iCs w:val="0"/>
          <w:lang w:val="en-US" w:eastAsia="en-US"/>
        </w:rPr>
        <w:t>checkers-net</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RPC_URL="http://checkers:26657"</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FAUCET_URL="http://cosmos-faucet:4500"</w:t>
      </w:r>
    </w:p>
    <w:p>
      <w:pPr>
        <w:pStyle w:val="data-v-67808297p"/>
        <w:spacing w:before="240" w:after="240"/>
        <w:ind w:left="0" w:right="0"/>
        <w:rPr>
          <w:lang w:val="en-US" w:eastAsia="en-US"/>
        </w:rPr>
      </w:pPr>
      <w:r>
        <w:rPr>
          <w:lang w:val="en-US" w:eastAsia="en-US"/>
        </w:rPr>
        <w:t>Now you can launch the tests: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test --prefix client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$(pwd)/client:/client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--env RPC_URL="http://checkers:26657"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--env FAUCET_URL="http://cosmos-faucet:4500"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test</w:t>
      </w:r>
    </w:p>
    <w:p>
      <w:pPr>
        <w:pStyle w:val="data-v-67808297p"/>
        <w:spacing w:before="240" w:after="240"/>
        <w:ind w:left="0" w:right="0"/>
        <w:rPr>
          <w:lang w:val="en-US" w:eastAsia="en-US"/>
        </w:rPr>
      </w:pPr>
      <w:r>
        <w:rPr>
          <w:lang w:val="en-US" w:eastAsia="en-US"/>
        </w:rPr>
        <w:t xml:space="preserve">To stop (and </w:t>
      </w:r>
      <w:r>
        <w:rPr>
          <w:rStyle w:val="data-v-67808297code"/>
          <w:rFonts w:ascii="Lucida Console" w:eastAsia="Lucida Console" w:hAnsi="Lucida Console" w:cs="Lucida Console"/>
          <w:b w:val="0"/>
          <w:bCs w:val="0"/>
          <w:i w:val="0"/>
          <w:iCs w:val="0"/>
          <w:lang w:val="en-US" w:eastAsia="en-US"/>
        </w:rPr>
        <w:t>--rm</w:t>
      </w:r>
      <w:r>
        <w:rPr>
          <w:lang w:val="en-US" w:eastAsia="en-US"/>
        </w:rPr>
        <w:t>) both containers, run:</w:t>
      </w:r>
    </w:p>
    <w:p>
      <w:pPr>
        <w:spacing w:before="0" w:after="480"/>
        <w:ind w:left="420" w:right="300"/>
        <w:rPr>
          <w:spacing w:val="0"/>
          <w:lang w:val="en-US" w:eastAsia="en-US"/>
        </w:rPr>
      </w:pPr>
      <w:r>
        <w:rPr>
          <w:strike w:val="0"/>
          <w:spacing w:val="0"/>
          <w:u w:val="none"/>
          <w:lang w:val="en-US" w:eastAsia="en-US"/>
        </w:rPr>
        <w:drawing>
          <wp:inline>
            <wp:extent cx="228571" cy="228571"/>
            <wp:docPr id="100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stop cosmos-faucet checkers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network rm checkers-net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34"/>
        </w:numPr>
        <w:spacing w:before="240" w:after="240" w:line="435" w:lineRule="atLeast"/>
        <w:ind w:left="840" w:right="360" w:hanging="210"/>
        <w:jc w:val="left"/>
        <w:rPr>
          <w:lang w:val="en-US" w:eastAsia="en-US"/>
        </w:rPr>
      </w:pPr>
      <w:r>
        <w:rPr>
          <w:lang w:val="en-US" w:eastAsia="en-US"/>
        </w:rPr>
        <w:t>How to prepare Docker images.</w:t>
      </w:r>
    </w:p>
    <w:p>
      <w:pPr>
        <w:pStyle w:val="data-v-67808297li"/>
        <w:numPr>
          <w:ilvl w:val="0"/>
          <w:numId w:val="34"/>
        </w:numPr>
        <w:spacing w:after="240" w:line="435" w:lineRule="atLeast"/>
        <w:ind w:left="840" w:right="360" w:hanging="210"/>
        <w:jc w:val="left"/>
        <w:rPr>
          <w:lang w:val="en-US" w:eastAsia="en-US"/>
        </w:rPr>
      </w:pPr>
      <w:r>
        <w:rPr>
          <w:lang w:val="en-US" w:eastAsia="en-US"/>
        </w:rPr>
        <w:t>How to prepare nodes for a simulated production setup.</w:t>
      </w:r>
    </w:p>
    <w:p>
      <w:pPr>
        <w:pStyle w:val="data-v-67808297li"/>
        <w:numPr>
          <w:ilvl w:val="0"/>
          <w:numId w:val="34"/>
        </w:numPr>
        <w:spacing w:after="240" w:line="435" w:lineRule="atLeast"/>
        <w:ind w:left="840" w:right="360" w:hanging="210"/>
        <w:jc w:val="left"/>
        <w:rPr>
          <w:lang w:val="en-US" w:eastAsia="en-US"/>
        </w:rPr>
      </w:pPr>
      <w:r>
        <w:rPr>
          <w:lang w:val="en-US" w:eastAsia="en-US"/>
        </w:rPr>
        <w:t>How to prepare a Tendermint Key Management System for a simulated production setup.</w:t>
      </w:r>
    </w:p>
    <w:p>
      <w:pPr>
        <w:pStyle w:val="data-v-67808297li"/>
        <w:numPr>
          <w:ilvl w:val="0"/>
          <w:numId w:val="34"/>
        </w:numPr>
        <w:spacing w:after="240" w:line="435" w:lineRule="atLeast"/>
        <w:ind w:left="840" w:right="360" w:hanging="210"/>
        <w:jc w:val="left"/>
        <w:rPr>
          <w:lang w:val="en-US" w:eastAsia="en-US"/>
        </w:rPr>
      </w:pPr>
      <w:r>
        <w:rPr>
          <w:lang w:val="en-US" w:eastAsia="en-US"/>
        </w:rPr>
        <w:t>How to prepare a blockchain genesis with multiple parties.</w:t>
      </w:r>
    </w:p>
    <w:p>
      <w:pPr>
        <w:pStyle w:val="data-v-67808297li"/>
        <w:numPr>
          <w:ilvl w:val="0"/>
          <w:numId w:val="34"/>
        </w:numPr>
        <w:spacing w:after="240" w:line="435" w:lineRule="atLeast"/>
        <w:ind w:left="840" w:right="360" w:hanging="210"/>
        <w:jc w:val="left"/>
        <w:rPr>
          <w:lang w:val="en-US" w:eastAsia="en-US"/>
        </w:rPr>
      </w:pPr>
      <w:r>
        <w:rPr>
          <w:lang w:val="en-US" w:eastAsia="en-US"/>
        </w:rPr>
        <w:t>How to launch all that with the help of Docker Compose.</w:t>
      </w:r>
    </w:p>
    <w:p>
      <w:pPr>
        <w:pStyle w:val="data-v-67808297li"/>
        <w:numPr>
          <w:ilvl w:val="0"/>
          <w:numId w:val="34"/>
        </w:numPr>
        <w:spacing w:after="240" w:line="435" w:lineRule="atLeast"/>
        <w:ind w:left="840" w:right="360" w:hanging="210"/>
        <w:jc w:val="left"/>
        <w:rPr>
          <w:lang w:val="en-US" w:eastAsia="en-US"/>
        </w:rPr>
      </w:pPr>
      <w:r>
        <w:rPr>
          <w:lang w:val="en-US" w:eastAsia="en-US"/>
        </w:rPr>
        <w:t>How to create a standalone blockchain server in a container.</w:t>
      </w:r>
    </w:p>
    <w:p>
      <w:pPr>
        <w:pStyle w:val="data-v-67808297li"/>
        <w:numPr>
          <w:ilvl w:val="0"/>
          <w:numId w:val="34"/>
        </w:numPr>
        <w:spacing w:after="360" w:line="435" w:lineRule="atLeast"/>
        <w:ind w:left="840" w:right="360" w:hanging="210"/>
        <w:jc w:val="left"/>
        <w:rPr>
          <w:lang w:val="en-US" w:eastAsia="en-US"/>
        </w:rPr>
      </w:pPr>
      <w:r>
        <w:rPr>
          <w:lang w:val="en-US" w:eastAsia="en-US"/>
        </w:rPr>
        <w:t>How to create a small faucet to assist with running your CosmJS integration tests.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"https://ida.interchain.io/tutorials/9-path-to-prod/7-migration.html"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9"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Prepare and Do Migrations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"https://ida.interchain.io/hands-on-exercise/4-run-in-prod/2-migration-info.html" </w:instrText>
      </w:r>
      <w:r>
        <w:rPr>
          <w:lang w:val="en-US" w:eastAsia="en-US"/>
        </w:rPr>
        <w:fldChar w:fldCharType="separate"/>
      </w:r>
      <w:r>
        <w:rPr>
          <w:b/>
          <w:bCs/>
          <w:color w:val="0000EE"/>
          <w:sz w:val="20"/>
          <w:szCs w:val="20"/>
          <w:lang w:val="en-US" w:eastAsia="en-US"/>
        </w:rPr>
        <w:t>Tally Player Info After Production</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261" name="">
              <a:hlinkClick xmlns:a="http://schemas.openxmlformats.org/drawingml/2006/main" xmlns:r="http://schemas.openxmlformats.org/officeDocument/2006/relationships"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1"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5"/>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26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3"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26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5"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26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7"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269"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 name=""/>
                    <pic:cNvPicPr>
                      <a:picLocks noChangeAspect="1"/>
                    </pic:cNvPicPr>
                  </pic:nvPicPr>
                  <pic:blipFill>
                    <a:blip xmlns:r="http://schemas.openxmlformats.org/officeDocument/2006/relationships" r:embed="rId62"/>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arget-setup" w:history="1">
        <w:r>
          <w:rPr>
            <w:rStyle w:val="asidelinkhrefdata-v-917fa164"/>
            <w:b w:val="0"/>
            <w:bCs w:val="0"/>
            <w:i w:val="0"/>
            <w:iCs w:val="0"/>
            <w:color w:val="0000EE"/>
            <w:lang w:val="en-US" w:eastAsia="en-US"/>
          </w:rPr>
          <w:t>Target setup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ocker-elements" w:history="1">
        <w:r>
          <w:rPr>
            <w:rStyle w:val="asidelinkhrefdata-v-917fa164"/>
            <w:b w:val="0"/>
            <w:bCs w:val="0"/>
            <w:i w:val="0"/>
            <w:iCs w:val="0"/>
            <w:color w:val="0000EE"/>
            <w:lang w:val="en-US" w:eastAsia="en-US"/>
          </w:rPr>
          <w:t>Docker elements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node-image" w:history="1">
        <w:r>
          <w:rPr>
            <w:rStyle w:val="asidelinkhrefdata-v-917fa164"/>
            <w:b w:val="0"/>
            <w:bCs w:val="0"/>
            <w:i w:val="0"/>
            <w:iCs w:val="0"/>
            <w:color w:val="0000EE"/>
            <w:lang w:val="en-US" w:eastAsia="en-US"/>
          </w:rPr>
          <w:t>The node image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key-manager-image" w:history="1">
        <w:r>
          <w:rPr>
            <w:rStyle w:val="asidelinkhrefdata-v-917fa164"/>
            <w:b w:val="0"/>
            <w:bCs w:val="0"/>
            <w:i w:val="0"/>
            <w:iCs w:val="0"/>
            <w:color w:val="0000EE"/>
            <w:lang w:val="en-US" w:eastAsia="en-US"/>
          </w:rPr>
          <w:t>The key manager image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blockchain-elements" w:history="1">
        <w:r>
          <w:rPr>
            <w:rStyle w:val="asidelinkhrefdata-v-917fa164"/>
            <w:b w:val="0"/>
            <w:bCs w:val="0"/>
            <w:i w:val="0"/>
            <w:iCs w:val="0"/>
            <w:color w:val="0000EE"/>
            <w:lang w:val="en-US" w:eastAsia="en-US"/>
          </w:rPr>
          <w:t>Blockchain elements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basic-initialization" w:history="1">
        <w:r>
          <w:rPr>
            <w:rStyle w:val="asidelinkhrefdata-v-917fa164"/>
            <w:b w:val="0"/>
            <w:bCs w:val="0"/>
            <w:i w:val="0"/>
            <w:iCs w:val="0"/>
            <w:color w:val="0000EE"/>
            <w:lang w:val="en-US" w:eastAsia="en-US"/>
          </w:rPr>
          <w:t>Basic initialization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keys" w:history="1">
        <w:r>
          <w:rPr>
            <w:rStyle w:val="asidelinkhrefdata-v-917fa164"/>
            <w:b w:val="0"/>
            <w:bCs w:val="0"/>
            <w:i w:val="0"/>
            <w:iCs w:val="0"/>
            <w:color w:val="0000EE"/>
            <w:lang w:val="en-US" w:eastAsia="en-US"/>
          </w:rPr>
          <w:t>Keys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validator-operator-keys" w:history="1">
        <w:r>
          <w:rPr>
            <w:rStyle w:val="asidelinkhrefdata-v-917fa164"/>
            <w:b w:val="0"/>
            <w:bCs w:val="0"/>
            <w:i w:val="0"/>
            <w:iCs w:val="0"/>
            <w:color w:val="0000EE"/>
            <w:lang w:val="en-US" w:eastAsia="en-US"/>
          </w:rPr>
          <w:t>Validator operator keys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lice-s-consensus-key-on-the-kms" w:history="1">
        <w:r>
          <w:rPr>
            <w:rStyle w:val="asidelinkhrefdata-v-917fa164"/>
            <w:b w:val="0"/>
            <w:bCs w:val="0"/>
            <w:i w:val="0"/>
            <w:iCs w:val="0"/>
            <w:color w:val="0000EE"/>
            <w:lang w:val="en-US" w:eastAsia="en-US"/>
          </w:rPr>
          <w:t>Alice's consensus key on the KMS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the-kms" w:history="1">
        <w:r>
          <w:rPr>
            <w:rStyle w:val="asidelinkhrefdata-v-917fa164"/>
            <w:b w:val="0"/>
            <w:bCs w:val="0"/>
            <w:i w:val="0"/>
            <w:iCs w:val="0"/>
            <w:color w:val="0000EE"/>
            <w:lang w:val="en-US" w:eastAsia="en-US"/>
          </w:rPr>
          <w:t>Prepare the KMS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mport-the-consensus-key" w:history="1">
        <w:r>
          <w:rPr>
            <w:rStyle w:val="asidelinkhrefdata-v-917fa164"/>
            <w:b w:val="0"/>
            <w:bCs w:val="0"/>
            <w:i w:val="0"/>
            <w:iCs w:val="0"/>
            <w:color w:val="0000EE"/>
            <w:lang w:val="en-US" w:eastAsia="en-US"/>
          </w:rPr>
          <w:t>Import the consensus key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t-up-the-kms-connection" w:history="1">
        <w:r>
          <w:rPr>
            <w:rStyle w:val="asidelinkhrefdata-v-917fa164"/>
            <w:b w:val="0"/>
            <w:bCs w:val="0"/>
            <w:i w:val="0"/>
            <w:iCs w:val="0"/>
            <w:color w:val="0000EE"/>
            <w:lang w:val="en-US" w:eastAsia="en-US"/>
          </w:rPr>
          <w:t>Set up the KMS connection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enesis" w:history="1">
        <w:r>
          <w:rPr>
            <w:rStyle w:val="asidelinkhrefdata-v-917fa164"/>
            <w:b w:val="0"/>
            <w:bCs w:val="0"/>
            <w:i w:val="0"/>
            <w:iCs w:val="0"/>
            <w:color w:val="0000EE"/>
            <w:lang w:val="en-US" w:eastAsia="en-US"/>
          </w:rPr>
          <w:t>Genesis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t-up-chain-id" w:history="1">
        <w:r>
          <w:rPr>
            <w:rStyle w:val="asidelinkhrefdata-v-917fa164"/>
            <w:b w:val="0"/>
            <w:bCs w:val="0"/>
            <w:i w:val="0"/>
            <w:iCs w:val="0"/>
            <w:color w:val="0000EE"/>
            <w:lang w:val="en-US" w:eastAsia="en-US"/>
          </w:rPr>
          <w:t>Set up chain ID</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itial-balances" w:history="1">
        <w:r>
          <w:rPr>
            <w:rStyle w:val="asidelinkhrefdata-v-917fa164"/>
            <w:b w:val="0"/>
            <w:bCs w:val="0"/>
            <w:i w:val="0"/>
            <w:iCs w:val="0"/>
            <w:color w:val="0000EE"/>
            <w:lang w:val="en-US" w:eastAsia="en-US"/>
          </w:rPr>
          <w:t>Initial balances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itial-stakes" w:history="1">
        <w:r>
          <w:rPr>
            <w:rStyle w:val="asidelinkhrefdata-v-917fa164"/>
            <w:b w:val="0"/>
            <w:bCs w:val="0"/>
            <w:i w:val="0"/>
            <w:iCs w:val="0"/>
            <w:color w:val="0000EE"/>
            <w:lang w:val="en-US" w:eastAsia="en-US"/>
          </w:rPr>
          <w:t>Initial stakes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enesis-assembly" w:history="1">
        <w:r>
          <w:rPr>
            <w:rStyle w:val="asidelinkhrefdata-v-917fa164"/>
            <w:b w:val="0"/>
            <w:bCs w:val="0"/>
            <w:i w:val="0"/>
            <w:iCs w:val="0"/>
            <w:color w:val="0000EE"/>
            <w:lang w:val="en-US" w:eastAsia="en-US"/>
          </w:rPr>
          <w:t>Genesis assembly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enesis-distribution" w:history="1">
        <w:r>
          <w:rPr>
            <w:rStyle w:val="asidelinkhrefdata-v-917fa164"/>
            <w:b w:val="0"/>
            <w:bCs w:val="0"/>
            <w:i w:val="0"/>
            <w:iCs w:val="0"/>
            <w:color w:val="0000EE"/>
            <w:lang w:val="en-US" w:eastAsia="en-US"/>
          </w:rPr>
          <w:t>Genesis distribution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twork-preparation" w:history="1">
        <w:r>
          <w:rPr>
            <w:rStyle w:val="asidelinkhrefdata-v-917fa164"/>
            <w:b w:val="0"/>
            <w:bCs w:val="0"/>
            <w:i w:val="0"/>
            <w:iCs w:val="0"/>
            <w:color w:val="0000EE"/>
            <w:lang w:val="en-US" w:eastAsia="en-US"/>
          </w:rPr>
          <w:t>Network 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t-up-alice-s-sentry" w:history="1">
        <w:r>
          <w:rPr>
            <w:rStyle w:val="asidelinkhrefdata-v-917fa164"/>
            <w:b w:val="0"/>
            <w:bCs w:val="0"/>
            <w:i w:val="0"/>
            <w:iCs w:val="0"/>
            <w:color w:val="0000EE"/>
            <w:lang w:val="en-US" w:eastAsia="en-US"/>
          </w:rPr>
          <w:t>Set up Alice's sentry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other-nodes" w:history="1">
        <w:r>
          <w:rPr>
            <w:rStyle w:val="asidelinkhrefdata-v-917fa164"/>
            <w:b w:val="0"/>
            <w:bCs w:val="0"/>
            <w:i w:val="0"/>
            <w:iCs w:val="0"/>
            <w:color w:val="0000EE"/>
            <w:lang w:val="en-US" w:eastAsia="en-US"/>
          </w:rPr>
          <w:t>Other nodes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open-carol-s-node" w:history="1">
        <w:r>
          <w:rPr>
            <w:rStyle w:val="asidelinkhrefdata-v-917fa164"/>
            <w:b w:val="0"/>
            <w:bCs w:val="0"/>
            <w:i w:val="0"/>
            <w:iCs w:val="0"/>
            <w:color w:val="0000EE"/>
            <w:lang w:val="en-US" w:eastAsia="en-US"/>
          </w:rPr>
          <w:t>Open Carol's node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rs" w:history="1">
        <w:r>
          <w:rPr>
            <w:rStyle w:val="asidelinkhrefdata-v-917fa164"/>
            <w:b w:val="0"/>
            <w:bCs w:val="0"/>
            <w:i w:val="0"/>
            <w:iCs w:val="0"/>
            <w:color w:val="0000EE"/>
            <w:lang w:val="en-US" w:eastAsia="en-US"/>
          </w:rPr>
          <w:t>CORS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mpose-elements" w:history="1">
        <w:r>
          <w:rPr>
            <w:rStyle w:val="asidelinkhrefdata-v-917fa164"/>
            <w:b w:val="0"/>
            <w:bCs w:val="0"/>
            <w:i w:val="0"/>
            <w:iCs w:val="0"/>
            <w:color w:val="0000EE"/>
            <w:lang w:val="en-US" w:eastAsia="en-US"/>
          </w:rPr>
          <w:t>Compose elements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executables-that-run" w:history="1">
        <w:r>
          <w:rPr>
            <w:rStyle w:val="asidelinkhrefdata-v-917fa164"/>
            <w:b w:val="0"/>
            <w:bCs w:val="0"/>
            <w:i w:val="0"/>
            <w:iCs w:val="0"/>
            <w:color w:val="0000EE"/>
            <w:lang w:val="en-US" w:eastAsia="en-US"/>
          </w:rPr>
          <w:t>The executables that run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data-each-container-needs" w:history="1">
        <w:r>
          <w:rPr>
            <w:rStyle w:val="asidelinkhrefdata-v-917fa164"/>
            <w:b w:val="0"/>
            <w:bCs w:val="0"/>
            <w:i w:val="0"/>
            <w:iCs w:val="0"/>
            <w:color w:val="0000EE"/>
            <w:lang w:val="en-US" w:eastAsia="en-US"/>
          </w:rPr>
          <w:t>The data each container needs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networks-they-run-in" w:history="1">
        <w:r>
          <w:rPr>
            <w:rStyle w:val="asidelinkhrefdata-v-917fa164"/>
            <w:b w:val="0"/>
            <w:bCs w:val="0"/>
            <w:i w:val="0"/>
            <w:iCs w:val="0"/>
            <w:color w:val="0000EE"/>
            <w:lang w:val="en-US" w:eastAsia="en-US"/>
          </w:rPr>
          <w:t>The networks they run in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ditional-settings" w:history="1">
        <w:r>
          <w:rPr>
            <w:rStyle w:val="asidelinkhrefdata-v-917fa164"/>
            <w:b w:val="0"/>
            <w:bCs w:val="0"/>
            <w:i w:val="0"/>
            <w:iCs w:val="0"/>
            <w:color w:val="0000EE"/>
            <w:lang w:val="en-US" w:eastAsia="en-US"/>
          </w:rPr>
          <w:t>Additional settings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launching-compose" w:history="1">
        <w:r>
          <w:rPr>
            <w:rStyle w:val="asidelinkhrefdata-v-917fa164"/>
            <w:b w:val="0"/>
            <w:bCs w:val="0"/>
            <w:i w:val="0"/>
            <w:iCs w:val="0"/>
            <w:color w:val="0000EE"/>
            <w:lang w:val="en-US" w:eastAsia="en-US"/>
          </w:rPr>
          <w:t>Launching Compose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ing-with-compose" w:history="1">
        <w:r>
          <w:rPr>
            <w:rStyle w:val="asidelinkhrefdata-v-917fa164"/>
            <w:b w:val="0"/>
            <w:bCs w:val="0"/>
            <w:i w:val="0"/>
            <w:iCs w:val="0"/>
            <w:color w:val="0000EE"/>
            <w:lang w:val="en-US" w:eastAsia="en-US"/>
          </w:rPr>
          <w:t>Interacting with Compose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topping-compose" w:history="1">
        <w:r>
          <w:rPr>
            <w:rStyle w:val="asidelinkhrefdata-v-917fa164"/>
            <w:b w:val="0"/>
            <w:bCs w:val="0"/>
            <w:i w:val="0"/>
            <w:iCs w:val="0"/>
            <w:color w:val="0000EE"/>
            <w:lang w:val="en-US" w:eastAsia="en-US"/>
          </w:rPr>
          <w:t>Stopping Compose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lf-contained-checkers-blockchain" w:history="1">
        <w:r>
          <w:rPr>
            <w:rStyle w:val="asidelinkhrefdata-v-917fa164"/>
            <w:b w:val="0"/>
            <w:bCs w:val="0"/>
            <w:i w:val="0"/>
            <w:iCs w:val="0"/>
            <w:color w:val="0000EE"/>
            <w:lang w:val="en-US" w:eastAsia="en-US"/>
          </w:rPr>
          <w:t>Self-contained checkers blockchain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smjs-faucet" w:history="1">
        <w:r>
          <w:rPr>
            <w:rStyle w:val="asidelinkhrefdata-v-917fa164"/>
            <w:b w:val="0"/>
            <w:bCs w:val="0"/>
            <w:i w:val="0"/>
            <w:iCs w:val="0"/>
            <w:color w:val="0000EE"/>
            <w:lang w:val="en-US" w:eastAsia="en-US"/>
          </w:rPr>
          <w:t>CosmJS faucet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ockerfile-construction-checkers" w:history="1">
        <w:r>
          <w:rPr>
            <w:rStyle w:val="asidelinkhrefdata-v-917fa164"/>
            <w:b w:val="0"/>
            <w:bCs w:val="0"/>
            <w:i w:val="0"/>
            <w:iCs w:val="0"/>
            <w:color w:val="0000EE"/>
            <w:lang w:val="en-US" w:eastAsia="en-US"/>
          </w:rPr>
          <w:t>Dockerfile construction, checkers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ockerfile-construction-faucet" w:history="1">
        <w:r>
          <w:rPr>
            <w:rStyle w:val="asidelinkhrefdata-v-917fa164"/>
            <w:b w:val="0"/>
            <w:bCs w:val="0"/>
            <w:i w:val="0"/>
            <w:iCs w:val="0"/>
            <w:color w:val="0000EE"/>
            <w:lang w:val="en-US" w:eastAsia="en-US"/>
          </w:rPr>
          <w:t>Dockerfile construction, faucet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build-your-standalone-images" w:history="1">
        <w:r>
          <w:rPr>
            <w:rStyle w:val="asidelinkhrefdata-v-917fa164"/>
            <w:b w:val="0"/>
            <w:bCs w:val="0"/>
            <w:i w:val="0"/>
            <w:iCs w:val="0"/>
            <w:color w:val="0000EE"/>
            <w:lang w:val="en-US" w:eastAsia="en-US"/>
          </w:rPr>
          <w:t>Build your standalone images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run-your-standalone-checkers" w:history="1">
        <w:r>
          <w:rPr>
            <w:rStyle w:val="asidelinkhrefdata-v-917fa164"/>
            <w:b w:val="0"/>
            <w:bCs w:val="0"/>
            <w:i w:val="0"/>
            <w:iCs w:val="0"/>
            <w:color w:val="0000EE"/>
            <w:lang w:val="en-US" w:eastAsia="en-US"/>
          </w:rPr>
          <w:t>Run your standalone checkers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est-your-standalone-checkers" w:history="1">
        <w:r>
          <w:rPr>
            <w:rStyle w:val="asidelinkhrefdata-v-917fa164"/>
            <w:b w:val="0"/>
            <w:bCs w:val="0"/>
            <w:i w:val="0"/>
            <w:iCs w:val="0"/>
            <w:color w:val="0000EE"/>
            <w:lang w:val="en-US" w:eastAsia="en-US"/>
          </w:rPr>
          <w:t>Test your standalone checkers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63"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1"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64"/>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65" w:tgtFrame="_blank" w:history="1">
        <w:r>
          <w:rPr>
            <w:rStyle w:val="linksitemlinkdata-v-42d3bbc5"/>
            <w:b w:val="0"/>
            <w:bCs w:val="0"/>
            <w:i w:val="0"/>
            <w:iCs w:val="0"/>
            <w:color w:val="0000EE"/>
            <w:lang w:val="en-US" w:eastAsia="en-US"/>
          </w:rPr>
          <w:t>Cosmos SDK</w:t>
        </w:r>
      </w:hyperlink>
      <w:hyperlink r:id="rId66" w:tgtFrame="_blank" w:history="1">
        <w:r>
          <w:rPr>
            <w:rStyle w:val="linksitemlinkdata-v-42d3bbc5"/>
            <w:b w:val="0"/>
            <w:bCs w:val="0"/>
            <w:i w:val="0"/>
            <w:iCs w:val="0"/>
            <w:color w:val="0000EE"/>
            <w:lang w:val="en-US" w:eastAsia="en-US"/>
          </w:rPr>
          <w:t>Cosmos Hub</w:t>
        </w:r>
      </w:hyperlink>
      <w:hyperlink r:id="rId67" w:tgtFrame="_blank" w:history="1">
        <w:r>
          <w:rPr>
            <w:rStyle w:val="linksitemlinkdata-v-42d3bbc5"/>
            <w:b w:val="0"/>
            <w:bCs w:val="0"/>
            <w:i w:val="0"/>
            <w:iCs w:val="0"/>
            <w:color w:val="0000EE"/>
            <w:lang w:val="en-US" w:eastAsia="en-US"/>
          </w:rPr>
          <w:t>CometBFT</w:t>
        </w:r>
      </w:hyperlink>
      <w:hyperlink r:id="rId68"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69" w:tgtFrame="_blank" w:history="1">
        <w:r>
          <w:rPr>
            <w:rStyle w:val="linksitemlinkdata-v-42d3bbc5"/>
            <w:b w:val="0"/>
            <w:bCs w:val="0"/>
            <w:i w:val="0"/>
            <w:iCs w:val="0"/>
            <w:color w:val="0000EE"/>
            <w:lang w:val="en-US" w:eastAsia="en-US"/>
          </w:rPr>
          <w:t>Interchain blog</w:t>
        </w:r>
      </w:hyperlink>
      <w:hyperlink r:id="rId70" w:tgtFrame="_blank" w:history="1">
        <w:r>
          <w:rPr>
            <w:rStyle w:val="linksitemlinkdata-v-42d3bbc5"/>
            <w:b w:val="0"/>
            <w:bCs w:val="0"/>
            <w:i w:val="0"/>
            <w:iCs w:val="0"/>
            <w:color w:val="0000EE"/>
            <w:lang w:val="en-US" w:eastAsia="en-US"/>
          </w:rPr>
          <w:t>Forum</w:t>
        </w:r>
      </w:hyperlink>
      <w:hyperlink r:id="rId71"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72"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3"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275" name="">
              <a:hlinkClick xmlns:a="http://schemas.openxmlformats.org/drawingml/2006/main" xmlns:r="http://schemas.openxmlformats.org/officeDocument/2006/relationships" r:id="rId69"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5"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277" name="">
              <a:hlinkClick xmlns:a="http://schemas.openxmlformats.org/drawingml/2006/main" xmlns:r="http://schemas.openxmlformats.org/officeDocument/2006/relationships" r:id="rId77"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7" name=""/>
                    <pic:cNvPicPr>
                      <a:picLocks noChangeAspect="1"/>
                    </pic:cNvPicPr>
                  </pic:nvPicPr>
                  <pic:blipFill>
                    <a:blip xmlns:r="http://schemas.openxmlformats.org/officeDocument/2006/relationships" r:embed="rId78">
                      <a:extLst>
                        <a:ext uri="{96DAC541-7B7A-43D3-8B79-37D633B846F1}">
                          <asvg:svgBlip xmlns:asvg="http://schemas.microsoft.com/office/drawing/2016/SVG/main" r:embed="rId79"/>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279" name="">
              <a:hlinkClick xmlns:a="http://schemas.openxmlformats.org/drawingml/2006/main" xmlns:r="http://schemas.openxmlformats.org/officeDocument/2006/relationships" r:id="rId71"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9" name=""/>
                    <pic:cNvPicPr>
                      <a:picLocks noChangeAspect="1"/>
                    </pic:cNvPicPr>
                  </pic:nvPicPr>
                  <pic:blipFill>
                    <a:blip xmlns:r="http://schemas.openxmlformats.org/officeDocument/2006/relationships" r:embed="rId80">
                      <a:extLst>
                        <a:ext uri="{96DAC541-7B7A-43D3-8B79-37D633B846F1}">
                          <asvg:svgBlip xmlns:asvg="http://schemas.microsoft.com/office/drawing/2016/SVG/main" r:embed="rId81"/>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281" name="">
              <a:hlinkClick xmlns:a="http://schemas.openxmlformats.org/drawingml/2006/main" xmlns:r="http://schemas.openxmlformats.org/officeDocument/2006/relationships" r:id="rId82"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1" name=""/>
                    <pic:cNvPicPr>
                      <a:picLocks noChangeAspect="1"/>
                    </pic:cNvPicPr>
                  </pic:nvPicPr>
                  <pic:blipFill>
                    <a:blip xmlns:r="http://schemas.openxmlformats.org/officeDocument/2006/relationships" r:embed="rId83">
                      <a:extLst>
                        <a:ext uri="{96DAC541-7B7A-43D3-8B79-37D633B846F1}">
                          <asvg:svgBlip xmlns:asvg="http://schemas.microsoft.com/office/drawing/2016/SVG/main" r:embed="rId8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283" name="">
              <a:hlinkClick xmlns:a="http://schemas.openxmlformats.org/drawingml/2006/main" xmlns:r="http://schemas.openxmlformats.org/officeDocument/2006/relationships" r:id="rId85"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3" name=""/>
                    <pic:cNvPicPr>
                      <a:picLocks noChangeAspect="1"/>
                    </pic:cNvPicPr>
                  </pic:nvPicPr>
                  <pic:blipFill>
                    <a:blip xmlns:r="http://schemas.openxmlformats.org/officeDocument/2006/relationships" r:embed="rId86">
                      <a:extLst>
                        <a:ext uri="{96DAC541-7B7A-43D3-8B79-37D633B846F1}">
                          <asvg:svgBlip xmlns:asvg="http://schemas.microsoft.com/office/drawing/2016/SVG/main" r:embed="rId8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285" name="">
              <a:hlinkClick xmlns:a="http://schemas.openxmlformats.org/drawingml/2006/main" xmlns:r="http://schemas.openxmlformats.org/officeDocument/2006/relationships" r:id="rId88"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5" name=""/>
                    <pic:cNvPicPr>
                      <a:picLocks noChangeAspect="1"/>
                    </pic:cNvPicPr>
                  </pic:nvPicPr>
                  <pic:blipFill>
                    <a:blip xmlns:r="http://schemas.openxmlformats.org/officeDocument/2006/relationships" r:embed="rId89">
                      <a:extLst>
                        <a:ext uri="{96DAC541-7B7A-43D3-8B79-37D633B846F1}">
                          <asvg:svgBlip xmlns:asvg="http://schemas.microsoft.com/office/drawing/2016/SVG/main" r:embed="rId9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287" name="">
              <a:hlinkClick xmlns:a="http://schemas.openxmlformats.org/drawingml/2006/main" xmlns:r="http://schemas.openxmlformats.org/officeDocument/2006/relationships" r:id="rId91"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7" name=""/>
                    <pic:cNvPicPr>
                      <a:picLocks noChangeAspect="1"/>
                    </pic:cNvPicPr>
                  </pic:nvPicPr>
                  <pic:blipFill>
                    <a:blip xmlns:r="http://schemas.openxmlformats.org/officeDocument/2006/relationships" r:embed="rId92">
                      <a:extLst>
                        <a:ext uri="{96DAC541-7B7A-43D3-8B79-37D633B846F1}">
                          <asvg:svgBlip xmlns:asvg="http://schemas.microsoft.com/office/drawing/2016/SVG/main" r:embed="rId93"/>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2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9" name=""/>
                    <pic:cNvPicPr>
                      <a:picLocks noChangeAspect="1"/>
                    </pic:cNvPicPr>
                  </pic:nvPicPr>
                  <pic:blipFill>
                    <a:blip xmlns:r="http://schemas.openxmlformats.org/officeDocument/2006/relationships" r:embed="rId94">
                      <a:extLst>
                        <a:ext uri="{96DAC541-7B7A-43D3-8B79-37D633B846F1}">
                          <asvg:svgBlip xmlns:asvg="http://schemas.microsoft.com/office/drawing/2016/SVG/main" r:embed="rId95"/>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96" w:tgtFrame="_blank" w:history="1">
        <w:r>
          <w:rPr>
            <w:rStyle w:val="smallprintdata-v-42d3bbc5ahref"/>
            <w:b w:val="0"/>
            <w:bCs w:val="0"/>
            <w:i w:val="0"/>
            <w:iCs w:val="0"/>
            <w:color w:val="0000EE"/>
            <w:lang w:val="en-US" w:eastAsia="en-US"/>
          </w:rPr>
          <w:t>Interchain Foundation.</w:t>
        </w:r>
      </w:hyperlink>
      <w:hyperlink r:id="rId63"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hybridMultilevel"/>
    <w:tmpl w:val="0000001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hybridMultilevel"/>
    <w:tmpl w:val="0000001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multilevel"/>
    <w:tmpl w:val="0000001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hybridMultilevel"/>
    <w:tmpl w:val="0000001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multilevel"/>
    <w:tmpl w:val="0000001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hybridMultilevel"/>
    <w:tmpl w:val="0000001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data-v-67808297strong">
    <w:name w:val="data-v-67808297_strong"/>
    <w:basedOn w:val="DefaultParagraphFont"/>
    <w:rPr>
      <w:b/>
      <w:bCs/>
      <w:spacing w:val="2"/>
    </w:rPr>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targetblank">
    <w:name w:val="data-v-67808297_p_a_target=_blank"/>
    <w:basedOn w:val="DefaultParagraphFont"/>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em">
    <w:name w:val="data-v-67808297_em"/>
    <w:basedOn w:val="DefaultParagraphFont"/>
    <w:rPr>
      <w:i/>
      <w:iCs/>
    </w:rPr>
  </w:style>
  <w:style w:type="character" w:customStyle="1" w:styleId="data-v-67808297code">
    <w:name w:val="data-v-67808297_code"/>
    <w:basedOn w:val="DefaultParagraphFont"/>
    <w:rPr>
      <w:spacing w:val="0"/>
      <w:sz w:val="20"/>
      <w:szCs w:val="20"/>
    </w:rPr>
  </w:style>
  <w:style w:type="paragraph" w:customStyle="1" w:styleId="data-v-67808297h3">
    <w:name w:val="data-v-67808297_h3"/>
    <w:basedOn w:val="Normal"/>
    <w:pPr>
      <w:spacing w:line="480" w:lineRule="atLeast"/>
    </w:pPr>
    <w:rPr>
      <w:b/>
      <w:bCs/>
      <w:spacing w:val="0"/>
      <w:sz w:val="36"/>
      <w:szCs w:val="36"/>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paragraph" w:customStyle="1" w:styleId="wrappernotedata-v-8a444a42">
    <w:name w:val="wrapper_note_data-v-8a444a42"/>
    <w:basedOn w:val="Normal"/>
    <w:rPr>
      <w:color w:val="4D4D4D"/>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paragraph" w:customStyle="1" w:styleId="data-v-fb49024ecodeblockcontainer">
    <w:name w:val="data-v-fb49024e_codeblock &gt; container"/>
    <w:basedOn w:val="Normal"/>
  </w:style>
  <w:style w:type="character" w:customStyle="1" w:styleId="data-v-67808297olatargetblank">
    <w:name w:val="data-v-67808297_ol_a_target=_blank"/>
    <w:basedOn w:val="DefaultParagraphFont"/>
  </w:style>
  <w:style w:type="paragraph" w:customStyle="1" w:styleId="data-v-daa022c6tokendeletednotprefix">
    <w:name w:val="data-v-daa022c6_token_deleted_not(.prefix)"/>
    <w:basedOn w:val="Normal"/>
  </w:style>
  <w:style w:type="paragraph" w:customStyle="1" w:styleId="data-v-daa022c6tokeninsertednotprefix">
    <w:name w:val="data-v-daa022c6_token_inserted_not(.prefix)"/>
    <w:basedOn w:val="Normal"/>
  </w:style>
  <w:style w:type="character" w:customStyle="1" w:styleId="data-v-67808297pacode">
    <w:name w:val="data-v-67808297_p_a_code"/>
    <w:basedOn w:val="DefaultParagraphFont"/>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olacode">
    <w:name w:val="data-v-67808297_ol_a_code"/>
    <w:basedOn w:val="DefaultParagraphFont"/>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paragraph" w:customStyle="1" w:styleId="data-v-67808297h4">
    <w:name w:val="data-v-67808297_h4"/>
    <w:basedOn w:val="Normal"/>
    <w:pPr>
      <w:spacing w:line="420" w:lineRule="atLeast"/>
    </w:pPr>
    <w:rPr>
      <w:b/>
      <w:bCs/>
      <w:spacing w:val="3"/>
      <w:sz w:val="30"/>
      <w:szCs w:val="30"/>
    </w:rPr>
  </w:style>
  <w:style w:type="character" w:customStyle="1" w:styleId="data-v-daa022c6tokenboolean">
    <w:name w:val="data-v-daa022c6_token_boolean"/>
    <w:basedOn w:val="DefaultParagraphFont"/>
    <w:rPr>
      <w:color w:val="D19A66"/>
    </w:rPr>
  </w:style>
  <w:style w:type="character" w:customStyle="1" w:styleId="data-v-67808297pa">
    <w:name w:val="data-v-67808297_p_a"/>
    <w:basedOn w:val="DefaultParagraphFont"/>
    <w:rPr>
      <w:b w:val="0"/>
      <w:bCs w:val="0"/>
    </w:rPr>
  </w:style>
  <w:style w:type="paragraph" w:customStyle="1" w:styleId="panel-list-itemdata-v-f6bda520">
    <w:name w:val="panel-list-item_data-v-f6bda520"/>
    <w:basedOn w:val="Normal"/>
  </w:style>
  <w:style w:type="paragraph" w:customStyle="1" w:styleId="panel-list-itemnumberdata-v-f6bda520">
    <w:name w:val="panel-list-item__number_data-v-f6bda520"/>
    <w:basedOn w:val="Normal"/>
  </w:style>
  <w:style w:type="paragraph" w:customStyle="1" w:styleId="panel-list-itemcontentdata-v-f6bda520">
    <w:name w:val="panel-list-item__content_data-v-f6bda520"/>
    <w:basedOn w:val="Normal"/>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 w:type="paragraph" w:customStyle="1" w:styleId="dl-input-translation-containersvelte-ju4595">
    <w:name w:val="dl-input-translation-container_svelte-ju4595"/>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tutorials/9-path-to-prod/" TargetMode="External" /><Relationship Id="rId18" Type="http://schemas.openxmlformats.org/officeDocument/2006/relationships/hyperlink" Target="https://ida.interchain.io/tutorials/5-docker-intro/" TargetMode="External" /><Relationship Id="rId19" Type="http://schemas.openxmlformats.org/officeDocument/2006/relationships/hyperlink" Target="https://ida.interchain.io/hands-on-exercise/3-cosmjs-adv/5-server-side.html" TargetMode="External" /><Relationship Id="rId2" Type="http://schemas.openxmlformats.org/officeDocument/2006/relationships/webSettings" Target="webSettings.xml" /><Relationship Id="rId20" Type="http://schemas.openxmlformats.org/officeDocument/2006/relationships/hyperlink" Target="https://github.com/cosmos/b9-checkers-academy-draft/tree/cosmjs-elements" TargetMode="External" /><Relationship Id="rId21" Type="http://schemas.openxmlformats.org/officeDocument/2006/relationships/hyperlink" Target="https://github.com/cosmos/academy-checkers-ui/tree/server-indexing" TargetMode="External" /><Relationship Id="rId22" Type="http://schemas.openxmlformats.org/officeDocument/2006/relationships/image" Target="media/image11.png" /><Relationship Id="rId23" Type="http://schemas.openxmlformats.org/officeDocument/2006/relationships/image" Target="media/image12.svg" /><Relationship Id="rId24" Type="http://schemas.openxmlformats.org/officeDocument/2006/relationships/hyperlink" Target="https://docs.docker.com/get-started/08_using_compose" TargetMode="External" /><Relationship Id="rId25" Type="http://schemas.openxmlformats.org/officeDocument/2006/relationships/image" Target="media/image13.png" /><Relationship Id="rId26" Type="http://schemas.openxmlformats.org/officeDocument/2006/relationships/image" Target="media/image14.svg" /><Relationship Id="rId27" Type="http://schemas.openxmlformats.org/officeDocument/2006/relationships/image" Target="media/image15.png" /><Relationship Id="rId28" Type="http://schemas.openxmlformats.org/officeDocument/2006/relationships/image" Target="media/image16.svg" /><Relationship Id="rId29" Type="http://schemas.openxmlformats.org/officeDocument/2006/relationships/image" Target="media/image17.svg" /><Relationship Id="rId3" Type="http://schemas.openxmlformats.org/officeDocument/2006/relationships/fontTable" Target="fontTable.xml" /><Relationship Id="rId30" Type="http://schemas.openxmlformats.org/officeDocument/2006/relationships/hyperlink" Target="https://docs.docker.com/build/building/multi-stage/" TargetMode="External" /><Relationship Id="rId31" Type="http://schemas.openxmlformats.org/officeDocument/2006/relationships/hyperlink" Target="https://medium.com/pragmatic-programmers/compiling-your-go-application-for-co-ntainers-b513190471aa" TargetMode="External" /><Relationship Id="rId32" Type="http://schemas.openxmlformats.org/officeDocument/2006/relationships/hyperlink" Target="https://github.com/iqlusioninc/tmkms" TargetMode="External" /><Relationship Id="rId33" Type="http://schemas.openxmlformats.org/officeDocument/2006/relationships/hyperlink" Target="https://hub.docker.com/layers/library/rust/1.64.0/images/sha256-44ba8b8d8a2993694926cc847e1cce27937550c2e9eade4d9887ba90b2a2063f" TargetMode="External" /><Relationship Id="rId34" Type="http://schemas.openxmlformats.org/officeDocument/2006/relationships/hyperlink" Target="https://github.com/iqlusioninc/tmkms/blob/c56b496e1bb1187482d7a6fad23c4566329c951e/src/keyring/providers/softsign.rs" TargetMode="External" /><Relationship Id="rId35" Type="http://schemas.openxmlformats.org/officeDocument/2006/relationships/image" Target="media/image18.png" /><Relationship Id="rId36" Type="http://schemas.openxmlformats.org/officeDocument/2006/relationships/image" Target="media/image19.svg" /><Relationship Id="rId37" Type="http://schemas.openxmlformats.org/officeDocument/2006/relationships/hyperlink" Target="https://github.com/iqlusioninc/tmkms/blob/main/CHANGELOG.md" TargetMode="External" /><Relationship Id="rId38" Type="http://schemas.openxmlformats.org/officeDocument/2006/relationships/hyperlink" Target="https://github.com/iqlusioninc/tmkms/tree/v0.12.2" TargetMode="External" /><Relationship Id="rId39" Type="http://schemas.openxmlformats.org/officeDocument/2006/relationships/hyperlink" Target="https://github.com/cosmos/b9-checkers-academy-draft/blob/run-prod/prod-sim/desk-alice/config/genesis.json" TargetMode="External" /><Relationship Id="rId4" Type="http://schemas.openxmlformats.org/officeDocument/2006/relationships/hyperlink" Target="https://ida.interchain.io/" TargetMode="External" /><Relationship Id="rId40" Type="http://schemas.openxmlformats.org/officeDocument/2006/relationships/image" Target="media/image20.svg" /><Relationship Id="rId41" Type="http://schemas.openxmlformats.org/officeDocument/2006/relationships/hyperlink" Target="https://github.com/cosmos/b9-checkers-academy-draft/blob/run-prod/prod-sim/desk-alice/config/app.toml" TargetMode="External" /><Relationship Id="rId42" Type="http://schemas.openxmlformats.org/officeDocument/2006/relationships/hyperlink" Target="https://github.com/cosmos/b9-checkers-academy-draft/blob/run-prod/prod-sim/desk-alice/config/client.toml" TargetMode="External" /><Relationship Id="rId43" Type="http://schemas.openxmlformats.org/officeDocument/2006/relationships/hyperlink" Target="https://github.com/cosmos/b9-checkers-academy-draft/blob/run-prod/prod-sim/node-carol/config/node_key.json" TargetMode="External" /><Relationship Id="rId44" Type="http://schemas.openxmlformats.org/officeDocument/2006/relationships/hyperlink" Target="https://github.com/cosmos/b9-checkers-academy-draft/blob/run-prod/prod-sim/desk-alice/config/pub_validator_key-val-alice.json" TargetMode="External" /><Relationship Id="rId45" Type="http://schemas.openxmlformats.org/officeDocument/2006/relationships/hyperlink" Target="https://github.com/cosmos/b9-checkers-academy-draft/blob/run-prod/prod-sim/kms-alice/tmkms.toml" TargetMode="External" /><Relationship Id="rId46" Type="http://schemas.openxmlformats.org/officeDocument/2006/relationships/image" Target="media/image21.svg" /><Relationship Id="rId47" Type="http://schemas.openxmlformats.org/officeDocument/2006/relationships/hyperlink" Target="https://github.com/cosmos/b9-checkers-academy-draft/blob/run-prod/prod-sim/docker-compose.yml" TargetMode="External" /><Relationship Id="rId48" Type="http://schemas.openxmlformats.org/officeDocument/2006/relationships/hyperlink" Target="https://ida.interchain.io/hands-on-exercise/3-cosmjs-adv/2-cosmjs-messages.html" TargetMode="External" /><Relationship Id="rId49" Type="http://schemas.openxmlformats.org/officeDocument/2006/relationships/hyperlink" Target="https://github.com/cosmos/academy-checkers-ui/blob/main/test/integration/stored-game-action.ts" TargetMode="External" /><Relationship Id="rId5" Type="http://schemas.openxmlformats.org/officeDocument/2006/relationships/image" Target="media/image1.png" /><Relationship Id="rId50" Type="http://schemas.openxmlformats.org/officeDocument/2006/relationships/hyperlink" Target="https://github.com/cosmos/b9-checkers-academy-draft/blob/run-prod/prod-sim/unsafe-reset-state.sh" TargetMode="External" /><Relationship Id="rId51" Type="http://schemas.openxmlformats.org/officeDocument/2006/relationships/hyperlink" Target="https://www.npmjs.com/package/@cosmjs/faucet" TargetMode="External" /><Relationship Id="rId52" Type="http://schemas.openxmlformats.org/officeDocument/2006/relationships/image" Target="media/image22.png" /><Relationship Id="rId53" Type="http://schemas.openxmlformats.org/officeDocument/2006/relationships/image" Target="media/image23.svg" /><Relationship Id="rId54" Type="http://schemas.openxmlformats.org/officeDocument/2006/relationships/hyperlink" Target="https://ida.interchain.io/hands-on-exercise/4-run-in-prod/2-migration-info.html" TargetMode="External" /><Relationship Id="rId55" Type="http://schemas.openxmlformats.org/officeDocument/2006/relationships/image" Target="media/image24.svg" /><Relationship Id="rId56" Type="http://schemas.openxmlformats.org/officeDocument/2006/relationships/image" Target="media/image25.png" /><Relationship Id="rId57" Type="http://schemas.openxmlformats.org/officeDocument/2006/relationships/image" Target="media/image26.svg" /><Relationship Id="rId58" Type="http://schemas.openxmlformats.org/officeDocument/2006/relationships/image" Target="media/image27.png" /><Relationship Id="rId59" Type="http://schemas.openxmlformats.org/officeDocument/2006/relationships/image" Target="media/image28.svg" /><Relationship Id="rId6" Type="http://schemas.openxmlformats.org/officeDocument/2006/relationships/image" Target="media/image2.svg" /><Relationship Id="rId60" Type="http://schemas.openxmlformats.org/officeDocument/2006/relationships/image" Target="media/image29.png" /><Relationship Id="rId61" Type="http://schemas.openxmlformats.org/officeDocument/2006/relationships/image" Target="media/image30.svg" /><Relationship Id="rId62" Type="http://schemas.openxmlformats.org/officeDocument/2006/relationships/image" Target="media/image31.png" /><Relationship Id="rId63" Type="http://schemas.openxmlformats.org/officeDocument/2006/relationships/hyperlink" Target="https://v1.cosmos.network/privacy" TargetMode="External" /><Relationship Id="rId64" Type="http://schemas.openxmlformats.org/officeDocument/2006/relationships/image" Target="media/image32.svg" /><Relationship Id="rId65" Type="http://schemas.openxmlformats.org/officeDocument/2006/relationships/hyperlink" Target="https://docs.cosmos.network/" TargetMode="External" /><Relationship Id="rId66" Type="http://schemas.openxmlformats.org/officeDocument/2006/relationships/hyperlink" Target="https://hub.cosmos.network/" TargetMode="External" /><Relationship Id="rId67" Type="http://schemas.openxmlformats.org/officeDocument/2006/relationships/hyperlink" Target="https://docs.cometbft.com/" TargetMode="External" /><Relationship Id="rId68" Type="http://schemas.openxmlformats.org/officeDocument/2006/relationships/hyperlink" Target="https://ibc.cosmos.network/" TargetMode="External" /><Relationship Id="rId69" Type="http://schemas.openxmlformats.org/officeDocument/2006/relationships/hyperlink" Target="https://blog.cosmos.network/" TargetMode="External" /><Relationship Id="rId7" Type="http://schemas.openxmlformats.org/officeDocument/2006/relationships/hyperlink" Target="https://ida.interchain.io/hands-on-exercise/4-run-in-prod/1-run-prod-docker.html" TargetMode="External" /><Relationship Id="rId70" Type="http://schemas.openxmlformats.org/officeDocument/2006/relationships/hyperlink" Target="https://forum.cosmos.network/" TargetMode="External" /><Relationship Id="rId71" Type="http://schemas.openxmlformats.org/officeDocument/2006/relationships/hyperlink" Target="https://discord.gg/cosmosnetwork" TargetMode="External" /><Relationship Id="rId72" Type="http://schemas.openxmlformats.org/officeDocument/2006/relationships/hyperlink" Target="https://github.com/cosmos/sdk-tutorials" TargetMode="External" /><Relationship Id="rId73" Type="http://schemas.openxmlformats.org/officeDocument/2006/relationships/image" Target="media/image33.png" /><Relationship Id="rId74" Type="http://schemas.openxmlformats.org/officeDocument/2006/relationships/image" Target="media/image34.svg" /><Relationship Id="rId75" Type="http://schemas.openxmlformats.org/officeDocument/2006/relationships/image" Target="media/image35.png" /><Relationship Id="rId76" Type="http://schemas.openxmlformats.org/officeDocument/2006/relationships/image" Target="media/image36.svg" /><Relationship Id="rId77" Type="http://schemas.openxmlformats.org/officeDocument/2006/relationships/hyperlink" Target="https://twitter.com/cosmos" TargetMode="External" /><Relationship Id="rId78" Type="http://schemas.openxmlformats.org/officeDocument/2006/relationships/image" Target="media/image37.png" /><Relationship Id="rId79" Type="http://schemas.openxmlformats.org/officeDocument/2006/relationships/image" Target="media/image38.svg" /><Relationship Id="rId8" Type="http://schemas.openxmlformats.org/officeDocument/2006/relationships/image" Target="media/image3.png" /><Relationship Id="rId80" Type="http://schemas.openxmlformats.org/officeDocument/2006/relationships/image" Target="media/image39.png" /><Relationship Id="rId81" Type="http://schemas.openxmlformats.org/officeDocument/2006/relationships/image" Target="media/image40.svg" /><Relationship Id="rId82" Type="http://schemas.openxmlformats.org/officeDocument/2006/relationships/hyperlink" Target="https://www.linkedin.com/company/interchain-foundation/about/" TargetMode="External" /><Relationship Id="rId83" Type="http://schemas.openxmlformats.org/officeDocument/2006/relationships/image" Target="media/image41.png" /><Relationship Id="rId84" Type="http://schemas.openxmlformats.org/officeDocument/2006/relationships/image" Target="media/image42.svg" /><Relationship Id="rId85" Type="http://schemas.openxmlformats.org/officeDocument/2006/relationships/hyperlink" Target="https://reddit.com/r/cosmosnetwork" TargetMode="External" /><Relationship Id="rId86" Type="http://schemas.openxmlformats.org/officeDocument/2006/relationships/image" Target="media/image43.png" /><Relationship Id="rId87" Type="http://schemas.openxmlformats.org/officeDocument/2006/relationships/image" Target="media/image44.svg" /><Relationship Id="rId88" Type="http://schemas.openxmlformats.org/officeDocument/2006/relationships/hyperlink" Target="https://t.me/cosmosproject" TargetMode="External" /><Relationship Id="rId89" Type="http://schemas.openxmlformats.org/officeDocument/2006/relationships/image" Target="media/image45.png" /><Relationship Id="rId9" Type="http://schemas.openxmlformats.org/officeDocument/2006/relationships/image" Target="media/image4.svg" /><Relationship Id="rId90" Type="http://schemas.openxmlformats.org/officeDocument/2006/relationships/image" Target="media/image46.svg" /><Relationship Id="rId91" Type="http://schemas.openxmlformats.org/officeDocument/2006/relationships/hyperlink" Target="https://www.youtube.com/c/CosmosProject" TargetMode="External" /><Relationship Id="rId92" Type="http://schemas.openxmlformats.org/officeDocument/2006/relationships/image" Target="media/image47.png" /><Relationship Id="rId93" Type="http://schemas.openxmlformats.org/officeDocument/2006/relationships/image" Target="media/image48.svg" /><Relationship Id="rId94" Type="http://schemas.openxmlformats.org/officeDocument/2006/relationships/image" Target="media/image49.png" /><Relationship Id="rId95" Type="http://schemas.openxmlformats.org/officeDocument/2006/relationships/image" Target="media/image50.svg" /><Relationship Id="rId96" Type="http://schemas.openxmlformats.org/officeDocument/2006/relationships/hyperlink" Target="https://interchain.io/" TargetMode="External" /><Relationship Id="rId97" Type="http://schemas.openxmlformats.org/officeDocument/2006/relationships/theme" Target="theme/theme1.xml" /><Relationship Id="rId98" Type="http://schemas.openxmlformats.org/officeDocument/2006/relationships/numbering" Target="numbering.xml" /><Relationship Id="rId9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 Production in Docker | Interchain Developer Academy</dc:title>
  <dc:subject>Run your checkers in a simulated production with Docker Compose</dc:subject>
  <cp:revision>0</cp:revision>
</cp:coreProperties>
</file>