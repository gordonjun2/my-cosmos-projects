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8.svg" ContentType="image/svg+xml"/>
  <Override PartName="/word/media/image19.svg" ContentType="image/svg+xml"/>
  <Override PartName="/word/media/image2.svg" ContentType="image/svg+xml"/>
  <Override PartName="/word/media/image21.svg" ContentType="image/svg+xml"/>
  <Override PartName="/word/media/image23.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44.svg" ContentType="image/svg+xml"/>
  <Override PartName="/word/media/image46.svg" ContentType="image/svg+xml"/>
  <Override PartName="/word/media/image48.svg" ContentType="image/svg+xml"/>
  <Override PartName="/word/media/image50.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"https://ida.interchain.io/hands-on-exercise/4-run-in-prod/4-migration-leaderboard.html"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"https://ida.interchain.io/hands-on-exercise/4-run-in-prod/4-migration-leaderboard.html"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"https://ida.interchain.io/hands-on-exercise/4-run-in-prod/4-migration-leaderboard.html"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"https://ida.interchain.io/hands-on-exercise/4-run-in-prod/4-migration-leaderboard.html"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"https://ida.interchain.io/hands-on-exercise/4-run-in-prod/4-migration-leaderboard.html"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"https://ida.interchain.io/hands-on-exercise/4-run-in-prod/4-migration-leaderboard.html"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"https://ida.interchain.io/hands-on-exercise/4-run-in-prod/4-migration-leaderboard.html"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"https://ida.interchain.io/hands-on-exercise/4-run-in-prod/4-migration-leaderboard.html"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7 - From Code to MVP to Production and Migrations</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"https://ida.interchain.io/hands-on-exercise/4-run-in-prod/4-migration-leaderboard.html" </w:instrText>
      </w:r>
      <w:r>
        <w:rPr>
          <w:color w:val="0000EE"/>
          <w:spacing w:val="0"/>
          <w:lang w:val="en-US" w:eastAsia="en-US"/>
        </w:rPr>
        <w:fldChar w:fldCharType="separate"/>
      </w:r>
      <w:r>
        <w:rPr>
          <w:color w:val="0000EE"/>
          <w:spacing w:val="0"/>
          <w:lang w:val="en-US" w:eastAsia="en-US"/>
        </w:rPr>
        <w:t>From Code to MVP to Production and Migrations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"https://ida.interchain.io/hands-on-exercise/4-run-in-prod/4-migration-leaderboard.html" </w:instrText>
      </w:r>
      <w:r>
        <w:rPr>
          <w:color w:val="0000EE"/>
          <w:spacing w:val="0"/>
          <w:lang w:val="en-US" w:eastAsia="en-US"/>
        </w:rPr>
        <w:fldChar w:fldCharType="separate"/>
      </w:r>
      <w:r>
        <w:rPr>
          <w:color w:val="0000EE"/>
          <w:spacing w:val="0"/>
          <w:lang w:val="en-US" w:eastAsia="en-US"/>
        </w:rPr>
        <w:t>Run in Production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"https://ida.interchain.io/hands-on-exercise/4-run-in-prod/4-migration-leaderboard.html" </w:instrText>
      </w:r>
      <w:r>
        <w:rPr>
          <w:color w:val="0000EE"/>
          <w:spacing w:val="0"/>
          <w:lang w:val="en-US" w:eastAsia="en-US"/>
        </w:rPr>
        <w:fldChar w:fldCharType="separate"/>
      </w:r>
      <w:r>
        <w:rPr>
          <w:color w:val="0000EE"/>
          <w:spacing w:val="0"/>
          <w:lang w:val="en-US" w:eastAsia="en-US"/>
        </w:rPr>
        <w:t>Prepare the Software to Run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"https://ida.interchain.io/hands-on-exercise/4-run-in-prod/4-migration-leaderboard.html" </w:instrText>
      </w:r>
      <w:r>
        <w:rPr>
          <w:color w:val="0000EE"/>
          <w:spacing w:val="0"/>
          <w:lang w:val="en-US" w:eastAsia="en-US"/>
        </w:rPr>
        <w:fldChar w:fldCharType="separate"/>
      </w:r>
      <w:r>
        <w:rPr>
          <w:color w:val="0000EE"/>
          <w:spacing w:val="0"/>
          <w:lang w:val="en-US" w:eastAsia="en-US"/>
        </w:rPr>
        <w:t>Prepare a Validator and Keys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"https://ida.interchain.io/hands-on-exercise/4-run-in-prod/4-migration-leaderboard.html" </w:instrText>
      </w:r>
      <w:r>
        <w:rPr>
          <w:color w:val="0000EE"/>
          <w:spacing w:val="0"/>
          <w:lang w:val="en-US" w:eastAsia="en-US"/>
        </w:rPr>
        <w:fldChar w:fldCharType="separate"/>
      </w:r>
      <w:r>
        <w:rPr>
          <w:color w:val="0000EE"/>
          <w:spacing w:val="0"/>
          <w:lang w:val="en-US" w:eastAsia="en-US"/>
        </w:rPr>
        <w:t>Prepare Where the Node Starts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"https://ida.interchain.io/hands-on-exercise/4-run-in-prod/4-migration-leaderboard.html" </w:instrText>
      </w:r>
      <w:r>
        <w:rPr>
          <w:color w:val="0000EE"/>
          <w:spacing w:val="0"/>
          <w:lang w:val="en-US" w:eastAsia="en-US"/>
        </w:rPr>
        <w:fldChar w:fldCharType="separate"/>
      </w:r>
      <w:r>
        <w:rPr>
          <w:color w:val="0000EE"/>
          <w:spacing w:val="0"/>
          <w:lang w:val="en-US" w:eastAsia="en-US"/>
        </w:rPr>
        <w:t>Prepare and Connect to Other Nodes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"https://ida.interchain.io/hands-on-exercise/4-run-in-prod/4-migration-leaderboard.html" </w:instrText>
      </w:r>
      <w:r>
        <w:rPr>
          <w:color w:val="0000EE"/>
          <w:spacing w:val="0"/>
          <w:lang w:val="en-US" w:eastAsia="en-US"/>
        </w:rPr>
        <w:fldChar w:fldCharType="separate"/>
      </w:r>
      <w:r>
        <w:rPr>
          <w:color w:val="0000EE"/>
          <w:spacing w:val="0"/>
          <w:lang w:val="en-US" w:eastAsia="en-US"/>
        </w:rPr>
        <w:t>Configure, Run, and Set Up a Service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"https://ida.interchain.io/hands-on-exercise/4-run-in-prod/4-migration-leaderboard.html" </w:instrText>
      </w:r>
      <w:r>
        <w:rPr>
          <w:color w:val="0000EE"/>
          <w:spacing w:val="0"/>
          <w:lang w:val="en-US" w:eastAsia="en-US"/>
        </w:rPr>
        <w:fldChar w:fldCharType="separate"/>
      </w:r>
      <w:r>
        <w:rPr>
          <w:color w:val="0000EE"/>
          <w:spacing w:val="0"/>
          <w:lang w:val="en-US" w:eastAsia="en-US"/>
        </w:rPr>
        <w:t>Prepare and Do Migrations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"https://ida.interchain.io/hands-on-exercise/4-run-in-prod/4-migration-leaderboard.html" </w:instrText>
      </w:r>
      <w:r>
        <w:rPr>
          <w:color w:val="0000EE"/>
          <w:spacing w:val="0"/>
          <w:lang w:val="en-US" w:eastAsia="en-US"/>
        </w:rPr>
        <w:fldChar w:fldCharType="separate"/>
      </w:r>
      <w:r>
        <w:rPr>
          <w:color w:val="0000EE"/>
          <w:spacing w:val="0"/>
          <w:lang w:val="en-US" w:eastAsia="en-US"/>
        </w:rPr>
        <w:t>Simulate Production in Docker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"https://ida.interchain.io/hands-on-exercise/4-run-in-prod/4-migration-leaderboard.html" </w:instrText>
      </w:r>
      <w:r>
        <w:rPr>
          <w:color w:val="0000EE"/>
          <w:spacing w:val="0"/>
          <w:lang w:val="en-US" w:eastAsia="en-US"/>
        </w:rPr>
        <w:fldChar w:fldCharType="separate"/>
      </w:r>
      <w:r>
        <w:rPr>
          <w:color w:val="0000EE"/>
          <w:spacing w:val="0"/>
          <w:lang w:val="en-US" w:eastAsia="en-US"/>
        </w:rPr>
        <w:t>Tally Player Info After Production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"https://ida.interchain.io/hands-on-exercise/4-run-in-prod/4-migration-leaderboard.html" </w:instrText>
      </w:r>
      <w:r>
        <w:rPr>
          <w:color w:val="0000EE"/>
          <w:spacing w:val="0"/>
          <w:lang w:val="en-US" w:eastAsia="en-US"/>
        </w:rPr>
        <w:fldChar w:fldCharType="separate"/>
      </w:r>
      <w:r>
        <w:rPr>
          <w:color w:val="0000EE"/>
          <w:spacing w:val="0"/>
          <w:lang w:val="en-US" w:eastAsia="en-US"/>
        </w:rPr>
        <w:t>Add a Leaderboard as a Module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"https://ida.interchain.io/hands-on-exercise/4-run-in-prod/4-migration-leaderboard.html" </w:instrText>
      </w:r>
      <w:r>
        <w:rPr>
          <w:color w:val="0000EE"/>
          <w:spacing w:val="0"/>
          <w:lang w:val="en-US" w:eastAsia="en-US"/>
        </w:rPr>
        <w:fldChar w:fldCharType="separate"/>
      </w:r>
      <w:r>
        <w:rPr>
          <w:color w:val="0000EE"/>
          <w:spacing w:val="-2"/>
          <w:lang w:val="en-US" w:eastAsia="en-US"/>
        </w:rPr>
        <w:t>Migrate the Leaderboard Module After Production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"https://ida.interchain.io/hands-on-exercise/4-run-in-prod/4-migration-leaderboard.html" </w:instrText>
      </w:r>
      <w:r>
        <w:rPr>
          <w:color w:val="0000EE"/>
          <w:spacing w:val="0"/>
          <w:lang w:val="en-US" w:eastAsia="en-US"/>
        </w:rPr>
        <w:fldChar w:fldCharType="separate"/>
      </w:r>
      <w:r>
        <w:rPr>
          <w:color w:val="0000EE"/>
          <w:spacing w:val="0"/>
          <w:lang w:val="en-US" w:eastAsia="en-US"/>
        </w:rPr>
        <w:t>Simulate a Migration in Docker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"https://ida.interchain.io/hands-on-exercise/4-run-in-prod/4-migration-leaderboard.html" </w:instrText>
      </w:r>
      <w:r>
        <w:rPr>
          <w:color w:val="0000EE"/>
          <w:spacing w:val="0"/>
          <w:lang w:val="en-US" w:eastAsia="en-US"/>
        </w:rPr>
        <w:fldChar w:fldCharType="separate"/>
      </w:r>
      <w:r>
        <w:rPr>
          <w:color w:val="0000EE"/>
          <w:spacing w:val="0"/>
          <w:lang w:val="en-US" w:eastAsia="en-US"/>
        </w:rPr>
        <w:t>Final Exam</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"https://ida.interchain.io/hands-on-exercise/4-run-in-prod/4-migration-leaderboard.html"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"https://ida.interchain.io/hands-on-exercise/4-run-in-prod/4-migration-leaderboard.html"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high-level-considerations" w:history="1">
        <w:r>
          <w:rPr>
            <w:rStyle w:val="asidelinkhrefdata-v-917fa164"/>
            <w:b w:val="0"/>
            <w:bCs w:val="0"/>
            <w:i w:val="0"/>
            <w:iCs w:val="0"/>
            <w:vanish/>
            <w:color w:val="0000EE"/>
            <w:lang w:val="en-US" w:eastAsia="en-US"/>
          </w:rPr>
          <w:t>High level considerations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what-you-will-do" w:history="1">
        <w:r>
          <w:rPr>
            <w:rStyle w:val="asidelinkhrefdata-v-917fa164"/>
            <w:b w:val="0"/>
            <w:bCs w:val="0"/>
            <w:i w:val="0"/>
            <w:iCs w:val="0"/>
            <w:vanish/>
            <w:color w:val="0000EE"/>
            <w:lang w:val="en-US" w:eastAsia="en-US"/>
          </w:rPr>
          <w:t>What you will do</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v1-1-to-v2-leaderboard-migration-helper" w:history="1">
        <w:r>
          <w:rPr>
            <w:rStyle w:val="asidelinkhrefdata-v-917fa164"/>
            <w:b w:val="0"/>
            <w:bCs w:val="0"/>
            <w:i w:val="0"/>
            <w:iCs w:val="0"/>
            <w:vanish/>
            <w:color w:val="0000EE"/>
            <w:lang w:val="en-US" w:eastAsia="en-US"/>
          </w:rPr>
          <w:t>v1.1 to v2 leaderboard migration helper</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ypes-and-interfaces" w:history="1">
        <w:r>
          <w:rPr>
            <w:rStyle w:val="asidelinkhrefdata-v-917fa164"/>
            <w:b w:val="0"/>
            <w:bCs w:val="0"/>
            <w:i w:val="0"/>
            <w:iCs w:val="0"/>
            <w:vanish/>
            <w:color w:val="0000EE"/>
            <w:lang w:val="en-US" w:eastAsia="en-US"/>
          </w:rPr>
          <w:t>Types and interfaces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layerinfo-extraction" w:history="1">
        <w:r>
          <w:rPr>
            <w:rStyle w:val="asidelinkhrefdata-v-917fa164"/>
            <w:b w:val="0"/>
            <w:bCs w:val="0"/>
            <w:i w:val="0"/>
            <w:iCs w:val="0"/>
            <w:vanish/>
            <w:color w:val="0000EE"/>
            <w:lang w:val="en-US" w:eastAsia="en-US"/>
          </w:rPr>
          <w:t>PlayerInfo extraction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leaderboard-computation" w:history="1">
        <w:r>
          <w:rPr>
            <w:rStyle w:val="asidelinkhrefdata-v-917fa164"/>
            <w:b w:val="0"/>
            <w:bCs w:val="0"/>
            <w:i w:val="0"/>
            <w:iCs w:val="0"/>
            <w:vanish/>
            <w:color w:val="0000EE"/>
            <w:lang w:val="en-US" w:eastAsia="en-US"/>
          </w:rPr>
          <w:t>Leaderboard computation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routines-orchestration" w:history="1">
        <w:r>
          <w:rPr>
            <w:rStyle w:val="asidelinkhrefdata-v-917fa164"/>
            <w:b w:val="0"/>
            <w:bCs w:val="0"/>
            <w:i w:val="0"/>
            <w:iCs w:val="0"/>
            <w:vanish/>
            <w:color w:val="0000EE"/>
            <w:lang w:val="en-US" w:eastAsia="en-US"/>
          </w:rPr>
          <w:t>Routines orchestration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advertising-the-function-to-use" w:history="1">
        <w:r>
          <w:rPr>
            <w:rStyle w:val="asidelinkhrefdata-v-917fa164"/>
            <w:b w:val="0"/>
            <w:bCs w:val="0"/>
            <w:i w:val="0"/>
            <w:iCs w:val="0"/>
            <w:vanish/>
            <w:color w:val="0000EE"/>
            <w:lang w:val="en-US" w:eastAsia="en-US"/>
          </w:rPr>
          <w:t>Advertising the function to use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v1-1-to-v2-migration-proper" w:history="1">
        <w:r>
          <w:rPr>
            <w:rStyle w:val="asidelinkhrefdata-v-917fa164"/>
            <w:b w:val="0"/>
            <w:bCs w:val="0"/>
            <w:i w:val="0"/>
            <w:iCs w:val="0"/>
            <w:vanish/>
            <w:color w:val="0000EE"/>
            <w:lang w:val="en-US" w:eastAsia="en-US"/>
          </w:rPr>
          <w:t>v1.1 to v2 migration proper</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nsensus-version-and-name" w:history="1">
        <w:r>
          <w:rPr>
            <w:rStyle w:val="asidelinkhrefdata-v-917fa164"/>
            <w:b w:val="0"/>
            <w:bCs w:val="0"/>
            <w:i w:val="0"/>
            <w:iCs w:val="0"/>
            <w:vanish/>
            <w:color w:val="0000EE"/>
            <w:lang w:val="en-US" w:eastAsia="en-US"/>
          </w:rPr>
          <w:t>Consensus version and name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allback-in-leaderboard-module" w:history="1">
        <w:r>
          <w:rPr>
            <w:rStyle w:val="asidelinkhrefdata-v-917fa164"/>
            <w:b w:val="0"/>
            <w:bCs w:val="0"/>
            <w:i w:val="0"/>
            <w:iCs w:val="0"/>
            <w:vanish/>
            <w:color w:val="0000EE"/>
            <w:lang w:val="en-US" w:eastAsia="en-US"/>
          </w:rPr>
          <w:t>Callback in leaderboard module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allback-in-app" w:history="1">
        <w:r>
          <w:rPr>
            <w:rStyle w:val="asidelinkhrefdata-v-917fa164"/>
            <w:b w:val="0"/>
            <w:bCs w:val="0"/>
            <w:i w:val="0"/>
            <w:iCs w:val="0"/>
            <w:vanish/>
            <w:color w:val="0000EE"/>
            <w:lang w:val="en-US" w:eastAsia="en-US"/>
          </w:rPr>
          <w:t>Callback in app</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unit-tests" w:history="1">
        <w:r>
          <w:rPr>
            <w:rStyle w:val="asidelinkhrefdata-v-917fa164"/>
            <w:b w:val="0"/>
            <w:bCs w:val="0"/>
            <w:i w:val="0"/>
            <w:iCs w:val="0"/>
            <w:vanish/>
            <w:color w:val="0000EE"/>
            <w:lang w:val="en-US" w:eastAsia="en-US"/>
          </w:rPr>
          <w:t>Unit tests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new-mock-types" w:history="1">
        <w:r>
          <w:rPr>
            <w:rStyle w:val="asidelinkhrefdata-v-917fa164"/>
            <w:b w:val="0"/>
            <w:bCs w:val="0"/>
            <w:i w:val="0"/>
            <w:iCs w:val="0"/>
            <w:vanish/>
            <w:color w:val="0000EE"/>
            <w:lang w:val="en-US" w:eastAsia="en-US"/>
          </w:rPr>
          <w:t>New mock types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reate-the-mock-instance" w:history="1">
        <w:r>
          <w:rPr>
            <w:rStyle w:val="asidelinkhrefdata-v-917fa164"/>
            <w:b w:val="0"/>
            <w:bCs w:val="0"/>
            <w:i w:val="0"/>
            <w:iCs w:val="0"/>
            <w:vanish/>
            <w:color w:val="0000EE"/>
            <w:lang w:val="en-US" w:eastAsia="en-US"/>
          </w:rPr>
          <w:t>Create the mock instance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nfigure-the-mock" w:history="1">
        <w:r>
          <w:rPr>
            <w:rStyle w:val="asidelinkhrefdata-v-917fa164"/>
            <w:b w:val="0"/>
            <w:bCs w:val="0"/>
            <w:i w:val="0"/>
            <w:iCs w:val="0"/>
            <w:vanish/>
            <w:color w:val="0000EE"/>
            <w:lang w:val="en-US" w:eastAsia="en-US"/>
          </w:rPr>
          <w:t>Configure the mock</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rest-of-the-test" w:history="1">
        <w:r>
          <w:rPr>
            <w:rStyle w:val="asidelinkhrefdata-v-917fa164"/>
            <w:b w:val="0"/>
            <w:bCs w:val="0"/>
            <w:i w:val="0"/>
            <w:iCs w:val="0"/>
            <w:vanish/>
            <w:color w:val="0000EE"/>
            <w:lang w:val="en-US" w:eastAsia="en-US"/>
          </w:rPr>
          <w:t>Rest of the test</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run-it" w:history="1">
        <w:r>
          <w:rPr>
            <w:rStyle w:val="asidelinkhrefdata-v-917fa164"/>
            <w:b w:val="0"/>
            <w:bCs w:val="0"/>
            <w:i w:val="0"/>
            <w:iCs w:val="0"/>
            <w:vanish/>
            <w:color w:val="0000EE"/>
            <w:lang w:val="en-US" w:eastAsia="en-US"/>
          </w:rPr>
          <w:t>Run it</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teract-via-the-cli" w:history="1">
        <w:r>
          <w:rPr>
            <w:rStyle w:val="asidelinkhrefdata-v-917fa164"/>
            <w:b w:val="0"/>
            <w:bCs w:val="0"/>
            <w:i w:val="0"/>
            <w:iCs w:val="0"/>
            <w:vanish/>
            <w:color w:val="0000EE"/>
            <w:lang w:val="en-US" w:eastAsia="en-US"/>
          </w:rPr>
          <w:t>Interact via the CLI</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launch-v1-1" w:history="1">
        <w:r>
          <w:rPr>
            <w:rStyle w:val="asidelinkhrefdata-v-917fa164"/>
            <w:b w:val="0"/>
            <w:bCs w:val="0"/>
            <w:i w:val="0"/>
            <w:iCs w:val="0"/>
            <w:vanish/>
            <w:color w:val="0000EE"/>
            <w:lang w:val="en-US" w:eastAsia="en-US"/>
          </w:rPr>
          <w:t>Launch v1.1</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add-games" w:history="1">
        <w:r>
          <w:rPr>
            <w:rStyle w:val="asidelinkhrefdata-v-917fa164"/>
            <w:b w:val="0"/>
            <w:bCs w:val="0"/>
            <w:i w:val="0"/>
            <w:iCs w:val="0"/>
            <w:vanish/>
            <w:color w:val="0000EE"/>
            <w:lang w:val="en-US" w:eastAsia="en-US"/>
          </w:rPr>
          <w:t>Add games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governance-proposal" w:history="1">
        <w:r>
          <w:rPr>
            <w:rStyle w:val="asidelinkhrefdata-v-917fa164"/>
            <w:b w:val="0"/>
            <w:bCs w:val="0"/>
            <w:i w:val="0"/>
            <w:iCs w:val="0"/>
            <w:vanish/>
            <w:color w:val="0000EE"/>
            <w:lang w:val="en-US" w:eastAsia="en-US"/>
          </w:rPr>
          <w:t>Governance proposal</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launch-v2" w:history="1">
        <w:r>
          <w:rPr>
            <w:rStyle w:val="asidelinkhrefdata-v-917fa164"/>
            <w:b w:val="0"/>
            <w:bCs w:val="0"/>
            <w:i w:val="0"/>
            <w:iCs w:val="0"/>
            <w:vanish/>
            <w:color w:val="0000EE"/>
            <w:lang w:val="en-US" w:eastAsia="en-US"/>
          </w:rPr>
          <w:t>Launch v2</w:t>
        </w:r>
      </w:hyperlink>
    </w:p>
    <w:p>
      <w:pPr>
        <w:pStyle w:val="data-v-67808297h1nth-child1"/>
        <w:spacing w:before="0" w:after="0" w:line="840" w:lineRule="atLeast"/>
        <w:ind w:left="0" w:right="0"/>
        <w:outlineLvl w:val="0"/>
        <w:rPr>
          <w:b/>
          <w:bCs/>
          <w:spacing w:val="-12"/>
          <w:sz w:val="58"/>
          <w:szCs w:val="58"/>
          <w:lang w:val="en-US" w:eastAsia="en-US"/>
        </w:rPr>
      </w:pPr>
      <w:hyperlink r:id="rId7" w:anchor="migrate-the-leaderboard-module-after-production"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Migrate the Leaderboard Module After Production</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Make sure you have all you need before proceeding:</w:t>
      </w:r>
    </w:p>
    <w:p>
      <w:pPr>
        <w:pStyle w:val="data-v-67808297li"/>
        <w:numPr>
          <w:ilvl w:val="0"/>
          <w:numId w:val="1"/>
        </w:numPr>
        <w:spacing w:before="240" w:after="240" w:line="435" w:lineRule="atLeast"/>
        <w:ind w:left="840" w:right="360" w:hanging="210"/>
        <w:jc w:val="left"/>
        <w:rPr>
          <w:lang w:val="en-US" w:eastAsia="en-US"/>
        </w:rPr>
      </w:pPr>
      <w:r>
        <w:rPr>
          <w:lang w:val="en-US" w:eastAsia="en-US"/>
        </w:rPr>
        <w:t xml:space="preserve">You understand the concepts of </w:t>
      </w:r>
      <w:hyperlink r:id="rId17" w:history="1">
        <w:r>
          <w:rPr>
            <w:rStyle w:val="wrapperprerequisiteadata-v-8a444a42"/>
            <w:b w:val="0"/>
            <w:bCs w:val="0"/>
            <w:i w:val="0"/>
            <w:iCs w:val="0"/>
            <w:color w:val="0000EE"/>
            <w:u w:val="single" w:color="0000EE"/>
            <w:lang w:val="en-US" w:eastAsia="en-US"/>
          </w:rPr>
          <w:t>Protobuf</w:t>
        </w:r>
      </w:hyperlink>
      <w:r>
        <w:rPr>
          <w:lang w:val="en-US" w:eastAsia="en-US"/>
        </w:rPr>
        <w:t xml:space="preserve">, </w:t>
      </w:r>
      <w:hyperlink r:id="rId18" w:history="1">
        <w:r>
          <w:rPr>
            <w:rStyle w:val="wrapperprerequisiteadata-v-8a444a42"/>
            <w:b w:val="0"/>
            <w:bCs w:val="0"/>
            <w:i w:val="0"/>
            <w:iCs w:val="0"/>
            <w:color w:val="0000EE"/>
            <w:u w:val="single" w:color="0000EE"/>
            <w:lang w:val="en-US" w:eastAsia="en-US"/>
          </w:rPr>
          <w:t>modules</w:t>
        </w:r>
      </w:hyperlink>
      <w:r>
        <w:rPr>
          <w:lang w:val="en-US" w:eastAsia="en-US"/>
        </w:rPr>
        <w:t xml:space="preserve">, and </w:t>
      </w:r>
      <w:hyperlink r:id="rId19" w:history="1">
        <w:r>
          <w:rPr>
            <w:rStyle w:val="wrapperprerequisiteadata-v-8a444a42"/>
            <w:b w:val="0"/>
            <w:bCs w:val="0"/>
            <w:i w:val="0"/>
            <w:iCs w:val="0"/>
            <w:color w:val="0000EE"/>
            <w:u w:val="single" w:color="0000EE"/>
            <w:lang w:val="en-US" w:eastAsia="en-US"/>
          </w:rPr>
          <w:t>migrations</w:t>
        </w:r>
      </w:hyperlink>
      <w:r>
        <w:rPr>
          <w:lang w:val="en-US" w:eastAsia="en-US"/>
        </w:rPr>
        <w:t>.</w:t>
      </w:r>
    </w:p>
    <w:p>
      <w:pPr>
        <w:pStyle w:val="data-v-67808297li"/>
        <w:numPr>
          <w:ilvl w:val="0"/>
          <w:numId w:val="1"/>
        </w:numPr>
        <w:spacing w:after="240" w:line="435" w:lineRule="atLeast"/>
        <w:ind w:left="840" w:right="360" w:hanging="210"/>
        <w:jc w:val="left"/>
        <w:rPr>
          <w:lang w:val="en-US" w:eastAsia="en-US"/>
        </w:rPr>
      </w:pPr>
      <w:r>
        <w:rPr>
          <w:lang w:val="en-US" w:eastAsia="en-US"/>
        </w:rPr>
        <w:t>Go is installed.</w:t>
      </w:r>
    </w:p>
    <w:p>
      <w:pPr>
        <w:pStyle w:val="data-v-67808297li"/>
        <w:numPr>
          <w:ilvl w:val="0"/>
          <w:numId w:val="1"/>
        </w:numPr>
        <w:spacing w:after="360" w:line="435" w:lineRule="atLeast"/>
        <w:ind w:left="840" w:right="360" w:hanging="210"/>
        <w:jc w:val="left"/>
        <w:rPr>
          <w:lang w:val="en-US" w:eastAsia="en-US"/>
        </w:rPr>
      </w:pPr>
      <w:r>
        <w:rPr>
          <w:lang w:val="en-US" w:eastAsia="en-US"/>
        </w:rPr>
        <w:t xml:space="preserve">You have the checkers blockchain codebase up to the </w:t>
      </w:r>
      <w:r>
        <w:rPr>
          <w:rStyle w:val="data-v-67808297em"/>
          <w:b w:val="0"/>
          <w:bCs w:val="0"/>
          <w:i/>
          <w:iCs/>
          <w:lang w:val="en-US" w:eastAsia="en-US"/>
        </w:rPr>
        <w:t>Add a Leaderboard Module</w:t>
      </w:r>
      <w:r>
        <w:rPr>
          <w:lang w:val="en-US" w:eastAsia="en-US"/>
        </w:rPr>
        <w:t xml:space="preserve">. If not, follow the </w:t>
      </w:r>
      <w:hyperlink r:id="rId20" w:history="1">
        <w:r>
          <w:rPr>
            <w:rStyle w:val="wrapperprerequisiteadata-v-8a444a42"/>
            <w:b w:val="0"/>
            <w:bCs w:val="0"/>
            <w:i w:val="0"/>
            <w:iCs w:val="0"/>
            <w:color w:val="0000EE"/>
            <w:u w:val="single" w:color="0000EE"/>
            <w:lang w:val="en-US" w:eastAsia="en-US"/>
          </w:rPr>
          <w:t>previous steps</w:t>
        </w:r>
      </w:hyperlink>
      <w:r>
        <w:rPr>
          <w:lang w:val="en-US" w:eastAsia="en-US"/>
        </w:rPr>
        <w:t xml:space="preserve"> or check out the </w:t>
      </w:r>
      <w:hyperlink r:id="rId21" w:tgtFrame="_blank" w:history="1">
        <w:r>
          <w:rPr>
            <w:rStyle w:val="wrapperprerequisiteadata-v-8a444a42"/>
            <w:b w:val="0"/>
            <w:bCs w:val="0"/>
            <w:i w:val="0"/>
            <w:iCs w:val="0"/>
            <w:color w:val="0000EE"/>
            <w:u w:val="single" w:color="0000EE"/>
            <w:lang w:val="en-US" w:eastAsia="en-US"/>
          </w:rPr>
          <w:t>relevant version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wrapperprerequisiteadata-v-8a444a42"/>
            <w:b w:val="0"/>
            <w:bCs w:val="0"/>
            <w:i w:val="0"/>
            <w:iCs w:val="0"/>
            <w:color w:val="0000EE"/>
            <w:sz w:val="18"/>
            <w:szCs w:val="18"/>
            <w:u w:val="single" w:color="0000EE"/>
            <w:lang w:val="en-US" w:eastAsia="en-US"/>
          </w:rPr>
          <w:t>↗</w:t>
        </w:r>
      </w:hyperlink>
      <w:r>
        <w:rPr>
          <w:lang w:val="en-US" w:eastAsia="en-US"/>
        </w:rPr>
        <w: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In this section, you will:</w:t>
      </w:r>
    </w:p>
    <w:p>
      <w:pPr>
        <w:pStyle w:val="data-v-67808297li"/>
        <w:numPr>
          <w:ilvl w:val="0"/>
          <w:numId w:val="2"/>
        </w:numPr>
        <w:spacing w:before="240" w:after="240" w:line="435" w:lineRule="atLeast"/>
        <w:ind w:left="840" w:right="360" w:hanging="210"/>
        <w:jc w:val="left"/>
        <w:rPr>
          <w:color w:val="E3E3E3"/>
          <w:lang w:val="en-US" w:eastAsia="en-US"/>
        </w:rPr>
      </w:pPr>
      <w:r>
        <w:rPr>
          <w:color w:val="E3E3E3"/>
          <w:lang w:val="en-US" w:eastAsia="en-US"/>
        </w:rPr>
        <w:t>Add the leaderboard module via migration.</w:t>
      </w:r>
    </w:p>
    <w:p>
      <w:pPr>
        <w:pStyle w:val="data-v-67808297li"/>
        <w:numPr>
          <w:ilvl w:val="0"/>
          <w:numId w:val="2"/>
        </w:numPr>
        <w:spacing w:after="360" w:line="435" w:lineRule="atLeast"/>
        <w:ind w:left="840" w:right="360" w:hanging="210"/>
        <w:jc w:val="left"/>
        <w:rPr>
          <w:color w:val="E3E3E3"/>
          <w:lang w:val="en-US" w:eastAsia="en-US"/>
        </w:rPr>
      </w:pPr>
      <w:r>
        <w:rPr>
          <w:color w:val="E3E3E3"/>
          <w:lang w:val="en-US" w:eastAsia="en-US"/>
        </w:rPr>
        <w:t>Populate the module's genesis with a proper leaderboard.</w:t>
      </w:r>
    </w:p>
    <w:p>
      <w:pPr>
        <w:pStyle w:val="data-v-67808297p"/>
        <w:spacing w:before="240" w:after="240"/>
        <w:ind w:left="0" w:right="0"/>
        <w:rPr>
          <w:lang w:val="en-US" w:eastAsia="en-US"/>
        </w:rPr>
      </w:pPr>
      <w:r>
        <w:rPr>
          <w:lang w:val="en-US" w:eastAsia="en-US"/>
        </w:rPr>
        <w:t>In previous sections:</w:t>
      </w:r>
    </w:p>
    <w:p>
      <w:pPr>
        <w:pStyle w:val="data-v-67808297li"/>
        <w:numPr>
          <w:ilvl w:val="0"/>
          <w:numId w:val="3"/>
        </w:numPr>
        <w:spacing w:before="240" w:after="240" w:line="435" w:lineRule="atLeast"/>
        <w:ind w:left="480" w:right="0" w:hanging="210"/>
        <w:jc w:val="left"/>
        <w:rPr>
          <w:lang w:val="en-US" w:eastAsia="en-US"/>
        </w:rPr>
      </w:pPr>
      <w:r>
        <w:rPr>
          <w:lang w:val="en-US" w:eastAsia="en-US"/>
        </w:rPr>
        <w:t xml:space="preserve">You added, and </w:t>
      </w:r>
      <w:hyperlink r:id="rId24" w:history="1">
        <w:r>
          <w:rPr>
            <w:rStyle w:val="data-v-67808297ula"/>
            <w:b w:val="0"/>
            <w:bCs w:val="0"/>
            <w:i w:val="0"/>
            <w:iCs w:val="0"/>
            <w:color w:val="0000EE"/>
            <w:u w:val="single" w:color="0000EE"/>
            <w:lang w:val="en-US" w:eastAsia="en-US"/>
          </w:rPr>
          <w:t>added a migration for</w:t>
        </w:r>
      </w:hyperlink>
      <w:r>
        <w:rPr>
          <w:lang w:val="en-US" w:eastAsia="en-US"/>
        </w:rPr>
        <w:t>, a player info structure that tallies wins and losses per player. You called it v1.1.</w:t>
      </w:r>
    </w:p>
    <w:p>
      <w:pPr>
        <w:pStyle w:val="data-v-67808297li"/>
        <w:numPr>
          <w:ilvl w:val="0"/>
          <w:numId w:val="3"/>
        </w:numPr>
        <w:spacing w:after="360" w:line="435" w:lineRule="atLeast"/>
        <w:ind w:left="480" w:right="0" w:hanging="210"/>
        <w:jc w:val="left"/>
        <w:rPr>
          <w:lang w:val="en-US" w:eastAsia="en-US"/>
        </w:rPr>
      </w:pPr>
      <w:r>
        <w:rPr>
          <w:lang w:val="en-US" w:eastAsia="en-US"/>
        </w:rPr>
        <w:t xml:space="preserve">You added a </w:t>
      </w:r>
      <w:hyperlink r:id="rId20" w:history="1">
        <w:r>
          <w:rPr>
            <w:rStyle w:val="data-v-67808297ula"/>
            <w:b w:val="0"/>
            <w:bCs w:val="0"/>
            <w:i w:val="0"/>
            <w:iCs w:val="0"/>
            <w:color w:val="0000EE"/>
            <w:u w:val="single" w:color="0000EE"/>
            <w:lang w:val="en-US" w:eastAsia="en-US"/>
          </w:rPr>
          <w:t>leaderboard module</w:t>
        </w:r>
      </w:hyperlink>
      <w:r>
        <w:rPr>
          <w:lang w:val="en-US" w:eastAsia="en-US"/>
        </w:rPr>
        <w:t>, which exists only if you start a new blockchain from scratch. You called it v2.</w:t>
      </w:r>
    </w:p>
    <w:p>
      <w:pPr>
        <w:pStyle w:val="data-v-67808297p"/>
        <w:spacing w:before="240" w:after="240"/>
        <w:ind w:left="0" w:right="0"/>
        <w:rPr>
          <w:lang w:val="en-US" w:eastAsia="en-US"/>
        </w:rPr>
      </w:pPr>
      <w:r>
        <w:rPr>
          <w:lang w:val="en-US" w:eastAsia="en-US"/>
        </w:rPr>
        <w:t>Here you will reuse some learnings from the v1.1 migration, and adjust them for the special case of a new module.</w:t>
      </w:r>
    </w:p>
    <w:p>
      <w:pPr>
        <w:pStyle w:val="data-v-67808297h2"/>
        <w:spacing w:before="900" w:after="300"/>
        <w:ind w:left="0" w:right="0"/>
        <w:outlineLvl w:val="1"/>
        <w:rPr>
          <w:b/>
          <w:bCs/>
          <w:spacing w:val="-4"/>
          <w:sz w:val="43"/>
          <w:szCs w:val="43"/>
          <w:lang w:val="en-US" w:eastAsia="en-US"/>
        </w:rPr>
      </w:pPr>
      <w:hyperlink r:id="rId7" w:anchor="high-level-consideration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High level considerations</w:t>
      </w:r>
    </w:p>
    <w:p>
      <w:pPr>
        <w:pStyle w:val="data-v-67808297p"/>
        <w:spacing w:before="240" w:after="240"/>
        <w:ind w:left="0" w:right="0"/>
        <w:rPr>
          <w:lang w:val="en-US" w:eastAsia="en-US"/>
        </w:rPr>
      </w:pPr>
      <w:r>
        <w:rPr>
          <w:lang w:val="en-US" w:eastAsia="en-US"/>
        </w:rPr>
        <w:t xml:space="preserve">Here the decision is to start your v2's leaderboard as if all played past games had been counted for the leaderboard. You </w:t>
      </w:r>
      <w:r>
        <w:rPr>
          <w:rStyle w:val="data-v-67808297em"/>
          <w:b w:val="0"/>
          <w:bCs w:val="0"/>
          <w:i/>
          <w:iCs/>
          <w:lang w:val="en-US" w:eastAsia="en-US"/>
        </w:rPr>
        <w:t>only</w:t>
      </w:r>
      <w:r>
        <w:rPr>
          <w:lang w:val="en-US" w:eastAsia="en-US"/>
        </w:rPr>
        <w:t xml:space="preserve"> need to go through all player information and add a leaderboard including the information. Migration is a good method to tackle the initial leaderboard.</w:t>
      </w:r>
    </w:p>
    <w:p>
      <w:pPr>
        <w:pStyle w:val="data-v-67808297p"/>
        <w:spacing w:before="240" w:after="240"/>
        <w:ind w:left="0" w:right="0"/>
        <w:rPr>
          <w:lang w:val="en-US" w:eastAsia="en-US"/>
        </w:rPr>
      </w:pPr>
      <w:r>
        <w:rPr>
          <w:lang w:val="en-US" w:eastAsia="en-US"/>
        </w:rPr>
        <w:t xml:space="preserve">For the avoidance of doubt, </w:t>
      </w:r>
      <w:r>
        <w:rPr>
          <w:rStyle w:val="data-v-67808297strong"/>
          <w:b/>
          <w:bCs/>
          <w:i w:val="0"/>
          <w:iCs w:val="0"/>
          <w:lang w:val="en-US" w:eastAsia="en-US"/>
        </w:rPr>
        <w:t>v1.1 and v2 refer to the overall versions of the application</w:t>
      </w:r>
      <w:r>
        <w:rPr>
          <w:lang w:val="en-US" w:eastAsia="en-US"/>
        </w:rPr>
        <w:t xml:space="preserve">, and not to the </w:t>
      </w:r>
      <w:r>
        <w:rPr>
          <w:rStyle w:val="data-v-67808297em"/>
          <w:b w:val="0"/>
          <w:bCs w:val="0"/>
          <w:i/>
          <w:iCs/>
          <w:lang w:val="en-US" w:eastAsia="en-US"/>
        </w:rPr>
        <w:t>consensus versions</w:t>
      </w:r>
      <w:r>
        <w:rPr>
          <w:lang w:val="en-US" w:eastAsia="en-US"/>
        </w:rPr>
        <w:t xml:space="preserve"> of individual modules, which may change or not.</w:t>
      </w:r>
    </w:p>
    <w:p>
      <w:pPr>
        <w:pStyle w:val="data-v-67808297h2"/>
        <w:spacing w:before="900" w:after="300"/>
        <w:ind w:left="0" w:right="0"/>
        <w:outlineLvl w:val="1"/>
        <w:rPr>
          <w:b/>
          <w:bCs/>
          <w:spacing w:val="-4"/>
          <w:sz w:val="43"/>
          <w:szCs w:val="43"/>
          <w:lang w:val="en-US" w:eastAsia="en-US"/>
        </w:rPr>
      </w:pPr>
      <w:hyperlink r:id="rId7" w:anchor="what-you-will-do"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What you will do</w:t>
      </w:r>
    </w:p>
    <w:p>
      <w:pPr>
        <w:pStyle w:val="data-v-67808297p"/>
        <w:spacing w:before="240" w:after="240"/>
        <w:ind w:left="0" w:right="0"/>
        <w:rPr>
          <w:lang w:val="en-US" w:eastAsia="en-US"/>
        </w:rPr>
      </w:pPr>
      <w:r>
        <w:rPr>
          <w:lang w:val="en-US" w:eastAsia="en-US"/>
        </w:rPr>
        <w:t>To prepare for your v1.1-to-v2 migration, you will:</w:t>
      </w:r>
    </w:p>
    <w:p>
      <w:pPr>
        <w:pStyle w:val="data-v-67808297li"/>
        <w:numPr>
          <w:ilvl w:val="0"/>
          <w:numId w:val="4"/>
        </w:numPr>
        <w:spacing w:before="240" w:after="240" w:line="435" w:lineRule="atLeast"/>
        <w:ind w:left="480" w:right="0" w:hanging="281"/>
        <w:jc w:val="left"/>
        <w:rPr>
          <w:lang w:val="en-US" w:eastAsia="en-US"/>
        </w:rPr>
      </w:pPr>
      <w:r>
        <w:rPr>
          <w:lang w:val="en-US" w:eastAsia="en-US"/>
        </w:rPr>
        <w:t>Add helper functions to process large amounts of data from the latest chain state of type v1.1.</w:t>
      </w:r>
    </w:p>
    <w:p>
      <w:pPr>
        <w:pStyle w:val="data-v-67808297li"/>
        <w:numPr>
          <w:ilvl w:val="0"/>
          <w:numId w:val="4"/>
        </w:numPr>
        <w:spacing w:after="240" w:line="435" w:lineRule="atLeast"/>
        <w:ind w:left="480" w:right="0" w:hanging="281"/>
        <w:jc w:val="left"/>
        <w:rPr>
          <w:lang w:val="en-US" w:eastAsia="en-US"/>
        </w:rPr>
      </w:pPr>
      <w:r>
        <w:rPr>
          <w:lang w:val="en-US" w:eastAsia="en-US"/>
        </w:rPr>
        <w:t>Add a function to migrate your state from v1.1 to v2.</w:t>
      </w:r>
    </w:p>
    <w:p>
      <w:pPr>
        <w:pStyle w:val="data-v-67808297li"/>
        <w:numPr>
          <w:ilvl w:val="0"/>
          <w:numId w:val="4"/>
        </w:numPr>
        <w:spacing w:after="240" w:line="435" w:lineRule="atLeast"/>
        <w:ind w:left="480" w:right="0" w:hanging="281"/>
        <w:jc w:val="left"/>
        <w:rPr>
          <w:lang w:val="en-US" w:eastAsia="en-US"/>
        </w:rPr>
      </w:pPr>
      <w:r>
        <w:rPr>
          <w:lang w:val="en-US" w:eastAsia="en-US"/>
        </w:rPr>
        <w:t>Make sure you can handle large amounts of data.</w:t>
      </w:r>
    </w:p>
    <w:p>
      <w:pPr>
        <w:pStyle w:val="data-v-67808297li"/>
        <w:numPr>
          <w:ilvl w:val="0"/>
          <w:numId w:val="4"/>
        </w:numPr>
        <w:spacing w:after="360" w:line="435" w:lineRule="atLeast"/>
        <w:ind w:left="480" w:right="0" w:hanging="281"/>
        <w:jc w:val="left"/>
        <w:rPr>
          <w:lang w:val="en-US" w:eastAsia="en-US"/>
        </w:rPr>
      </w:pPr>
      <w:r>
        <w:rPr>
          <w:lang w:val="en-US" w:eastAsia="en-US"/>
        </w:rPr>
        <w:t>Put callbacks if necessary.</w:t>
      </w:r>
    </w:p>
    <w:p>
      <w:pPr>
        <w:pStyle w:val="data-v-67808297p"/>
        <w:spacing w:before="240" w:after="240"/>
        <w:ind w:left="0" w:right="0"/>
        <w:rPr>
          <w:lang w:val="en-US" w:eastAsia="en-US"/>
        </w:rPr>
      </w:pPr>
      <w:r>
        <w:rPr>
          <w:rStyle w:val="data-v-67808297em"/>
          <w:b w:val="0"/>
          <w:bCs w:val="0"/>
          <w:i/>
          <w:iCs/>
          <w:lang w:val="en-US" w:eastAsia="en-US"/>
        </w:rPr>
        <w:t>Why do you need to make sure you can handle large amounts of data?</w:t>
      </w:r>
      <w:r>
        <w:rPr>
          <w:lang w:val="en-US" w:eastAsia="en-US"/>
        </w:rPr>
        <w:t xml:space="preserve"> The full state at the point of migration may well have millions of players. You do not want your process to grind to a halt because of a lack of memory or I/O capacity.</w:t>
      </w:r>
    </w:p>
    <w:p>
      <w:pPr>
        <w:pStyle w:val="data-v-67808297h2"/>
        <w:spacing w:before="900" w:after="300"/>
        <w:ind w:left="0" w:right="0"/>
        <w:outlineLvl w:val="1"/>
        <w:rPr>
          <w:b/>
          <w:bCs/>
          <w:spacing w:val="-4"/>
          <w:sz w:val="43"/>
          <w:szCs w:val="43"/>
          <w:lang w:val="en-US" w:eastAsia="en-US"/>
        </w:rPr>
      </w:pPr>
      <w:hyperlink r:id="rId7" w:anchor="v1-1-to-v2-leaderboard-migration-helper"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v1.1 to v2 leaderboard migration helper</w:t>
      </w:r>
    </w:p>
    <w:p>
      <w:pPr>
        <w:pStyle w:val="data-v-67808297p"/>
        <w:spacing w:before="240" w:after="240"/>
        <w:ind w:left="0" w:right="0"/>
        <w:rPr>
          <w:lang w:val="en-US" w:eastAsia="en-US"/>
        </w:rPr>
      </w:pPr>
      <w:r>
        <w:rPr>
          <w:lang w:val="en-US" w:eastAsia="en-US"/>
        </w:rPr>
        <w:t>In the migration, there are two time-consuming parts:</w:t>
      </w:r>
    </w:p>
    <w:p>
      <w:pPr>
        <w:pStyle w:val="data-v-67808297li"/>
        <w:numPr>
          <w:ilvl w:val="0"/>
          <w:numId w:val="5"/>
        </w:numPr>
        <w:spacing w:before="240" w:after="240" w:line="435" w:lineRule="atLeast"/>
        <w:ind w:left="480" w:right="0" w:hanging="281"/>
        <w:jc w:val="left"/>
        <w:rPr>
          <w:lang w:val="en-US" w:eastAsia="en-US"/>
        </w:rPr>
      </w:pPr>
      <w:r>
        <w:rPr>
          <w:lang w:val="en-US" w:eastAsia="en-US"/>
        </w:rPr>
        <w:t>Fetching the stored player info records in a paginated way, consuming mostly database resources.</w:t>
      </w:r>
    </w:p>
    <w:p>
      <w:pPr>
        <w:pStyle w:val="data-v-67808297li"/>
        <w:numPr>
          <w:ilvl w:val="0"/>
          <w:numId w:val="5"/>
        </w:numPr>
        <w:spacing w:after="360" w:line="435" w:lineRule="atLeast"/>
        <w:ind w:left="480" w:right="0" w:hanging="281"/>
        <w:jc w:val="left"/>
        <w:rPr>
          <w:lang w:val="en-US" w:eastAsia="en-US"/>
        </w:rPr>
      </w:pPr>
      <w:r>
        <w:rPr>
          <w:lang w:val="en-US" w:eastAsia="en-US"/>
        </w:rPr>
        <w:t>Sorting each intermediate leaderboard, consuming mostly computation resources.</w:t>
      </w:r>
    </w:p>
    <w:p>
      <w:pPr>
        <w:pStyle w:val="data-v-67808297p"/>
        <w:spacing w:before="240" w:after="240"/>
        <w:ind w:left="0" w:right="0"/>
        <w:rPr>
          <w:lang w:val="en-US" w:eastAsia="en-US"/>
        </w:rPr>
      </w:pPr>
      <w:r>
        <w:rPr>
          <w:lang w:val="en-US" w:eastAsia="en-US"/>
        </w:rPr>
        <w:t xml:space="preserve">It looks beneficial to use Go routines in this case too, and to use a </w:t>
      </w:r>
      <w:r>
        <w:rPr>
          <w:rStyle w:val="data-v-67808297em"/>
          <w:b w:val="0"/>
          <w:bCs w:val="0"/>
          <w:i/>
          <w:iCs/>
          <w:lang w:val="en-US" w:eastAsia="en-US"/>
        </w:rPr>
        <w:t>player info</w:t>
      </w:r>
      <w:r>
        <w:rPr>
          <w:lang w:val="en-US" w:eastAsia="en-US"/>
        </w:rPr>
        <w:t xml:space="preserve"> channel to pass along arrays of player info records.</w:t>
      </w:r>
    </w:p>
    <w:p>
      <w:pPr>
        <w:pStyle w:val="data-v-67808297p"/>
        <w:spacing w:before="240" w:after="240"/>
        <w:ind w:left="0" w:right="0"/>
        <w:rPr>
          <w:lang w:val="en-US" w:eastAsia="en-US"/>
        </w:rPr>
      </w:pPr>
      <w:r>
        <w:rPr>
          <w:lang w:val="en-US" w:eastAsia="en-US"/>
        </w:rPr>
        <w:t xml:space="preserve">In practice, repeatedly building the intermediate leaderboard means adding </w:t>
      </w:r>
      <w:r>
        <w:rPr>
          <w:rStyle w:val="data-v-67808297em"/>
          <w:b w:val="0"/>
          <w:bCs w:val="0"/>
          <w:i/>
          <w:iCs/>
          <w:lang w:val="en-US" w:eastAsia="en-US"/>
        </w:rPr>
        <w:t>k</w:t>
      </w:r>
      <w:r>
        <w:rPr>
          <w:lang w:val="en-US" w:eastAsia="en-US"/>
        </w:rPr>
        <w:t xml:space="preserve"> new </w:t>
      </w:r>
      <w:r>
        <w:rPr>
          <w:rStyle w:val="data-v-67808297code"/>
          <w:rFonts w:ascii="Lucida Console" w:eastAsia="Lucida Console" w:hAnsi="Lucida Console" w:cs="Lucida Console"/>
          <w:b w:val="0"/>
          <w:bCs w:val="0"/>
          <w:i w:val="0"/>
          <w:iCs w:val="0"/>
          <w:lang w:val="en-US" w:eastAsia="en-US"/>
        </w:rPr>
        <w:t>Winner</w:t>
      </w:r>
      <w:r>
        <w:rPr>
          <w:lang w:val="en-US" w:eastAsia="en-US"/>
        </w:rPr>
        <w:t xml:space="preserve">s to the sorted array, sorting it, clipping it to </w:t>
      </w:r>
      <w:r>
        <w:rPr>
          <w:rStyle w:val="data-v-67808297code"/>
          <w:rFonts w:ascii="Lucida Console" w:eastAsia="Lucida Console" w:hAnsi="Lucida Console" w:cs="Lucida Console"/>
          <w:b w:val="0"/>
          <w:bCs w:val="0"/>
          <w:i w:val="0"/>
          <w:iCs w:val="0"/>
          <w:lang w:val="en-US" w:eastAsia="en-US"/>
        </w:rPr>
        <w:t>Params.Length</w:t>
      </w:r>
      <w:r>
        <w:rPr>
          <w:lang w:val="en-US" w:eastAsia="en-US"/>
        </w:rPr>
        <w:t xml:space="preserve">, and repeating. What constitutes a good </w:t>
      </w:r>
      <w:r>
        <w:rPr>
          <w:rStyle w:val="data-v-67808297em"/>
          <w:b w:val="0"/>
          <w:bCs w:val="0"/>
          <w:i/>
          <w:iCs/>
          <w:lang w:val="en-US" w:eastAsia="en-US"/>
        </w:rPr>
        <w:t>k</w:t>
      </w:r>
      <w:r>
        <w:rPr>
          <w:lang w:val="en-US" w:eastAsia="en-US"/>
        </w:rPr>
        <w:t xml:space="preserve"> value should be dictated by testing and performance measurements. However, you can start with your best guess in a new file created for this purpose.</w:t>
      </w:r>
    </w:p>
    <w:p>
      <w:pPr>
        <w:pStyle w:val="data-v-67808297h3"/>
        <w:spacing w:before="600" w:after="240"/>
        <w:ind w:left="0" w:right="0"/>
        <w:outlineLvl w:val="2"/>
        <w:rPr>
          <w:b/>
          <w:bCs/>
          <w:spacing w:val="0"/>
          <w:sz w:val="36"/>
          <w:szCs w:val="36"/>
          <w:lang w:val="en-US" w:eastAsia="en-US"/>
        </w:rPr>
      </w:pPr>
      <w:hyperlink r:id="rId7" w:anchor="types-and-interface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Types and interfaces</w:t>
      </w:r>
    </w:p>
    <w:p>
      <w:pPr>
        <w:pStyle w:val="data-v-67808297p"/>
        <w:spacing w:before="240" w:after="240"/>
        <w:ind w:left="0" w:right="0"/>
        <w:rPr>
          <w:lang w:val="en-US" w:eastAsia="en-US"/>
        </w:rPr>
      </w:pPr>
      <w:r>
        <w:rPr>
          <w:lang w:val="en-US" w:eastAsia="en-US"/>
        </w:rPr>
        <w:t xml:space="preserve">Where do you put this new file? The leaderboard module's consensus version starts at </w:t>
      </w:r>
      <w:r>
        <w:rPr>
          <w:rStyle w:val="data-v-67808297code"/>
          <w:rFonts w:ascii="Lucida Console" w:eastAsia="Lucida Console" w:hAnsi="Lucida Console" w:cs="Lucida Console"/>
          <w:b w:val="0"/>
          <w:bCs w:val="0"/>
          <w:i w:val="0"/>
          <w:iCs w:val="0"/>
          <w:lang w:val="en-US" w:eastAsia="en-US"/>
        </w:rPr>
        <w:t>2</w:t>
      </w:r>
      <w:r>
        <w:rPr>
          <w:lang w:val="en-US" w:eastAsia="en-US"/>
        </w:rPr>
        <w:t xml:space="preserve">. The application will go from </w:t>
      </w:r>
      <w:r>
        <w:rPr>
          <w:rStyle w:val="data-v-67808297em"/>
          <w:b w:val="0"/>
          <w:bCs w:val="0"/>
          <w:i/>
          <w:iCs/>
          <w:lang w:val="en-US" w:eastAsia="en-US"/>
        </w:rPr>
        <w:t>no leaderboard</w:t>
      </w:r>
      <w:r>
        <w:rPr>
          <w:lang w:val="en-US" w:eastAsia="en-US"/>
        </w:rPr>
        <w:t xml:space="preserve"> to </w:t>
      </w:r>
      <w:r>
        <w:rPr>
          <w:rStyle w:val="data-v-67808297em"/>
          <w:b w:val="0"/>
          <w:bCs w:val="0"/>
          <w:i/>
          <w:iCs/>
          <w:lang w:val="en-US" w:eastAsia="en-US"/>
        </w:rPr>
        <w:t>leaderboard at version 2</w:t>
      </w:r>
      <w:r>
        <w:rPr>
          <w:lang w:val="en-US" w:eastAsia="en-US"/>
        </w:rPr>
        <w:t>. So it makes sense to create a new folder to encapsulate this knowledge:</w:t>
      </w:r>
    </w:p>
    <w:p>
      <w:pPr>
        <w:spacing w:before="0" w:after="480"/>
        <w:ind w:left="420" w:right="300"/>
        <w:rPr>
          <w:spacing w:val="0"/>
          <w:lang w:val="en-US" w:eastAsia="en-US"/>
        </w:rPr>
      </w:pPr>
      <w:r>
        <w:rPr>
          <w:strike w:val="0"/>
          <w:spacing w:val="0"/>
          <w:u w:val="none"/>
          <w:lang w:val="en-US" w:eastAsia="en-US"/>
        </w:rPr>
        <w:drawing>
          <wp:inline>
            <wp:extent cx="228571" cy="228571"/>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mkdir -p x/leaderboard/migrations/cv2/types</w:t>
      </w:r>
    </w:p>
    <w:p>
      <w:pPr>
        <w:pStyle w:val="data-v-67808297p"/>
        <w:spacing w:before="240" w:after="240"/>
        <w:ind w:left="0" w:right="0"/>
        <w:rPr>
          <w:lang w:val="en-US" w:eastAsia="en-US"/>
        </w:rPr>
      </w:pPr>
      <w:r>
        <w:rPr>
          <w:lang w:val="en-US" w:eastAsia="en-US"/>
        </w:rPr>
        <w:t xml:space="preserve">Put your target </w:t>
      </w:r>
      <w:r>
        <w:rPr>
          <w:rStyle w:val="data-v-67808297em"/>
          <w:b w:val="0"/>
          <w:bCs w:val="0"/>
          <w:i/>
          <w:iCs/>
          <w:lang w:val="en-US" w:eastAsia="en-US"/>
        </w:rPr>
        <w:t>k</w:t>
      </w:r>
      <w:r>
        <w:rPr>
          <w:lang w:val="en-US" w:eastAsia="en-US"/>
        </w:rPr>
        <w:t xml:space="preserve"> length in:</w:t>
      </w:r>
    </w:p>
    <w:p>
      <w:pPr>
        <w:spacing w:before="0" w:after="480"/>
        <w:ind w:left="420" w:right="300"/>
        <w:rPr>
          <w:spacing w:val="0"/>
          <w:lang w:val="en-US" w:eastAsia="en-US"/>
        </w:rPr>
      </w:pPr>
      <w:r>
        <w:rPr>
          <w:strike w:val="0"/>
          <w:spacing w:val="0"/>
          <w:u w:val="none"/>
          <w:lang w:val="en-US" w:eastAsia="en-US"/>
        </w:rPr>
        <w:drawing>
          <wp:inline>
            <wp:extent cx="228571" cy="228571"/>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PlayerInfoChunkSize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DefaultLength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keys.go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"https://github.com/cosmos/b9-checkers-academy-draft/blob/leaderboard-migration/x/leaderboard/migrations/cv2/types/keys.go" \l "L6"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With a view to reusing the module's </w:t>
      </w:r>
      <w:r>
        <w:rPr>
          <w:rStyle w:val="data-v-67808297code"/>
          <w:rFonts w:ascii="Lucida Console" w:eastAsia="Lucida Console" w:hAnsi="Lucida Console" w:cs="Lucida Console"/>
          <w:b w:val="0"/>
          <w:bCs w:val="0"/>
          <w:i w:val="0"/>
          <w:iCs w:val="0"/>
          <w:lang w:val="en-US" w:eastAsia="en-US"/>
        </w:rPr>
        <w:t>Candidate</w:t>
      </w:r>
      <w:r>
        <w:rPr>
          <w:lang w:val="en-US" w:eastAsia="en-US"/>
        </w:rPr>
        <w:t xml:space="preserve"> types, you can add a convenience method to convert an array of </w:t>
      </w:r>
      <w:r>
        <w:rPr>
          <w:rStyle w:val="data-v-67808297code"/>
          <w:rFonts w:ascii="Lucida Console" w:eastAsia="Lucida Console" w:hAnsi="Lucida Console" w:cs="Lucida Console"/>
          <w:b w:val="0"/>
          <w:bCs w:val="0"/>
          <w:i w:val="0"/>
          <w:iCs w:val="0"/>
          <w:lang w:val="en-US" w:eastAsia="en-US"/>
        </w:rPr>
        <w:t>PlayerInfo</w:t>
      </w:r>
      <w:r>
        <w:rPr>
          <w:lang w:val="en-US" w:eastAsia="en-US"/>
        </w:rPr>
        <w:t xml:space="preserve"> to an array of </w:t>
      </w:r>
      <w:r>
        <w:rPr>
          <w:rStyle w:val="data-v-67808297code"/>
          <w:rFonts w:ascii="Lucida Console" w:eastAsia="Lucida Console" w:hAnsi="Lucida Console" w:cs="Lucida Console"/>
          <w:b w:val="0"/>
          <w:bCs w:val="0"/>
          <w:i w:val="0"/>
          <w:iCs w:val="0"/>
          <w:lang w:val="en-US" w:eastAsia="en-US"/>
        </w:rPr>
        <w:t>Candidate</w:t>
      </w:r>
      <w:r>
        <w:rPr>
          <w:lang w:val="en-US" w:eastAsia="en-US"/>
        </w:rPr>
        <w:t>s:</w:t>
      </w:r>
    </w:p>
    <w:p>
      <w:pPr>
        <w:spacing w:before="0" w:after="480"/>
        <w:ind w:left="420" w:right="300"/>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MakeCandidatesFromPlayerInfos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playerInfos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checkerstypes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candidates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Candidate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builti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candidates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make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Candidate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len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receivedInfo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range</w:t>
      </w:r>
      <w:r>
        <w:rPr>
          <w:rStyle w:val="bodywrapperdata-v-daa022c6"/>
          <w:b w:val="0"/>
          <w:bCs w:val="0"/>
          <w:i w:val="0"/>
          <w:iCs w:val="0"/>
          <w:spacing w:val="0"/>
          <w:lang w:val="en-US" w:eastAsia="en-US"/>
        </w:rPr>
        <w:t xml:space="preserve"> playerInfos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candidate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MakeCandidateFromPlayerInfo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receivedInfo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candidates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append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candidates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candidate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candidates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leaderboard_checkers.go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"https://github.com/cosmos/b9-checkers-academy-draft/blob/leaderboard-migration/x/leaderboard//types/leaderboard_checkers.go" \l "L20-L30"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h3"/>
        <w:spacing w:before="600" w:after="240"/>
        <w:ind w:left="0" w:right="0"/>
        <w:outlineLvl w:val="2"/>
        <w:rPr>
          <w:b/>
          <w:bCs/>
          <w:spacing w:val="0"/>
          <w:sz w:val="36"/>
          <w:szCs w:val="36"/>
          <w:lang w:val="en-US" w:eastAsia="en-US"/>
        </w:rPr>
      </w:pPr>
      <w:hyperlink r:id="rId7" w:anchor="playerinfo-extraction"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w:t>
      </w:r>
      <w:r>
        <w:rPr>
          <w:rStyle w:val="data-v-67808297h3code"/>
          <w:rFonts w:ascii="Lucida Console" w:eastAsia="Lucida Console" w:hAnsi="Lucida Console" w:cs="Lucida Console"/>
          <w:b w:val="0"/>
          <w:bCs w:val="0"/>
          <w:i w:val="0"/>
          <w:iCs w:val="0"/>
          <w:lang w:val="en-US" w:eastAsia="en-US"/>
        </w:rPr>
        <w:t>PlayerInfo</w:t>
      </w:r>
      <w:r>
        <w:rPr>
          <w:lang w:val="en-US" w:eastAsia="en-US"/>
        </w:rPr>
        <w:t xml:space="preserve"> extraction</w:t>
      </w:r>
    </w:p>
    <w:p>
      <w:pPr>
        <w:pStyle w:val="data-v-67808297p"/>
        <w:spacing w:before="240" w:after="240"/>
        <w:ind w:left="0" w:right="0"/>
        <w:rPr>
          <w:lang w:val="en-US" w:eastAsia="en-US"/>
        </w:rPr>
      </w:pPr>
      <w:r>
        <w:rPr>
          <w:lang w:val="en-US" w:eastAsia="en-US"/>
        </w:rPr>
        <w:t xml:space="preserve">To extract the </w:t>
      </w:r>
      <w:r>
        <w:rPr>
          <w:rStyle w:val="data-v-67808297code"/>
          <w:rFonts w:ascii="Lucida Console" w:eastAsia="Lucida Console" w:hAnsi="Lucida Console" w:cs="Lucida Console"/>
          <w:b w:val="0"/>
          <w:bCs w:val="0"/>
          <w:i w:val="0"/>
          <w:iCs w:val="0"/>
          <w:lang w:val="en-US" w:eastAsia="en-US"/>
        </w:rPr>
        <w:t>PlayerInfo</w:t>
      </w:r>
      <w:r>
        <w:rPr>
          <w:lang w:val="en-US" w:eastAsia="en-US"/>
        </w:rPr>
        <w:t xml:space="preserve">, you need access to a checkers keeper. More precisely, you only need access to its paginated </w:t>
      </w:r>
      <w:r>
        <w:rPr>
          <w:rStyle w:val="data-v-67808297code"/>
          <w:rFonts w:ascii="Lucida Console" w:eastAsia="Lucida Console" w:hAnsi="Lucida Console" w:cs="Lucida Console"/>
          <w:b w:val="0"/>
          <w:bCs w:val="0"/>
          <w:i w:val="0"/>
          <w:iCs w:val="0"/>
          <w:lang w:val="en-US" w:eastAsia="en-US"/>
        </w:rPr>
        <w:t>PlayerInfoAll</w:t>
      </w:r>
      <w:r>
        <w:rPr>
          <w:lang w:val="en-US" w:eastAsia="en-US"/>
        </w:rPr>
        <w:t xml:space="preserve"> function.</w:t>
      </w:r>
    </w:p>
    <w:p>
      <w:pPr>
        <w:pStyle w:val="data-v-67808297p"/>
        <w:spacing w:before="240" w:after="240"/>
        <w:ind w:left="0" w:right="0"/>
        <w:rPr>
          <w:lang w:val="en-US" w:eastAsia="en-US"/>
        </w:rPr>
      </w:pPr>
      <w:r>
        <w:rPr>
          <w:lang w:val="en-US" w:eastAsia="en-US"/>
        </w:rPr>
        <w:t xml:space="preserve">As usual, describe this dependency in </w:t>
      </w:r>
      <w:r>
        <w:rPr>
          <w:rStyle w:val="data-v-67808297code"/>
          <w:rFonts w:ascii="Lucida Console" w:eastAsia="Lucida Console" w:hAnsi="Lucida Console" w:cs="Lucida Console"/>
          <w:b w:val="0"/>
          <w:bCs w:val="0"/>
          <w:i w:val="0"/>
          <w:iCs w:val="0"/>
          <w:lang w:val="en-US" w:eastAsia="en-US"/>
        </w:rPr>
        <w:t>expected_keepers.go</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type</w:t>
      </w:r>
      <w:r>
        <w:rPr>
          <w:rStyle w:val="bodywrapperdata-v-daa022c6"/>
          <w:b w:val="0"/>
          <w:bCs w:val="0"/>
          <w:i w:val="0"/>
          <w:iCs w:val="0"/>
          <w:spacing w:val="0"/>
          <w:lang w:val="en-US" w:eastAsia="en-US"/>
        </w:rPr>
        <w:t xml:space="preserve"> PlayerInfoKeeper </w:t>
      </w:r>
      <w:r>
        <w:rPr>
          <w:rStyle w:val="data-v-daa022c6tokenkeyword"/>
          <w:rFonts w:ascii="Courier New" w:eastAsia="Courier New" w:hAnsi="Courier New" w:cs="Courier New"/>
          <w:b w:val="0"/>
          <w:bCs w:val="0"/>
          <w:i w:val="0"/>
          <w:iCs w:val="0"/>
          <w:spacing w:val="0"/>
          <w:sz w:val="20"/>
          <w:szCs w:val="20"/>
          <w:lang w:val="en-US" w:eastAsia="en-US"/>
        </w:rPr>
        <w:t>interface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PlayerInfoAll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req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checkerstypes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QueryAllPlayerInfoRequest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checkerstypes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QueryAllPlayerInfoResponse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expected_keepers.go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"https://github.com/cosmos/b9-checkers-academy-draft/blob/leaderboard-migration/x/leaderboard/types/expected_keepers.go" \l "L23-L25"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Then put the migration-specific elements in a dedicated folder:</w:t>
      </w:r>
    </w:p>
    <w:p>
      <w:pPr>
        <w:spacing w:before="0" w:after="480"/>
        <w:ind w:left="420" w:right="300"/>
        <w:rPr>
          <w:spacing w:val="0"/>
          <w:lang w:val="en-US" w:eastAsia="en-US"/>
        </w:rPr>
      </w:pPr>
      <w:r>
        <w:rPr>
          <w:strike w:val="0"/>
          <w:spacing w:val="0"/>
          <w:u w:val="none"/>
          <w:lang w:val="en-US" w:eastAsia="en-US"/>
        </w:rPr>
        <w:drawing>
          <wp:inline>
            <wp:extent cx="228571" cy="228571"/>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mkdir x/leaderboard/migrations/cv2/keeper</w:t>
      </w:r>
    </w:p>
    <w:p>
      <w:pPr>
        <w:pStyle w:val="data-v-67808297p"/>
        <w:spacing w:before="240" w:after="240"/>
        <w:ind w:left="0" w:right="0"/>
        <w:rPr>
          <w:lang w:val="en-US" w:eastAsia="en-US"/>
        </w:rPr>
      </w:pPr>
      <w:r>
        <w:rPr>
          <w:lang w:val="en-US" w:eastAsia="en-US"/>
        </w:rPr>
        <w:t>Create the routine that fetches player info from the checkers storage:</w:t>
      </w:r>
    </w:p>
    <w:p>
      <w:pPr>
        <w:spacing w:before="0" w:after="480"/>
        <w:ind w:left="420" w:right="300"/>
        <w:rPr>
          <w:spacing w:val="0"/>
          <w:lang w:val="en-US" w:eastAsia="en-US"/>
        </w:rPr>
      </w:pPr>
      <w:r>
        <w:rPr>
          <w:strike w:val="0"/>
          <w:spacing w:val="0"/>
          <w:u w:val="none"/>
          <w:lang w:val="en-US" w:eastAsia="en-US"/>
        </w:rPr>
        <w:drawing>
          <wp:inline>
            <wp:extent cx="228571" cy="228571"/>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type</w:t>
      </w:r>
      <w:r>
        <w:rPr>
          <w:rStyle w:val="bodywrapperdata-v-daa022c6"/>
          <w:b w:val="0"/>
          <w:bCs w:val="0"/>
          <w:i w:val="0"/>
          <w:iCs w:val="0"/>
          <w:spacing w:val="0"/>
          <w:lang w:val="en-US" w:eastAsia="en-US"/>
        </w:rPr>
        <w:t xml:space="preserve"> PlayerInfosChunk </w:t>
      </w:r>
      <w:r>
        <w:rPr>
          <w:rStyle w:val="data-v-daa022c6tokenkeyword"/>
          <w:rFonts w:ascii="Courier New" w:eastAsia="Courier New" w:hAnsi="Courier New" w:cs="Courier New"/>
          <w:b w:val="0"/>
          <w:bCs w:val="0"/>
          <w:i w:val="0"/>
          <w:iCs w:val="0"/>
          <w:spacing w:val="0"/>
          <w:sz w:val="20"/>
          <w:szCs w:val="20"/>
          <w:lang w:val="en-US" w:eastAsia="en-US"/>
        </w:rPr>
        <w:t>struct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PlayerInfos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checkerstypes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Error       </w:t>
      </w:r>
      <w:r>
        <w:rPr>
          <w:rStyle w:val="data-v-daa022c6tokenbuiltin"/>
          <w:rFonts w:ascii="Courier New" w:eastAsia="Courier New" w:hAnsi="Courier New" w:cs="Courier New"/>
          <w:b w:val="0"/>
          <w:bCs w:val="0"/>
          <w:i w:val="0"/>
          <w:iCs w:val="0"/>
          <w:spacing w:val="0"/>
          <w:sz w:val="20"/>
          <w:szCs w:val="20"/>
          <w:lang w:val="en-US" w:eastAsia="en-US"/>
        </w:rPr>
        <w:t>error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LoadPlayerInfosToChannel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playerInfosk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PlayerInfoKeeper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playerInfosChannel </w:t>
      </w:r>
      <w:r>
        <w:rPr>
          <w:rStyle w:val="data-v-daa022c6tokenkeyword"/>
          <w:rFonts w:ascii="Courier New" w:eastAsia="Courier New" w:hAnsi="Courier New" w:cs="Courier New"/>
          <w:b w:val="0"/>
          <w:bCs w:val="0"/>
          <w:i w:val="0"/>
          <w:iCs w:val="0"/>
          <w:spacing w:val="0"/>
          <w:sz w:val="20"/>
          <w:szCs w:val="20"/>
          <w:lang w:val="en-US" w:eastAsia="en-US"/>
        </w:rPr>
        <w:t>chan</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PlayerInfosChunk</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chunk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defer</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close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playerInfosChannel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playerInfosk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PlayerInfoAll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checkerstypes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QueryAllPlayerInfoRequest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Pagination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query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PageRequest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Limit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chunk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playerInfosChannel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PlayerInfosChunk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playerInfosChannel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PlayerInfosChunk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Pagination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NextKey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playerInfosk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PlayerInfoAll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checkerstypes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QueryAllPlayerInfoRequest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Pagination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query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PageRequest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Pagination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NextKey</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Limit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chunk</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playerInfosChannel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PlayerInfosChunk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playerInfosChannel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PlayerInfosChunk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migration_leaderboard.go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"https://github.com/cosmos/b9-checkers-academy-draft/blob/leaderboard-migration/x/leaderboard/migrations/cv2/keeper/migration_leaderboard.go" \l "L11-L42"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28"/>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4D4D4D"/>
          <w:lang w:val="en-US" w:eastAsia="en-US"/>
        </w:rPr>
      </w:pPr>
      <w:r>
        <w:rPr>
          <w:color w:val="4D4D4D"/>
          <w:lang w:val="en-US" w:eastAsia="en-US"/>
        </w:rPr>
        <w:t>Note that:</w:t>
      </w:r>
    </w:p>
    <w:p>
      <w:pPr>
        <w:pStyle w:val="data-v-67808297li"/>
        <w:numPr>
          <w:ilvl w:val="0"/>
          <w:numId w:val="6"/>
        </w:numPr>
        <w:spacing w:before="240" w:after="240" w:line="435" w:lineRule="atLeast"/>
        <w:ind w:left="840" w:right="360" w:hanging="210"/>
        <w:jc w:val="left"/>
        <w:rPr>
          <w:color w:val="4D4D4D"/>
          <w:lang w:val="en-US" w:eastAsia="en-US"/>
        </w:rPr>
      </w:pPr>
      <w:r>
        <w:rPr>
          <w:color w:val="4D4D4D"/>
          <w:lang w:val="en-US" w:eastAsia="en-US"/>
        </w:rPr>
        <w:t xml:space="preserve">This passes along the channel a tuple </w:t>
      </w:r>
      <w:r>
        <w:rPr>
          <w:rStyle w:val="data-v-67808297code"/>
          <w:rFonts w:ascii="Lucida Console" w:eastAsia="Lucida Console" w:hAnsi="Lucida Console" w:cs="Lucida Console"/>
          <w:b w:val="0"/>
          <w:bCs w:val="0"/>
          <w:i w:val="0"/>
          <w:iCs w:val="0"/>
          <w:color w:val="4D4D4D"/>
          <w:lang w:val="en-US" w:eastAsia="en-US"/>
        </w:rPr>
        <w:t>PlayerInfosChunk</w:t>
      </w:r>
      <w:r>
        <w:rPr>
          <w:color w:val="4D4D4D"/>
          <w:lang w:val="en-US" w:eastAsia="en-US"/>
        </w:rPr>
        <w:t xml:space="preserve"> that may contain an error. This is to obtain a result similar to when a function returns an optional error.</w:t>
      </w:r>
    </w:p>
    <w:p>
      <w:pPr>
        <w:pStyle w:val="data-v-67808297li"/>
        <w:numPr>
          <w:ilvl w:val="0"/>
          <w:numId w:val="6"/>
        </w:numPr>
        <w:spacing w:after="240" w:line="435" w:lineRule="atLeast"/>
        <w:ind w:left="840" w:right="360" w:hanging="210"/>
        <w:jc w:val="left"/>
        <w:rPr>
          <w:color w:val="4D4D4D"/>
          <w:lang w:val="en-US" w:eastAsia="en-US"/>
        </w:rPr>
      </w:pPr>
      <w:r>
        <w:rPr>
          <w:color w:val="4D4D4D"/>
          <w:lang w:val="en-US" w:eastAsia="en-US"/>
        </w:rPr>
        <w:t>It uses the paginated query so as to not overwhelm the memory if there are millions of infos.</w:t>
      </w:r>
    </w:p>
    <w:p>
      <w:pPr>
        <w:pStyle w:val="data-v-67808297li"/>
        <w:numPr>
          <w:ilvl w:val="0"/>
          <w:numId w:val="6"/>
        </w:numPr>
        <w:spacing w:after="360" w:line="435" w:lineRule="atLeast"/>
        <w:ind w:left="840" w:right="360" w:hanging="210"/>
        <w:jc w:val="left"/>
        <w:rPr>
          <w:color w:val="4D4D4D"/>
          <w:lang w:val="en-US" w:eastAsia="en-US"/>
        </w:rPr>
      </w:pPr>
      <w:r>
        <w:rPr>
          <w:color w:val="4D4D4D"/>
          <w:lang w:val="en-US" w:eastAsia="en-US"/>
        </w:rPr>
        <w:t xml:space="preserve">It closes the channel upon exit whether there is an error or not via the use of </w:t>
      </w:r>
      <w:r>
        <w:rPr>
          <w:rStyle w:val="data-v-67808297code"/>
          <w:rFonts w:ascii="Lucida Console" w:eastAsia="Lucida Console" w:hAnsi="Lucida Console" w:cs="Lucida Console"/>
          <w:b w:val="0"/>
          <w:bCs w:val="0"/>
          <w:i w:val="0"/>
          <w:iCs w:val="0"/>
          <w:color w:val="4D4D4D"/>
          <w:lang w:val="en-US" w:eastAsia="en-US"/>
        </w:rPr>
        <w:t>defer</w:t>
      </w:r>
      <w:r>
        <w:rPr>
          <w:color w:val="4D4D4D"/>
          <w:lang w:val="en-US" w:eastAsia="en-US"/>
        </w:rPr>
        <w:t>.</w:t>
      </w:r>
    </w:p>
    <w:p>
      <w:pPr>
        <w:pStyle w:val="data-v-67808297p"/>
        <w:spacing w:before="240" w:after="240"/>
        <w:ind w:left="0" w:right="0"/>
        <w:rPr>
          <w:lang w:val="en-US" w:eastAsia="en-US"/>
        </w:rPr>
      </w:pPr>
      <w:r>
        <w:rPr>
          <w:lang w:val="en-US" w:eastAsia="en-US"/>
        </w:rPr>
        <w:t>This routine populates the player info channel. What about the routine that consumes it?</w:t>
      </w:r>
    </w:p>
    <w:p>
      <w:pPr>
        <w:pStyle w:val="data-v-67808297h3"/>
        <w:spacing w:before="600" w:after="240"/>
        <w:ind w:left="0" w:right="0"/>
        <w:outlineLvl w:val="2"/>
        <w:rPr>
          <w:b/>
          <w:bCs/>
          <w:spacing w:val="0"/>
          <w:sz w:val="36"/>
          <w:szCs w:val="36"/>
          <w:lang w:val="en-US" w:eastAsia="en-US"/>
        </w:rPr>
      </w:pPr>
      <w:hyperlink r:id="rId7" w:anchor="leaderboard-computation"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Leaderboard computation</w:t>
      </w:r>
    </w:p>
    <w:p>
      <w:pPr>
        <w:pStyle w:val="data-v-67808297p"/>
        <w:spacing w:before="240" w:after="240"/>
        <w:ind w:left="0" w:right="0"/>
        <w:rPr>
          <w:lang w:val="en-US" w:eastAsia="en-US"/>
        </w:rPr>
      </w:pPr>
      <w:r>
        <w:rPr>
          <w:lang w:val="en-US" w:eastAsia="en-US"/>
        </w:rPr>
        <w:t>Create the routine function that builds the leaderboard in memory and returns it when complete:</w:t>
      </w:r>
    </w:p>
    <w:p>
      <w:pPr>
        <w:spacing w:before="0" w:after="480"/>
        <w:ind w:left="420" w:right="300"/>
        <w:rPr>
          <w:spacing w:val="0"/>
          <w:lang w:val="en-US" w:eastAsia="en-US"/>
        </w:rPr>
      </w:pPr>
      <w:r>
        <w:rPr>
          <w:strike w:val="0"/>
          <w:spacing w:val="0"/>
          <w:u w:val="none"/>
          <w:lang w:val="en-US" w:eastAsia="en-US"/>
        </w:rPr>
        <w:drawing>
          <wp:inline>
            <wp:extent cx="228571" cy="228571"/>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type</w:t>
      </w:r>
      <w:r>
        <w:rPr>
          <w:rStyle w:val="bodywrapperdata-v-daa022c6"/>
          <w:b w:val="0"/>
          <w:bCs w:val="0"/>
          <w:i w:val="0"/>
          <w:iCs w:val="0"/>
          <w:spacing w:val="0"/>
          <w:lang w:val="en-US" w:eastAsia="en-US"/>
        </w:rPr>
        <w:t xml:space="preserve"> LeaderboardResult </w:t>
      </w:r>
      <w:r>
        <w:rPr>
          <w:rStyle w:val="data-v-daa022c6tokenkeyword"/>
          <w:rFonts w:ascii="Courier New" w:eastAsia="Courier New" w:hAnsi="Courier New" w:cs="Courier New"/>
          <w:b w:val="0"/>
          <w:bCs w:val="0"/>
          <w:i w:val="0"/>
          <w:iCs w:val="0"/>
          <w:spacing w:val="0"/>
          <w:sz w:val="20"/>
          <w:szCs w:val="20"/>
          <w:lang w:val="en-US" w:eastAsia="en-US"/>
        </w:rPr>
        <w:t>struct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Leaderboard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Error       </w:t>
      </w:r>
      <w:r>
        <w:rPr>
          <w:rStyle w:val="data-v-daa022c6tokenbuiltin"/>
          <w:rFonts w:ascii="Courier New" w:eastAsia="Courier New" w:hAnsi="Courier New" w:cs="Courier New"/>
          <w:b w:val="0"/>
          <w:bCs w:val="0"/>
          <w:i w:val="0"/>
          <w:iCs w:val="0"/>
          <w:spacing w:val="0"/>
          <w:sz w:val="20"/>
          <w:szCs w:val="20"/>
          <w:lang w:val="en-US" w:eastAsia="en-US"/>
        </w:rPr>
        <w:t>error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HandlePlayerInfosChannel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playerInfosChannel </w:t>
      </w:r>
      <w:r>
        <w:rPr>
          <w:rStyle w:val="data-v-daa022c6tokenoperator"/>
          <w:rFonts w:ascii="Courier New" w:eastAsia="Courier New" w:hAnsi="Courier New" w:cs="Courier New"/>
          <w:b w:val="0"/>
          <w:bCs w:val="0"/>
          <w:i w:val="0"/>
          <w:iCs w:val="0"/>
          <w:spacing w:val="0"/>
          <w:sz w:val="20"/>
          <w:szCs w:val="20"/>
          <w:lang w:val="en-US" w:eastAsia="en-US"/>
        </w:rPr>
        <w:t>&lt;-</w:t>
      </w:r>
      <w:r>
        <w:rPr>
          <w:rStyle w:val="data-v-daa022c6tokenkeyword"/>
          <w:rFonts w:ascii="Courier New" w:eastAsia="Courier New" w:hAnsi="Courier New" w:cs="Courier New"/>
          <w:b w:val="0"/>
          <w:bCs w:val="0"/>
          <w:i w:val="0"/>
          <w:iCs w:val="0"/>
          <w:spacing w:val="0"/>
          <w:sz w:val="20"/>
          <w:szCs w:val="20"/>
          <w:lang w:val="en-US" w:eastAsia="en-US"/>
        </w:rPr>
        <w:t>chan</w:t>
      </w:r>
      <w:r>
        <w:rPr>
          <w:rStyle w:val="bodywrapperdata-v-daa022c6"/>
          <w:b w:val="0"/>
          <w:bCs w:val="0"/>
          <w:i w:val="0"/>
          <w:iCs w:val="0"/>
          <w:spacing w:val="0"/>
          <w:lang w:val="en-US" w:eastAsia="en-US"/>
        </w:rPr>
        <w:t xml:space="preserve"> PlayerInfosChunk</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leaderboardChannel </w:t>
      </w:r>
      <w:r>
        <w:rPr>
          <w:rStyle w:val="data-v-daa022c6tokenkeyword"/>
          <w:rFonts w:ascii="Courier New" w:eastAsia="Courier New" w:hAnsi="Courier New" w:cs="Courier New"/>
          <w:b w:val="0"/>
          <w:bCs w:val="0"/>
          <w:i w:val="0"/>
          <w:iCs w:val="0"/>
          <w:spacing w:val="0"/>
          <w:sz w:val="20"/>
          <w:szCs w:val="20"/>
          <w:lang w:val="en-US" w:eastAsia="en-US"/>
        </w:rPr>
        <w:t>chan</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LeaderboardResult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leaderboardLength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addedAt time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Time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chunk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defer</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close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leaderboardChannel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make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leaderboardLength</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chunk</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receivedInfos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range</w:t>
      </w:r>
      <w:r>
        <w:rPr>
          <w:rStyle w:val="bodywrapperdata-v-daa022c6"/>
          <w:b w:val="0"/>
          <w:bCs w:val="0"/>
          <w:i w:val="0"/>
          <w:iCs w:val="0"/>
          <w:spacing w:val="0"/>
          <w:lang w:val="en-US" w:eastAsia="en-US"/>
        </w:rPr>
        <w:t xml:space="preserve"> playerInfosChannel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receivedInfos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Error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leaderboardChannel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LeaderboardResult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receivedInfos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Error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receivedInfos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PlayerInfos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candidates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MakeCandidatesFromPlayerInfos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receivedInfos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leaderboardChannel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LeaderboardResult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AddCandidatesAtNow</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addedAt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candidates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leaderboardLength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len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winners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leaderboardLength</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leaderboardChannel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LeaderboardResult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winners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Error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migration_leaderboard.go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"https://github.com/cosmos/b9-checkers-academy-draft/blob/leaderboard-migration/x/leaderboard/migrations/cv2/keeper/migration_leaderboard.go" \l "L44-L77"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28"/>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4D4D4D"/>
          <w:lang w:val="en-US" w:eastAsia="en-US"/>
        </w:rPr>
      </w:pPr>
      <w:r>
        <w:rPr>
          <w:color w:val="4D4D4D"/>
          <w:lang w:val="en-US" w:eastAsia="en-US"/>
        </w:rPr>
        <w:t>Note that:</w:t>
      </w:r>
    </w:p>
    <w:p>
      <w:pPr>
        <w:pStyle w:val="data-v-67808297li"/>
        <w:numPr>
          <w:ilvl w:val="0"/>
          <w:numId w:val="7"/>
        </w:numPr>
        <w:spacing w:before="240" w:after="240" w:line="435" w:lineRule="atLeast"/>
        <w:ind w:left="840" w:right="360" w:hanging="210"/>
        <w:jc w:val="left"/>
        <w:rPr>
          <w:color w:val="4D4D4D"/>
          <w:lang w:val="en-US" w:eastAsia="en-US"/>
        </w:rPr>
      </w:pPr>
      <w:r>
        <w:rPr>
          <w:color w:val="4D4D4D"/>
          <w:lang w:val="en-US" w:eastAsia="en-US"/>
        </w:rPr>
        <w:t xml:space="preserve">The winners are initialized at a </w:t>
      </w:r>
      <w:r>
        <w:rPr>
          <w:rStyle w:val="data-v-67808297code"/>
          <w:rFonts w:ascii="Lucida Console" w:eastAsia="Lucida Console" w:hAnsi="Lucida Console" w:cs="Lucida Console"/>
          <w:b w:val="0"/>
          <w:bCs w:val="0"/>
          <w:i w:val="0"/>
          <w:iCs w:val="0"/>
          <w:color w:val="4D4D4D"/>
          <w:lang w:val="en-US" w:eastAsia="en-US"/>
        </w:rPr>
        <w:t>0</w:t>
      </w:r>
      <w:r>
        <w:rPr>
          <w:color w:val="4D4D4D"/>
          <w:lang w:val="en-US" w:eastAsia="en-US"/>
        </w:rPr>
        <w:t xml:space="preserve"> size but with a capacity of </w:t>
      </w:r>
      <w:r>
        <w:rPr>
          <w:rStyle w:val="data-v-67808297code"/>
          <w:rFonts w:ascii="Lucida Console" w:eastAsia="Lucida Console" w:hAnsi="Lucida Console" w:cs="Lucida Console"/>
          <w:b w:val="0"/>
          <w:bCs w:val="0"/>
          <w:i w:val="0"/>
          <w:iCs w:val="0"/>
          <w:color w:val="4D4D4D"/>
          <w:lang w:val="en-US" w:eastAsia="en-US"/>
        </w:rPr>
        <w:t>Params.Length + chunk</w:t>
      </w:r>
      <w:r>
        <w:rPr>
          <w:color w:val="4D4D4D"/>
          <w:lang w:val="en-US" w:eastAsia="en-US"/>
        </w:rPr>
        <w:t>, which is the expected maximum intermediate size it will reach. This initialization should ensure that the slice does not need to have its capacity increased mid-process.</w:t>
      </w:r>
    </w:p>
    <w:p>
      <w:pPr>
        <w:pStyle w:val="data-v-67808297li"/>
        <w:numPr>
          <w:ilvl w:val="0"/>
          <w:numId w:val="7"/>
        </w:numPr>
        <w:spacing w:after="240" w:line="435" w:lineRule="atLeast"/>
        <w:ind w:left="840" w:right="360" w:hanging="210"/>
        <w:jc w:val="left"/>
        <w:rPr>
          <w:color w:val="4D4D4D"/>
          <w:lang w:val="en-US" w:eastAsia="en-US"/>
        </w:rPr>
      </w:pPr>
      <w:r>
        <w:rPr>
          <w:color w:val="4D4D4D"/>
          <w:lang w:val="en-US" w:eastAsia="en-US"/>
        </w:rPr>
        <w:t>It also passes along a tuple with an optional error.</w:t>
      </w:r>
    </w:p>
    <w:p>
      <w:pPr>
        <w:pStyle w:val="data-v-67808297li"/>
        <w:numPr>
          <w:ilvl w:val="0"/>
          <w:numId w:val="7"/>
        </w:numPr>
        <w:spacing w:after="360" w:line="435" w:lineRule="atLeast"/>
        <w:ind w:left="840" w:right="360" w:hanging="210"/>
        <w:jc w:val="left"/>
        <w:rPr>
          <w:color w:val="4D4D4D"/>
          <w:lang w:val="en-US" w:eastAsia="en-US"/>
        </w:rPr>
      </w:pPr>
      <w:r>
        <w:rPr>
          <w:color w:val="4D4D4D"/>
          <w:lang w:val="en-US" w:eastAsia="en-US"/>
        </w:rPr>
        <w:t xml:space="preserve">It closes the channel it populates upon exit whether there is an error or not via the use of </w:t>
      </w:r>
      <w:r>
        <w:rPr>
          <w:rStyle w:val="data-v-67808297code"/>
          <w:rFonts w:ascii="Lucida Console" w:eastAsia="Lucida Console" w:hAnsi="Lucida Console" w:cs="Lucida Console"/>
          <w:b w:val="0"/>
          <w:bCs w:val="0"/>
          <w:i w:val="0"/>
          <w:iCs w:val="0"/>
          <w:color w:val="4D4D4D"/>
          <w:lang w:val="en-US" w:eastAsia="en-US"/>
        </w:rPr>
        <w:t>defer</w:t>
      </w:r>
      <w:r>
        <w:rPr>
          <w:color w:val="4D4D4D"/>
          <w:lang w:val="en-US" w:eastAsia="en-US"/>
        </w:rPr>
        <w:t>.</w:t>
      </w:r>
    </w:p>
    <w:p>
      <w:pPr>
        <w:pStyle w:val="data-v-67808297p"/>
        <w:spacing w:before="240" w:after="240"/>
        <w:ind w:left="0" w:right="0"/>
        <w:rPr>
          <w:lang w:val="en-US" w:eastAsia="en-US"/>
        </w:rPr>
      </w:pPr>
      <w:r>
        <w:rPr>
          <w:lang w:val="en-US" w:eastAsia="en-US"/>
        </w:rPr>
        <w:t>This routine populates the leaderboard channel. Where is it consumed?</w:t>
      </w:r>
    </w:p>
    <w:p>
      <w:pPr>
        <w:pStyle w:val="data-v-67808297h3"/>
        <w:spacing w:before="600" w:after="240"/>
        <w:ind w:left="0" w:right="0"/>
        <w:outlineLvl w:val="2"/>
        <w:rPr>
          <w:b/>
          <w:bCs/>
          <w:spacing w:val="0"/>
          <w:sz w:val="36"/>
          <w:szCs w:val="36"/>
          <w:lang w:val="en-US" w:eastAsia="en-US"/>
        </w:rPr>
      </w:pPr>
      <w:hyperlink r:id="rId7" w:anchor="routines-orchestration"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Routines orchestration</w:t>
      </w:r>
    </w:p>
    <w:p>
      <w:pPr>
        <w:pStyle w:val="data-v-67808297p"/>
        <w:spacing w:before="240" w:after="240"/>
        <w:ind w:left="0" w:right="0"/>
        <w:rPr>
          <w:lang w:val="en-US" w:eastAsia="en-US"/>
        </w:rPr>
      </w:pPr>
      <w:r>
        <w:rPr>
          <w:lang w:val="en-US" w:eastAsia="en-US"/>
        </w:rPr>
        <w:t>Now you can declare the main function that creates the channels and routines, and collects the leaderboard when done:</w:t>
      </w:r>
    </w:p>
    <w:p>
      <w:pPr>
        <w:spacing w:before="0" w:after="480"/>
        <w:ind w:left="420" w:right="300"/>
        <w:rPr>
          <w:spacing w:val="0"/>
          <w:lang w:val="en-US" w:eastAsia="en-US"/>
        </w:rPr>
      </w:pPr>
      <w:r>
        <w:rPr>
          <w:strike w:val="0"/>
          <w:spacing w:val="0"/>
          <w:u w:val="none"/>
          <w:lang w:val="en-US" w:eastAsia="en-US"/>
        </w:rPr>
        <w:drawing>
          <wp:inline>
            <wp:extent cx="228571" cy="228571"/>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MapPlayerInfosReduceToLeaderboard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playerInfosk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PlayerInfoKeeper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leaderboardLength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addedAt time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Time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chunk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playerInfosChannel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make</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chan</w:t>
      </w:r>
      <w:r>
        <w:rPr>
          <w:rStyle w:val="bodywrapperdata-v-daa022c6"/>
          <w:b w:val="0"/>
          <w:bCs w:val="0"/>
          <w:i w:val="0"/>
          <w:iCs w:val="0"/>
          <w:spacing w:val="0"/>
          <w:lang w:val="en-US" w:eastAsia="en-US"/>
        </w:rPr>
        <w:t xml:space="preserve"> PlayerInfosChunk</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leaderboardChannel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make</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chan</w:t>
      </w:r>
      <w:r>
        <w:rPr>
          <w:rStyle w:val="bodywrapperdata-v-daa022c6"/>
          <w:b w:val="0"/>
          <w:bCs w:val="0"/>
          <w:i w:val="0"/>
          <w:iCs w:val="0"/>
          <w:spacing w:val="0"/>
          <w:lang w:val="en-US" w:eastAsia="en-US"/>
        </w:rPr>
        <w:t xml:space="preserve"> LeaderboardResult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go</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HandlePlayerInfosChannel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playerInfosChannel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leaderboardChannel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leaderboardLength</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addedAt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chunk</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go</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LoadPlayerInfosToChannel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playerInfosk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playerInfosChannel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chunk</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result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leaderboardChannel</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result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result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Error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migration_leaderboard.go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"https://github.com/cosmos/b9-checkers-academy-draft/blob/leaderboard-migration/x/leaderboard/migrations/cv2/keeper/migration_leaderboard.go" \l "L79-L89"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28"/>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4D4D4D"/>
          <w:lang w:val="en-US" w:eastAsia="en-US"/>
        </w:rPr>
      </w:pPr>
      <w:r>
        <w:rPr>
          <w:color w:val="4D4D4D"/>
          <w:lang w:val="en-US" w:eastAsia="en-US"/>
        </w:rPr>
        <w:t>Note that:</w:t>
      </w:r>
    </w:p>
    <w:p>
      <w:pPr>
        <w:pStyle w:val="data-v-67808297li"/>
        <w:numPr>
          <w:ilvl w:val="0"/>
          <w:numId w:val="8"/>
        </w:numPr>
        <w:spacing w:before="240" w:after="240" w:line="435" w:lineRule="atLeast"/>
        <w:ind w:left="840" w:right="360" w:hanging="210"/>
        <w:jc w:val="left"/>
        <w:rPr>
          <w:color w:val="4D4D4D"/>
          <w:lang w:val="en-US" w:eastAsia="en-US"/>
        </w:rPr>
      </w:pPr>
      <w:r>
        <w:rPr>
          <w:color w:val="4D4D4D"/>
          <w:lang w:val="en-US" w:eastAsia="en-US"/>
        </w:rPr>
        <w:t xml:space="preserve">This returns the leaderboard instead of saving it in the keeper. That is because, when </w:t>
      </w:r>
      <w:r>
        <w:rPr>
          <w:rStyle w:val="data-v-67808297strong"/>
          <w:b/>
          <w:bCs/>
          <w:i w:val="0"/>
          <w:iCs w:val="0"/>
          <w:color w:val="4D4D4D"/>
          <w:lang w:val="en-US" w:eastAsia="en-US"/>
        </w:rPr>
        <w:t>introducing a module</w:t>
      </w:r>
      <w:r>
        <w:rPr>
          <w:color w:val="4D4D4D"/>
          <w:lang w:val="en-US" w:eastAsia="en-US"/>
        </w:rPr>
        <w:t xml:space="preserve">, you have to initialize it with a </w:t>
      </w:r>
      <w:r>
        <w:rPr>
          <w:rStyle w:val="data-v-67808297strong"/>
          <w:b/>
          <w:bCs/>
          <w:i w:val="0"/>
          <w:iCs w:val="0"/>
          <w:color w:val="4D4D4D"/>
          <w:lang w:val="en-US" w:eastAsia="en-US"/>
        </w:rPr>
        <w:t>genesis</w:t>
      </w:r>
      <w:r>
        <w:rPr>
          <w:color w:val="4D4D4D"/>
          <w:lang w:val="en-US" w:eastAsia="en-US"/>
        </w:rPr>
        <w:t>, and this computed leaderboard will be part of the module's genesis.</w:t>
      </w:r>
    </w:p>
    <w:p>
      <w:pPr>
        <w:pStyle w:val="data-v-67808297li"/>
        <w:numPr>
          <w:ilvl w:val="0"/>
          <w:numId w:val="8"/>
        </w:numPr>
        <w:spacing w:after="240" w:line="435" w:lineRule="atLeast"/>
        <w:ind w:left="840" w:right="360" w:hanging="210"/>
        <w:jc w:val="left"/>
        <w:rPr>
          <w:color w:val="4D4D4D"/>
          <w:lang w:val="en-US" w:eastAsia="en-US"/>
        </w:rPr>
      </w:pPr>
      <w:r>
        <w:rPr>
          <w:color w:val="4D4D4D"/>
          <w:lang w:val="en-US" w:eastAsia="en-US"/>
        </w:rPr>
        <w:t>It delegates the closing of channels to the routines.</w:t>
      </w:r>
    </w:p>
    <w:p>
      <w:pPr>
        <w:pStyle w:val="data-v-67808297li"/>
        <w:numPr>
          <w:ilvl w:val="0"/>
          <w:numId w:val="8"/>
        </w:numPr>
        <w:spacing w:after="360" w:line="435" w:lineRule="atLeast"/>
        <w:ind w:left="840" w:right="360" w:hanging="210"/>
        <w:jc w:val="left"/>
        <w:rPr>
          <w:color w:val="4D4D4D"/>
          <w:lang w:val="en-US" w:eastAsia="en-US"/>
        </w:rPr>
      </w:pPr>
      <w:r>
        <w:rPr>
          <w:color w:val="4D4D4D"/>
          <w:lang w:val="en-US" w:eastAsia="en-US"/>
        </w:rPr>
        <w:t xml:space="preserve">It starts the </w:t>
      </w:r>
      <w:r>
        <w:rPr>
          <w:rStyle w:val="data-v-67808297em"/>
          <w:b w:val="0"/>
          <w:bCs w:val="0"/>
          <w:i/>
          <w:iCs/>
          <w:color w:val="4D4D4D"/>
          <w:lang w:val="en-US" w:eastAsia="en-US"/>
        </w:rPr>
        <w:t>second</w:t>
      </w:r>
      <w:r>
        <w:rPr>
          <w:color w:val="4D4D4D"/>
          <w:lang w:val="en-US" w:eastAsia="en-US"/>
        </w:rPr>
        <w:t xml:space="preserve"> routine first to reduce the likelihood of channel clogging.</w:t>
      </w:r>
    </w:p>
    <w:p>
      <w:pPr>
        <w:pStyle w:val="data-v-67808297h3"/>
        <w:spacing w:before="600" w:after="240"/>
        <w:ind w:left="0" w:right="0"/>
        <w:outlineLvl w:val="2"/>
        <w:rPr>
          <w:b/>
          <w:bCs/>
          <w:spacing w:val="0"/>
          <w:sz w:val="36"/>
          <w:szCs w:val="36"/>
          <w:lang w:val="en-US" w:eastAsia="en-US"/>
        </w:rPr>
      </w:pPr>
      <w:hyperlink r:id="rId7" w:anchor="advertising-the-function-to-use"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Advertising the function to use</w:t>
      </w:r>
    </w:p>
    <w:p>
      <w:pPr>
        <w:pStyle w:val="data-v-67808297p"/>
        <w:spacing w:before="240" w:after="240"/>
        <w:ind w:left="0" w:right="0"/>
        <w:rPr>
          <w:lang w:val="en-US" w:eastAsia="en-US"/>
        </w:rPr>
      </w:pPr>
      <w:r>
        <w:rPr>
          <w:lang w:val="en-US" w:eastAsia="en-US"/>
        </w:rPr>
        <w:t xml:space="preserve">The migration proper needs to introduce the new module and then populate the genesis with the result of the </w:t>
      </w:r>
      <w:r>
        <w:rPr>
          <w:rStyle w:val="data-v-67808297code"/>
          <w:rFonts w:ascii="Lucida Console" w:eastAsia="Lucida Console" w:hAnsi="Lucida Console" w:cs="Lucida Console"/>
          <w:b w:val="0"/>
          <w:bCs w:val="0"/>
          <w:i w:val="0"/>
          <w:iCs w:val="0"/>
          <w:lang w:val="en-US" w:eastAsia="en-US"/>
        </w:rPr>
        <w:t>MapPlayerInfosReduceToLeaderboard</w:t>
      </w:r>
      <w:r>
        <w:rPr>
          <w:lang w:val="en-US" w:eastAsia="en-US"/>
        </w:rPr>
        <w:t xml:space="preserve"> function. You can encapsulate and advertise this knowledge in two functions:</w:t>
      </w:r>
    </w:p>
    <w:p>
      <w:pPr>
        <w:spacing w:before="0" w:after="480"/>
        <w:ind w:left="420" w:right="300"/>
        <w:rPr>
          <w:spacing w:val="0"/>
          <w:lang w:val="en-US" w:eastAsia="en-US"/>
        </w:rPr>
      </w:pPr>
      <w:r>
        <w:rPr>
          <w:strike w:val="0"/>
          <w:spacing w:val="0"/>
          <w:u w:val="none"/>
          <w:lang w:val="en-US" w:eastAsia="en-US"/>
        </w:rPr>
        <w:drawing>
          <wp:inline>
            <wp:extent cx="228571" cy="228571"/>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ComputeMigratedLeaderboard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playerInfosk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cv2keeper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MapPlayerInfosReduceToLeaderboard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playerInfosk</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DefaultLength</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BlockTime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cv2types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PlayerInfoChunkSize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ComputeInitGenesis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playerInfosk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GenesisState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ComputeMigratedLeaderboard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playerInfosk</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GenesisState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Params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DefaultParams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cv2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migration.go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"https://github.com/cosmos/b9-checkers-academy-draft/blob/leaderboard-migration/x/leaderboard/migrations/cv2/migration.go" \l "L11-L24"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shd w:val="clear" w:color="auto" w:fill="6836D0"/>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3360" behindDoc="0" locked="0" layoutInCell="1" allowOverlap="0">
            <wp:simplePos x="0" y="0"/>
            <wp:positionH relativeFrom="column">
              <wp:align>left</wp:align>
            </wp:positionH>
            <wp:positionV relativeFrom="line">
              <wp:posOffset>0</wp:posOffset>
            </wp:positionV>
            <wp:extent cx="190500" cy="190500"/>
            <wp:wrapSquare wrapText="bothSides"/>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190500" cy="190500"/>
                    </a:xfrm>
                    <a:prstGeom prst="rect">
                      <a:avLst/>
                    </a:prstGeom>
                  </pic:spPr>
                </pic:pic>
              </a:graphicData>
            </a:graphic>
          </wp:anchor>
        </w:drawing>
      </w:r>
    </w:p>
    <w:p>
      <w:pPr>
        <w:pStyle w:val="contentpdata-v-8a444a42"/>
        <w:shd w:val="clear" w:color="auto" w:fill="6836D0"/>
        <w:spacing w:before="0" w:after="0" w:line="435" w:lineRule="atLeast"/>
        <w:ind w:left="360" w:right="360"/>
        <w:rPr>
          <w:color w:val="E3E3E3"/>
          <w:lang w:val="en-US" w:eastAsia="en-US"/>
        </w:rPr>
      </w:pPr>
      <w:r>
        <w:rPr>
          <w:color w:val="E3E3E3"/>
          <w:lang w:val="en-US" w:eastAsia="en-US"/>
        </w:rPr>
        <w:t>To further limit the dependency of the leaderboard module on the checkers module, you could consider:</w:t>
      </w:r>
    </w:p>
    <w:p>
      <w:pPr>
        <w:pStyle w:val="data-v-67808297li"/>
        <w:numPr>
          <w:ilvl w:val="0"/>
          <w:numId w:val="9"/>
        </w:numPr>
        <w:shd w:val="clear" w:color="auto" w:fill="6836D0"/>
        <w:spacing w:before="240" w:after="240" w:line="435" w:lineRule="atLeast"/>
        <w:ind w:left="840" w:right="360" w:hanging="210"/>
        <w:jc w:val="left"/>
        <w:rPr>
          <w:color w:val="E3E3E3"/>
          <w:lang w:val="en-US" w:eastAsia="en-US"/>
        </w:rPr>
      </w:pPr>
      <w:r>
        <w:rPr>
          <w:color w:val="E3E3E3"/>
          <w:lang w:val="en-US" w:eastAsia="en-US"/>
        </w:rPr>
        <w:t xml:space="preserve">Having the new expected interface be based on </w:t>
      </w:r>
      <w:r>
        <w:rPr>
          <w:rStyle w:val="data-v-67808297code"/>
          <w:rFonts w:ascii="Lucida Console" w:eastAsia="Lucida Console" w:hAnsi="Lucida Console" w:cs="Lucida Console"/>
          <w:b w:val="0"/>
          <w:bCs w:val="0"/>
          <w:i w:val="0"/>
          <w:iCs w:val="0"/>
          <w:color w:val="E3E3E3"/>
          <w:lang w:val="en-US" w:eastAsia="en-US"/>
        </w:rPr>
        <w:t>Candidate</w:t>
      </w:r>
      <w:r>
        <w:rPr>
          <w:color w:val="E3E3E3"/>
          <w:lang w:val="en-US" w:eastAsia="en-US"/>
        </w:rPr>
        <w:t xml:space="preserve"> and not </w:t>
      </w:r>
      <w:r>
        <w:rPr>
          <w:rStyle w:val="data-v-67808297code"/>
          <w:rFonts w:ascii="Lucida Console" w:eastAsia="Lucida Console" w:hAnsi="Lucida Console" w:cs="Lucida Console"/>
          <w:b w:val="0"/>
          <w:bCs w:val="0"/>
          <w:i w:val="0"/>
          <w:iCs w:val="0"/>
          <w:color w:val="E3E3E3"/>
          <w:lang w:val="en-US" w:eastAsia="en-US"/>
        </w:rPr>
        <w:t>PlayerInfo</w:t>
      </w:r>
      <w:r>
        <w:rPr>
          <w:color w:val="E3E3E3"/>
          <w:lang w:val="en-US" w:eastAsia="en-US"/>
        </w:rPr>
        <w:t>.</w:t>
      </w:r>
    </w:p>
    <w:p>
      <w:pPr>
        <w:pStyle w:val="data-v-67808297li"/>
        <w:numPr>
          <w:ilvl w:val="0"/>
          <w:numId w:val="9"/>
        </w:numPr>
        <w:shd w:val="clear" w:color="auto" w:fill="6836D0"/>
        <w:spacing w:after="360" w:line="435" w:lineRule="atLeast"/>
        <w:ind w:left="840" w:right="360" w:hanging="210"/>
        <w:jc w:val="left"/>
        <w:rPr>
          <w:color w:val="E3E3E3"/>
          <w:lang w:val="en-US" w:eastAsia="en-US"/>
        </w:rPr>
      </w:pPr>
      <w:r>
        <w:rPr>
          <w:color w:val="E3E3E3"/>
          <w:lang w:val="en-US" w:eastAsia="en-US"/>
        </w:rPr>
        <w:t xml:space="preserve">And keeping the transformation between one and the other in a file whose name is suffixed with </w:t>
      </w:r>
      <w:r>
        <w:rPr>
          <w:rStyle w:val="data-v-67808297code"/>
          <w:rFonts w:ascii="Lucida Console" w:eastAsia="Lucida Console" w:hAnsi="Lucida Console" w:cs="Lucida Console"/>
          <w:b w:val="0"/>
          <w:bCs w:val="0"/>
          <w:i w:val="0"/>
          <w:iCs w:val="0"/>
          <w:color w:val="E3E3E3"/>
          <w:lang w:val="en-US" w:eastAsia="en-US"/>
        </w:rPr>
        <w:t>_checkers</w:t>
      </w:r>
      <w:r>
        <w:rPr>
          <w:color w:val="E3E3E3"/>
          <w:lang w:val="en-US" w:eastAsia="en-US"/>
        </w:rPr>
        <w:t>.</w:t>
      </w:r>
    </w:p>
    <w:p>
      <w:pPr>
        <w:pStyle w:val="data-v-67808297h2"/>
        <w:spacing w:before="900" w:after="300"/>
        <w:ind w:left="0" w:right="0"/>
        <w:outlineLvl w:val="1"/>
        <w:rPr>
          <w:b/>
          <w:bCs/>
          <w:spacing w:val="-4"/>
          <w:sz w:val="43"/>
          <w:szCs w:val="43"/>
          <w:lang w:val="en-US" w:eastAsia="en-US"/>
        </w:rPr>
      </w:pPr>
      <w:hyperlink r:id="rId7" w:anchor="v1-1-to-v2-migration-proper"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v1.1 to v2 migration proper</w:t>
      </w:r>
    </w:p>
    <w:p>
      <w:pPr>
        <w:pStyle w:val="data-v-67808297p"/>
        <w:spacing w:before="240" w:after="240"/>
        <w:ind w:left="0" w:right="0"/>
        <w:rPr>
          <w:lang w:val="en-US" w:eastAsia="en-US"/>
        </w:rPr>
      </w:pPr>
      <w:r>
        <w:rPr>
          <w:lang w:val="en-US" w:eastAsia="en-US"/>
        </w:rPr>
        <w:t>You now have in place the functions that will handle the store migration. Next you have to set up the chain of command for these functions to be called by the node at the right point in time.</w:t>
      </w:r>
    </w:p>
    <w:p>
      <w:pPr>
        <w:pStyle w:val="data-v-67808297h3"/>
        <w:spacing w:before="600" w:after="240"/>
        <w:ind w:left="0" w:right="0"/>
        <w:outlineLvl w:val="2"/>
        <w:rPr>
          <w:b/>
          <w:bCs/>
          <w:spacing w:val="0"/>
          <w:sz w:val="36"/>
          <w:szCs w:val="36"/>
          <w:lang w:val="en-US" w:eastAsia="en-US"/>
        </w:rPr>
      </w:pPr>
      <w:hyperlink r:id="rId7" w:anchor="consensus-version-and-name"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Consensus version and name</w:t>
      </w:r>
    </w:p>
    <w:p>
      <w:pPr>
        <w:pStyle w:val="data-v-67808297p"/>
        <w:spacing w:before="240" w:after="240"/>
        <w:ind w:left="0" w:right="0"/>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upgrade</w:t>
      </w:r>
      <w:r>
        <w:rPr>
          <w:lang w:val="en-US" w:eastAsia="en-US"/>
        </w:rPr>
        <w:t xml:space="preserve"> module keeps in its store the </w:t>
      </w:r>
      <w:hyperlink r:id="rId31" w:anchor="tracking-module-versions" w:tgtFrame="_blank" w:history="1">
        <w:r>
          <w:rPr>
            <w:rStyle w:val="data-v-67808297patargetblank"/>
            <w:b w:val="0"/>
            <w:bCs w:val="0"/>
            <w:i w:val="0"/>
            <w:iCs w:val="0"/>
            <w:color w:val="0000EE"/>
            <w:u w:val="single" w:color="0000EE"/>
            <w:lang w:val="en-US" w:eastAsia="en-US"/>
          </w:rPr>
          <w:t>different module versions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that are currently running. To signal an upgrade, your module needs to return a different value when queried by the </w:t>
      </w:r>
      <w:r>
        <w:rPr>
          <w:rStyle w:val="data-v-67808297code"/>
          <w:rFonts w:ascii="Lucida Console" w:eastAsia="Lucida Console" w:hAnsi="Lucida Console" w:cs="Lucida Console"/>
          <w:b w:val="0"/>
          <w:bCs w:val="0"/>
          <w:i w:val="0"/>
          <w:iCs w:val="0"/>
          <w:lang w:val="en-US" w:eastAsia="en-US"/>
        </w:rPr>
        <w:t>upgrade</w:t>
      </w:r>
      <w:r>
        <w:rPr>
          <w:lang w:val="en-US" w:eastAsia="en-US"/>
        </w:rPr>
        <w:t xml:space="preserve"> module. As it stands, your leaderboard consensus version is </w:t>
      </w:r>
      <w:r>
        <w:rPr>
          <w:rStyle w:val="data-v-67808297code"/>
          <w:rFonts w:ascii="Lucida Console" w:eastAsia="Lucida Console" w:hAnsi="Lucida Console" w:cs="Lucida Console"/>
          <w:b w:val="0"/>
          <w:bCs w:val="0"/>
          <w:i w:val="0"/>
          <w:iCs w:val="0"/>
          <w:lang w:val="en-US" w:eastAsia="en-US"/>
        </w:rPr>
        <w:t>2</w:t>
      </w:r>
      <w:r>
        <w:rPr>
          <w:lang w:val="en-US" w:eastAsia="en-US"/>
        </w:rPr>
        <w:t xml:space="preserve"> and that will be its first value when added to the application. To make this explicit, and consistent with the pattern used in the checkers module, you can keep this information in a constant like you did for the checkers module:</w:t>
      </w:r>
    </w:p>
    <w:p>
      <w:pPr>
        <w:spacing w:before="0" w:after="480"/>
        <w:ind w:left="420" w:right="300"/>
        <w:rPr>
          <w:spacing w:val="0"/>
          <w:lang w:val="en-US" w:eastAsia="en-US"/>
        </w:rPr>
      </w:pPr>
      <w:r>
        <w:rPr>
          <w:strike w:val="0"/>
          <w:spacing w:val="0"/>
          <w:u w:val="none"/>
          <w:lang w:val="en-US" w:eastAsia="en-US"/>
        </w:rPr>
        <w:drawing>
          <wp:inline>
            <wp:extent cx="228571" cy="228571"/>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PlayerInfoChunkSize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DefaultLength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ConsensusVersion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keys.go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"https://github.com/cosmos/b9-checkers-academy-draft/blob/leaderboard-migration/x/leaderboard/migrations/cv2/types/keys.go" \l "L7"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It can be used by </w:t>
      </w:r>
      <w:r>
        <w:rPr>
          <w:rStyle w:val="data-v-67808297code"/>
          <w:rFonts w:ascii="Lucida Console" w:eastAsia="Lucida Console" w:hAnsi="Lucida Console" w:cs="Lucida Console"/>
          <w:b w:val="0"/>
          <w:bCs w:val="0"/>
          <w:i w:val="0"/>
          <w:iCs w:val="0"/>
          <w:lang w:val="en-US" w:eastAsia="en-US"/>
        </w:rPr>
        <w:t>module.go</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AppModule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ConsensusVersion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AppModule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ConsensusVersion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cv2types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ConsensusVersion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module.go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"https://github.com/cosmos/b9-checkers-academy-draft/blob/leaderboard-migration/x/leaderboard/module.go" \l "L172"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4384" behindDoc="0" locked="0" layoutInCell="1" allowOverlap="0">
            <wp:simplePos x="0" y="0"/>
            <wp:positionH relativeFrom="column">
              <wp:align>left</wp:align>
            </wp:positionH>
            <wp:positionV relativeFrom="line">
              <wp:posOffset>0</wp:posOffset>
            </wp:positionV>
            <wp:extent cx="190500" cy="190500"/>
            <wp:wrapSquare wrapText="bothSides"/>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28"/>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The consensus version number has no connection to v1.1 or v2. The consensus version number is for the module, whereas v1.1 or v2 is for the whole application.</w:t>
      </w:r>
    </w:p>
    <w:p>
      <w:pPr>
        <w:pStyle w:val="data-v-67808297p"/>
        <w:spacing w:before="240" w:after="240"/>
        <w:ind w:left="0" w:right="0"/>
        <w:rPr>
          <w:lang w:val="en-US" w:eastAsia="en-US"/>
        </w:rPr>
      </w:pPr>
      <w:r>
        <w:rPr>
          <w:lang w:val="en-US" w:eastAsia="en-US"/>
        </w:rPr>
        <w:t xml:space="preserve">You also have to pick a name for the upgrade you have prepared. This name will identify your specific upgrade when it is mentioned in a </w:t>
      </w:r>
      <w:r>
        <w:rPr>
          <w:rStyle w:val="data-v-67808297code"/>
          <w:rFonts w:ascii="Lucida Console" w:eastAsia="Lucida Console" w:hAnsi="Lucida Console" w:cs="Lucida Console"/>
          <w:b w:val="0"/>
          <w:bCs w:val="0"/>
          <w:i w:val="0"/>
          <w:iCs w:val="0"/>
          <w:lang w:val="en-US" w:eastAsia="en-US"/>
        </w:rPr>
        <w:t>Plan</w:t>
      </w:r>
      <w:r>
        <w:rPr>
          <w:lang w:val="en-US" w:eastAsia="en-US"/>
        </w:rPr>
        <w:t xml:space="preserve"> (i.e. an upgrade governance proposal). Use a name that is relevant at the application level:</w:t>
      </w:r>
    </w:p>
    <w:p>
      <w:pPr>
        <w:spacing w:before="0" w:after="480"/>
        <w:ind w:left="420" w:right="300"/>
        <w:rPr>
          <w:spacing w:val="0"/>
          <w:lang w:val="en-US" w:eastAsia="en-US"/>
        </w:rPr>
      </w:pPr>
      <w:r>
        <w:rPr>
          <w:strike w:val="0"/>
          <w:spacing w:val="0"/>
          <w:u w:val="none"/>
          <w:lang w:val="en-US" w:eastAsia="en-US"/>
        </w:rPr>
        <w:drawing>
          <wp:inline>
            <wp:extent cx="228571" cy="228571"/>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mkdir app/upgrades/v1_1tov2</w:t>
      </w:r>
    </w:p>
    <w:p>
      <w:pPr>
        <w:pStyle w:val="data-v-67808297p"/>
        <w:spacing w:before="240" w:after="240"/>
        <w:ind w:left="0" w:right="0"/>
        <w:rPr>
          <w:lang w:val="en-US" w:eastAsia="en-US"/>
        </w:rPr>
      </w:pPr>
      <w:r>
        <w:rPr>
          <w:lang w:val="en-US" w:eastAsia="en-US"/>
        </w:rPr>
        <w:t>In this you save:</w:t>
      </w:r>
    </w:p>
    <w:p>
      <w:pPr>
        <w:spacing w:before="0" w:after="480"/>
        <w:ind w:left="420" w:right="300"/>
        <w:rPr>
          <w:spacing w:val="0"/>
          <w:lang w:val="en-US" w:eastAsia="en-US"/>
        </w:rPr>
      </w:pPr>
      <w:r>
        <w:rPr>
          <w:strike w:val="0"/>
          <w:spacing w:val="0"/>
          <w:u w:val="none"/>
          <w:lang w:val="en-US" w:eastAsia="en-US"/>
        </w:rPr>
        <w:drawing>
          <wp:inline>
            <wp:extent cx="228571" cy="228571"/>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UpgradeName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"v1_1tov2"</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app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upgrades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v1_1tov2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keys.go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"https://github.com/cosmos/b9-checkers-academy-draft/blob/leaderboard-migration/app/upgrades/v1_1tov2/keys.go" \l "L3"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You have to inform your app about:</w:t>
      </w:r>
    </w:p>
    <w:p>
      <w:pPr>
        <w:pStyle w:val="data-v-67808297li"/>
        <w:numPr>
          <w:ilvl w:val="0"/>
          <w:numId w:val="10"/>
        </w:numPr>
        <w:spacing w:before="240" w:after="240" w:line="435" w:lineRule="atLeast"/>
        <w:ind w:left="480" w:right="0" w:hanging="281"/>
        <w:jc w:val="left"/>
        <w:rPr>
          <w:lang w:val="en-US" w:eastAsia="en-US"/>
        </w:rPr>
      </w:pPr>
      <w:r>
        <w:rPr>
          <w:lang w:val="en-US" w:eastAsia="en-US"/>
        </w:rPr>
        <w:t>The module being introduced.</w:t>
      </w:r>
    </w:p>
    <w:p>
      <w:pPr>
        <w:pStyle w:val="data-v-67808297li"/>
        <w:numPr>
          <w:ilvl w:val="0"/>
          <w:numId w:val="10"/>
        </w:numPr>
        <w:spacing w:after="360" w:line="435" w:lineRule="atLeast"/>
        <w:ind w:left="480" w:right="0" w:hanging="281"/>
        <w:jc w:val="left"/>
        <w:rPr>
          <w:lang w:val="en-US" w:eastAsia="en-US"/>
        </w:rPr>
      </w:pPr>
      <w:r>
        <w:rPr>
          <w:lang w:val="en-US" w:eastAsia="en-US"/>
        </w:rPr>
        <w:t>The genesis to use for it.</w:t>
      </w:r>
    </w:p>
    <w:p>
      <w:pPr>
        <w:pStyle w:val="data-v-67808297p"/>
        <w:spacing w:before="240" w:after="240"/>
        <w:ind w:left="0" w:right="0"/>
        <w:rPr>
          <w:lang w:val="en-US" w:eastAsia="en-US"/>
        </w:rPr>
      </w:pPr>
      <w:r>
        <w:rPr>
          <w:lang w:val="en-US" w:eastAsia="en-US"/>
        </w:rPr>
        <w:t>Prepare these in turn.</w:t>
      </w:r>
    </w:p>
    <w:p>
      <w:pPr>
        <w:pStyle w:val="data-v-67808297h3"/>
        <w:spacing w:before="600" w:after="240"/>
        <w:ind w:left="0" w:right="0"/>
        <w:outlineLvl w:val="2"/>
        <w:rPr>
          <w:b/>
          <w:bCs/>
          <w:spacing w:val="0"/>
          <w:sz w:val="36"/>
          <w:szCs w:val="36"/>
          <w:lang w:val="en-US" w:eastAsia="en-US"/>
        </w:rPr>
      </w:pPr>
      <w:hyperlink r:id="rId7" w:anchor="callback-in-leaderboard-module"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Callback in leaderboard module</w:t>
      </w:r>
    </w:p>
    <w:p>
      <w:pPr>
        <w:pStyle w:val="data-v-67808297p"/>
        <w:spacing w:before="240" w:after="240"/>
        <w:ind w:left="0" w:right="0"/>
        <w:rPr>
          <w:lang w:val="en-US" w:eastAsia="en-US"/>
        </w:rPr>
      </w:pPr>
      <w:r>
        <w:rPr>
          <w:lang w:val="en-US" w:eastAsia="en-US"/>
        </w:rPr>
        <w:t xml:space="preserve">Although the module does not upgrade per se, you need to make sure that it does not fail when presented with an upgrade. Call </w:t>
      </w:r>
      <w:r>
        <w:rPr>
          <w:rStyle w:val="data-v-67808297code"/>
          <w:rFonts w:ascii="Lucida Console" w:eastAsia="Lucida Console" w:hAnsi="Lucida Console" w:cs="Lucida Console"/>
          <w:b w:val="0"/>
          <w:bCs w:val="0"/>
          <w:i w:val="0"/>
          <w:iCs w:val="0"/>
          <w:lang w:val="en-US" w:eastAsia="en-US"/>
        </w:rPr>
        <w:t>RegisterMigration</w:t>
      </w:r>
      <w:r>
        <w:rPr>
          <w:lang w:val="en-US" w:eastAsia="en-US"/>
        </w:rPr>
        <w:t xml:space="preserve"> with </w:t>
      </w:r>
      <w:r>
        <w:rPr>
          <w:rStyle w:val="data-v-67808297code"/>
          <w:rFonts w:ascii="Lucida Console" w:eastAsia="Lucida Console" w:hAnsi="Lucida Console" w:cs="Lucida Console"/>
          <w:b w:val="0"/>
          <w:bCs w:val="0"/>
          <w:i w:val="0"/>
          <w:iCs w:val="0"/>
          <w:lang w:val="en-US" w:eastAsia="en-US"/>
        </w:rPr>
        <w:t>nil</w:t>
      </w:r>
      <w:r>
        <w:rPr>
          <w:lang w:val="en-US" w:eastAsia="en-US"/>
        </w:rPr>
        <w:t xml:space="preserve"> action:</w:t>
      </w:r>
    </w:p>
    <w:p>
      <w:pPr>
        <w:spacing w:before="0" w:after="480"/>
        <w:ind w:left="420" w:right="300"/>
        <w:rPr>
          <w:spacing w:val="0"/>
          <w:lang w:val="en-US" w:eastAsia="en-US"/>
        </w:rPr>
      </w:pPr>
      <w:r>
        <w:rPr>
          <w:strike w:val="0"/>
          <w:spacing w:val="0"/>
          <w:u w:val="none"/>
          <w:lang w:val="en-US" w:eastAsia="en-US"/>
        </w:rPr>
        <w:drawing>
          <wp:inline>
            <wp:extent cx="228571" cy="228571"/>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import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cv2Types </w:t>
      </w:r>
      <w:r>
        <w:rPr>
          <w:rStyle w:val="data-v-daa022c6tokenstring"/>
          <w:rFonts w:ascii="Courier New" w:eastAsia="Courier New" w:hAnsi="Courier New" w:cs="Courier New"/>
          <w:b w:val="0"/>
          <w:bCs w:val="0"/>
          <w:i w:val="0"/>
          <w:iCs w:val="0"/>
          <w:spacing w:val="0"/>
          <w:sz w:val="20"/>
          <w:szCs w:val="20"/>
          <w:lang w:val="en-US" w:eastAsia="en-US"/>
        </w:rPr>
        <w:t>"github.com/b9lab/checkers/x/checkersleaderboard/migrations/cv2/types"</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"github.com/b9lab/checkers/x/leaderboard/types"</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am AppModule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RegisterServices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cfg module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Configurator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RegisterQueryServer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cfg</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QueryServer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am</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keeper</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cfg</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RegisterMigration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cv2Types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ConsensusVersion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panic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Errorf</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"failed to register cv2 leaderboard migration of %s: %w"</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module.go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"https://github.com/cosmos/b9-checkers-academy-draft/blob/leaderboard-migration/x/leaderboard/module.go" \l "L143-L147"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shd w:val="clear" w:color="auto" w:fill="6836D0"/>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5408" behindDoc="0" locked="0" layoutInCell="1" allowOverlap="0">
            <wp:simplePos x="0" y="0"/>
            <wp:positionH relativeFrom="column">
              <wp:align>left</wp:align>
            </wp:positionH>
            <wp:positionV relativeFrom="line">
              <wp:posOffset>0</wp:posOffset>
            </wp:positionV>
            <wp:extent cx="190500" cy="190500"/>
            <wp:wrapSquare wrapText="bothSides"/>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190500" cy="190500"/>
                    </a:xfrm>
                    <a:prstGeom prst="rect">
                      <a:avLst/>
                    </a:prstGeom>
                  </pic:spPr>
                </pic:pic>
              </a:graphicData>
            </a:graphic>
          </wp:anchor>
        </w:drawing>
      </w:r>
    </w:p>
    <w:p>
      <w:pPr>
        <w:pStyle w:val="contentpdata-v-8a444a42"/>
        <w:shd w:val="clear" w:color="auto" w:fill="6836D0"/>
        <w:spacing w:before="0" w:after="300" w:line="435" w:lineRule="atLeast"/>
        <w:ind w:left="360" w:right="360"/>
        <w:rPr>
          <w:color w:val="E3E3E3"/>
          <w:lang w:val="en-US" w:eastAsia="en-US"/>
        </w:rPr>
      </w:pPr>
      <w:r>
        <w:rPr>
          <w:color w:val="E3E3E3"/>
          <w:lang w:val="en-US" w:eastAsia="en-US"/>
        </w:rPr>
        <w:t xml:space="preserve">You </w:t>
      </w:r>
      <w:r>
        <w:rPr>
          <w:rStyle w:val="data-v-67808297em"/>
          <w:b w:val="0"/>
          <w:bCs w:val="0"/>
          <w:i/>
          <w:iCs/>
          <w:color w:val="E3E3E3"/>
          <w:lang w:val="en-US" w:eastAsia="en-US"/>
        </w:rPr>
        <w:t>could</w:t>
      </w:r>
      <w:r>
        <w:rPr>
          <w:color w:val="E3E3E3"/>
          <w:lang w:val="en-US" w:eastAsia="en-US"/>
        </w:rPr>
        <w:t xml:space="preserve"> run a proper migration here, if you added a checkers keeper (or rather a </w:t>
      </w:r>
      <w:r>
        <w:rPr>
          <w:rStyle w:val="data-v-67808297code"/>
          <w:rFonts w:ascii="Lucida Console" w:eastAsia="Lucida Console" w:hAnsi="Lucida Console" w:cs="Lucida Console"/>
          <w:b w:val="0"/>
          <w:bCs w:val="0"/>
          <w:i w:val="0"/>
          <w:iCs w:val="0"/>
          <w:color w:val="E3E3E3"/>
          <w:lang w:val="en-US" w:eastAsia="en-US"/>
        </w:rPr>
        <w:t>types.PlayerInfoKeeper</w:t>
      </w:r>
      <w:r>
        <w:rPr>
          <w:color w:val="E3E3E3"/>
          <w:lang w:val="en-US" w:eastAsia="en-US"/>
        </w:rPr>
        <w:t xml:space="preserve">) in your module. </w:t>
      </w:r>
      <w:r>
        <w:rPr>
          <w:color w:val="E3E3E3"/>
          <w:lang w:val="en-US" w:eastAsia="en-US"/>
        </w:rPr>
        <w:br/>
      </w:r>
      <w:r>
        <w:rPr>
          <w:color w:val="E3E3E3"/>
          <w:lang w:val="en-US" w:eastAsia="en-US"/>
        </w:rPr>
        <w:br/>
      </w:r>
      <w:r>
        <w:rPr>
          <w:color w:val="E3E3E3"/>
          <w:lang w:val="en-US" w:eastAsia="en-US"/>
        </w:rPr>
        <w:t>The downside is that this keeper would be used only at the time of migration and therefore is a massive overkill, if not a security risk.</w:t>
      </w:r>
    </w:p>
    <w:p>
      <w:pPr>
        <w:pStyle w:val="data-v-67808297h3"/>
        <w:spacing w:before="600" w:after="240"/>
        <w:ind w:left="0" w:right="0"/>
        <w:outlineLvl w:val="2"/>
        <w:rPr>
          <w:b/>
          <w:bCs/>
          <w:spacing w:val="0"/>
          <w:sz w:val="36"/>
          <w:szCs w:val="36"/>
          <w:lang w:val="en-US" w:eastAsia="en-US"/>
        </w:rPr>
      </w:pPr>
      <w:hyperlink r:id="rId7" w:anchor="callback-in-app"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Callback in </w:t>
      </w:r>
      <w:r>
        <w:rPr>
          <w:rStyle w:val="data-v-67808297h3code"/>
          <w:rFonts w:ascii="Lucida Console" w:eastAsia="Lucida Console" w:hAnsi="Lucida Console" w:cs="Lucida Console"/>
          <w:b w:val="0"/>
          <w:bCs w:val="0"/>
          <w:i w:val="0"/>
          <w:iCs w:val="0"/>
          <w:lang w:val="en-US" w:eastAsia="en-US"/>
        </w:rPr>
        <w:t>app</w:t>
      </w:r>
    </w:p>
    <w:p>
      <w:pPr>
        <w:pStyle w:val="data-v-67808297p"/>
        <w:spacing w:before="240" w:after="240"/>
        <w:ind w:left="0" w:right="0"/>
        <w:rPr>
          <w:lang w:val="en-US" w:eastAsia="en-US"/>
        </w:rPr>
      </w:pPr>
      <w:r>
        <w:rPr>
          <w:lang w:val="en-US" w:eastAsia="en-US"/>
        </w:rPr>
        <w:t xml:space="preserve">In a </w:t>
      </w:r>
      <w:hyperlink r:id="rId24" w:history="1">
        <w:r>
          <w:rPr>
            <w:rStyle w:val="data-v-67808297pa"/>
            <w:b w:val="0"/>
            <w:bCs w:val="0"/>
            <w:i w:val="0"/>
            <w:iCs w:val="0"/>
            <w:color w:val="0000EE"/>
            <w:u w:val="single" w:color="0000EE"/>
            <w:lang w:val="en-US" w:eastAsia="en-US"/>
          </w:rPr>
          <w:t>previous section</w:t>
        </w:r>
      </w:hyperlink>
      <w:r>
        <w:rPr>
          <w:lang w:val="en-US" w:eastAsia="en-US"/>
        </w:rPr>
        <w:t xml:space="preserve"> you already prepared </w:t>
      </w:r>
      <w:r>
        <w:rPr>
          <w:rStyle w:val="data-v-67808297code"/>
          <w:rFonts w:ascii="Lucida Console" w:eastAsia="Lucida Console" w:hAnsi="Lucida Console" w:cs="Lucida Console"/>
          <w:b w:val="0"/>
          <w:bCs w:val="0"/>
          <w:i w:val="0"/>
          <w:iCs w:val="0"/>
          <w:lang w:val="en-US" w:eastAsia="en-US"/>
        </w:rPr>
        <w:t>app.go</w:t>
      </w:r>
      <w:r>
        <w:rPr>
          <w:lang w:val="en-US" w:eastAsia="en-US"/>
        </w:rPr>
        <w:t xml:space="preserve"> to handle a migration, namely </w:t>
      </w:r>
      <w:r>
        <w:rPr>
          <w:rStyle w:val="data-v-67808297code"/>
          <w:rFonts w:ascii="Lucida Console" w:eastAsia="Lucida Console" w:hAnsi="Lucida Console" w:cs="Lucida Console"/>
          <w:b w:val="0"/>
          <w:bCs w:val="0"/>
          <w:i w:val="0"/>
          <w:iCs w:val="0"/>
          <w:lang w:val="en-US" w:eastAsia="en-US"/>
        </w:rPr>
        <w:t>v1tov1_1</w:t>
      </w:r>
      <w:r>
        <w:rPr>
          <w:lang w:val="en-US" w:eastAsia="en-US"/>
        </w:rPr>
        <w:t xml:space="preserve">. Here you add to this </w:t>
      </w:r>
      <w:r>
        <w:rPr>
          <w:rStyle w:val="data-v-67808297code"/>
          <w:rFonts w:ascii="Lucida Console" w:eastAsia="Lucida Console" w:hAnsi="Lucida Console" w:cs="Lucida Console"/>
          <w:b w:val="0"/>
          <w:bCs w:val="0"/>
          <w:i w:val="0"/>
          <w:iCs w:val="0"/>
          <w:lang w:val="en-US" w:eastAsia="en-US"/>
        </w:rPr>
        <w:t>setupUpgradeHandlers</w:t>
      </w:r>
      <w:r>
        <w:rPr>
          <w:lang w:val="en-US" w:eastAsia="en-US"/>
        </w:rPr>
        <w:t xml:space="preserve"> function in two places:</w:t>
      </w:r>
    </w:p>
    <w:p>
      <w:pPr>
        <w:pStyle w:val="data-v-67808297p"/>
        <w:numPr>
          <w:ilvl w:val="0"/>
          <w:numId w:val="11"/>
        </w:numPr>
        <w:spacing w:before="240" w:after="240"/>
        <w:ind w:left="480" w:right="0" w:hanging="281"/>
        <w:jc w:val="left"/>
        <w:rPr>
          <w:lang w:val="en-US" w:eastAsia="en-US"/>
        </w:rPr>
      </w:pPr>
      <w:r>
        <w:rPr>
          <w:lang w:val="en-US" w:eastAsia="en-US"/>
        </w:rPr>
        <w:t xml:space="preserve">First, after the </w:t>
      </w:r>
      <w:r>
        <w:rPr>
          <w:rStyle w:val="data-v-67808297code"/>
          <w:rFonts w:ascii="Lucida Console" w:eastAsia="Lucida Console" w:hAnsi="Lucida Console" w:cs="Lucida Console"/>
          <w:b w:val="0"/>
          <w:bCs w:val="0"/>
          <w:i w:val="0"/>
          <w:iCs w:val="0"/>
          <w:lang w:val="en-US" w:eastAsia="en-US"/>
        </w:rPr>
        <w:t>v1tov1_1</w:t>
      </w:r>
      <w:r>
        <w:rPr>
          <w:lang w:val="en-US" w:eastAsia="en-US"/>
        </w:rPr>
        <w:t xml:space="preserve"> upgrade method, introduce the way to get the new leaderboard's module genesis:</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3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v1 to v1.1 upgrade handler</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UpgradeKeeper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SetUpgradeHandler</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v1tov1_1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UpgradeName</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v1.1 to v2 upgrade handler</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UpgradeKeeper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SetUpgradeHandler</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v1_1tov2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UpgradeName</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plan upgradetypes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vm module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VersionMap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VersionMap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leaderboardmoduletypes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leaderboardmodulemigrationscv2types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ConsensusVersion</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genesis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leaderboardmodulemigrationscv2</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ComputeInitGenesis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CheckersKeeper</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vm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gen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appCodec</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MarshalJSON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genesis</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vm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leaderboardmoduletypes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InitGenesis</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ctx</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appCodec</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gen</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mm</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RunMigrations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configurator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vm</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app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app.go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"https://github.com/cosmos/b9-checkers-academy-draft/blob/leaderboard-migration/app/app.go" \l "L792-L811"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spacing w:before="0" w:after="0" w:line="435" w:lineRule="atLeast"/>
        <w:ind w:left="840" w:right="510"/>
        <w:jc w:val="left"/>
        <w:rPr>
          <w:color w:val="4D4D4D"/>
          <w:sz w:val="32"/>
          <w:szCs w:val="32"/>
          <w:lang w:val="en-US" w:eastAsia="en-US"/>
        </w:rPr>
      </w:pPr>
      <w:r>
        <w:rPr>
          <w:strike w:val="0"/>
          <w:color w:val="4D4D4D"/>
          <w:sz w:val="32"/>
          <w:szCs w:val="32"/>
          <w:u w:val="none"/>
          <w:lang w:val="en-US" w:eastAsia="en-US"/>
        </w:rPr>
        <w:drawing>
          <wp:anchor simplePos="0" relativeHeight="251666432" behindDoc="0" locked="0" layoutInCell="1" allowOverlap="0">
            <wp:simplePos x="0" y="0"/>
            <wp:positionH relativeFrom="column">
              <wp:align>left</wp:align>
            </wp:positionH>
            <wp:positionV relativeFrom="line">
              <wp:posOffset>0</wp:posOffset>
            </wp:positionV>
            <wp:extent cx="190500" cy="190500"/>
            <wp:wrapSquare wrapText="bothSides"/>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28"/>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840" w:right="360"/>
        <w:jc w:val="left"/>
        <w:rPr>
          <w:color w:val="4D4D4D"/>
          <w:lang w:val="en-US" w:eastAsia="en-US"/>
        </w:rPr>
      </w:pPr>
      <w:r>
        <w:rPr>
          <w:color w:val="4D4D4D"/>
          <w:lang w:val="en-US" w:eastAsia="en-US"/>
        </w:rPr>
        <w:t>Note that:</w:t>
      </w:r>
    </w:p>
    <w:p>
      <w:pPr>
        <w:pStyle w:val="data-v-67808297li"/>
        <w:numPr>
          <w:ilvl w:val="1"/>
          <w:numId w:val="11"/>
        </w:numPr>
        <w:spacing w:before="240" w:after="240" w:line="435" w:lineRule="atLeast"/>
        <w:ind w:left="1320" w:right="360" w:hanging="244"/>
        <w:jc w:val="left"/>
        <w:rPr>
          <w:color w:val="4D4D4D"/>
          <w:lang w:val="en-US" w:eastAsia="en-US"/>
        </w:rPr>
      </w:pPr>
      <w:r>
        <w:rPr>
          <w:color w:val="4D4D4D"/>
          <w:lang w:val="en-US" w:eastAsia="en-US"/>
        </w:rPr>
        <w:t>The version map is populated with the current consensus version of the leaderboard. This stops the leaderboard from being upgraded further.</w:t>
      </w:r>
    </w:p>
    <w:p>
      <w:pPr>
        <w:pStyle w:val="data-v-67808297li"/>
        <w:numPr>
          <w:ilvl w:val="1"/>
          <w:numId w:val="11"/>
        </w:numPr>
        <w:spacing w:after="240" w:line="435" w:lineRule="atLeast"/>
        <w:ind w:left="1320" w:right="360" w:hanging="244"/>
        <w:jc w:val="left"/>
        <w:rPr>
          <w:color w:val="4D4D4D"/>
          <w:lang w:val="en-US" w:eastAsia="en-US"/>
        </w:rPr>
      </w:pPr>
      <w:r>
        <w:rPr>
          <w:rStyle w:val="data-v-67808297code"/>
          <w:rFonts w:ascii="Lucida Console" w:eastAsia="Lucida Console" w:hAnsi="Lucida Console" w:cs="Lucida Console"/>
          <w:b w:val="0"/>
          <w:bCs w:val="0"/>
          <w:i w:val="0"/>
          <w:iCs w:val="0"/>
          <w:color w:val="4D4D4D"/>
          <w:lang w:val="en-US" w:eastAsia="en-US"/>
        </w:rPr>
        <w:t>app.CheckersKeeper</w:t>
      </w:r>
      <w:r>
        <w:rPr>
          <w:color w:val="4D4D4D"/>
          <w:lang w:val="en-US" w:eastAsia="en-US"/>
        </w:rPr>
        <w:t xml:space="preserve"> is used. This is the only time the leaderboard module has access to the checkers module.</w:t>
      </w:r>
    </w:p>
    <w:p>
      <w:pPr>
        <w:pStyle w:val="data-v-67808297li"/>
        <w:numPr>
          <w:ilvl w:val="1"/>
          <w:numId w:val="11"/>
        </w:numPr>
        <w:spacing w:after="360" w:line="435" w:lineRule="atLeast"/>
        <w:ind w:left="1320" w:right="360" w:hanging="244"/>
        <w:jc w:val="left"/>
        <w:rPr>
          <w:color w:val="4D4D4D"/>
          <w:lang w:val="en-US" w:eastAsia="en-US"/>
        </w:rPr>
      </w:pPr>
      <w:r>
        <w:rPr>
          <w:color w:val="4D4D4D"/>
          <w:lang w:val="en-US" w:eastAsia="en-US"/>
        </w:rPr>
        <w:t xml:space="preserve">The genesis needs to be marshalled before being passed to </w:t>
      </w:r>
      <w:r>
        <w:rPr>
          <w:rStyle w:val="data-v-67808297code"/>
          <w:rFonts w:ascii="Lucida Console" w:eastAsia="Lucida Console" w:hAnsi="Lucida Console" w:cs="Lucida Console"/>
          <w:b w:val="0"/>
          <w:bCs w:val="0"/>
          <w:i w:val="0"/>
          <w:iCs w:val="0"/>
          <w:color w:val="4D4D4D"/>
          <w:lang w:val="en-US" w:eastAsia="en-US"/>
        </w:rPr>
        <w:t>InitGenesis</w:t>
      </w:r>
      <w:r>
        <w:rPr>
          <w:color w:val="4D4D4D"/>
          <w:lang w:val="en-US" w:eastAsia="en-US"/>
        </w:rPr>
        <w:t>.</w:t>
      </w:r>
    </w:p>
    <w:p>
      <w:pPr>
        <w:pStyle w:val="data-v-67808297p"/>
        <w:numPr>
          <w:ilvl w:val="0"/>
          <w:numId w:val="11"/>
        </w:numPr>
        <w:spacing w:before="240" w:after="240"/>
        <w:ind w:left="480" w:right="0" w:hanging="281"/>
        <w:jc w:val="left"/>
        <w:rPr>
          <w:lang w:val="en-US" w:eastAsia="en-US"/>
        </w:rPr>
      </w:pPr>
      <w:r>
        <w:rPr>
          <w:lang w:val="en-US" w:eastAsia="en-US"/>
        </w:rPr>
        <w:t xml:space="preserve">Second, inform it that as part of the </w:t>
      </w:r>
      <w:r>
        <w:rPr>
          <w:rStyle w:val="data-v-67808297code"/>
          <w:rFonts w:ascii="Lucida Console" w:eastAsia="Lucida Console" w:hAnsi="Lucida Console" w:cs="Lucida Console"/>
          <w:b w:val="0"/>
          <w:bCs w:val="0"/>
          <w:i w:val="0"/>
          <w:iCs w:val="0"/>
          <w:lang w:val="en-US" w:eastAsia="en-US"/>
        </w:rPr>
        <w:t>v1_1tov2</w:t>
      </w:r>
      <w:r>
        <w:rPr>
          <w:lang w:val="en-US" w:eastAsia="en-US"/>
        </w:rPr>
        <w:t xml:space="preserve"> upgrade a new store key is introduced:</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3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switch</w:t>
      </w:r>
      <w:r>
        <w:rPr>
          <w:rStyle w:val="any"/>
          <w:rFonts w:ascii="Courier New" w:eastAsia="Courier New" w:hAnsi="Courier New" w:cs="Courier New"/>
          <w:b w:val="0"/>
          <w:bCs w:val="0"/>
          <w:i w:val="0"/>
          <w:iCs w:val="0"/>
          <w:spacing w:val="0"/>
          <w:sz w:val="20"/>
          <w:szCs w:val="20"/>
          <w:lang w:val="en-US" w:eastAsia="en-US"/>
        </w:rPr>
        <w:t xml:space="preserve"> upgradeInfo</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Name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case</w:t>
      </w:r>
      <w:r>
        <w:rPr>
          <w:rStyle w:val="any"/>
          <w:rFonts w:ascii="Courier New" w:eastAsia="Courier New" w:hAnsi="Courier New" w:cs="Courier New"/>
          <w:b w:val="0"/>
          <w:bCs w:val="0"/>
          <w:i w:val="0"/>
          <w:iCs w:val="0"/>
          <w:spacing w:val="0"/>
          <w:sz w:val="20"/>
          <w:szCs w:val="20"/>
          <w:lang w:val="en-US" w:eastAsia="en-US"/>
        </w:rPr>
        <w:t xml:space="preserve"> v1tov1_1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UpgradeName</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case</w:t>
      </w:r>
      <w:r>
        <w:rPr>
          <w:rStyle w:val="bodywrapperdata-v-daa022c6"/>
          <w:b w:val="0"/>
          <w:bCs w:val="0"/>
          <w:i w:val="0"/>
          <w:iCs w:val="0"/>
          <w:spacing w:val="0"/>
          <w:lang w:val="en-US" w:eastAsia="en-US"/>
        </w:rPr>
        <w:t xml:space="preserve"> v1_1tov2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UpgradeName</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storeUpgrades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storetypes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StoreUpgrades</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Added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leaderboardmoduletypes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StoreKey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app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app.go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"https://github.com/cosmos/b9-checkers-academy-draft/blob/leaderboard-migration/app/app.go" \l "L829-L833"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360"/>
        <w:ind w:left="480" w:right="0"/>
        <w:jc w:val="left"/>
        <w:rPr>
          <w:lang w:val="en-US" w:eastAsia="en-US"/>
        </w:rPr>
      </w:pPr>
      <w:r>
        <w:rPr>
          <w:lang w:val="en-US" w:eastAsia="en-US"/>
        </w:rPr>
        <w:t>This is where the genesis will be saved.</w:t>
      </w:r>
    </w:p>
    <w:p>
      <w:pPr>
        <w:pStyle w:val="data-v-67808297p"/>
        <w:spacing w:before="240" w:after="240"/>
        <w:ind w:left="0" w:right="0"/>
        <w:rPr>
          <w:lang w:val="en-US" w:eastAsia="en-US"/>
        </w:rPr>
      </w:pPr>
      <w:r>
        <w:rPr>
          <w:lang w:val="en-US" w:eastAsia="en-US"/>
        </w:rPr>
        <w:t>With this, the app is configured to handle the module upgrade.</w:t>
      </w:r>
    </w:p>
    <w:p>
      <w:pPr>
        <w:pStyle w:val="data-v-67808297h2"/>
        <w:spacing w:before="900" w:after="300"/>
        <w:ind w:left="0" w:right="0"/>
        <w:outlineLvl w:val="1"/>
        <w:rPr>
          <w:b/>
          <w:bCs/>
          <w:spacing w:val="-4"/>
          <w:sz w:val="43"/>
          <w:szCs w:val="43"/>
          <w:lang w:val="en-US" w:eastAsia="en-US"/>
        </w:rPr>
      </w:pPr>
      <w:hyperlink r:id="rId7" w:anchor="unit-tes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Unit tests</w:t>
      </w:r>
    </w:p>
    <w:p>
      <w:pPr>
        <w:pStyle w:val="data-v-67808297p"/>
        <w:spacing w:before="240" w:after="240"/>
        <w:ind w:left="0" w:right="0"/>
        <w:rPr>
          <w:lang w:val="en-US" w:eastAsia="en-US"/>
        </w:rPr>
      </w:pPr>
      <w:r>
        <w:rPr>
          <w:lang w:val="en-US" w:eastAsia="en-US"/>
        </w:rPr>
        <w:t>After all these changes it is worthwhile adding tests, at least on the helpers.</w:t>
      </w:r>
    </w:p>
    <w:p>
      <w:pPr>
        <w:pStyle w:val="data-v-67808297h3"/>
        <w:spacing w:before="600" w:after="240"/>
        <w:ind w:left="0" w:right="0"/>
        <w:outlineLvl w:val="2"/>
        <w:rPr>
          <w:b/>
          <w:bCs/>
          <w:spacing w:val="0"/>
          <w:sz w:val="36"/>
          <w:szCs w:val="36"/>
          <w:lang w:val="en-US" w:eastAsia="en-US"/>
        </w:rPr>
      </w:pPr>
      <w:hyperlink r:id="rId7" w:anchor="new-mock-type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New mock types</w:t>
      </w:r>
    </w:p>
    <w:p>
      <w:pPr>
        <w:pStyle w:val="data-v-67808297p"/>
        <w:spacing w:before="240" w:after="240"/>
        <w:ind w:left="0" w:right="0"/>
        <w:rPr>
          <w:lang w:val="en-US" w:eastAsia="en-US"/>
        </w:rPr>
      </w:pPr>
      <w:r>
        <w:rPr>
          <w:lang w:val="en-US" w:eastAsia="en-US"/>
        </w:rPr>
        <w:t>You introduced a new expected keeper. If you want to unit test your migration helpers properly, you have to mock this new expected interface:</w:t>
      </w:r>
    </w:p>
    <w:p>
      <w:pPr>
        <w:pStyle w:val="data-v-67808297p"/>
        <w:numPr>
          <w:ilvl w:val="0"/>
          <w:numId w:val="12"/>
        </w:numPr>
        <w:spacing w:before="240" w:after="240"/>
        <w:ind w:left="480" w:right="0" w:hanging="281"/>
        <w:jc w:val="left"/>
        <w:rPr>
          <w:lang w:val="en-US" w:eastAsia="en-US"/>
        </w:rPr>
      </w:pPr>
      <w:r>
        <w:rPr>
          <w:lang w:val="en-US" w:eastAsia="en-US"/>
        </w:rPr>
        <w:t xml:space="preserve">Add to the relevant </w:t>
      </w:r>
      <w:r>
        <w:rPr>
          <w:rStyle w:val="data-v-67808297code"/>
          <w:rFonts w:ascii="Lucida Console" w:eastAsia="Lucida Console" w:hAnsi="Lucida Console" w:cs="Lucida Console"/>
          <w:b w:val="0"/>
          <w:bCs w:val="0"/>
          <w:i w:val="0"/>
          <w:iCs w:val="0"/>
          <w:lang w:val="en-US" w:eastAsia="en-US"/>
        </w:rPr>
        <w:t>Makefile</w:t>
      </w:r>
      <w:r>
        <w:rPr>
          <w:lang w:val="en-US" w:eastAsia="en-US"/>
        </w:rPr>
        <w:t xml:space="preserve"> target: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3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mock-expected-keepers:</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-destination=x/checkers/testutil/expected_keepers_mocks.go</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mockgen -source=x/leaderboard/types/expected_keepers.go \</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-package testutil \</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-destination=x/leaderboard/testutil/expected_keepers_mocks.go</w:t>
      </w:r>
    </w:p>
    <w:p>
      <w:pPr>
        <w:pStyle w:val="data-v-67808297p"/>
        <w:numPr>
          <w:ilvl w:val="0"/>
          <w:numId w:val="12"/>
        </w:numPr>
        <w:spacing w:before="240" w:after="240"/>
        <w:ind w:left="480" w:right="0" w:hanging="281"/>
        <w:jc w:val="left"/>
        <w:rPr>
          <w:lang w:val="en-US" w:eastAsia="en-US"/>
        </w:rPr>
      </w:pPr>
      <w:r>
        <w:rPr>
          <w:lang w:val="en-US" w:eastAsia="en-US"/>
        </w:rPr>
        <w:t>Now run it:</w:t>
      </w:r>
    </w:p>
    <w:p>
      <w:pPr>
        <w:pStyle w:val="theme-code-grouplidata-v-50d4cf04"/>
        <w:pBdr>
          <w:left w:val="none" w:sz="0" w:space="0" w:color="auto"/>
        </w:pBdr>
        <w:spacing w:before="0" w:after="0" w:line="435" w:lineRule="atLeast"/>
        <w:ind w:left="96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960" w:right="0" w:firstLine="0"/>
        <w:jc w:val="left"/>
        <w:rPr>
          <w:lang w:val="en-US" w:eastAsia="en-US"/>
        </w:rPr>
      </w:pPr>
      <w:r>
        <w:rPr>
          <w:rStyle w:val="theme-code-groupnav-tabdata-v-50d4cf04"/>
          <w:b/>
          <w:bCs/>
          <w:i w:val="0"/>
          <w:iCs w:val="0"/>
          <w:lang w:val="en-US" w:eastAsia="en-US"/>
        </w:rPr>
        <w:t xml:space="preserve">Docker </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3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make mock-expected-keepers</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make mock-expected-keepers</w:t>
      </w:r>
    </w:p>
    <w:p>
      <w:pPr>
        <w:pStyle w:val="data-v-67808297h3"/>
        <w:spacing w:before="600" w:after="240"/>
        <w:ind w:left="0" w:right="0"/>
        <w:outlineLvl w:val="2"/>
        <w:rPr>
          <w:b/>
          <w:bCs/>
          <w:spacing w:val="0"/>
          <w:sz w:val="36"/>
          <w:szCs w:val="36"/>
          <w:lang w:val="en-US" w:eastAsia="en-US"/>
        </w:rPr>
      </w:pPr>
      <w:hyperlink r:id="rId7" w:anchor="create-the-mock-instance"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Create the mock instance</w:t>
      </w:r>
    </w:p>
    <w:p>
      <w:pPr>
        <w:pStyle w:val="data-v-67808297p"/>
        <w:spacing w:before="240" w:after="240"/>
        <w:ind w:left="0" w:right="0"/>
        <w:rPr>
          <w:lang w:val="en-US" w:eastAsia="en-US"/>
        </w:rPr>
      </w:pPr>
      <w:r>
        <w:rPr>
          <w:lang w:val="en-US" w:eastAsia="en-US"/>
        </w:rPr>
        <w:t>In a new file, add a function to prepare your new mock:</w:t>
      </w:r>
    </w:p>
    <w:p>
      <w:pPr>
        <w:spacing w:before="0" w:after="480"/>
        <w:ind w:left="420" w:right="300"/>
        <w:rPr>
          <w:spacing w:val="0"/>
          <w:lang w:val="en-US" w:eastAsia="en-US"/>
        </w:rPr>
      </w:pPr>
      <w:r>
        <w:rPr>
          <w:strike w:val="0"/>
          <w:spacing w:val="0"/>
          <w:u w:val="none"/>
          <w:lang w:val="en-US" w:eastAsia="en-US"/>
        </w:rPr>
        <w:drawing>
          <wp:inline>
            <wp:extent cx="228571" cy="228571"/>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alice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testutil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Alice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bob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testutil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Bob</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carol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testutil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Carol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setupMockForLeaderboardMigration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 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gomock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Controller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testutil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MockPlayerInfoKeeper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ctrl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gomock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NewController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playerInfoMock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testutil</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NewMockPlayerInfoKeeper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ctrl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keepertest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LeaderboardKeeper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ctrl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playerInfoMock</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In your test, prepare the mock:</w:t>
      </w:r>
    </w:p>
    <w:p>
      <w:pPr>
        <w:spacing w:before="0" w:after="480"/>
        <w:ind w:left="420" w:right="300"/>
        <w:rPr>
          <w:spacing w:val="0"/>
          <w:lang w:val="en-US" w:eastAsia="en-US"/>
        </w:rPr>
      </w:pPr>
      <w:r>
        <w:rPr>
          <w:strike w:val="0"/>
          <w:spacing w:val="0"/>
          <w:u w:val="none"/>
          <w:lang w:val="en-US" w:eastAsia="en-US"/>
        </w:rPr>
        <w:drawing>
          <wp:inline>
            <wp:extent cx="228571" cy="228571"/>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TestComputeLeaderboard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ctrl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playerInfoMock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setupMockForLeaderboardMigration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TODO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ctrl</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Finish</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h3"/>
        <w:spacing w:before="600" w:after="240"/>
        <w:ind w:left="0" w:right="0"/>
        <w:outlineLvl w:val="2"/>
        <w:rPr>
          <w:b/>
          <w:bCs/>
          <w:spacing w:val="0"/>
          <w:sz w:val="36"/>
          <w:szCs w:val="36"/>
          <w:lang w:val="en-US" w:eastAsia="en-US"/>
        </w:rPr>
      </w:pPr>
      <w:hyperlink r:id="rId7" w:anchor="configure-the-mock"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Configure the mock</w:t>
      </w:r>
    </w:p>
    <w:p>
      <w:pPr>
        <w:pStyle w:val="data-v-67808297p"/>
        <w:spacing w:before="240" w:after="240"/>
        <w:ind w:left="0" w:right="0"/>
        <w:rPr>
          <w:lang w:val="en-US" w:eastAsia="en-US"/>
        </w:rPr>
      </w:pPr>
      <w:r>
        <w:rPr>
          <w:lang w:val="en-US" w:eastAsia="en-US"/>
        </w:rPr>
        <w:t>To use your mock, this time it takes a bit of effort:</w:t>
      </w:r>
    </w:p>
    <w:p>
      <w:pPr>
        <w:pStyle w:val="data-v-67808297li"/>
        <w:numPr>
          <w:ilvl w:val="0"/>
          <w:numId w:val="13"/>
        </w:numPr>
        <w:spacing w:before="240" w:after="240" w:line="435" w:lineRule="atLeast"/>
        <w:ind w:left="480" w:right="0" w:hanging="210"/>
        <w:jc w:val="left"/>
        <w:rPr>
          <w:lang w:val="en-US" w:eastAsia="en-US"/>
        </w:rPr>
      </w:pPr>
      <w:r>
        <w:rPr>
          <w:lang w:val="en-US" w:eastAsia="en-US"/>
        </w:rPr>
        <w:t xml:space="preserve">To test that it was called correctly, use </w:t>
      </w:r>
      <w:r>
        <w:rPr>
          <w:rStyle w:val="data-v-67808297code"/>
          <w:rFonts w:ascii="Lucida Console" w:eastAsia="Lucida Console" w:hAnsi="Lucida Console" w:cs="Lucida Console"/>
          <w:b w:val="0"/>
          <w:bCs w:val="0"/>
          <w:i w:val="0"/>
          <w:iCs w:val="0"/>
          <w:lang w:val="en-US" w:eastAsia="en-US"/>
        </w:rPr>
        <w:t>.EXPECT()</w:t>
      </w:r>
      <w:r>
        <w:rPr>
          <w:lang w:val="en-US" w:eastAsia="en-US"/>
        </w:rPr>
        <w:t xml:space="preserve"> with defined values.</w:t>
      </w:r>
    </w:p>
    <w:p>
      <w:pPr>
        <w:pStyle w:val="data-v-67808297li"/>
        <w:numPr>
          <w:ilvl w:val="0"/>
          <w:numId w:val="13"/>
        </w:numPr>
        <w:spacing w:after="240" w:line="435" w:lineRule="atLeast"/>
        <w:ind w:left="480" w:right="0" w:hanging="210"/>
        <w:jc w:val="left"/>
        <w:rPr>
          <w:lang w:val="en-US" w:eastAsia="en-US"/>
        </w:rPr>
      </w:pPr>
      <w:r>
        <w:rPr>
          <w:lang w:val="en-US" w:eastAsia="en-US"/>
        </w:rPr>
        <w:t xml:space="preserve">To have it return player infos in chunks, use </w:t>
      </w:r>
      <w:r>
        <w:rPr>
          <w:rStyle w:val="data-v-67808297code"/>
          <w:rFonts w:ascii="Lucida Console" w:eastAsia="Lucida Console" w:hAnsi="Lucida Console" w:cs="Lucida Console"/>
          <w:b w:val="0"/>
          <w:bCs w:val="0"/>
          <w:i w:val="0"/>
          <w:iCs w:val="0"/>
          <w:lang w:val="en-US" w:eastAsia="en-US"/>
        </w:rPr>
        <w:t>.Return()</w:t>
      </w:r>
      <w:r>
        <w:rPr>
          <w:lang w:val="en-US" w:eastAsia="en-US"/>
        </w:rPr>
        <w:t xml:space="preserve"> and make sure the pagination's </w:t>
      </w:r>
      <w:r>
        <w:rPr>
          <w:rStyle w:val="data-v-67808297code"/>
          <w:rFonts w:ascii="Lucida Console" w:eastAsia="Lucida Console" w:hAnsi="Lucida Console" w:cs="Lucida Console"/>
          <w:b w:val="0"/>
          <w:bCs w:val="0"/>
          <w:i w:val="0"/>
          <w:iCs w:val="0"/>
          <w:lang w:val="en-US" w:eastAsia="en-US"/>
        </w:rPr>
        <w:t>NextKey</w:t>
      </w:r>
      <w:r>
        <w:rPr>
          <w:lang w:val="en-US" w:eastAsia="en-US"/>
        </w:rPr>
        <w:t xml:space="preserve"> is populated when necessary.</w:t>
      </w:r>
    </w:p>
    <w:p>
      <w:pPr>
        <w:pStyle w:val="data-v-67808297li"/>
        <w:numPr>
          <w:ilvl w:val="0"/>
          <w:numId w:val="13"/>
        </w:numPr>
        <w:spacing w:after="360" w:line="435" w:lineRule="atLeast"/>
        <w:ind w:left="480" w:right="0" w:hanging="210"/>
        <w:jc w:val="left"/>
        <w:rPr>
          <w:lang w:val="en-US" w:eastAsia="en-US"/>
        </w:rPr>
      </w:pPr>
      <w:r>
        <w:rPr>
          <w:lang w:val="en-US" w:eastAsia="en-US"/>
        </w:rPr>
        <w:t xml:space="preserve">To confirm that one call happens before the other, use </w:t>
      </w:r>
      <w:r>
        <w:rPr>
          <w:rStyle w:val="data-v-67808297code"/>
          <w:rFonts w:ascii="Lucida Console" w:eastAsia="Lucida Console" w:hAnsi="Lucida Console" w:cs="Lucida Console"/>
          <w:b w:val="0"/>
          <w:bCs w:val="0"/>
          <w:i w:val="0"/>
          <w:iCs w:val="0"/>
          <w:lang w:val="en-US" w:eastAsia="en-US"/>
        </w:rPr>
        <w:t>gomock.InOrder()</w:t>
      </w:r>
      <w:r>
        <w:rPr>
          <w:lang w:val="en-US" w:eastAsia="en-US"/>
        </w:rPr>
        <w:t>.</w:t>
      </w:r>
    </w:p>
    <w:p>
      <w:pPr>
        <w:pStyle w:val="data-v-67808297p"/>
        <w:spacing w:before="240" w:after="240"/>
        <w:ind w:left="0" w:right="0"/>
        <w:rPr>
          <w:lang w:val="en-US" w:eastAsia="en-US"/>
        </w:rPr>
      </w:pPr>
      <w:r>
        <w:rPr>
          <w:lang w:val="en-US" w:eastAsia="en-US"/>
        </w:rPr>
        <w:t>Imagine that the keeper has:</w:t>
      </w:r>
    </w:p>
    <w:p>
      <w:pPr>
        <w:spacing w:before="0" w:after="480"/>
        <w:ind w:left="420" w:right="300"/>
        <w:rPr>
          <w:spacing w:val="0"/>
          <w:lang w:val="en-US" w:eastAsia="en-US"/>
        </w:rPr>
      </w:pPr>
      <w:r>
        <w:rPr>
          <w:strike w:val="0"/>
          <w:spacing w:val="0"/>
          <w:u w:val="none"/>
          <w:lang w:val="en-US" w:eastAsia="en-US"/>
        </w:rPr>
        <w:drawing>
          <wp:inline>
            <wp:extent cx="228571" cy="228571"/>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PlayerInfos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checkerstypes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Also imagine you want to have it return the info paginated in chunks of size </w:t>
      </w:r>
      <w:r>
        <w:rPr>
          <w:rStyle w:val="data-v-67808297code"/>
          <w:rFonts w:ascii="Lucida Console" w:eastAsia="Lucida Console" w:hAnsi="Lucida Console" w:cs="Lucida Console"/>
          <w:b w:val="0"/>
          <w:bCs w:val="0"/>
          <w:i w:val="0"/>
          <w:iCs w:val="0"/>
          <w:lang w:val="en-US" w:eastAsia="en-US"/>
        </w:rPr>
        <w:t>2</w:t>
      </w:r>
      <w:r>
        <w:rPr>
          <w:lang w:val="en-US" w:eastAsia="en-US"/>
        </w:rPr>
        <w:t>. This means two calls:</w:t>
      </w:r>
    </w:p>
    <w:p>
      <w:pPr>
        <w:pStyle w:val="data-v-67808297p"/>
        <w:numPr>
          <w:ilvl w:val="0"/>
          <w:numId w:val="14"/>
        </w:numPr>
        <w:spacing w:before="240" w:after="240"/>
        <w:ind w:left="480" w:right="0" w:hanging="281"/>
        <w:jc w:val="left"/>
        <w:rPr>
          <w:lang w:val="en-US" w:eastAsia="en-US"/>
        </w:rPr>
      </w:pPr>
      <w:r>
        <w:rPr>
          <w:lang w:val="en-US" w:eastAsia="en-US"/>
        </w:rPr>
        <w:t>The first call:</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3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context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ctrl</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playerInfoMock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setupMockForLeaderboardMigration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TODO</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firstCall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playerInfoMock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EXPECT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PlayerInfoAll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checkerstypes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QueryAllPlayerInfoRequest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Pagination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query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PageRequest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Limit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Return</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checkerstypes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QueryAllPlayerInfoResponse</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checkerstypes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Pagination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query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PageResponse</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NextKey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byte</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"more"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67808297p"/>
        <w:numPr>
          <w:ilvl w:val="0"/>
          <w:numId w:val="14"/>
        </w:numPr>
        <w:spacing w:before="240" w:after="240"/>
        <w:ind w:left="480" w:right="0" w:hanging="281"/>
        <w:jc w:val="left"/>
        <w:rPr>
          <w:lang w:val="en-US" w:eastAsia="en-US"/>
        </w:rPr>
      </w:pPr>
      <w:r>
        <w:rPr>
          <w:lang w:val="en-US" w:eastAsia="en-US"/>
        </w:rPr>
        <w:t>The second call:</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3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firstCall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playerInfoMock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EXPECT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secondCall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playerInfoMock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EXPECT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PlayerInfoAll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checkerstypes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QueryAllPlayerInfoRequest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Pagination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query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PageRequest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byte</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"more"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Limit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Return</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checkerstypes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QueryAllPlayerInfoResponse</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checkerstypes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Pagination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query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PageResponse</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NextKey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67808297p"/>
        <w:numPr>
          <w:ilvl w:val="0"/>
          <w:numId w:val="14"/>
        </w:numPr>
        <w:spacing w:before="240" w:after="240"/>
        <w:ind w:left="480" w:right="0" w:hanging="281"/>
        <w:jc w:val="left"/>
        <w:rPr>
          <w:lang w:val="en-US" w:eastAsia="en-US"/>
        </w:rPr>
      </w:pPr>
      <w:r>
        <w:rPr>
          <w:lang w:val="en-US" w:eastAsia="en-US"/>
        </w:rPr>
        <w:t>Now specify the desired order:</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3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secondCall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playerInfoMock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EXPECT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gomock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InOrder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firstCall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secondCall</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67808297h3"/>
        <w:spacing w:before="600" w:after="240"/>
        <w:ind w:left="0" w:right="0"/>
        <w:outlineLvl w:val="2"/>
        <w:rPr>
          <w:b/>
          <w:bCs/>
          <w:spacing w:val="0"/>
          <w:sz w:val="36"/>
          <w:szCs w:val="36"/>
          <w:lang w:val="en-US" w:eastAsia="en-US"/>
        </w:rPr>
      </w:pPr>
      <w:hyperlink r:id="rId7" w:anchor="rest-of-the-test"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Rest of the test</w:t>
      </w:r>
    </w:p>
    <w:p>
      <w:pPr>
        <w:pStyle w:val="data-v-67808297p"/>
        <w:spacing w:before="240" w:after="240"/>
        <w:ind w:left="0" w:right="0"/>
        <w:rPr>
          <w:lang w:val="en-US" w:eastAsia="en-US"/>
        </w:rPr>
      </w:pPr>
      <w:r>
        <w:rPr>
          <w:lang w:val="en-US" w:eastAsia="en-US"/>
        </w:rPr>
        <w:t>From there, the test is as usual:</w:t>
      </w:r>
    </w:p>
    <w:p>
      <w:pPr>
        <w:spacing w:before="0" w:after="480"/>
        <w:ind w:left="420" w:right="300"/>
        <w:rPr>
          <w:spacing w:val="0"/>
          <w:lang w:val="en-US" w:eastAsia="en-US"/>
        </w:rPr>
      </w:pPr>
      <w:r>
        <w:rPr>
          <w:strike w:val="0"/>
          <w:spacing w:val="0"/>
          <w:u w:val="none"/>
          <w:lang w:val="en-US" w:eastAsia="en-US"/>
        </w:rPr>
        <w:drawing>
          <wp:inline>
            <wp:extent cx="228571" cy="228571"/>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gomock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InOrder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firstCall</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secondCall</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cv2keeper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MapPlayerInfosReduceToLeaderboard</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playerInfoMock</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time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Unix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int64</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1001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after="0" w:line="300" w:lineRule="atLeast"/>
        <w:ind w:left="0" w:right="0"/>
        <w:rPr>
          <w:rStyle w:val="bodywrapperdata-v-daa022c6"/>
          <w:b w:val="0"/>
          <w:bCs w:val="0"/>
          <w:i w:val="0"/>
          <w:iCs w:val="0"/>
          <w:spacing w:val="0"/>
          <w:lang w:val="en-US" w:eastAsia="en-US"/>
        </w:rPr>
      </w:pP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len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Winners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AddedAt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1001</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AddedAt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1001</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ctrl</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Finish</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67808297h3"/>
        <w:spacing w:before="600" w:after="240"/>
        <w:ind w:left="0" w:right="0"/>
        <w:outlineLvl w:val="2"/>
        <w:rPr>
          <w:b/>
          <w:bCs/>
          <w:spacing w:val="0"/>
          <w:sz w:val="36"/>
          <w:szCs w:val="36"/>
          <w:lang w:val="en-US" w:eastAsia="en-US"/>
        </w:rPr>
      </w:pPr>
      <w:hyperlink r:id="rId7" w:anchor="run-it"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Run it</w:t>
      </w:r>
    </w:p>
    <w:p>
      <w:pPr>
        <w:pStyle w:val="data-v-67808297p"/>
        <w:spacing w:before="240" w:after="240"/>
        <w:ind w:left="0" w:right="0"/>
        <w:rPr>
          <w:lang w:val="en-US" w:eastAsia="en-US"/>
        </w:rPr>
      </w:pPr>
      <w:r>
        <w:rPr>
          <w:lang w:val="en-US" w:eastAsia="en-US"/>
        </w:rPr>
        <w:t>You can confirm that the test passes by running:</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go test github.com/b9lab/checkers/x/leaderboard/migrations/cv2/keeper</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go test github.com/b9lab/checkers/x/leaderboard/migrations/cv2/keeper</w:t>
      </w:r>
    </w:p>
    <w:p>
      <w:pPr>
        <w:pStyle w:val="data-v-67808297p"/>
        <w:spacing w:before="240" w:after="240"/>
        <w:ind w:left="0" w:right="0"/>
        <w:rPr>
          <w:lang w:val="en-US" w:eastAsia="en-US"/>
        </w:rPr>
      </w:pPr>
      <w:r>
        <w:rPr>
          <w:lang w:val="en-US" w:eastAsia="en-US"/>
        </w:rPr>
        <w:t>Given the configuration difficulty of the mock, only this test will do.</w:t>
      </w:r>
    </w:p>
    <w:p>
      <w:pPr>
        <w:pStyle w:val="data-v-67808297p"/>
        <w:spacing w:before="240" w:after="240"/>
        <w:ind w:left="0" w:right="0"/>
        <w:rPr>
          <w:lang w:val="en-US" w:eastAsia="en-US"/>
        </w:rPr>
      </w:pPr>
      <w:r>
        <w:rPr>
          <w:lang w:val="en-US" w:eastAsia="en-US"/>
        </w:rPr>
        <w:t>It is not possible to add integration tests on the migration proper, because when the app is created it is already at v2.</w:t>
      </w:r>
    </w:p>
    <w:p>
      <w:pPr>
        <w:pStyle w:val="data-v-67808297h2"/>
        <w:spacing w:before="900" w:after="300"/>
        <w:ind w:left="0" w:right="0"/>
        <w:outlineLvl w:val="1"/>
        <w:rPr>
          <w:b/>
          <w:bCs/>
          <w:spacing w:val="-4"/>
          <w:sz w:val="43"/>
          <w:szCs w:val="43"/>
          <w:lang w:val="en-US" w:eastAsia="en-US"/>
        </w:rPr>
      </w:pPr>
      <w:hyperlink r:id="rId7" w:anchor="interact-via-the-cli"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Interact via the CLI</w:t>
      </w:r>
    </w:p>
    <w:p>
      <w:pPr>
        <w:pStyle w:val="data-v-67808297p"/>
        <w:spacing w:before="240" w:after="240"/>
        <w:ind w:left="0" w:right="0"/>
        <w:rPr>
          <w:lang w:val="en-US" w:eastAsia="en-US"/>
        </w:rPr>
      </w:pPr>
      <w:r>
        <w:rPr>
          <w:lang w:val="en-US" w:eastAsia="en-US"/>
        </w:rPr>
        <w:t xml:space="preserve">You can execute a live upgrade from the command line. The following upgrade process takes inspiration from </w:t>
      </w:r>
      <w:hyperlink r:id="rId33" w:tgtFrame="_blank" w:history="1">
        <w:r>
          <w:rPr>
            <w:rStyle w:val="data-v-67808297patargetblank"/>
            <w:b w:val="0"/>
            <w:bCs w:val="0"/>
            <w:i w:val="0"/>
            <w:iCs w:val="0"/>
            <w:color w:val="0000EE"/>
            <w:u w:val="single" w:color="0000EE"/>
            <w:lang w:val="en-US" w:eastAsia="en-US"/>
          </w:rPr>
          <w:t>this one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based on Gaia. You will:</w:t>
      </w:r>
    </w:p>
    <w:p>
      <w:pPr>
        <w:pStyle w:val="data-v-67808297li"/>
        <w:numPr>
          <w:ilvl w:val="0"/>
          <w:numId w:val="15"/>
        </w:numPr>
        <w:spacing w:before="240" w:after="240" w:line="435" w:lineRule="atLeast"/>
        <w:ind w:left="480" w:right="0" w:hanging="210"/>
        <w:jc w:val="left"/>
        <w:rPr>
          <w:lang w:val="en-US" w:eastAsia="en-US"/>
        </w:rPr>
      </w:pPr>
      <w:r>
        <w:rPr>
          <w:lang w:val="en-US" w:eastAsia="en-US"/>
        </w:rPr>
        <w:t>Check out the checkers v1.1 code.</w:t>
      </w:r>
    </w:p>
    <w:p>
      <w:pPr>
        <w:pStyle w:val="data-v-67808297li"/>
        <w:numPr>
          <w:ilvl w:val="0"/>
          <w:numId w:val="15"/>
        </w:numPr>
        <w:spacing w:after="240" w:line="435" w:lineRule="atLeast"/>
        <w:ind w:left="480" w:right="0" w:hanging="210"/>
        <w:jc w:val="left"/>
        <w:rPr>
          <w:lang w:val="en-US" w:eastAsia="en-US"/>
        </w:rPr>
      </w:pPr>
      <w:r>
        <w:rPr>
          <w:lang w:val="en-US" w:eastAsia="en-US"/>
        </w:rPr>
        <w:t>Build the v1.1 checkers executable.</w:t>
      </w:r>
    </w:p>
    <w:p>
      <w:pPr>
        <w:pStyle w:val="data-v-67808297li"/>
        <w:numPr>
          <w:ilvl w:val="0"/>
          <w:numId w:val="15"/>
        </w:numPr>
        <w:spacing w:after="240" w:line="435" w:lineRule="atLeast"/>
        <w:ind w:left="480" w:right="0" w:hanging="210"/>
        <w:jc w:val="left"/>
        <w:rPr>
          <w:lang w:val="en-US" w:eastAsia="en-US"/>
        </w:rPr>
      </w:pPr>
      <w:r>
        <w:rPr>
          <w:lang w:val="en-US" w:eastAsia="en-US"/>
        </w:rPr>
        <w:t>Initialize a local blockchain and network.</w:t>
      </w:r>
    </w:p>
    <w:p>
      <w:pPr>
        <w:pStyle w:val="data-v-67808297li"/>
        <w:numPr>
          <w:ilvl w:val="0"/>
          <w:numId w:val="15"/>
        </w:numPr>
        <w:spacing w:after="240" w:line="435" w:lineRule="atLeast"/>
        <w:ind w:left="480" w:right="0" w:hanging="210"/>
        <w:jc w:val="left"/>
        <w:rPr>
          <w:lang w:val="en-US" w:eastAsia="en-US"/>
        </w:rPr>
      </w:pPr>
      <w:r>
        <w:rPr>
          <w:lang w:val="en-US" w:eastAsia="en-US"/>
        </w:rPr>
        <w:t>Run v1.1 checkers.</w:t>
      </w:r>
    </w:p>
    <w:p>
      <w:pPr>
        <w:pStyle w:val="data-v-67808297li"/>
        <w:numPr>
          <w:ilvl w:val="0"/>
          <w:numId w:val="15"/>
        </w:numPr>
        <w:spacing w:after="240" w:line="435" w:lineRule="atLeast"/>
        <w:ind w:left="480" w:right="0" w:hanging="210"/>
        <w:jc w:val="left"/>
        <w:rPr>
          <w:lang w:val="en-US" w:eastAsia="en-US"/>
        </w:rPr>
      </w:pPr>
      <w:r>
        <w:rPr>
          <w:lang w:val="en-US" w:eastAsia="en-US"/>
        </w:rPr>
        <w:t>Add one or more incomplete games.</w:t>
      </w:r>
    </w:p>
    <w:p>
      <w:pPr>
        <w:pStyle w:val="data-v-67808297li"/>
        <w:numPr>
          <w:ilvl w:val="0"/>
          <w:numId w:val="15"/>
        </w:numPr>
        <w:spacing w:after="240" w:line="435" w:lineRule="atLeast"/>
        <w:ind w:left="480" w:right="0" w:hanging="210"/>
        <w:jc w:val="left"/>
        <w:rPr>
          <w:lang w:val="en-US" w:eastAsia="en-US"/>
        </w:rPr>
      </w:pPr>
      <w:r>
        <w:rPr>
          <w:lang w:val="en-US" w:eastAsia="en-US"/>
        </w:rPr>
        <w:t>Add one or more complete games with the help of a CosmJS integration test.</w:t>
      </w:r>
    </w:p>
    <w:p>
      <w:pPr>
        <w:pStyle w:val="data-v-67808297li"/>
        <w:numPr>
          <w:ilvl w:val="0"/>
          <w:numId w:val="15"/>
        </w:numPr>
        <w:spacing w:after="240" w:line="435" w:lineRule="atLeast"/>
        <w:ind w:left="480" w:right="0" w:hanging="210"/>
        <w:jc w:val="left"/>
        <w:rPr>
          <w:lang w:val="en-US" w:eastAsia="en-US"/>
        </w:rPr>
      </w:pPr>
      <w:r>
        <w:rPr>
          <w:lang w:val="en-US" w:eastAsia="en-US"/>
        </w:rPr>
        <w:t>Create a governance proposal to upgrade with the right plan name at an appropriate block height.</w:t>
      </w:r>
    </w:p>
    <w:p>
      <w:pPr>
        <w:pStyle w:val="data-v-67808297li"/>
        <w:numPr>
          <w:ilvl w:val="0"/>
          <w:numId w:val="15"/>
        </w:numPr>
        <w:spacing w:after="240" w:line="435" w:lineRule="atLeast"/>
        <w:ind w:left="480" w:right="0" w:hanging="210"/>
        <w:jc w:val="left"/>
        <w:rPr>
          <w:lang w:val="en-US" w:eastAsia="en-US"/>
        </w:rPr>
      </w:pPr>
      <w:r>
        <w:rPr>
          <w:lang w:val="en-US" w:eastAsia="en-US"/>
        </w:rPr>
        <w:t>Make the proposal pass.</w:t>
      </w:r>
    </w:p>
    <w:p>
      <w:pPr>
        <w:pStyle w:val="data-v-67808297li"/>
        <w:numPr>
          <w:ilvl w:val="0"/>
          <w:numId w:val="15"/>
        </w:numPr>
        <w:spacing w:after="240" w:line="435" w:lineRule="atLeast"/>
        <w:ind w:left="480" w:right="0" w:hanging="210"/>
        <w:jc w:val="left"/>
        <w:rPr>
          <w:lang w:val="en-US" w:eastAsia="en-US"/>
        </w:rPr>
      </w:pPr>
      <w:r>
        <w:rPr>
          <w:lang w:val="en-US" w:eastAsia="en-US"/>
        </w:rPr>
        <w:t>Wait for v1.1 checkers to halt on its own at the upgrade height.</w:t>
      </w:r>
    </w:p>
    <w:p>
      <w:pPr>
        <w:pStyle w:val="data-v-67808297li"/>
        <w:numPr>
          <w:ilvl w:val="0"/>
          <w:numId w:val="15"/>
        </w:numPr>
        <w:spacing w:after="240" w:line="435" w:lineRule="atLeast"/>
        <w:ind w:left="480" w:right="0" w:hanging="210"/>
        <w:jc w:val="left"/>
        <w:rPr>
          <w:lang w:val="en-US" w:eastAsia="en-US"/>
        </w:rPr>
      </w:pPr>
      <w:r>
        <w:rPr>
          <w:lang w:val="en-US" w:eastAsia="en-US"/>
        </w:rPr>
        <w:t>Check out the checkers v2 code.</w:t>
      </w:r>
    </w:p>
    <w:p>
      <w:pPr>
        <w:pStyle w:val="data-v-67808297li"/>
        <w:numPr>
          <w:ilvl w:val="0"/>
          <w:numId w:val="15"/>
        </w:numPr>
        <w:spacing w:after="240" w:line="435" w:lineRule="atLeast"/>
        <w:ind w:left="480" w:right="0" w:hanging="210"/>
        <w:jc w:val="left"/>
        <w:rPr>
          <w:lang w:val="en-US" w:eastAsia="en-US"/>
        </w:rPr>
      </w:pPr>
      <w:r>
        <w:rPr>
          <w:lang w:val="en-US" w:eastAsia="en-US"/>
        </w:rPr>
        <w:t>Build the v2 checkers executable.</w:t>
      </w:r>
    </w:p>
    <w:p>
      <w:pPr>
        <w:pStyle w:val="data-v-67808297li"/>
        <w:numPr>
          <w:ilvl w:val="0"/>
          <w:numId w:val="15"/>
        </w:numPr>
        <w:spacing w:after="240" w:line="435" w:lineRule="atLeast"/>
        <w:ind w:left="480" w:right="0" w:hanging="210"/>
        <w:jc w:val="left"/>
        <w:rPr>
          <w:lang w:val="en-US" w:eastAsia="en-US"/>
        </w:rPr>
      </w:pPr>
      <w:r>
        <w:rPr>
          <w:lang w:val="en-US" w:eastAsia="en-US"/>
        </w:rPr>
        <w:t>Run v2 checkers.</w:t>
      </w:r>
    </w:p>
    <w:p>
      <w:pPr>
        <w:pStyle w:val="data-v-67808297li"/>
        <w:numPr>
          <w:ilvl w:val="0"/>
          <w:numId w:val="15"/>
        </w:numPr>
        <w:spacing w:after="360" w:line="435" w:lineRule="atLeast"/>
        <w:ind w:left="480" w:right="0" w:hanging="210"/>
        <w:jc w:val="left"/>
        <w:rPr>
          <w:lang w:val="en-US" w:eastAsia="en-US"/>
        </w:rPr>
      </w:pPr>
      <w:r>
        <w:rPr>
          <w:lang w:val="en-US" w:eastAsia="en-US"/>
        </w:rPr>
        <w:t>Confirm that you now have a correct leaderboard.</w:t>
      </w:r>
    </w:p>
    <w:p>
      <w:pPr>
        <w:pStyle w:val="data-v-67808297p"/>
        <w:spacing w:before="240" w:after="240"/>
        <w:ind w:left="0" w:right="0"/>
        <w:rPr>
          <w:lang w:val="en-US" w:eastAsia="en-US"/>
        </w:rPr>
      </w:pPr>
      <w:r>
        <w:rPr>
          <w:lang w:val="en-US" w:eastAsia="en-US"/>
        </w:rPr>
        <w:t>Start your engines!</w:t>
      </w:r>
    </w:p>
    <w:p>
      <w:pPr>
        <w:pStyle w:val="data-v-67808297h3"/>
        <w:spacing w:before="600" w:after="240"/>
        <w:ind w:left="0" w:right="0"/>
        <w:outlineLvl w:val="2"/>
        <w:rPr>
          <w:b/>
          <w:bCs/>
          <w:spacing w:val="0"/>
          <w:sz w:val="36"/>
          <w:szCs w:val="36"/>
          <w:lang w:val="en-US" w:eastAsia="en-US"/>
        </w:rPr>
      </w:pPr>
      <w:hyperlink r:id="rId7" w:anchor="launch-v1-1"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Launch v1.1</w:t>
      </w:r>
    </w:p>
    <w:p>
      <w:pPr>
        <w:pStyle w:val="data-v-67808297p"/>
        <w:spacing w:before="240" w:after="240"/>
        <w:ind w:left="0" w:right="0"/>
        <w:rPr>
          <w:lang w:val="en-US" w:eastAsia="en-US"/>
        </w:rPr>
      </w:pPr>
      <w:r>
        <w:rPr>
          <w:lang w:val="en-US" w:eastAsia="en-US"/>
        </w:rPr>
        <w:t>After committing your changes, in a shell checkout v1.1 of checkers with the content of the CosmJS client work:</w:t>
      </w:r>
    </w:p>
    <w:p>
      <w:pPr>
        <w:spacing w:before="0" w:after="480"/>
        <w:ind w:left="420" w:right="300"/>
        <w:rPr>
          <w:spacing w:val="0"/>
          <w:lang w:val="en-US" w:eastAsia="en-US"/>
        </w:rPr>
      </w:pPr>
      <w:r>
        <w:rPr>
          <w:strike w:val="0"/>
          <w:spacing w:val="0"/>
          <w:u w:val="none"/>
          <w:lang w:val="en-US" w:eastAsia="en-US"/>
        </w:rPr>
        <w:drawing>
          <wp:inline>
            <wp:extent cx="228571" cy="228571"/>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git checkout player-info-migration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git submodule update --init</w:t>
      </w:r>
    </w:p>
    <w:p>
      <w:pPr>
        <w:pStyle w:val="data-v-67808297p"/>
        <w:spacing w:before="240" w:after="240"/>
        <w:ind w:left="0" w:right="0"/>
        <w:rPr>
          <w:lang w:val="en-US" w:eastAsia="en-US"/>
        </w:rPr>
      </w:pPr>
      <w:r>
        <w:rPr>
          <w:lang w:val="en-US" w:eastAsia="en-US"/>
        </w:rPr>
        <w:t>Build the v1.1 executable for your platform:</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go build -o release/v1_1/checkersd cmd/checkersd/main.go</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go build -o release/v1_1/checkersd cmd/checkersd/main.go</w:t>
      </w:r>
    </w:p>
    <w:p>
      <w:pPr>
        <w:pStyle w:val="data-v-67808297p"/>
        <w:spacing w:before="240" w:after="240"/>
        <w:ind w:left="0" w:right="0"/>
        <w:rPr>
          <w:lang w:val="en-US" w:eastAsia="en-US"/>
        </w:rPr>
      </w:pPr>
      <w:r>
        <w:rPr>
          <w:lang w:val="en-US" w:eastAsia="en-US"/>
        </w:rPr>
        <w:t xml:space="preserve">With the </w:t>
      </w:r>
      <w:r>
        <w:rPr>
          <w:rStyle w:val="data-v-67808297code"/>
          <w:rFonts w:ascii="Lucida Console" w:eastAsia="Lucida Console" w:hAnsi="Lucida Console" w:cs="Lucida Console"/>
          <w:b w:val="0"/>
          <w:bCs w:val="0"/>
          <w:i w:val="0"/>
          <w:iCs w:val="0"/>
          <w:lang w:val="en-US" w:eastAsia="en-US"/>
        </w:rPr>
        <w:t>release/v1_1/checkersd</w:t>
      </w:r>
      <w:r>
        <w:rPr>
          <w:lang w:val="en-US" w:eastAsia="en-US"/>
        </w:rPr>
        <w:t xml:space="preserve"> executable ready, you can initialize the network.</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7456" behindDoc="0" locked="0" layoutInCell="1" allowOverlap="0">
            <wp:simplePos x="0" y="0"/>
            <wp:positionH relativeFrom="column">
              <wp:align>left</wp:align>
            </wp:positionH>
            <wp:positionV relativeFrom="line">
              <wp:posOffset>0</wp:posOffset>
            </wp:positionV>
            <wp:extent cx="190500" cy="190500"/>
            <wp:wrapSquare wrapText="bothSides"/>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
                    <pic:cNvPicPr>
                      <a:picLocks noChangeAspect="1"/>
                    </pic:cNvPicPr>
                  </pic:nvPicPr>
                  <pic:blipFill>
                    <a:blip xmlns:r="http://schemas.openxmlformats.org/officeDocument/2006/relationships" r:embed="rId34">
                      <a:extLst>
                        <a:ext uri="{96DAC541-7B7A-43D3-8B79-37D633B846F1}">
                          <asvg:svgBlip xmlns:asvg="http://schemas.microsoft.com/office/drawing/2016/SVG/main" r:embed="rId35"/>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Because this is an exercise, to avoid messing with your keyring you must always specify </w:t>
      </w:r>
      <w:r>
        <w:rPr>
          <w:rStyle w:val="data-v-67808297code"/>
          <w:rFonts w:ascii="Lucida Console" w:eastAsia="Lucida Console" w:hAnsi="Lucida Console" w:cs="Lucida Console"/>
          <w:b w:val="0"/>
          <w:bCs w:val="0"/>
          <w:i w:val="0"/>
          <w:iCs w:val="0"/>
          <w:color w:val="4D4D4D"/>
          <w:lang w:val="en-US" w:eastAsia="en-US"/>
        </w:rPr>
        <w:t>--keyring-backend test</w:t>
      </w:r>
      <w:r>
        <w:rPr>
          <w:color w:val="4D4D4D"/>
          <w:lang w:val="en-US" w:eastAsia="en-US"/>
        </w:rPr>
        <w:t>.</w:t>
      </w:r>
    </w:p>
    <w:p>
      <w:pPr>
        <w:pStyle w:val="data-v-67808297p"/>
        <w:spacing w:before="240" w:after="240"/>
        <w:ind w:left="0" w:right="0"/>
        <w:rPr>
          <w:lang w:val="en-US" w:eastAsia="en-US"/>
        </w:rPr>
      </w:pPr>
      <w:r>
        <w:rPr>
          <w:lang w:val="en-US" w:eastAsia="en-US"/>
        </w:rPr>
        <w:t>Add two players:</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./release/v1_1/checkersd keys add alice --keyring-backend test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./release/v1_1/checkersd keys add bob --keyring-backend test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network create checkers-net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create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--network checkers-net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--name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 26657:26657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start checkers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./release/v1_1/checkersd keys add alice --keyring-backend test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./release/v1_1/checkersd keys add bob --keyring-backend test</w:t>
      </w:r>
    </w:p>
    <w:p>
      <w:pPr>
        <w:pStyle w:val="contentpdata-v-8a444a42"/>
        <w:pBdr>
          <w:top w:val="none" w:sz="0" w:space="18" w:color="auto"/>
          <w:left w:val="none" w:sz="0" w:space="18" w:color="auto"/>
          <w:bottom w:val="none" w:sz="0" w:space="18" w:color="auto"/>
          <w:right w:val="none" w:sz="0" w:space="18" w:color="auto"/>
        </w:pBdr>
        <w:spacing w:before="0" w:after="300" w:line="435" w:lineRule="atLeast"/>
        <w:ind w:left="360" w:right="360"/>
        <w:rPr>
          <w:vanish/>
          <w:color w:val="4D4D4D"/>
          <w:lang w:val="en-US" w:eastAsia="en-US"/>
        </w:rPr>
      </w:pPr>
      <w:r>
        <w:rPr>
          <w:vanish/>
          <w:color w:val="4D4D4D"/>
          <w:lang w:val="en-US" w:eastAsia="en-US"/>
        </w:rPr>
        <w:t xml:space="preserve">You should not use </w:t>
      </w:r>
      <w:r>
        <w:rPr>
          <w:rStyle w:val="data-v-67808297code"/>
          <w:rFonts w:ascii="Lucida Console" w:eastAsia="Lucida Console" w:hAnsi="Lucida Console" w:cs="Lucida Console"/>
          <w:b w:val="0"/>
          <w:bCs w:val="0"/>
          <w:i w:val="0"/>
          <w:iCs w:val="0"/>
          <w:vanish/>
          <w:color w:val="4D4D4D"/>
          <w:lang w:val="en-US" w:eastAsia="en-US"/>
        </w:rPr>
        <w:t>docker run --rm</w:t>
      </w:r>
      <w:r>
        <w:rPr>
          <w:vanish/>
          <w:color w:val="4D4D4D"/>
          <w:lang w:val="en-US" w:eastAsia="en-US"/>
        </w:rPr>
        <w:t xml:space="preserve"> here, because when </w:t>
      </w:r>
      <w:r>
        <w:rPr>
          <w:rStyle w:val="data-v-67808297code"/>
          <w:rFonts w:ascii="Lucida Console" w:eastAsia="Lucida Console" w:hAnsi="Lucida Console" w:cs="Lucida Console"/>
          <w:b w:val="0"/>
          <w:bCs w:val="0"/>
          <w:i w:val="0"/>
          <w:iCs w:val="0"/>
          <w:vanish/>
          <w:color w:val="4D4D4D"/>
          <w:lang w:val="en-US" w:eastAsia="en-US"/>
        </w:rPr>
        <w:t>checkersd</w:t>
      </w:r>
      <w:r>
        <w:rPr>
          <w:vanish/>
          <w:color w:val="4D4D4D"/>
          <w:lang w:val="en-US" w:eastAsia="en-US"/>
        </w:rPr>
        <w:t xml:space="preserve"> stops you do not want to remove the container and thereby destroy the saved keys, and the future genesis too. Instead, you reuse them all in the next calls.</w:t>
      </w:r>
    </w:p>
    <w:p>
      <w:pPr>
        <w:pStyle w:val="data-v-67808297p"/>
        <w:spacing w:before="240" w:after="240"/>
        <w:ind w:left="0" w:right="0"/>
        <w:rPr>
          <w:lang w:val="en-US" w:eastAsia="en-US"/>
        </w:rPr>
      </w:pPr>
      <w:r>
        <w:rPr>
          <w:lang w:val="en-US" w:eastAsia="en-US"/>
        </w:rPr>
        <w:t>Create a new genesis:</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./release/v1_1/checkersd init checkers --chain-id checkers-1</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./release/v1_1/checkersd init checkers --chain-id checkers-1</w:t>
      </w:r>
    </w:p>
    <w:p>
      <w:pPr>
        <w:pStyle w:val="data-v-67808297p"/>
        <w:spacing w:before="240" w:after="240"/>
        <w:ind w:left="0" w:right="0"/>
        <w:rPr>
          <w:lang w:val="en-US" w:eastAsia="en-US"/>
        </w:rPr>
      </w:pPr>
      <w:r>
        <w:rPr>
          <w:lang w:val="en-US" w:eastAsia="en-US"/>
        </w:rPr>
        <w:t xml:space="preserve">Give your players the same token amounts that were added by Ignite, as found in </w:t>
      </w:r>
      <w:r>
        <w:rPr>
          <w:rStyle w:val="data-v-67808297code"/>
          <w:rFonts w:ascii="Lucida Console" w:eastAsia="Lucida Console" w:hAnsi="Lucida Console" w:cs="Lucida Console"/>
          <w:b w:val="0"/>
          <w:bCs w:val="0"/>
          <w:i w:val="0"/>
          <w:iCs w:val="0"/>
          <w:lang w:val="en-US" w:eastAsia="en-US"/>
        </w:rPr>
        <w:t>config.yml</w:t>
      </w:r>
      <w:r>
        <w:rPr>
          <w:lang w:val="en-US" w:eastAsia="en-US"/>
        </w:rPr>
        <w:t>:</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./release/v1_1/checkersd add-genesis-account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alice 200000000stake,20000token --keyring-backend test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./release/v1_1/checkersd add-genesis-account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bob 100000000stake,10000token --keyring-backend test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./release/v1_1/checkersd add-genesis-account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alice 200000000stake,20000token --keyring-backend test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./release/v1_1/checkersd add-genesis-account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bob 100000000stake,10000token --keyring-backend test</w:t>
      </w:r>
    </w:p>
    <w:p>
      <w:pPr>
        <w:pStyle w:val="data-v-67808297p"/>
        <w:spacing w:before="240" w:after="240"/>
        <w:ind w:left="0" w:right="0"/>
        <w:rPr>
          <w:lang w:val="en-US" w:eastAsia="en-US"/>
        </w:rPr>
      </w:pPr>
      <w:r>
        <w:rPr>
          <w:lang w:val="en-US" w:eastAsia="en-US"/>
        </w:rPr>
        <w:t>To be able to run a quick test, you need to change the voting period of a proposal. This is found in the genesis:</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jq '.app_state.gov.voting_params.voting_period' ~/.checkers/config/genesis.json</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jq '.app_state.gov.voting_params.voting_period' /root/.checkers/config/genesis.json</w:t>
      </w:r>
    </w:p>
    <w:p>
      <w:pPr>
        <w:pStyle w:val="data-v-67808297p"/>
        <w:spacing w:before="240" w:after="240"/>
        <w:ind w:left="0" w:right="0"/>
        <w:rPr>
          <w:lang w:val="en-US" w:eastAsia="en-US"/>
        </w:rPr>
      </w:pPr>
      <w:r>
        <w:rPr>
          <w:lang w:val="en-US" w:eastAsia="en-US"/>
        </w:rPr>
        <w:t>This returns something like:</w:t>
      </w:r>
    </w:p>
    <w:p>
      <w:pPr>
        <w:spacing w:before="0" w:after="480"/>
        <w:ind w:left="420" w:right="300"/>
        <w:rPr>
          <w:spacing w:val="0"/>
          <w:lang w:val="en-US" w:eastAsia="en-US"/>
        </w:rPr>
      </w:pPr>
      <w:r>
        <w:rPr>
          <w:strike w:val="0"/>
          <w:spacing w:val="0"/>
          <w:u w:val="none"/>
          <w:lang w:val="en-US" w:eastAsia="en-US"/>
        </w:rPr>
        <w:drawing>
          <wp:inline>
            <wp:extent cx="228571" cy="228571"/>
            <wp:docPr id="100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string"/>
          <w:rFonts w:ascii="Courier New" w:eastAsia="Courier New" w:hAnsi="Courier New" w:cs="Courier New"/>
          <w:b w:val="0"/>
          <w:bCs w:val="0"/>
          <w:i w:val="0"/>
          <w:iCs w:val="0"/>
          <w:spacing w:val="0"/>
          <w:sz w:val="20"/>
          <w:szCs w:val="20"/>
          <w:lang w:val="en-US" w:eastAsia="en-US"/>
        </w:rPr>
        <w:t>"172800s"</w:t>
      </w:r>
    </w:p>
    <w:p>
      <w:pPr>
        <w:pStyle w:val="data-v-67808297p"/>
        <w:spacing w:before="240" w:after="240"/>
        <w:ind w:left="0" w:right="0"/>
        <w:rPr>
          <w:lang w:val="en-US" w:eastAsia="en-US"/>
        </w:rPr>
      </w:pPr>
      <w:r>
        <w:rPr>
          <w:lang w:val="en-US" w:eastAsia="en-US"/>
        </w:rPr>
        <w:t xml:space="preserve">That is two days, which is too long to wait for CLI tests. Choose another value, perhaps 10 minutes (i.e. </w:t>
      </w:r>
      <w:r>
        <w:rPr>
          <w:rStyle w:val="data-v-67808297code"/>
          <w:rFonts w:ascii="Lucida Console" w:eastAsia="Lucida Console" w:hAnsi="Lucida Console" w:cs="Lucida Console"/>
          <w:b w:val="0"/>
          <w:bCs w:val="0"/>
          <w:i w:val="0"/>
          <w:iCs w:val="0"/>
          <w:lang w:val="en-US" w:eastAsia="en-US"/>
        </w:rPr>
        <w:t>"600s"</w:t>
      </w:r>
      <w:r>
        <w:rPr>
          <w:lang w:val="en-US" w:eastAsia="en-US"/>
        </w:rPr>
        <w:t>). Update it in place in the genesis:</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cat &lt;&lt;&lt; $(jq '.app_state.gov.voting_params.voting_period = "600s"' ~/.checkers/config/genesis.json)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&gt; ~/.checkers/config/genesis.json</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bash -c "cat &lt;&lt;&lt; \$(jq '.app_state.gov.voting_params.voting_period = \"600s\"' /root/.checkers/config/genesis.json)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&gt; /root/.checkers/config/genesis.json"</w:t>
      </w:r>
    </w:p>
    <w:p>
      <w:pPr>
        <w:pStyle w:val="data-v-67808297p"/>
        <w:spacing w:before="240" w:after="240"/>
        <w:ind w:left="0" w:right="0"/>
        <w:rPr>
          <w:lang w:val="en-US" w:eastAsia="en-US"/>
        </w:rPr>
      </w:pPr>
      <w:r>
        <w:rPr>
          <w:lang w:val="en-US" w:eastAsia="en-US"/>
        </w:rPr>
        <w:t>You can confirm that the value is in using the earlier command.</w:t>
      </w:r>
    </w:p>
    <w:p>
      <w:pPr>
        <w:pStyle w:val="data-v-67808297p"/>
        <w:spacing w:before="240" w:after="240"/>
        <w:ind w:left="0" w:right="0"/>
        <w:rPr>
          <w:lang w:val="en-US" w:eastAsia="en-US"/>
        </w:rPr>
      </w:pPr>
      <w:r>
        <w:rPr>
          <w:lang w:val="en-US" w:eastAsia="en-US"/>
        </w:rPr>
        <w:t xml:space="preserve">Make Alice the chain's validator too by creating a genesis transaction modeled on that done by Ignite, as found in </w:t>
      </w:r>
      <w:r>
        <w:rPr>
          <w:rStyle w:val="data-v-67808297code"/>
          <w:rFonts w:ascii="Lucida Console" w:eastAsia="Lucida Console" w:hAnsi="Lucida Console" w:cs="Lucida Console"/>
          <w:b w:val="0"/>
          <w:bCs w:val="0"/>
          <w:i w:val="0"/>
          <w:iCs w:val="0"/>
          <w:lang w:val="en-US" w:eastAsia="en-US"/>
        </w:rPr>
        <w:t>config.yml</w:t>
      </w:r>
      <w:r>
        <w:rPr>
          <w:lang w:val="en-US" w:eastAsia="en-US"/>
        </w:rPr>
        <w:t>:</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./release/v1_1/checkersd gentx alice 100000000stake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--keyring-backend test --chain-id checkers-1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./release/v1_1/checkersd collect-gentxs</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./release/v1_1/checkersd gentx alice 100000000stake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--keyring-backend test --chain-id checkers-1</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./release/v1_1/checkersd collect-gentxs</w:t>
      </w:r>
    </w:p>
    <w:p>
      <w:pPr>
        <w:pStyle w:val="data-v-67808297p"/>
        <w:spacing w:before="240" w:after="240"/>
        <w:ind w:left="0" w:right="0"/>
        <w:rPr>
          <w:lang w:val="en-US" w:eastAsia="en-US"/>
        </w:rPr>
      </w:pPr>
      <w:r>
        <w:rPr>
          <w:lang w:val="en-US" w:eastAsia="en-US"/>
        </w:rPr>
        <w:t>Now you can start the chain proper:</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./release/v1_1/checkersd start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./release/v1_1/checkersd start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--rpc.laddr "tcp://0.0.0.0:26657"</w:t>
      </w:r>
    </w:p>
    <w:p>
      <w:pPr>
        <w:pStyle w:val="data-v-67808297p"/>
        <w:spacing w:before="240" w:after="240"/>
        <w:ind w:left="0" w:right="0"/>
        <w:rPr>
          <w:vanish/>
          <w:lang w:val="en-US" w:eastAsia="en-US"/>
        </w:rPr>
      </w:pPr>
      <w:r>
        <w:rPr>
          <w:vanish/>
          <w:lang w:val="en-US" w:eastAsia="en-US"/>
        </w:rPr>
        <w:t xml:space="preserve">Note that you need to force the node to listen on all IP addresses, not just </w:t>
      </w:r>
      <w:r>
        <w:rPr>
          <w:rStyle w:val="data-v-67808297code"/>
          <w:rFonts w:ascii="Lucida Console" w:eastAsia="Lucida Console" w:hAnsi="Lucida Console" w:cs="Lucida Console"/>
          <w:b w:val="0"/>
          <w:bCs w:val="0"/>
          <w:i w:val="0"/>
          <w:iCs w:val="0"/>
          <w:vanish/>
          <w:lang w:val="en-US" w:eastAsia="en-US"/>
        </w:rPr>
        <w:t>127.0.0.1</w:t>
      </w:r>
      <w:r>
        <w:rPr>
          <w:vanish/>
          <w:lang w:val="en-US" w:eastAsia="en-US"/>
        </w:rPr>
        <w:t xml:space="preserve"> as it would do by default.</w:t>
      </w:r>
    </w:p>
    <w:p>
      <w:pPr>
        <w:pStyle w:val="data-v-67808297contentdefault"/>
        <w:ind w:left="0" w:right="0"/>
        <w:rPr>
          <w:lang w:val="en-US" w:eastAsia="en-US"/>
        </w:rPr>
      </w:pPr>
      <w:r>
        <w:pict>
          <v:rect id="_x0000_i1025" style="width:468pt;height:1.5pt" o:hrpct="1000" o:hrstd="t" o:hr="t" filled="t" fillcolor="gray" stroked="f">
            <v:path strokeok="f"/>
          </v:rect>
        </w:pict>
      </w:r>
    </w:p>
    <w:p>
      <w:pPr>
        <w:pStyle w:val="data-v-67808297h3"/>
        <w:spacing w:before="600" w:after="240"/>
        <w:ind w:left="0" w:right="0"/>
        <w:outlineLvl w:val="2"/>
        <w:rPr>
          <w:b/>
          <w:bCs/>
          <w:spacing w:val="0"/>
          <w:sz w:val="36"/>
          <w:szCs w:val="36"/>
          <w:lang w:val="en-US" w:eastAsia="en-US"/>
        </w:rPr>
      </w:pPr>
      <w:hyperlink r:id="rId7" w:anchor="add-game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Add games</w:t>
      </w:r>
    </w:p>
    <w:p>
      <w:pPr>
        <w:pStyle w:val="data-v-67808297p"/>
        <w:spacing w:before="240" w:after="240"/>
        <w:ind w:left="0" w:right="0"/>
        <w:rPr>
          <w:lang w:val="en-US" w:eastAsia="en-US"/>
        </w:rPr>
      </w:pPr>
      <w:r>
        <w:rPr>
          <w:lang w:val="en-US" w:eastAsia="en-US"/>
        </w:rPr>
        <w:t>From another shell, create a few un-played games with:</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export alice=$(./release/v1_1/checkersd keys show alice -a --keyring-backend test)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export bob=$(./release/v1_1/checkersd keys show bob -a --keyring-backend test)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./release/v1_1/checkersd tx checkers create-game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$alice $bob 10 stake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 $alice --keyring-backend test --yes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--chain-id checkers-1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--broadcast-mode block</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export alice=$(docker exec checkers ./release/v1_1/checkersd keys show alice -a --keyring-backend test)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export bob=$(docker exec checkers ./release/v1_1/checkersd keys show bob -a --keyring-backend test)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./release/v1_1/checkersd tx checkers create-game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$alice $bob 10 stake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--from $alice --keyring-backend test --yes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--chain-id checkers-1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--broadcast-mode block</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8480" behindDoc="0" locked="0" layoutInCell="1" allowOverlap="0">
            <wp:simplePos x="0" y="0"/>
            <wp:positionH relativeFrom="column">
              <wp:align>left</wp:align>
            </wp:positionH>
            <wp:positionV relativeFrom="line">
              <wp:posOffset>0</wp:posOffset>
            </wp:positionV>
            <wp:extent cx="190500" cy="190500"/>
            <wp:wrapSquare wrapText="bothSides"/>
            <wp:docPr id="1001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0"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28"/>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The </w:t>
      </w:r>
      <w:r>
        <w:rPr>
          <w:rStyle w:val="data-v-67808297code"/>
          <w:rFonts w:ascii="Lucida Console" w:eastAsia="Lucida Console" w:hAnsi="Lucida Console" w:cs="Lucida Console"/>
          <w:b w:val="0"/>
          <w:bCs w:val="0"/>
          <w:i w:val="0"/>
          <w:iCs w:val="0"/>
          <w:color w:val="4D4D4D"/>
          <w:lang w:val="en-US" w:eastAsia="en-US"/>
        </w:rPr>
        <w:t>--broadcast-mode block</w:t>
      </w:r>
      <w:r>
        <w:rPr>
          <w:color w:val="4D4D4D"/>
          <w:lang w:val="en-US" w:eastAsia="en-US"/>
        </w:rPr>
        <w:t xml:space="preserve"> flag means that you can fire up many such games by just copying the command without facing any sequence errors.</w:t>
      </w:r>
    </w:p>
    <w:p>
      <w:pPr>
        <w:pStyle w:val="data-v-67808297p"/>
        <w:spacing w:before="240" w:after="240"/>
        <w:ind w:left="0" w:right="0"/>
        <w:rPr>
          <w:lang w:val="en-US" w:eastAsia="en-US"/>
        </w:rPr>
      </w:pPr>
      <w:r>
        <w:rPr>
          <w:lang w:val="en-US" w:eastAsia="en-US"/>
        </w:rPr>
        <w:t xml:space="preserve">To get a few complete games, you are going to run the </w:t>
      </w:r>
      <w:hyperlink r:id="rId36" w:tgtFrame="_blank" w:history="1">
        <w:r>
          <w:rPr>
            <w:rStyle w:val="data-v-67808297patargetblank"/>
            <w:b w:val="0"/>
            <w:bCs w:val="0"/>
            <w:i w:val="0"/>
            <w:iCs w:val="0"/>
            <w:color w:val="0000EE"/>
            <w:u w:val="single" w:color="0000EE"/>
            <w:lang w:val="en-US" w:eastAsia="en-US"/>
          </w:rPr>
          <w:t>integration tests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against it. These tests call a faucet if the accounts do not have enough. Because you do not have a faucet here, you need to credit your test accounts with standard </w:t>
      </w:r>
      <w:r>
        <w:rPr>
          <w:rStyle w:val="data-v-67808297code"/>
          <w:rFonts w:ascii="Lucida Console" w:eastAsia="Lucida Console" w:hAnsi="Lucida Console" w:cs="Lucida Console"/>
          <w:b w:val="0"/>
          <w:bCs w:val="0"/>
          <w:i w:val="0"/>
          <w:iCs w:val="0"/>
          <w:lang w:val="en-US" w:eastAsia="en-US"/>
        </w:rPr>
        <w:t>bank send</w:t>
      </w:r>
      <w:r>
        <w:rPr>
          <w:lang w:val="en-US" w:eastAsia="en-US"/>
        </w:rPr>
        <w:t xml:space="preserve"> transactions. You can use the same values as found in the </w:t>
      </w:r>
      <w:r>
        <w:rPr>
          <w:rStyle w:val="data-v-67808297code"/>
          <w:rFonts w:ascii="Lucida Console" w:eastAsia="Lucida Console" w:hAnsi="Lucida Console" w:cs="Lucida Console"/>
          <w:b w:val="0"/>
          <w:bCs w:val="0"/>
          <w:i w:val="0"/>
          <w:iCs w:val="0"/>
          <w:lang w:val="en-US" w:eastAsia="en-US"/>
        </w:rPr>
        <w:t>before</w:t>
      </w:r>
      <w:r>
        <w:rPr>
          <w:lang w:val="en-US" w:eastAsia="en-US"/>
        </w:rPr>
        <w:t>:</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2"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./release/v1_1/checkersd tx bank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send $alice cosmos1fx6qlxwteeqxgxwsw83wkf4s9fcnnwk8z86sql 300stake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 $alice --keyring-backend test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--chain-id checkers-1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--broadcast-mode block --yes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./release/v1_1/checkersd tx bank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send $alice cosmos1fx6qlxwteeqxgxwsw83wkf4s9fcnnwk8z86sql 10token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 $alice --keyring-backend test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--chain-id checkers-1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--broadcast-mode block --yes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./release/v1_1/checkersd tx bank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send $bob cosmos1mql9aaux3453tdghk6rzkmk43stxvnvha4nv22 300stake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 $bob --keyring-backend test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--chain-id checkers-1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--broadcast-mode block --yes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./release/v1_1/checkersd tx bank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send $bob cosmos1mql9aaux3453tdghk6rzkmk43stxvnvha4nv22 10token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 $bob --keyring-backend test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--chain-id checkers-1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--broadcast-mode block --yes</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./release/v1_1/checkersd tx bank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send $alice cosmos1fx6qlxwteeqxgxwsw83wkf4s9fcnnwk8z86sql 300stake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--from $alice --keyring-backend test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--chain-id checkers-1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--broadcast-mode block --yes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./release/v1_1/checkersd tx bank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send $alice cosmos1fx6qlxwteeqxgxwsw83wkf4s9fcnnwk8z86sql 10token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--from $alice --keyring-backend test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--chain-id checkers-1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--broadcast-mode block --yes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./release/v1_1/checkersd tx bank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send $bob cosmos1mql9aaux3453tdghk6rzkmk43stxvnvha4nv22 300stake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--from $bob --keyring-backend test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--chain-id checkers-1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--broadcast-mode block --yes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./release/v1_1/checkersd tx bank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send $bob cosmos1mql9aaux3453tdghk6rzkmk43stxvnvha4nv22 10token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--from $bob --keyring-backend test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--chain-id checkers-1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--broadcast-mode block --yes</w:t>
      </w:r>
    </w:p>
    <w:p>
      <w:pPr>
        <w:pStyle w:val="data-v-67808297p"/>
        <w:spacing w:before="240" w:after="240"/>
        <w:ind w:left="0" w:right="0"/>
        <w:rPr>
          <w:lang w:val="en-US" w:eastAsia="en-US"/>
        </w:rPr>
      </w:pPr>
      <w:r>
        <w:rPr>
          <w:lang w:val="en-US" w:eastAsia="en-US"/>
        </w:rPr>
        <w:t>With the test accounts sufficiently credited, you can now run the integration tests. Run them three times in a row to create three complete games:</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4"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pushd client &amp;&amp; npm test &amp;&amp; popd</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$(pwd)/client:/client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/client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--network checkers-net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--env RPC_URL="http://checkers:26657"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node:18.7-slim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npm test</w:t>
      </w:r>
    </w:p>
    <w:p>
      <w:pPr>
        <w:pStyle w:val="data-v-67808297contentdefault"/>
        <w:ind w:left="0" w:right="0"/>
        <w:rPr>
          <w:lang w:val="en-US" w:eastAsia="en-US"/>
        </w:rPr>
      </w:pPr>
      <w:r>
        <w:pict>
          <v:rect id="_x0000_i1026" style="width:468pt;height:1.5pt" o:hrpct="1000" o:hrstd="t" o:hr="t" filled="t" fillcolor="gray" stroked="f">
            <v:path strokeok="f"/>
          </v:rect>
        </w:pict>
      </w:r>
    </w:p>
    <w:p>
      <w:pPr>
        <w:pStyle w:val="data-v-67808297p"/>
        <w:spacing w:before="240" w:after="240"/>
        <w:ind w:left="0" w:right="0"/>
        <w:rPr>
          <w:lang w:val="en-US" w:eastAsia="en-US"/>
        </w:rPr>
      </w:pPr>
      <w:r>
        <w:rPr>
          <w:lang w:val="en-US" w:eastAsia="en-US"/>
        </w:rPr>
        <w:t>You can confirm that you have computed player info:</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./release/v1_1/checkersd query checkers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list-player-info --output json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jq '.playerInfo'</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bash -c "./release/v1_1/checkersd query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list-player-info --output json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jq '.playerInfo'"</w:t>
      </w:r>
    </w:p>
    <w:p>
      <w:pPr>
        <w:pStyle w:val="data-v-67808297p"/>
        <w:spacing w:before="240" w:after="240"/>
        <w:ind w:left="0" w:right="0"/>
        <w:rPr>
          <w:lang w:val="en-US" w:eastAsia="en-US"/>
        </w:rPr>
      </w:pPr>
      <w:r>
        <w:rPr>
          <w:lang w:val="en-US" w:eastAsia="en-US"/>
        </w:rPr>
        <w:t>With enough games in the system, you can move to the software upgrade governance proposal.</w:t>
      </w:r>
    </w:p>
    <w:p>
      <w:pPr>
        <w:pStyle w:val="data-v-67808297h3"/>
        <w:spacing w:before="600" w:after="240"/>
        <w:ind w:left="0" w:right="0"/>
        <w:outlineLvl w:val="2"/>
        <w:rPr>
          <w:b/>
          <w:bCs/>
          <w:spacing w:val="0"/>
          <w:sz w:val="36"/>
          <w:szCs w:val="36"/>
          <w:lang w:val="en-US" w:eastAsia="en-US"/>
        </w:rPr>
      </w:pPr>
      <w:hyperlink r:id="rId7" w:anchor="governance-proposal"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Governance proposal</w:t>
      </w:r>
    </w:p>
    <w:p>
      <w:pPr>
        <w:pStyle w:val="data-v-67808297p"/>
        <w:spacing w:before="240" w:after="240"/>
        <w:ind w:left="0" w:right="0"/>
        <w:rPr>
          <w:lang w:val="en-US" w:eastAsia="en-US"/>
        </w:rPr>
      </w:pPr>
      <w:r>
        <w:rPr>
          <w:lang w:val="en-US" w:eastAsia="en-US"/>
        </w:rPr>
        <w:t>For the software upgrade governance proposal, you want to make sure that it stops the chain not too far in the future but still after the voting period. With a voting period of 10 minutes, take 15 minutes. How many seconds does a block take?</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jq -r ".app_state.mint.params.blocks_per_year"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~/.checkers/config/genesis.json</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bash -c 'jq -r ".app_state.mint.params.blocks_per_year" /root/.checkers/config/genesis.json'</w:t>
      </w:r>
    </w:p>
    <w:p>
      <w:pPr>
        <w:pStyle w:val="data-v-67808297p"/>
        <w:spacing w:before="240" w:after="240"/>
        <w:ind w:left="0" w:right="0"/>
        <w:rPr>
          <w:lang w:val="en-US" w:eastAsia="en-US"/>
        </w:rPr>
      </w:pPr>
      <w:r>
        <w:rPr>
          <w:lang w:val="en-US" w:eastAsia="en-US"/>
        </w:rPr>
        <w:t>This returns something like:</w:t>
      </w:r>
    </w:p>
    <w:p>
      <w:pPr>
        <w:spacing w:before="0" w:after="480"/>
        <w:ind w:left="420" w:right="300"/>
        <w:rPr>
          <w:spacing w:val="0"/>
          <w:lang w:val="en-US" w:eastAsia="en-US"/>
        </w:rPr>
      </w:pPr>
      <w:r>
        <w:rPr>
          <w:strike w:val="0"/>
          <w:spacing w:val="0"/>
          <w:u w:val="none"/>
          <w:lang w:val="en-US" w:eastAsia="en-US"/>
        </w:rPr>
        <w:drawing>
          <wp:inline>
            <wp:extent cx="228571" cy="228571"/>
            <wp:docPr id="100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6311520</w:t>
      </w:r>
    </w:p>
    <w:p>
      <w:pPr>
        <w:pStyle w:val="data-v-67808297p"/>
        <w:spacing w:before="240" w:after="240"/>
        <w:ind w:left="0" w:right="0"/>
        <w:rPr>
          <w:lang w:val="en-US" w:eastAsia="en-US"/>
        </w:rPr>
      </w:pPr>
      <w:r>
        <w:rPr>
          <w:lang w:val="en-US" w:eastAsia="en-US"/>
        </w:rPr>
        <w:t xml:space="preserve">That many </w:t>
      </w:r>
      <w:r>
        <w:rPr>
          <w:rStyle w:val="data-v-67808297code"/>
          <w:rFonts w:ascii="Lucida Console" w:eastAsia="Lucida Console" w:hAnsi="Lucida Console" w:cs="Lucida Console"/>
          <w:b w:val="0"/>
          <w:bCs w:val="0"/>
          <w:i w:val="0"/>
          <w:iCs w:val="0"/>
          <w:lang w:val="en-US" w:eastAsia="en-US"/>
        </w:rPr>
        <w:t>blocks_per_year</w:t>
      </w:r>
      <w:r>
        <w:rPr>
          <w:lang w:val="en-US" w:eastAsia="en-US"/>
        </w:rPr>
        <w:t xml:space="preserve"> computes down to 5 seconds per block. At this rate, 15 minutes mean 180 blocks.</w:t>
      </w:r>
    </w:p>
    <w:p>
      <w:pPr>
        <w:pStyle w:val="data-v-67808297p"/>
        <w:spacing w:before="240" w:after="240"/>
        <w:ind w:left="0" w:right="0"/>
        <w:rPr>
          <w:lang w:val="en-US" w:eastAsia="en-US"/>
        </w:rPr>
      </w:pPr>
      <w:r>
        <w:rPr>
          <w:lang w:val="en-US" w:eastAsia="en-US"/>
        </w:rPr>
        <w:t>What is the current block height? Check:</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./release/v1_1/checkersd status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jq -r ".SyncInfo.latest_block_height"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bash -c './release/v1_1/checkersd status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jq -r ".SyncInfo.latest_block_height"'</w:t>
      </w:r>
    </w:p>
    <w:p>
      <w:pPr>
        <w:pStyle w:val="data-v-67808297p"/>
        <w:spacing w:before="240" w:after="240"/>
        <w:ind w:left="0" w:right="0"/>
        <w:rPr>
          <w:lang w:val="en-US" w:eastAsia="en-US"/>
        </w:rPr>
      </w:pPr>
      <w:r>
        <w:rPr>
          <w:lang w:val="en-US" w:eastAsia="en-US"/>
        </w:rPr>
        <w:t>This returns something like:</w:t>
      </w:r>
    </w:p>
    <w:p>
      <w:pPr>
        <w:spacing w:before="0" w:after="480"/>
        <w:ind w:left="420" w:right="300"/>
        <w:rPr>
          <w:spacing w:val="0"/>
          <w:lang w:val="en-US" w:eastAsia="en-US"/>
        </w:rPr>
      </w:pPr>
      <w:r>
        <w:rPr>
          <w:strike w:val="0"/>
          <w:spacing w:val="0"/>
          <w:u w:val="none"/>
          <w:lang w:val="en-US" w:eastAsia="en-US"/>
        </w:rPr>
        <w:drawing>
          <wp:inline>
            <wp:extent cx="228571" cy="228571"/>
            <wp:docPr id="100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1000</w:t>
      </w:r>
    </w:p>
    <w:p>
      <w:pPr>
        <w:pStyle w:val="data-v-67808297p"/>
        <w:spacing w:before="240" w:after="240"/>
        <w:ind w:left="0" w:right="0"/>
        <w:rPr>
          <w:lang w:val="en-US" w:eastAsia="en-US"/>
        </w:rPr>
      </w:pPr>
      <w:r>
        <w:rPr>
          <w:lang w:val="en-US" w:eastAsia="en-US"/>
        </w:rPr>
        <w:t>That means you will use:</w:t>
      </w:r>
    </w:p>
    <w:p>
      <w:pPr>
        <w:spacing w:before="0" w:after="480"/>
        <w:ind w:left="420" w:right="300"/>
        <w:rPr>
          <w:spacing w:val="0"/>
          <w:lang w:val="en-US" w:eastAsia="en-US"/>
        </w:rPr>
      </w:pPr>
      <w:r>
        <w:rPr>
          <w:strike w:val="0"/>
          <w:spacing w:val="0"/>
          <w:u w:val="none"/>
          <w:lang w:val="en-US" w:eastAsia="en-US"/>
        </w:rPr>
        <w:drawing>
          <wp:inline>
            <wp:extent cx="228571" cy="228571"/>
            <wp:docPr id="100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--upgrade-height 1180</w:t>
      </w:r>
    </w:p>
    <w:p>
      <w:pPr>
        <w:pStyle w:val="data-v-67808297p"/>
        <w:spacing w:before="240" w:after="240"/>
        <w:ind w:left="0" w:right="0"/>
        <w:rPr>
          <w:lang w:val="en-US" w:eastAsia="en-US"/>
        </w:rPr>
      </w:pPr>
      <w:r>
        <w:rPr>
          <w:lang w:val="en-US" w:eastAsia="en-US"/>
        </w:rPr>
        <w:t>What is the minimum deposit for a proposal? Check:</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jq ".app_state.gov.deposit_params.min_deposit"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~/.checkers/config/genesis.json</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bash -c 'jq ".app_state.gov.deposit_params.min_deposit"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/root/.checkers/config/genesis.json'</w:t>
      </w:r>
    </w:p>
    <w:p>
      <w:pPr>
        <w:pStyle w:val="data-v-67808297p"/>
        <w:spacing w:before="240" w:after="240"/>
        <w:ind w:left="0" w:right="0"/>
        <w:rPr>
          <w:lang w:val="en-US" w:eastAsia="en-US"/>
        </w:rPr>
      </w:pPr>
      <w:r>
        <w:rPr>
          <w:lang w:val="en-US" w:eastAsia="en-US"/>
        </w:rPr>
        <w:t>This returns something like:</w:t>
      </w:r>
    </w:p>
    <w:p>
      <w:pPr>
        <w:spacing w:before="0" w:after="480"/>
        <w:ind w:left="420" w:right="300"/>
        <w:rPr>
          <w:spacing w:val="0"/>
          <w:lang w:val="en-US" w:eastAsia="en-US"/>
        </w:rPr>
      </w:pPr>
      <w:r>
        <w:rPr>
          <w:strike w:val="0"/>
          <w:spacing w:val="0"/>
          <w:u w:val="none"/>
          <w:lang w:val="en-US" w:eastAsia="en-US"/>
        </w:rPr>
        <w:drawing>
          <wp:inline>
            <wp:extent cx="228571" cy="228571"/>
            <wp:docPr id="100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"denom"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"stake"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"10000000"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This is the minimum amount that Alice has to deposit when submitting the proposal. This will do:</w:t>
      </w:r>
    </w:p>
    <w:p>
      <w:pPr>
        <w:spacing w:before="0" w:after="480"/>
        <w:ind w:left="420" w:right="300"/>
        <w:rPr>
          <w:spacing w:val="0"/>
          <w:lang w:val="en-US" w:eastAsia="en-US"/>
        </w:rPr>
      </w:pPr>
      <w:r>
        <w:rPr>
          <w:strike w:val="0"/>
          <w:spacing w:val="0"/>
          <w:u w:val="none"/>
          <w:lang w:val="en-US" w:eastAsia="en-US"/>
        </w:rPr>
        <w:drawing>
          <wp:inline>
            <wp:extent cx="228571" cy="228571"/>
            <wp:docPr id="100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--deposit 10000000stake</w:t>
      </w:r>
    </w:p>
    <w:p>
      <w:pPr>
        <w:pStyle w:val="data-v-67808297p"/>
        <w:spacing w:before="240" w:after="240"/>
        <w:ind w:left="0" w:right="0"/>
        <w:rPr>
          <w:lang w:val="en-US" w:eastAsia="en-US"/>
        </w:rPr>
      </w:pPr>
      <w:r>
        <w:rPr>
          <w:lang w:val="en-US" w:eastAsia="en-US"/>
        </w:rPr>
        <w:t>Now submit your governance proposal upgrade:</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./release/v1_1/checkersd tx gov submit-proposal software-upgrade v1_1tov2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--title "v1_1tov2"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--description "Increase engagement via the use of a leaderboard"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 $alice --keyring-backend test --yes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--chain-id checkers-1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--broadcast-mode block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--upgrade-height 1180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--deposit 10000000stake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./release/v1_1/checkersd tx gov submit-proposal software-upgrade v1_1tov2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--title "v1_1tov2"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--description "Increase engagement via the use of a leaderboard"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--from $alice --keyring-backend test --yes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--chain-id checkers-1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--broadcast-mode block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--upgrade-height 1180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--deposit 10000000stake</w:t>
      </w:r>
    </w:p>
    <w:p>
      <w:pPr>
        <w:pStyle w:val="data-v-67808297p"/>
        <w:spacing w:before="240" w:after="240"/>
        <w:ind w:left="0" w:right="0"/>
        <w:rPr>
          <w:lang w:val="en-US" w:eastAsia="en-US"/>
        </w:rPr>
      </w:pPr>
      <w:r>
        <w:rPr>
          <w:lang w:val="en-US" w:eastAsia="en-US"/>
        </w:rPr>
        <w:t>This returns something like:</w:t>
      </w:r>
    </w:p>
    <w:p>
      <w:pPr>
        <w:spacing w:before="0" w:after="480"/>
        <w:ind w:left="420" w:right="300"/>
        <w:rPr>
          <w:spacing w:val="0"/>
          <w:lang w:val="en-US" w:eastAsia="en-US"/>
        </w:rPr>
      </w:pPr>
      <w:r>
        <w:rPr>
          <w:strike w:val="0"/>
          <w:spacing w:val="0"/>
          <w:u w:val="none"/>
          <w:lang w:val="en-US" w:eastAsia="en-US"/>
        </w:rPr>
        <w:drawing>
          <wp:inline>
            <wp:extent cx="228571" cy="228571"/>
            <wp:docPr id="100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type: proposal_deposit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attributes: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key: proposal_id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value: "1"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key: proposal_type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value: SoftwareUpgrade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key: voting_period_start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value: "1"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p>
    <w:p>
      <w:pPr>
        <w:pStyle w:val="data-v-67808297p"/>
        <w:spacing w:before="240" w:after="240"/>
        <w:ind w:left="0" w:right="0"/>
        <w:rPr>
          <w:lang w:val="en-US" w:eastAsia="en-US"/>
        </w:rPr>
      </w:pPr>
      <w:r>
        <w:rPr>
          <w:lang w:val="en-US" w:eastAsia="en-US"/>
        </w:rPr>
        <w:t xml:space="preserve">Where </w:t>
      </w:r>
      <w:r>
        <w:rPr>
          <w:rStyle w:val="data-v-67808297code"/>
          <w:rFonts w:ascii="Lucida Console" w:eastAsia="Lucida Console" w:hAnsi="Lucida Console" w:cs="Lucida Console"/>
          <w:b w:val="0"/>
          <w:bCs w:val="0"/>
          <w:i w:val="0"/>
          <w:iCs w:val="0"/>
          <w:lang w:val="en-US" w:eastAsia="en-US"/>
        </w:rPr>
        <w:t>1</w:t>
      </w:r>
      <w:r>
        <w:rPr>
          <w:lang w:val="en-US" w:eastAsia="en-US"/>
        </w:rPr>
        <w:t xml:space="preserve"> is the proposal ID you reuse. Have Alice and Bob vote yes on it:</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./release/v1_1/checkersd tx gov vote 1 yes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 $alice --keyring-backend test --yes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--chain-id checkers-1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./release/v1_1/checkersd tx gov vote 1 yes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 $bob --keyring-backend test --yes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--chain-id checkers-1</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./release/v1_1/checkersd tx gov vote 1 yes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--from $alice --keyring-backend test --yes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--chain-id checkers-1</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./release/v1_1/checkersd tx gov vote 1 yes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--from $bob --keyring-backend test --yes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--chain-id checkers-1</w:t>
      </w:r>
    </w:p>
    <w:p>
      <w:pPr>
        <w:pStyle w:val="data-v-67808297p"/>
        <w:spacing w:before="240" w:after="240"/>
        <w:ind w:left="0" w:right="0"/>
        <w:rPr>
          <w:lang w:val="en-US" w:eastAsia="en-US"/>
        </w:rPr>
      </w:pPr>
      <w:r>
        <w:rPr>
          <w:lang w:val="en-US" w:eastAsia="en-US"/>
        </w:rPr>
        <w:t>Confirm that it has collected the votes:</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./release/v1_1/checkersd query gov votes 1</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./release/v1_1/checkersd query gov votes 1</w:t>
      </w:r>
    </w:p>
    <w:p>
      <w:pPr>
        <w:pStyle w:val="data-v-67808297p"/>
        <w:spacing w:before="240" w:after="240"/>
        <w:ind w:left="0" w:right="0"/>
        <w:rPr>
          <w:lang w:val="en-US" w:eastAsia="en-US"/>
        </w:rPr>
      </w:pPr>
      <w:r>
        <w:rPr>
          <w:lang w:val="en-US" w:eastAsia="en-US"/>
        </w:rPr>
        <w:t>It should print:</w:t>
      </w:r>
    </w:p>
    <w:p>
      <w:pPr>
        <w:spacing w:before="0" w:after="480"/>
        <w:ind w:left="420" w:right="300"/>
        <w:rPr>
          <w:spacing w:val="0"/>
          <w:lang w:val="en-US" w:eastAsia="en-US"/>
        </w:rPr>
      </w:pPr>
      <w:r>
        <w:rPr>
          <w:strike w:val="0"/>
          <w:spacing w:val="0"/>
          <w:u w:val="none"/>
          <w:lang w:val="en-US" w:eastAsia="en-US"/>
        </w:rPr>
        <w:drawing>
          <wp:inline>
            <wp:extent cx="228571" cy="228571"/>
            <wp:docPr id="100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votes: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option: VOTE_OPTION_YES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options: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option: VOTE_OPTION_YES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weight: "1.000000000000000000"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proposal_id: "1"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voter: cosmos1hzftnstmlzqfaj0rz39hn5pe2vppz0phy4x9ct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option: VOTE_OPTION_YES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options: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option: VOTE_OPTION_YES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weight: "1.000000000000000000"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proposal_id: "1"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voter: cosmos1hj2x82j49fv90tgtdxrdw5fz3w2vqeqqjhrxle</w:t>
      </w:r>
    </w:p>
    <w:p>
      <w:pPr>
        <w:pStyle w:val="data-v-67808297p"/>
        <w:spacing w:before="240" w:after="240"/>
        <w:ind w:left="0" w:right="0"/>
        <w:rPr>
          <w:lang w:val="en-US" w:eastAsia="en-US"/>
        </w:rPr>
      </w:pPr>
      <w:r>
        <w:rPr>
          <w:lang w:val="en-US" w:eastAsia="en-US"/>
        </w:rPr>
        <w:t>See how long you have to wait for the chain to reach the end of the voting period:</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./release/v1_1/checkersd query gov proposal 1</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./release/v1_1/checkersd query gov proposal 1</w:t>
      </w:r>
    </w:p>
    <w:p>
      <w:pPr>
        <w:pStyle w:val="data-v-67808297p"/>
        <w:spacing w:before="240" w:after="240"/>
        <w:ind w:left="0" w:right="0"/>
        <w:rPr>
          <w:lang w:val="en-US" w:eastAsia="en-US"/>
        </w:rPr>
      </w:pPr>
      <w:r>
        <w:rPr>
          <w:lang w:val="en-US" w:eastAsia="en-US"/>
        </w:rPr>
        <w:t>In the end this prints:</w:t>
      </w:r>
    </w:p>
    <w:p>
      <w:pPr>
        <w:spacing w:before="0" w:after="480"/>
        <w:ind w:left="420" w:right="300"/>
        <w:rPr>
          <w:spacing w:val="0"/>
          <w:lang w:val="en-US" w:eastAsia="en-US"/>
        </w:rPr>
      </w:pPr>
      <w:r>
        <w:rPr>
          <w:strike w:val="0"/>
          <w:spacing w:val="0"/>
          <w:u w:val="none"/>
          <w:lang w:val="en-US" w:eastAsia="en-US"/>
        </w:rPr>
        <w:drawing>
          <wp:inline>
            <wp:extent cx="228571" cy="228571"/>
            <wp:docPr id="100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status: PROPOSAL_STATUS_VOTING_PERIOD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voting_end_time: "2022-08-25T10:38:22.240766103Z"</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data-v-67808297p"/>
        <w:spacing w:before="240" w:after="240"/>
        <w:ind w:left="0" w:right="0"/>
        <w:rPr>
          <w:lang w:val="en-US" w:eastAsia="en-US"/>
        </w:rPr>
      </w:pPr>
      <w:r>
        <w:rPr>
          <w:lang w:val="en-US" w:eastAsia="en-US"/>
        </w:rPr>
        <w:t>Wait for this period. Afterward, with the same command you should see:</w:t>
      </w:r>
    </w:p>
    <w:p>
      <w:pPr>
        <w:spacing w:before="0" w:after="480"/>
        <w:ind w:left="420" w:right="300"/>
        <w:rPr>
          <w:spacing w:val="0"/>
          <w:lang w:val="en-US" w:eastAsia="en-US"/>
        </w:rPr>
      </w:pPr>
      <w:r>
        <w:rPr>
          <w:strike w:val="0"/>
          <w:spacing w:val="0"/>
          <w:u w:val="none"/>
          <w:lang w:val="en-US" w:eastAsia="en-US"/>
        </w:rPr>
        <w:drawing>
          <wp:inline>
            <wp:extent cx="228571" cy="228571"/>
            <wp:docPr id="100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status: PROPOSAL_STATUS_PASSED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data-v-67808297p"/>
        <w:spacing w:before="240" w:after="240"/>
        <w:ind w:left="0" w:right="0"/>
        <w:rPr>
          <w:lang w:val="en-US" w:eastAsia="en-US"/>
        </w:rPr>
      </w:pPr>
      <w:r>
        <w:rPr>
          <w:lang w:val="en-US" w:eastAsia="en-US"/>
        </w:rPr>
        <w:t xml:space="preserve">Now wait for the chain to reach the desired block height, which should take five more minutes as per your parameters. When it has reached that height, the shell with the running </w:t>
      </w:r>
      <w:r>
        <w:rPr>
          <w:rStyle w:val="data-v-67808297code"/>
          <w:rFonts w:ascii="Lucida Console" w:eastAsia="Lucida Console" w:hAnsi="Lucida Console" w:cs="Lucida Console"/>
          <w:b w:val="0"/>
          <w:bCs w:val="0"/>
          <w:i w:val="0"/>
          <w:iCs w:val="0"/>
          <w:lang w:val="en-US" w:eastAsia="en-US"/>
        </w:rPr>
        <w:t>checkersd</w:t>
      </w:r>
      <w:r>
        <w:rPr>
          <w:lang w:val="en-US" w:eastAsia="en-US"/>
        </w:rPr>
        <w:t xml:space="preserve"> should show something like:</w:t>
      </w:r>
    </w:p>
    <w:p>
      <w:pPr>
        <w:spacing w:before="0" w:after="480"/>
        <w:ind w:left="420" w:right="300"/>
        <w:rPr>
          <w:spacing w:val="0"/>
          <w:lang w:val="en-US" w:eastAsia="en-US"/>
        </w:rPr>
      </w:pPr>
      <w:r>
        <w:rPr>
          <w:strike w:val="0"/>
          <w:spacing w:val="0"/>
          <w:u w:val="none"/>
          <w:lang w:val="en-US" w:eastAsia="en-US"/>
        </w:rPr>
        <w:drawing>
          <wp:inline>
            <wp:extent cx="228571" cy="228571"/>
            <wp:docPr id="100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6:29PM INF finalizing commit of block hash=E6CB6F1E8CF4699543950F756F3E15AE447701ABAC498CDBA86633AC93A73EE7 height=1180 module=consensus num_txs=0 root=21E51E52AA3F06BE59C78CE11D3171E6F7240D297E4BCEAB07FC5A87957B3BE2</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6:29PM ERR UPGRADE "v1_1tov2" NEEDED at height: 1180: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6:29PM ERR CONSENSUS FAILURE!!! err="UPGRADE \"v1_1tov2\" NEEDED at height: 1180: " module=consensus stack="goroutine 62 [running]:\nruntime/debug.Stack</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6:29PM INF Stopping baseWAL service impl={"Logger":{}} module=consensus wal=/root/.checkers/data/cs.wal/wal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6:29PM INF Stopping Group service impl={"Dir":"/root/.checkers/data/cs.wal","Head":{"ID":"ZsAlN7DEZAbV:/root/.checkers/data/cs.wal/wal","Path":"/root/.checkers/data/cs.wal/wal"},"ID":"group:ZsAlN7DEZAbV:/root/.checkers/data/cs.wal/wal","Logger":{}} module=consensus wal=/root/.checkers/data/cs.wal/wal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data-v-67808297p"/>
        <w:spacing w:before="240" w:after="240"/>
        <w:ind w:left="0" w:right="0"/>
        <w:rPr>
          <w:lang w:val="en-US" w:eastAsia="en-US"/>
        </w:rPr>
      </w:pPr>
      <w:r>
        <w:rPr>
          <w:lang w:val="en-US" w:eastAsia="en-US"/>
        </w:rPr>
        <w:t>At this point, run in another shell:</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./release/v1_1/checkersd status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jq -r ".SyncInfo.latest_block_height"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bash -c './release/v1_1/checkersd status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jq -r ".SyncInfo.latest_block_height"'</w:t>
      </w:r>
    </w:p>
    <w:p>
      <w:pPr>
        <w:pStyle w:val="data-v-67808297p"/>
        <w:spacing w:before="240" w:after="240"/>
        <w:ind w:left="0" w:right="0"/>
        <w:rPr>
          <w:lang w:val="en-US" w:eastAsia="en-US"/>
        </w:rPr>
      </w:pPr>
      <w:r>
        <w:rPr>
          <w:lang w:val="en-US" w:eastAsia="en-US"/>
        </w:rPr>
        <w:t>You should always get the same value, no matter how many times you try. That is because the chain has stopped. For instance:</w:t>
      </w:r>
    </w:p>
    <w:p>
      <w:pPr>
        <w:spacing w:before="0" w:after="480"/>
        <w:ind w:left="420" w:right="300"/>
        <w:rPr>
          <w:spacing w:val="0"/>
          <w:lang w:val="en-US" w:eastAsia="en-US"/>
        </w:rPr>
      </w:pPr>
      <w:r>
        <w:rPr>
          <w:strike w:val="0"/>
          <w:spacing w:val="0"/>
          <w:u w:val="none"/>
          <w:lang w:val="en-US" w:eastAsia="en-US"/>
        </w:rPr>
        <w:drawing>
          <wp:inline>
            <wp:extent cx="228571" cy="228571"/>
            <wp:docPr id="100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1180</w:t>
      </w:r>
    </w:p>
    <w:p>
      <w:pPr>
        <w:pStyle w:val="data-v-67808297p"/>
        <w:spacing w:before="240" w:after="240"/>
        <w:ind w:left="0" w:right="0"/>
        <w:rPr>
          <w:lang w:val="en-US" w:eastAsia="en-US"/>
        </w:rPr>
      </w:pPr>
      <w:r>
        <w:rPr>
          <w:lang w:val="en-US" w:eastAsia="en-US"/>
        </w:rPr>
        <w:t xml:space="preserve">Stop </w:t>
      </w:r>
      <w:r>
        <w:rPr>
          <w:rStyle w:val="data-v-67808297code"/>
          <w:rFonts w:ascii="Lucida Console" w:eastAsia="Lucida Console" w:hAnsi="Lucida Console" w:cs="Lucida Console"/>
          <w:b w:val="0"/>
          <w:bCs w:val="0"/>
          <w:i w:val="0"/>
          <w:iCs w:val="0"/>
          <w:lang w:val="en-US" w:eastAsia="en-US"/>
        </w:rPr>
        <w:t>checkersd</w:t>
      </w:r>
      <w:r>
        <w:rPr>
          <w:lang w:val="en-US" w:eastAsia="en-US"/>
        </w:rPr>
        <w:t xml:space="preserve"> with </w:t>
      </w:r>
      <w:r>
        <w:rPr>
          <w:rStyle w:val="any"/>
          <w:rFonts w:ascii="Courier New" w:eastAsia="Courier New" w:hAnsi="Courier New" w:cs="Courier New"/>
          <w:b w:val="0"/>
          <w:bCs w:val="0"/>
          <w:i w:val="0"/>
          <w:iCs w:val="0"/>
          <w:lang w:val="en-US" w:eastAsia="en-US"/>
        </w:rPr>
        <w:t>CTRL-C</w:t>
      </w:r>
      <w:r>
        <w:rPr>
          <w:lang w:val="en-US" w:eastAsia="en-US"/>
        </w:rPr>
        <w:t>. It has saved a new file:</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cat ~/.checkers/data/upgrade-info.json</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cat /root/.checkers/data/upgrade-info.json</w:t>
      </w:r>
    </w:p>
    <w:p>
      <w:pPr>
        <w:pStyle w:val="data-v-67808297p"/>
        <w:spacing w:before="240" w:after="240"/>
        <w:ind w:left="0" w:right="0"/>
        <w:rPr>
          <w:lang w:val="en-US" w:eastAsia="en-US"/>
        </w:rPr>
      </w:pPr>
      <w:r>
        <w:rPr>
          <w:lang w:val="en-US" w:eastAsia="en-US"/>
        </w:rPr>
        <w:t>This prints:</w:t>
      </w:r>
    </w:p>
    <w:p>
      <w:pPr>
        <w:spacing w:before="0" w:after="480"/>
        <w:ind w:left="420" w:right="300"/>
        <w:rPr>
          <w:spacing w:val="0"/>
          <w:lang w:val="en-US" w:eastAsia="en-US"/>
        </w:rPr>
      </w:pPr>
      <w:r>
        <w:rPr>
          <w:strike w:val="0"/>
          <w:spacing w:val="0"/>
          <w:u w:val="none"/>
          <w:lang w:val="en-US" w:eastAsia="en-US"/>
        </w:rPr>
        <w:drawing>
          <wp:inline>
            <wp:extent cx="228571" cy="228571"/>
            <wp:docPr id="1001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"name"</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"v1_1tov2"</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"height"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1180</w:t>
      </w: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With your node (and therefore your whole blockchain) down, you are ready to move to v2.</w:t>
      </w:r>
    </w:p>
    <w:p>
      <w:pPr>
        <w:pStyle w:val="data-v-67808297h3"/>
        <w:spacing w:before="600" w:after="240"/>
        <w:ind w:left="0" w:right="0"/>
        <w:outlineLvl w:val="2"/>
        <w:rPr>
          <w:b/>
          <w:bCs/>
          <w:spacing w:val="0"/>
          <w:sz w:val="36"/>
          <w:szCs w:val="36"/>
          <w:lang w:val="en-US" w:eastAsia="en-US"/>
        </w:rPr>
      </w:pPr>
      <w:hyperlink r:id="rId7" w:anchor="launch-v2"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Launch v2</w:t>
      </w:r>
    </w:p>
    <w:p>
      <w:pPr>
        <w:pStyle w:val="data-v-67808297p"/>
        <w:spacing w:before="240" w:after="240"/>
        <w:ind w:left="0" w:right="0"/>
        <w:rPr>
          <w:lang w:val="en-US" w:eastAsia="en-US"/>
        </w:rPr>
      </w:pPr>
      <w:r>
        <w:rPr>
          <w:lang w:val="en-US" w:eastAsia="en-US"/>
        </w:rPr>
        <w:t>With v1_1 stopped and its state saved, it is time to move to v2. Checkout v2 of checkers:</w:t>
      </w:r>
    </w:p>
    <w:p>
      <w:pPr>
        <w:spacing w:before="0" w:after="480"/>
        <w:ind w:left="420" w:right="300"/>
        <w:rPr>
          <w:spacing w:val="0"/>
          <w:lang w:val="en-US" w:eastAsia="en-US"/>
        </w:rPr>
      </w:pPr>
      <w:r>
        <w:rPr>
          <w:strike w:val="0"/>
          <w:spacing w:val="0"/>
          <w:u w:val="none"/>
          <w:lang w:val="en-US" w:eastAsia="en-US"/>
        </w:rPr>
        <w:drawing>
          <wp:inline>
            <wp:extent cx="228571" cy="228571"/>
            <wp:docPr id="1001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git checkout leaderboard-migration</w:t>
      </w:r>
    </w:p>
    <w:p>
      <w:pPr>
        <w:pStyle w:val="data-v-67808297p"/>
        <w:spacing w:before="240" w:after="240"/>
        <w:ind w:left="0" w:right="0"/>
        <w:rPr>
          <w:lang w:val="en-US" w:eastAsia="en-US"/>
        </w:rPr>
      </w:pPr>
      <w:r>
        <w:rPr>
          <w:lang w:val="en-US" w:eastAsia="en-US"/>
        </w:rPr>
        <w:t>Back in the first shell, build the v2 executable:</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go build -o ./release/v2/checkersd ./cmd/checkersd/main.go</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go build -o ./release/v2/checkersd ./cmd/checkersd/main.go</w:t>
      </w:r>
    </w:p>
    <w:p>
      <w:pPr>
        <w:pStyle w:val="data-v-67808297p"/>
        <w:spacing w:before="240" w:after="240"/>
        <w:ind w:left="0" w:right="0"/>
        <w:rPr>
          <w:lang w:val="en-US" w:eastAsia="en-US"/>
        </w:rPr>
      </w:pPr>
      <w:r>
        <w:rPr>
          <w:lang w:val="en-US" w:eastAsia="en-US"/>
        </w:rPr>
        <w:t>Launch it:</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./release/v2/checkersd start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./release/v2/checkersd start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--rpc.laddr "tcp://0.0.0.0:26657"</w:t>
      </w:r>
    </w:p>
    <w:p>
      <w:pPr>
        <w:pStyle w:val="data-v-67808297p"/>
        <w:spacing w:before="240" w:after="240"/>
        <w:ind w:left="0" w:right="0"/>
        <w:rPr>
          <w:lang w:val="en-US" w:eastAsia="en-US"/>
        </w:rPr>
      </w:pPr>
      <w:r>
        <w:rPr>
          <w:lang w:val="en-US" w:eastAsia="en-US"/>
        </w:rPr>
        <w:t>It should start and display something like:</w:t>
      </w:r>
    </w:p>
    <w:p>
      <w:pPr>
        <w:spacing w:before="0" w:after="480"/>
        <w:ind w:left="420" w:right="300"/>
        <w:rPr>
          <w:spacing w:val="0"/>
          <w:lang w:val="en-US" w:eastAsia="en-US"/>
        </w:rPr>
      </w:pPr>
      <w:r>
        <w:rPr>
          <w:strike w:val="0"/>
          <w:spacing w:val="0"/>
          <w:u w:val="none"/>
          <w:lang w:val="en-US" w:eastAsia="en-US"/>
        </w:rPr>
        <w:drawing>
          <wp:inline>
            <wp:extent cx="228571" cy="228571"/>
            <wp:docPr id="1001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7:06PM INF applying upgrade "v1_1tov2" at height: 1180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7:06PM INF Leaderboard genesis saved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data-v-67808297p"/>
        <w:spacing w:before="240" w:after="240"/>
        <w:ind w:left="0" w:right="0"/>
        <w:rPr>
          <w:lang w:val="en-US" w:eastAsia="en-US"/>
        </w:rPr>
      </w:pPr>
      <w:r>
        <w:rPr>
          <w:lang w:val="en-US" w:eastAsia="en-US"/>
        </w:rPr>
        <w:t>After it has started, you can confirm in another shell that you have the expected leaderboard with:</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./release/v2/checkersd query leaderboard show-leaderboard</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./release/v2/checkersd query leaderboard show-leaderboard</w:t>
      </w:r>
    </w:p>
    <w:p>
      <w:pPr>
        <w:pStyle w:val="data-v-67808297p"/>
        <w:spacing w:before="240" w:after="240"/>
        <w:ind w:left="0" w:right="0"/>
        <w:rPr>
          <w:lang w:val="en-US" w:eastAsia="en-US"/>
        </w:rPr>
      </w:pPr>
      <w:r>
        <w:rPr>
          <w:lang w:val="en-US" w:eastAsia="en-US"/>
        </w:rPr>
        <w:t>This should print something like:</w:t>
      </w:r>
    </w:p>
    <w:p>
      <w:pPr>
        <w:spacing w:before="0" w:after="480"/>
        <w:ind w:left="420" w:right="300"/>
        <w:rPr>
          <w:spacing w:val="0"/>
          <w:lang w:val="en-US" w:eastAsia="en-US"/>
        </w:rPr>
      </w:pPr>
      <w:r>
        <w:rPr>
          <w:strike w:val="0"/>
          <w:spacing w:val="0"/>
          <w:u w:val="none"/>
          <w:lang w:val="en-US" w:eastAsia="en-US"/>
        </w:rPr>
        <w:drawing>
          <wp:inline>
            <wp:extent cx="228571" cy="228571"/>
            <wp:docPr id="1001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Leaderboard: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addedAt: "1682983659"</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address: cosmos1fx6qlxwteeqxgxwsw83wkf4s9fcnnwk8z86sql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wonCount: "3"</w:t>
      </w:r>
    </w:p>
    <w:p>
      <w:pPr>
        <w:pStyle w:val="data-v-67808297p"/>
        <w:spacing w:before="240" w:after="240"/>
        <w:ind w:left="0" w:right="0"/>
        <w:rPr>
          <w:lang w:val="en-US" w:eastAsia="en-US"/>
        </w:rPr>
      </w:pPr>
      <w:r>
        <w:rPr>
          <w:lang w:val="en-US" w:eastAsia="en-US"/>
        </w:rPr>
        <w:t>Note how it took the time of the block when v1_1 stopped.</w:t>
      </w:r>
    </w:p>
    <w:p>
      <w:pPr>
        <w:pStyle w:val="data-v-67808297p"/>
        <w:spacing w:before="240" w:after="240"/>
        <w:ind w:left="0" w:right="0"/>
        <w:rPr>
          <w:lang w:val="en-US" w:eastAsia="en-US"/>
        </w:rPr>
      </w:pPr>
      <w:r>
        <w:rPr>
          <w:lang w:val="en-US" w:eastAsia="en-US"/>
        </w:rPr>
        <w:t>Congratulations, you have upgraded your blockchain almost as if in production!</w:t>
      </w:r>
    </w:p>
    <w:p>
      <w:pPr>
        <w:pStyle w:val="data-v-67808297p"/>
        <w:spacing w:before="240" w:after="240"/>
        <w:ind w:left="0" w:right="0"/>
        <w:rPr>
          <w:lang w:val="en-US" w:eastAsia="en-US"/>
        </w:rPr>
      </w:pPr>
      <w:r>
        <w:rPr>
          <w:lang w:val="en-US" w:eastAsia="en-US"/>
        </w:rPr>
        <w:t>You can stop Ignite CLI. If you used Docker that would be:</w:t>
      </w:r>
    </w:p>
    <w:p>
      <w:pPr>
        <w:spacing w:before="0" w:after="480"/>
        <w:ind w:left="420" w:right="300"/>
        <w:rPr>
          <w:spacing w:val="0"/>
          <w:lang w:val="en-US" w:eastAsia="en-US"/>
        </w:rPr>
      </w:pPr>
      <w:r>
        <w:rPr>
          <w:strike w:val="0"/>
          <w:spacing w:val="0"/>
          <w:u w:val="none"/>
          <w:lang w:val="en-US" w:eastAsia="en-US"/>
        </w:rPr>
        <w:drawing>
          <wp:inline>
            <wp:extent cx="228571" cy="228571"/>
            <wp:docPr id="1001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stop checkers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rm checkers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network rm checkers-net</w:t>
      </w:r>
    </w:p>
    <w:p>
      <w:pPr>
        <w:pStyle w:val="data-v-67808297p"/>
        <w:spacing w:before="240" w:after="240"/>
        <w:ind w:left="0" w:right="0"/>
        <w:rPr>
          <w:lang w:val="en-US" w:eastAsia="en-US"/>
        </w:rPr>
      </w:pPr>
      <w:r>
        <w:rPr>
          <w:lang w:val="en-US" w:eastAsia="en-US"/>
        </w:rPr>
        <w:t>Your checkers blockchain is done! It has a leaderboard, which was introduced later in production thanks to migrations.</w:t>
      </w:r>
    </w:p>
    <w:p>
      <w:pPr>
        <w:pStyle w:val="data-v-67808297p"/>
        <w:spacing w:before="240" w:after="240"/>
        <w:ind w:left="0" w:right="0"/>
        <w:rPr>
          <w:lang w:val="en-US" w:eastAsia="en-US"/>
        </w:rPr>
      </w:pPr>
      <w:r>
        <w:rPr>
          <w:lang w:val="en-US" w:eastAsia="en-US"/>
        </w:rPr>
        <w:t xml:space="preserve">You no doubt have many ideas about how to improve it. In particular, you could implement the missing </w:t>
      </w:r>
      <w:r>
        <w:rPr>
          <w:rStyle w:val="data-v-67808297em"/>
          <w:b w:val="0"/>
          <w:bCs w:val="0"/>
          <w:i/>
          <w:iCs/>
          <w:lang w:val="en-US" w:eastAsia="en-US"/>
        </w:rPr>
        <w:t>draw</w:t>
      </w:r>
      <w:r>
        <w:rPr>
          <w:lang w:val="en-US" w:eastAsia="en-US"/>
        </w:rPr>
        <w:t xml:space="preserve"> mechanism, which in effect has to be accepted by both players.</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16"/>
        </w:numPr>
        <w:spacing w:before="240" w:after="240" w:line="435" w:lineRule="atLeast"/>
        <w:ind w:left="840" w:right="360" w:hanging="210"/>
        <w:jc w:val="left"/>
        <w:rPr>
          <w:lang w:val="en-US" w:eastAsia="en-US"/>
        </w:rPr>
      </w:pPr>
      <w:r>
        <w:rPr>
          <w:lang w:val="en-US" w:eastAsia="en-US"/>
        </w:rPr>
        <w:t>How to add a leaderboard to an existing blockchain.</w:t>
      </w:r>
    </w:p>
    <w:p>
      <w:pPr>
        <w:pStyle w:val="data-v-67808297li"/>
        <w:numPr>
          <w:ilvl w:val="0"/>
          <w:numId w:val="16"/>
        </w:numPr>
        <w:spacing w:after="240" w:line="435" w:lineRule="atLeast"/>
        <w:ind w:left="840" w:right="360" w:hanging="210"/>
        <w:jc w:val="left"/>
        <w:rPr>
          <w:lang w:val="en-US" w:eastAsia="en-US"/>
        </w:rPr>
      </w:pPr>
      <w:r>
        <w:rPr>
          <w:lang w:val="en-US" w:eastAsia="en-US"/>
        </w:rPr>
        <w:t>How to upgrade a blockchain in production, by migrating from v1_1 of the blockchain to v2, and the new store structure that will be introduced by the upgrade.</w:t>
      </w:r>
    </w:p>
    <w:p>
      <w:pPr>
        <w:pStyle w:val="data-v-67808297li"/>
        <w:numPr>
          <w:ilvl w:val="0"/>
          <w:numId w:val="16"/>
        </w:numPr>
        <w:spacing w:after="240" w:line="435" w:lineRule="atLeast"/>
        <w:ind w:left="840" w:right="360" w:hanging="210"/>
        <w:jc w:val="left"/>
        <w:rPr>
          <w:lang w:val="en-US" w:eastAsia="en-US"/>
        </w:rPr>
      </w:pPr>
      <w:r>
        <w:rPr>
          <w:lang w:val="en-US" w:eastAsia="en-US"/>
        </w:rPr>
        <w:t>How to handle the data migrations and logic upgrades implicit during migration, such as with the use of helper functions.</w:t>
      </w:r>
    </w:p>
    <w:p>
      <w:pPr>
        <w:pStyle w:val="data-v-67808297li"/>
        <w:numPr>
          <w:ilvl w:val="0"/>
          <w:numId w:val="16"/>
        </w:numPr>
        <w:spacing w:after="240" w:line="435" w:lineRule="atLeast"/>
        <w:ind w:left="840" w:right="360" w:hanging="210"/>
        <w:jc w:val="left"/>
        <w:rPr>
          <w:lang w:val="en-US" w:eastAsia="en-US"/>
        </w:rPr>
      </w:pPr>
      <w:r>
        <w:rPr>
          <w:lang w:val="en-US" w:eastAsia="en-US"/>
        </w:rPr>
        <w:t>Worthwhile unit tests with regard to leaderboard handling.</w:t>
      </w:r>
    </w:p>
    <w:p>
      <w:pPr>
        <w:pStyle w:val="data-v-67808297li"/>
        <w:numPr>
          <w:ilvl w:val="0"/>
          <w:numId w:val="16"/>
        </w:numPr>
        <w:spacing w:after="360" w:line="435" w:lineRule="atLeast"/>
        <w:ind w:left="840" w:right="360" w:hanging="210"/>
        <w:jc w:val="left"/>
        <w:rPr>
          <w:lang w:val="en-US" w:eastAsia="en-US"/>
        </w:rPr>
      </w:pPr>
      <w:r>
        <w:rPr>
          <w:lang w:val="en-US" w:eastAsia="en-US"/>
        </w:rPr>
        <w:t>A complete procedure for how to conduct the update via the CLI.</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"https://ida.interchain.io/hands-on-exercise/4-run-in-prod/3-add-leaderboard.html"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1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5" name=""/>
                    <pic:cNvPicPr>
                      <a:picLocks noChangeAspect="1"/>
                    </pic:cNvPicPr>
                  </pic:nvPicPr>
                  <pic:blipFill>
                    <a:blip xmlns:r="http://schemas.openxmlformats.org/officeDocument/2006/relationships" r:embed="rId37">
                      <a:extLst>
                        <a:ext uri="{96DAC541-7B7A-43D3-8B79-37D633B846F1}">
                          <asvg:svgBlip xmlns:asvg="http://schemas.microsoft.com/office/drawing/2016/SVG/main" r:embed="rId38"/>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Add a Leaderboard as a Module</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"https://ida.interchain.io/hands-on-exercise/4-run-in-prod/5-migration-prod.html" </w:instrText>
      </w:r>
      <w:r>
        <w:rPr>
          <w:lang w:val="en-US" w:eastAsia="en-US"/>
        </w:rPr>
        <w:fldChar w:fldCharType="separate"/>
      </w:r>
      <w:r>
        <w:rPr>
          <w:b/>
          <w:bCs/>
          <w:color w:val="0000EE"/>
          <w:sz w:val="20"/>
          <w:szCs w:val="20"/>
          <w:lang w:val="en-US" w:eastAsia="en-US"/>
        </w:rPr>
        <w:t>Simulate a Migration in Docker</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187" name="">
              <a:hlinkClick xmlns:a="http://schemas.openxmlformats.org/drawingml/2006/main" xmlns:r="http://schemas.openxmlformats.org/officeDocument/2006/relationships"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7" name=""/>
                    <pic:cNvPicPr>
                      <a:picLocks noChangeAspect="1"/>
                    </pic:cNvPicPr>
                  </pic:nvPicPr>
                  <pic:blipFill>
                    <a:blip xmlns:r="http://schemas.openxmlformats.org/officeDocument/2006/relationships" r:embed="rId37">
                      <a:extLst>
                        <a:ext uri="{96DAC541-7B7A-43D3-8B79-37D633B846F1}">
                          <asvg:svgBlip xmlns:asvg="http://schemas.microsoft.com/office/drawing/2016/SVG/main" r:embed="rId40"/>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89"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 name=""/>
                    <pic:cNvPicPr>
                      <a:picLocks noChangeAspect="1"/>
                    </pic:cNvPicPr>
                  </pic:nvPicPr>
                  <pic:blipFill>
                    <a:blip xmlns:r="http://schemas.openxmlformats.org/officeDocument/2006/relationships" r:embed="rId41">
                      <a:extLst>
                        <a:ext uri="{96DAC541-7B7A-43D3-8B79-37D633B846F1}">
                          <asvg:svgBlip xmlns:asvg="http://schemas.microsoft.com/office/drawing/2016/SVG/main" r:embed="rId42"/>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91"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1" name=""/>
                    <pic:cNvPicPr>
                      <a:picLocks noChangeAspect="1"/>
                    </pic:cNvPicPr>
                  </pic:nvPicPr>
                  <pic:blipFill>
                    <a:blip xmlns:r="http://schemas.openxmlformats.org/officeDocument/2006/relationships" r:embed="rId43">
                      <a:extLst>
                        <a:ext uri="{96DAC541-7B7A-43D3-8B79-37D633B846F1}">
                          <asvg:svgBlip xmlns:asvg="http://schemas.microsoft.com/office/drawing/2016/SVG/main" r:embed="rId44"/>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93"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3" name=""/>
                    <pic:cNvPicPr>
                      <a:picLocks noChangeAspect="1"/>
                    </pic:cNvPicPr>
                  </pic:nvPicPr>
                  <pic:blipFill>
                    <a:blip xmlns:r="http://schemas.openxmlformats.org/officeDocument/2006/relationships" r:embed="rId45">
                      <a:extLst>
                        <a:ext uri="{96DAC541-7B7A-43D3-8B79-37D633B846F1}">
                          <asvg:svgBlip xmlns:asvg="http://schemas.microsoft.com/office/drawing/2016/SVG/main" r:embed="rId46"/>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195"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5" name=""/>
                    <pic:cNvPicPr>
                      <a:picLocks noChangeAspect="1"/>
                    </pic:cNvPicPr>
                  </pic:nvPicPr>
                  <pic:blipFill>
                    <a:blip xmlns:r="http://schemas.openxmlformats.org/officeDocument/2006/relationships" r:embed="rId47"/>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high-level-considerations" w:history="1">
        <w:r>
          <w:rPr>
            <w:rStyle w:val="asidelinkhrefdata-v-917fa164"/>
            <w:b w:val="0"/>
            <w:bCs w:val="0"/>
            <w:i w:val="0"/>
            <w:iCs w:val="0"/>
            <w:color w:val="0000EE"/>
            <w:lang w:val="en-US" w:eastAsia="en-US"/>
          </w:rPr>
          <w:t>High level considerations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what-you-will-do" w:history="1">
        <w:r>
          <w:rPr>
            <w:rStyle w:val="asidelinkhrefdata-v-917fa164"/>
            <w:b w:val="0"/>
            <w:bCs w:val="0"/>
            <w:i w:val="0"/>
            <w:iCs w:val="0"/>
            <w:color w:val="0000EE"/>
            <w:lang w:val="en-US" w:eastAsia="en-US"/>
          </w:rPr>
          <w:t>What you will do</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v1-1-to-v2-leaderboard-migration-helper" w:history="1">
        <w:r>
          <w:rPr>
            <w:rStyle w:val="asidelinkhrefdata-v-917fa164"/>
            <w:b w:val="0"/>
            <w:bCs w:val="0"/>
            <w:i w:val="0"/>
            <w:iCs w:val="0"/>
            <w:color w:val="0000EE"/>
            <w:lang w:val="en-US" w:eastAsia="en-US"/>
          </w:rPr>
          <w:t>v1.1 to v2 leaderboard migration helper</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ypes-and-interfaces" w:history="1">
        <w:r>
          <w:rPr>
            <w:rStyle w:val="asidelinkhrefdata-v-917fa164"/>
            <w:b w:val="0"/>
            <w:bCs w:val="0"/>
            <w:i w:val="0"/>
            <w:iCs w:val="0"/>
            <w:color w:val="0000EE"/>
            <w:lang w:val="en-US" w:eastAsia="en-US"/>
          </w:rPr>
          <w:t>Types and interfaces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layerinfo-extraction" w:history="1">
        <w:r>
          <w:rPr>
            <w:rStyle w:val="asidelinkhrefdata-v-917fa164"/>
            <w:b w:val="0"/>
            <w:bCs w:val="0"/>
            <w:i w:val="0"/>
            <w:iCs w:val="0"/>
            <w:color w:val="0000EE"/>
            <w:lang w:val="en-US" w:eastAsia="en-US"/>
          </w:rPr>
          <w:t>PlayerInfo extraction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leaderboard-computation" w:history="1">
        <w:r>
          <w:rPr>
            <w:rStyle w:val="asidelinkhrefdata-v-917fa164"/>
            <w:b w:val="0"/>
            <w:bCs w:val="0"/>
            <w:i w:val="0"/>
            <w:iCs w:val="0"/>
            <w:color w:val="0000EE"/>
            <w:lang w:val="en-US" w:eastAsia="en-US"/>
          </w:rPr>
          <w:t>Leaderboard computation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routines-orchestration" w:history="1">
        <w:r>
          <w:rPr>
            <w:rStyle w:val="asidelinkhrefdata-v-917fa164"/>
            <w:b w:val="0"/>
            <w:bCs w:val="0"/>
            <w:i w:val="0"/>
            <w:iCs w:val="0"/>
            <w:color w:val="0000EE"/>
            <w:lang w:val="en-US" w:eastAsia="en-US"/>
          </w:rPr>
          <w:t>Routines orchestration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advertising-the-function-to-use" w:history="1">
        <w:r>
          <w:rPr>
            <w:rStyle w:val="asidelinkhrefdata-v-917fa164"/>
            <w:b w:val="0"/>
            <w:bCs w:val="0"/>
            <w:i w:val="0"/>
            <w:iCs w:val="0"/>
            <w:color w:val="0000EE"/>
            <w:lang w:val="en-US" w:eastAsia="en-US"/>
          </w:rPr>
          <w:t>Advertising the function to use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v1-1-to-v2-migration-proper" w:history="1">
        <w:r>
          <w:rPr>
            <w:rStyle w:val="asidelinkhrefdata-v-917fa164"/>
            <w:b w:val="0"/>
            <w:bCs w:val="0"/>
            <w:i w:val="0"/>
            <w:iCs w:val="0"/>
            <w:color w:val="0000EE"/>
            <w:lang w:val="en-US" w:eastAsia="en-US"/>
          </w:rPr>
          <w:t>v1.1 to v2 migration proper</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nsensus-version-and-name" w:history="1">
        <w:r>
          <w:rPr>
            <w:rStyle w:val="asidelinkhrefdata-v-917fa164"/>
            <w:b w:val="0"/>
            <w:bCs w:val="0"/>
            <w:i w:val="0"/>
            <w:iCs w:val="0"/>
            <w:color w:val="0000EE"/>
            <w:lang w:val="en-US" w:eastAsia="en-US"/>
          </w:rPr>
          <w:t>Consensus version and name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allback-in-leaderboard-module" w:history="1">
        <w:r>
          <w:rPr>
            <w:rStyle w:val="asidelinkhrefdata-v-917fa164"/>
            <w:b w:val="0"/>
            <w:bCs w:val="0"/>
            <w:i w:val="0"/>
            <w:iCs w:val="0"/>
            <w:color w:val="0000EE"/>
            <w:lang w:val="en-US" w:eastAsia="en-US"/>
          </w:rPr>
          <w:t>Callback in leaderboard module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allback-in-app" w:history="1">
        <w:r>
          <w:rPr>
            <w:rStyle w:val="asidelinkhrefdata-v-917fa164"/>
            <w:b w:val="0"/>
            <w:bCs w:val="0"/>
            <w:i w:val="0"/>
            <w:iCs w:val="0"/>
            <w:color w:val="0000EE"/>
            <w:lang w:val="en-US" w:eastAsia="en-US"/>
          </w:rPr>
          <w:t>Callback in app</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unit-tests" w:history="1">
        <w:r>
          <w:rPr>
            <w:rStyle w:val="asidelinkhrefdata-v-917fa164"/>
            <w:b w:val="0"/>
            <w:bCs w:val="0"/>
            <w:i w:val="0"/>
            <w:iCs w:val="0"/>
            <w:color w:val="0000EE"/>
            <w:lang w:val="en-US" w:eastAsia="en-US"/>
          </w:rPr>
          <w:t>Unit tests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new-mock-types" w:history="1">
        <w:r>
          <w:rPr>
            <w:rStyle w:val="asidelinkhrefdata-v-917fa164"/>
            <w:b w:val="0"/>
            <w:bCs w:val="0"/>
            <w:i w:val="0"/>
            <w:iCs w:val="0"/>
            <w:color w:val="0000EE"/>
            <w:lang w:val="en-US" w:eastAsia="en-US"/>
          </w:rPr>
          <w:t>New mock types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reate-the-mock-instance" w:history="1">
        <w:r>
          <w:rPr>
            <w:rStyle w:val="asidelinkhrefdata-v-917fa164"/>
            <w:b w:val="0"/>
            <w:bCs w:val="0"/>
            <w:i w:val="0"/>
            <w:iCs w:val="0"/>
            <w:color w:val="0000EE"/>
            <w:lang w:val="en-US" w:eastAsia="en-US"/>
          </w:rPr>
          <w:t>Create the mock instance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nfigure-the-mock" w:history="1">
        <w:r>
          <w:rPr>
            <w:rStyle w:val="asidelinkhrefdata-v-917fa164"/>
            <w:b w:val="0"/>
            <w:bCs w:val="0"/>
            <w:i w:val="0"/>
            <w:iCs w:val="0"/>
            <w:color w:val="0000EE"/>
            <w:lang w:val="en-US" w:eastAsia="en-US"/>
          </w:rPr>
          <w:t>Configure the mock</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rest-of-the-test" w:history="1">
        <w:r>
          <w:rPr>
            <w:rStyle w:val="asidelinkhrefdata-v-917fa164"/>
            <w:b w:val="0"/>
            <w:bCs w:val="0"/>
            <w:i w:val="0"/>
            <w:iCs w:val="0"/>
            <w:color w:val="0000EE"/>
            <w:lang w:val="en-US" w:eastAsia="en-US"/>
          </w:rPr>
          <w:t>Rest of the test</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run-it" w:history="1">
        <w:r>
          <w:rPr>
            <w:rStyle w:val="asidelinkhrefdata-v-917fa164"/>
            <w:b w:val="0"/>
            <w:bCs w:val="0"/>
            <w:i w:val="0"/>
            <w:iCs w:val="0"/>
            <w:color w:val="0000EE"/>
            <w:lang w:val="en-US" w:eastAsia="en-US"/>
          </w:rPr>
          <w:t>Run it</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teract-via-the-cli" w:history="1">
        <w:r>
          <w:rPr>
            <w:rStyle w:val="asidelinkhrefdata-v-917fa164"/>
            <w:b w:val="0"/>
            <w:bCs w:val="0"/>
            <w:i w:val="0"/>
            <w:iCs w:val="0"/>
            <w:color w:val="0000EE"/>
            <w:lang w:val="en-US" w:eastAsia="en-US"/>
          </w:rPr>
          <w:t>Interact via the CLI</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launch-v1-1" w:history="1">
        <w:r>
          <w:rPr>
            <w:rStyle w:val="asidelinkhrefdata-v-917fa164"/>
            <w:b w:val="0"/>
            <w:bCs w:val="0"/>
            <w:i w:val="0"/>
            <w:iCs w:val="0"/>
            <w:color w:val="0000EE"/>
            <w:lang w:val="en-US" w:eastAsia="en-US"/>
          </w:rPr>
          <w:t>Launch v1.1</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add-games" w:history="1">
        <w:r>
          <w:rPr>
            <w:rStyle w:val="asidelinkhrefdata-v-917fa164"/>
            <w:b w:val="0"/>
            <w:bCs w:val="0"/>
            <w:i w:val="0"/>
            <w:iCs w:val="0"/>
            <w:color w:val="0000EE"/>
            <w:lang w:val="en-US" w:eastAsia="en-US"/>
          </w:rPr>
          <w:t>Add games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governance-proposal" w:history="1">
        <w:r>
          <w:rPr>
            <w:rStyle w:val="asidelinkhrefdata-v-917fa164"/>
            <w:b w:val="0"/>
            <w:bCs w:val="0"/>
            <w:i w:val="0"/>
            <w:iCs w:val="0"/>
            <w:color w:val="0000EE"/>
            <w:lang w:val="en-US" w:eastAsia="en-US"/>
          </w:rPr>
          <w:t>Governance proposal</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launch-v2" w:history="1">
        <w:r>
          <w:rPr>
            <w:rStyle w:val="asidelinkhrefdata-v-917fa164"/>
            <w:b w:val="0"/>
            <w:bCs w:val="0"/>
            <w:i w:val="0"/>
            <w:iCs w:val="0"/>
            <w:color w:val="0000EE"/>
            <w:lang w:val="en-US" w:eastAsia="en-US"/>
          </w:rPr>
          <w:t>Launch v2</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48"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1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7" name=""/>
                    <pic:cNvPicPr>
                      <a:picLocks noChangeAspect="1"/>
                    </pic:cNvPicPr>
                  </pic:nvPicPr>
                  <pic:blipFill>
                    <a:blip xmlns:r="http://schemas.openxmlformats.org/officeDocument/2006/relationships" r:embed="rId37">
                      <a:extLst>
                        <a:ext uri="{96DAC541-7B7A-43D3-8B79-37D633B846F1}">
                          <asvg:svgBlip xmlns:asvg="http://schemas.microsoft.com/office/drawing/2016/SVG/main" r:embed="rId49"/>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50" w:tgtFrame="_blank" w:history="1">
        <w:r>
          <w:rPr>
            <w:rStyle w:val="linksitemlinkdata-v-42d3bbc5"/>
            <w:b w:val="0"/>
            <w:bCs w:val="0"/>
            <w:i w:val="0"/>
            <w:iCs w:val="0"/>
            <w:color w:val="0000EE"/>
            <w:lang w:val="en-US" w:eastAsia="en-US"/>
          </w:rPr>
          <w:t>Cosmos SDK</w:t>
        </w:r>
      </w:hyperlink>
      <w:hyperlink r:id="rId51" w:tgtFrame="_blank" w:history="1">
        <w:r>
          <w:rPr>
            <w:rStyle w:val="linksitemlinkdata-v-42d3bbc5"/>
            <w:b w:val="0"/>
            <w:bCs w:val="0"/>
            <w:i w:val="0"/>
            <w:iCs w:val="0"/>
            <w:color w:val="0000EE"/>
            <w:lang w:val="en-US" w:eastAsia="en-US"/>
          </w:rPr>
          <w:t>Cosmos Hub</w:t>
        </w:r>
      </w:hyperlink>
      <w:hyperlink r:id="rId52" w:tgtFrame="_blank" w:history="1">
        <w:r>
          <w:rPr>
            <w:rStyle w:val="linksitemlinkdata-v-42d3bbc5"/>
            <w:b w:val="0"/>
            <w:bCs w:val="0"/>
            <w:i w:val="0"/>
            <w:iCs w:val="0"/>
            <w:color w:val="0000EE"/>
            <w:lang w:val="en-US" w:eastAsia="en-US"/>
          </w:rPr>
          <w:t>CometBFT</w:t>
        </w:r>
      </w:hyperlink>
      <w:hyperlink r:id="rId53"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54" w:tgtFrame="_blank" w:history="1">
        <w:r>
          <w:rPr>
            <w:rStyle w:val="linksitemlinkdata-v-42d3bbc5"/>
            <w:b w:val="0"/>
            <w:bCs w:val="0"/>
            <w:i w:val="0"/>
            <w:iCs w:val="0"/>
            <w:color w:val="0000EE"/>
            <w:lang w:val="en-US" w:eastAsia="en-US"/>
          </w:rPr>
          <w:t>Interchain blog</w:t>
        </w:r>
      </w:hyperlink>
      <w:hyperlink r:id="rId55" w:tgtFrame="_blank" w:history="1">
        <w:r>
          <w:rPr>
            <w:rStyle w:val="linksitemlinkdata-v-42d3bbc5"/>
            <w:b w:val="0"/>
            <w:bCs w:val="0"/>
            <w:i w:val="0"/>
            <w:iCs w:val="0"/>
            <w:color w:val="0000EE"/>
            <w:lang w:val="en-US" w:eastAsia="en-US"/>
          </w:rPr>
          <w:t>Forum</w:t>
        </w:r>
      </w:hyperlink>
      <w:hyperlink r:id="rId56"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57"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1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9" name=""/>
                    <pic:cNvPicPr>
                      <a:picLocks noChangeAspect="1"/>
                    </pic:cNvPicPr>
                  </pic:nvPicPr>
                  <pic:blipFill>
                    <a:blip xmlns:r="http://schemas.openxmlformats.org/officeDocument/2006/relationships" r:embed="rId58">
                      <a:extLst>
                        <a:ext uri="{96DAC541-7B7A-43D3-8B79-37D633B846F1}">
                          <asvg:svgBlip xmlns:asvg="http://schemas.microsoft.com/office/drawing/2016/SVG/main" r:embed="rId59"/>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201" name="">
              <a:hlinkClick xmlns:a="http://schemas.openxmlformats.org/drawingml/2006/main" xmlns:r="http://schemas.openxmlformats.org/officeDocument/2006/relationships" r:id="rId54"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1" name=""/>
                    <pic:cNvPicPr>
                      <a:picLocks noChangeAspect="1"/>
                    </pic:cNvPicPr>
                  </pic:nvPicPr>
                  <pic:blipFill>
                    <a:blip xmlns:r="http://schemas.openxmlformats.org/officeDocument/2006/relationships" r:embed="rId60">
                      <a:extLst>
                        <a:ext uri="{96DAC541-7B7A-43D3-8B79-37D633B846F1}">
                          <asvg:svgBlip xmlns:asvg="http://schemas.microsoft.com/office/drawing/2016/SVG/main" r:embed="rId61"/>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203" name="">
              <a:hlinkClick xmlns:a="http://schemas.openxmlformats.org/drawingml/2006/main" xmlns:r="http://schemas.openxmlformats.org/officeDocument/2006/relationships" r:id="rId62"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3" name=""/>
                    <pic:cNvPicPr>
                      <a:picLocks noChangeAspect="1"/>
                    </pic:cNvPicPr>
                  </pic:nvPicPr>
                  <pic:blipFill>
                    <a:blip xmlns:r="http://schemas.openxmlformats.org/officeDocument/2006/relationships" r:embed="rId63">
                      <a:extLst>
                        <a:ext uri="{96DAC541-7B7A-43D3-8B79-37D633B846F1}">
                          <asvg:svgBlip xmlns:asvg="http://schemas.microsoft.com/office/drawing/2016/SVG/main" r:embed="rId64"/>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205" name="">
              <a:hlinkClick xmlns:a="http://schemas.openxmlformats.org/drawingml/2006/main" xmlns:r="http://schemas.openxmlformats.org/officeDocument/2006/relationships" r:id="rId56"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5" name=""/>
                    <pic:cNvPicPr>
                      <a:picLocks noChangeAspect="1"/>
                    </pic:cNvPicPr>
                  </pic:nvPicPr>
                  <pic:blipFill>
                    <a:blip xmlns:r="http://schemas.openxmlformats.org/officeDocument/2006/relationships" r:embed="rId65">
                      <a:extLst>
                        <a:ext uri="{96DAC541-7B7A-43D3-8B79-37D633B846F1}">
                          <asvg:svgBlip xmlns:asvg="http://schemas.microsoft.com/office/drawing/2016/SVG/main" r:embed="rId66"/>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207" name="">
              <a:hlinkClick xmlns:a="http://schemas.openxmlformats.org/drawingml/2006/main" xmlns:r="http://schemas.openxmlformats.org/officeDocument/2006/relationships" r:id="rId67"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7" name=""/>
                    <pic:cNvPicPr>
                      <a:picLocks noChangeAspect="1"/>
                    </pic:cNvPicPr>
                  </pic:nvPicPr>
                  <pic:blipFill>
                    <a:blip xmlns:r="http://schemas.openxmlformats.org/officeDocument/2006/relationships" r:embed="rId68">
                      <a:extLst>
                        <a:ext uri="{96DAC541-7B7A-43D3-8B79-37D633B846F1}">
                          <asvg:svgBlip xmlns:asvg="http://schemas.microsoft.com/office/drawing/2016/SVG/main" r:embed="rId69"/>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209" name="">
              <a:hlinkClick xmlns:a="http://schemas.openxmlformats.org/drawingml/2006/main" xmlns:r="http://schemas.openxmlformats.org/officeDocument/2006/relationships" r:id="rId70"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9" name=""/>
                    <pic:cNvPicPr>
                      <a:picLocks noChangeAspect="1"/>
                    </pic:cNvPicPr>
                  </pic:nvPicPr>
                  <pic:blipFill>
                    <a:blip xmlns:r="http://schemas.openxmlformats.org/officeDocument/2006/relationships" r:embed="rId71">
                      <a:extLst>
                        <a:ext uri="{96DAC541-7B7A-43D3-8B79-37D633B846F1}">
                          <asvg:svgBlip xmlns:asvg="http://schemas.microsoft.com/office/drawing/2016/SVG/main" r:embed="rId72"/>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211" name="">
              <a:hlinkClick xmlns:a="http://schemas.openxmlformats.org/drawingml/2006/main" xmlns:r="http://schemas.openxmlformats.org/officeDocument/2006/relationships" r:id="rId73"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1" name=""/>
                    <pic:cNvPicPr>
                      <a:picLocks noChangeAspect="1"/>
                    </pic:cNvPicPr>
                  </pic:nvPicPr>
                  <pic:blipFill>
                    <a:blip xmlns:r="http://schemas.openxmlformats.org/officeDocument/2006/relationships" r:embed="rId74">
                      <a:extLst>
                        <a:ext uri="{96DAC541-7B7A-43D3-8B79-37D633B846F1}">
                          <asvg:svgBlip xmlns:asvg="http://schemas.microsoft.com/office/drawing/2016/SVG/main" r:embed="rId75"/>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213" name="">
              <a:hlinkClick xmlns:a="http://schemas.openxmlformats.org/drawingml/2006/main" xmlns:r="http://schemas.openxmlformats.org/officeDocument/2006/relationships" r:id="rId76"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3" name=""/>
                    <pic:cNvPicPr>
                      <a:picLocks noChangeAspect="1"/>
                    </pic:cNvPicPr>
                  </pic:nvPicPr>
                  <pic:blipFill>
                    <a:blip xmlns:r="http://schemas.openxmlformats.org/officeDocument/2006/relationships" r:embed="rId77">
                      <a:extLst>
                        <a:ext uri="{96DAC541-7B7A-43D3-8B79-37D633B846F1}">
                          <asvg:svgBlip xmlns:asvg="http://schemas.microsoft.com/office/drawing/2016/SVG/main" r:embed="rId78"/>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2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5" name=""/>
                    <pic:cNvPicPr>
                      <a:picLocks noChangeAspect="1"/>
                    </pic:cNvPicPr>
                  </pic:nvPicPr>
                  <pic:blipFill>
                    <a:blip xmlns:r="http://schemas.openxmlformats.org/officeDocument/2006/relationships" r:embed="rId79">
                      <a:extLst>
                        <a:ext uri="{96DAC541-7B7A-43D3-8B79-37D633B846F1}">
                          <asvg:svgBlip xmlns:asvg="http://schemas.microsoft.com/office/drawing/2016/SVG/main" r:embed="rId80"/>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81" w:tgtFrame="_blank" w:history="1">
        <w:r>
          <w:rPr>
            <w:rStyle w:val="smallprintdata-v-42d3bbc5ahref"/>
            <w:b w:val="0"/>
            <w:bCs w:val="0"/>
            <w:i w:val="0"/>
            <w:iCs w:val="0"/>
            <w:color w:val="0000EE"/>
            <w:lang w:val="en-US" w:eastAsia="en-US"/>
          </w:rPr>
          <w:t>Interchain Foundation.</w:t>
        </w:r>
      </w:hyperlink>
      <w:hyperlink r:id="rId48"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multilevel"/>
    <w:tmpl w:val="0000000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hybridMultilevel"/>
    <w:tmpl w:val="0000000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multilevel"/>
    <w:tmpl w:val="0000000E"/>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hybridMultilevel"/>
    <w:tmpl w:val="0000000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prerequisitedata-v-8a444a42">
    <w:name w:val="wrapper_prerequisite_data-v-8a444a42"/>
    <w:basedOn w:val="Normal"/>
  </w:style>
  <w:style w:type="paragraph" w:customStyle="1" w:styleId="contentdata-v-8a444a42">
    <w:name w:val="content_data-v-8a444a42"/>
    <w:basedOn w:val="Normal"/>
  </w:style>
  <w:style w:type="paragraph" w:customStyle="1" w:styleId="iconprerequisitedata-v-8a444a42">
    <w:name w:val="icon_prerequisite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character" w:customStyle="1" w:styleId="wrapperprerequisiteadata-v-8a444a42">
    <w:name w:val="wrapper_prerequisite_a_data-v-8a444a42"/>
    <w:basedOn w:val="DefaultParagraphFont"/>
  </w:style>
  <w:style w:type="character" w:customStyle="1" w:styleId="data-v-67808297em">
    <w:name w:val="data-v-67808297_em"/>
    <w:basedOn w:val="DefaultParagraphFont"/>
    <w:rPr>
      <w:i/>
      <w:iCs/>
    </w:rPr>
  </w:style>
  <w:style w:type="character" w:customStyle="1" w:styleId="any">
    <w:name w:val="any"/>
    <w:basedOn w:val="DefaultParagraphFont"/>
  </w:style>
  <w:style w:type="character" w:customStyle="1" w:styleId="sr-only">
    <w:name w:val="sr-only"/>
    <w:basedOn w:val="DefaultParagraphFont"/>
  </w:style>
  <w:style w:type="paragraph" w:customStyle="1" w:styleId="wrapperlearningdata-v-8a444a42">
    <w:name w:val="wrapper_learning_data-v-8a444a42"/>
    <w:basedOn w:val="Normal"/>
    <w:rPr>
      <w:color w:val="E3E3E3"/>
    </w:rPr>
  </w:style>
  <w:style w:type="paragraph" w:customStyle="1" w:styleId="icondata-v-8a444a42">
    <w:name w:val="icon_data-v-8a444a42"/>
    <w:basedOn w:val="Normal"/>
  </w:style>
  <w:style w:type="paragraph" w:customStyle="1" w:styleId="data-v-67808297p">
    <w:name w:val="data-v-67808297_p"/>
    <w:basedOn w:val="Normal"/>
    <w:pPr>
      <w:spacing w:line="435" w:lineRule="atLeast"/>
    </w:pPr>
    <w:rPr>
      <w:sz w:val="24"/>
      <w:szCs w:val="24"/>
    </w:rPr>
  </w:style>
  <w:style w:type="character" w:customStyle="1" w:styleId="data-v-67808297ula">
    <w:name w:val="data-v-67808297_ul_a"/>
    <w:basedOn w:val="DefaultParagraphFont"/>
    <w:rPr>
      <w:b w:val="0"/>
      <w:bCs w:val="0"/>
    </w:r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strong">
    <w:name w:val="data-v-67808297_strong"/>
    <w:basedOn w:val="DefaultParagraphFont"/>
    <w:rPr>
      <w:b/>
      <w:bCs/>
      <w:spacing w:val="2"/>
    </w:rPr>
  </w:style>
  <w:style w:type="character" w:customStyle="1" w:styleId="data-v-67808297code">
    <w:name w:val="data-v-67808297_code"/>
    <w:basedOn w:val="DefaultParagraphFont"/>
    <w:rPr>
      <w:spacing w:val="0"/>
      <w:sz w:val="20"/>
      <w:szCs w:val="20"/>
    </w:rPr>
  </w:style>
  <w:style w:type="paragraph" w:customStyle="1" w:styleId="data-v-67808297h3">
    <w:name w:val="data-v-67808297_h3"/>
    <w:basedOn w:val="Normal"/>
    <w:pPr>
      <w:spacing w:line="480" w:lineRule="atLeast"/>
    </w:pPr>
    <w:rPr>
      <w:b/>
      <w:bCs/>
      <w:spacing w:val="0"/>
      <w:sz w:val="36"/>
      <w:szCs w:val="36"/>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keyword">
    <w:name w:val="data-v-daa022c6_token_keyword"/>
    <w:basedOn w:val="DefaultParagraphFont"/>
    <w:rPr>
      <w:color w:val="C678DD"/>
    </w:rPr>
  </w:style>
  <w:style w:type="character" w:customStyle="1" w:styleId="data-v-daa022c6tokenoperator">
    <w:name w:val="data-v-daa022c6_token_operator"/>
    <w:basedOn w:val="DefaultParagraphFont"/>
    <w:rPr>
      <w:color w:val="56B6C2"/>
    </w:rPr>
  </w:style>
  <w:style w:type="character" w:customStyle="1" w:styleId="data-v-daa022c6tokenfunction">
    <w:name w:val="data-v-daa022c6_token_function"/>
    <w:basedOn w:val="DefaultParagraphFont"/>
    <w:rPr>
      <w:color w:val="61AFEF"/>
    </w:rPr>
  </w:style>
  <w:style w:type="paragraph" w:customStyle="1" w:styleId="footerdata-v-daa022c6">
    <w:name w:val="footer_data-v-daa022c6"/>
    <w:basedOn w:val="Normal"/>
    <w:pPr>
      <w:pBdr>
        <w:top w:val="none" w:sz="0" w:space="9" w:color="auto"/>
        <w:left w:val="none" w:sz="0" w:space="12" w:color="auto"/>
        <w:bottom w:val="none" w:sz="0" w:space="9" w:color="auto"/>
        <w:right w:val="none" w:sz="0" w:space="12" w:color="auto"/>
      </w:pBdr>
      <w:spacing w:line="195" w:lineRule="atLeast"/>
    </w:pPr>
    <w:rPr>
      <w:sz w:val="20"/>
      <w:szCs w:val="20"/>
    </w:rPr>
  </w:style>
  <w:style w:type="paragraph" w:customStyle="1" w:styleId="footerfilenamedata-v-daa022c6">
    <w:name w:val="footer__filename_data-v-daa022c6"/>
    <w:basedOn w:val="Normal"/>
    <w:rPr>
      <w:b w:val="0"/>
      <w:bCs w:val="0"/>
    </w:rPr>
  </w:style>
  <w:style w:type="paragraph" w:customStyle="1" w:styleId="footerfilenameitemdata-v-daa022c6">
    <w:name w:val="footer__filename__item_data-v-daa022c6"/>
    <w:basedOn w:val="Normal"/>
  </w:style>
  <w:style w:type="character" w:customStyle="1" w:styleId="footerfilenameitemdata-v-daa022c6Character">
    <w:name w:val="footer__filename__item_data-v-daa022c6 Character"/>
    <w:basedOn w:val="DefaultParagraphFont"/>
  </w:style>
  <w:style w:type="paragraph" w:customStyle="1" w:styleId="footerfilenameitemdata-v-daa022c6nth-last-child1">
    <w:name w:val="footer__filename__item_data-v-daa022c6_nth-last-child(1)"/>
    <w:basedOn w:val="Normal"/>
  </w:style>
  <w:style w:type="character" w:customStyle="1" w:styleId="spandata-v-daa022c6Character">
    <w:name w:val="span_data-v-daa022c6 Character"/>
    <w:basedOn w:val="DefaultParagraphFont"/>
  </w:style>
  <w:style w:type="character" w:customStyle="1" w:styleId="data-v-daa022c6tokenbuiltin">
    <w:name w:val="data-v-daa022c6_token_builtin"/>
    <w:basedOn w:val="DefaultParagraphFont"/>
    <w:rPr>
      <w:color w:val="E06C75"/>
    </w:rPr>
  </w:style>
  <w:style w:type="character" w:customStyle="1" w:styleId="data-v-daa022c6tokenboolean">
    <w:name w:val="data-v-daa022c6_token_boolean"/>
    <w:basedOn w:val="DefaultParagraphFont"/>
    <w:rPr>
      <w:color w:val="D19A66"/>
    </w:rPr>
  </w:style>
  <w:style w:type="character" w:customStyle="1" w:styleId="data-v-67808297h3code">
    <w:name w:val="data-v-67808297_h3_code"/>
    <w:basedOn w:val="DefaultParagraphFont"/>
    <w:rPr>
      <w:b w:val="0"/>
      <w:bCs w:val="0"/>
    </w:rPr>
  </w:style>
  <w:style w:type="paragraph" w:customStyle="1" w:styleId="wrappernotedata-v-8a444a42">
    <w:name w:val="wrapper_note_data-v-8a444a42"/>
    <w:basedOn w:val="Normal"/>
    <w:rPr>
      <w:color w:val="4D4D4D"/>
    </w:rPr>
  </w:style>
  <w:style w:type="paragraph" w:customStyle="1" w:styleId="wrapperbest-practicedata-v-8a444a42">
    <w:name w:val="wrapper_best-practice_data-v-8a444a42"/>
    <w:basedOn w:val="Normal"/>
    <w:pPr>
      <w:shd w:val="clear" w:color="auto" w:fill="6836D0"/>
    </w:pPr>
    <w:rPr>
      <w:color w:val="E3E3E3"/>
      <w:shd w:val="clear" w:color="auto" w:fill="6836D0"/>
    </w:rPr>
  </w:style>
  <w:style w:type="character" w:customStyle="1" w:styleId="data-v-67808297patargetblank">
    <w:name w:val="data-v-67808297_p_a_target=_blank"/>
    <w:basedOn w:val="DefaultParagraphFont"/>
  </w:style>
  <w:style w:type="paragraph" w:customStyle="1" w:styleId="data-v-daa022c6tokeninsertednotprefix">
    <w:name w:val="data-v-daa022c6_token_inserted_not(.prefix)"/>
    <w:basedOn w:val="Normal"/>
  </w:style>
  <w:style w:type="paragraph" w:customStyle="1" w:styleId="data-v-daa022c6tokendeletednotprefix">
    <w:name w:val="data-v-daa022c6_token_deleted_not(.prefix)"/>
    <w:basedOn w:val="Normal"/>
  </w:style>
  <w:style w:type="character" w:customStyle="1" w:styleId="data-v-daa022c6tokenstring">
    <w:name w:val="data-v-daa022c6_token_string"/>
    <w:basedOn w:val="DefaultParagraphFont"/>
    <w:rPr>
      <w:color w:val="98C379"/>
    </w:rPr>
  </w:style>
  <w:style w:type="character" w:customStyle="1" w:styleId="data-v-67808297pa">
    <w:name w:val="data-v-67808297_p_a"/>
    <w:basedOn w:val="DefaultParagraphFont"/>
    <w:rPr>
      <w:b w:val="0"/>
      <w:bCs w:val="0"/>
    </w:rPr>
  </w:style>
  <w:style w:type="character" w:customStyle="1" w:styleId="data-v-daa022c6tokencomment">
    <w:name w:val="data-v-daa022c6_token_comment"/>
    <w:basedOn w:val="DefaultParagraphFont"/>
  </w:style>
  <w:style w:type="paragraph" w:customStyle="1" w:styleId="theme-code-groupdata-v-50d4cf04">
    <w:name w:val="theme-code-group_data-v-50d4cf04"/>
    <w:basedOn w:val="Normal"/>
  </w:style>
  <w:style w:type="paragraph" w:customStyle="1" w:styleId="theme-code-groupnav-wrapperdata-v-50d4cf04">
    <w:name w:val="theme-code-group__nav-wrapper_data-v-50d4cf04"/>
    <w:basedOn w:val="Normal"/>
  </w:style>
  <w:style w:type="paragraph" w:customStyle="1" w:styleId="theme-code-groupnavdata-v-50d4cf04">
    <w:name w:val="theme-code-group__nav_data-v-50d4cf04"/>
    <w:basedOn w:val="Normal"/>
  </w:style>
  <w:style w:type="paragraph" w:customStyle="1" w:styleId="theme-code-grouplidata-v-50d4cf04">
    <w:name w:val="theme-code-group__li_data-v-50d4cf04"/>
    <w:basedOn w:val="Normal"/>
  </w:style>
  <w:style w:type="character" w:customStyle="1" w:styleId="theme-code-groupnav-tabdata-v-50d4cf04">
    <w:name w:val="theme-code-group__nav-tab_data-v-50d4cf04"/>
    <w:basedOn w:val="DefaultParagraphFont"/>
    <w:rPr>
      <w:b/>
      <w:bCs/>
      <w:sz w:val="20"/>
      <w:szCs w:val="20"/>
      <w:bdr w:val="none" w:sz="0" w:space="0" w:color="auto"/>
    </w:rPr>
  </w:style>
  <w:style w:type="paragraph" w:customStyle="1" w:styleId="theme-code-blockdata-v-8ab1a0a4">
    <w:name w:val="theme-code-block_data-v-8ab1a0a4"/>
    <w:basedOn w:val="Normal"/>
    <w:rPr>
      <w:vanish/>
    </w:rPr>
  </w:style>
  <w:style w:type="paragraph" w:customStyle="1" w:styleId="wrapperwarndata-v-8a444a42">
    <w:name w:val="wrapper_warn_data-v-8a444a42"/>
    <w:basedOn w:val="Normal"/>
    <w:rPr>
      <w:color w:val="4D4D4D"/>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 w:type="paragraph" w:customStyle="1" w:styleId="dl-input-translation-containersvelte-ju4595">
    <w:name w:val="dl-input-translation-container_svelte-ju4595"/>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ida.interchain.io/academy/2-cosmos-concepts/6-protobuf.html" TargetMode="External" /><Relationship Id="rId18" Type="http://schemas.openxmlformats.org/officeDocument/2006/relationships/hyperlink" Target="https://ida.interchain.io/academy/2-cosmos-concepts/5-modules.html" TargetMode="External" /><Relationship Id="rId19" Type="http://schemas.openxmlformats.org/officeDocument/2006/relationships/hyperlink" Target="https://ida.interchain.io/academy/2-cosmos-concepts/16-migrations.html" TargetMode="External" /><Relationship Id="rId2" Type="http://schemas.openxmlformats.org/officeDocument/2006/relationships/webSettings" Target="webSettings.xml" /><Relationship Id="rId20" Type="http://schemas.openxmlformats.org/officeDocument/2006/relationships/hyperlink" Target="https://ida.interchain.io/hands-on-exercise/4-run-in-prod/3-add-leaderboard.html" TargetMode="External" /><Relationship Id="rId21" Type="http://schemas.openxmlformats.org/officeDocument/2006/relationships/hyperlink" Target="https://github.com/cosmos/b9-checkers-academy-draft/tree/leaderboard-handling" TargetMode="External" /><Relationship Id="rId22" Type="http://schemas.openxmlformats.org/officeDocument/2006/relationships/image" Target="media/image11.png" /><Relationship Id="rId23" Type="http://schemas.openxmlformats.org/officeDocument/2006/relationships/image" Target="media/image12.svg" /><Relationship Id="rId24" Type="http://schemas.openxmlformats.org/officeDocument/2006/relationships/hyperlink" Target="https://ida.interchain.io/hands-on-exercise/4-run-in-prod/2-migration-info.html" TargetMode="External" /><Relationship Id="rId25" Type="http://schemas.openxmlformats.org/officeDocument/2006/relationships/image" Target="media/image13.png" /><Relationship Id="rId26" Type="http://schemas.openxmlformats.org/officeDocument/2006/relationships/image" Target="media/image14.svg" /><Relationship Id="rId27" Type="http://schemas.openxmlformats.org/officeDocument/2006/relationships/image" Target="media/image15.png" /><Relationship Id="rId28" Type="http://schemas.openxmlformats.org/officeDocument/2006/relationships/image" Target="media/image16.svg" /><Relationship Id="rId29" Type="http://schemas.openxmlformats.org/officeDocument/2006/relationships/image" Target="media/image17.png" /><Relationship Id="rId3" Type="http://schemas.openxmlformats.org/officeDocument/2006/relationships/fontTable" Target="fontTable.xml" /><Relationship Id="rId30" Type="http://schemas.openxmlformats.org/officeDocument/2006/relationships/image" Target="media/image18.svg" /><Relationship Id="rId31" Type="http://schemas.openxmlformats.org/officeDocument/2006/relationships/hyperlink" Target="https://docs.cosmos.network/main/core/upgrade.html" TargetMode="External" /><Relationship Id="rId32" Type="http://schemas.openxmlformats.org/officeDocument/2006/relationships/image" Target="media/image19.svg" /><Relationship Id="rId33" Type="http://schemas.openxmlformats.org/officeDocument/2006/relationships/hyperlink" Target="https://hub.cosmos.network/main/hub-tutorials/live-upgrade-tutorial.html" TargetMode="External" /><Relationship Id="rId34" Type="http://schemas.openxmlformats.org/officeDocument/2006/relationships/image" Target="media/image20.png" /><Relationship Id="rId35" Type="http://schemas.openxmlformats.org/officeDocument/2006/relationships/image" Target="media/image21.svg" /><Relationship Id="rId36" Type="http://schemas.openxmlformats.org/officeDocument/2006/relationships/hyperlink" Target="https://github.com/cosmos/academy-checkers-ui/blob/main/test/integration/stored-game-action.ts" TargetMode="External" /><Relationship Id="rId37" Type="http://schemas.openxmlformats.org/officeDocument/2006/relationships/image" Target="media/image22.png" /><Relationship Id="rId38" Type="http://schemas.openxmlformats.org/officeDocument/2006/relationships/image" Target="media/image23.svg" /><Relationship Id="rId39" Type="http://schemas.openxmlformats.org/officeDocument/2006/relationships/hyperlink" Target="https://ida.interchain.io/hands-on-exercise/4-run-in-prod/5-migration-prod.html" TargetMode="External" /><Relationship Id="rId4" Type="http://schemas.openxmlformats.org/officeDocument/2006/relationships/hyperlink" Target="https://ida.interchain.io/" TargetMode="External" /><Relationship Id="rId40" Type="http://schemas.openxmlformats.org/officeDocument/2006/relationships/image" Target="media/image24.svg" /><Relationship Id="rId41" Type="http://schemas.openxmlformats.org/officeDocument/2006/relationships/image" Target="media/image25.png" /><Relationship Id="rId42" Type="http://schemas.openxmlformats.org/officeDocument/2006/relationships/image" Target="media/image26.svg" /><Relationship Id="rId43" Type="http://schemas.openxmlformats.org/officeDocument/2006/relationships/image" Target="media/image27.png" /><Relationship Id="rId44" Type="http://schemas.openxmlformats.org/officeDocument/2006/relationships/image" Target="media/image28.svg" /><Relationship Id="rId45" Type="http://schemas.openxmlformats.org/officeDocument/2006/relationships/image" Target="media/image29.png" /><Relationship Id="rId46" Type="http://schemas.openxmlformats.org/officeDocument/2006/relationships/image" Target="media/image30.svg" /><Relationship Id="rId47" Type="http://schemas.openxmlformats.org/officeDocument/2006/relationships/image" Target="media/image31.png" /><Relationship Id="rId48" Type="http://schemas.openxmlformats.org/officeDocument/2006/relationships/hyperlink" Target="https://v1.cosmos.network/privacy" TargetMode="External" /><Relationship Id="rId49" Type="http://schemas.openxmlformats.org/officeDocument/2006/relationships/image" Target="media/image32.svg" /><Relationship Id="rId5" Type="http://schemas.openxmlformats.org/officeDocument/2006/relationships/image" Target="media/image1.png" /><Relationship Id="rId50" Type="http://schemas.openxmlformats.org/officeDocument/2006/relationships/hyperlink" Target="https://docs.cosmos.network/" TargetMode="External" /><Relationship Id="rId51" Type="http://schemas.openxmlformats.org/officeDocument/2006/relationships/hyperlink" Target="https://hub.cosmos.network/" TargetMode="External" /><Relationship Id="rId52" Type="http://schemas.openxmlformats.org/officeDocument/2006/relationships/hyperlink" Target="https://docs.cometbft.com/" TargetMode="External" /><Relationship Id="rId53" Type="http://schemas.openxmlformats.org/officeDocument/2006/relationships/hyperlink" Target="https://ibc.cosmos.network/" TargetMode="External" /><Relationship Id="rId54" Type="http://schemas.openxmlformats.org/officeDocument/2006/relationships/hyperlink" Target="https://blog.cosmos.network/" TargetMode="External" /><Relationship Id="rId55" Type="http://schemas.openxmlformats.org/officeDocument/2006/relationships/hyperlink" Target="https://forum.cosmos.network/" TargetMode="External" /><Relationship Id="rId56" Type="http://schemas.openxmlformats.org/officeDocument/2006/relationships/hyperlink" Target="https://discord.gg/cosmosnetwork" TargetMode="External" /><Relationship Id="rId57" Type="http://schemas.openxmlformats.org/officeDocument/2006/relationships/hyperlink" Target="https://github.com/cosmos/sdk-tutorials" TargetMode="External" /><Relationship Id="rId58" Type="http://schemas.openxmlformats.org/officeDocument/2006/relationships/image" Target="media/image33.png" /><Relationship Id="rId59" Type="http://schemas.openxmlformats.org/officeDocument/2006/relationships/image" Target="media/image34.svg" /><Relationship Id="rId6" Type="http://schemas.openxmlformats.org/officeDocument/2006/relationships/image" Target="media/image2.svg" /><Relationship Id="rId60" Type="http://schemas.openxmlformats.org/officeDocument/2006/relationships/image" Target="media/image35.png" /><Relationship Id="rId61" Type="http://schemas.openxmlformats.org/officeDocument/2006/relationships/image" Target="media/image36.svg" /><Relationship Id="rId62" Type="http://schemas.openxmlformats.org/officeDocument/2006/relationships/hyperlink" Target="https://twitter.com/cosmos" TargetMode="External" /><Relationship Id="rId63" Type="http://schemas.openxmlformats.org/officeDocument/2006/relationships/image" Target="media/image37.png" /><Relationship Id="rId64" Type="http://schemas.openxmlformats.org/officeDocument/2006/relationships/image" Target="media/image38.svg" /><Relationship Id="rId65" Type="http://schemas.openxmlformats.org/officeDocument/2006/relationships/image" Target="media/image39.png" /><Relationship Id="rId66" Type="http://schemas.openxmlformats.org/officeDocument/2006/relationships/image" Target="media/image40.svg" /><Relationship Id="rId67" Type="http://schemas.openxmlformats.org/officeDocument/2006/relationships/hyperlink" Target="https://www.linkedin.com/company/interchain-foundation/about/" TargetMode="External" /><Relationship Id="rId68" Type="http://schemas.openxmlformats.org/officeDocument/2006/relationships/image" Target="media/image41.png" /><Relationship Id="rId69" Type="http://schemas.openxmlformats.org/officeDocument/2006/relationships/image" Target="media/image42.svg" /><Relationship Id="rId7" Type="http://schemas.openxmlformats.org/officeDocument/2006/relationships/hyperlink" Target="https://ida.interchain.io/hands-on-exercise/4-run-in-prod/4-migration-leaderboard.html" TargetMode="External" /><Relationship Id="rId70" Type="http://schemas.openxmlformats.org/officeDocument/2006/relationships/hyperlink" Target="https://reddit.com/r/cosmosnetwork" TargetMode="External" /><Relationship Id="rId71" Type="http://schemas.openxmlformats.org/officeDocument/2006/relationships/image" Target="media/image43.png" /><Relationship Id="rId72" Type="http://schemas.openxmlformats.org/officeDocument/2006/relationships/image" Target="media/image44.svg" /><Relationship Id="rId73" Type="http://schemas.openxmlformats.org/officeDocument/2006/relationships/hyperlink" Target="https://t.me/cosmosproject" TargetMode="External" /><Relationship Id="rId74" Type="http://schemas.openxmlformats.org/officeDocument/2006/relationships/image" Target="media/image45.png" /><Relationship Id="rId75" Type="http://schemas.openxmlformats.org/officeDocument/2006/relationships/image" Target="media/image46.svg" /><Relationship Id="rId76" Type="http://schemas.openxmlformats.org/officeDocument/2006/relationships/hyperlink" Target="https://www.youtube.com/c/CosmosProject" TargetMode="External" /><Relationship Id="rId77" Type="http://schemas.openxmlformats.org/officeDocument/2006/relationships/image" Target="media/image47.png" /><Relationship Id="rId78" Type="http://schemas.openxmlformats.org/officeDocument/2006/relationships/image" Target="media/image48.svg" /><Relationship Id="rId79" Type="http://schemas.openxmlformats.org/officeDocument/2006/relationships/image" Target="media/image49.png" /><Relationship Id="rId8" Type="http://schemas.openxmlformats.org/officeDocument/2006/relationships/image" Target="media/image3.png" /><Relationship Id="rId80" Type="http://schemas.openxmlformats.org/officeDocument/2006/relationships/image" Target="media/image50.svg" /><Relationship Id="rId81" Type="http://schemas.openxmlformats.org/officeDocument/2006/relationships/hyperlink" Target="https://interchain.io/" TargetMode="External" /><Relationship Id="rId82" Type="http://schemas.openxmlformats.org/officeDocument/2006/relationships/theme" Target="theme/theme1.xml" /><Relationship Id="rId83" Type="http://schemas.openxmlformats.org/officeDocument/2006/relationships/numbering" Target="numbering.xml" /><Relationship Id="rId84" Type="http://schemas.openxmlformats.org/officeDocument/2006/relationships/styles" Target="styles.xml"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Migrate the Leaderboard Module After Production | Interchain Developer Academy</dc:title>
  <dc:subject>A migration of the leaderboard module for your in-production blockchain via state migration</dc:subject>
  <cp:revision>0</cp:revision>
</cp:coreProperties>
</file>