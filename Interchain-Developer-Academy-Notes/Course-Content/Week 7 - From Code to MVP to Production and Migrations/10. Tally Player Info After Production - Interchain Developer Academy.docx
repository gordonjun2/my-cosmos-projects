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53.svg" ContentType="image/svg+xml"/>
  <Override PartName="/word/media/image5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2"/>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"https://ida.interchain.io/hands-on-exercise/4-run-in-prod/2-migration-info.html"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"https://ida.interchain.io/hands-on-exercise/4-run-in-prod/2-migration-info.html"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roducing-a-new-data-structure" w:history="1">
        <w:r>
          <w:rPr>
            <w:rStyle w:val="asidelinkhrefdata-v-917fa164"/>
            <w:b w:val="0"/>
            <w:bCs w:val="0"/>
            <w:i w:val="0"/>
            <w:iCs w:val="0"/>
            <w:vanish/>
            <w:color w:val="0000EE"/>
            <w:lang w:val="en-US" w:eastAsia="en-US"/>
          </w:rPr>
          <w:t>Introducing a new data structure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ation" w:history="1">
        <w:r>
          <w:rPr>
            <w:rStyle w:val="asidelinkhrefdata-v-917fa164"/>
            <w:b w:val="0"/>
            <w:bCs w:val="0"/>
            <w:i w:val="0"/>
            <w:iCs w:val="0"/>
            <w:vanish/>
            <w:color w:val="0000EE"/>
            <w:lang w:val="en-US" w:eastAsia="en-US"/>
          </w:rPr>
          <w:t>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v1-1-information" w:history="1">
        <w:r>
          <w:rPr>
            <w:rStyle w:val="asidelinkhrefdata-v-917fa164"/>
            <w:b w:val="0"/>
            <w:bCs w:val="0"/>
            <w:i w:val="0"/>
            <w:iCs w:val="0"/>
            <w:vanish/>
            <w:color w:val="0000EE"/>
            <w:lang w:val="en-US" w:eastAsia="en-US"/>
          </w:rPr>
          <w:t>New v1.1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1-1-player-information-helpers" w:history="1">
        <w:r>
          <w:rPr>
            <w:rStyle w:val="asidelinkhrefdata-v-917fa164"/>
            <w:b w:val="0"/>
            <w:bCs w:val="0"/>
            <w:i w:val="0"/>
            <w:iCs w:val="0"/>
            <w:vanish/>
            <w:color w:val="0000EE"/>
            <w:lang w:val="en-US" w:eastAsia="en-US"/>
          </w:rPr>
          <w:t>v1.1 player information helpers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1-1-player-information-handling" w:history="1">
        <w:r>
          <w:rPr>
            <w:rStyle w:val="asidelinkhrefdata-v-917fa164"/>
            <w:b w:val="0"/>
            <w:bCs w:val="0"/>
            <w:i w:val="0"/>
            <w:iCs w:val="0"/>
            <w:vanish/>
            <w:color w:val="0000EE"/>
            <w:lang w:val="en-US" w:eastAsia="en-US"/>
          </w:rPr>
          <w:t>v1.1 player information handling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layer-info-handling-unit-tests" w:history="1">
        <w:r>
          <w:rPr>
            <w:rStyle w:val="asidelinkhrefdata-v-917fa164"/>
            <w:b w:val="0"/>
            <w:bCs w:val="0"/>
            <w:i w:val="0"/>
            <w:iCs w:val="0"/>
            <w:vanish/>
            <w:color w:val="0000EE"/>
            <w:lang w:val="en-US" w:eastAsia="en-US"/>
          </w:rPr>
          <w:t>Player info handling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1-to-v1-1-player-information-migration-helper" w:history="1">
        <w:r>
          <w:rPr>
            <w:rStyle w:val="asidelinkhrefdata-v-917fa164"/>
            <w:b w:val="0"/>
            <w:bCs w:val="0"/>
            <w:i w:val="0"/>
            <w:iCs w:val="0"/>
            <w:vanish/>
            <w:color w:val="0000EE"/>
            <w:lang w:val="en-US" w:eastAsia="en-US"/>
          </w:rPr>
          <w:t>v1 to v1.1 player information migration helper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sensus-version" w:history="1">
        <w:r>
          <w:rPr>
            <w:rStyle w:val="asidelinkhrefdata-v-917fa164"/>
            <w:b w:val="0"/>
            <w:bCs w:val="0"/>
            <w:i w:val="0"/>
            <w:iCs w:val="0"/>
            <w:vanish/>
            <w:color w:val="0000EE"/>
            <w:lang w:val="en-US" w:eastAsia="en-US"/>
          </w:rPr>
          <w:t>Consensus version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blem-description" w:history="1">
        <w:r>
          <w:rPr>
            <w:rStyle w:val="asidelinkhrefdata-v-917fa164"/>
            <w:b w:val="0"/>
            <w:bCs w:val="0"/>
            <w:i w:val="0"/>
            <w:iCs w:val="0"/>
            <w:vanish/>
            <w:color w:val="0000EE"/>
            <w:lang w:val="en-US" w:eastAsia="en-US"/>
          </w:rPr>
          <w:t>Problem description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posed-solution" w:history="1">
        <w:r>
          <w:rPr>
            <w:rStyle w:val="asidelinkhrefdata-v-917fa164"/>
            <w:b w:val="0"/>
            <w:bCs w:val="0"/>
            <w:i w:val="0"/>
            <w:iCs w:val="0"/>
            <w:vanish/>
            <w:color w:val="0000EE"/>
            <w:lang w:val="en-US" w:eastAsia="en-US"/>
          </w:rPr>
          <w:t>Proposed solution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mplementation" w:history="1">
        <w:r>
          <w:rPr>
            <w:rStyle w:val="asidelinkhrefdata-v-917fa164"/>
            <w:b w:val="0"/>
            <w:bCs w:val="0"/>
            <w:i w:val="0"/>
            <w:iCs w:val="0"/>
            <w:vanish/>
            <w:color w:val="0000EE"/>
            <w:lang w:val="en-US" w:eastAsia="en-US"/>
          </w:rPr>
          <w:t>Implementation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2"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1-to-v1-1-migration-proper" w:history="1">
        <w:r>
          <w:rPr>
            <w:rStyle w:val="asidelinkhrefdata-v-917fa164"/>
            <w:b w:val="0"/>
            <w:bCs w:val="0"/>
            <w:i w:val="0"/>
            <w:iCs w:val="0"/>
            <w:vanish/>
            <w:color w:val="0000EE"/>
            <w:lang w:val="en-US" w:eastAsia="en-US"/>
          </w:rPr>
          <w:t>v1 to v1.1 migration proper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sensus-version-and-name" w:history="1">
        <w:r>
          <w:rPr>
            <w:rStyle w:val="asidelinkhrefdata-v-917fa164"/>
            <w:b w:val="0"/>
            <w:bCs w:val="0"/>
            <w:i w:val="0"/>
            <w:iCs w:val="0"/>
            <w:vanish/>
            <w:color w:val="0000EE"/>
            <w:lang w:val="en-US" w:eastAsia="en-US"/>
          </w:rPr>
          <w:t>Consensus version and name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llback-in-checkers-module" w:history="1">
        <w:r>
          <w:rPr>
            <w:rStyle w:val="asidelinkhrefdata-v-917fa164"/>
            <w:b w:val="0"/>
            <w:bCs w:val="0"/>
            <w:i w:val="0"/>
            <w:iCs w:val="0"/>
            <w:vanish/>
            <w:color w:val="0000EE"/>
            <w:lang w:val="en-US" w:eastAsia="en-US"/>
          </w:rPr>
          <w:t>Callback in checkers module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llback-in-app" w:history="1">
        <w:r>
          <w:rPr>
            <w:rStyle w:val="asidelinkhrefdata-v-917fa164"/>
            <w:b w:val="0"/>
            <w:bCs w:val="0"/>
            <w:i w:val="0"/>
            <w:iCs w:val="0"/>
            <w:vanish/>
            <w:color w:val="0000EE"/>
            <w:lang w:val="en-US" w:eastAsia="en-US"/>
          </w:rPr>
          <w:t>Callback in app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gration-tests" w:history="1">
        <w:r>
          <w:rPr>
            <w:rStyle w:val="asidelinkhrefdata-v-917fa164"/>
            <w:b w:val="0"/>
            <w:bCs w:val="0"/>
            <w:i w:val="0"/>
            <w:iCs w:val="0"/>
            <w:vanish/>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aunch-v1" w:history="1">
        <w:r>
          <w:rPr>
            <w:rStyle w:val="asidelinkhrefdata-v-917fa164"/>
            <w:b w:val="0"/>
            <w:bCs w:val="0"/>
            <w:i w:val="0"/>
            <w:iCs w:val="0"/>
            <w:vanish/>
            <w:color w:val="0000EE"/>
            <w:lang w:val="en-US" w:eastAsia="en-US"/>
          </w:rPr>
          <w:t>Launch v1</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games" w:history="1">
        <w:r>
          <w:rPr>
            <w:rStyle w:val="asidelinkhrefdata-v-917fa164"/>
            <w:b w:val="0"/>
            <w:bCs w:val="0"/>
            <w:i w:val="0"/>
            <w:iCs w:val="0"/>
            <w:vanish/>
            <w:color w:val="0000EE"/>
            <w:lang w:val="en-US" w:eastAsia="en-US"/>
          </w:rPr>
          <w:t>Add games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overnance-proposal" w:history="1">
        <w:r>
          <w:rPr>
            <w:rStyle w:val="asidelinkhrefdata-v-917fa164"/>
            <w:b w:val="0"/>
            <w:bCs w:val="0"/>
            <w:i w:val="0"/>
            <w:iCs w:val="0"/>
            <w:vanish/>
            <w:color w:val="0000EE"/>
            <w:lang w:val="en-US" w:eastAsia="en-US"/>
          </w:rPr>
          <w:t>Governance proposal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aunch-v1-1" w:history="1">
        <w:r>
          <w:rPr>
            <w:rStyle w:val="asidelinkhrefdata-v-917fa164"/>
            <w:b w:val="0"/>
            <w:bCs w:val="0"/>
            <w:i w:val="0"/>
            <w:iCs w:val="0"/>
            <w:vanish/>
            <w:color w:val="0000EE"/>
            <w:lang w:val="en-US" w:eastAsia="en-US"/>
          </w:rPr>
          <w:t>Launch v1.1</w:t>
        </w:r>
      </w:hyperlink>
    </w:p>
    <w:p>
      <w:pPr>
        <w:pStyle w:val="data-v-67808297h1nth-child1"/>
        <w:spacing w:before="0" w:after="0" w:line="840" w:lineRule="atLeast"/>
        <w:ind w:left="0" w:right="0"/>
        <w:outlineLvl w:val="0"/>
        <w:rPr>
          <w:b/>
          <w:bCs/>
          <w:spacing w:val="-12"/>
          <w:sz w:val="58"/>
          <w:szCs w:val="58"/>
          <w:lang w:val="en-US" w:eastAsia="en-US"/>
        </w:rPr>
      </w:pPr>
      <w:hyperlink r:id="rId7" w:anchor="tally-player-info-after-productio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Tally Player Info After Production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all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Protobuf</w:t>
        </w:r>
      </w:hyperlink>
      <w:r>
        <w:rPr>
          <w:lang w:val="en-US" w:eastAsia="en-US"/>
        </w:rPr>
        <w:t xml:space="preserve"> and </w:t>
      </w:r>
      <w:hyperlink r:id="rId18" w:history="1">
        <w:r>
          <w:rPr>
            <w:rStyle w:val="wrapperprerequisiteadata-v-8a444a42"/>
            <w:b w:val="0"/>
            <w:bCs w:val="0"/>
            <w:i w:val="0"/>
            <w:iCs w:val="0"/>
            <w:color w:val="0000EE"/>
            <w:u w:val="single" w:color="0000EE"/>
            <w:lang w:val="en-US" w:eastAsia="en-US"/>
          </w:rPr>
          <w:t>migrations</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up to the </w:t>
      </w:r>
      <w:r>
        <w:rPr>
          <w:rStyle w:val="data-v-67808297em"/>
          <w:b w:val="0"/>
          <w:bCs w:val="0"/>
          <w:i/>
          <w:iCs/>
          <w:lang w:val="en-US" w:eastAsia="en-US"/>
        </w:rPr>
        <w:t>Simulate Production in Docker</w:t>
      </w:r>
      <w:r>
        <w:rPr>
          <w:lang w:val="en-US" w:eastAsia="en-US"/>
        </w:rPr>
        <w:t xml:space="preserve">. If not, follow the </w:t>
      </w:r>
      <w:hyperlink r:id="rId19"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20"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Add a new storage structure to tally player information.</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Upgrade your blockchain in production.</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Deal with data migrations and logic upgrades.</w:t>
      </w:r>
    </w:p>
    <w:p>
      <w:pPr>
        <w:pStyle w:val="data-v-67808297p"/>
        <w:spacing w:before="240" w:after="240"/>
        <w:ind w:left="0" w:right="0"/>
        <w:rPr>
          <w:lang w:val="en-US" w:eastAsia="en-US"/>
        </w:rPr>
      </w:pPr>
      <w:r>
        <w:rPr>
          <w:lang w:val="en-US" w:eastAsia="en-US"/>
        </w:rPr>
        <w:t xml:space="preserve">If you have been running </w:t>
      </w:r>
      <w:r>
        <w:rPr>
          <w:rStyle w:val="data-v-67808297em"/>
          <w:b w:val="0"/>
          <w:bCs w:val="0"/>
          <w:i/>
          <w:iCs/>
          <w:lang w:val="en-US" w:eastAsia="en-US"/>
        </w:rPr>
        <w:t>v1</w:t>
      </w:r>
      <w:r>
        <w:rPr>
          <w:lang w:val="en-US" w:eastAsia="en-US"/>
        </w:rPr>
        <w:t xml:space="preserve"> of your checkers blockchain for a while, games have been created, played on, won, and lost. In this section, you will introduce </w:t>
      </w:r>
      <w:r>
        <w:rPr>
          <w:rStyle w:val="data-v-67808297em"/>
          <w:b w:val="0"/>
          <w:bCs w:val="0"/>
          <w:i/>
          <w:iCs/>
          <w:lang w:val="en-US" w:eastAsia="en-US"/>
        </w:rPr>
        <w:t>v1.1</w:t>
      </w:r>
      <w:r>
        <w:rPr>
          <w:lang w:val="en-US" w:eastAsia="en-US"/>
        </w:rPr>
        <w:t xml:space="preserve"> of your blockchain where wins and losses and tallied in a new storage data structure.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This is not done in vain. Instead, looking forward, this is done to support the addition of a leaderboard module for your </w:t>
      </w:r>
      <w:r>
        <w:rPr>
          <w:rStyle w:val="data-v-67808297em"/>
          <w:b w:val="0"/>
          <w:bCs w:val="0"/>
          <w:i/>
          <w:iCs/>
          <w:lang w:val="en-US" w:eastAsia="en-US"/>
        </w:rPr>
        <w:t>v2</w:t>
      </w:r>
      <w:r>
        <w:rPr>
          <w:lang w:val="en-US" w:eastAsia="en-US"/>
        </w:rPr>
        <w:t xml:space="preserve"> in the </w:t>
      </w:r>
      <w:hyperlink r:id="rId25" w:history="1">
        <w:r>
          <w:rPr>
            <w:rStyle w:val="data-v-67808297pa"/>
            <w:b w:val="0"/>
            <w:bCs w:val="0"/>
            <w:i w:val="0"/>
            <w:iCs w:val="0"/>
            <w:color w:val="0000EE"/>
            <w:u w:val="single" w:color="0000EE"/>
            <w:lang w:val="en-US" w:eastAsia="en-US"/>
          </w:rPr>
          <w:t>next section</w:t>
        </w:r>
      </w:hyperlink>
      <w:r>
        <w:rPr>
          <w:lang w:val="en-US" w:eastAsia="en-US"/>
        </w:rPr>
        <w:t>.</w:t>
      </w:r>
    </w:p>
    <w:p>
      <w:pPr>
        <w:pStyle w:val="data-v-67808297p"/>
        <w:spacing w:before="240" w:after="240"/>
        <w:ind w:left="0" w:right="0"/>
        <w:rPr>
          <w:lang w:val="en-US" w:eastAsia="en-US"/>
        </w:rPr>
      </w:pPr>
      <w:r>
        <w:rPr>
          <w:lang w:val="en-US" w:eastAsia="en-US"/>
        </w:rPr>
        <w:t xml:space="preserve">For now, a good tally should be such that for any player who has </w:t>
      </w:r>
      <w:r>
        <w:rPr>
          <w:rStyle w:val="data-v-67808297strong"/>
          <w:b/>
          <w:bCs/>
          <w:i w:val="0"/>
          <w:iCs w:val="0"/>
          <w:lang w:val="en-US" w:eastAsia="en-US"/>
        </w:rPr>
        <w:t>ever</w:t>
      </w:r>
      <w:r>
        <w:rPr>
          <w:lang w:val="en-US" w:eastAsia="en-US"/>
        </w:rPr>
        <w:t xml:space="preserve"> played it should be possible to access a tally of games won. While you are at it, you will add games lost and forfeited. Fortunately, this is possible because all past games and their outcomes are kept in the chain's state. Migration is a good method to tackle the initial tally.</w:t>
      </w:r>
    </w:p>
    <w:p>
      <w:pPr>
        <w:pStyle w:val="data-v-67808297p"/>
        <w:spacing w:before="240" w:after="240"/>
        <w:ind w:left="0" w:right="0"/>
        <w:rPr>
          <w:lang w:val="en-US" w:eastAsia="en-US"/>
        </w:rPr>
      </w:pPr>
      <w:r>
        <w:rPr>
          <w:lang w:val="en-US" w:eastAsia="en-US"/>
        </w:rPr>
        <w:t xml:space="preserve">For the avoidance of doubt, </w:t>
      </w:r>
      <w:r>
        <w:rPr>
          <w:rStyle w:val="data-v-67808297strong"/>
          <w:b/>
          <w:bCs/>
          <w:i w:val="0"/>
          <w:iCs w:val="0"/>
          <w:lang w:val="en-US" w:eastAsia="en-US"/>
        </w:rPr>
        <w:t>v1 and v1.1 refer to the overall versions of the application</w:t>
      </w:r>
      <w:r>
        <w:rPr>
          <w:lang w:val="en-US" w:eastAsia="en-US"/>
        </w:rPr>
        <w:t xml:space="preserve">, and not to the </w:t>
      </w:r>
      <w:r>
        <w:rPr>
          <w:rStyle w:val="data-v-67808297em"/>
          <w:b w:val="0"/>
          <w:bCs w:val="0"/>
          <w:i/>
          <w:iCs/>
          <w:lang w:val="en-US" w:eastAsia="en-US"/>
        </w:rPr>
        <w:t>consensus versions</w:t>
      </w:r>
      <w:r>
        <w:rPr>
          <w:lang w:val="en-US" w:eastAsia="en-US"/>
        </w:rPr>
        <w:t xml:space="preserve"> of individual modules, which may change or not. As it happens, your application has a single module, apart from those coming from the Cosmos SDK.</w:t>
      </w:r>
    </w:p>
    <w:p>
      <w:pPr>
        <w:pStyle w:val="data-v-67808297h2"/>
        <w:spacing w:before="900" w:after="300"/>
        <w:ind w:left="0" w:right="0"/>
        <w:outlineLvl w:val="1"/>
        <w:rPr>
          <w:b/>
          <w:bCs/>
          <w:spacing w:val="-4"/>
          <w:sz w:val="43"/>
          <w:szCs w:val="43"/>
          <w:lang w:val="en-US" w:eastAsia="en-US"/>
        </w:rPr>
      </w:pPr>
      <w:hyperlink r:id="rId7" w:anchor="introducing-a-new-data-structur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Introducing a new data structure</w:t>
      </w:r>
    </w:p>
    <w:p>
      <w:pPr>
        <w:pStyle w:val="data-v-67808297p"/>
        <w:spacing w:before="240" w:after="240"/>
        <w:ind w:left="0" w:right="0"/>
        <w:rPr>
          <w:lang w:val="en-US" w:eastAsia="en-US"/>
        </w:rPr>
      </w:pPr>
      <w:r>
        <w:rPr>
          <w:lang w:val="en-US" w:eastAsia="en-US"/>
        </w:rPr>
        <w:t>Several things need to be addressed before you can focus all your attention on the migration:</w:t>
      </w:r>
    </w:p>
    <w:p>
      <w:pPr>
        <w:pStyle w:val="data-v-67808297li"/>
        <w:numPr>
          <w:ilvl w:val="0"/>
          <w:numId w:val="3"/>
        </w:numPr>
        <w:spacing w:before="240" w:after="240" w:line="435" w:lineRule="atLeast"/>
        <w:ind w:left="480" w:right="0" w:hanging="281"/>
        <w:jc w:val="left"/>
        <w:rPr>
          <w:lang w:val="en-US" w:eastAsia="en-US"/>
        </w:rPr>
      </w:pPr>
      <w:r>
        <w:rPr>
          <w:lang w:val="en-US" w:eastAsia="en-US"/>
        </w:rPr>
        <w:t>Save and mark as v1 the current data types about to be modified with the new version. Data types that will remain unmodified need not be identified as such.</w:t>
      </w:r>
    </w:p>
    <w:p>
      <w:pPr>
        <w:pStyle w:val="data-v-67808297li"/>
        <w:numPr>
          <w:ilvl w:val="0"/>
          <w:numId w:val="3"/>
        </w:numPr>
        <w:spacing w:line="435" w:lineRule="atLeast"/>
        <w:ind w:left="480" w:right="0" w:hanging="281"/>
        <w:jc w:val="left"/>
        <w:rPr>
          <w:lang w:val="en-US" w:eastAsia="en-US"/>
        </w:rPr>
      </w:pPr>
      <w:r>
        <w:rPr>
          <w:lang w:val="en-US" w:eastAsia="en-US"/>
        </w:rPr>
        <w:t xml:space="preserve">Prepare your v1.1 blockchain: </w:t>
      </w:r>
    </w:p>
    <w:p>
      <w:pPr>
        <w:pStyle w:val="data-v-67808297li"/>
        <w:numPr>
          <w:ilvl w:val="1"/>
          <w:numId w:val="3"/>
        </w:numPr>
        <w:spacing w:before="240" w:after="240" w:line="435" w:lineRule="atLeast"/>
        <w:ind w:left="960" w:right="0" w:hanging="281"/>
        <w:jc w:val="left"/>
        <w:rPr>
          <w:lang w:val="en-US" w:eastAsia="en-US"/>
        </w:rPr>
      </w:pPr>
      <w:r>
        <w:rPr>
          <w:lang w:val="en-US" w:eastAsia="en-US"/>
        </w:rPr>
        <w:t>Define your new data types.</w:t>
      </w:r>
    </w:p>
    <w:p>
      <w:pPr>
        <w:pStyle w:val="data-v-67808297li"/>
        <w:numPr>
          <w:ilvl w:val="1"/>
          <w:numId w:val="3"/>
        </w:numPr>
        <w:spacing w:after="240" w:line="435" w:lineRule="atLeast"/>
        <w:ind w:left="960" w:right="0" w:hanging="281"/>
        <w:jc w:val="left"/>
        <w:rPr>
          <w:lang w:val="en-US" w:eastAsia="en-US"/>
        </w:rPr>
      </w:pPr>
      <w:r>
        <w:rPr>
          <w:lang w:val="en-US" w:eastAsia="en-US"/>
        </w:rPr>
        <w:t>Add helper functions to encapsulate clearly defined actions.</w:t>
      </w:r>
    </w:p>
    <w:p>
      <w:pPr>
        <w:pStyle w:val="data-v-67808297li"/>
        <w:numPr>
          <w:ilvl w:val="1"/>
          <w:numId w:val="3"/>
        </w:numPr>
        <w:spacing w:after="360" w:line="435" w:lineRule="atLeast"/>
        <w:ind w:left="960" w:right="0" w:hanging="281"/>
        <w:jc w:val="left"/>
        <w:rPr>
          <w:lang w:val="en-US" w:eastAsia="en-US"/>
        </w:rPr>
      </w:pPr>
      <w:r>
        <w:rPr>
          <w:lang w:val="en-US" w:eastAsia="en-US"/>
        </w:rPr>
        <w:t>Adjust the existing code to make use of and update the new data types.</w:t>
      </w:r>
    </w:p>
    <w:p>
      <w:pPr>
        <w:pStyle w:val="data-v-67808297li"/>
        <w:numPr>
          <w:ilvl w:val="0"/>
          <w:numId w:val="3"/>
        </w:numPr>
        <w:spacing w:line="435" w:lineRule="atLeast"/>
        <w:ind w:left="480" w:right="0" w:hanging="281"/>
        <w:jc w:val="left"/>
        <w:rPr>
          <w:lang w:val="en-US" w:eastAsia="en-US"/>
        </w:rPr>
      </w:pPr>
      <w:r>
        <w:rPr>
          <w:lang w:val="en-US" w:eastAsia="en-US"/>
        </w:rPr>
        <w:t xml:space="preserve">Prepare for your v1-to-v1.1 migration: </w:t>
      </w:r>
    </w:p>
    <w:p>
      <w:pPr>
        <w:pStyle w:val="data-v-67808297li"/>
        <w:numPr>
          <w:ilvl w:val="1"/>
          <w:numId w:val="3"/>
        </w:numPr>
        <w:spacing w:before="240" w:after="240" w:line="435" w:lineRule="atLeast"/>
        <w:ind w:left="960" w:right="0" w:hanging="281"/>
        <w:jc w:val="left"/>
        <w:rPr>
          <w:lang w:val="en-US" w:eastAsia="en-US"/>
        </w:rPr>
      </w:pPr>
      <w:r>
        <w:rPr>
          <w:lang w:val="en-US" w:eastAsia="en-US"/>
        </w:rPr>
        <w:t>Add helper functions to process large amounts of data from the latest chain state of v1.</w:t>
      </w:r>
    </w:p>
    <w:p>
      <w:pPr>
        <w:pStyle w:val="data-v-67808297li"/>
        <w:numPr>
          <w:ilvl w:val="1"/>
          <w:numId w:val="3"/>
        </w:numPr>
        <w:spacing w:after="240" w:line="435" w:lineRule="atLeast"/>
        <w:ind w:left="960" w:right="0" w:hanging="281"/>
        <w:jc w:val="left"/>
        <w:rPr>
          <w:lang w:val="en-US" w:eastAsia="en-US"/>
        </w:rPr>
      </w:pPr>
      <w:r>
        <w:rPr>
          <w:lang w:val="en-US" w:eastAsia="en-US"/>
        </w:rPr>
        <w:t>Add a function to migrate your state from v1 to v1.1.</w:t>
      </w:r>
    </w:p>
    <w:p>
      <w:pPr>
        <w:pStyle w:val="data-v-67808297li"/>
        <w:numPr>
          <w:ilvl w:val="1"/>
          <w:numId w:val="3"/>
        </w:numPr>
        <w:spacing w:after="360" w:line="435" w:lineRule="atLeast"/>
        <w:ind w:left="960" w:right="0" w:hanging="281"/>
        <w:jc w:val="left"/>
        <w:rPr>
          <w:lang w:val="en-US" w:eastAsia="en-US"/>
        </w:rPr>
      </w:pPr>
      <w:r>
        <w:rPr>
          <w:lang w:val="en-US" w:eastAsia="en-US"/>
        </w:rPr>
        <w:t>Make sure you can handle large amounts of data.</w:t>
      </w:r>
    </w:p>
    <w:p>
      <w:pPr>
        <w:pStyle w:val="data-v-67808297p"/>
        <w:spacing w:before="240" w:after="240"/>
        <w:ind w:left="0" w:right="0"/>
        <w:rPr>
          <w:lang w:val="en-US" w:eastAsia="en-US"/>
        </w:rPr>
      </w:pPr>
      <w:r>
        <w:rPr>
          <w:rStyle w:val="data-v-67808297em"/>
          <w:b w:val="0"/>
          <w:bCs w:val="0"/>
          <w:i/>
          <w:iCs/>
          <w:lang w:val="en-US" w:eastAsia="en-US"/>
        </w:rPr>
        <w:t>Why do you need to make sure you can handle large amounts of data?</w:t>
      </w:r>
      <w:r>
        <w:rPr>
          <w:lang w:val="en-US" w:eastAsia="en-US"/>
        </w:rPr>
        <w:t xml:space="preserve"> The full state at the point of migration may well have millions of games. You do not want your process to grind to a halt because of a lack of memory or I/O capacity.</w:t>
      </w:r>
    </w:p>
    <w:p>
      <w:pPr>
        <w:pStyle w:val="data-v-67808297h2"/>
        <w:spacing w:before="900" w:after="300"/>
        <w:ind w:left="0" w:right="0"/>
        <w:outlineLvl w:val="1"/>
        <w:rPr>
          <w:b/>
          <w:bCs/>
          <w:spacing w:val="-4"/>
          <w:sz w:val="43"/>
          <w:szCs w:val="43"/>
          <w:lang w:val="en-US" w:eastAsia="en-US"/>
        </w:rPr>
      </w:pPr>
      <w:hyperlink r:id="rId7" w:anchor="prepa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Preparation</w:t>
      </w:r>
    </w:p>
    <w:p>
      <w:pPr>
        <w:pStyle w:val="data-v-67808297p"/>
        <w:spacing w:before="240" w:after="240"/>
        <w:ind w:left="0" w:right="0"/>
        <w:rPr>
          <w:lang w:val="en-US" w:eastAsia="en-US"/>
        </w:rPr>
      </w:pPr>
      <w:r>
        <w:rPr>
          <w:lang w:val="en-US" w:eastAsia="en-US"/>
        </w:rPr>
        <w:t xml:space="preserve">For your convenience, you decide to keep all the migration steps in a new folder, </w:t>
      </w:r>
      <w:r>
        <w:rPr>
          <w:rStyle w:val="data-v-67808297code"/>
          <w:rFonts w:ascii="Lucida Console" w:eastAsia="Lucida Console" w:hAnsi="Lucida Console" w:cs="Lucida Console"/>
          <w:b w:val="0"/>
          <w:bCs w:val="0"/>
          <w:i w:val="0"/>
          <w:iCs w:val="0"/>
          <w:lang w:val="en-US" w:eastAsia="en-US"/>
        </w:rPr>
        <w:t>x/checkers/migrations</w:t>
      </w:r>
      <w:r>
        <w:rPr>
          <w:lang w:val="en-US" w:eastAsia="en-US"/>
        </w:rPr>
        <w:t>, and subfolders, which needs to be created:</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x/checkers/migrations</w:t>
      </w:r>
    </w:p>
    <w:p>
      <w:pPr>
        <w:pStyle w:val="data-v-67808297p"/>
        <w:spacing w:before="240" w:after="240"/>
        <w:ind w:left="0" w:right="0"/>
        <w:rPr>
          <w:lang w:val="en-US" w:eastAsia="en-US"/>
        </w:rPr>
      </w:pPr>
      <w:r>
        <w:rPr>
          <w:lang w:val="en-US" w:eastAsia="en-US"/>
        </w:rPr>
        <w:t>Your data types are defined at a given consensus version of the module, not the application level v1. Find out the checkers module's current consensus version:</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module.go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"https://github.com/cosmos/b9-checkers-academy-draft/blob/run-prod/x/checkers/module.go" \l "L166"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Keep a note of it. At some point, you will create a </w:t>
      </w:r>
      <w:r>
        <w:rPr>
          <w:rStyle w:val="data-v-67808297code"/>
          <w:rFonts w:ascii="Lucida Console" w:eastAsia="Lucida Console" w:hAnsi="Lucida Console" w:cs="Lucida Console"/>
          <w:b w:val="0"/>
          <w:bCs w:val="0"/>
          <w:i w:val="0"/>
          <w:iCs w:val="0"/>
          <w:lang w:val="en-US" w:eastAsia="en-US"/>
        </w:rPr>
        <w:t>cv2</w:t>
      </w:r>
      <w:r>
        <w:rPr>
          <w:lang w:val="en-US" w:eastAsia="en-US"/>
        </w:rPr>
        <w:t xml:space="preserve"> subfolder (Where </w:t>
      </w:r>
      <w:r>
        <w:rPr>
          <w:rStyle w:val="data-v-67808297code"/>
          <w:rFonts w:ascii="Lucida Console" w:eastAsia="Lucida Console" w:hAnsi="Lucida Console" w:cs="Lucida Console"/>
          <w:b w:val="0"/>
          <w:bCs w:val="0"/>
          <w:i w:val="0"/>
          <w:iCs w:val="0"/>
          <w:lang w:val="en-US" w:eastAsia="en-US"/>
        </w:rPr>
        <w:t>cv</w:t>
      </w:r>
      <w:r>
        <w:rPr>
          <w:lang w:val="en-US" w:eastAsia="en-US"/>
        </w:rPr>
        <w:t xml:space="preserve"> is short for </w:t>
      </w:r>
      <w:r>
        <w:rPr>
          <w:rStyle w:val="data-v-67808297em"/>
          <w:b w:val="0"/>
          <w:bCs w:val="0"/>
          <w:i/>
          <w:iCs/>
          <w:lang w:val="en-US" w:eastAsia="en-US"/>
        </w:rPr>
        <w:t>consensus version</w:t>
      </w:r>
      <w:r>
        <w:rPr>
          <w:lang w:val="en-US" w:eastAsia="en-US"/>
        </w:rPr>
        <w:t>) for anything related to the consensus version at this level.</w:t>
      </w:r>
    </w:p>
    <w:p>
      <w:pPr>
        <w:pStyle w:val="data-v-67808297p"/>
        <w:spacing w:before="240" w:after="240"/>
        <w:ind w:left="0" w:right="0"/>
        <w:rPr>
          <w:lang w:val="en-US" w:eastAsia="en-US"/>
        </w:rPr>
      </w:pPr>
      <w:r>
        <w:rPr>
          <w:lang w:val="en-US" w:eastAsia="en-US"/>
        </w:rPr>
        <w:t xml:space="preserve">If your migration happened to require the </w:t>
      </w:r>
      <w:r>
        <w:rPr>
          <w:rStyle w:val="data-v-67808297em"/>
          <w:b w:val="0"/>
          <w:bCs w:val="0"/>
          <w:i/>
          <w:iCs/>
          <w:lang w:val="en-US" w:eastAsia="en-US"/>
        </w:rPr>
        <w:t>old</w:t>
      </w:r>
      <w:r>
        <w:rPr>
          <w:lang w:val="en-US" w:eastAsia="en-US"/>
        </w:rPr>
        <w:t xml:space="preserve"> data structure at an earlier consensus version, you would save the old types here.</w:t>
      </w:r>
    </w:p>
    <w:p>
      <w:pPr>
        <w:pStyle w:val="data-v-67808297h2"/>
        <w:spacing w:before="900" w:after="300"/>
        <w:ind w:left="0" w:right="0"/>
        <w:outlineLvl w:val="1"/>
        <w:rPr>
          <w:b/>
          <w:bCs/>
          <w:spacing w:val="-4"/>
          <w:sz w:val="43"/>
          <w:szCs w:val="43"/>
          <w:lang w:val="en-US" w:eastAsia="en-US"/>
        </w:rPr>
      </w:pPr>
      <w:hyperlink r:id="rId7" w:anchor="new-v1-1-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v1.1 information</w:t>
      </w:r>
    </w:p>
    <w:p>
      <w:pPr>
        <w:pStyle w:val="data-v-67808297p"/>
        <w:spacing w:before="240" w:after="240"/>
        <w:ind w:left="0" w:right="0"/>
        <w:rPr>
          <w:lang w:val="en-US" w:eastAsia="en-US"/>
        </w:rPr>
      </w:pPr>
      <w:r>
        <w:rPr>
          <w:lang w:val="en-US" w:eastAsia="en-US"/>
        </w:rPr>
        <w:t>It is time to take a closer look at the new data structures being introduced with the version upgrade.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feel unsure about creating new data structures with Ignite CLI, look at the </w:t>
      </w:r>
      <w:hyperlink r:id="rId28" w:history="1">
        <w:r>
          <w:rPr>
            <w:rStyle w:val="data-v-67808297pa"/>
            <w:b w:val="0"/>
            <w:bCs w:val="0"/>
            <w:i w:val="0"/>
            <w:iCs w:val="0"/>
            <w:color w:val="0000EE"/>
            <w:u w:val="single" w:color="0000EE"/>
            <w:lang w:val="en-US" w:eastAsia="en-US"/>
          </w:rPr>
          <w:t>previous sections</w:t>
        </w:r>
      </w:hyperlink>
      <w:r>
        <w:rPr>
          <w:lang w:val="en-US" w:eastAsia="en-US"/>
        </w:rPr>
        <w:t xml:space="preserve"> of the exercise again.</w:t>
      </w:r>
    </w:p>
    <w:p>
      <w:pPr>
        <w:pStyle w:val="data-v-67808297p"/>
        <w:spacing w:before="240" w:after="240"/>
        <w:ind w:left="0" w:right="0"/>
        <w:rPr>
          <w:lang w:val="en-US" w:eastAsia="en-US"/>
        </w:rPr>
      </w:pPr>
      <w:r>
        <w:rPr>
          <w:lang w:val="en-US" w:eastAsia="en-US"/>
        </w:rPr>
        <w:t>To give the new v1.1 information a data structure, you need the following:</w:t>
      </w:r>
    </w:p>
    <w:p>
      <w:pPr>
        <w:pStyle w:val="data-v-67808297p"/>
        <w:numPr>
          <w:ilvl w:val="0"/>
          <w:numId w:val="4"/>
        </w:numPr>
        <w:spacing w:before="240" w:after="240"/>
        <w:ind w:left="480" w:right="0" w:hanging="281"/>
        <w:jc w:val="left"/>
        <w:rPr>
          <w:lang w:val="en-US" w:eastAsia="en-US"/>
        </w:rPr>
      </w:pPr>
      <w:r>
        <w:rPr>
          <w:lang w:val="en-US" w:eastAsia="en-US"/>
        </w:rPr>
        <w:t xml:space="preserve">Add a set of </w:t>
      </w:r>
      <w:r>
        <w:rPr>
          <w:rStyle w:val="data-v-67808297strong"/>
          <w:b/>
          <w:bCs/>
          <w:i w:val="0"/>
          <w:iCs w:val="0"/>
          <w:lang w:val="en-US" w:eastAsia="en-US"/>
        </w:rPr>
        <w:t>stats per player</w:t>
      </w:r>
      <w:r>
        <w:rPr>
          <w:lang w:val="en-US" w:eastAsia="en-US"/>
        </w:rPr>
        <w:t xml:space="preserve">: it makes sense to save one </w:t>
      </w:r>
      <w:r>
        <w:rPr>
          <w:rStyle w:val="data-v-67808297code"/>
          <w:rFonts w:ascii="Lucida Console" w:eastAsia="Lucida Console" w:hAnsi="Lucida Console" w:cs="Lucida Console"/>
          <w:b w:val="0"/>
          <w:bCs w:val="0"/>
          <w:i w:val="0"/>
          <w:iCs w:val="0"/>
          <w:lang w:val="en-US" w:eastAsia="en-US"/>
        </w:rPr>
        <w:t>struct</w:t>
      </w:r>
      <w:r>
        <w:rPr>
          <w:lang w:val="en-US" w:eastAsia="en-US"/>
        </w:rPr>
        <w:t xml:space="preserve"> for each player and to map it by address. Remember that a game is stored at a </w:t>
      </w:r>
      <w:r>
        <w:rPr>
          <w:rStyle w:val="data-v-67808297em"/>
          <w:b w:val="0"/>
          <w:bCs w:val="0"/>
          <w:i/>
          <w:iCs/>
          <w:lang w:val="en-US" w:eastAsia="en-US"/>
        </w:rPr>
        <w:t>notional</w:t>
      </w:r>
      <w:r>
        <w:rPr>
          <w:lang w:val="en-US" w:eastAsia="en-US"/>
        </w:rPr>
        <w:t xml:space="preserve"> </w:t>
      </w:r>
      <w:hyperlink r:id="rId29" w:anchor="L24-L28"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StoredGame/value/123/</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where </w:t>
      </w:r>
      <w:hyperlink r:id="rId30" w:anchor="L9"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StoredGame/value/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is a constant prefix. Similarly, Ignite CLI creates a new constant to use as the prefix for players:</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map playerInfo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wonCount:uint lostCount:uint forfeitedCount:uint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checkers --no-message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scaffold map playerInfo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wonCount:uint lostCount:uint forfeitedCount:uint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--no-message</w:t>
      </w:r>
    </w:p>
    <w:p>
      <w:pPr>
        <w:spacing w:before="0" w:after="0" w:line="435" w:lineRule="atLeast"/>
        <w:ind w:left="840" w:right="510"/>
        <w:jc w:val="left"/>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840" w:right="360"/>
        <w:jc w:val="left"/>
        <w:rPr>
          <w:color w:val="E3E3E3"/>
          <w:lang w:val="en-US" w:eastAsia="en-US"/>
        </w:rPr>
      </w:pPr>
      <w:r>
        <w:rPr>
          <w:color w:val="E3E3E3"/>
          <w:lang w:val="en-US" w:eastAsia="en-US"/>
        </w:rPr>
        <w:t xml:space="preserve">The new </w:t>
      </w:r>
      <w:r>
        <w:rPr>
          <w:rStyle w:val="data-v-67808297code"/>
          <w:rFonts w:ascii="Lucida Console" w:eastAsia="Lucida Console" w:hAnsi="Lucida Console" w:cs="Lucida Console"/>
          <w:b w:val="0"/>
          <w:bCs w:val="0"/>
          <w:i w:val="0"/>
          <w:iCs w:val="0"/>
          <w:color w:val="E3E3E3"/>
          <w:lang w:val="en-US" w:eastAsia="en-US"/>
        </w:rPr>
        <w:t>PlayerInfo/value/</w:t>
      </w:r>
      <w:r>
        <w:rPr>
          <w:color w:val="E3E3E3"/>
          <w:lang w:val="en-US" w:eastAsia="en-US"/>
        </w:rPr>
        <w:t xml:space="preserve"> prefix for players helps differentiate between the value for players and the value for games prefixed with </w:t>
      </w:r>
      <w:r>
        <w:rPr>
          <w:rStyle w:val="data-v-67808297code"/>
          <w:rFonts w:ascii="Lucida Console" w:eastAsia="Lucida Console" w:hAnsi="Lucida Console" w:cs="Lucida Console"/>
          <w:b w:val="0"/>
          <w:bCs w:val="0"/>
          <w:i w:val="0"/>
          <w:iCs w:val="0"/>
          <w:color w:val="E3E3E3"/>
          <w:lang w:val="en-US" w:eastAsia="en-US"/>
        </w:rPr>
        <w:t>StoredGame/value/</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 xml:space="preserve">Now you can safely have both </w:t>
      </w:r>
      <w:r>
        <w:rPr>
          <w:rStyle w:val="data-v-67808297code"/>
          <w:rFonts w:ascii="Lucida Console" w:eastAsia="Lucida Console" w:hAnsi="Lucida Console" w:cs="Lucida Console"/>
          <w:b w:val="0"/>
          <w:bCs w:val="0"/>
          <w:i w:val="0"/>
          <w:iCs w:val="0"/>
          <w:color w:val="E3E3E3"/>
          <w:lang w:val="en-US" w:eastAsia="en-US"/>
        </w:rPr>
        <w:t>StoredGame/value/123/</w:t>
      </w:r>
      <w:r>
        <w:rPr>
          <w:color w:val="E3E3E3"/>
          <w:lang w:val="en-US" w:eastAsia="en-US"/>
        </w:rPr>
        <w:t xml:space="preserve"> and </w:t>
      </w:r>
      <w:r>
        <w:rPr>
          <w:rStyle w:val="data-v-67808297code"/>
          <w:rFonts w:ascii="Lucida Console" w:eastAsia="Lucida Console" w:hAnsi="Lucida Console" w:cs="Lucida Console"/>
          <w:b w:val="0"/>
          <w:bCs w:val="0"/>
          <w:i w:val="0"/>
          <w:iCs w:val="0"/>
          <w:color w:val="E3E3E3"/>
          <w:lang w:val="en-US" w:eastAsia="en-US"/>
        </w:rPr>
        <w:t>PlayerInfo/value/123/</w:t>
      </w:r>
      <w:r>
        <w:rPr>
          <w:color w:val="E3E3E3"/>
          <w:lang w:val="en-US" w:eastAsia="en-US"/>
        </w:rPr>
        <w:t xml:space="preserve"> side by side in storage.</w:t>
      </w:r>
    </w:p>
    <w:p>
      <w:pPr>
        <w:pStyle w:val="data-v-67808297p"/>
        <w:spacing w:before="240" w:after="240"/>
        <w:ind w:left="480" w:right="0"/>
        <w:jc w:val="left"/>
        <w:rPr>
          <w:lang w:val="en-US" w:eastAsia="en-US"/>
        </w:rPr>
      </w:pPr>
      <w:r>
        <w:rPr>
          <w:lang w:val="en-US" w:eastAsia="en-US"/>
        </w:rPr>
        <w:t>This creates a Protobuf file: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PlayerInfo</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wonCount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lostCount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forfeitedCount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player_info.proto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"https://github.com/cosmos/b9-checkers-academy-draft/blob/player-info-object/proto/checkers/player_info.proto" \l "L6-L11"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It also added the map of new objects to the genesis, effectively your v1.1 genesis: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"checkers/player_info.proto"</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repeated</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PlayerInfo</w:t>
      </w:r>
      <w:r>
        <w:rPr>
          <w:rStyle w:val="bodywrapperdata-v-daa022c6"/>
          <w:b w:val="0"/>
          <w:bCs w:val="0"/>
          <w:i w:val="0"/>
          <w:iCs w:val="0"/>
          <w:spacing w:val="0"/>
          <w:lang w:val="en-US" w:eastAsia="en-US"/>
        </w:rPr>
        <w:t xml:space="preserve"> playerInfoList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"https://github.com/cosmos/b9-checkers-academy-draft/blob/player-info-object/proto/checkers/genesis.proto" \l "L18"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You will use the player's address as a key to the map.</w:t>
      </w:r>
    </w:p>
    <w:p>
      <w:pPr>
        <w:pStyle w:val="data-v-67808297p"/>
        <w:spacing w:before="240" w:after="240"/>
        <w:ind w:left="0" w:right="0"/>
        <w:rPr>
          <w:lang w:val="en-US" w:eastAsia="en-US"/>
        </w:rPr>
      </w:pPr>
      <w:r>
        <w:rPr>
          <w:lang w:val="en-US" w:eastAsia="en-US"/>
        </w:rPr>
        <w:t>With the structure set up, it is time to add the code using these new elements in normal operations, before thinking about any migration.</w:t>
      </w:r>
    </w:p>
    <w:p>
      <w:pPr>
        <w:pStyle w:val="data-v-67808297h2"/>
        <w:spacing w:before="900" w:after="300"/>
        <w:ind w:left="0" w:right="0"/>
        <w:outlineLvl w:val="1"/>
        <w:rPr>
          <w:b/>
          <w:bCs/>
          <w:spacing w:val="-4"/>
          <w:sz w:val="43"/>
          <w:szCs w:val="43"/>
          <w:lang w:val="en-US" w:eastAsia="en-US"/>
        </w:rPr>
      </w:pPr>
      <w:hyperlink r:id="rId7" w:anchor="v1-1-player-information-help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v1.1 player information helpers</w:t>
      </w:r>
    </w:p>
    <w:p>
      <w:pPr>
        <w:pStyle w:val="data-v-67808297p"/>
        <w:spacing w:before="240" w:after="240"/>
        <w:ind w:left="0" w:right="0"/>
        <w:rPr>
          <w:lang w:val="en-US" w:eastAsia="en-US"/>
        </w:rPr>
      </w:pPr>
      <w:r>
        <w:rPr>
          <w:lang w:val="en-US" w:eastAsia="en-US"/>
        </w:rPr>
        <w:t xml:space="preserve">When a game reaches its resolution, one of the </w:t>
      </w:r>
      <w:r>
        <w:rPr>
          <w:rStyle w:val="data-v-67808297code"/>
          <w:rFonts w:ascii="Lucida Console" w:eastAsia="Lucida Console" w:hAnsi="Lucida Console" w:cs="Lucida Console"/>
          <w:b w:val="0"/>
          <w:bCs w:val="0"/>
          <w:i w:val="0"/>
          <w:iCs w:val="0"/>
          <w:lang w:val="en-US" w:eastAsia="en-US"/>
        </w:rPr>
        <w:t>count</w:t>
      </w:r>
      <w:r>
        <w:rPr>
          <w:lang w:val="en-US" w:eastAsia="en-US"/>
        </w:rPr>
        <w:t xml:space="preserve">s needs to add </w:t>
      </w:r>
      <w:r>
        <w:rPr>
          <w:rStyle w:val="data-v-67808297code"/>
          <w:rFonts w:ascii="Lucida Console" w:eastAsia="Lucida Console" w:hAnsi="Lucida Console" w:cs="Lucida Console"/>
          <w:b w:val="0"/>
          <w:bCs w:val="0"/>
          <w:i w:val="0"/>
          <w:iCs w:val="0"/>
          <w:lang w:val="en-US" w:eastAsia="en-US"/>
        </w:rPr>
        <w:t>+1</w:t>
      </w:r>
      <w:r>
        <w:rPr>
          <w:lang w:val="en-US" w:eastAsia="en-US"/>
        </w:rPr>
        <w:t>.</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34"/>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A detailed look into the code</w:t>
      </w:r>
    </w:p>
    <w:p>
      <w:pPr>
        <w:pStyle w:val="expansioncontentpdata-v-fb49024e"/>
        <w:spacing w:before="120" w:after="0" w:line="435" w:lineRule="atLeast"/>
        <w:ind w:left="0" w:right="0"/>
        <w:rPr>
          <w:vanish/>
          <w:lang w:val="en-US" w:eastAsia="en-US"/>
        </w:rPr>
      </w:pPr>
      <w:r>
        <w:rPr>
          <w:vanish/>
          <w:lang w:val="en-US" w:eastAsia="en-US"/>
        </w:rPr>
        <w:t>To start, add a private helper function that gets the stats from the storage, updates the numbers as instructed, and saves it back:</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mustAddDeltaGameResultToPlayer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wonDelta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lostDelta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forfeitedDelta </w:t>
      </w:r>
      <w:r>
        <w:rPr>
          <w:rStyle w:val="data-v-daa022c6tokenbuiltin"/>
          <w:rFonts w:ascii="Courier New" w:eastAsia="Courier New" w:hAnsi="Courier New" w:cs="Courier New"/>
          <w:b w:val="0"/>
          <w:bCs w:val="0"/>
          <w:i w:val="0"/>
          <w:iCs w:val="0"/>
          <w:vanish/>
          <w:spacing w:val="0"/>
          <w:sz w:val="20"/>
          <w:szCs w:val="20"/>
          <w:lang w:val="en-US" w:eastAsia="en-US"/>
        </w:rPr>
        <w:t>uint64</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playerInfo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found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found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PlayerInfo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Index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WonCount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LostCount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ForfeitedCount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WonCount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wonDelta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LostCount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lostDelta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ForfeitedCount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forfeitedDelta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playerInfo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playerInfo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x </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checkers </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keeper </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player_info_handler.go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"https://github.com/cosmos/b9-checkers-academy-draft/blob/player-info-handling/x/checkers/keeper/player_info_handler.go" \l "L11-L33"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expansioncontentpdata-v-fb49024e"/>
        <w:spacing w:before="120" w:after="0" w:line="435" w:lineRule="atLeast"/>
        <w:ind w:left="0" w:right="0"/>
        <w:rPr>
          <w:vanish/>
          <w:lang w:val="en-US" w:eastAsia="en-US"/>
        </w:rPr>
      </w:pPr>
      <w:r>
        <w:rPr>
          <w:vanish/>
          <w:lang w:val="en-US" w:eastAsia="en-US"/>
        </w:rPr>
        <w:t>You can easily call this from these public one-liner functions added to the 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MustAddWonGameResultToPlayer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PlayerInfo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mustAddDeltaGameResultToPlayer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MustAddLostGameResultToPlayer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PlayerInfo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mustAddDeltaGameResultToPlayer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MustAddForfeitedGameResultToPlayer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PlayerInfo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mustAddDeltaGameResultToPlayer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x </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checkers </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keeper </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player_info_handler.go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"https://github.com/cosmos/b9-checkers-academy-draft/blob/player-info-handling/x/checkers/keeper/player_info_handler.go" \l "L35-L45"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expansioncontentpdata-v-fb49024e"/>
        <w:spacing w:before="120" w:after="0" w:line="435" w:lineRule="atLeast"/>
        <w:ind w:left="0" w:right="0"/>
        <w:rPr>
          <w:vanish/>
          <w:lang w:val="en-US" w:eastAsia="en-US"/>
        </w:rPr>
      </w:pPr>
      <w:r>
        <w:rPr>
          <w:vanish/>
          <w:lang w:val="en-US" w:eastAsia="en-US"/>
        </w:rPr>
        <w:t xml:space="preserve">Which player should get </w:t>
      </w:r>
      <w:r>
        <w:rPr>
          <w:rStyle w:val="data-v-67808297code"/>
          <w:rFonts w:ascii="Lucida Console" w:eastAsia="Lucida Console" w:hAnsi="Lucida Console" w:cs="Lucida Console"/>
          <w:b w:val="0"/>
          <w:bCs w:val="0"/>
          <w:i w:val="0"/>
          <w:iCs w:val="0"/>
          <w:vanish/>
          <w:lang w:val="en-US" w:eastAsia="en-US"/>
        </w:rPr>
        <w:t>+1</w:t>
      </w:r>
      <w:r>
        <w:rPr>
          <w:vanish/>
          <w:lang w:val="en-US" w:eastAsia="en-US"/>
        </w:rPr>
        <w:t>, and on what count? You need to identify the loser and the winner of a game to determine this. Create another private helper: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getWinnerAndLoserAddresses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storedGame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winnerAddress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loserAddress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Winner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PieceStrings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NO_PLAYER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ErrThereIsNoWinner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redAddress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GetRedAddress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blackAddress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GetBlackAddress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Winner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PieceStrings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RED_PLAYER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winnerAddress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redAddress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loserAddress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blackAddress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else</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Winner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PieceStrings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rules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BLACK_PLAYER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winnerAddress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blackAddress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loserAddress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redAddress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else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Sprintf</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ErrWinnerNotParseable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Winner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winnerAddress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loserAddress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x </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checkers </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keeper </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player_info_handler.go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"https://github.com/cosmos/b9-checkers-academy-draft/blob/player-info-handling/x/checkers/keeper/player_info_handler.go" \l "L47-L69"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expansioncontentpdata-v-fb49024e"/>
        <w:spacing w:before="120" w:after="0" w:line="435" w:lineRule="atLeast"/>
        <w:ind w:left="0" w:right="0"/>
        <w:rPr>
          <w:vanish/>
          <w:lang w:val="en-US" w:eastAsia="en-US"/>
        </w:rPr>
      </w:pPr>
      <w:r>
        <w:rPr>
          <w:vanish/>
          <w:lang w:val="en-US" w:eastAsia="en-US"/>
        </w:rPr>
        <w:t>You can call this from these public helper functions added to the 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MustRegisterPlayerWin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winnerInfo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loserInfo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winnerAddress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loserAddress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getWinnerAndLoserAddresses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MustAddWonGameResultToPlayer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winnerAddress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MustAddLostGameResultToPlayer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loserAddress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MustRegisterPlayerForfeit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storedGame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winnerInfo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forfeiterInfo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PlayerInfo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winnerAddress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loserAddress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getWinnerAndLoserAddresses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MustAddWonGameResultToPlayer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winnerAddress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MustAddForfeitedGameResultToPlayer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loserAddress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x </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checkers </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keeper </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player_info_handler.go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"https://github.com/cosmos/b9-checkers-academy-draft/blob/player-info-handling/x/checkers/keeper/player_info_handler.go" \l "L71-L81"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contentpdata-v-8a444a42"/>
        <w:pBdr>
          <w:top w:val="none" w:sz="0" w:space="18" w:color="auto"/>
          <w:left w:val="none" w:sz="0" w:space="18" w:color="auto"/>
          <w:bottom w:val="none" w:sz="0" w:space="18" w:color="auto"/>
          <w:right w:val="none" w:sz="0" w:space="18" w:color="auto"/>
        </w:pBdr>
        <w:spacing w:before="0" w:after="720" w:line="435" w:lineRule="atLeast"/>
        <w:ind w:left="360" w:right="360"/>
        <w:rPr>
          <w:vanish/>
          <w:color w:val="4D4D4D"/>
          <w:lang w:val="en-US" w:eastAsia="en-US"/>
        </w:rPr>
      </w:pPr>
      <w:r>
        <w:rPr>
          <w:vanish/>
          <w:color w:val="4D4D4D"/>
          <w:lang w:val="en-US" w:eastAsia="en-US"/>
        </w:rPr>
        <w:t xml:space="preserve">Be aware of the two new error types: </w:t>
      </w:r>
      <w:hyperlink r:id="rId35" w:anchor="L28" w:tgtFrame="_blank" w:history="1">
        <w:r>
          <w:rPr>
            <w:rStyle w:val="data-v-67808297pacode"/>
            <w:rFonts w:ascii="Lucida Console" w:eastAsia="Lucida Console" w:hAnsi="Lucida Console" w:cs="Lucida Console"/>
            <w:b w:val="0"/>
            <w:bCs w:val="0"/>
            <w:i w:val="0"/>
            <w:iCs w:val="0"/>
            <w:vanish/>
            <w:color w:val="0000EE"/>
            <w:spacing w:val="0"/>
            <w:sz w:val="20"/>
            <w:szCs w:val="20"/>
            <w:u w:val="single" w:color="0000EE"/>
            <w:lang w:val="en-US" w:eastAsia="en-US"/>
          </w:rPr>
          <w:t>ErrThereIsNoWinner</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color w:val="4D4D4D"/>
          <w:lang w:val="en-US" w:eastAsia="en-US"/>
        </w:rPr>
        <w:t xml:space="preserve"> and </w:t>
      </w:r>
      <w:hyperlink r:id="rId35" w:anchor="L27" w:tgtFrame="_blank" w:history="1">
        <w:r>
          <w:rPr>
            <w:rStyle w:val="data-v-67808297pacode"/>
            <w:rFonts w:ascii="Lucida Console" w:eastAsia="Lucida Console" w:hAnsi="Lucida Console" w:cs="Lucida Console"/>
            <w:b w:val="0"/>
            <w:bCs w:val="0"/>
            <w:i w:val="0"/>
            <w:iCs w:val="0"/>
            <w:vanish/>
            <w:color w:val="0000EE"/>
            <w:spacing w:val="0"/>
            <w:sz w:val="20"/>
            <w:szCs w:val="20"/>
            <w:u w:val="single" w:color="0000EE"/>
            <w:lang w:val="en-US" w:eastAsia="en-US"/>
          </w:rPr>
          <w:t>ErrWinnerNotParseable</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color w:val="4D4D4D"/>
          <w:lang w:val="en-US" w:eastAsia="en-US"/>
        </w:rPr>
        <w:t>.</w:t>
      </w:r>
    </w:p>
    <w:p>
      <w:pPr>
        <w:pStyle w:val="data-v-67808297h2"/>
        <w:spacing w:before="900" w:after="300"/>
        <w:ind w:left="0" w:right="0"/>
        <w:outlineLvl w:val="1"/>
        <w:rPr>
          <w:b/>
          <w:bCs/>
          <w:spacing w:val="-4"/>
          <w:sz w:val="43"/>
          <w:szCs w:val="43"/>
          <w:lang w:val="en-US" w:eastAsia="en-US"/>
        </w:rPr>
      </w:pPr>
      <w:hyperlink r:id="rId7" w:anchor="v1-1-player-information-handl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v1.1 player information handling</w:t>
      </w:r>
    </w:p>
    <w:p>
      <w:pPr>
        <w:pStyle w:val="data-v-67808297p"/>
        <w:spacing w:before="240" w:after="240"/>
        <w:ind w:left="0" w:right="0"/>
        <w:rPr>
          <w:lang w:val="en-US" w:eastAsia="en-US"/>
        </w:rPr>
      </w:pPr>
      <w:r>
        <w:rPr>
          <w:lang w:val="en-US" w:eastAsia="en-US"/>
        </w:rPr>
        <w:t>Now call your helper functions:</w:t>
      </w:r>
    </w:p>
    <w:p>
      <w:pPr>
        <w:pStyle w:val="data-v-67808297p"/>
        <w:numPr>
          <w:ilvl w:val="0"/>
          <w:numId w:val="5"/>
        </w:numPr>
        <w:spacing w:before="240" w:after="240"/>
        <w:ind w:left="480" w:right="0" w:hanging="281"/>
        <w:jc w:val="left"/>
        <w:rPr>
          <w:lang w:val="en-US" w:eastAsia="en-US"/>
        </w:rPr>
      </w:pPr>
      <w:r>
        <w:rPr>
          <w:lang w:val="en-US" w:eastAsia="en-US"/>
        </w:rPr>
        <w:t>On a win: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MustPayWinnings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MustRegisterPlayerWin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"https://github.com/cosmos/b9-checkers-academy-draft/blob/player-info-handling/x/checkers/keeper/msg_server_play_move.go" \l "L80"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81"/>
        <w:jc w:val="left"/>
        <w:rPr>
          <w:lang w:val="en-US" w:eastAsia="en-US"/>
        </w:rPr>
      </w:pPr>
      <w:r>
        <w:rPr>
          <w:lang w:val="en-US" w:eastAsia="en-US"/>
        </w:rPr>
        <w:t>On a forfeit: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MoveCount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MustPayWinnings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MustRegisterPlayerForfeit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end_block_server_game.go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"https://github.com/cosmos/b9-checkers-academy-draft/blob/player-info-handling/x/checkers/keeper/end_block_server_game.go" \l "L57"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Your player info tallies are now updated and saved on an on-going basis in your running v1.1 blockchain.</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With all these changes, it is worthwhile adding tests.</w:t>
      </w:r>
    </w:p>
    <w:p>
      <w:pPr>
        <w:pStyle w:val="data-v-67808297h3"/>
        <w:spacing w:before="600" w:after="240"/>
        <w:ind w:left="0" w:right="0"/>
        <w:outlineLvl w:val="2"/>
        <w:rPr>
          <w:b/>
          <w:bCs/>
          <w:spacing w:val="0"/>
          <w:sz w:val="36"/>
          <w:szCs w:val="36"/>
          <w:lang w:val="en-US" w:eastAsia="en-US"/>
        </w:rPr>
      </w:pPr>
      <w:hyperlink r:id="rId7" w:anchor="player-info-handling-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Player info handling unit tests</w:t>
      </w:r>
    </w:p>
    <w:p>
      <w:pPr>
        <w:pStyle w:val="data-v-67808297p"/>
        <w:spacing w:before="240" w:after="240"/>
        <w:ind w:left="0" w:right="0"/>
        <w:rPr>
          <w:lang w:val="en-US" w:eastAsia="en-US"/>
        </w:rPr>
      </w:pPr>
      <w:r>
        <w:rPr>
          <w:lang w:val="en-US" w:eastAsia="en-US"/>
        </w:rPr>
        <w:t>Confirm with new tests that the player's information is created or updated on a win, a loss, and a forfeit. For instance, after a winning move:</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TestCompleteGameAddPlayerInfo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Game1Moves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TestCompleteGameUpdatePlayerInfo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Game1Moves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msg_server_play_move_winner_test.go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"https://github.com/cosmos/b9-checkers-academy-draft/blob/player-info-handling/x/checkers/keeper/msg_server_play_move_winner_test.go" \l "L68-L131"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can add similar tests that confirm that nothing happens after a </w:t>
      </w:r>
      <w:hyperlink r:id="rId38" w:anchor="L414-L493" w:tgtFrame="_blank" w:history="1">
        <w:r>
          <w:rPr>
            <w:rStyle w:val="data-v-67808297patargetblank"/>
            <w:b w:val="0"/>
            <w:bCs w:val="0"/>
            <w:i w:val="0"/>
            <w:iCs w:val="0"/>
            <w:color w:val="0000EE"/>
            <w:u w:val="single" w:color="0000EE"/>
            <w:lang w:val="en-US" w:eastAsia="en-US"/>
          </w:rPr>
          <w:t>game creation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a </w:t>
      </w:r>
      <w:hyperlink r:id="rId39" w:anchor="L538-L596" w:tgtFrame="_blank" w:history="1">
        <w:r>
          <w:rPr>
            <w:rStyle w:val="data-v-67808297patargetblank"/>
            <w:b w:val="0"/>
            <w:bCs w:val="0"/>
            <w:i w:val="0"/>
            <w:iCs w:val="0"/>
            <w:color w:val="0000EE"/>
            <w:u w:val="single" w:color="0000EE"/>
            <w:lang w:val="en-US" w:eastAsia="en-US"/>
          </w:rPr>
          <w:t>non-winning move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should also check that a </w:t>
      </w:r>
      <w:hyperlink r:id="rId40" w:anchor="L577-L682" w:tgtFrame="_blank" w:history="1">
        <w:r>
          <w:rPr>
            <w:rStyle w:val="data-v-67808297patargetblank"/>
            <w:b w:val="0"/>
            <w:bCs w:val="0"/>
            <w:i w:val="0"/>
            <w:iCs w:val="0"/>
            <w:color w:val="0000EE"/>
            <w:u w:val="single" w:color="0000EE"/>
            <w:lang w:val="en-US" w:eastAsia="en-US"/>
          </w:rPr>
          <w:t>forfeit is registered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This completes your checkers v1.1 chain. If you were to start it anew as is, it would work. However, you already have the v1 of checkers running, so you need to migrate everything.</w:t>
      </w:r>
    </w:p>
    <w:p>
      <w:pPr>
        <w:pStyle w:val="data-v-67808297h2"/>
        <w:spacing w:before="900" w:after="300"/>
        <w:ind w:left="0" w:right="0"/>
        <w:outlineLvl w:val="1"/>
        <w:rPr>
          <w:b/>
          <w:bCs/>
          <w:spacing w:val="-4"/>
          <w:sz w:val="43"/>
          <w:szCs w:val="43"/>
          <w:lang w:val="en-US" w:eastAsia="en-US"/>
        </w:rPr>
      </w:pPr>
      <w:hyperlink r:id="rId7" w:anchor="v1-to-v1-1-player-information-migration-help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v1 to v1.1 player information migration helper</w:t>
      </w:r>
    </w:p>
    <w:p>
      <w:pPr>
        <w:pStyle w:val="data-v-67808297p"/>
        <w:spacing w:before="240" w:after="240"/>
        <w:ind w:left="0" w:right="0"/>
        <w:rPr>
          <w:lang w:val="en-US" w:eastAsia="en-US"/>
        </w:rPr>
      </w:pPr>
      <w:r>
        <w:rPr>
          <w:lang w:val="en-US" w:eastAsia="en-US"/>
        </w:rPr>
        <w:t>With your v1.1 blockchain now fully operational on its own, it is time to work on the issue of stored data migration.</w:t>
      </w:r>
    </w:p>
    <w:p>
      <w:pPr>
        <w:pStyle w:val="data-v-67808297h3"/>
        <w:spacing w:before="600" w:after="240"/>
        <w:ind w:left="0" w:right="0"/>
        <w:outlineLvl w:val="2"/>
        <w:rPr>
          <w:b/>
          <w:bCs/>
          <w:spacing w:val="0"/>
          <w:sz w:val="36"/>
          <w:szCs w:val="36"/>
          <w:lang w:val="en-US" w:eastAsia="en-US"/>
        </w:rPr>
      </w:pPr>
      <w:hyperlink r:id="rId7" w:anchor="consensus-vers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Consensus version</w:t>
      </w:r>
    </w:p>
    <w:p>
      <w:pPr>
        <w:pStyle w:val="data-v-67808297p"/>
        <w:spacing w:before="240" w:after="240"/>
        <w:ind w:left="0" w:right="0"/>
        <w:rPr>
          <w:lang w:val="en-US" w:eastAsia="en-US"/>
        </w:rPr>
      </w:pPr>
      <w:r>
        <w:rPr>
          <w:lang w:val="en-US" w:eastAsia="en-US"/>
        </w:rPr>
        <w:t xml:space="preserve">Your checkers module's current consensus version is 2. You are about to migrate its store, so you need to increment the module's consensus version by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exactly (to avoid any future surprises). You should make these numbers explicit:</w:t>
      </w:r>
    </w:p>
    <w:p>
      <w:pPr>
        <w:pStyle w:val="data-v-67808297p"/>
        <w:numPr>
          <w:ilvl w:val="0"/>
          <w:numId w:val="6"/>
        </w:numPr>
        <w:spacing w:before="240" w:after="240"/>
        <w:ind w:left="480" w:right="0" w:hanging="281"/>
        <w:jc w:val="left"/>
        <w:rPr>
          <w:lang w:val="en-US" w:eastAsia="en-US"/>
        </w:rPr>
      </w:pPr>
      <w:r>
        <w:rPr>
          <w:lang w:val="en-US" w:eastAsia="en-US"/>
        </w:rPr>
        <w:t>Save the v1 consensus version in a new file: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ConsensusVersion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"https://github.com/cosmos/b9-checkers-academy-draft/blob/player-info-migration/x/checkers/migration/cv2/types/keys.go" \l "L4"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Similarly, save the new v1.1 consensus version in another new file: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ConsensusVersion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"https://github.com/cosmos/b9-checkers-academy-draft/blob/player-info-migration/x/checkers/migration/cv3/types/keys.go" \l "L4"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Inform the module that it is now at the new consensus version: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cv3Types </w:t>
      </w:r>
      <w:r>
        <w:rPr>
          <w:rStyle w:val="data-v-daa022c6tokenstring"/>
          <w:rFonts w:ascii="Courier New" w:eastAsia="Courier New" w:hAnsi="Courier New" w:cs="Courier New"/>
          <w:b w:val="0"/>
          <w:bCs w:val="0"/>
          <w:i w:val="0"/>
          <w:iCs w:val="0"/>
          <w:spacing w:val="0"/>
          <w:sz w:val="20"/>
          <w:szCs w:val="20"/>
          <w:lang w:val="en-US" w:eastAsia="en-US"/>
        </w:rPr>
        <w:t>"github.com/b9lab/checkers/x/checkers/migrations/cv3/types"</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cv3Types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ConsensusVersion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module.go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"https://github.com/cosmos/b9-checkers-academy-draft/blob/player-info-migration/x/checkers/module.go" \l "L167"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problem-descrip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Problem description</w:t>
      </w:r>
    </w:p>
    <w:p>
      <w:pPr>
        <w:pStyle w:val="data-v-67808297p"/>
        <w:spacing w:before="240" w:after="240"/>
        <w:ind w:left="0" w:right="0"/>
        <w:rPr>
          <w:lang w:val="en-US" w:eastAsia="en-US"/>
        </w:rPr>
      </w:pPr>
      <w:r>
        <w:rPr>
          <w:lang w:val="en-US" w:eastAsia="en-US"/>
        </w:rPr>
        <w:t xml:space="preserve">Coming back to the store migration, in other words, you need to tackle the creation of player information. You will build the player information by extracting it from all the existing stored games. In the </w:t>
      </w:r>
      <w:hyperlink r:id="rId41" w:tgtFrame="_blank" w:history="1">
        <w:r>
          <w:rPr>
            <w:rStyle w:val="data-v-67808297patargetblank"/>
            <w:b w:val="0"/>
            <w:bCs w:val="0"/>
            <w:i w:val="0"/>
            <w:iCs w:val="0"/>
            <w:color w:val="0000EE"/>
            <w:u w:val="single" w:color="0000EE"/>
            <w:lang w:val="en-US" w:eastAsia="en-US"/>
          </w:rPr>
          <w:t>map/reduce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parlance, you will </w:t>
      </w:r>
      <w:r>
        <w:rPr>
          <w:rStyle w:val="data-v-67808297em"/>
          <w:b w:val="0"/>
          <w:bCs w:val="0"/>
          <w:i/>
          <w:iCs/>
          <w:lang w:val="en-US" w:eastAsia="en-US"/>
        </w:rPr>
        <w:t>reduce</w:t>
      </w:r>
      <w:r>
        <w:rPr>
          <w:lang w:val="en-US" w:eastAsia="en-US"/>
        </w:rPr>
        <w:t xml:space="preserve"> this information from the stored games.</w:t>
      </w:r>
    </w:p>
    <w:p>
      <w:pPr>
        <w:pStyle w:val="data-v-67808297p"/>
        <w:spacing w:before="240" w:after="240"/>
        <w:ind w:left="0" w:right="0"/>
        <w:rPr>
          <w:lang w:val="en-US" w:eastAsia="en-US"/>
        </w:rPr>
      </w:pPr>
      <w:r>
        <w:rPr>
          <w:lang w:val="en-US" w:eastAsia="en-US"/>
        </w:rPr>
        <w:t>If performance and hardware constraints were not an issue, an easy way to do it would be the following:</w:t>
      </w:r>
    </w:p>
    <w:p>
      <w:pPr>
        <w:pStyle w:val="data-v-67808297li"/>
        <w:numPr>
          <w:ilvl w:val="0"/>
          <w:numId w:val="7"/>
        </w:numPr>
        <w:spacing w:before="240" w:after="240" w:line="435" w:lineRule="atLeast"/>
        <w:ind w:left="480" w:right="0" w:hanging="281"/>
        <w:jc w:val="left"/>
        <w:rPr>
          <w:lang w:val="en-US" w:eastAsia="en-US"/>
        </w:rPr>
      </w:pPr>
      <w:r>
        <w:rPr>
          <w:lang w:val="en-US" w:eastAsia="en-US"/>
        </w:rPr>
        <w:t xml:space="preserve">Call </w:t>
      </w:r>
      <w:hyperlink r:id="rId42" w:anchor="L50"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keeper.GetAllStoredGame()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to get an array with all the games.</w:t>
      </w:r>
    </w:p>
    <w:p>
      <w:pPr>
        <w:pStyle w:val="data-v-67808297li"/>
        <w:numPr>
          <w:ilvl w:val="0"/>
          <w:numId w:val="7"/>
        </w:numPr>
        <w:spacing w:after="240" w:line="435" w:lineRule="atLeast"/>
        <w:ind w:left="480" w:right="0" w:hanging="281"/>
        <w:jc w:val="left"/>
        <w:rPr>
          <w:lang w:val="en-US" w:eastAsia="en-US"/>
        </w:rPr>
      </w:pPr>
      <w:r>
        <w:rPr>
          <w:lang w:val="en-US" w:eastAsia="en-US"/>
        </w:rPr>
        <w:t>Keep only the games that have a winner.</w:t>
      </w:r>
    </w:p>
    <w:p>
      <w:pPr>
        <w:pStyle w:val="data-v-67808297li"/>
        <w:numPr>
          <w:ilvl w:val="0"/>
          <w:numId w:val="7"/>
        </w:numPr>
        <w:spacing w:line="435" w:lineRule="atLeast"/>
        <w:ind w:left="480" w:right="0" w:hanging="281"/>
        <w:jc w:val="left"/>
        <w:rPr>
          <w:lang w:val="en-US" w:eastAsia="en-US"/>
        </w:rPr>
      </w:pPr>
      <w:r>
        <w:rPr>
          <w:lang w:val="en-US" w:eastAsia="en-US"/>
        </w:rPr>
        <w:t xml:space="preserve">Then for each game: </w:t>
      </w:r>
    </w:p>
    <w:p>
      <w:pPr>
        <w:pStyle w:val="data-v-67808297li"/>
        <w:numPr>
          <w:ilvl w:val="1"/>
          <w:numId w:val="7"/>
        </w:numPr>
        <w:spacing w:before="240" w:after="240" w:line="435" w:lineRule="atLeast"/>
        <w:ind w:left="960" w:right="0" w:hanging="281"/>
        <w:jc w:val="left"/>
        <w:rPr>
          <w:lang w:val="en-US" w:eastAsia="en-US"/>
        </w:rPr>
      </w:pPr>
      <w:r>
        <w:rPr>
          <w:lang w:val="en-US" w:eastAsia="en-US"/>
        </w:rPr>
        <w:t xml:space="preserve">Call </w:t>
      </w:r>
      <w:r>
        <w:rPr>
          <w:rStyle w:val="data-v-67808297code"/>
          <w:rFonts w:ascii="Lucida Console" w:eastAsia="Lucida Console" w:hAnsi="Lucida Console" w:cs="Lucida Console"/>
          <w:b w:val="0"/>
          <w:bCs w:val="0"/>
          <w:i w:val="0"/>
          <w:iCs w:val="0"/>
          <w:lang w:val="en-US" w:eastAsia="en-US"/>
        </w:rPr>
        <w:t>keeper.GetPlayerInfo</w:t>
      </w:r>
      <w:r>
        <w:rPr>
          <w:lang w:val="en-US" w:eastAsia="en-US"/>
        </w:rPr>
        <w:t xml:space="preserve"> or, if that is not found, create player info both for the black player and the red player.</w:t>
      </w:r>
    </w:p>
    <w:p>
      <w:pPr>
        <w:pStyle w:val="data-v-67808297li"/>
        <w:numPr>
          <w:ilvl w:val="1"/>
          <w:numId w:val="7"/>
        </w:numPr>
        <w:spacing w:after="240" w:line="435" w:lineRule="atLeast"/>
        <w:ind w:left="960" w:right="0" w:hanging="281"/>
        <w:jc w:val="left"/>
        <w:rPr>
          <w:lang w:val="en-US" w:eastAsia="en-US"/>
        </w:rPr>
      </w:pPr>
      <w:r>
        <w:rPr>
          <w:lang w:val="en-US" w:eastAsia="en-US"/>
        </w:rPr>
        <w:t xml:space="preserve">Do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on </w:t>
      </w:r>
      <w:r>
        <w:rPr>
          <w:rStyle w:val="data-v-67808297code"/>
          <w:rFonts w:ascii="Lucida Console" w:eastAsia="Lucida Console" w:hAnsi="Lucida Console" w:cs="Lucida Console"/>
          <w:b w:val="0"/>
          <w:bCs w:val="0"/>
          <w:i w:val="0"/>
          <w:iCs w:val="0"/>
          <w:lang w:val="en-US" w:eastAsia="en-US"/>
        </w:rPr>
        <w:t>.WonCount</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.LostCount</w:t>
      </w:r>
      <w:r>
        <w:rPr>
          <w:lang w:val="en-US" w:eastAsia="en-US"/>
        </w:rPr>
        <w:t xml:space="preserve"> according to the </w:t>
      </w:r>
      <w:r>
        <w:rPr>
          <w:rStyle w:val="data-v-67808297code"/>
          <w:rFonts w:ascii="Lucida Console" w:eastAsia="Lucida Console" w:hAnsi="Lucida Console" w:cs="Lucida Console"/>
          <w:b w:val="0"/>
          <w:bCs w:val="0"/>
          <w:i w:val="0"/>
          <w:iCs w:val="0"/>
          <w:lang w:val="en-US" w:eastAsia="en-US"/>
        </w:rPr>
        <w:t>game.Winner</w:t>
      </w:r>
      <w:r>
        <w:rPr>
          <w:lang w:val="en-US" w:eastAsia="en-US"/>
        </w:rPr>
        <w:t xml:space="preserve"> field. In the current saved state, there is no way to differentiate between a </w:t>
      </w:r>
      <w:r>
        <w:rPr>
          <w:rStyle w:val="data-v-67808297em"/>
          <w:b w:val="0"/>
          <w:bCs w:val="0"/>
          <w:i/>
          <w:iCs/>
          <w:lang w:val="en-US" w:eastAsia="en-US"/>
        </w:rPr>
        <w:t>normal</w:t>
      </w:r>
      <w:r>
        <w:rPr>
          <w:lang w:val="en-US" w:eastAsia="en-US"/>
        </w:rPr>
        <w:t xml:space="preserve"> win and a win by forfeit.</w:t>
      </w:r>
    </w:p>
    <w:p>
      <w:pPr>
        <w:pStyle w:val="data-v-67808297li"/>
        <w:numPr>
          <w:ilvl w:val="1"/>
          <w:numId w:val="7"/>
        </w:numPr>
        <w:spacing w:after="360" w:line="435" w:lineRule="atLeast"/>
        <w:ind w:left="960" w:right="0" w:hanging="281"/>
        <w:jc w:val="left"/>
        <w:rPr>
          <w:lang w:val="en-US" w:eastAsia="en-US"/>
        </w:rPr>
      </w:pPr>
      <w:r>
        <w:rPr>
          <w:lang w:val="en-US" w:eastAsia="en-US"/>
        </w:rPr>
        <w:t xml:space="preserve">Call </w:t>
      </w:r>
      <w:r>
        <w:rPr>
          <w:rStyle w:val="data-v-67808297code"/>
          <w:rFonts w:ascii="Lucida Console" w:eastAsia="Lucida Console" w:hAnsi="Lucida Console" w:cs="Lucida Console"/>
          <w:b w:val="0"/>
          <w:bCs w:val="0"/>
          <w:i w:val="0"/>
          <w:iCs w:val="0"/>
          <w:lang w:val="en-US" w:eastAsia="en-US"/>
        </w:rPr>
        <w:t>keeper.SetPlayerInfo</w:t>
      </w:r>
      <w:r>
        <w:rPr>
          <w:lang w:val="en-US" w:eastAsia="en-US"/>
        </w:rPr>
        <w:t xml:space="preserve"> for both black and red players.</w:t>
      </w:r>
    </w:p>
    <w:p>
      <w:pPr>
        <w:pStyle w:val="data-v-67808297p"/>
        <w:spacing w:before="240" w:after="240"/>
        <w:ind w:left="0" w:right="0"/>
        <w:rPr>
          <w:lang w:val="en-US" w:eastAsia="en-US"/>
        </w:rPr>
      </w:pPr>
      <w:r>
        <w:rPr>
          <w:lang w:val="en-US" w:eastAsia="en-US"/>
        </w:rPr>
        <w:t>Of course, given inevitable resource limitations, you would run into the following problems:</w:t>
      </w:r>
    </w:p>
    <w:p>
      <w:pPr>
        <w:pStyle w:val="data-v-67808297li"/>
        <w:numPr>
          <w:ilvl w:val="0"/>
          <w:numId w:val="8"/>
        </w:numPr>
        <w:spacing w:before="240" w:after="240" w:line="435" w:lineRule="atLeast"/>
        <w:ind w:left="480" w:right="0" w:hanging="281"/>
        <w:jc w:val="left"/>
        <w:rPr>
          <w:lang w:val="en-US" w:eastAsia="en-US"/>
        </w:rPr>
      </w:pPr>
      <w:r>
        <w:rPr>
          <w:lang w:val="en-US" w:eastAsia="en-US"/>
        </w:rPr>
        <w:t>Getting all the games in a single array may not be possible, because your node's RAM may not be able to keep a million of them in memory. Or maybe it fails at 100,000 of them.</w:t>
      </w:r>
    </w:p>
    <w:p>
      <w:pPr>
        <w:pStyle w:val="data-v-67808297li"/>
        <w:numPr>
          <w:ilvl w:val="0"/>
          <w:numId w:val="8"/>
        </w:numPr>
        <w:spacing w:after="240" w:line="435" w:lineRule="atLeast"/>
        <w:ind w:left="480" w:right="0" w:hanging="281"/>
        <w:jc w:val="left"/>
        <w:rPr>
          <w:lang w:val="en-US" w:eastAsia="en-US"/>
        </w:rPr>
      </w:pPr>
      <w:r>
        <w:rPr>
          <w:lang w:val="en-US" w:eastAsia="en-US"/>
        </w:rPr>
        <w:t xml:space="preserve">Calling </w:t>
      </w:r>
      <w:r>
        <w:rPr>
          <w:rStyle w:val="data-v-67808297code"/>
          <w:rFonts w:ascii="Lucida Console" w:eastAsia="Lucida Console" w:hAnsi="Lucida Console" w:cs="Lucida Console"/>
          <w:b w:val="0"/>
          <w:bCs w:val="0"/>
          <w:i w:val="0"/>
          <w:iCs w:val="0"/>
          <w:lang w:val="en-US" w:eastAsia="en-US"/>
        </w:rPr>
        <w:t>.GetPlayerInfo</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.SetPlayerInfo</w:t>
      </w:r>
      <w:r>
        <w:rPr>
          <w:lang w:val="en-US" w:eastAsia="en-US"/>
        </w:rPr>
        <w:t xml:space="preserve"> twice per game just to do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adds up quickly. Remember that both of these calls are database calls. You could be facing a 12-hour job, during which your chain is offline.</w:t>
      </w:r>
    </w:p>
    <w:p>
      <w:pPr>
        <w:pStyle w:val="data-v-67808297li"/>
        <w:numPr>
          <w:ilvl w:val="0"/>
          <w:numId w:val="8"/>
        </w:numPr>
        <w:spacing w:after="360" w:line="435" w:lineRule="atLeast"/>
        <w:ind w:left="480" w:right="0" w:hanging="281"/>
        <w:jc w:val="left"/>
        <w:rPr>
          <w:lang w:val="en-US" w:eastAsia="en-US"/>
        </w:rPr>
      </w:pPr>
      <w:r>
        <w:rPr>
          <w:lang w:val="en-US" w:eastAsia="en-US"/>
        </w:rPr>
        <w:t>Doing it all in a sequential manner would take even more time, as each blocking call blocks the whole process.</w:t>
      </w:r>
    </w:p>
    <w:p>
      <w:pPr>
        <w:pStyle w:val="data-v-67808297h3"/>
        <w:spacing w:before="600" w:after="240"/>
        <w:ind w:left="0" w:right="0"/>
        <w:outlineLvl w:val="2"/>
        <w:rPr>
          <w:b/>
          <w:bCs/>
          <w:spacing w:val="0"/>
          <w:sz w:val="36"/>
          <w:szCs w:val="36"/>
          <w:lang w:val="en-US" w:eastAsia="en-US"/>
        </w:rPr>
      </w:pPr>
      <w:hyperlink r:id="rId7" w:anchor="proposed-solu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Proposed solution</w:t>
      </w:r>
    </w:p>
    <w:p>
      <w:pPr>
        <w:pStyle w:val="data-v-67808297p"/>
        <w:spacing w:before="240" w:after="240"/>
        <w:ind w:left="0" w:right="0"/>
        <w:rPr>
          <w:lang w:val="en-US" w:eastAsia="en-US"/>
        </w:rPr>
      </w:pPr>
      <w:r>
        <w:rPr>
          <w:lang w:val="en-US" w:eastAsia="en-US"/>
        </w:rPr>
        <w:t>Fortunately, there exist ways to mitigate these limitations:</w:t>
      </w:r>
    </w:p>
    <w:p>
      <w:pPr>
        <w:pStyle w:val="data-v-67808297li"/>
        <w:numPr>
          <w:ilvl w:val="0"/>
          <w:numId w:val="9"/>
        </w:numPr>
        <w:spacing w:before="240" w:after="240" w:line="435" w:lineRule="atLeast"/>
        <w:ind w:left="480" w:right="0" w:hanging="281"/>
        <w:jc w:val="left"/>
        <w:rPr>
          <w:lang w:val="en-US" w:eastAsia="en-US"/>
        </w:rPr>
      </w:pPr>
      <w:r>
        <w:rPr>
          <w:lang w:val="en-US" w:eastAsia="en-US"/>
        </w:rPr>
        <w:t xml:space="preserve">You do not need to get all the games at once. The </w:t>
      </w:r>
      <w:hyperlink r:id="rId43" w:anchor="L14"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keeper.StoredGameAll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function offers pagination. With this, you can limit the impact on the RAM requirement, at the expense of multiple queries.</w:t>
      </w:r>
    </w:p>
    <w:p>
      <w:pPr>
        <w:pStyle w:val="data-v-67808297li"/>
        <w:numPr>
          <w:ilvl w:val="0"/>
          <w:numId w:val="9"/>
        </w:numPr>
        <w:spacing w:after="240" w:line="435" w:lineRule="atLeast"/>
        <w:ind w:left="480" w:right="0" w:hanging="281"/>
        <w:jc w:val="left"/>
        <w:rPr>
          <w:lang w:val="en-US" w:eastAsia="en-US"/>
        </w:rPr>
      </w:pPr>
      <w:r>
        <w:rPr>
          <w:lang w:val="en-US" w:eastAsia="en-US"/>
        </w:rPr>
        <w:t xml:space="preserve">Within each subset of games, you can compute in memory the player list and how many wins and losses each player has. With this </w:t>
      </w:r>
      <w:r>
        <w:rPr>
          <w:rStyle w:val="data-v-67808297em"/>
          <w:b w:val="0"/>
          <w:bCs w:val="0"/>
          <w:i/>
          <w:iCs/>
          <w:lang w:val="en-US" w:eastAsia="en-US"/>
        </w:rPr>
        <w:t>mapping</w:t>
      </w:r>
      <w:r>
        <w:rPr>
          <w:lang w:val="en-US" w:eastAsia="en-US"/>
        </w:rPr>
        <w:t xml:space="preserve"> done, you can add the (in-memory) intermediary </w:t>
      </w:r>
      <w:r>
        <w:rPr>
          <w:rStyle w:val="data-v-67808297code"/>
          <w:rFonts w:ascii="Lucida Console" w:eastAsia="Lucida Console" w:hAnsi="Lucida Console" w:cs="Lucida Console"/>
          <w:b w:val="0"/>
          <w:bCs w:val="0"/>
          <w:i w:val="0"/>
          <w:iCs w:val="0"/>
          <w:lang w:val="en-US" w:eastAsia="en-US"/>
        </w:rPr>
        <w:t>WonCount</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LostCount</w:t>
      </w:r>
      <w:r>
        <w:rPr>
          <w:lang w:val="en-US" w:eastAsia="en-US"/>
        </w:rPr>
        <w:t xml:space="preserve"> sums to each player's stored sums. With this, a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is potentially replaced by a </w:t>
      </w:r>
      <w:r>
        <w:rPr>
          <w:rStyle w:val="data-v-67808297code"/>
          <w:rFonts w:ascii="Lucida Console" w:eastAsia="Lucida Console" w:hAnsi="Lucida Console" w:cs="Lucida Console"/>
          <w:b w:val="0"/>
          <w:bCs w:val="0"/>
          <w:i w:val="0"/>
          <w:iCs w:val="0"/>
          <w:lang w:val="en-US" w:eastAsia="en-US"/>
        </w:rPr>
        <w:t>+k</w:t>
      </w:r>
      <w:r>
        <w:rPr>
          <w:lang w:val="en-US" w:eastAsia="en-US"/>
        </w:rPr>
        <w:t xml:space="preserve">, at once reducing the number of calls to </w:t>
      </w:r>
      <w:r>
        <w:rPr>
          <w:rStyle w:val="data-v-67808297code"/>
          <w:rFonts w:ascii="Lucida Console" w:eastAsia="Lucida Console" w:hAnsi="Lucida Console" w:cs="Lucida Console"/>
          <w:b w:val="0"/>
          <w:bCs w:val="0"/>
          <w:i w:val="0"/>
          <w:iCs w:val="0"/>
          <w:lang w:val="en-US" w:eastAsia="en-US"/>
        </w:rPr>
        <w:t>.GetPlayerInfo</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.SetPlayerInfo</w:t>
      </w:r>
      <w:r>
        <w:rPr>
          <w:lang w:val="en-US" w:eastAsia="en-US"/>
        </w:rPr>
        <w:t>.</w:t>
      </w:r>
    </w:p>
    <w:p>
      <w:pPr>
        <w:pStyle w:val="data-v-67808297li"/>
        <w:numPr>
          <w:ilvl w:val="0"/>
          <w:numId w:val="9"/>
        </w:numPr>
        <w:spacing w:after="360" w:line="435" w:lineRule="atLeast"/>
        <w:ind w:left="480" w:right="0" w:hanging="281"/>
        <w:jc w:val="left"/>
        <w:rPr>
          <w:lang w:val="en-US" w:eastAsia="en-US"/>
        </w:rPr>
      </w:pPr>
      <w:r>
        <w:rPr>
          <w:lang w:val="en-US" w:eastAsia="en-US"/>
        </w:rPr>
        <w:t xml:space="preserve">You can separate the different calls and computations into </w:t>
      </w:r>
      <w:hyperlink r:id="rId44" w:tgtFrame="_blank" w:history="1">
        <w:r>
          <w:rPr>
            <w:rStyle w:val="data-v-67808297olatargetblank"/>
            <w:b w:val="0"/>
            <w:bCs w:val="0"/>
            <w:i w:val="0"/>
            <w:iCs w:val="0"/>
            <w:color w:val="0000EE"/>
            <w:u w:val="single" w:color="0000EE"/>
            <w:lang w:val="en-US" w:eastAsia="en-US"/>
          </w:rPr>
          <w:t>Go routines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so that a blocking call does not prevent other computations from taking place in the meantime.</w:t>
      </w:r>
    </w:p>
    <w:p>
      <w:pPr>
        <w:pStyle w:val="data-v-67808297p"/>
        <w:spacing w:before="240" w:after="240"/>
        <w:ind w:left="0" w:right="0"/>
        <w:rPr>
          <w:lang w:val="en-US" w:eastAsia="en-US"/>
        </w:rPr>
      </w:pPr>
      <w:r>
        <w:rPr>
          <w:lang w:val="en-US" w:eastAsia="en-US"/>
        </w:rPr>
        <w:t xml:space="preserve">The routines will use </w:t>
      </w:r>
      <w:r>
        <w:rPr>
          <w:rStyle w:val="data-v-67808297strong"/>
          <w:b/>
          <w:bCs/>
          <w:i w:val="0"/>
          <w:iCs w:val="0"/>
          <w:lang w:val="en-US" w:eastAsia="en-US"/>
        </w:rPr>
        <w:t>channels</w:t>
      </w:r>
      <w:r>
        <w:rPr>
          <w:lang w:val="en-US" w:eastAsia="en-US"/>
        </w:rPr>
        <w:t xml:space="preserve"> to communicate between themselves and the main function:</w:t>
      </w:r>
    </w:p>
    <w:p>
      <w:pPr>
        <w:pStyle w:val="data-v-67808297li"/>
        <w:numPr>
          <w:ilvl w:val="0"/>
          <w:numId w:val="10"/>
        </w:numPr>
        <w:spacing w:before="240" w:after="240" w:line="435" w:lineRule="atLeast"/>
        <w:ind w:left="480" w:right="0" w:hanging="281"/>
        <w:jc w:val="left"/>
        <w:rPr>
          <w:lang w:val="en-US" w:eastAsia="en-US"/>
        </w:rPr>
      </w:pPr>
      <w:r>
        <w:rPr>
          <w:lang w:val="en-US" w:eastAsia="en-US"/>
        </w:rPr>
        <w:t xml:space="preserve">A </w:t>
      </w:r>
      <w:r>
        <w:rPr>
          <w:rStyle w:val="data-v-67808297em"/>
          <w:b w:val="0"/>
          <w:bCs w:val="0"/>
          <w:i/>
          <w:iCs/>
          <w:lang w:val="en-US" w:eastAsia="en-US"/>
        </w:rPr>
        <w:t>stored-game</w:t>
      </w:r>
      <w:r>
        <w:rPr>
          <w:lang w:val="en-US" w:eastAsia="en-US"/>
        </w:rPr>
        <w:t xml:space="preserve"> channel, that will pass along chunks of games in the </w:t>
      </w:r>
      <w:r>
        <w:rPr>
          <w:rStyle w:val="data-v-67808297code"/>
          <w:rFonts w:ascii="Lucida Console" w:eastAsia="Lucida Console" w:hAnsi="Lucida Console" w:cs="Lucida Console"/>
          <w:b w:val="0"/>
          <w:bCs w:val="0"/>
          <w:i w:val="0"/>
          <w:iCs w:val="0"/>
          <w:lang w:val="en-US" w:eastAsia="en-US"/>
        </w:rPr>
        <w:t>[]types.StoredGame</w:t>
      </w:r>
      <w:r>
        <w:rPr>
          <w:lang w:val="en-US" w:eastAsia="en-US"/>
        </w:rPr>
        <w:t xml:space="preserve"> format.</w:t>
      </w:r>
    </w:p>
    <w:p>
      <w:pPr>
        <w:pStyle w:val="data-v-67808297li"/>
        <w:numPr>
          <w:ilvl w:val="0"/>
          <w:numId w:val="10"/>
        </w:numPr>
        <w:spacing w:after="240" w:line="435" w:lineRule="atLeast"/>
        <w:ind w:left="480" w:right="0" w:hanging="281"/>
        <w:jc w:val="left"/>
        <w:rPr>
          <w:lang w:val="en-US" w:eastAsia="en-US"/>
        </w:rPr>
      </w:pPr>
      <w:r>
        <w:rPr>
          <w:lang w:val="en-US" w:eastAsia="en-US"/>
        </w:rPr>
        <w:t xml:space="preserve">A </w:t>
      </w:r>
      <w:r>
        <w:rPr>
          <w:rStyle w:val="data-v-67808297em"/>
          <w:b w:val="0"/>
          <w:bCs w:val="0"/>
          <w:i/>
          <w:iCs/>
          <w:lang w:val="en-US" w:eastAsia="en-US"/>
        </w:rPr>
        <w:t>player-info</w:t>
      </w:r>
      <w:r>
        <w:rPr>
          <w:lang w:val="en-US" w:eastAsia="en-US"/>
        </w:rPr>
        <w:t xml:space="preserve"> channel, that will pass along intermediate computations of player information in the simple </w:t>
      </w:r>
      <w:r>
        <w:rPr>
          <w:rStyle w:val="data-v-67808297code"/>
          <w:rFonts w:ascii="Lucida Console" w:eastAsia="Lucida Console" w:hAnsi="Lucida Console" w:cs="Lucida Console"/>
          <w:b w:val="0"/>
          <w:bCs w:val="0"/>
          <w:i w:val="0"/>
          <w:iCs w:val="0"/>
          <w:lang w:val="en-US" w:eastAsia="en-US"/>
        </w:rPr>
        <w:t>types.PlayerInfo</w:t>
      </w:r>
      <w:r>
        <w:rPr>
          <w:lang w:val="en-US" w:eastAsia="en-US"/>
        </w:rPr>
        <w:t xml:space="preserve"> format.</w:t>
      </w:r>
    </w:p>
    <w:p>
      <w:pPr>
        <w:pStyle w:val="data-v-67808297li"/>
        <w:numPr>
          <w:ilvl w:val="0"/>
          <w:numId w:val="10"/>
        </w:numPr>
        <w:spacing w:after="360" w:line="435" w:lineRule="atLeast"/>
        <w:ind w:left="480" w:right="0" w:hanging="281"/>
        <w:jc w:val="left"/>
        <w:rPr>
          <w:lang w:val="en-US" w:eastAsia="en-US"/>
        </w:rPr>
      </w:pPr>
      <w:r>
        <w:rPr>
          <w:lang w:val="en-US" w:eastAsia="en-US"/>
        </w:rPr>
        <w:t xml:space="preserve">A </w:t>
      </w:r>
      <w:r>
        <w:rPr>
          <w:rStyle w:val="data-v-67808297em"/>
          <w:b w:val="0"/>
          <w:bCs w:val="0"/>
          <w:i/>
          <w:iCs/>
          <w:lang w:val="en-US" w:eastAsia="en-US"/>
        </w:rPr>
        <w:t>done</w:t>
      </w:r>
      <w:r>
        <w:rPr>
          <w:lang w:val="en-US" w:eastAsia="en-US"/>
        </w:rPr>
        <w:t xml:space="preserve"> channel, whose only purpose is to flag to the main function when all has been processed.</w:t>
      </w:r>
    </w:p>
    <w:p>
      <w:pPr>
        <w:pStyle w:val="data-v-67808297p"/>
        <w:spacing w:before="240" w:after="240"/>
        <w:ind w:left="0" w:right="0"/>
        <w:rPr>
          <w:lang w:val="en-US" w:eastAsia="en-US"/>
        </w:rPr>
      </w:pPr>
      <w:r>
        <w:rPr>
          <w:lang w:val="en-US" w:eastAsia="en-US"/>
        </w:rPr>
        <w:t>Each channel should also be able to pass an optional error, so tuples will be used.</w:t>
      </w:r>
    </w:p>
    <w:p>
      <w:pPr>
        <w:pStyle w:val="data-v-67808297p"/>
        <w:spacing w:before="240" w:after="240"/>
        <w:ind w:left="0" w:right="0"/>
        <w:rPr>
          <w:lang w:val="en-US" w:eastAsia="en-US"/>
        </w:rPr>
      </w:pPr>
      <w:r>
        <w:rPr>
          <w:lang w:val="en-US" w:eastAsia="en-US"/>
        </w:rPr>
        <w:t xml:space="preserve">The processing </w:t>
      </w:r>
      <w:r>
        <w:rPr>
          <w:rStyle w:val="data-v-67808297strong"/>
          <w:b/>
          <w:bCs/>
          <w:i w:val="0"/>
          <w:iCs w:val="0"/>
          <w:lang w:val="en-US" w:eastAsia="en-US"/>
        </w:rPr>
        <w:t>routines</w:t>
      </w:r>
      <w:r>
        <w:rPr>
          <w:lang w:val="en-US" w:eastAsia="en-US"/>
        </w:rPr>
        <w:t xml:space="preserve"> will be divided as per the following:</w:t>
      </w:r>
    </w:p>
    <w:p>
      <w:pPr>
        <w:pStyle w:val="data-v-67808297p"/>
        <w:numPr>
          <w:ilvl w:val="0"/>
          <w:numId w:val="11"/>
        </w:numPr>
        <w:spacing w:before="240" w:after="240"/>
        <w:ind w:left="480" w:right="0" w:hanging="281"/>
        <w:jc w:val="left"/>
        <w:rPr>
          <w:lang w:val="en-US" w:eastAsia="en-US"/>
        </w:rPr>
      </w:pPr>
      <w:r>
        <w:rPr>
          <w:lang w:val="en-US" w:eastAsia="en-US"/>
        </w:rPr>
        <w:t xml:space="preserve">The </w:t>
      </w:r>
      <w:r>
        <w:rPr>
          <w:rStyle w:val="data-v-67808297strong"/>
          <w:b/>
          <w:bCs/>
          <w:i w:val="0"/>
          <w:iCs w:val="0"/>
          <w:lang w:val="en-US" w:eastAsia="en-US"/>
        </w:rPr>
        <w:t>game loading</w:t>
      </w:r>
      <w:r>
        <w:rPr>
          <w:lang w:val="en-US" w:eastAsia="en-US"/>
        </w:rPr>
        <w:t xml:space="preserve"> routine will:</w:t>
      </w:r>
    </w:p>
    <w:p>
      <w:pPr>
        <w:pStyle w:val="data-v-67808297li"/>
        <w:numPr>
          <w:ilvl w:val="1"/>
          <w:numId w:val="11"/>
        </w:numPr>
        <w:spacing w:before="240" w:after="240" w:line="435" w:lineRule="atLeast"/>
        <w:ind w:left="960" w:right="0" w:hanging="244"/>
        <w:jc w:val="left"/>
        <w:rPr>
          <w:lang w:val="en-US" w:eastAsia="en-US"/>
        </w:rPr>
      </w:pPr>
      <w:r>
        <w:rPr>
          <w:lang w:val="en-US" w:eastAsia="en-US"/>
        </w:rPr>
        <w:t>Fetch all games in paginated arrays.</w:t>
      </w:r>
    </w:p>
    <w:p>
      <w:pPr>
        <w:pStyle w:val="data-v-67808297li"/>
        <w:numPr>
          <w:ilvl w:val="1"/>
          <w:numId w:val="11"/>
        </w:numPr>
        <w:spacing w:after="240" w:line="435" w:lineRule="atLeast"/>
        <w:ind w:left="960" w:right="0" w:hanging="244"/>
        <w:jc w:val="left"/>
        <w:rPr>
          <w:lang w:val="en-US" w:eastAsia="en-US"/>
        </w:rPr>
      </w:pPr>
      <w:r>
        <w:rPr>
          <w:lang w:val="en-US" w:eastAsia="en-US"/>
        </w:rPr>
        <w:t xml:space="preserve">Send the separate arrays on the </w:t>
      </w:r>
      <w:r>
        <w:rPr>
          <w:rStyle w:val="data-v-67808297em"/>
          <w:b w:val="0"/>
          <w:bCs w:val="0"/>
          <w:i/>
          <w:iCs/>
          <w:lang w:val="en-US" w:eastAsia="en-US"/>
        </w:rPr>
        <w:t>stored-game</w:t>
      </w:r>
      <w:r>
        <w:rPr>
          <w:lang w:val="en-US" w:eastAsia="en-US"/>
        </w:rPr>
        <w:t xml:space="preserve"> channel.</w:t>
      </w:r>
    </w:p>
    <w:p>
      <w:pPr>
        <w:pStyle w:val="data-v-67808297li"/>
        <w:numPr>
          <w:ilvl w:val="1"/>
          <w:numId w:val="11"/>
        </w:numPr>
        <w:spacing w:after="240" w:line="435" w:lineRule="atLeast"/>
        <w:ind w:left="960" w:right="0" w:hanging="244"/>
        <w:jc w:val="left"/>
        <w:rPr>
          <w:lang w:val="en-US" w:eastAsia="en-US"/>
        </w:rPr>
      </w:pPr>
      <w:r>
        <w:rPr>
          <w:lang w:val="en-US" w:eastAsia="en-US"/>
        </w:rPr>
        <w:t xml:space="preserve">Send an error on the </w:t>
      </w:r>
      <w:r>
        <w:rPr>
          <w:rStyle w:val="data-v-67808297em"/>
          <w:b w:val="0"/>
          <w:bCs w:val="0"/>
          <w:i/>
          <w:iCs/>
          <w:lang w:val="en-US" w:eastAsia="en-US"/>
        </w:rPr>
        <w:t>stored-game</w:t>
      </w:r>
      <w:r>
        <w:rPr>
          <w:lang w:val="en-US" w:eastAsia="en-US"/>
        </w:rPr>
        <w:t xml:space="preserve"> channel if any is encountered.</w:t>
      </w:r>
    </w:p>
    <w:p>
      <w:pPr>
        <w:pStyle w:val="data-v-67808297li"/>
        <w:numPr>
          <w:ilvl w:val="1"/>
          <w:numId w:val="11"/>
        </w:numPr>
        <w:spacing w:after="360" w:line="435" w:lineRule="atLeast"/>
        <w:ind w:left="960" w:right="0" w:hanging="244"/>
        <w:jc w:val="left"/>
        <w:rPr>
          <w:lang w:val="en-US" w:eastAsia="en-US"/>
        </w:rPr>
      </w:pPr>
      <w:r>
        <w:rPr>
          <w:lang w:val="en-US" w:eastAsia="en-US"/>
        </w:rPr>
        <w:t xml:space="preserve">Close the </w:t>
      </w:r>
      <w:r>
        <w:rPr>
          <w:rStyle w:val="data-v-67808297em"/>
          <w:b w:val="0"/>
          <w:bCs w:val="0"/>
          <w:i/>
          <w:iCs/>
          <w:lang w:val="en-US" w:eastAsia="en-US"/>
        </w:rPr>
        <w:t>stored-game</w:t>
      </w:r>
      <w:r>
        <w:rPr>
          <w:lang w:val="en-US" w:eastAsia="en-US"/>
        </w:rPr>
        <w:t xml:space="preserve"> channel after the last array, or on an error.</w:t>
      </w:r>
    </w:p>
    <w:p>
      <w:pPr>
        <w:pStyle w:val="data-v-67808297p"/>
        <w:numPr>
          <w:ilvl w:val="0"/>
          <w:numId w:val="11"/>
        </w:numPr>
        <w:spacing w:before="240" w:after="240"/>
        <w:ind w:left="480" w:right="0" w:hanging="281"/>
        <w:jc w:val="left"/>
        <w:rPr>
          <w:lang w:val="en-US" w:eastAsia="en-US"/>
        </w:rPr>
      </w:pPr>
      <w:r>
        <w:rPr>
          <w:lang w:val="en-US" w:eastAsia="en-US"/>
        </w:rPr>
        <w:t xml:space="preserve">The </w:t>
      </w:r>
      <w:r>
        <w:rPr>
          <w:rStyle w:val="data-v-67808297strong"/>
          <w:b/>
          <w:bCs/>
          <w:i w:val="0"/>
          <w:iCs w:val="0"/>
          <w:lang w:val="en-US" w:eastAsia="en-US"/>
        </w:rPr>
        <w:t>game processing</w:t>
      </w:r>
      <w:r>
        <w:rPr>
          <w:lang w:val="en-US" w:eastAsia="en-US"/>
        </w:rPr>
        <w:t xml:space="preserve"> routine will:</w:t>
      </w:r>
    </w:p>
    <w:p>
      <w:pPr>
        <w:pStyle w:val="data-v-67808297li"/>
        <w:numPr>
          <w:ilvl w:val="1"/>
          <w:numId w:val="11"/>
        </w:numPr>
        <w:spacing w:before="240" w:after="240" w:line="435" w:lineRule="atLeast"/>
        <w:ind w:left="960" w:right="0" w:hanging="244"/>
        <w:jc w:val="left"/>
        <w:rPr>
          <w:lang w:val="en-US" w:eastAsia="en-US"/>
        </w:rPr>
      </w:pPr>
      <w:r>
        <w:rPr>
          <w:lang w:val="en-US" w:eastAsia="en-US"/>
        </w:rPr>
        <w:t xml:space="preserve">Receive separate arrays of games from the </w:t>
      </w:r>
      <w:r>
        <w:rPr>
          <w:rStyle w:val="data-v-67808297em"/>
          <w:b w:val="0"/>
          <w:bCs w:val="0"/>
          <w:i/>
          <w:iCs/>
          <w:lang w:val="en-US" w:eastAsia="en-US"/>
        </w:rPr>
        <w:t>stored-game</w:t>
      </w:r>
      <w:r>
        <w:rPr>
          <w:lang w:val="en-US" w:eastAsia="en-US"/>
        </w:rPr>
        <w:t xml:space="preserve"> channel.</w:t>
      </w:r>
    </w:p>
    <w:p>
      <w:pPr>
        <w:pStyle w:val="data-v-67808297li"/>
        <w:numPr>
          <w:ilvl w:val="1"/>
          <w:numId w:val="11"/>
        </w:numPr>
        <w:spacing w:after="240" w:line="435" w:lineRule="atLeast"/>
        <w:ind w:left="960" w:right="0" w:hanging="244"/>
        <w:jc w:val="left"/>
        <w:rPr>
          <w:lang w:val="en-US" w:eastAsia="en-US"/>
        </w:rPr>
      </w:pPr>
      <w:r>
        <w:rPr>
          <w:lang w:val="en-US" w:eastAsia="en-US"/>
        </w:rPr>
        <w:t xml:space="preserve">Compute the aggregate player info records from them (i.e. </w:t>
      </w:r>
      <w:r>
        <w:rPr>
          <w:rStyle w:val="data-v-67808297em"/>
          <w:b/>
          <w:bCs/>
          <w:i/>
          <w:iCs/>
          <w:spacing w:val="2"/>
          <w:lang w:val="en-US" w:eastAsia="en-US"/>
        </w:rPr>
        <w:t>map</w:t>
      </w:r>
      <w:r>
        <w:rPr>
          <w:lang w:val="en-US" w:eastAsia="en-US"/>
        </w:rPr>
        <w:t>).</w:t>
      </w:r>
    </w:p>
    <w:p>
      <w:pPr>
        <w:pStyle w:val="data-v-67808297li"/>
        <w:numPr>
          <w:ilvl w:val="1"/>
          <w:numId w:val="11"/>
        </w:numPr>
        <w:spacing w:after="240" w:line="435" w:lineRule="atLeast"/>
        <w:ind w:left="960" w:right="0" w:hanging="244"/>
        <w:jc w:val="left"/>
        <w:rPr>
          <w:lang w:val="en-US" w:eastAsia="en-US"/>
        </w:rPr>
      </w:pPr>
      <w:r>
        <w:rPr>
          <w:lang w:val="en-US" w:eastAsia="en-US"/>
        </w:rPr>
        <w:t xml:space="preserve">Send the results on the </w:t>
      </w:r>
      <w:r>
        <w:rPr>
          <w:rStyle w:val="data-v-67808297em"/>
          <w:b w:val="0"/>
          <w:bCs w:val="0"/>
          <w:i/>
          <w:iCs/>
          <w:lang w:val="en-US" w:eastAsia="en-US"/>
        </w:rPr>
        <w:t>player-info</w:t>
      </w:r>
      <w:r>
        <w:rPr>
          <w:lang w:val="en-US" w:eastAsia="en-US"/>
        </w:rPr>
        <w:t xml:space="preserve"> channel.</w:t>
      </w:r>
    </w:p>
    <w:p>
      <w:pPr>
        <w:pStyle w:val="data-v-67808297li"/>
        <w:numPr>
          <w:ilvl w:val="1"/>
          <w:numId w:val="11"/>
        </w:numPr>
        <w:spacing w:after="240" w:line="435" w:lineRule="atLeast"/>
        <w:ind w:left="960" w:right="0" w:hanging="244"/>
        <w:jc w:val="left"/>
        <w:rPr>
          <w:lang w:val="en-US" w:eastAsia="en-US"/>
        </w:rPr>
      </w:pPr>
      <w:r>
        <w:rPr>
          <w:lang w:val="en-US" w:eastAsia="en-US"/>
        </w:rPr>
        <w:t>Pass along an error if it receives any.</w:t>
      </w:r>
    </w:p>
    <w:p>
      <w:pPr>
        <w:pStyle w:val="data-v-67808297li"/>
        <w:numPr>
          <w:ilvl w:val="1"/>
          <w:numId w:val="11"/>
        </w:numPr>
        <w:spacing w:after="360" w:line="435" w:lineRule="atLeast"/>
        <w:ind w:left="960" w:right="0" w:hanging="244"/>
        <w:jc w:val="left"/>
        <w:rPr>
          <w:lang w:val="en-US" w:eastAsia="en-US"/>
        </w:rPr>
      </w:pPr>
      <w:r>
        <w:rPr>
          <w:lang w:val="en-US" w:eastAsia="en-US"/>
        </w:rPr>
        <w:t xml:space="preserve">Close the </w:t>
      </w:r>
      <w:r>
        <w:rPr>
          <w:rStyle w:val="data-v-67808297em"/>
          <w:b w:val="0"/>
          <w:bCs w:val="0"/>
          <w:i/>
          <w:iCs/>
          <w:lang w:val="en-US" w:eastAsia="en-US"/>
        </w:rPr>
        <w:t>player-info</w:t>
      </w:r>
      <w:r>
        <w:rPr>
          <w:lang w:val="en-US" w:eastAsia="en-US"/>
        </w:rPr>
        <w:t xml:space="preserve"> channel after the last stored game, or on an error.</w:t>
      </w:r>
    </w:p>
    <w:p>
      <w:pPr>
        <w:pStyle w:val="data-v-67808297p"/>
        <w:numPr>
          <w:ilvl w:val="0"/>
          <w:numId w:val="11"/>
        </w:numPr>
        <w:spacing w:before="240" w:after="240"/>
        <w:ind w:left="480" w:right="0" w:hanging="281"/>
        <w:jc w:val="left"/>
        <w:rPr>
          <w:lang w:val="en-US" w:eastAsia="en-US"/>
        </w:rPr>
      </w:pPr>
      <w:r>
        <w:rPr>
          <w:lang w:val="en-US" w:eastAsia="en-US"/>
        </w:rPr>
        <w:t xml:space="preserve">The </w:t>
      </w:r>
      <w:r>
        <w:rPr>
          <w:rStyle w:val="data-v-67808297strong"/>
          <w:b/>
          <w:bCs/>
          <w:i w:val="0"/>
          <w:iCs w:val="0"/>
          <w:lang w:val="en-US" w:eastAsia="en-US"/>
        </w:rPr>
        <w:t>player info processing</w:t>
      </w:r>
      <w:r>
        <w:rPr>
          <w:lang w:val="en-US" w:eastAsia="en-US"/>
        </w:rPr>
        <w:t xml:space="preserve"> routine will:</w:t>
      </w:r>
    </w:p>
    <w:p>
      <w:pPr>
        <w:pStyle w:val="data-v-67808297li"/>
        <w:numPr>
          <w:ilvl w:val="1"/>
          <w:numId w:val="11"/>
        </w:numPr>
        <w:spacing w:before="240" w:after="240" w:line="435" w:lineRule="atLeast"/>
        <w:ind w:left="960" w:right="0" w:hanging="244"/>
        <w:jc w:val="left"/>
        <w:rPr>
          <w:lang w:val="en-US" w:eastAsia="en-US"/>
        </w:rPr>
      </w:pPr>
      <w:r>
        <w:rPr>
          <w:lang w:val="en-US" w:eastAsia="en-US"/>
        </w:rPr>
        <w:t xml:space="preserve">Receive individual player info records from the </w:t>
      </w:r>
      <w:r>
        <w:rPr>
          <w:rStyle w:val="data-v-67808297em"/>
          <w:b w:val="0"/>
          <w:bCs w:val="0"/>
          <w:i/>
          <w:iCs/>
          <w:lang w:val="en-US" w:eastAsia="en-US"/>
        </w:rPr>
        <w:t>player-info</w:t>
      </w:r>
      <w:r>
        <w:rPr>
          <w:lang w:val="en-US" w:eastAsia="en-US"/>
        </w:rPr>
        <w:t xml:space="preserve"> channel.</w:t>
      </w:r>
    </w:p>
    <w:p>
      <w:pPr>
        <w:pStyle w:val="data-v-67808297li"/>
        <w:numPr>
          <w:ilvl w:val="1"/>
          <w:numId w:val="11"/>
        </w:numPr>
        <w:spacing w:after="240" w:line="435" w:lineRule="atLeast"/>
        <w:ind w:left="960" w:right="0" w:hanging="244"/>
        <w:jc w:val="left"/>
        <w:rPr>
          <w:lang w:val="en-US" w:eastAsia="en-US"/>
        </w:rPr>
      </w:pPr>
      <w:r>
        <w:rPr>
          <w:lang w:val="en-US" w:eastAsia="en-US"/>
        </w:rPr>
        <w:t>Fetch the corresponding player info from the store. If it does not exist yet, it will create an empty new one.</w:t>
      </w:r>
    </w:p>
    <w:p>
      <w:pPr>
        <w:pStyle w:val="data-v-67808297li"/>
        <w:numPr>
          <w:ilvl w:val="1"/>
          <w:numId w:val="11"/>
        </w:numPr>
        <w:spacing w:after="240" w:line="435" w:lineRule="atLeast"/>
        <w:ind w:left="960" w:right="0" w:hanging="244"/>
        <w:jc w:val="left"/>
        <w:rPr>
          <w:lang w:val="en-US" w:eastAsia="en-US"/>
        </w:rPr>
      </w:pPr>
      <w:r>
        <w:rPr>
          <w:lang w:val="en-US" w:eastAsia="en-US"/>
        </w:rPr>
        <w:t xml:space="preserve">Update the won and lost counts (i.e. </w:t>
      </w:r>
      <w:r>
        <w:rPr>
          <w:rStyle w:val="data-v-67808297em"/>
          <w:b/>
          <w:bCs/>
          <w:i/>
          <w:iCs/>
          <w:spacing w:val="2"/>
          <w:lang w:val="en-US" w:eastAsia="en-US"/>
        </w:rPr>
        <w:t>reduce</w:t>
      </w:r>
      <w:r>
        <w:rPr>
          <w:lang w:val="en-US" w:eastAsia="en-US"/>
        </w:rPr>
        <w:t xml:space="preserve">). Remember, here it is doing </w:t>
      </w:r>
      <w:r>
        <w:rPr>
          <w:rStyle w:val="data-v-67808297code"/>
          <w:rFonts w:ascii="Lucida Console" w:eastAsia="Lucida Console" w:hAnsi="Lucida Console" w:cs="Lucida Console"/>
          <w:b w:val="0"/>
          <w:bCs w:val="0"/>
          <w:i w:val="0"/>
          <w:iCs w:val="0"/>
          <w:lang w:val="en-US" w:eastAsia="en-US"/>
        </w:rPr>
        <w:t>+= k</w:t>
      </w:r>
      <w:r>
        <w:rPr>
          <w:lang w:val="en-US" w:eastAsia="en-US"/>
        </w:rPr>
        <w:t xml:space="preserve">, not </w:t>
      </w:r>
      <w:r>
        <w:rPr>
          <w:rStyle w:val="data-v-67808297code"/>
          <w:rFonts w:ascii="Lucida Console" w:eastAsia="Lucida Console" w:hAnsi="Lucida Console" w:cs="Lucida Console"/>
          <w:b w:val="0"/>
          <w:bCs w:val="0"/>
          <w:i w:val="0"/>
          <w:iCs w:val="0"/>
          <w:lang w:val="en-US" w:eastAsia="en-US"/>
        </w:rPr>
        <w:t>+= 1</w:t>
      </w:r>
      <w:r>
        <w:rPr>
          <w:lang w:val="en-US" w:eastAsia="en-US"/>
        </w:rPr>
        <w:t>.</w:t>
      </w:r>
    </w:p>
    <w:p>
      <w:pPr>
        <w:pStyle w:val="data-v-67808297li"/>
        <w:numPr>
          <w:ilvl w:val="1"/>
          <w:numId w:val="11"/>
        </w:numPr>
        <w:spacing w:after="240" w:line="435" w:lineRule="atLeast"/>
        <w:ind w:left="960" w:right="0" w:hanging="244"/>
        <w:jc w:val="left"/>
        <w:rPr>
          <w:lang w:val="en-US" w:eastAsia="en-US"/>
        </w:rPr>
      </w:pPr>
      <w:r>
        <w:rPr>
          <w:lang w:val="en-US" w:eastAsia="en-US"/>
        </w:rPr>
        <w:t>Save it back to the store.</w:t>
      </w:r>
    </w:p>
    <w:p>
      <w:pPr>
        <w:pStyle w:val="data-v-67808297li"/>
        <w:numPr>
          <w:ilvl w:val="1"/>
          <w:numId w:val="11"/>
        </w:numPr>
        <w:spacing w:after="240" w:line="435" w:lineRule="atLeast"/>
        <w:ind w:left="960" w:right="0" w:hanging="244"/>
        <w:jc w:val="left"/>
        <w:rPr>
          <w:lang w:val="en-US" w:eastAsia="en-US"/>
        </w:rPr>
      </w:pPr>
      <w:r>
        <w:rPr>
          <w:lang w:val="en-US" w:eastAsia="en-US"/>
        </w:rPr>
        <w:t>Pass along an error if it receives any.</w:t>
      </w:r>
    </w:p>
    <w:p>
      <w:pPr>
        <w:pStyle w:val="data-v-67808297li"/>
        <w:numPr>
          <w:ilvl w:val="1"/>
          <w:numId w:val="11"/>
        </w:numPr>
        <w:spacing w:after="360" w:line="435" w:lineRule="atLeast"/>
        <w:ind w:left="960" w:right="0" w:hanging="244"/>
        <w:jc w:val="left"/>
        <w:rPr>
          <w:lang w:val="en-US" w:eastAsia="en-US"/>
        </w:rPr>
      </w:pPr>
      <w:r>
        <w:rPr>
          <w:lang w:val="en-US" w:eastAsia="en-US"/>
        </w:rPr>
        <w:t xml:space="preserve">Close the </w:t>
      </w:r>
      <w:r>
        <w:rPr>
          <w:rStyle w:val="data-v-67808297em"/>
          <w:b w:val="0"/>
          <w:bCs w:val="0"/>
          <w:i/>
          <w:iCs/>
          <w:lang w:val="en-US" w:eastAsia="en-US"/>
        </w:rPr>
        <w:t>done</w:t>
      </w:r>
      <w:r>
        <w:rPr>
          <w:lang w:val="en-US" w:eastAsia="en-US"/>
        </w:rPr>
        <w:t xml:space="preserve"> channel after the last player info, or on an error.</w:t>
      </w:r>
    </w:p>
    <w:p>
      <w:pPr>
        <w:pStyle w:val="data-v-67808297p"/>
        <w:numPr>
          <w:ilvl w:val="0"/>
          <w:numId w:val="11"/>
        </w:numPr>
        <w:spacing w:before="240" w:after="240"/>
        <w:ind w:left="480" w:right="0" w:hanging="281"/>
        <w:jc w:val="left"/>
        <w:rPr>
          <w:lang w:val="en-US" w:eastAsia="en-US"/>
        </w:rPr>
      </w:pPr>
      <w:r>
        <w:rPr>
          <w:lang w:val="en-US" w:eastAsia="en-US"/>
        </w:rPr>
        <w:t xml:space="preserve">The </w:t>
      </w:r>
      <w:r>
        <w:rPr>
          <w:rStyle w:val="data-v-67808297strong"/>
          <w:b/>
          <w:bCs/>
          <w:i w:val="0"/>
          <w:iCs w:val="0"/>
          <w:lang w:val="en-US" w:eastAsia="en-US"/>
        </w:rPr>
        <w:t>main function</w:t>
      </w:r>
      <w:r>
        <w:rPr>
          <w:lang w:val="en-US" w:eastAsia="en-US"/>
        </w:rPr>
        <w:t xml:space="preserve"> will:</w:t>
      </w:r>
    </w:p>
    <w:p>
      <w:pPr>
        <w:pStyle w:val="data-v-67808297li"/>
        <w:numPr>
          <w:ilvl w:val="1"/>
          <w:numId w:val="11"/>
        </w:numPr>
        <w:spacing w:before="240" w:after="240" w:line="435" w:lineRule="atLeast"/>
        <w:ind w:left="960" w:right="0" w:hanging="244"/>
        <w:jc w:val="left"/>
        <w:rPr>
          <w:lang w:val="en-US" w:eastAsia="en-US"/>
        </w:rPr>
      </w:pPr>
      <w:r>
        <w:rPr>
          <w:lang w:val="en-US" w:eastAsia="en-US"/>
        </w:rPr>
        <w:t>Create the above 3 channels.</w:t>
      </w:r>
    </w:p>
    <w:p>
      <w:pPr>
        <w:pStyle w:val="data-v-67808297li"/>
        <w:numPr>
          <w:ilvl w:val="1"/>
          <w:numId w:val="11"/>
        </w:numPr>
        <w:spacing w:after="240" w:line="435" w:lineRule="atLeast"/>
        <w:ind w:left="960" w:right="0" w:hanging="244"/>
        <w:jc w:val="left"/>
        <w:rPr>
          <w:lang w:val="en-US" w:eastAsia="en-US"/>
        </w:rPr>
      </w:pPr>
      <w:r>
        <w:rPr>
          <w:lang w:val="en-US" w:eastAsia="en-US"/>
        </w:rPr>
        <w:t>Launch the above 3 routines.</w:t>
      </w:r>
    </w:p>
    <w:p>
      <w:pPr>
        <w:pStyle w:val="data-v-67808297li"/>
        <w:numPr>
          <w:ilvl w:val="1"/>
          <w:numId w:val="11"/>
        </w:numPr>
        <w:spacing w:after="240" w:line="435" w:lineRule="atLeast"/>
        <w:ind w:left="960" w:right="0" w:hanging="244"/>
        <w:jc w:val="left"/>
        <w:rPr>
          <w:lang w:val="en-US" w:eastAsia="en-US"/>
        </w:rPr>
      </w:pPr>
      <w:r>
        <w:rPr>
          <w:lang w:val="en-US" w:eastAsia="en-US"/>
        </w:rPr>
        <w:t xml:space="preserve">Wait for the flag on the </w:t>
      </w:r>
      <w:r>
        <w:rPr>
          <w:rStyle w:val="data-v-67808297em"/>
          <w:b w:val="0"/>
          <w:bCs w:val="0"/>
          <w:i/>
          <w:iCs/>
          <w:lang w:val="en-US" w:eastAsia="en-US"/>
        </w:rPr>
        <w:t>done</w:t>
      </w:r>
      <w:r>
        <w:rPr>
          <w:lang w:val="en-US" w:eastAsia="en-US"/>
        </w:rPr>
        <w:t xml:space="preserve"> channel.</w:t>
      </w:r>
    </w:p>
    <w:p>
      <w:pPr>
        <w:pStyle w:val="data-v-67808297li"/>
        <w:numPr>
          <w:ilvl w:val="1"/>
          <w:numId w:val="11"/>
        </w:numPr>
        <w:spacing w:after="360" w:line="435" w:lineRule="atLeast"/>
        <w:ind w:left="960" w:right="0" w:hanging="244"/>
        <w:jc w:val="left"/>
        <w:rPr>
          <w:lang w:val="en-US" w:eastAsia="en-US"/>
        </w:rPr>
      </w:pPr>
      <w:r>
        <w:rPr>
          <w:lang w:val="en-US" w:eastAsia="en-US"/>
        </w:rPr>
        <w:t>Exit, perhaps with an error.</w:t>
      </w:r>
    </w:p>
    <w:p>
      <w:pPr>
        <w:pStyle w:val="data-v-67808297h3"/>
        <w:spacing w:before="600" w:after="240"/>
        <w:ind w:left="0" w:right="0"/>
        <w:outlineLvl w:val="2"/>
        <w:rPr>
          <w:b/>
          <w:bCs/>
          <w:spacing w:val="0"/>
          <w:sz w:val="36"/>
          <w:szCs w:val="36"/>
          <w:lang w:val="en-US" w:eastAsia="en-US"/>
        </w:rPr>
      </w:pPr>
      <w:hyperlink r:id="rId7" w:anchor="implement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Implementation</w:t>
      </w:r>
    </w:p>
    <w:p>
      <w:pPr>
        <w:pStyle w:val="data-v-67808297p"/>
        <w:spacing w:before="240" w:after="240"/>
        <w:ind w:left="0" w:right="0"/>
        <w:rPr>
          <w:lang w:val="en-US" w:eastAsia="en-US"/>
        </w:rPr>
      </w:pPr>
      <w:r>
        <w:rPr>
          <w:lang w:val="en-US" w:eastAsia="en-US"/>
        </w:rPr>
        <w:t xml:space="preserve">The processing will take your module's store from consensus version 2 to version 3. Therefore it makes sense to add the function in </w:t>
      </w:r>
      <w:r>
        <w:rPr>
          <w:rStyle w:val="data-v-67808297code"/>
          <w:rFonts w:ascii="Lucida Console" w:eastAsia="Lucida Console" w:hAnsi="Lucida Console" w:cs="Lucida Console"/>
          <w:b w:val="0"/>
          <w:bCs w:val="0"/>
          <w:i w:val="0"/>
          <w:iCs w:val="0"/>
          <w:lang w:val="en-US" w:eastAsia="en-US"/>
        </w:rPr>
        <w:t>x/checkers/migrations/cv3/keeper</w:t>
      </w:r>
      <w:r>
        <w:rPr>
          <w:lang w:val="en-US" w:eastAsia="en-US"/>
        </w:rPr>
        <w:t>.</w:t>
      </w:r>
    </w:p>
    <w:p>
      <w:pPr>
        <w:pStyle w:val="data-v-67808297p"/>
        <w:spacing w:before="240" w:after="240"/>
        <w:ind w:left="0" w:right="0"/>
        <w:rPr>
          <w:lang w:val="en-US" w:eastAsia="en-US"/>
        </w:rPr>
      </w:pPr>
      <w:r>
        <w:rPr>
          <w:lang w:val="en-US" w:eastAsia="en-US"/>
        </w:rPr>
        <w:t xml:space="preserve">The player info processing will handle an in-memory map of player addresses to their information: </w:t>
      </w:r>
      <w:r>
        <w:rPr>
          <w:rStyle w:val="data-v-67808297code"/>
          <w:rFonts w:ascii="Lucida Console" w:eastAsia="Lucida Console" w:hAnsi="Lucida Console" w:cs="Lucida Console"/>
          <w:b w:val="0"/>
          <w:bCs w:val="0"/>
          <w:i w:val="0"/>
          <w:iCs w:val="0"/>
          <w:lang w:val="en-US" w:eastAsia="en-US"/>
        </w:rPr>
        <w:t>map[string]*types.PlayerInfo</w:t>
      </w:r>
      <w:r>
        <w:rPr>
          <w:lang w:val="en-US" w:eastAsia="en-US"/>
        </w:rPr>
        <w:t>. Create a new file to encapsulate this whole processing. Start by creating a helper that automatically populates it with empty values when information is missing:</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getOrNewPlayerInfoInMap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infoSoFar </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playerIndex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infoSoFar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infoSoFar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migration_player_info.go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"https://github.com/cosmos/b9-checkers-academy-draft/blob/player-info-migration/x/checkers/migrations/cv3/keeper/migration_player_info.go" \l "L13-L25"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create the function to load the games:</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storedGamesChunk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Error       </w:t>
      </w:r>
      <w:r>
        <w:rPr>
          <w:rStyle w:val="data-v-daa022c6tokenbuiltin"/>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loadStoredGames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gamesChannel </w:t>
      </w:r>
      <w:r>
        <w:rPr>
          <w:rStyle w:val="data-v-daa022c6tokenkeyword"/>
          <w:rFonts w:ascii="Courier New" w:eastAsia="Courier New" w:hAnsi="Courier New" w:cs="Courier New"/>
          <w:b w:val="0"/>
          <w:bCs w:val="0"/>
          <w:i w:val="0"/>
          <w:iCs w:val="0"/>
          <w:spacing w:val="0"/>
          <w:sz w:val="20"/>
          <w:szCs w:val="20"/>
          <w:lang w:val="en-US" w:eastAsia="en-US"/>
        </w:rPr>
        <w:t>chan</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storedGamesChunk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chunk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close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StoredGameAll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QueryAllStoredGameRequest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PageRequest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Limit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storedGamesChunk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storedGamesChunk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NextKey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StoredGameAll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QueryAllStoredGameRequest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PageRequest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NextKey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Limit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storedGamesChunk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storedGamesChunk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migration_player_info.go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"https://github.com/cosmos/b9-checkers-academy-draft/blob/player-info-migration/x/checkers/migrations/cv3/keeper/migration_player_info.go" \l "L27-L58"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 that:</w:t>
      </w:r>
    </w:p>
    <w:p>
      <w:pPr>
        <w:pStyle w:val="data-v-67808297li"/>
        <w:numPr>
          <w:ilvl w:val="0"/>
          <w:numId w:val="12"/>
        </w:numPr>
        <w:spacing w:before="240" w:after="240" w:line="435" w:lineRule="atLeast"/>
        <w:ind w:left="840" w:right="360" w:hanging="210"/>
        <w:jc w:val="left"/>
        <w:rPr>
          <w:color w:val="4D4D4D"/>
          <w:lang w:val="en-US" w:eastAsia="en-US"/>
        </w:rPr>
      </w:pPr>
      <w:r>
        <w:rPr>
          <w:color w:val="4D4D4D"/>
          <w:lang w:val="en-US" w:eastAsia="en-US"/>
        </w:rPr>
        <w:t xml:space="preserve">The helper function passes along the channel a tuple </w:t>
      </w:r>
      <w:r>
        <w:rPr>
          <w:rStyle w:val="data-v-67808297code"/>
          <w:rFonts w:ascii="Lucida Console" w:eastAsia="Lucida Console" w:hAnsi="Lucida Console" w:cs="Lucida Console"/>
          <w:b w:val="0"/>
          <w:bCs w:val="0"/>
          <w:i w:val="0"/>
          <w:iCs w:val="0"/>
          <w:color w:val="4D4D4D"/>
          <w:lang w:val="en-US" w:eastAsia="en-US"/>
        </w:rPr>
        <w:t>storedGamesChunk</w:t>
      </w:r>
      <w:r>
        <w:rPr>
          <w:color w:val="4D4D4D"/>
          <w:lang w:val="en-US" w:eastAsia="en-US"/>
        </w:rPr>
        <w:t xml:space="preserve"> that may contain an error. This is to obtain a result similar to when a function returns an optional error .</w:t>
      </w:r>
    </w:p>
    <w:p>
      <w:pPr>
        <w:pStyle w:val="data-v-67808297li"/>
        <w:numPr>
          <w:ilvl w:val="0"/>
          <w:numId w:val="12"/>
        </w:numPr>
        <w:spacing w:after="240" w:line="435" w:lineRule="atLeast"/>
        <w:ind w:left="840" w:right="360" w:hanging="210"/>
        <w:jc w:val="left"/>
        <w:rPr>
          <w:color w:val="4D4D4D"/>
          <w:lang w:val="en-US" w:eastAsia="en-US"/>
        </w:rPr>
      </w:pPr>
      <w:r>
        <w:rPr>
          <w:color w:val="4D4D4D"/>
          <w:lang w:val="en-US" w:eastAsia="en-US"/>
        </w:rPr>
        <w:t>It uses the paginated query so as to not overwhelm the memory if there are millions of infos.</w:t>
      </w:r>
    </w:p>
    <w:p>
      <w:pPr>
        <w:pStyle w:val="data-v-67808297li"/>
        <w:numPr>
          <w:ilvl w:val="0"/>
          <w:numId w:val="12"/>
        </w:numPr>
        <w:spacing w:after="360" w:line="435" w:lineRule="atLeast"/>
        <w:ind w:left="840" w:right="360" w:hanging="210"/>
        <w:jc w:val="left"/>
        <w:rPr>
          <w:color w:val="4D4D4D"/>
          <w:lang w:val="en-US" w:eastAsia="en-US"/>
        </w:rPr>
      </w:pPr>
      <w:r>
        <w:rPr>
          <w:color w:val="4D4D4D"/>
          <w:lang w:val="en-US" w:eastAsia="en-US"/>
        </w:rPr>
        <w:t xml:space="preserve">It closes the channel upon exit whether there is an error or not via the use of </w:t>
      </w:r>
      <w:r>
        <w:rPr>
          <w:rStyle w:val="data-v-67808297code"/>
          <w:rFonts w:ascii="Lucida Console" w:eastAsia="Lucida Console" w:hAnsi="Lucida Console" w:cs="Lucida Console"/>
          <w:b w:val="0"/>
          <w:bCs w:val="0"/>
          <w:i w:val="0"/>
          <w:iCs w:val="0"/>
          <w:color w:val="4D4D4D"/>
          <w:lang w:val="en-US" w:eastAsia="en-US"/>
        </w:rPr>
        <w:t>defer</w:t>
      </w:r>
      <w:r>
        <w:rPr>
          <w:color w:val="4D4D4D"/>
          <w:lang w:val="en-US" w:eastAsia="en-US"/>
        </w:rPr>
        <w:t>.</w:t>
      </w:r>
    </w:p>
    <w:p>
      <w:pPr>
        <w:pStyle w:val="data-v-67808297p"/>
        <w:spacing w:before="240" w:after="240"/>
        <w:ind w:left="0" w:right="0"/>
        <w:rPr>
          <w:lang w:val="en-US" w:eastAsia="en-US"/>
        </w:rPr>
      </w:pPr>
      <w:r>
        <w:rPr>
          <w:lang w:val="en-US" w:eastAsia="en-US"/>
        </w:rPr>
        <w:t>Next, create the routine function to process the games:</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playerInfoTuple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Error      </w:t>
      </w:r>
      <w:r>
        <w:rPr>
          <w:rStyle w:val="data-v-daa022c6tokenbuiltin"/>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handleStoredGameChannel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storedGamesChunk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playerInfoChannel </w:t>
      </w:r>
      <w:r>
        <w:rPr>
          <w:rStyle w:val="data-v-daa022c6tokenkeyword"/>
          <w:rFonts w:ascii="Courier New" w:eastAsia="Courier New" w:hAnsi="Courier New" w:cs="Courier New"/>
          <w:b w:val="0"/>
          <w:bCs w:val="0"/>
          <w:i w:val="0"/>
          <w:iCs w:val="0"/>
          <w:spacing w:val="0"/>
          <w:sz w:val="20"/>
          <w:szCs w:val="20"/>
          <w:lang w:val="en-US" w:eastAsia="en-US"/>
        </w:rPr>
        <w:t>chan</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playerInfoTuple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close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games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gamesChannel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Error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playerInfoTuple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StoredGames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winner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loser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RED_PLAYER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continue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getOrNewPlayerInfoInMap</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WonCount</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getOrNewPlayerInfoInMap</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loser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LostCount</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playerInfos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playerInfo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playerInfoTuple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migration_player_info.go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"https://github.com/cosmos/b9-checkers-academy-draft/blob/player-info-migration/x/checkers/migrations/cv3/keeper/migration_player_info.go" \l "L60-L96"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 that:</w:t>
      </w:r>
    </w:p>
    <w:p>
      <w:pPr>
        <w:pStyle w:val="data-v-67808297li"/>
        <w:numPr>
          <w:ilvl w:val="0"/>
          <w:numId w:val="13"/>
        </w:numPr>
        <w:spacing w:before="240" w:after="240" w:line="435" w:lineRule="atLeast"/>
        <w:ind w:left="840" w:right="360" w:hanging="210"/>
        <w:jc w:val="left"/>
        <w:rPr>
          <w:color w:val="4D4D4D"/>
          <w:lang w:val="en-US" w:eastAsia="en-US"/>
        </w:rPr>
      </w:pPr>
      <w:r>
        <w:rPr>
          <w:color w:val="4D4D4D"/>
          <w:lang w:val="en-US" w:eastAsia="en-US"/>
        </w:rPr>
        <w:t>This function can handle the edge case where black and red both refer to the same player.</w:t>
      </w:r>
    </w:p>
    <w:p>
      <w:pPr>
        <w:pStyle w:val="data-v-67808297li"/>
        <w:numPr>
          <w:ilvl w:val="0"/>
          <w:numId w:val="13"/>
        </w:numPr>
        <w:spacing w:after="240" w:line="435" w:lineRule="atLeast"/>
        <w:ind w:left="840" w:right="360" w:hanging="210"/>
        <w:jc w:val="left"/>
        <w:rPr>
          <w:color w:val="4D4D4D"/>
          <w:lang w:val="en-US" w:eastAsia="en-US"/>
        </w:rPr>
      </w:pPr>
      <w:r>
        <w:rPr>
          <w:color w:val="4D4D4D"/>
          <w:lang w:val="en-US" w:eastAsia="en-US"/>
        </w:rPr>
        <w:t>It prepares a map with a capacity equal to the number of games. At most the capacity would be double that. This is a value that could be worth investigating for best performance.</w:t>
      </w:r>
    </w:p>
    <w:p>
      <w:pPr>
        <w:pStyle w:val="data-v-67808297li"/>
        <w:numPr>
          <w:ilvl w:val="0"/>
          <w:numId w:val="13"/>
        </w:numPr>
        <w:spacing w:after="240" w:line="435" w:lineRule="atLeast"/>
        <w:ind w:left="840" w:right="360" w:hanging="210"/>
        <w:jc w:val="left"/>
        <w:rPr>
          <w:color w:val="4D4D4D"/>
          <w:lang w:val="en-US" w:eastAsia="en-US"/>
        </w:rPr>
      </w:pPr>
      <w:r>
        <w:rPr>
          <w:color w:val="4D4D4D"/>
          <w:lang w:val="en-US" w:eastAsia="en-US"/>
        </w:rPr>
        <w:t>Like the helper function, it passes along a tuple with an optional error.</w:t>
      </w:r>
    </w:p>
    <w:p>
      <w:pPr>
        <w:pStyle w:val="data-v-67808297li"/>
        <w:numPr>
          <w:ilvl w:val="0"/>
          <w:numId w:val="13"/>
        </w:numPr>
        <w:spacing w:after="360" w:line="435" w:lineRule="atLeast"/>
        <w:ind w:left="840" w:right="360" w:hanging="210"/>
        <w:jc w:val="left"/>
        <w:rPr>
          <w:color w:val="4D4D4D"/>
          <w:lang w:val="en-US" w:eastAsia="en-US"/>
        </w:rPr>
      </w:pPr>
      <w:r>
        <w:rPr>
          <w:color w:val="4D4D4D"/>
          <w:lang w:val="en-US" w:eastAsia="en-US"/>
        </w:rPr>
        <w:t xml:space="preserve">It closes the channel it populates upon exit whether there is an error or not via the use of </w:t>
      </w:r>
      <w:r>
        <w:rPr>
          <w:rStyle w:val="data-v-67808297code"/>
          <w:rFonts w:ascii="Lucida Console" w:eastAsia="Lucida Console" w:hAnsi="Lucida Console" w:cs="Lucida Console"/>
          <w:b w:val="0"/>
          <w:bCs w:val="0"/>
          <w:i w:val="0"/>
          <w:iCs w:val="0"/>
          <w:color w:val="4D4D4D"/>
          <w:lang w:val="en-US" w:eastAsia="en-US"/>
        </w:rPr>
        <w:t>defer</w:t>
      </w:r>
      <w:r>
        <w:rPr>
          <w:color w:val="4D4D4D"/>
          <w:lang w:val="en-US" w:eastAsia="en-US"/>
        </w:rPr>
        <w:t>.</w:t>
      </w:r>
    </w:p>
    <w:p>
      <w:pPr>
        <w:pStyle w:val="data-v-67808297p"/>
        <w:spacing w:before="240" w:after="240"/>
        <w:ind w:left="0" w:right="0"/>
        <w:rPr>
          <w:lang w:val="en-US" w:eastAsia="en-US"/>
        </w:rPr>
      </w:pPr>
      <w:r>
        <w:rPr>
          <w:lang w:val="en-US" w:eastAsia="en-US"/>
        </w:rPr>
        <w:t>Create the routine function to process the player info:</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handlePlayerInfoChannel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playerInfoTuple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done </w:t>
      </w:r>
      <w:r>
        <w:rPr>
          <w:rStyle w:val="data-v-daa022c6tokenkeyword"/>
          <w:rFonts w:ascii="Courier New" w:eastAsia="Courier New" w:hAnsi="Courier New" w:cs="Courier New"/>
          <w:b w:val="0"/>
          <w:bCs w:val="0"/>
          <w:i w:val="0"/>
          <w:iCs w:val="0"/>
          <w:spacing w:val="0"/>
          <w:sz w:val="20"/>
          <w:szCs w:val="20"/>
          <w:lang w:val="en-US" w:eastAsia="en-US"/>
        </w:rPr>
        <w:t>chan</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close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done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receivedInfo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playerInfoChannel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receivedInfo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Error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done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receivedInfo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existingInfo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receivedInfo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existingInfo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receivedInfo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WonCount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existingInfo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LostCount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receivedInfo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LostCount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existingInfo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ForfeitedCount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receivedInfo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ForfeitedCount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existingInfo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receivedInfo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existingInfo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done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migration_player_info.go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"https://github.com/cosmos/b9-checkers-academy-draft/blob/player-info-migration/x/checkers/migrations/cv3/keeper/migration_player_info.go" \l "L98-L123"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 that:</w:t>
      </w:r>
    </w:p>
    <w:p>
      <w:pPr>
        <w:pStyle w:val="data-v-67808297li"/>
        <w:numPr>
          <w:ilvl w:val="0"/>
          <w:numId w:val="14"/>
        </w:numPr>
        <w:spacing w:before="240" w:after="240" w:line="435" w:lineRule="atLeast"/>
        <w:ind w:left="840" w:right="360" w:hanging="210"/>
        <w:jc w:val="left"/>
        <w:rPr>
          <w:color w:val="4D4D4D"/>
          <w:lang w:val="en-US" w:eastAsia="en-US"/>
        </w:rPr>
      </w:pPr>
      <w:r>
        <w:rPr>
          <w:color w:val="4D4D4D"/>
          <w:lang w:val="en-US" w:eastAsia="en-US"/>
        </w:rPr>
        <w:t>This function only passes an optional error.</w:t>
      </w:r>
    </w:p>
    <w:p>
      <w:pPr>
        <w:pStyle w:val="data-v-67808297li"/>
        <w:numPr>
          <w:ilvl w:val="0"/>
          <w:numId w:val="14"/>
        </w:numPr>
        <w:spacing w:after="360" w:line="435" w:lineRule="atLeast"/>
        <w:ind w:left="840" w:right="360" w:hanging="210"/>
        <w:jc w:val="left"/>
        <w:rPr>
          <w:color w:val="4D4D4D"/>
          <w:lang w:val="en-US" w:eastAsia="en-US"/>
        </w:rPr>
      </w:pPr>
      <w:r>
        <w:rPr>
          <w:color w:val="4D4D4D"/>
          <w:lang w:val="en-US" w:eastAsia="en-US"/>
        </w:rPr>
        <w:t xml:space="preserve">It closes the channel it populates upon exit whether there is an error or not via the use of </w:t>
      </w:r>
      <w:r>
        <w:rPr>
          <w:rStyle w:val="data-v-67808297code"/>
          <w:rFonts w:ascii="Lucida Console" w:eastAsia="Lucida Console" w:hAnsi="Lucida Console" w:cs="Lucida Console"/>
          <w:b w:val="0"/>
          <w:bCs w:val="0"/>
          <w:i w:val="0"/>
          <w:iCs w:val="0"/>
          <w:color w:val="4D4D4D"/>
          <w:lang w:val="en-US" w:eastAsia="en-US"/>
        </w:rPr>
        <w:t>defer</w:t>
      </w:r>
      <w:r>
        <w:rPr>
          <w:color w:val="4D4D4D"/>
          <w:lang w:val="en-US" w:eastAsia="en-US"/>
        </w:rPr>
        <w:t>.</w:t>
      </w:r>
    </w:p>
    <w:p>
      <w:pPr>
        <w:pStyle w:val="data-v-67808297p"/>
        <w:spacing w:before="240" w:after="240"/>
        <w:ind w:left="0" w:right="0"/>
        <w:rPr>
          <w:lang w:val="en-US" w:eastAsia="en-US"/>
        </w:rPr>
      </w:pPr>
      <w:r>
        <w:rPr>
          <w:lang w:val="en-US" w:eastAsia="en-US"/>
        </w:rPr>
        <w:t>Now you can create the main function:</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MapStoredGamesReduceToPlayerInfo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gamesChannel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storedGamesChunk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playerInfoChannel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playerInfoTuple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done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handlePlayerInfoChannel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done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handleStoredGameChannel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gamesChannel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playerInfoChannel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loadStoredGames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gamesChannel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done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migration_player_info.go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"https://github.com/cosmos/b9-checkers-academy-draft/blob/player-info-migration/x/checkers/migrations/cv3/keeper/migration_player_info.go" \l "L72-L106"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 that:</w:t>
      </w:r>
    </w:p>
    <w:p>
      <w:pPr>
        <w:pStyle w:val="data-v-67808297li"/>
        <w:numPr>
          <w:ilvl w:val="0"/>
          <w:numId w:val="15"/>
        </w:numPr>
        <w:spacing w:before="240" w:after="240" w:line="435" w:lineRule="atLeast"/>
        <w:ind w:left="840" w:right="360" w:hanging="210"/>
        <w:jc w:val="left"/>
        <w:rPr>
          <w:color w:val="4D4D4D"/>
          <w:lang w:val="en-US" w:eastAsia="en-US"/>
        </w:rPr>
      </w:pPr>
      <w:r>
        <w:rPr>
          <w:color w:val="4D4D4D"/>
          <w:lang w:val="en-US" w:eastAsia="en-US"/>
        </w:rPr>
        <w:t>The main function delegates the closing of channels to the routines.</w:t>
      </w:r>
    </w:p>
    <w:p>
      <w:pPr>
        <w:pStyle w:val="data-v-67808297li"/>
        <w:numPr>
          <w:ilvl w:val="0"/>
          <w:numId w:val="15"/>
        </w:numPr>
        <w:spacing w:after="360" w:line="435" w:lineRule="atLeast"/>
        <w:ind w:left="840" w:right="360" w:hanging="210"/>
        <w:jc w:val="left"/>
        <w:rPr>
          <w:color w:val="4D4D4D"/>
          <w:lang w:val="en-US" w:eastAsia="en-US"/>
        </w:rPr>
      </w:pPr>
      <w:r>
        <w:rPr>
          <w:color w:val="4D4D4D"/>
          <w:lang w:val="en-US" w:eastAsia="en-US"/>
        </w:rPr>
        <w:t>It starts the routines in the "reverse" order that they are chained, to reduce the likelihood of channel clogging.</w:t>
      </w:r>
    </w:p>
    <w:p>
      <w:pPr>
        <w:pStyle w:val="data-v-67808297p"/>
        <w:spacing w:before="240" w:after="240"/>
        <w:ind w:left="0" w:right="0"/>
        <w:rPr>
          <w:lang w:val="en-US" w:eastAsia="en-US"/>
        </w:rPr>
      </w:pPr>
      <w:r>
        <w:rPr>
          <w:lang w:val="en-US" w:eastAsia="en-US"/>
        </w:rPr>
        <w:t xml:space="preserve">Do not forget a suggested chunk size to pass as </w:t>
      </w:r>
      <w:r>
        <w:rPr>
          <w:rStyle w:val="data-v-67808297code"/>
          <w:rFonts w:ascii="Lucida Console" w:eastAsia="Lucida Console" w:hAnsi="Lucida Console" w:cs="Lucida Console"/>
          <w:b w:val="0"/>
          <w:bCs w:val="0"/>
          <w:i w:val="0"/>
          <w:iCs w:val="0"/>
          <w:lang w:val="en-US" w:eastAsia="en-US"/>
        </w:rPr>
        <w:t>chunk uint64</w:t>
      </w:r>
      <w:r>
        <w:rPr>
          <w:lang w:val="en-US" w:eastAsia="en-US"/>
        </w:rPr>
        <w:t xml:space="preserve"> to the main function when fetching stored games:</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ConsensusVersion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StoredGameChunkSize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1_000</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"https://github.com/cosmos/b9-checkers-academy-draft/blob/player-info-migration/x/checkers/migrations/cv3/types/keys.go" \l "L5"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To find the ideal chunk size value, you would have to test with the real state and try different values.</w:t>
      </w:r>
    </w:p>
    <w:p>
      <w:pPr>
        <w:pStyle w:val="data-v-67808297h3"/>
        <w:spacing w:before="600" w:after="240"/>
        <w:ind w:left="0" w:right="0"/>
        <w:outlineLvl w:val="2"/>
        <w:rPr>
          <w:b/>
          <w:bCs/>
          <w:spacing w:val="0"/>
          <w:sz w:val="36"/>
          <w:szCs w:val="36"/>
          <w:lang w:val="en-US" w:eastAsia="en-US"/>
        </w:rPr>
      </w:pPr>
      <w:hyperlink r:id="rId7" w:anchor="unit-tests-2"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You have added migration helpers and ought to add some unit tests on them. Similarly to other unit tests, you add a setup function in a new file:</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setupKeeperForV1ToV1_1Migration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Add a function that tests simple cases of storage:</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TestBuildPlayerInfosInPlace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tests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expected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tests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chunk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Run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 chunk %d"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setupKeeperForV1ToV1_1Migration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cv3Keeper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MapStoredGamesReduceToPlayerInfo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expected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expected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Add the simple tests cases, such as:</w:t>
      </w:r>
    </w:p>
    <w:p>
      <w:pPr>
        <w:pStyle w:val="data-v-67808297p"/>
        <w:numPr>
          <w:ilvl w:val="0"/>
          <w:numId w:val="16"/>
        </w:numPr>
        <w:spacing w:before="240" w:after="240"/>
        <w:ind w:left="480" w:right="0" w:hanging="281"/>
        <w:jc w:val="left"/>
        <w:rPr>
          <w:lang w:val="en-US" w:eastAsia="en-US"/>
        </w:rPr>
      </w:pPr>
      <w:r>
        <w:rPr>
          <w:lang w:val="en-US" w:eastAsia="en-US"/>
        </w:rPr>
        <w:t>Nothing:</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"nothing to assemble"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expected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p"/>
        <w:numPr>
          <w:ilvl w:val="0"/>
          <w:numId w:val="16"/>
        </w:numPr>
        <w:spacing w:before="240" w:after="240"/>
        <w:ind w:left="480" w:right="0" w:hanging="281"/>
        <w:jc w:val="left"/>
        <w:rPr>
          <w:lang w:val="en-US" w:eastAsia="en-US"/>
        </w:rPr>
      </w:pPr>
      <w:r>
        <w:rPr>
          <w:lang w:val="en-US" w:eastAsia="en-US"/>
        </w:rPr>
        <w:t>Single game with a win: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"single game with win"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expected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And so on.</w:t>
      </w:r>
    </w:p>
    <w:p>
      <w:pPr>
        <w:pStyle w:val="data-v-67808297p"/>
        <w:spacing w:before="240" w:after="240"/>
        <w:ind w:left="0" w:right="0"/>
        <w:rPr>
          <w:lang w:val="en-US" w:eastAsia="en-US"/>
        </w:rPr>
      </w:pPr>
      <w:r>
        <w:rPr>
          <w:lang w:val="en-US" w:eastAsia="en-US"/>
        </w:rPr>
        <w:t>It can also be interesting to measure the time it takes to compute in the case of a large data set depending on the chunk size:</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TestBuild10kPlayerInfosInPlace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chunks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1_000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10_000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100_000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1_000_000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chunks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setupKeeperForV1ToV1_1Migration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100_000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FormatUint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cv3Keeper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MapStoredGamesReduceToPlayerInfo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100_000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100_000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"Chunk %d, duration %d millisec"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after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Sub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before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Milliseconds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You can run the tests with the verbose </w:t>
      </w:r>
      <w:r>
        <w:rPr>
          <w:rStyle w:val="data-v-67808297code"/>
          <w:rFonts w:ascii="Lucida Console" w:eastAsia="Lucida Console" w:hAnsi="Lucida Console" w:cs="Lucida Console"/>
          <w:b w:val="0"/>
          <w:bCs w:val="0"/>
          <w:i w:val="0"/>
          <w:iCs w:val="0"/>
          <w:lang w:val="en-US" w:eastAsia="en-US"/>
        </w:rPr>
        <w:t>-v</w:t>
      </w:r>
      <w:r>
        <w:rPr>
          <w:lang w:val="en-US" w:eastAsia="en-US"/>
        </w:rPr>
        <w:t xml:space="preserve"> flag to get the log:</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-v github.com/alice/checkers/x/checkers/migrations/cv3/keeper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-v github.com/alice/checkers/x/checkers/migrations/cv3/keeper</w:t>
      </w:r>
    </w:p>
    <w:p>
      <w:pPr>
        <w:pStyle w:val="data-v-67808297p"/>
        <w:spacing w:before="240" w:after="240"/>
        <w:ind w:left="0" w:right="0"/>
        <w:rPr>
          <w:lang w:val="en-US" w:eastAsia="en-US"/>
        </w:rPr>
      </w:pPr>
      <w:r>
        <w:rPr>
          <w:lang w:val="en-US" w:eastAsia="en-US"/>
        </w:rPr>
        <w:t>Among the verbose test results, you can find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RUN   TestBuild10kPlayerInfosInPlace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migration_player_info_test.go:153: Chunk 1, duration 2225 millisec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migration_player_info_test.go:153: Chunk 10, duration 317 millisec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migration_player_info_test.go:153: Chunk 100, duration 120 millisec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migration_player_info_test.go:153: Chunk 1000, duration 103 millisec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migration_player_info_test.go:153: Chunk 10000, duration 123 millisec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migration_player_info_test.go:153: Chunk 100000, duration 172 millisec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migration_player_info_test.go:153: Chunk 1000000, duration 158 millisec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PASS: TestBuild10kPlayerInfosInPlace (6.26s)</w:t>
      </w:r>
    </w:p>
    <w:p>
      <w:pPr>
        <w:pStyle w:val="data-v-67808297h2"/>
        <w:spacing w:before="900" w:after="300"/>
        <w:ind w:left="0" w:right="0"/>
        <w:outlineLvl w:val="1"/>
        <w:rPr>
          <w:b/>
          <w:bCs/>
          <w:spacing w:val="-4"/>
          <w:sz w:val="43"/>
          <w:szCs w:val="43"/>
          <w:lang w:val="en-US" w:eastAsia="en-US"/>
        </w:rPr>
      </w:pPr>
      <w:hyperlink r:id="rId7" w:anchor="v1-to-v1-1-migration-prop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v1 to v1.1 migration proper</w:t>
      </w:r>
    </w:p>
    <w:p>
      <w:pPr>
        <w:pStyle w:val="data-v-67808297p"/>
        <w:spacing w:before="240" w:after="240"/>
        <w:ind w:left="0" w:right="0"/>
        <w:rPr>
          <w:lang w:val="en-US" w:eastAsia="en-US"/>
        </w:rPr>
      </w:pPr>
      <w:r>
        <w:rPr>
          <w:lang w:val="en-US" w:eastAsia="en-US"/>
        </w:rPr>
        <w:t>The migration proper needs to execute the previous main function. You can encapsulate this knowledge in a function, which also makes more visible what is expected to take place:</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cv3</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"github.com/b9lab/checkers/x/checkers/keeper"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cv3Keeper </w:t>
      </w:r>
      <w:r>
        <w:rPr>
          <w:rStyle w:val="data-v-daa022c6tokenstring"/>
          <w:rFonts w:ascii="Courier New" w:eastAsia="Courier New" w:hAnsi="Courier New" w:cs="Courier New"/>
          <w:b w:val="0"/>
          <w:bCs w:val="0"/>
          <w:i w:val="0"/>
          <w:iCs w:val="0"/>
          <w:spacing w:val="0"/>
          <w:sz w:val="20"/>
          <w:szCs w:val="20"/>
          <w:lang w:val="en-US" w:eastAsia="en-US"/>
        </w:rPr>
        <w:t>"github.com/b9lab/checkers/x/checkers/migrations/cv3/keeper"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 </w:t>
      </w:r>
      <w:r>
        <w:rPr>
          <w:rStyle w:val="data-v-daa022c6tokenstring"/>
          <w:rFonts w:ascii="Courier New" w:eastAsia="Courier New" w:hAnsi="Courier New" w:cs="Courier New"/>
          <w:b w:val="0"/>
          <w:bCs w:val="0"/>
          <w:i w:val="0"/>
          <w:iCs w:val="0"/>
          <w:spacing w:val="0"/>
          <w:sz w:val="20"/>
          <w:szCs w:val="20"/>
          <w:lang w:val="en-US" w:eastAsia="en-US"/>
        </w:rPr>
        <w:t>"github.com/cosmos/cosmos-sdk/types"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PerformMigration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storedGameChunk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Info</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"Start to compute checkers games to player info calculation..."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cv3Keeper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MapStoredGamesReduceToPlayerInfo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"Checkers games to player info computation ended with 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Info</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"Checkers games to player info computation done"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cv3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"https://github.com/cosmos/b9-checkers-academy-draft/blob/player-info-migration/x/checkers/migrations/cv3/migration.go"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This does not panic in case of an error. To avoid carrying on a faulty state, the caller of this function will have to handle the panic.</w:t>
      </w:r>
    </w:p>
    <w:p>
      <w:pPr>
        <w:pStyle w:val="data-v-67808297p"/>
        <w:spacing w:before="240" w:after="240"/>
        <w:ind w:left="0" w:right="0"/>
        <w:rPr>
          <w:lang w:val="en-US" w:eastAsia="en-US"/>
        </w:rPr>
      </w:pPr>
      <w:r>
        <w:rPr>
          <w:lang w:val="en-US" w:eastAsia="en-US"/>
        </w:rPr>
        <w:t>You have in place the functions that will handle the store migration. Now you have to set up the chain of command for these functions to be called by the node at the right point in time.</w:t>
      </w:r>
    </w:p>
    <w:p>
      <w:pPr>
        <w:pStyle w:val="data-v-67808297h3"/>
        <w:spacing w:before="600" w:after="240"/>
        <w:ind w:left="0" w:right="0"/>
        <w:outlineLvl w:val="2"/>
        <w:rPr>
          <w:b/>
          <w:bCs/>
          <w:spacing w:val="0"/>
          <w:sz w:val="36"/>
          <w:szCs w:val="36"/>
          <w:lang w:val="en-US" w:eastAsia="en-US"/>
        </w:rPr>
      </w:pPr>
      <w:hyperlink r:id="rId7" w:anchor="consensus-version-and-nam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Consensus version and name</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upgrade</w:t>
      </w:r>
      <w:r>
        <w:rPr>
          <w:lang w:val="en-US" w:eastAsia="en-US"/>
        </w:rPr>
        <w:t xml:space="preserve"> module keeps in its store the </w:t>
      </w:r>
      <w:hyperlink r:id="rId47" w:tgtFrame="_blank" w:history="1">
        <w:r>
          <w:rPr>
            <w:rStyle w:val="data-v-67808297patargetblank"/>
            <w:b w:val="0"/>
            <w:bCs w:val="0"/>
            <w:i w:val="0"/>
            <w:iCs w:val="0"/>
            <w:color w:val="0000EE"/>
            <w:u w:val="single" w:color="0000EE"/>
            <w:lang w:val="en-US" w:eastAsia="en-US"/>
          </w:rPr>
          <w:t>different module versions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that are currently running. To signal an upgrade, your module needs to return a different value when queried by the </w:t>
      </w:r>
      <w:r>
        <w:rPr>
          <w:rStyle w:val="data-v-67808297code"/>
          <w:rFonts w:ascii="Lucida Console" w:eastAsia="Lucida Console" w:hAnsi="Lucida Console" w:cs="Lucida Console"/>
          <w:b w:val="0"/>
          <w:bCs w:val="0"/>
          <w:i w:val="0"/>
          <w:iCs w:val="0"/>
          <w:lang w:val="en-US" w:eastAsia="en-US"/>
        </w:rPr>
        <w:t>upgrade</w:t>
      </w:r>
      <w:r>
        <w:rPr>
          <w:lang w:val="en-US" w:eastAsia="en-US"/>
        </w:rPr>
        <w:t xml:space="preserve"> module. You have already prepared this change from </w:t>
      </w:r>
      <w:r>
        <w:rPr>
          <w:rStyle w:val="data-v-67808297code"/>
          <w:rFonts w:ascii="Lucida Console" w:eastAsia="Lucida Console" w:hAnsi="Lucida Console" w:cs="Lucida Console"/>
          <w:b w:val="0"/>
          <w:bCs w:val="0"/>
          <w:i w:val="0"/>
          <w:iCs w:val="0"/>
          <w:lang w:val="en-US" w:eastAsia="en-US"/>
        </w:rPr>
        <w:t>2</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3</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consensus version number bears no resemblance to v1 or v1.1. The consensus version number is for the module, whereas v1 or v1.1 is for the whole application.</w:t>
      </w:r>
    </w:p>
    <w:p>
      <w:pPr>
        <w:pStyle w:val="data-v-67808297p"/>
        <w:spacing w:before="240" w:after="240"/>
        <w:ind w:left="0" w:right="0"/>
        <w:rPr>
          <w:lang w:val="en-US" w:eastAsia="en-US"/>
        </w:rPr>
      </w:pPr>
      <w:r>
        <w:rPr>
          <w:lang w:val="en-US" w:eastAsia="en-US"/>
        </w:rPr>
        <w:t xml:space="preserve">You also have to pick a name for the upgrade you have prepared. This name will identify your specific upgrade when it is mentioned in a </w:t>
      </w:r>
      <w:r>
        <w:rPr>
          <w:rStyle w:val="data-v-67808297code"/>
          <w:rFonts w:ascii="Lucida Console" w:eastAsia="Lucida Console" w:hAnsi="Lucida Console" w:cs="Lucida Console"/>
          <w:b w:val="0"/>
          <w:bCs w:val="0"/>
          <w:i w:val="0"/>
          <w:iCs w:val="0"/>
          <w:lang w:val="en-US" w:eastAsia="en-US"/>
        </w:rPr>
        <w:t>Plan</w:t>
      </w:r>
      <w:r>
        <w:rPr>
          <w:lang w:val="en-US" w:eastAsia="en-US"/>
        </w:rPr>
        <w:t xml:space="preserve"> (i.e. an upgrade governance proposal). This is a name relevant at the application level. Keep this information in a sub-folder of </w:t>
      </w:r>
      <w:r>
        <w:rPr>
          <w:rStyle w:val="data-v-67808297code"/>
          <w:rFonts w:ascii="Lucida Console" w:eastAsia="Lucida Console" w:hAnsi="Lucida Console" w:cs="Lucida Console"/>
          <w:b w:val="0"/>
          <w:bCs w:val="0"/>
          <w:i w:val="0"/>
          <w:iCs w:val="0"/>
          <w:lang w:val="en-US" w:eastAsia="en-US"/>
        </w:rPr>
        <w:t>app</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UpgradeName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"v1tov1_1"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upgrades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v1tov1_1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"https://github.com/cosmos/b9-checkers-academy-draft/blob/player-info-migration/app/upgrades/v1tov1_1/keys.go" \l "L4"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"v1tov1.1"</w:t>
      </w:r>
      <w:r>
        <w:rPr>
          <w:lang w:val="en-US" w:eastAsia="en-US"/>
        </w:rPr>
        <w:t xml:space="preserve"> would have been more elegant, but dots cause problems in governance proposal names.</w:t>
      </w:r>
    </w:p>
    <w:p>
      <w:pPr>
        <w:pStyle w:val="data-v-67808297p"/>
        <w:spacing w:before="240" w:after="240"/>
        <w:ind w:left="0" w:right="0"/>
        <w:rPr>
          <w:lang w:val="en-US" w:eastAsia="en-US"/>
        </w:rPr>
      </w:pPr>
      <w:r>
        <w:rPr>
          <w:lang w:val="en-US" w:eastAsia="en-US"/>
        </w:rPr>
        <w:t>You have to inform your app about:</w:t>
      </w:r>
    </w:p>
    <w:p>
      <w:pPr>
        <w:pStyle w:val="data-v-67808297li"/>
        <w:numPr>
          <w:ilvl w:val="0"/>
          <w:numId w:val="17"/>
        </w:numPr>
        <w:spacing w:before="240" w:after="240" w:line="435" w:lineRule="atLeast"/>
        <w:ind w:left="480" w:right="0" w:hanging="281"/>
        <w:jc w:val="left"/>
        <w:rPr>
          <w:lang w:val="en-US" w:eastAsia="en-US"/>
        </w:rPr>
      </w:pPr>
      <w:r>
        <w:rPr>
          <w:lang w:val="en-US" w:eastAsia="en-US"/>
        </w:rPr>
        <w:t>The mapping between the consensus version(s) and the migration process(es).</w:t>
      </w:r>
    </w:p>
    <w:p>
      <w:pPr>
        <w:pStyle w:val="data-v-67808297li"/>
        <w:numPr>
          <w:ilvl w:val="0"/>
          <w:numId w:val="17"/>
        </w:numPr>
        <w:spacing w:after="360" w:line="435" w:lineRule="atLeast"/>
        <w:ind w:left="480" w:right="0" w:hanging="281"/>
        <w:jc w:val="left"/>
        <w:rPr>
          <w:lang w:val="en-US" w:eastAsia="en-US"/>
        </w:rPr>
      </w:pPr>
      <w:r>
        <w:rPr>
          <w:lang w:val="en-US" w:eastAsia="en-US"/>
        </w:rPr>
        <w:t>The mapping between this name and the module(s) consensus version(s).</w:t>
      </w:r>
    </w:p>
    <w:p>
      <w:pPr>
        <w:pStyle w:val="data-v-67808297p"/>
        <w:spacing w:before="240" w:after="240"/>
        <w:ind w:left="0" w:right="0"/>
        <w:rPr>
          <w:lang w:val="en-US" w:eastAsia="en-US"/>
        </w:rPr>
      </w:pPr>
      <w:r>
        <w:rPr>
          <w:lang w:val="en-US" w:eastAsia="en-US"/>
        </w:rPr>
        <w:t>Prepare these in turn.</w:t>
      </w:r>
    </w:p>
    <w:p>
      <w:pPr>
        <w:pStyle w:val="data-v-67808297h3"/>
        <w:spacing w:before="600" w:after="240"/>
        <w:ind w:left="0" w:right="0"/>
        <w:outlineLvl w:val="2"/>
        <w:rPr>
          <w:b/>
          <w:bCs/>
          <w:spacing w:val="0"/>
          <w:sz w:val="36"/>
          <w:szCs w:val="36"/>
          <w:lang w:val="en-US" w:eastAsia="en-US"/>
        </w:rPr>
      </w:pPr>
      <w:hyperlink r:id="rId7" w:anchor="callback-in-checkers-modul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Callback in checkers module</w:t>
      </w:r>
    </w:p>
    <w:p>
      <w:pPr>
        <w:pStyle w:val="data-v-67808297p"/>
        <w:spacing w:before="240" w:after="240"/>
        <w:ind w:left="0" w:right="0"/>
        <w:rPr>
          <w:lang w:val="en-US" w:eastAsia="en-US"/>
        </w:rPr>
      </w:pPr>
      <w:r>
        <w:rPr>
          <w:lang w:val="en-US" w:eastAsia="en-US"/>
        </w:rPr>
        <w:t xml:space="preserve">Indicate that the checkers module needs to perform some upgrade steps when it is coming out of the old consensus version by calling </w:t>
      </w:r>
      <w:r>
        <w:rPr>
          <w:rStyle w:val="data-v-67808297code"/>
          <w:rFonts w:ascii="Lucida Console" w:eastAsia="Lucida Console" w:hAnsi="Lucida Console" w:cs="Lucida Console"/>
          <w:b w:val="0"/>
          <w:bCs w:val="0"/>
          <w:i w:val="0"/>
          <w:iCs w:val="0"/>
          <w:lang w:val="en-US" w:eastAsia="en-US"/>
        </w:rPr>
        <w:t>RegisterMigration</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cv2types </w:t>
      </w:r>
      <w:r>
        <w:rPr>
          <w:rStyle w:val="data-v-daa022c6tokenstring"/>
          <w:rFonts w:ascii="Courier New" w:eastAsia="Courier New" w:hAnsi="Courier New" w:cs="Courier New"/>
          <w:b w:val="0"/>
          <w:bCs w:val="0"/>
          <w:i w:val="0"/>
          <w:iCs w:val="0"/>
          <w:spacing w:val="0"/>
          <w:sz w:val="20"/>
          <w:szCs w:val="20"/>
          <w:lang w:val="en-US" w:eastAsia="en-US"/>
        </w:rPr>
        <w:t>"github.com/b9lab/checkers/x/checkers/migrations/cv2/types"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cv3 </w:t>
      </w:r>
      <w:r>
        <w:rPr>
          <w:rStyle w:val="data-v-daa022c6tokenstring"/>
          <w:rFonts w:ascii="Courier New" w:eastAsia="Courier New" w:hAnsi="Courier New" w:cs="Courier New"/>
          <w:b w:val="0"/>
          <w:bCs w:val="0"/>
          <w:i w:val="0"/>
          <w:iCs w:val="0"/>
          <w:spacing w:val="0"/>
          <w:sz w:val="20"/>
          <w:szCs w:val="20"/>
          <w:lang w:val="en-US" w:eastAsia="en-US"/>
        </w:rPr>
        <w:t>"github.com/b9lab/checkers/x/checkers/migrations/cv3"</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cv3types </w:t>
      </w:r>
      <w:r>
        <w:rPr>
          <w:rStyle w:val="data-v-daa022c6tokenstring"/>
          <w:rFonts w:ascii="Courier New" w:eastAsia="Courier New" w:hAnsi="Courier New" w:cs="Courier New"/>
          <w:b w:val="0"/>
          <w:bCs w:val="0"/>
          <w:i w:val="0"/>
          <w:iCs w:val="0"/>
          <w:spacing w:val="0"/>
          <w:sz w:val="20"/>
          <w:szCs w:val="20"/>
          <w:lang w:val="en-US" w:eastAsia="en-US"/>
        </w:rPr>
        <w:t>"github.com/b9lab/checkers/x/checkers/migrations/cv3/types"</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 AppModule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RegisterServices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cfg 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Configurator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RegisterQueryServer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cfg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QueryServer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cfg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RegisterMigration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cv2types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cv3</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PerformMigration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cv3types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StoredGameChunkSize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"failed to register cv2 player info migration of %s: %w"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module.go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"https://github.com/cosmos/b9-checkers-academy-draft/blob/player-info-migration/x/checkers/module.go" \l "L146-L150"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Note that:</w:t>
      </w:r>
    </w:p>
    <w:p>
      <w:pPr>
        <w:pStyle w:val="data-v-67808297li"/>
        <w:numPr>
          <w:ilvl w:val="0"/>
          <w:numId w:val="18"/>
        </w:numPr>
        <w:spacing w:before="240" w:after="240" w:line="435" w:lineRule="atLeast"/>
        <w:ind w:left="480" w:right="0" w:hanging="210"/>
        <w:jc w:val="left"/>
        <w:rPr>
          <w:lang w:val="en-US" w:eastAsia="en-US"/>
        </w:rPr>
      </w:pPr>
      <w:r>
        <w:rPr>
          <w:lang w:val="en-US" w:eastAsia="en-US"/>
        </w:rPr>
        <w:t>It decides on the chunk sizes to use at this point.</w:t>
      </w:r>
    </w:p>
    <w:p>
      <w:pPr>
        <w:pStyle w:val="data-v-67808297li"/>
        <w:numPr>
          <w:ilvl w:val="0"/>
          <w:numId w:val="18"/>
        </w:numPr>
        <w:spacing w:after="360" w:line="435" w:lineRule="atLeast"/>
        <w:ind w:left="480" w:right="0" w:hanging="210"/>
        <w:jc w:val="left"/>
        <w:rPr>
          <w:lang w:val="en-US" w:eastAsia="en-US"/>
        </w:rPr>
      </w:pPr>
      <w:r>
        <w:rPr>
          <w:lang w:val="en-US" w:eastAsia="en-US"/>
        </w:rPr>
        <w:t xml:space="preserve">It moves the consensus version up one version, from </w:t>
      </w:r>
      <w:r>
        <w:rPr>
          <w:rStyle w:val="data-v-67808297code"/>
          <w:rFonts w:ascii="Lucida Console" w:eastAsia="Lucida Console" w:hAnsi="Lucida Console" w:cs="Lucida Console"/>
          <w:b w:val="0"/>
          <w:bCs w:val="0"/>
          <w:i w:val="0"/>
          <w:iCs w:val="0"/>
          <w:lang w:val="en-US" w:eastAsia="en-US"/>
        </w:rPr>
        <w:t>2</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3</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callback-in-app"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Callback in </w:t>
      </w:r>
      <w:r>
        <w:rPr>
          <w:rStyle w:val="data-v-67808297h3code"/>
          <w:rFonts w:ascii="Lucida Console" w:eastAsia="Lucida Console" w:hAnsi="Lucida Console" w:cs="Lucida Console"/>
          <w:b w:val="0"/>
          <w:bCs w:val="0"/>
          <w:i w:val="0"/>
          <w:iCs w:val="0"/>
          <w:lang w:val="en-US" w:eastAsia="en-US"/>
        </w:rPr>
        <w:t>app</w:t>
      </w:r>
    </w:p>
    <w:p>
      <w:pPr>
        <w:pStyle w:val="data-v-67808297p"/>
        <w:spacing w:before="240" w:after="240"/>
        <w:ind w:left="0" w:right="0"/>
        <w:rPr>
          <w:lang w:val="en-US" w:eastAsia="en-US"/>
        </w:rPr>
      </w:pPr>
      <w:r>
        <w:rPr>
          <w:lang w:val="en-US" w:eastAsia="en-US"/>
        </w:rPr>
        <w:t xml:space="preserve">The function that you are going to write needs a </w:t>
      </w:r>
      <w:r>
        <w:rPr>
          <w:rStyle w:val="data-v-67808297code"/>
          <w:rFonts w:ascii="Lucida Console" w:eastAsia="Lucida Console" w:hAnsi="Lucida Console" w:cs="Lucida Console"/>
          <w:b w:val="0"/>
          <w:bCs w:val="0"/>
          <w:i w:val="0"/>
          <w:iCs w:val="0"/>
          <w:lang w:val="en-US" w:eastAsia="en-US"/>
        </w:rPr>
        <w:t>Configurator</w:t>
      </w:r>
      <w:r>
        <w:rPr>
          <w:lang w:val="en-US" w:eastAsia="en-US"/>
        </w:rPr>
        <w:t xml:space="preserve">. This is already created as part of your </w:t>
      </w:r>
      <w:r>
        <w:rPr>
          <w:rStyle w:val="data-v-67808297code"/>
          <w:rFonts w:ascii="Lucida Console" w:eastAsia="Lucida Console" w:hAnsi="Lucida Console" w:cs="Lucida Console"/>
          <w:b w:val="0"/>
          <w:bCs w:val="0"/>
          <w:i w:val="0"/>
          <w:iCs w:val="0"/>
          <w:lang w:val="en-US" w:eastAsia="en-US"/>
        </w:rPr>
        <w:t>app</w:t>
      </w:r>
      <w:r>
        <w:rPr>
          <w:lang w:val="en-US" w:eastAsia="en-US"/>
        </w:rPr>
        <w:t xml:space="preserve"> preparation, but it is not kept. Instead of recreating one, adjust your code to make it easily available. Add this field to your </w:t>
      </w:r>
      <w:r>
        <w:rPr>
          <w:rStyle w:val="data-v-67808297code"/>
          <w:rFonts w:ascii="Lucida Console" w:eastAsia="Lucida Console" w:hAnsi="Lucida Console" w:cs="Lucida Console"/>
          <w:b w:val="0"/>
          <w:bCs w:val="0"/>
          <w:i w:val="0"/>
          <w:iCs w:val="0"/>
          <w:lang w:val="en-US" w:eastAsia="en-US"/>
        </w:rPr>
        <w:t>app</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 xml:space="preserve"> App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sm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SimulationManager</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configurator 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Configurator</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"https://github.com/cosmos/b9-checkers-academy-draft/blob/player-info-migration/app/app.go" \l "L238"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adjust the place where the configurator is created:</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mm</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RegisterServices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NewConfigurator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appCodec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MsgServiceRouter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GRPCQueryRouter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configurator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module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NewConfigurator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appCodec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MsgServiceRouter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GRPCQueryRouter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mm</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RegisterServices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configurator</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"https://github.com/cosmos/b9-checkers-academy-draft/blob/player-info-migration/app/app.go" \l "L532-L533"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Create a function that encapsulates knowledge about all possible upgrades, although there is a single one here. Since it includes </w:t>
      </w:r>
      <w:r>
        <w:rPr>
          <w:rStyle w:val="data-v-67808297em"/>
          <w:b w:val="0"/>
          <w:bCs w:val="0"/>
          <w:i/>
          <w:iCs/>
          <w:lang w:val="en-US" w:eastAsia="en-US"/>
        </w:rPr>
        <w:t>empty code</w:t>
      </w:r>
      <w:r>
        <w:rPr>
          <w:lang w:val="en-US" w:eastAsia="en-US"/>
        </w:rPr>
        <w:t xml:space="preserve"> for future use, avoid cluttering the already long </w:t>
      </w:r>
      <w:r>
        <w:rPr>
          <w:rStyle w:val="data-v-67808297code"/>
          <w:rFonts w:ascii="Lucida Console" w:eastAsia="Lucida Console" w:hAnsi="Lucida Console" w:cs="Lucida Console"/>
          <w:b w:val="0"/>
          <w:bCs w:val="0"/>
          <w:i w:val="0"/>
          <w:iCs w:val="0"/>
          <w:lang w:val="en-US" w:eastAsia="en-US"/>
        </w:rPr>
        <w:t>NewApp</w:t>
      </w:r>
      <w:r>
        <w:rPr>
          <w:lang w:val="en-US" w:eastAsia="en-US"/>
        </w:rPr>
        <w:t xml:space="preserve"> function:</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"github.com/b9lab/checkers/app/upgrades/v1tov1_1"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storetypes </w:t>
      </w:r>
      <w:r>
        <w:rPr>
          <w:rStyle w:val="data-v-daa022c6tokenstring"/>
          <w:rFonts w:ascii="Courier New" w:eastAsia="Courier New" w:hAnsi="Courier New" w:cs="Courier New"/>
          <w:b w:val="0"/>
          <w:bCs w:val="0"/>
          <w:i w:val="0"/>
          <w:iCs w:val="0"/>
          <w:spacing w:val="0"/>
          <w:sz w:val="20"/>
          <w:szCs w:val="20"/>
          <w:lang w:val="en-US" w:eastAsia="en-US"/>
        </w:rPr>
        <w:t>"github.com/cosmos/cosmos-sdk/store/types"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setupUpgradeHandlers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v1 to v1.1 upgrade handler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SetUpgradeHandler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v1tov1_1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UpgradeName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plan upgradetypes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vm 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mm</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RunMigrations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configurator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vm</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When a planned update height is reached, the old binary will panic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writing on disk the height and name of the update that triggered 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will read that value, and execute the preparations for the upgrade.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upgradeInfo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ReadUpgradeInfoFromDisk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"failed to read upgrade info from disk: %w"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IsSkipHeight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storeUpgrades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StoreUpgrades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upgradeInfo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Name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v1tov1_1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UpgradeName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storeUpgrades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configure store loader that checks if version == upgradeHeight and applies store upgrades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SetStoreLoader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UpgradeStoreLoader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storeUpgrades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"https://github.com/cosmos/b9-checkers-academy-draft/blob/player-info-migration/app/app.go" \l "L752-L783"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Now you are ready to inform the app proper. You do this towards the end, after the call to </w:t>
      </w:r>
      <w:r>
        <w:rPr>
          <w:rStyle w:val="data-v-67808297code"/>
          <w:rFonts w:ascii="Lucida Console" w:eastAsia="Lucida Console" w:hAnsi="Lucida Console" w:cs="Lucida Console"/>
          <w:b w:val="0"/>
          <w:bCs w:val="0"/>
          <w:i w:val="0"/>
          <w:iCs w:val="0"/>
          <w:lang w:val="en-US" w:eastAsia="en-US"/>
        </w:rPr>
        <w:t>app.SetEndBlocker</w:t>
      </w:r>
      <w:r>
        <w:rPr>
          <w:lang w:val="en-US" w:eastAsia="en-US"/>
        </w:rPr>
        <w:t xml:space="preserve"> and before </w:t>
      </w:r>
      <w:r>
        <w:rPr>
          <w:rStyle w:val="data-v-67808297code"/>
          <w:rFonts w:ascii="Lucida Console" w:eastAsia="Lucida Console" w:hAnsi="Lucida Console" w:cs="Lucida Console"/>
          <w:b w:val="0"/>
          <w:bCs w:val="0"/>
          <w:i w:val="0"/>
          <w:iCs w:val="0"/>
          <w:lang w:val="en-US" w:eastAsia="en-US"/>
        </w:rPr>
        <w:t>if loadLatest</w:t>
      </w:r>
      <w:r>
        <w:rPr>
          <w:lang w:val="en-US" w:eastAsia="en-US"/>
        </w:rPr>
        <w:t>. At the correct location:</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SetEndBlocker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EndBlocker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setupUpgradeHandlers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loadLatest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"https://github.com/cosmos/b9-checkers-academy-draft/blob/player-info-migration/app/app.go" \l "L581"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Be aware that the </w:t>
      </w:r>
      <w:r>
        <w:rPr>
          <w:rStyle w:val="data-v-67808297code"/>
          <w:rFonts w:ascii="Lucida Console" w:eastAsia="Lucida Console" w:hAnsi="Lucida Console" w:cs="Lucida Console"/>
          <w:b w:val="0"/>
          <w:bCs w:val="0"/>
          <w:i w:val="0"/>
          <w:iCs w:val="0"/>
          <w:lang w:val="en-US" w:eastAsia="en-US"/>
        </w:rPr>
        <w:t>monitoring</w:t>
      </w:r>
      <w:r>
        <w:rPr>
          <w:lang w:val="en-US" w:eastAsia="en-US"/>
        </w:rPr>
        <w:t xml:space="preserve"> module added by Ignite causes difficulty when experimenting below with the CLI. To keep things simple, remove </w:t>
      </w:r>
      <w:hyperlink r:id="rId48" w:anchor="diff-0f1d2976054440336a576d47a44a37b80cdf6701dd9113012bce0e3c425819b7L159" w:tgtFrame="_blank" w:history="1">
        <w:r>
          <w:rPr>
            <w:rStyle w:val="data-v-67808297patargetblank"/>
            <w:b w:val="0"/>
            <w:bCs w:val="0"/>
            <w:i w:val="0"/>
            <w:iCs w:val="0"/>
            <w:color w:val="0000EE"/>
            <w:u w:val="single" w:color="0000EE"/>
            <w:lang w:val="en-US" w:eastAsia="en-US"/>
          </w:rPr>
          <w:t xml:space="preserve">all references to </w:t>
        </w:r>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monitoring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from </w:t>
      </w:r>
      <w:r>
        <w:rPr>
          <w:rStyle w:val="data-v-67808297code"/>
          <w:rFonts w:ascii="Lucida Console" w:eastAsia="Lucida Console" w:hAnsi="Lucida Console" w:cs="Lucida Console"/>
          <w:b w:val="0"/>
          <w:bCs w:val="0"/>
          <w:i w:val="0"/>
          <w:iCs w:val="0"/>
          <w:lang w:val="en-US" w:eastAsia="en-US"/>
        </w:rPr>
        <w:t>app.go</w:t>
      </w:r>
      <w:r>
        <w:rPr>
          <w:lang w:val="en-US" w:eastAsia="en-US"/>
        </w:rPr>
        <w:t>.</w:t>
      </w:r>
    </w:p>
    <w:p>
      <w:pPr>
        <w:pStyle w:val="data-v-67808297p"/>
        <w:spacing w:before="240" w:after="240"/>
        <w:ind w:left="0" w:right="0"/>
        <w:rPr>
          <w:lang w:val="en-US" w:eastAsia="en-US"/>
        </w:rPr>
      </w:pPr>
      <w:r>
        <w:rPr>
          <w:lang w:val="en-US" w:eastAsia="en-US"/>
        </w:rPr>
        <w:t>When done right, adding the callbacks is a short and easy solution.</w:t>
      </w:r>
    </w:p>
    <w:p>
      <w:pPr>
        <w:pStyle w:val="data-v-67808297h3"/>
        <w:spacing w:before="600" w:after="240"/>
        <w:ind w:left="0" w:right="0"/>
        <w:outlineLvl w:val="2"/>
        <w:rPr>
          <w:b/>
          <w:bCs/>
          <w:spacing w:val="0"/>
          <w:sz w:val="36"/>
          <w:szCs w:val="36"/>
          <w:lang w:val="en-US" w:eastAsia="en-US"/>
        </w:rPr>
      </w:pPr>
      <w:hyperlink r:id="rId7" w:anchor="integration-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Integration tests</w:t>
      </w:r>
    </w:p>
    <w:p>
      <w:pPr>
        <w:pStyle w:val="data-v-67808297p"/>
        <w:spacing w:before="240" w:after="240"/>
        <w:ind w:left="0" w:right="0"/>
        <w:rPr>
          <w:lang w:val="en-US" w:eastAsia="en-US"/>
        </w:rPr>
      </w:pPr>
      <w:r>
        <w:rPr>
          <w:lang w:val="en-US" w:eastAsia="en-US"/>
        </w:rPr>
        <w:t xml:space="preserve">With changes made in </w:t>
      </w:r>
      <w:r>
        <w:rPr>
          <w:rStyle w:val="data-v-67808297code"/>
          <w:rFonts w:ascii="Lucida Console" w:eastAsia="Lucida Console" w:hAnsi="Lucida Console" w:cs="Lucida Console"/>
          <w:b w:val="0"/>
          <w:bCs w:val="0"/>
          <w:i w:val="0"/>
          <w:iCs w:val="0"/>
          <w:lang w:val="en-US" w:eastAsia="en-US"/>
        </w:rPr>
        <w:t>app.go</w:t>
      </w:r>
      <w:r>
        <w:rPr>
          <w:lang w:val="en-US" w:eastAsia="en-US"/>
        </w:rPr>
        <w:t xml:space="preserve">, unit tests are inadequate – you have to test with integration tests. Take inspiration from the upgrade keeper's </w:t>
      </w:r>
      <w:hyperlink r:id="rId49" w:anchor="L215-L233" w:tgtFrame="_blank" w:history="1">
        <w:r>
          <w:rPr>
            <w:rStyle w:val="data-v-67808297patargetblank"/>
            <w:b w:val="0"/>
            <w:bCs w:val="0"/>
            <w:i w:val="0"/>
            <w:iCs w:val="0"/>
            <w:color w:val="0000EE"/>
            <w:u w:val="single" w:color="0000EE"/>
            <w:lang w:val="en-US" w:eastAsia="en-US"/>
          </w:rPr>
          <w:t>own integration 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In a new folder dedicated to your migration integration tests, copy the test suite and its setup function, which you created earlier for integration tests, minus the unnecessary </w:t>
      </w:r>
      <w:r>
        <w:rPr>
          <w:rStyle w:val="data-v-67808297code"/>
          <w:rFonts w:ascii="Lucida Console" w:eastAsia="Lucida Console" w:hAnsi="Lucida Console" w:cs="Lucida Console"/>
          <w:b w:val="0"/>
          <w:bCs w:val="0"/>
          <w:i w:val="0"/>
          <w:iCs w:val="0"/>
          <w:lang w:val="en-US" w:eastAsia="en-US"/>
        </w:rPr>
        <w:t>checkersModuleAddress</w:t>
      </w:r>
      <w:r>
        <w:rPr>
          <w:lang w:val="en-US" w:eastAsia="en-US"/>
        </w:rPr>
        <w:t xml:space="preserve"> line:</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IntegrationTestSuite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msgServer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queryClient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TestUpgradeTestSuite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Run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SetupTest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BaseApp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NewContext</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tmproto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Header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authtypes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queryHelper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baseapp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NewQueryServerTestHelper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InterfaceRegistry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RegisterQueryServer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queryHelper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NewQueryClient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queryHelper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msgServer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NewMsgServerImpl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cv3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upgrade_integration_suite_test.go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"https://github.com/cosmos/b9-checkers-academy-draft/blob/player-info-migration/tests/integration/checkers/migrations/cv3/upgrade_integration_suite_test.go"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It is necessary to redeclare, as you cannot import test elements across package boundaries.</w:t>
      </w:r>
    </w:p>
    <w:p>
      <w:pPr>
        <w:pStyle w:val="data-v-67808297p"/>
        <w:spacing w:before="240" w:after="240"/>
        <w:ind w:left="0" w:right="0"/>
        <w:rPr>
          <w:lang w:val="en-US" w:eastAsia="en-US"/>
        </w:rPr>
      </w:pPr>
      <w:r>
        <w:rPr>
          <w:lang w:val="en-US" w:eastAsia="en-US"/>
        </w:rPr>
        <w:t xml:space="preserve">The code that runs for these tests is always at consensus version 3. After all, you cannot wish away the player info code during the tests setup. However, you can make the </w:t>
      </w:r>
      <w:r>
        <w:rPr>
          <w:rStyle w:val="data-v-67808297code"/>
          <w:rFonts w:ascii="Lucida Console" w:eastAsia="Lucida Console" w:hAnsi="Lucida Console" w:cs="Lucida Console"/>
          <w:b w:val="0"/>
          <w:bCs w:val="0"/>
          <w:i w:val="0"/>
          <w:iCs w:val="0"/>
          <w:lang w:val="en-US" w:eastAsia="en-US"/>
        </w:rPr>
        <w:t>upgrade</w:t>
      </w:r>
      <w:r>
        <w:rPr>
          <w:lang w:val="en-US" w:eastAsia="en-US"/>
        </w:rPr>
        <w:t xml:space="preserve"> module believe that it is still at the old state. Add this step into the suite's setup:</w:t>
      </w:r>
    </w:p>
    <w:p>
      <w:pPr>
        <w:spacing w:before="0" w:after="480"/>
        <w:ind w:left="420" w:right="300"/>
        <w:rPr>
          <w:spacing w:val="0"/>
          <w:lang w:val="en-US" w:eastAsia="en-US"/>
        </w:rPr>
      </w:pPr>
      <w:r>
        <w:rPr>
          <w:strike w:val="0"/>
          <w:spacing w:val="0"/>
          <w:u w:val="none"/>
          <w:lang w:val="en-US" w:eastAsia="en-US"/>
        </w:rPr>
        <w:drawing>
          <wp:inline>
            <wp:extent cx="228571" cy="228571"/>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initialVM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cv2types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SetModuleVersionMap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initialVM</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cv3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upgrade_integration_suite_test.go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"https://github.com/cosmos/b9-checkers-academy-draft/blob/player-info-migration/tests/integration/checkers/migrations/cv3/upgrade_integration_suite_test.go" \l "L39-L40"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you can add a test in another file. It verifies that the consensus version increases as saved in the upgrade keeper, when calling an upgrade with the right name.</w:t>
      </w:r>
    </w:p>
    <w:p>
      <w:pPr>
        <w:spacing w:before="0" w:after="480"/>
        <w:ind w:left="420" w:right="300"/>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TestUpgradeConsensusVersion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vmBefore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GetModuleVersionMap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cv2types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vmBefore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v1Tov1_1Plan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upgradetypes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v1tov1_1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UpgradeName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"some text here"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123450000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ApplyUpgrade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v1Tov1_1Plan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vmAfter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GetModuleVersionMap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cv3types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vmAfter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cv3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upgrade_test.go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"https://github.com/cosmos/b9-checkers-academy-draft/blob/player-info-migration/tests/integration/checkers/migrations/cv3/upgrade_test.go" \l "L19-L32"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can also confirm that it panics if you pass it a wrong upgrade name:</w:t>
      </w:r>
    </w:p>
    <w:p>
      <w:pPr>
        <w:spacing w:before="0" w:after="480"/>
        <w:ind w:left="420" w:right="300"/>
        <w:rPr>
          <w:spacing w:val="0"/>
          <w:lang w:val="en-US" w:eastAsia="en-US"/>
        </w:rPr>
      </w:pPr>
      <w:r>
        <w:rPr>
          <w:strike w:val="0"/>
          <w:spacing w:val="0"/>
          <w:u w:val="none"/>
          <w:lang w:val="en-US" w:eastAsia="en-US"/>
        </w:rPr>
        <w:drawing>
          <wp:inline>
            <wp:extent cx="228571" cy="228571"/>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TestNotUpgradeConsensusVersion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vmBefore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GetModuleVersionMap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cv2types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vmBefore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dummyPlan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upgradetypes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v1tov1_1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UpgradeName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"some text here"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123450000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recover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"The code did not panic"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"ApplyUpgrade should never be called without first checking HasHandler"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vmAfter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GetModuleVersionMap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cv2types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vmAfter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ApplyUpgrade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dummyPlan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cv3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upgrade_test.go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"https://github.com/cosmos/b9-checkers-academy-draft/blob/player-info-migration/tests/integration/checkers/migrations/cv3/upgrade_test.go" \l "L34-L52"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After that, you can check that the player infos are tallied as expected by adding in storage three completed games and one still in-play, and then triggering the upgrade:</w:t>
      </w:r>
    </w:p>
    <w:p>
      <w:pPr>
        <w:spacing w:before="0" w:after="480"/>
        <w:ind w:left="420" w:right="300"/>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TestUpgradeTallyPlayerInfo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v1Tov1_1Plan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upgradetypes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v1tov1_1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UpgradeName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"some text here"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123450000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ApplyUpgrade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v1Tov1_1Plan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expectedInfos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who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expectedInfo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expectedInfos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expectedInfo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cv3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upgrade_test.go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"https://github.com/cosmos/b9-checkers-academy-draft/blob/player-info-migration/tests/integration/checkers/migrations/cv3/upgrade_test.go" \l "L54-L111"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To run the tests, put the right package path: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github.com/alice/checkers/tests/integration/checkers/migrations/cv3</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github.com/alice/checkers/tests/integration/checkers/migrations/cv3</w:t>
      </w:r>
    </w:p>
    <w:p>
      <w:pPr>
        <w:pStyle w:val="data-v-67808297p"/>
        <w:spacing w:before="240" w:after="240"/>
        <w:ind w:left="0" w:right="0"/>
        <w:rPr>
          <w:lang w:val="en-US" w:eastAsia="en-US"/>
        </w:rPr>
      </w:pPr>
      <w:r>
        <w:rPr>
          <w:lang w:val="en-US" w:eastAsia="en-US"/>
        </w:rPr>
        <w:t>The tests confirm that you got it right.</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 xml:space="preserve">You can already execute a live upgrade from the command line. The following upgrade process takes inspiration from </w:t>
      </w:r>
      <w:hyperlink r:id="rId50" w:tgtFrame="_blank" w:history="1">
        <w:r>
          <w:rPr>
            <w:rStyle w:val="data-v-67808297patargetblank"/>
            <w:b w:val="0"/>
            <w:bCs w:val="0"/>
            <w:i w:val="0"/>
            <w:iCs w:val="0"/>
            <w:color w:val="0000EE"/>
            <w:u w:val="single" w:color="0000EE"/>
            <w:lang w:val="en-US" w:eastAsia="en-US"/>
          </w:rPr>
          <w:t>this one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based on Gaia. You will:</w:t>
      </w:r>
    </w:p>
    <w:p>
      <w:pPr>
        <w:pStyle w:val="data-v-67808297li"/>
        <w:numPr>
          <w:ilvl w:val="0"/>
          <w:numId w:val="19"/>
        </w:numPr>
        <w:spacing w:before="240" w:after="240" w:line="435" w:lineRule="atLeast"/>
        <w:ind w:left="480" w:right="0" w:hanging="210"/>
        <w:jc w:val="left"/>
        <w:rPr>
          <w:lang w:val="en-US" w:eastAsia="en-US"/>
        </w:rPr>
      </w:pPr>
      <w:r>
        <w:rPr>
          <w:lang w:val="en-US" w:eastAsia="en-US"/>
        </w:rPr>
        <w:t>Check out the checkers v1 code.</w:t>
      </w:r>
    </w:p>
    <w:p>
      <w:pPr>
        <w:pStyle w:val="data-v-67808297li"/>
        <w:numPr>
          <w:ilvl w:val="0"/>
          <w:numId w:val="19"/>
        </w:numPr>
        <w:spacing w:after="240" w:line="435" w:lineRule="atLeast"/>
        <w:ind w:left="480" w:right="0" w:hanging="210"/>
        <w:jc w:val="left"/>
        <w:rPr>
          <w:lang w:val="en-US" w:eastAsia="en-US"/>
        </w:rPr>
      </w:pPr>
      <w:r>
        <w:rPr>
          <w:lang w:val="en-US" w:eastAsia="en-US"/>
        </w:rPr>
        <w:t>Build the v1 checkers executable.</w:t>
      </w:r>
    </w:p>
    <w:p>
      <w:pPr>
        <w:pStyle w:val="data-v-67808297li"/>
        <w:numPr>
          <w:ilvl w:val="0"/>
          <w:numId w:val="19"/>
        </w:numPr>
        <w:spacing w:after="240" w:line="435" w:lineRule="atLeast"/>
        <w:ind w:left="480" w:right="0" w:hanging="210"/>
        <w:jc w:val="left"/>
        <w:rPr>
          <w:lang w:val="en-US" w:eastAsia="en-US"/>
        </w:rPr>
      </w:pPr>
      <w:r>
        <w:rPr>
          <w:lang w:val="en-US" w:eastAsia="en-US"/>
        </w:rPr>
        <w:t>Initialize a local blockchain and network.</w:t>
      </w:r>
    </w:p>
    <w:p>
      <w:pPr>
        <w:pStyle w:val="data-v-67808297li"/>
        <w:numPr>
          <w:ilvl w:val="0"/>
          <w:numId w:val="19"/>
        </w:numPr>
        <w:spacing w:after="240" w:line="435" w:lineRule="atLeast"/>
        <w:ind w:left="480" w:right="0" w:hanging="210"/>
        <w:jc w:val="left"/>
        <w:rPr>
          <w:lang w:val="en-US" w:eastAsia="en-US"/>
        </w:rPr>
      </w:pPr>
      <w:r>
        <w:rPr>
          <w:lang w:val="en-US" w:eastAsia="en-US"/>
        </w:rPr>
        <w:t>Run v1 checkers.</w:t>
      </w:r>
    </w:p>
    <w:p>
      <w:pPr>
        <w:pStyle w:val="data-v-67808297li"/>
        <w:numPr>
          <w:ilvl w:val="0"/>
          <w:numId w:val="19"/>
        </w:numPr>
        <w:spacing w:after="240" w:line="435" w:lineRule="atLeast"/>
        <w:ind w:left="480" w:right="0" w:hanging="210"/>
        <w:jc w:val="left"/>
        <w:rPr>
          <w:lang w:val="en-US" w:eastAsia="en-US"/>
        </w:rPr>
      </w:pPr>
      <w:r>
        <w:rPr>
          <w:lang w:val="en-US" w:eastAsia="en-US"/>
        </w:rPr>
        <w:t>Add one or more incomplete games.</w:t>
      </w:r>
    </w:p>
    <w:p>
      <w:pPr>
        <w:pStyle w:val="data-v-67808297li"/>
        <w:numPr>
          <w:ilvl w:val="0"/>
          <w:numId w:val="19"/>
        </w:numPr>
        <w:spacing w:after="240" w:line="435" w:lineRule="atLeast"/>
        <w:ind w:left="480" w:right="0" w:hanging="210"/>
        <w:jc w:val="left"/>
        <w:rPr>
          <w:lang w:val="en-US" w:eastAsia="en-US"/>
        </w:rPr>
      </w:pPr>
      <w:r>
        <w:rPr>
          <w:lang w:val="en-US" w:eastAsia="en-US"/>
        </w:rPr>
        <w:t>Add one or more complete games with the help of a CosmJS integration test.</w:t>
      </w:r>
    </w:p>
    <w:p>
      <w:pPr>
        <w:pStyle w:val="data-v-67808297li"/>
        <w:numPr>
          <w:ilvl w:val="0"/>
          <w:numId w:val="19"/>
        </w:numPr>
        <w:spacing w:after="240" w:line="435" w:lineRule="atLeast"/>
        <w:ind w:left="480" w:right="0" w:hanging="210"/>
        <w:jc w:val="left"/>
        <w:rPr>
          <w:lang w:val="en-US" w:eastAsia="en-US"/>
        </w:rPr>
      </w:pPr>
      <w:r>
        <w:rPr>
          <w:lang w:val="en-US" w:eastAsia="en-US"/>
        </w:rPr>
        <w:t>Create a governance proposal to upgrade with the right plan name at an appropriate block height.</w:t>
      </w:r>
    </w:p>
    <w:p>
      <w:pPr>
        <w:pStyle w:val="data-v-67808297li"/>
        <w:numPr>
          <w:ilvl w:val="0"/>
          <w:numId w:val="19"/>
        </w:numPr>
        <w:spacing w:after="240" w:line="435" w:lineRule="atLeast"/>
        <w:ind w:left="480" w:right="0" w:hanging="210"/>
        <w:jc w:val="left"/>
        <w:rPr>
          <w:lang w:val="en-US" w:eastAsia="en-US"/>
        </w:rPr>
      </w:pPr>
      <w:r>
        <w:rPr>
          <w:lang w:val="en-US" w:eastAsia="en-US"/>
        </w:rPr>
        <w:t>Make the proposal pass.</w:t>
      </w:r>
    </w:p>
    <w:p>
      <w:pPr>
        <w:pStyle w:val="data-v-67808297li"/>
        <w:numPr>
          <w:ilvl w:val="0"/>
          <w:numId w:val="19"/>
        </w:numPr>
        <w:spacing w:after="240" w:line="435" w:lineRule="atLeast"/>
        <w:ind w:left="480" w:right="0" w:hanging="210"/>
        <w:jc w:val="left"/>
        <w:rPr>
          <w:lang w:val="en-US" w:eastAsia="en-US"/>
        </w:rPr>
      </w:pPr>
      <w:r>
        <w:rPr>
          <w:lang w:val="en-US" w:eastAsia="en-US"/>
        </w:rPr>
        <w:t>Wait for v1 checkers to halt on its own at the upgrade height.</w:t>
      </w:r>
    </w:p>
    <w:p>
      <w:pPr>
        <w:pStyle w:val="data-v-67808297li"/>
        <w:numPr>
          <w:ilvl w:val="0"/>
          <w:numId w:val="19"/>
        </w:numPr>
        <w:spacing w:after="240" w:line="435" w:lineRule="atLeast"/>
        <w:ind w:left="480" w:right="0" w:hanging="210"/>
        <w:jc w:val="left"/>
        <w:rPr>
          <w:lang w:val="en-US" w:eastAsia="en-US"/>
        </w:rPr>
      </w:pPr>
      <w:r>
        <w:rPr>
          <w:lang w:val="en-US" w:eastAsia="en-US"/>
        </w:rPr>
        <w:t>Check out the checkers v1.1 code.</w:t>
      </w:r>
    </w:p>
    <w:p>
      <w:pPr>
        <w:pStyle w:val="data-v-67808297li"/>
        <w:numPr>
          <w:ilvl w:val="0"/>
          <w:numId w:val="19"/>
        </w:numPr>
        <w:spacing w:after="240" w:line="435" w:lineRule="atLeast"/>
        <w:ind w:left="480" w:right="0" w:hanging="210"/>
        <w:jc w:val="left"/>
        <w:rPr>
          <w:lang w:val="en-US" w:eastAsia="en-US"/>
        </w:rPr>
      </w:pPr>
      <w:r>
        <w:rPr>
          <w:lang w:val="en-US" w:eastAsia="en-US"/>
        </w:rPr>
        <w:t>Build the v1.1 checkers executable.</w:t>
      </w:r>
    </w:p>
    <w:p>
      <w:pPr>
        <w:pStyle w:val="data-v-67808297li"/>
        <w:numPr>
          <w:ilvl w:val="0"/>
          <w:numId w:val="19"/>
        </w:numPr>
        <w:spacing w:after="240" w:line="435" w:lineRule="atLeast"/>
        <w:ind w:left="480" w:right="0" w:hanging="210"/>
        <w:jc w:val="left"/>
        <w:rPr>
          <w:lang w:val="en-US" w:eastAsia="en-US"/>
        </w:rPr>
      </w:pPr>
      <w:r>
        <w:rPr>
          <w:lang w:val="en-US" w:eastAsia="en-US"/>
        </w:rPr>
        <w:t>Run v1.1 checkers.</w:t>
      </w:r>
    </w:p>
    <w:p>
      <w:pPr>
        <w:pStyle w:val="data-v-67808297li"/>
        <w:numPr>
          <w:ilvl w:val="0"/>
          <w:numId w:val="19"/>
        </w:numPr>
        <w:spacing w:after="360" w:line="435" w:lineRule="atLeast"/>
        <w:ind w:left="480" w:right="0" w:hanging="210"/>
        <w:jc w:val="left"/>
        <w:rPr>
          <w:lang w:val="en-US" w:eastAsia="en-US"/>
        </w:rPr>
      </w:pPr>
      <w:r>
        <w:rPr>
          <w:lang w:val="en-US" w:eastAsia="en-US"/>
        </w:rPr>
        <w:t>Confirm that you now have a correct tally of player info.</w:t>
      </w:r>
    </w:p>
    <w:p>
      <w:pPr>
        <w:pStyle w:val="data-v-67808297p"/>
        <w:spacing w:before="240" w:after="240"/>
        <w:ind w:left="0" w:right="0"/>
        <w:rPr>
          <w:lang w:val="en-US" w:eastAsia="en-US"/>
        </w:rPr>
      </w:pPr>
      <w:r>
        <w:rPr>
          <w:lang w:val="en-US" w:eastAsia="en-US"/>
        </w:rPr>
        <w:t>Start your engines!</w:t>
      </w:r>
    </w:p>
    <w:p>
      <w:pPr>
        <w:pStyle w:val="data-v-67808297h3"/>
        <w:spacing w:before="600" w:after="240"/>
        <w:ind w:left="0" w:right="0"/>
        <w:outlineLvl w:val="2"/>
        <w:rPr>
          <w:b/>
          <w:bCs/>
          <w:spacing w:val="0"/>
          <w:sz w:val="36"/>
          <w:szCs w:val="36"/>
          <w:lang w:val="en-US" w:eastAsia="en-US"/>
        </w:rPr>
      </w:pPr>
      <w:hyperlink r:id="rId7" w:anchor="launch-v1"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Launch v1</w:t>
      </w:r>
    </w:p>
    <w:p>
      <w:pPr>
        <w:pStyle w:val="data-v-67808297p"/>
        <w:spacing w:before="240" w:after="240"/>
        <w:ind w:left="0" w:right="0"/>
        <w:rPr>
          <w:lang w:val="en-US" w:eastAsia="en-US"/>
        </w:rPr>
      </w:pPr>
      <w:r>
        <w:rPr>
          <w:lang w:val="en-US" w:eastAsia="en-US"/>
        </w:rPr>
        <w:t xml:space="preserve">After committing your changes, in a shell checkout v1 of checkers with the content of the </w:t>
      </w:r>
      <w:r>
        <w:rPr>
          <w:rStyle w:val="data-v-67808297em"/>
          <w:b w:val="0"/>
          <w:bCs w:val="0"/>
          <w:i/>
          <w:iCs/>
          <w:lang w:val="en-US" w:eastAsia="en-US"/>
        </w:rPr>
        <w:t>run in production</w:t>
      </w:r>
      <w:r>
        <w:rPr>
          <w:lang w:val="en-US" w:eastAsia="en-US"/>
        </w:rPr>
        <w:t xml:space="preserve"> work:</w:t>
      </w:r>
    </w:p>
    <w:p>
      <w:pPr>
        <w:spacing w:before="0" w:after="480"/>
        <w:ind w:left="420" w:right="300"/>
        <w:rPr>
          <w:spacing w:val="0"/>
          <w:lang w:val="en-US" w:eastAsia="en-US"/>
        </w:rPr>
      </w:pPr>
      <w:r>
        <w:rPr>
          <w:strike w:val="0"/>
          <w:spacing w:val="0"/>
          <w:u w:val="none"/>
          <w:lang w:val="en-US" w:eastAsia="en-US"/>
        </w:rPr>
        <w:drawing>
          <wp:inline>
            <wp:extent cx="228571" cy="228571"/>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checkout run-prod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submodule update --init</w:t>
      </w:r>
    </w:p>
    <w:p>
      <w:pPr>
        <w:pStyle w:val="data-v-67808297p"/>
        <w:spacing w:before="240" w:after="240"/>
        <w:ind w:left="0" w:right="0"/>
        <w:rPr>
          <w:lang w:val="en-US" w:eastAsia="en-US"/>
        </w:rPr>
      </w:pPr>
      <w:r>
        <w:rPr>
          <w:lang w:val="en-US" w:eastAsia="en-US"/>
        </w:rPr>
        <w:t>Build the v1 executable for your platform:</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build -o release/v1/checkersd cmd/checkersd/main.go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build -o release/v1/checkersd cmd/checkersd/main.go</w:t>
      </w:r>
    </w:p>
    <w:p>
      <w:pPr>
        <w:pStyle w:val="data-v-67808297p"/>
        <w:spacing w:before="240" w:after="240"/>
        <w:ind w:left="0" w:right="0"/>
        <w:rPr>
          <w:lang w:val="en-US" w:eastAsia="en-US"/>
        </w:rPr>
      </w:pPr>
      <w:r>
        <w:rPr>
          <w:lang w:val="en-US" w:eastAsia="en-US"/>
        </w:rPr>
        <w:t xml:space="preserve">With the </w:t>
      </w:r>
      <w:r>
        <w:rPr>
          <w:rStyle w:val="data-v-67808297code"/>
          <w:rFonts w:ascii="Lucida Console" w:eastAsia="Lucida Console" w:hAnsi="Lucida Console" w:cs="Lucida Console"/>
          <w:b w:val="0"/>
          <w:bCs w:val="0"/>
          <w:i w:val="0"/>
          <w:iCs w:val="0"/>
          <w:lang w:val="en-US" w:eastAsia="en-US"/>
        </w:rPr>
        <w:t>release/v1/checkersd</w:t>
      </w:r>
      <w:r>
        <w:rPr>
          <w:lang w:val="en-US" w:eastAsia="en-US"/>
        </w:rPr>
        <w:t xml:space="preserve"> executable ready, you can initialize the network.</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Because this is an exercise, to avoid messing with your keyring you must always specify </w:t>
      </w:r>
      <w:r>
        <w:rPr>
          <w:rStyle w:val="data-v-67808297code"/>
          <w:rFonts w:ascii="Lucida Console" w:eastAsia="Lucida Console" w:hAnsi="Lucida Console" w:cs="Lucida Console"/>
          <w:b w:val="0"/>
          <w:bCs w:val="0"/>
          <w:i w:val="0"/>
          <w:iCs w:val="0"/>
          <w:color w:val="4D4D4D"/>
          <w:lang w:val="en-US" w:eastAsia="en-US"/>
        </w:rPr>
        <w:t>--keyring-backend test</w:t>
      </w:r>
      <w:r>
        <w:rPr>
          <w:color w:val="4D4D4D"/>
          <w:lang w:val="en-US" w:eastAsia="en-US"/>
        </w:rPr>
        <w:t>.</w:t>
      </w:r>
    </w:p>
    <w:p>
      <w:pPr>
        <w:pStyle w:val="data-v-67808297p"/>
        <w:spacing w:before="240" w:after="240"/>
        <w:ind w:left="0" w:right="0"/>
        <w:rPr>
          <w:lang w:val="en-US" w:eastAsia="en-US"/>
        </w:rPr>
      </w:pPr>
      <w:r>
        <w:rPr>
          <w:lang w:val="en-US" w:eastAsia="en-US"/>
        </w:rPr>
        <w:t>Add two players: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keys add alice --keyring-backend 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keys add bob --keyring-backend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network create checkers-net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create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26657:26657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start checkers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keys add alice --keyring-backend test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keys add bob --keyring-backend test</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4D4D4D"/>
          <w:lang w:val="en-US" w:eastAsia="en-US"/>
        </w:rPr>
      </w:pPr>
      <w:r>
        <w:rPr>
          <w:vanish/>
          <w:color w:val="4D4D4D"/>
          <w:lang w:val="en-US" w:eastAsia="en-US"/>
        </w:rPr>
        <w:t xml:space="preserve">You should </w:t>
      </w:r>
      <w:r>
        <w:rPr>
          <w:rStyle w:val="data-v-67808297strong"/>
          <w:b/>
          <w:bCs/>
          <w:i w:val="0"/>
          <w:iCs w:val="0"/>
          <w:vanish/>
          <w:color w:val="4D4D4D"/>
          <w:lang w:val="en-US" w:eastAsia="en-US"/>
        </w:rPr>
        <w:t>not</w:t>
      </w:r>
      <w:r>
        <w:rPr>
          <w:vanish/>
          <w:color w:val="4D4D4D"/>
          <w:lang w:val="en-US" w:eastAsia="en-US"/>
        </w:rPr>
        <w:t xml:space="preserve"> use </w:t>
      </w:r>
      <w:r>
        <w:rPr>
          <w:rStyle w:val="data-v-67808297code"/>
          <w:rFonts w:ascii="Lucida Console" w:eastAsia="Lucida Console" w:hAnsi="Lucida Console" w:cs="Lucida Console"/>
          <w:b w:val="0"/>
          <w:bCs w:val="0"/>
          <w:i w:val="0"/>
          <w:iCs w:val="0"/>
          <w:vanish/>
          <w:color w:val="4D4D4D"/>
          <w:lang w:val="en-US" w:eastAsia="en-US"/>
        </w:rPr>
        <w:t>docker run --rm</w:t>
      </w:r>
      <w:r>
        <w:rPr>
          <w:vanish/>
          <w:color w:val="4D4D4D"/>
          <w:lang w:val="en-US" w:eastAsia="en-US"/>
        </w:rPr>
        <w:t xml:space="preserve"> here because, when </w:t>
      </w:r>
      <w:r>
        <w:rPr>
          <w:rStyle w:val="data-v-67808297code"/>
          <w:rFonts w:ascii="Lucida Console" w:eastAsia="Lucida Console" w:hAnsi="Lucida Console" w:cs="Lucida Console"/>
          <w:b w:val="0"/>
          <w:bCs w:val="0"/>
          <w:i w:val="0"/>
          <w:iCs w:val="0"/>
          <w:vanish/>
          <w:color w:val="4D4D4D"/>
          <w:lang w:val="en-US" w:eastAsia="en-US"/>
        </w:rPr>
        <w:t>checkersd</w:t>
      </w:r>
      <w:r>
        <w:rPr>
          <w:vanish/>
          <w:color w:val="4D4D4D"/>
          <w:lang w:val="en-US" w:eastAsia="en-US"/>
        </w:rPr>
        <w:t xml:space="preserve"> stops, you do not want to remove the container and thereby destroy the saved keys, and the future genesis too. Instead, reuse them all in the next calls.</w:t>
      </w:r>
    </w:p>
    <w:p>
      <w:pPr>
        <w:pStyle w:val="data-v-67808297p"/>
        <w:spacing w:before="240" w:after="240"/>
        <w:ind w:left="0" w:right="0"/>
        <w:rPr>
          <w:lang w:val="en-US" w:eastAsia="en-US"/>
        </w:rPr>
      </w:pPr>
      <w:r>
        <w:rPr>
          <w:lang w:val="en-US" w:eastAsia="en-US"/>
        </w:rPr>
        <w:t>Create a new genesis: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init checkers-1 --chain-id checkers-1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init checkers-1 --chain-id checkers-1</w:t>
      </w:r>
    </w:p>
    <w:p>
      <w:pPr>
        <w:pStyle w:val="data-v-67808297p"/>
        <w:spacing w:before="240" w:after="240"/>
        <w:ind w:left="0" w:right="0"/>
        <w:rPr>
          <w:lang w:val="en-US" w:eastAsia="en-US"/>
        </w:rPr>
      </w:pPr>
      <w:r>
        <w:rPr>
          <w:lang w:val="en-US" w:eastAsia="en-US"/>
        </w:rPr>
        <w:t xml:space="preserve">Give your players the same token amounts that were added by Ignite, as found in </w:t>
      </w:r>
      <w:r>
        <w:rPr>
          <w:rStyle w:val="data-v-67808297code"/>
          <w:rFonts w:ascii="Lucida Console" w:eastAsia="Lucida Console" w:hAnsi="Lucida Console" w:cs="Lucida Console"/>
          <w:b w:val="0"/>
          <w:bCs w:val="0"/>
          <w:i w:val="0"/>
          <w:iCs w:val="0"/>
          <w:lang w:val="en-US" w:eastAsia="en-US"/>
        </w:rPr>
        <w:t>config.yml</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add-genesis-account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200000000stake,20000token --keyring-backend 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add-genesis-account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 100000000stake,10000token --keyring-backend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add-genesis-account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200000000stake,20000token --keyring-backend test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add-genesis-account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bob 100000000stake,10000token --keyring-backend test</w:t>
      </w:r>
    </w:p>
    <w:p>
      <w:pPr>
        <w:pStyle w:val="data-v-67808297p"/>
        <w:spacing w:before="240" w:after="240"/>
        <w:ind w:left="0" w:right="0"/>
        <w:rPr>
          <w:lang w:val="en-US" w:eastAsia="en-US"/>
        </w:rPr>
      </w:pPr>
      <w:r>
        <w:rPr>
          <w:lang w:val="en-US" w:eastAsia="en-US"/>
        </w:rPr>
        <w:t>To be able to run a quick test, you need to change the voting period of a proposal. This is found in the genesis: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'.app_state.gov.voting_params.voting_period' ~/.checkers/config/genesis.json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jq '.app_state.gov.voting_params.voting_period' /root/.checkers/config/genesis.json</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string"/>
          <w:rFonts w:ascii="Courier New" w:eastAsia="Courier New" w:hAnsi="Courier New" w:cs="Courier New"/>
          <w:b w:val="0"/>
          <w:bCs w:val="0"/>
          <w:i w:val="0"/>
          <w:iCs w:val="0"/>
          <w:spacing w:val="0"/>
          <w:sz w:val="20"/>
          <w:szCs w:val="20"/>
          <w:lang w:val="en-US" w:eastAsia="en-US"/>
        </w:rPr>
        <w:t>"172800s"</w:t>
      </w:r>
    </w:p>
    <w:p>
      <w:pPr>
        <w:pStyle w:val="data-v-67808297p"/>
        <w:spacing w:before="240" w:after="240"/>
        <w:ind w:left="0" w:right="0"/>
        <w:rPr>
          <w:lang w:val="en-US" w:eastAsia="en-US"/>
        </w:rPr>
      </w:pPr>
      <w:r>
        <w:rPr>
          <w:lang w:val="en-US" w:eastAsia="en-US"/>
        </w:rPr>
        <w:t xml:space="preserve">That is two days, which is too long to wait for CLI tests. Choose another value, perhaps 10 minutes, i.e. </w:t>
      </w:r>
      <w:r>
        <w:rPr>
          <w:rStyle w:val="data-v-67808297code"/>
          <w:rFonts w:ascii="Lucida Console" w:eastAsia="Lucida Console" w:hAnsi="Lucida Console" w:cs="Lucida Console"/>
          <w:b w:val="0"/>
          <w:bCs w:val="0"/>
          <w:i w:val="0"/>
          <w:iCs w:val="0"/>
          <w:lang w:val="en-US" w:eastAsia="en-US"/>
        </w:rPr>
        <w:t>"600s"</w:t>
      </w:r>
      <w:r>
        <w:rPr>
          <w:lang w:val="en-US" w:eastAsia="en-US"/>
        </w:rPr>
        <w:t>. Update it in place in the genesis: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By hand </w:t>
      </w:r>
    </w:p>
    <w:p>
      <w:pPr>
        <w:spacing w:before="0" w:after="480"/>
        <w:ind w:left="420" w:right="300"/>
        <w:rPr>
          <w:spacing w:val="0"/>
          <w:lang w:val="en-US" w:eastAsia="en-US"/>
        </w:rPr>
      </w:pPr>
      <w:r>
        <w:rPr>
          <w:strike w:val="0"/>
          <w:spacing w:val="0"/>
          <w:u w:val="none"/>
          <w:lang w:val="en-US" w:eastAsia="en-US"/>
        </w:rPr>
        <w:drawing>
          <wp:inline>
            <wp:extent cx="228571" cy="228571"/>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cat &lt;&lt;&lt; $(jq '.app_state.gov.voting_params.voting_period = "600s"' ~/.checkers/config/genesis.json)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&gt; ~/.checkers/config/genesis.json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"cat &lt;&lt;&lt; \$(jq '.app_state.gov.voting_params.voting_period = \"600s\"' /root/.checkers/config/genesis.json)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&gt; /root/.checkers/config/genesis.json"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w:t>
      </w:r>
    </w:p>
    <w:p>
      <w:pPr>
        <w:pStyle w:val="data-v-daa022c6tokendele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"voting_period"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"172800s"</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"voting_period"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"600s"</w:t>
      </w:r>
    </w:p>
    <w:p>
      <w:pPr>
        <w:spacing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w:t>
      </w:r>
    </w:p>
    <w:p>
      <w:pPr>
        <w:pStyle w:val="data-v-67808297p"/>
        <w:spacing w:before="240" w:after="240"/>
        <w:ind w:left="0" w:right="0"/>
        <w:rPr>
          <w:lang w:val="en-US" w:eastAsia="en-US"/>
        </w:rPr>
      </w:pPr>
      <w:r>
        <w:rPr>
          <w:lang w:val="en-US" w:eastAsia="en-US"/>
        </w:rPr>
        <w:t>You can confirm that the value is in using the earlier command.</w:t>
      </w:r>
    </w:p>
    <w:p>
      <w:pPr>
        <w:pStyle w:val="data-v-67808297p"/>
        <w:spacing w:before="240" w:after="240"/>
        <w:ind w:left="0" w:right="0"/>
        <w:rPr>
          <w:lang w:val="en-US" w:eastAsia="en-US"/>
        </w:rPr>
      </w:pPr>
      <w:r>
        <w:rPr>
          <w:lang w:val="en-US" w:eastAsia="en-US"/>
        </w:rPr>
        <w:t xml:space="preserve">Make Alice the chain's validator too by creating a genesis transaction modeled on that done by Ignite, as found in </w:t>
      </w:r>
      <w:r>
        <w:rPr>
          <w:rStyle w:val="data-v-67808297code"/>
          <w:rFonts w:ascii="Lucida Console" w:eastAsia="Lucida Console" w:hAnsi="Lucida Console" w:cs="Lucida Console"/>
          <w:b w:val="0"/>
          <w:bCs w:val="0"/>
          <w:i w:val="0"/>
          <w:iCs w:val="0"/>
          <w:lang w:val="en-US" w:eastAsia="en-US"/>
        </w:rPr>
        <w:t>config.yml</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gentx alice 100000000stake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test --chain-id checkers-1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collect-gentxs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gentx alice 100000000stake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 --chain-id checkers-1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collect-gentxs</w:t>
      </w:r>
    </w:p>
    <w:p>
      <w:pPr>
        <w:pStyle w:val="data-v-67808297p"/>
        <w:spacing w:before="240" w:after="240"/>
        <w:ind w:left="0" w:right="0"/>
        <w:rPr>
          <w:lang w:val="en-US" w:eastAsia="en-US"/>
        </w:rPr>
      </w:pPr>
      <w:r>
        <w:rPr>
          <w:lang w:val="en-US" w:eastAsia="en-US"/>
        </w:rPr>
        <w:t>Now you can start the chain proper: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start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start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--rpc.laddr "tcp://0.0.0.0:26657"</w:t>
      </w:r>
    </w:p>
    <w:p>
      <w:pPr>
        <w:pStyle w:val="data-v-67808297p"/>
        <w:spacing w:before="240" w:after="240"/>
        <w:ind w:left="0" w:right="0"/>
        <w:rPr>
          <w:vanish/>
          <w:lang w:val="en-US" w:eastAsia="en-US"/>
        </w:rPr>
      </w:pPr>
      <w:r>
        <w:rPr>
          <w:vanish/>
          <w:lang w:val="en-US" w:eastAsia="en-US"/>
        </w:rPr>
        <w:t xml:space="preserve">Note that you need to force the node to listen on all IP addresses, not just </w:t>
      </w:r>
      <w:r>
        <w:rPr>
          <w:rStyle w:val="data-v-67808297code"/>
          <w:rFonts w:ascii="Lucida Console" w:eastAsia="Lucida Console" w:hAnsi="Lucida Console" w:cs="Lucida Console"/>
          <w:b w:val="0"/>
          <w:bCs w:val="0"/>
          <w:i w:val="0"/>
          <w:iCs w:val="0"/>
          <w:vanish/>
          <w:lang w:val="en-US" w:eastAsia="en-US"/>
        </w:rPr>
        <w:t>127.0.0.1</w:t>
      </w:r>
      <w:r>
        <w:rPr>
          <w:vanish/>
          <w:lang w:val="en-US" w:eastAsia="en-US"/>
        </w:rPr>
        <w:t xml:space="preserve"> as it would do by default.</w:t>
      </w:r>
    </w:p>
    <w:p>
      <w:pPr>
        <w:pStyle w:val="data-v-67808297contentdefault"/>
        <w:ind w:left="0" w:right="0"/>
        <w:rPr>
          <w:lang w:val="en-US" w:eastAsia="en-US"/>
        </w:rPr>
      </w:pPr>
      <w:r>
        <w:pict>
          <v:rect id="_x0000_i1025" style="width:468pt;height:1.5pt" o:hrpct="1000" o:hrstd="t" o:hr="t" filled="t" fillcolor="gray" stroked="f">
            <v:path strokeok="f"/>
          </v:rect>
        </w:pict>
      </w:r>
    </w:p>
    <w:p>
      <w:pPr>
        <w:pStyle w:val="data-v-67808297h3"/>
        <w:spacing w:before="600" w:after="240"/>
        <w:ind w:left="0" w:right="0"/>
        <w:outlineLvl w:val="2"/>
        <w:rPr>
          <w:b/>
          <w:bCs/>
          <w:spacing w:val="0"/>
          <w:sz w:val="36"/>
          <w:szCs w:val="36"/>
          <w:lang w:val="en-US" w:eastAsia="en-US"/>
        </w:rPr>
      </w:pPr>
      <w:hyperlink r:id="rId7" w:anchor="add-gam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Add games</w:t>
      </w:r>
    </w:p>
    <w:p>
      <w:pPr>
        <w:pStyle w:val="data-v-67808297p"/>
        <w:spacing w:before="240" w:after="240"/>
        <w:ind w:left="0" w:right="0"/>
        <w:rPr>
          <w:lang w:val="en-US" w:eastAsia="en-US"/>
        </w:rPr>
      </w:pPr>
      <w:r>
        <w:rPr>
          <w:lang w:val="en-US" w:eastAsia="en-US"/>
        </w:rPr>
        <w:t>From another shell, create a few un-played games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 alice=$(./release/v1/checkersd keys show alice -a --keyring-backend 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 bob=$(./release/v1/checkersd keys show bob -a --keyring-backend 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tx checkers create-game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 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export alice=$(docker exec checkers ./release/v1/checkersd keys show alice -a --keyring-backend test)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export bob=$(docker exec checkers ./release/v1/checkersd keys show bob -a --keyring-backend test)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tx checkers create-game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$bob 10 stake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71552" behindDoc="0" locked="0" layoutInCell="1" allowOverlap="0">
            <wp:simplePos x="0" y="0"/>
            <wp:positionH relativeFrom="column">
              <wp:align>left</wp:align>
            </wp:positionH>
            <wp:positionV relativeFrom="line">
              <wp:posOffset>0</wp:posOffset>
            </wp:positionV>
            <wp:extent cx="190500" cy="190500"/>
            <wp:wrapSquare wrapText="bothSides"/>
            <wp:docPr id="1001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w:t>
      </w:r>
      <w:r>
        <w:rPr>
          <w:rStyle w:val="data-v-67808297code"/>
          <w:rFonts w:ascii="Lucida Console" w:eastAsia="Lucida Console" w:hAnsi="Lucida Console" w:cs="Lucida Console"/>
          <w:b w:val="0"/>
          <w:bCs w:val="0"/>
          <w:i w:val="0"/>
          <w:iCs w:val="0"/>
          <w:color w:val="4D4D4D"/>
          <w:lang w:val="en-US" w:eastAsia="en-US"/>
        </w:rPr>
        <w:t>--broadcast-mode block</w:t>
      </w:r>
      <w:r>
        <w:rPr>
          <w:color w:val="4D4D4D"/>
          <w:lang w:val="en-US" w:eastAsia="en-US"/>
        </w:rPr>
        <w:t xml:space="preserve"> flag means that you can fire up many such games by just copying the command without facing any sequence errors.</w:t>
      </w:r>
    </w:p>
    <w:p>
      <w:pPr>
        <w:pStyle w:val="data-v-67808297p"/>
        <w:spacing w:before="240" w:after="240"/>
        <w:ind w:left="0" w:right="0"/>
        <w:rPr>
          <w:lang w:val="en-US" w:eastAsia="en-US"/>
        </w:rPr>
      </w:pPr>
      <w:r>
        <w:rPr>
          <w:lang w:val="en-US" w:eastAsia="en-US"/>
        </w:rPr>
        <w:t xml:space="preserve">To get a few complete games, you are going to run the </w:t>
      </w:r>
      <w:hyperlink r:id="rId53" w:tgtFrame="_blank" w:history="1">
        <w:r>
          <w:rPr>
            <w:rStyle w:val="data-v-67808297patargetblank"/>
            <w:b w:val="0"/>
            <w:bCs w:val="0"/>
            <w:i w:val="0"/>
            <w:iCs w:val="0"/>
            <w:color w:val="0000EE"/>
            <w:u w:val="single" w:color="0000EE"/>
            <w:lang w:val="en-US" w:eastAsia="en-US"/>
          </w:rPr>
          <w:t>integration 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against it. These tests expect a faucet to be available. Because that is not the case, you need to:</w:t>
      </w:r>
    </w:p>
    <w:p>
      <w:pPr>
        <w:pStyle w:val="data-v-67808297p"/>
        <w:numPr>
          <w:ilvl w:val="0"/>
          <w:numId w:val="20"/>
        </w:numPr>
        <w:spacing w:before="240" w:after="240"/>
        <w:ind w:left="480" w:right="0" w:hanging="281"/>
        <w:jc w:val="left"/>
        <w:rPr>
          <w:lang w:val="en-US" w:eastAsia="en-US"/>
        </w:rPr>
      </w:pPr>
      <w:r>
        <w:rPr>
          <w:lang w:val="en-US" w:eastAsia="en-US"/>
        </w:rPr>
        <w:t xml:space="preserve">Skip the faucet calls by adjusting the </w:t>
      </w:r>
      <w:r>
        <w:rPr>
          <w:rStyle w:val="data-v-67808297code"/>
          <w:rFonts w:ascii="Lucida Console" w:eastAsia="Lucida Console" w:hAnsi="Lucida Console" w:cs="Lucida Console"/>
          <w:b w:val="0"/>
          <w:bCs w:val="0"/>
          <w:i w:val="0"/>
          <w:iCs w:val="0"/>
          <w:lang w:val="en-US" w:eastAsia="en-US"/>
        </w:rPr>
        <w:t>"credit test accounts"</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before</w:t>
      </w:r>
      <w:r>
        <w:rPr>
          <w:lang w:val="en-US" w:eastAsia="en-US"/>
        </w:rPr>
        <w:t xml:space="preserve">. Just </w:t>
      </w:r>
      <w:r>
        <w:rPr>
          <w:rStyle w:val="data-v-67808297code"/>
          <w:rFonts w:ascii="Lucida Console" w:eastAsia="Lucida Console" w:hAnsi="Lucida Console" w:cs="Lucida Console"/>
          <w:b w:val="0"/>
          <w:bCs w:val="0"/>
          <w:i w:val="0"/>
          <w:iCs w:val="0"/>
          <w:lang w:val="en-US" w:eastAsia="en-US"/>
        </w:rPr>
        <w:t>return</w:t>
      </w:r>
      <w:r>
        <w:rPr>
          <w:lang w:val="en-US" w:eastAsia="en-US"/>
        </w:rPr>
        <w:t xml:space="preserve"> before </w:t>
      </w:r>
      <w:hyperlink r:id="rId54" w:anchor="L65"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this.timeout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w:t>
      </w:r>
    </w:p>
    <w:p>
      <w:pPr>
        <w:pStyle w:val="data-v-67808297p"/>
        <w:numPr>
          <w:ilvl w:val="0"/>
          <w:numId w:val="20"/>
        </w:numPr>
        <w:spacing w:before="240" w:after="240"/>
        <w:ind w:left="480" w:right="0" w:hanging="281"/>
        <w:jc w:val="left"/>
        <w:rPr>
          <w:lang w:val="en-US" w:eastAsia="en-US"/>
        </w:rPr>
      </w:pPr>
      <w:r>
        <w:rPr>
          <w:lang w:val="en-US" w:eastAsia="en-US"/>
        </w:rPr>
        <w:t xml:space="preserve">Credit your test accounts with standard </w:t>
      </w:r>
      <w:r>
        <w:rPr>
          <w:rStyle w:val="data-v-67808297code"/>
          <w:rFonts w:ascii="Lucida Console" w:eastAsia="Lucida Console" w:hAnsi="Lucida Console" w:cs="Lucida Console"/>
          <w:b w:val="0"/>
          <w:bCs w:val="0"/>
          <w:i w:val="0"/>
          <w:iCs w:val="0"/>
          <w:lang w:val="en-US" w:eastAsia="en-US"/>
        </w:rPr>
        <w:t>bank send</w:t>
      </w:r>
      <w:r>
        <w:rPr>
          <w:lang w:val="en-US" w:eastAsia="en-US"/>
        </w:rPr>
        <w:t xml:space="preserve"> transactions. You can use the same values as found in the </w:t>
      </w:r>
      <w:r>
        <w:rPr>
          <w:rStyle w:val="data-v-67808297code"/>
          <w:rFonts w:ascii="Lucida Console" w:eastAsia="Lucida Console" w:hAnsi="Lucida Console" w:cs="Lucida Console"/>
          <w:b w:val="0"/>
          <w:bCs w:val="0"/>
          <w:i w:val="0"/>
          <w:iCs w:val="0"/>
          <w:lang w:val="en-US" w:eastAsia="en-US"/>
        </w:rPr>
        <w:t>before</w:t>
      </w:r>
      <w:r>
        <w:rPr>
          <w:lang w:val="en-US" w:eastAsia="en-US"/>
        </w:rPr>
        <w:t>:</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tx bank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$alice cosmos1fx6qlxwteeqxgxwsw83wkf4s9fcnnwk8z86sql 300stake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tx bank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$alice cosmos1fx6qlxwteeqxgxwsw83wkf4s9fcnnwk8z86sql 10token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tx bank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$bob cosmos1mql9aaux3453tdghk6rzkmk43stxvnvha4nv22 300stake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$bob --keyring-backend test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tx bank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$bob cosmos1mql9aaux3453tdghk6rzkmk43stxvnvha4nv22 10token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$bob --keyring-backend test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tx bank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$alice cosmos1fx6qlxwteeqxgxwsw83wkf4s9fcnnwk8z86sql 300stake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--yes</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tx bank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$alice cosmos1fx6qlxwteeqxgxwsw83wkf4s9fcnnwk8z86sql 10token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--yes</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tx bank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$bob cosmos1mql9aaux3453tdghk6rzkmk43stxvnvha4nv22 300stake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$bob --keyring-backend test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--yes</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tx bank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$bob cosmos1mql9aaux3453tdghk6rzkmk43stxvnvha4nv22 10token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$bob --keyring-backend test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--yes</w:t>
      </w:r>
    </w:p>
    <w:p>
      <w:pPr>
        <w:pStyle w:val="data-v-67808297p"/>
        <w:spacing w:before="240" w:after="240"/>
        <w:ind w:left="0" w:right="0"/>
        <w:rPr>
          <w:lang w:val="en-US" w:eastAsia="en-US"/>
        </w:rPr>
      </w:pPr>
      <w:r>
        <w:rPr>
          <w:lang w:val="en-US" w:eastAsia="en-US"/>
        </w:rPr>
        <w:t>With the test accounts sufficiently credited, you can now run the integration tests. Run them three times in a row to create three complete games: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pushd client &amp;&amp; npm test &amp;&amp; popd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$(pwd)/client:/client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RPC_URL="http://checkers:26657"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test</w:t>
      </w:r>
    </w:p>
    <w:p>
      <w:pPr>
        <w:pStyle w:val="data-v-67808297contentdefault"/>
        <w:ind w:left="0" w:right="0"/>
        <w:rPr>
          <w:lang w:val="en-US" w:eastAsia="en-US"/>
        </w:rPr>
      </w:pPr>
      <w:r>
        <w:pict>
          <v:rect id="_x0000_i1026"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You can confirm that you have a mix of complete and incomplete games: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query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list-stored-game --output 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jq '.storedGame[] | { "index":.index, "winner":.winner }'</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"./release/v1/checkersd query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list-stored-game --output json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jq '.storedGame[] | { \"index\":.index, \"winner\":.winner }'"</w:t>
      </w:r>
    </w:p>
    <w:p>
      <w:pPr>
        <w:pStyle w:val="data-v-67808297p"/>
        <w:spacing w:before="240" w:after="240"/>
        <w:ind w:left="0" w:right="0"/>
        <w:rPr>
          <w:lang w:val="en-US" w:eastAsia="en-US"/>
        </w:rPr>
      </w:pPr>
      <w:r>
        <w:rPr>
          <w:lang w:val="en-US" w:eastAsia="en-US"/>
        </w:rPr>
        <w:t>With enough games in the system, you can move to the software upgrade governance proposal.</w:t>
      </w:r>
    </w:p>
    <w:p>
      <w:pPr>
        <w:pStyle w:val="data-v-67808297h3"/>
        <w:spacing w:before="600" w:after="240"/>
        <w:ind w:left="0" w:right="0"/>
        <w:outlineLvl w:val="2"/>
        <w:rPr>
          <w:b/>
          <w:bCs/>
          <w:spacing w:val="0"/>
          <w:sz w:val="36"/>
          <w:szCs w:val="36"/>
          <w:lang w:val="en-US" w:eastAsia="en-US"/>
        </w:rPr>
      </w:pPr>
      <w:hyperlink r:id="rId7" w:anchor="governance-proposal"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Governance proposal</w:t>
      </w:r>
    </w:p>
    <w:p>
      <w:pPr>
        <w:pStyle w:val="data-v-67808297p"/>
        <w:spacing w:before="240" w:after="240"/>
        <w:ind w:left="0" w:right="0"/>
        <w:rPr>
          <w:lang w:val="en-US" w:eastAsia="en-US"/>
        </w:rPr>
      </w:pPr>
      <w:r>
        <w:rPr>
          <w:lang w:val="en-US" w:eastAsia="en-US"/>
        </w:rPr>
        <w:t>For the software upgrade governance proposal, you want to make sure that it stops the chain not too far in the future but still after the voting period. With a voting period of 10 minutes, take 15 minutes. How many seconds does a block take?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-r ".app_state.mint.params.blocks_per_year"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~/.checkers/config/genesis.json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'jq -r ".app_state.mint.params.blocks_per_year" /root/.checkers/config/genesis.json'</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6311520</w:t>
      </w:r>
    </w:p>
    <w:p>
      <w:pPr>
        <w:pStyle w:val="data-v-67808297p"/>
        <w:spacing w:before="240" w:after="240"/>
        <w:ind w:left="0" w:right="0"/>
        <w:rPr>
          <w:lang w:val="en-US" w:eastAsia="en-US"/>
        </w:rPr>
      </w:pPr>
      <w:r>
        <w:rPr>
          <w:lang w:val="en-US" w:eastAsia="en-US"/>
        </w:rPr>
        <w:t xml:space="preserve">That many </w:t>
      </w:r>
      <w:r>
        <w:rPr>
          <w:rStyle w:val="data-v-67808297code"/>
          <w:rFonts w:ascii="Lucida Console" w:eastAsia="Lucida Console" w:hAnsi="Lucida Console" w:cs="Lucida Console"/>
          <w:b w:val="0"/>
          <w:bCs w:val="0"/>
          <w:i w:val="0"/>
          <w:iCs w:val="0"/>
          <w:lang w:val="en-US" w:eastAsia="en-US"/>
        </w:rPr>
        <w:t>blocks_per_year</w:t>
      </w:r>
      <w:r>
        <w:rPr>
          <w:lang w:val="en-US" w:eastAsia="en-US"/>
        </w:rPr>
        <w:t xml:space="preserve"> computes down to 5 seconds per block. At this rate, 15 minutes mean 180 blocks.</w:t>
      </w:r>
    </w:p>
    <w:p>
      <w:pPr>
        <w:pStyle w:val="data-v-67808297p"/>
        <w:spacing w:before="240" w:after="240"/>
        <w:ind w:left="0" w:right="0"/>
        <w:rPr>
          <w:lang w:val="en-US" w:eastAsia="en-US"/>
        </w:rPr>
      </w:pPr>
      <w:r>
        <w:rPr>
          <w:lang w:val="en-US" w:eastAsia="en-US"/>
        </w:rPr>
        <w:t>What is the current block height? Check:</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status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jq -r ".SyncInfo.latest_block_height"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'./release/v1/checkersd status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jq -r ".SyncInfo.latest_block_height"'</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1000</w:t>
      </w:r>
    </w:p>
    <w:p>
      <w:pPr>
        <w:pStyle w:val="data-v-67808297p"/>
        <w:spacing w:before="240" w:after="240"/>
        <w:ind w:left="0" w:right="0"/>
        <w:rPr>
          <w:lang w:val="en-US" w:eastAsia="en-US"/>
        </w:rPr>
      </w:pPr>
      <w:r>
        <w:rPr>
          <w:lang w:val="en-US" w:eastAsia="en-US"/>
        </w:rPr>
        <w:t>That means you will use:</w:t>
      </w:r>
    </w:p>
    <w:p>
      <w:pPr>
        <w:spacing w:before="0" w:after="480"/>
        <w:ind w:left="420" w:right="300"/>
        <w:rPr>
          <w:spacing w:val="0"/>
          <w:lang w:val="en-US" w:eastAsia="en-US"/>
        </w:rPr>
      </w:pPr>
      <w:r>
        <w:rPr>
          <w:strike w:val="0"/>
          <w:spacing w:val="0"/>
          <w:u w:val="none"/>
          <w:lang w:val="en-US" w:eastAsia="en-US"/>
        </w:rPr>
        <w:drawing>
          <wp:inline>
            <wp:extent cx="228571" cy="228571"/>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--upgrade-height 1180</w:t>
      </w:r>
    </w:p>
    <w:p>
      <w:pPr>
        <w:pStyle w:val="data-v-67808297p"/>
        <w:spacing w:before="240" w:after="240"/>
        <w:ind w:left="0" w:right="0"/>
        <w:rPr>
          <w:lang w:val="en-US" w:eastAsia="en-US"/>
        </w:rPr>
      </w:pPr>
      <w:r>
        <w:rPr>
          <w:lang w:val="en-US" w:eastAsia="en-US"/>
        </w:rPr>
        <w:t>What is the minimum deposit for a proposal? Check:</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".app_state.gov.deposit_params.min_deposit"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~/.checkers/config/genesis.json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'jq ".app_state.gov.deposit_params.min_deposit"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/root/.checkers/config/genesis.json'</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This is the minimum amount that Alice has to deposit when submitting the proposal. This will do:</w:t>
      </w:r>
    </w:p>
    <w:p>
      <w:pPr>
        <w:spacing w:before="0" w:after="480"/>
        <w:ind w:left="420" w:right="300"/>
        <w:rPr>
          <w:spacing w:val="0"/>
          <w:lang w:val="en-US" w:eastAsia="en-US"/>
        </w:rPr>
      </w:pPr>
      <w:r>
        <w:rPr>
          <w:strike w:val="0"/>
          <w:spacing w:val="0"/>
          <w:u w:val="none"/>
          <w:lang w:val="en-US" w:eastAsia="en-US"/>
        </w:rPr>
        <w:drawing>
          <wp:inline>
            <wp:extent cx="228571" cy="228571"/>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--deposit 10000000stake</w:t>
      </w:r>
    </w:p>
    <w:p>
      <w:pPr>
        <w:pStyle w:val="data-v-67808297p"/>
        <w:spacing w:before="240" w:after="240"/>
        <w:ind w:left="0" w:right="0"/>
        <w:rPr>
          <w:lang w:val="en-US" w:eastAsia="en-US"/>
        </w:rPr>
      </w:pPr>
      <w:r>
        <w:rPr>
          <w:lang w:val="en-US" w:eastAsia="en-US"/>
        </w:rPr>
        <w:t>Submit your governance proposal upgrade: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tx gov submit-proposal software-upgrade v1tov1_1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--title "v1tov1_1"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--description "Introduce a tally of games per player"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--upgrade-height 1180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--deposit 10000000stake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tx gov submit-proposal software-upgrade v1tov1_1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--title "v1tov1_1"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--description "Introduce a tally of games per player"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--upgrade-height 1180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--deposit 10000000stake</w:t>
      </w:r>
    </w:p>
    <w:p>
      <w:pPr>
        <w:pStyle w:val="data-v-67808297p"/>
        <w:spacing w:before="240" w:after="240"/>
        <w:ind w:left="0" w:right="0"/>
        <w:rPr>
          <w:lang w:val="en-US" w:eastAsia="en-US"/>
        </w:rPr>
      </w:pPr>
      <w:r>
        <w:rPr>
          <w:lang w:val="en-US" w:eastAsia="en-US"/>
        </w:rPr>
        <w:t>This returns something with:</w:t>
      </w:r>
    </w:p>
    <w:p>
      <w:pPr>
        <w:spacing w:before="0" w:after="480"/>
        <w:ind w:left="420" w:right="300"/>
        <w:rPr>
          <w:spacing w:val="0"/>
          <w:lang w:val="en-US" w:eastAsia="en-US"/>
        </w:rPr>
      </w:pPr>
      <w:r>
        <w:rPr>
          <w:strike w:val="0"/>
          <w:spacing w:val="0"/>
          <w:u w:val="none"/>
          <w:lang w:val="en-US" w:eastAsia="en-US"/>
        </w:rPr>
        <w:drawing>
          <wp:inline>
            <wp:extent cx="228571" cy="228571"/>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proposal_deposit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proposal_id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proposal_type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SoftwareUpgrade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voting_period_start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data-v-67808297p"/>
        <w:spacing w:before="240" w:after="240"/>
        <w:ind w:left="0" w:right="0"/>
        <w:rPr>
          <w:lang w:val="en-US" w:eastAsia="en-US"/>
        </w:rPr>
      </w:pPr>
      <w:r>
        <w:rPr>
          <w:lang w:val="en-US" w:eastAsia="en-US"/>
        </w:rPr>
        <w:t xml:space="preserve">Where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is the proposal ID you reuse. Have Alice and Bob vote yes on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tx gov vote 1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tx gov vote 1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$bob --keyring-backend test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tx gov vote 1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tx gov vote 1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$bob --keyring-backend test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w:t>
      </w:r>
    </w:p>
    <w:p>
      <w:pPr>
        <w:pStyle w:val="data-v-67808297p"/>
        <w:spacing w:before="240" w:after="240"/>
        <w:ind w:left="0" w:right="0"/>
        <w:rPr>
          <w:lang w:val="en-US" w:eastAsia="en-US"/>
        </w:rPr>
      </w:pPr>
      <w:r>
        <w:rPr>
          <w:lang w:val="en-US" w:eastAsia="en-US"/>
        </w:rPr>
        <w:t>Confirm that it has collected the votes: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query gov votes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query gov votes 1</w:t>
      </w:r>
    </w:p>
    <w:p>
      <w:pPr>
        <w:pStyle w:val="data-v-67808297p"/>
        <w:spacing w:before="240" w:after="240"/>
        <w:ind w:left="0" w:right="0"/>
        <w:rPr>
          <w:lang w:val="en-US" w:eastAsia="en-US"/>
        </w:rPr>
      </w:pPr>
      <w:r>
        <w:rPr>
          <w:lang w:val="en-US" w:eastAsia="en-US"/>
        </w:rPr>
        <w:t>It should print:</w:t>
      </w:r>
    </w:p>
    <w:p>
      <w:pPr>
        <w:spacing w:before="0" w:after="480"/>
        <w:ind w:left="420" w:right="300"/>
        <w:rPr>
          <w:spacing w:val="0"/>
          <w:lang w:val="en-US" w:eastAsia="en-US"/>
        </w:rPr>
      </w:pPr>
      <w:r>
        <w:rPr>
          <w:strike w:val="0"/>
          <w:spacing w:val="0"/>
          <w:u w:val="none"/>
          <w:lang w:val="en-US" w:eastAsia="en-US"/>
        </w:rPr>
        <w:drawing>
          <wp:inline>
            <wp:extent cx="228571" cy="228571"/>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votes: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option: VOTE_OPTION_YES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option: VOTE_OPTION_YES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weight: "1.000000000000000000"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proposal_id: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voter: cosmos1hzftnstmlzqfaj0rz39hn5pe2vppz0phy4x9ct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option: VOTE_OPTION_YES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option: VOTE_OPTION_YES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weight: "1.000000000000000000"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proposal_id: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voter: cosmos1hj2x82j49fv90tgtdxrdw5fz3w2vqeqqjhrxle</w:t>
      </w:r>
    </w:p>
    <w:p>
      <w:pPr>
        <w:pStyle w:val="data-v-67808297p"/>
        <w:spacing w:before="240" w:after="240"/>
        <w:ind w:left="0" w:right="0"/>
        <w:rPr>
          <w:lang w:val="en-US" w:eastAsia="en-US"/>
        </w:rPr>
      </w:pPr>
      <w:r>
        <w:rPr>
          <w:lang w:val="en-US" w:eastAsia="en-US"/>
        </w:rPr>
        <w:t>See how long you have to wait for the chain to reach the end of the voting period: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query gov proposal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./release/v1/checkersd query gov proposal 1</w:t>
      </w:r>
    </w:p>
    <w:p>
      <w:pPr>
        <w:pStyle w:val="data-v-67808297p"/>
        <w:spacing w:before="240" w:after="240"/>
        <w:ind w:left="0" w:right="0"/>
        <w:rPr>
          <w:lang w:val="en-US" w:eastAsia="en-US"/>
        </w:rPr>
      </w:pPr>
      <w:r>
        <w:rPr>
          <w:lang w:val="en-US" w:eastAsia="en-US"/>
        </w:rPr>
        <w:t>In the end 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status: PROPOSAL_STATUS_VOTING_PERIOD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voting_end_time: "2022-08-25T10:38:22.240766103Z"</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Wait for this period. Afterward, with the same command you should see:</w:t>
      </w:r>
    </w:p>
    <w:p>
      <w:pPr>
        <w:spacing w:before="0" w:after="480"/>
        <w:ind w:left="420" w:right="300"/>
        <w:rPr>
          <w:spacing w:val="0"/>
          <w:lang w:val="en-US" w:eastAsia="en-US"/>
        </w:rPr>
      </w:pPr>
      <w:r>
        <w:rPr>
          <w:strike w:val="0"/>
          <w:spacing w:val="0"/>
          <w:u w:val="none"/>
          <w:lang w:val="en-US" w:eastAsia="en-US"/>
        </w:rPr>
        <w:drawing>
          <wp:inline>
            <wp:extent cx="228571" cy="228571"/>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status: PROPOSAL_STATUS_PASSED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Now, wait for the chain to reach the desired block height, which should take five more minutes, as per your parameters. When it has reached that height, the shell with the running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should show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INF finalizing commit of block hash=E6CB6F1E8CF4699543950F756F3E15AE447701ABAC498CDBA86633AC93A73EE7 height=1180 module=consensus num_txs=0 root=21E51E52AA3F06BE59C78CE11D3171E6F7240D297E4BCEAB07FC5A87957B3BE2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ERR UPGRADE "v1tov1_1" NEEDED at height: 1180: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ERR CONSENSUS FAILURE!!! err="UPGRADE \"v1tov1_1\" NEEDED at height: 1180: " module=consensus stack="goroutine 62 [running]:\nruntime/debug.Stack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INF Stopping baseWAL service impl={"Logger":{}} module=consensus wal=/root/.checkers/data/cs.wal/wal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INF Stopping Group service impl={"Dir":"/root/.checkers/data/cs.wal","Head":{"ID":"ZsAlN7DEZAbV:/root/.checkers/data/cs.wal/wal","Path":"/root/.checkers/data/cs.wal/wal"},"ID":"group:ZsAlN7DEZAbV:/root/.checkers/data/cs.wal/wal","Logger":{}} module=consensus wal=/root/.checkers/data/cs.wal/wal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At this point, run in another shell:</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./release/v1/checkersd status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jq -r ".SyncInfo.latest_block_height"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'./release/v1/checkersd status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jq -r ".SyncInfo.latest_block_height"'</w:t>
      </w:r>
    </w:p>
    <w:p>
      <w:pPr>
        <w:pStyle w:val="data-v-67808297p"/>
        <w:spacing w:before="240" w:after="240"/>
        <w:ind w:left="0" w:right="0"/>
        <w:rPr>
          <w:lang w:val="en-US" w:eastAsia="en-US"/>
        </w:rPr>
      </w:pPr>
      <w:r>
        <w:rPr>
          <w:lang w:val="en-US" w:eastAsia="en-US"/>
        </w:rPr>
        <w:t>You should always get the same value, no matter how many times you try. That is because the chain has stopped.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1180</w:t>
      </w:r>
    </w:p>
    <w:p>
      <w:pPr>
        <w:pStyle w:val="data-v-67808297p"/>
        <w:spacing w:before="240" w:after="240"/>
        <w:ind w:left="0" w:right="0"/>
        <w:rPr>
          <w:lang w:val="en-US" w:eastAsia="en-US"/>
        </w:rPr>
      </w:pPr>
      <w:r>
        <w:rPr>
          <w:lang w:val="en-US" w:eastAsia="en-US"/>
        </w:rPr>
        <w:t xml:space="preserve">Stop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with </w:t>
      </w:r>
      <w:r>
        <w:rPr>
          <w:rStyle w:val="any"/>
          <w:rFonts w:ascii="Courier New" w:eastAsia="Courier New" w:hAnsi="Courier New" w:cs="Courier New"/>
          <w:b w:val="0"/>
          <w:bCs w:val="0"/>
          <w:i w:val="0"/>
          <w:iCs w:val="0"/>
          <w:lang w:val="en-US" w:eastAsia="en-US"/>
        </w:rPr>
        <w:t>CTRL-C</w:t>
      </w:r>
      <w:r>
        <w:rPr>
          <w:lang w:val="en-US" w:eastAsia="en-US"/>
        </w:rPr>
        <w:t>. It has saved a new file: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cat ~/.checkers/data/upgrade-info.json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cat /root/.checkers/data/upgrade-info.json</w:t>
      </w:r>
    </w:p>
    <w:p>
      <w:pPr>
        <w:pStyle w:val="data-v-67808297p"/>
        <w:spacing w:before="240" w:after="240"/>
        <w:ind w:left="0" w:right="0"/>
        <w:rPr>
          <w:lang w:val="en-US" w:eastAsia="en-US"/>
        </w:rPr>
      </w:pPr>
      <w:r>
        <w:rPr>
          <w:lang w:val="en-US" w:eastAsia="en-US"/>
        </w:rPr>
        <w:t>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"name"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"v1tov1_1"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1180</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With your node (and therefore your whole blockchain) down, you are ready to move to v1.1.</w:t>
      </w:r>
    </w:p>
    <w:p>
      <w:pPr>
        <w:pStyle w:val="data-v-67808297h3"/>
        <w:spacing w:before="600" w:after="240"/>
        <w:ind w:left="0" w:right="0"/>
        <w:outlineLvl w:val="2"/>
        <w:rPr>
          <w:b/>
          <w:bCs/>
          <w:spacing w:val="0"/>
          <w:sz w:val="36"/>
          <w:szCs w:val="36"/>
          <w:lang w:val="en-US" w:eastAsia="en-US"/>
        </w:rPr>
      </w:pPr>
      <w:hyperlink r:id="rId7" w:anchor="launch-v1-1"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Launch v1.1</w:t>
      </w:r>
    </w:p>
    <w:p>
      <w:pPr>
        <w:pStyle w:val="data-v-67808297p"/>
        <w:spacing w:before="240" w:after="240"/>
        <w:ind w:left="0" w:right="0"/>
        <w:rPr>
          <w:lang w:val="en-US" w:eastAsia="en-US"/>
        </w:rPr>
      </w:pPr>
      <w:r>
        <w:rPr>
          <w:lang w:val="en-US" w:eastAsia="en-US"/>
        </w:rPr>
        <w:t>With v1 stopped and its state saved, it is time to move to v1.1. Checkout v1.1 of checkers,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checkout player-info-migration</w:t>
      </w:r>
    </w:p>
    <w:p>
      <w:pPr>
        <w:pStyle w:val="data-v-67808297p"/>
        <w:spacing w:before="240" w:after="240"/>
        <w:ind w:left="0" w:right="0"/>
        <w:rPr>
          <w:lang w:val="en-US" w:eastAsia="en-US"/>
        </w:rPr>
      </w:pPr>
      <w:r>
        <w:rPr>
          <w:lang w:val="en-US" w:eastAsia="en-US"/>
        </w:rPr>
        <w:t>Back in the first shell, build the v1.1 executable: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build -o ./release/v1_1/checkersd ./cmd/checkersd/main.go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build -o ./release/v1_1/checkersd ./cmd/checkersd/main.go</w:t>
      </w:r>
    </w:p>
    <w:p>
      <w:pPr>
        <w:pStyle w:val="data-v-67808297p"/>
        <w:spacing w:before="240" w:after="240"/>
        <w:ind w:left="0" w:right="0"/>
        <w:rPr>
          <w:lang w:val="en-US" w:eastAsia="en-US"/>
        </w:rPr>
      </w:pPr>
      <w:r>
        <w:rPr>
          <w:lang w:val="en-US" w:eastAsia="en-US"/>
        </w:rPr>
        <w:t>Launch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start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start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--rpc.laddr "tcp://0.0.0.0:26657"</w:t>
      </w:r>
    </w:p>
    <w:p>
      <w:pPr>
        <w:pStyle w:val="data-v-67808297p"/>
        <w:spacing w:before="240" w:after="240"/>
        <w:ind w:left="0" w:right="0"/>
        <w:rPr>
          <w:lang w:val="en-US" w:eastAsia="en-US"/>
        </w:rPr>
      </w:pPr>
      <w:r>
        <w:rPr>
          <w:lang w:val="en-US" w:eastAsia="en-US"/>
        </w:rPr>
        <w:t>It should start and display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7:06PM INF applying upgrade "v1tov1_1" at height: 1180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7:06PM INF migrating module checkers from version 2 to version 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7:06PM INF Start to compute checkers games to player info calculation...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7:06PM INF Checkers games to player info computation done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After it has started, you can confirm in another shell that you have the expected player info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query checkers list-player-info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query checkers list-player-info</w:t>
      </w:r>
    </w:p>
    <w:p>
      <w:pPr>
        <w:pStyle w:val="data-v-67808297p"/>
        <w:spacing w:before="240" w:after="240"/>
        <w:ind w:left="0" w:right="0"/>
        <w:rPr>
          <w:lang w:val="en-US" w:eastAsia="en-US"/>
        </w:rPr>
      </w:pPr>
      <w:r>
        <w:rPr>
          <w:lang w:val="en-US" w:eastAsia="en-US"/>
        </w:rPr>
        <w:t>This should print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forfeitedCount: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 cosmos1fx6qlxwteeqxgxwsw83wkf4s9fcnnwk8z86sql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 "3"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forfeitedCount: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 cosmos1mql9aaux3453tdghk6rzkmk43stxvnvha4nv22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 "3"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 "0"</w:t>
      </w:r>
    </w:p>
    <w:p>
      <w:pPr>
        <w:pStyle w:val="data-v-67808297p"/>
        <w:spacing w:before="240" w:after="240"/>
        <w:ind w:left="0" w:right="0"/>
        <w:rPr>
          <w:lang w:val="en-US" w:eastAsia="en-US"/>
        </w:rPr>
      </w:pPr>
      <w:r>
        <w:rPr>
          <w:lang w:val="en-US" w:eastAsia="en-US"/>
        </w:rPr>
        <w:t>Congratulations, you have upgraded your blockchain almost as if in production!</w:t>
      </w:r>
    </w:p>
    <w:p>
      <w:pPr>
        <w:pStyle w:val="data-v-67808297p"/>
        <w:spacing w:before="240" w:after="240"/>
        <w:ind w:left="0" w:right="0"/>
        <w:rPr>
          <w:lang w:val="en-US" w:eastAsia="en-US"/>
        </w:rPr>
      </w:pPr>
      <w:r>
        <w:rPr>
          <w:lang w:val="en-US" w:eastAsia="en-US"/>
        </w:rPr>
        <w:t>You can stop Ignite CLI. If you used Docker that would be:</w:t>
      </w:r>
    </w:p>
    <w:p>
      <w:pPr>
        <w:spacing w:before="0" w:after="480"/>
        <w:ind w:left="420" w:right="300"/>
        <w:rPr>
          <w:spacing w:val="0"/>
          <w:lang w:val="en-US" w:eastAsia="en-US"/>
        </w:rPr>
      </w:pPr>
      <w:r>
        <w:rPr>
          <w:strike w:val="0"/>
          <w:spacing w:val="0"/>
          <w:u w:val="none"/>
          <w:lang w:val="en-US" w:eastAsia="en-US"/>
        </w:rPr>
        <w:drawing>
          <wp:inline>
            <wp:extent cx="228571" cy="228571"/>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stop 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rm 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rm checkers-net</w:t>
      </w:r>
    </w:p>
    <w:p>
      <w:pPr>
        <w:pStyle w:val="data-v-67808297p"/>
        <w:spacing w:before="240" w:after="240"/>
        <w:ind w:left="0" w:right="0"/>
        <w:rPr>
          <w:lang w:val="en-US" w:eastAsia="en-US"/>
        </w:rPr>
      </w:pPr>
      <w:r>
        <w:rPr>
          <w:lang w:val="en-US" w:eastAsia="en-US"/>
        </w:rPr>
        <w:t>Your checkers blockchain is almost done! It now needs a leaderboard, which is introduced in the next section.</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1"/>
        </w:numPr>
        <w:spacing w:before="240" w:after="240" w:line="435" w:lineRule="atLeast"/>
        <w:ind w:left="840" w:right="360" w:hanging="210"/>
        <w:jc w:val="left"/>
        <w:rPr>
          <w:lang w:val="en-US" w:eastAsia="en-US"/>
        </w:rPr>
      </w:pPr>
      <w:r>
        <w:rPr>
          <w:lang w:val="en-US" w:eastAsia="en-US"/>
        </w:rPr>
        <w:t>How to add a new data structure in storage as a breaking change.</w:t>
      </w:r>
    </w:p>
    <w:p>
      <w:pPr>
        <w:pStyle w:val="data-v-67808297li"/>
        <w:numPr>
          <w:ilvl w:val="0"/>
          <w:numId w:val="21"/>
        </w:numPr>
        <w:spacing w:after="240" w:line="435" w:lineRule="atLeast"/>
        <w:ind w:left="840" w:right="360" w:hanging="210"/>
        <w:jc w:val="left"/>
        <w:rPr>
          <w:lang w:val="en-US" w:eastAsia="en-US"/>
        </w:rPr>
      </w:pPr>
      <w:r>
        <w:rPr>
          <w:lang w:val="en-US" w:eastAsia="en-US"/>
        </w:rPr>
        <w:t>How to upgrade a blockchain in production, by migrating from v1 of the blockchain to v1.1, and the new data structures that will be introduced by the upgrade.</w:t>
      </w:r>
    </w:p>
    <w:p>
      <w:pPr>
        <w:pStyle w:val="data-v-67808297li"/>
        <w:numPr>
          <w:ilvl w:val="0"/>
          <w:numId w:val="21"/>
        </w:numPr>
        <w:spacing w:after="240" w:line="435" w:lineRule="atLeast"/>
        <w:ind w:left="840" w:right="360" w:hanging="210"/>
        <w:jc w:val="left"/>
        <w:rPr>
          <w:lang w:val="en-US" w:eastAsia="en-US"/>
        </w:rPr>
      </w:pPr>
      <w:r>
        <w:rPr>
          <w:lang w:val="en-US" w:eastAsia="en-US"/>
        </w:rPr>
        <w:t>How to handle the data migrations and logic upgrades implicit during migration, such as with the use of private helper functions.</w:t>
      </w:r>
    </w:p>
    <w:p>
      <w:pPr>
        <w:pStyle w:val="data-v-67808297li"/>
        <w:numPr>
          <w:ilvl w:val="0"/>
          <w:numId w:val="21"/>
        </w:numPr>
        <w:spacing w:after="240" w:line="435" w:lineRule="atLeast"/>
        <w:ind w:left="840" w:right="360" w:hanging="210"/>
        <w:jc w:val="left"/>
        <w:rPr>
          <w:lang w:val="en-US" w:eastAsia="en-US"/>
        </w:rPr>
      </w:pPr>
      <w:r>
        <w:rPr>
          <w:lang w:val="en-US" w:eastAsia="en-US"/>
        </w:rPr>
        <w:t>Worthwhile unit tests with regard to player info handling.</w:t>
      </w:r>
    </w:p>
    <w:p>
      <w:pPr>
        <w:pStyle w:val="data-v-67808297li"/>
        <w:numPr>
          <w:ilvl w:val="0"/>
          <w:numId w:val="21"/>
        </w:numPr>
        <w:spacing w:after="240" w:line="435" w:lineRule="atLeast"/>
        <w:ind w:left="840" w:right="360" w:hanging="210"/>
        <w:jc w:val="left"/>
        <w:rPr>
          <w:lang w:val="en-US" w:eastAsia="en-US"/>
        </w:rPr>
      </w:pPr>
      <w:r>
        <w:rPr>
          <w:lang w:val="en-US" w:eastAsia="en-US"/>
        </w:rPr>
        <w:t>Integration tests to further confirm the validity of the upgrade.</w:t>
      </w:r>
    </w:p>
    <w:p>
      <w:pPr>
        <w:pStyle w:val="data-v-67808297li"/>
        <w:numPr>
          <w:ilvl w:val="0"/>
          <w:numId w:val="21"/>
        </w:numPr>
        <w:spacing w:after="360" w:line="435" w:lineRule="atLeast"/>
        <w:ind w:left="840" w:right="360" w:hanging="210"/>
        <w:jc w:val="left"/>
        <w:rPr>
          <w:lang w:val="en-US" w:eastAsia="en-US"/>
        </w:rPr>
      </w:pPr>
      <w:r>
        <w:rPr>
          <w:lang w:val="en-US" w:eastAsia="en-US"/>
        </w:rPr>
        <w:t>A complete procedure for how to conduct the update via the CLI.</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"https://ida.interchain.io/hands-on-exercise/4-run-in-prod/1-run-prod-docker.html"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Simulate Production in Docker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"https://ida.interchain.io/hands-on-exercise/4-run-in-prod/3-add-leaderboard.html" </w:instrText>
      </w:r>
      <w:r>
        <w:rPr>
          <w:lang w:val="en-US" w:eastAsia="en-US"/>
        </w:rPr>
        <w:fldChar w:fldCharType="separate"/>
      </w:r>
      <w:r>
        <w:rPr>
          <w:b/>
          <w:bCs/>
          <w:color w:val="0000EE"/>
          <w:sz w:val="20"/>
          <w:szCs w:val="20"/>
          <w:lang w:val="en-US" w:eastAsia="en-US"/>
        </w:rPr>
        <w:t>Add a Leaderboard as a Module</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221" name="">
              <a:hlinkClick xmlns:a="http://schemas.openxmlformats.org/drawingml/2006/main" xmlns:r="http://schemas.openxmlformats.org/officeDocument/2006/relationships"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22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22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22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22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 name=""/>
                    <pic:cNvPicPr>
                      <a:picLocks noChangeAspect="1"/>
                    </pic:cNvPicPr>
                  </pic:nvPicPr>
                  <pic:blipFill>
                    <a:blip xmlns:r="http://schemas.openxmlformats.org/officeDocument/2006/relationships" r:embed="rId64"/>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roducing-a-new-data-structure" w:history="1">
        <w:r>
          <w:rPr>
            <w:rStyle w:val="asidelinkhrefdata-v-917fa164"/>
            <w:b w:val="0"/>
            <w:bCs w:val="0"/>
            <w:i w:val="0"/>
            <w:iCs w:val="0"/>
            <w:color w:val="0000EE"/>
            <w:lang w:val="en-US" w:eastAsia="en-US"/>
          </w:rPr>
          <w:t>Introducing a new data structure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ation" w:history="1">
        <w:r>
          <w:rPr>
            <w:rStyle w:val="asidelinkhrefdata-v-917fa164"/>
            <w:b w:val="0"/>
            <w:bCs w:val="0"/>
            <w:i w:val="0"/>
            <w:iCs w:val="0"/>
            <w:color w:val="0000EE"/>
            <w:lang w:val="en-US" w:eastAsia="en-US"/>
          </w:rPr>
          <w:t>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v1-1-information" w:history="1">
        <w:r>
          <w:rPr>
            <w:rStyle w:val="asidelinkhrefdata-v-917fa164"/>
            <w:b w:val="0"/>
            <w:bCs w:val="0"/>
            <w:i w:val="0"/>
            <w:iCs w:val="0"/>
            <w:color w:val="0000EE"/>
            <w:lang w:val="en-US" w:eastAsia="en-US"/>
          </w:rPr>
          <w:t>New v1.1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1-1-player-information-helpers" w:history="1">
        <w:r>
          <w:rPr>
            <w:rStyle w:val="asidelinkhrefdata-v-917fa164"/>
            <w:b w:val="0"/>
            <w:bCs w:val="0"/>
            <w:i w:val="0"/>
            <w:iCs w:val="0"/>
            <w:color w:val="0000EE"/>
            <w:lang w:val="en-US" w:eastAsia="en-US"/>
          </w:rPr>
          <w:t>v1.1 player information helpers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1-1-player-information-handling" w:history="1">
        <w:r>
          <w:rPr>
            <w:rStyle w:val="asidelinkhrefdata-v-917fa164"/>
            <w:b w:val="0"/>
            <w:bCs w:val="0"/>
            <w:i w:val="0"/>
            <w:iCs w:val="0"/>
            <w:color w:val="0000EE"/>
            <w:lang w:val="en-US" w:eastAsia="en-US"/>
          </w:rPr>
          <w:t>v1.1 player information handling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layer-info-handling-unit-tests" w:history="1">
        <w:r>
          <w:rPr>
            <w:rStyle w:val="asidelinkhrefdata-v-917fa164"/>
            <w:b w:val="0"/>
            <w:bCs w:val="0"/>
            <w:i w:val="0"/>
            <w:iCs w:val="0"/>
            <w:color w:val="0000EE"/>
            <w:lang w:val="en-US" w:eastAsia="en-US"/>
          </w:rPr>
          <w:t>Player info handling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1-to-v1-1-player-information-migration-helper" w:history="1">
        <w:r>
          <w:rPr>
            <w:rStyle w:val="asidelinkhrefdata-v-917fa164"/>
            <w:b w:val="0"/>
            <w:bCs w:val="0"/>
            <w:i w:val="0"/>
            <w:iCs w:val="0"/>
            <w:color w:val="0000EE"/>
            <w:lang w:val="en-US" w:eastAsia="en-US"/>
          </w:rPr>
          <w:t>v1 to v1.1 player information migration helper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sensus-version" w:history="1">
        <w:r>
          <w:rPr>
            <w:rStyle w:val="asidelinkhrefdata-v-917fa164"/>
            <w:b w:val="0"/>
            <w:bCs w:val="0"/>
            <w:i w:val="0"/>
            <w:iCs w:val="0"/>
            <w:color w:val="0000EE"/>
            <w:lang w:val="en-US" w:eastAsia="en-US"/>
          </w:rPr>
          <w:t>Consensus version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blem-description" w:history="1">
        <w:r>
          <w:rPr>
            <w:rStyle w:val="asidelinkhrefdata-v-917fa164"/>
            <w:b w:val="0"/>
            <w:bCs w:val="0"/>
            <w:i w:val="0"/>
            <w:iCs w:val="0"/>
            <w:color w:val="0000EE"/>
            <w:lang w:val="en-US" w:eastAsia="en-US"/>
          </w:rPr>
          <w:t>Problem description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posed-solution" w:history="1">
        <w:r>
          <w:rPr>
            <w:rStyle w:val="asidelinkhrefdata-v-917fa164"/>
            <w:b w:val="0"/>
            <w:bCs w:val="0"/>
            <w:i w:val="0"/>
            <w:iCs w:val="0"/>
            <w:color w:val="0000EE"/>
            <w:lang w:val="en-US" w:eastAsia="en-US"/>
          </w:rPr>
          <w:t>Proposed solution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mplementation" w:history="1">
        <w:r>
          <w:rPr>
            <w:rStyle w:val="asidelinkhrefdata-v-917fa164"/>
            <w:b w:val="0"/>
            <w:bCs w:val="0"/>
            <w:i w:val="0"/>
            <w:iCs w:val="0"/>
            <w:color w:val="0000EE"/>
            <w:lang w:val="en-US" w:eastAsia="en-US"/>
          </w:rPr>
          <w:t>Implementation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2"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1-to-v1-1-migration-proper" w:history="1">
        <w:r>
          <w:rPr>
            <w:rStyle w:val="asidelinkhrefdata-v-917fa164"/>
            <w:b w:val="0"/>
            <w:bCs w:val="0"/>
            <w:i w:val="0"/>
            <w:iCs w:val="0"/>
            <w:color w:val="0000EE"/>
            <w:lang w:val="en-US" w:eastAsia="en-US"/>
          </w:rPr>
          <w:t>v1 to v1.1 migration proper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sensus-version-and-name" w:history="1">
        <w:r>
          <w:rPr>
            <w:rStyle w:val="asidelinkhrefdata-v-917fa164"/>
            <w:b w:val="0"/>
            <w:bCs w:val="0"/>
            <w:i w:val="0"/>
            <w:iCs w:val="0"/>
            <w:color w:val="0000EE"/>
            <w:lang w:val="en-US" w:eastAsia="en-US"/>
          </w:rPr>
          <w:t>Consensus version and name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llback-in-checkers-module" w:history="1">
        <w:r>
          <w:rPr>
            <w:rStyle w:val="asidelinkhrefdata-v-917fa164"/>
            <w:b w:val="0"/>
            <w:bCs w:val="0"/>
            <w:i w:val="0"/>
            <w:iCs w:val="0"/>
            <w:color w:val="0000EE"/>
            <w:lang w:val="en-US" w:eastAsia="en-US"/>
          </w:rPr>
          <w:t>Callback in checkers module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llback-in-app" w:history="1">
        <w:r>
          <w:rPr>
            <w:rStyle w:val="asidelinkhrefdata-v-917fa164"/>
            <w:b w:val="0"/>
            <w:bCs w:val="0"/>
            <w:i w:val="0"/>
            <w:iCs w:val="0"/>
            <w:color w:val="0000EE"/>
            <w:lang w:val="en-US" w:eastAsia="en-US"/>
          </w:rPr>
          <w:t>Callback in app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gration-tests" w:history="1">
        <w:r>
          <w:rPr>
            <w:rStyle w:val="asidelinkhrefdata-v-917fa164"/>
            <w:b w:val="0"/>
            <w:bCs w:val="0"/>
            <w:i w:val="0"/>
            <w:iCs w:val="0"/>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aunch-v1" w:history="1">
        <w:r>
          <w:rPr>
            <w:rStyle w:val="asidelinkhrefdata-v-917fa164"/>
            <w:b w:val="0"/>
            <w:bCs w:val="0"/>
            <w:i w:val="0"/>
            <w:iCs w:val="0"/>
            <w:color w:val="0000EE"/>
            <w:lang w:val="en-US" w:eastAsia="en-US"/>
          </w:rPr>
          <w:t>Launch v1</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games" w:history="1">
        <w:r>
          <w:rPr>
            <w:rStyle w:val="asidelinkhrefdata-v-917fa164"/>
            <w:b w:val="0"/>
            <w:bCs w:val="0"/>
            <w:i w:val="0"/>
            <w:iCs w:val="0"/>
            <w:color w:val="0000EE"/>
            <w:lang w:val="en-US" w:eastAsia="en-US"/>
          </w:rPr>
          <w:t>Add games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overnance-proposal" w:history="1">
        <w:r>
          <w:rPr>
            <w:rStyle w:val="asidelinkhrefdata-v-917fa164"/>
            <w:b w:val="0"/>
            <w:bCs w:val="0"/>
            <w:i w:val="0"/>
            <w:iCs w:val="0"/>
            <w:color w:val="0000EE"/>
            <w:lang w:val="en-US" w:eastAsia="en-US"/>
          </w:rPr>
          <w:t>Governance proposal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aunch-v1-1" w:history="1">
        <w:r>
          <w:rPr>
            <w:rStyle w:val="asidelinkhrefdata-v-917fa164"/>
            <w:b w:val="0"/>
            <w:bCs w:val="0"/>
            <w:i w:val="0"/>
            <w:iCs w:val="0"/>
            <w:color w:val="0000EE"/>
            <w:lang w:val="en-US" w:eastAsia="en-US"/>
          </w:rPr>
          <w:t>Launch v1.1</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6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6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7" w:tgtFrame="_blank" w:history="1">
        <w:r>
          <w:rPr>
            <w:rStyle w:val="linksitemlinkdata-v-42d3bbc5"/>
            <w:b w:val="0"/>
            <w:bCs w:val="0"/>
            <w:i w:val="0"/>
            <w:iCs w:val="0"/>
            <w:color w:val="0000EE"/>
            <w:lang w:val="en-US" w:eastAsia="en-US"/>
          </w:rPr>
          <w:t>Cosmos SDK</w:t>
        </w:r>
      </w:hyperlink>
      <w:hyperlink r:id="rId68" w:tgtFrame="_blank" w:history="1">
        <w:r>
          <w:rPr>
            <w:rStyle w:val="linksitemlinkdata-v-42d3bbc5"/>
            <w:b w:val="0"/>
            <w:bCs w:val="0"/>
            <w:i w:val="0"/>
            <w:iCs w:val="0"/>
            <w:color w:val="0000EE"/>
            <w:lang w:val="en-US" w:eastAsia="en-US"/>
          </w:rPr>
          <w:t>Cosmos Hub</w:t>
        </w:r>
      </w:hyperlink>
      <w:hyperlink r:id="rId69" w:tgtFrame="_blank" w:history="1">
        <w:r>
          <w:rPr>
            <w:rStyle w:val="linksitemlinkdata-v-42d3bbc5"/>
            <w:b w:val="0"/>
            <w:bCs w:val="0"/>
            <w:i w:val="0"/>
            <w:iCs w:val="0"/>
            <w:color w:val="0000EE"/>
            <w:lang w:val="en-US" w:eastAsia="en-US"/>
          </w:rPr>
          <w:t>CometBFT</w:t>
        </w:r>
      </w:hyperlink>
      <w:hyperlink r:id="rId70"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71" w:tgtFrame="_blank" w:history="1">
        <w:r>
          <w:rPr>
            <w:rStyle w:val="linksitemlinkdata-v-42d3bbc5"/>
            <w:b w:val="0"/>
            <w:bCs w:val="0"/>
            <w:i w:val="0"/>
            <w:iCs w:val="0"/>
            <w:color w:val="0000EE"/>
            <w:lang w:val="en-US" w:eastAsia="en-US"/>
          </w:rPr>
          <w:t>Interchain blog</w:t>
        </w:r>
      </w:hyperlink>
      <w:hyperlink r:id="rId72" w:tgtFrame="_blank" w:history="1">
        <w:r>
          <w:rPr>
            <w:rStyle w:val="linksitemlinkdata-v-42d3bbc5"/>
            <w:b w:val="0"/>
            <w:bCs w:val="0"/>
            <w:i w:val="0"/>
            <w:iCs w:val="0"/>
            <w:color w:val="0000EE"/>
            <w:lang w:val="en-US" w:eastAsia="en-US"/>
          </w:rPr>
          <w:t>Forum</w:t>
        </w:r>
      </w:hyperlink>
      <w:hyperlink r:id="rId73"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74"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235" name="">
              <a:hlinkClick xmlns:a="http://schemas.openxmlformats.org/drawingml/2006/main" xmlns:r="http://schemas.openxmlformats.org/officeDocument/2006/relationships" r:id="rId71"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237" name="">
              <a:hlinkClick xmlns:a="http://schemas.openxmlformats.org/drawingml/2006/main" xmlns:r="http://schemas.openxmlformats.org/officeDocument/2006/relationships" r:id="rId79"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239" name="">
              <a:hlinkClick xmlns:a="http://schemas.openxmlformats.org/drawingml/2006/main" xmlns:r="http://schemas.openxmlformats.org/officeDocument/2006/relationships" r:id="rId73"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241" name="">
              <a:hlinkClick xmlns:a="http://schemas.openxmlformats.org/drawingml/2006/main" xmlns:r="http://schemas.openxmlformats.org/officeDocument/2006/relationships" r:id="rId8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 name=""/>
                    <pic:cNvPicPr>
                      <a:picLocks noChangeAspect="1"/>
                    </pic:cNvPicPr>
                  </pic:nvPicPr>
                  <pic:blipFill>
                    <a:blip xmlns:r="http://schemas.openxmlformats.org/officeDocument/2006/relationships" r:embed="rId85">
                      <a:extLst>
                        <a:ext uri="{96DAC541-7B7A-43D3-8B79-37D633B846F1}">
                          <asvg:svgBlip xmlns:asvg="http://schemas.microsoft.com/office/drawing/2016/SVG/main" r:embed="rId8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43" name="">
              <a:hlinkClick xmlns:a="http://schemas.openxmlformats.org/drawingml/2006/main" xmlns:r="http://schemas.openxmlformats.org/officeDocument/2006/relationships" r:id="rId87"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 name=""/>
                    <pic:cNvPicPr>
                      <a:picLocks noChangeAspect="1"/>
                    </pic:cNvPicPr>
                  </pic:nvPicPr>
                  <pic:blipFill>
                    <a:blip xmlns:r="http://schemas.openxmlformats.org/officeDocument/2006/relationships" r:embed="rId88">
                      <a:extLst>
                        <a:ext uri="{96DAC541-7B7A-43D3-8B79-37D633B846F1}">
                          <asvg:svgBlip xmlns:asvg="http://schemas.microsoft.com/office/drawing/2016/SVG/main" r:embed="rId8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45" name="">
              <a:hlinkClick xmlns:a="http://schemas.openxmlformats.org/drawingml/2006/main" xmlns:r="http://schemas.openxmlformats.org/officeDocument/2006/relationships" r:id="rId90"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
                    <pic:cNvPicPr>
                      <a:picLocks noChangeAspect="1"/>
                    </pic:cNvPicPr>
                  </pic:nvPicPr>
                  <pic:blipFill>
                    <a:blip xmlns:r="http://schemas.openxmlformats.org/officeDocument/2006/relationships" r:embed="rId91">
                      <a:extLst>
                        <a:ext uri="{96DAC541-7B7A-43D3-8B79-37D633B846F1}">
                          <asvg:svgBlip xmlns:asvg="http://schemas.microsoft.com/office/drawing/2016/SVG/main" r:embed="rId9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247" name="">
              <a:hlinkClick xmlns:a="http://schemas.openxmlformats.org/drawingml/2006/main" xmlns:r="http://schemas.openxmlformats.org/officeDocument/2006/relationships" r:id="rId93"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 name=""/>
                    <pic:cNvPicPr>
                      <a:picLocks noChangeAspect="1"/>
                    </pic:cNvPicPr>
                  </pic:nvPicPr>
                  <pic:blipFill>
                    <a:blip xmlns:r="http://schemas.openxmlformats.org/officeDocument/2006/relationships" r:embed="rId94">
                      <a:extLst>
                        <a:ext uri="{96DAC541-7B7A-43D3-8B79-37D633B846F1}">
                          <asvg:svgBlip xmlns:asvg="http://schemas.microsoft.com/office/drawing/2016/SVG/main" r:embed="rId95"/>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
                    <pic:cNvPicPr>
                      <a:picLocks noChangeAspect="1"/>
                    </pic:cNvPicPr>
                  </pic:nvPicPr>
                  <pic:blipFill>
                    <a:blip xmlns:r="http://schemas.openxmlformats.org/officeDocument/2006/relationships" r:embed="rId96">
                      <a:extLst>
                        <a:ext uri="{96DAC541-7B7A-43D3-8B79-37D633B846F1}">
                          <asvg:svgBlip xmlns:asvg="http://schemas.microsoft.com/office/drawing/2016/SVG/main" r:embed="rId97"/>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8" w:tgtFrame="_blank" w:history="1">
        <w:r>
          <w:rPr>
            <w:rStyle w:val="smallprintdata-v-42d3bbc5ahref"/>
            <w:b w:val="0"/>
            <w:bCs w:val="0"/>
            <w:i w:val="0"/>
            <w:iCs w:val="0"/>
            <w:color w:val="0000EE"/>
            <w:lang w:val="en-US" w:eastAsia="en-US"/>
          </w:rPr>
          <w:t>Interchain Foundation.</w:t>
        </w:r>
      </w:hyperlink>
      <w:hyperlink r:id="rId6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hybridMultilevel"/>
    <w:tmpl w:val="0000001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data-v-67808297em">
    <w:name w:val="data-v-67808297_em"/>
    <w:basedOn w:val="DefaultParagraphFont"/>
    <w:rPr>
      <w:i/>
      <w:iCs/>
    </w:rPr>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67808297olacode">
    <w:name w:val="data-v-67808297_ol_a_code"/>
    <w:basedOn w:val="DefaultParagraphFont"/>
  </w:style>
  <w:style w:type="character" w:customStyle="1" w:styleId="data-v-67808297olatargetblank">
    <w:name w:val="data-v-67808297_ol_a_target=_blank"/>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wrapperinfodata-v-8a444a42">
    <w:name w:val="wrapper_info_data-v-8a444a42"/>
    <w:basedOn w:val="Normal"/>
    <w:rPr>
      <w:color w:val="E3E3E3"/>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paragraph" w:customStyle="1" w:styleId="data-v-daa022c6tokeninsertednotprefix">
    <w:name w:val="data-v-daa022c6_token_inserted_not(.prefix)"/>
    <w:basedOn w:val="Normal"/>
  </w:style>
  <w:style w:type="character" w:customStyle="1" w:styleId="data-v-daa022c6tokenboolean">
    <w:name w:val="data-v-daa022c6_token_boolean"/>
    <w:basedOn w:val="DefaultParagraphFont"/>
    <w:rPr>
      <w:color w:val="D19A66"/>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data-v-fb49024ecodeblockcontainer">
    <w:name w:val="data-v-fb49024e_codeblock &gt; container"/>
    <w:basedOn w:val="Normal"/>
  </w:style>
  <w:style w:type="paragraph" w:customStyle="1" w:styleId="wrappernotedata-v-8a444a42">
    <w:name w:val="wrapper_note_data-v-8a444a42"/>
    <w:basedOn w:val="Normal"/>
    <w:rPr>
      <w:color w:val="4D4D4D"/>
    </w:rPr>
  </w:style>
  <w:style w:type="character" w:customStyle="1" w:styleId="data-v-67808297pacode">
    <w:name w:val="data-v-67808297_p_a_code"/>
    <w:basedOn w:val="DefaultParagraphFont"/>
  </w:style>
  <w:style w:type="paragraph" w:customStyle="1" w:styleId="data-v-67808297h3">
    <w:name w:val="data-v-67808297_h3"/>
    <w:basedOn w:val="Normal"/>
    <w:pPr>
      <w:spacing w:line="480" w:lineRule="atLeast"/>
    </w:pPr>
    <w:rPr>
      <w:b/>
      <w:bCs/>
      <w:spacing w:val="0"/>
      <w:sz w:val="36"/>
      <w:szCs w:val="36"/>
    </w:rPr>
  </w:style>
  <w:style w:type="paragraph" w:customStyle="1" w:styleId="codeblockis-expandabletruebodydata-v-daa022c6">
    <w:name w:val="codeblock__is-expandable__true_body_data-v-daa022c6"/>
    <w:basedOn w:val="Normal"/>
  </w:style>
  <w:style w:type="paragraph" w:customStyle="1" w:styleId="expanddata-v-daa022c6">
    <w:name w:val="expand_data-v-daa022c6"/>
    <w:basedOn w:val="Normal"/>
    <w:pPr>
      <w:pBdr>
        <w:top w:val="none" w:sz="0" w:space="18" w:color="auto"/>
        <w:left w:val="none" w:sz="0" w:space="18" w:color="auto"/>
        <w:bottom w:val="none" w:sz="0" w:space="18" w:color="auto"/>
        <w:right w:val="none" w:sz="0" w:space="18" w:color="auto"/>
      </w:pBdr>
    </w:pPr>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character" w:customStyle="1" w:styleId="data-v-67808297patargetblank">
    <w:name w:val="data-v-67808297_p_a_target=_blank"/>
    <w:basedOn w:val="DefaultParagraphFont"/>
  </w:style>
  <w:style w:type="paragraph" w:customStyle="1" w:styleId="data-v-daa022c6tokendeletednotprefix">
    <w:name w:val="data-v-daa022c6_token_deleted_not(.prefix)"/>
    <w:basedOn w:val="Normal"/>
  </w:style>
  <w:style w:type="character" w:customStyle="1" w:styleId="data-v-daa022c6tokencomment">
    <w:name w:val="data-v-daa022c6_token_comment"/>
    <w:basedOn w:val="DefaultParagraphFont"/>
  </w:style>
  <w:style w:type="paragraph" w:customStyle="1" w:styleId="wrapperrememberdata-v-8a444a42">
    <w:name w:val="wrapper_remember_data-v-8a444a42"/>
    <w:basedOn w:val="Normal"/>
    <w:rPr>
      <w:color w:val="E3E3E3"/>
    </w:rPr>
  </w:style>
  <w:style w:type="character" w:customStyle="1" w:styleId="data-v-67808297h3code">
    <w:name w:val="data-v-67808297_h3_code"/>
    <w:basedOn w:val="DefaultParagraphFont"/>
    <w:rPr>
      <w:b w:val="0"/>
      <w:bCs w:val="0"/>
    </w:rPr>
  </w:style>
  <w:style w:type="paragraph" w:customStyle="1" w:styleId="wrapperwarndata-v-8a444a42">
    <w:name w:val="wrapper_warn_data-v-8a444a42"/>
    <w:basedOn w:val="Normal"/>
    <w:rPr>
      <w:color w:val="4D4D4D"/>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numbering" Target="numbering.xml" /><Relationship Id="rId101" Type="http://schemas.openxmlformats.org/officeDocument/2006/relationships/styles" Target="styles.xml"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6-protobuf.html" TargetMode="External" /><Relationship Id="rId18" Type="http://schemas.openxmlformats.org/officeDocument/2006/relationships/hyperlink" Target="https://ida.interchain.io/academy/2-cosmos-concepts/16-migrations.html" TargetMode="External" /><Relationship Id="rId19" Type="http://schemas.openxmlformats.org/officeDocument/2006/relationships/hyperlink" Target="https://ida.interchain.io/hands-on-exercise/4-run-in-prod/1-run-prod-docker.html" TargetMode="External" /><Relationship Id="rId2" Type="http://schemas.openxmlformats.org/officeDocument/2006/relationships/webSettings" Target="webSettings.xml" /><Relationship Id="rId20" Type="http://schemas.openxmlformats.org/officeDocument/2006/relationships/hyperlink" Target="https://github.com/cosmos/b9-checkers-academy-draft/tree/run-prod"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hyperlink" Target="https://ida.interchain.io/hands-on-exercise/4-run-in-prod/3-add-leaderboard.html" TargetMode="External" /><Relationship Id="rId26" Type="http://schemas.openxmlformats.org/officeDocument/2006/relationships/image" Target="media/image15.png" /><Relationship Id="rId27" Type="http://schemas.openxmlformats.org/officeDocument/2006/relationships/image" Target="media/image16.svg" /><Relationship Id="rId28" Type="http://schemas.openxmlformats.org/officeDocument/2006/relationships/hyperlink" Target="https://ida.interchain.io/hands-on-exercise/1-ignite-cli/4-create-message.html" TargetMode="External" /><Relationship Id="rId29" Type="http://schemas.openxmlformats.org/officeDocument/2006/relationships/hyperlink" Target="https://github.com/cosmos/b9-checkers-academy-draft/blob/run-prod/x/checkers/keeper/stored_game.go" TargetMode="External" /><Relationship Id="rId3" Type="http://schemas.openxmlformats.org/officeDocument/2006/relationships/fontTable" Target="fontTable.xml" /><Relationship Id="rId30" Type="http://schemas.openxmlformats.org/officeDocument/2006/relationships/hyperlink" Target="https://github.com/cosmos/b9-checkers-academy-draft/blob/run-prod/x/checkers/types/key_stored_game.go" TargetMode="External" /><Relationship Id="rId31" Type="http://schemas.openxmlformats.org/officeDocument/2006/relationships/image" Target="media/image17.svg" /><Relationship Id="rId32" Type="http://schemas.openxmlformats.org/officeDocument/2006/relationships/image" Target="media/image18.png" /><Relationship Id="rId33" Type="http://schemas.openxmlformats.org/officeDocument/2006/relationships/image" Target="media/image19.svg" /><Relationship Id="rId34" Type="http://schemas.openxmlformats.org/officeDocument/2006/relationships/image" Target="media/image20.svg" /><Relationship Id="rId35" Type="http://schemas.openxmlformats.org/officeDocument/2006/relationships/hyperlink" Target="https://github.com/cosmos/b9-checkers-academy-draft/blob/player-info-handling/x/checkers/types/errors.go" TargetMode="External" /><Relationship Id="rId36" Type="http://schemas.openxmlformats.org/officeDocument/2006/relationships/image" Target="media/image21.png" /><Relationship Id="rId37" Type="http://schemas.openxmlformats.org/officeDocument/2006/relationships/image" Target="media/image22.svg" /><Relationship Id="rId38" Type="http://schemas.openxmlformats.org/officeDocument/2006/relationships/hyperlink" Target="https://github.com/cosmos/b9-checkers-academy-draft/blob/player-info-handling/x/checkers/keeper/msg_server_create_game_test.go" TargetMode="External" /><Relationship Id="rId39" Type="http://schemas.openxmlformats.org/officeDocument/2006/relationships/hyperlink" Target="https://github.com/cosmos/b9-checkers-academy-draft/blob/player-info-handling/x/checkers/keeper/msg_server_play_move_test.go" TargetMode="External" /><Relationship Id="rId4" Type="http://schemas.openxmlformats.org/officeDocument/2006/relationships/hyperlink" Target="https://ida.interchain.io/" TargetMode="External" /><Relationship Id="rId40" Type="http://schemas.openxmlformats.org/officeDocument/2006/relationships/hyperlink" Target="https://github.com/cosmos/b9-checkers-academy-draft/blob/player-info-handling/x/checkers/keeper/end_block_server_game_test.go" TargetMode="External" /><Relationship Id="rId41" Type="http://schemas.openxmlformats.org/officeDocument/2006/relationships/hyperlink" Target="https://en.wikipedia.org/wiki/MapReduce" TargetMode="External" /><Relationship Id="rId42" Type="http://schemas.openxmlformats.org/officeDocument/2006/relationships/hyperlink" Target="https://github.com/cosmos/b9-checkers-academy-draft/blob/player-info-handling/x/checkers/keeper/stored_game.go" TargetMode="External" /><Relationship Id="rId43" Type="http://schemas.openxmlformats.org/officeDocument/2006/relationships/hyperlink" Target="https://github.com/cosmos/b9-checkers-academy-draft/blob/player-info-handling/x/checkers/keeper/grpc_query_stored_game.go" TargetMode="External" /><Relationship Id="rId44" Type="http://schemas.openxmlformats.org/officeDocument/2006/relationships/hyperlink" Target="https://gobyexample.com/goroutines" TargetMode="External" /><Relationship Id="rId45" Type="http://schemas.openxmlformats.org/officeDocument/2006/relationships/image" Target="media/image23.png" /><Relationship Id="rId46" Type="http://schemas.openxmlformats.org/officeDocument/2006/relationships/image" Target="media/image24.svg" /><Relationship Id="rId47" Type="http://schemas.openxmlformats.org/officeDocument/2006/relationships/hyperlink" Target="https://docs.cosmos.network/v0.45/core/upgrade.html" TargetMode="External" /><Relationship Id="rId48" Type="http://schemas.openxmlformats.org/officeDocument/2006/relationships/hyperlink" Target="https://github.com/cosmos/b9-checkers-academy-draft/compare/player-info-handling..player-info-migration" TargetMode="External" /><Relationship Id="rId49" Type="http://schemas.openxmlformats.org/officeDocument/2006/relationships/hyperlink" Target="https://github.com/cosmos/cosmos-sdk/blob/v0.45.4/x/upgrade/keeper/keeper_test.go" TargetMode="External" /><Relationship Id="rId5" Type="http://schemas.openxmlformats.org/officeDocument/2006/relationships/image" Target="media/image1.png" /><Relationship Id="rId50" Type="http://schemas.openxmlformats.org/officeDocument/2006/relationships/hyperlink" Target="https://hub.cosmos.network/main/hub-tutorials/live-upgrade-tutorial.html" TargetMode="External" /><Relationship Id="rId51" Type="http://schemas.openxmlformats.org/officeDocument/2006/relationships/image" Target="media/image25.png" /><Relationship Id="rId52" Type="http://schemas.openxmlformats.org/officeDocument/2006/relationships/image" Target="media/image26.svg" /><Relationship Id="rId53" Type="http://schemas.openxmlformats.org/officeDocument/2006/relationships/hyperlink" Target="https://github.com/cosmos/academy-checkers-ui/blob/main/test/integration/stored-game-action.ts" TargetMode="External" /><Relationship Id="rId54" Type="http://schemas.openxmlformats.org/officeDocument/2006/relationships/hyperlink" Target="https://github.com/cosmos/academy-checkers-ui/blob/server-indexing/test/integration/stored-game-action.ts" TargetMode="External" /><Relationship Id="rId55" Type="http://schemas.openxmlformats.org/officeDocument/2006/relationships/image" Target="media/image27.png" /><Relationship Id="rId56" Type="http://schemas.openxmlformats.org/officeDocument/2006/relationships/image" Target="media/image28.svg" /><Relationship Id="rId57" Type="http://schemas.openxmlformats.org/officeDocument/2006/relationships/image" Target="media/image29.svg" /><Relationship Id="rId58" Type="http://schemas.openxmlformats.org/officeDocument/2006/relationships/image" Target="media/image30.png" /><Relationship Id="rId59" Type="http://schemas.openxmlformats.org/officeDocument/2006/relationships/image" Target="media/image31.svg" /><Relationship Id="rId6" Type="http://schemas.openxmlformats.org/officeDocument/2006/relationships/image" Target="media/image2.svg" /><Relationship Id="rId60" Type="http://schemas.openxmlformats.org/officeDocument/2006/relationships/image" Target="media/image32.png" /><Relationship Id="rId61" Type="http://schemas.openxmlformats.org/officeDocument/2006/relationships/image" Target="media/image33.svg" /><Relationship Id="rId62" Type="http://schemas.openxmlformats.org/officeDocument/2006/relationships/image" Target="media/image34.png" /><Relationship Id="rId63" Type="http://schemas.openxmlformats.org/officeDocument/2006/relationships/image" Target="media/image35.svg" /><Relationship Id="rId64" Type="http://schemas.openxmlformats.org/officeDocument/2006/relationships/image" Target="media/image36.png" /><Relationship Id="rId65" Type="http://schemas.openxmlformats.org/officeDocument/2006/relationships/hyperlink" Target="https://v1.cosmos.network/privacy" TargetMode="External" /><Relationship Id="rId66" Type="http://schemas.openxmlformats.org/officeDocument/2006/relationships/image" Target="media/image37.svg" /><Relationship Id="rId67" Type="http://schemas.openxmlformats.org/officeDocument/2006/relationships/hyperlink" Target="https://docs.cosmos.network/" TargetMode="External" /><Relationship Id="rId68" Type="http://schemas.openxmlformats.org/officeDocument/2006/relationships/hyperlink" Target="https://hub.cosmos.network/" TargetMode="External" /><Relationship Id="rId69" Type="http://schemas.openxmlformats.org/officeDocument/2006/relationships/hyperlink" Target="https://docs.cometbft.com/" TargetMode="External" /><Relationship Id="rId7" Type="http://schemas.openxmlformats.org/officeDocument/2006/relationships/hyperlink" Target="https://ida.interchain.io/hands-on-exercise/4-run-in-prod/2-migration-info.html" TargetMode="External" /><Relationship Id="rId70" Type="http://schemas.openxmlformats.org/officeDocument/2006/relationships/hyperlink" Target="https://ibc.cosmos.network/" TargetMode="External" /><Relationship Id="rId71" Type="http://schemas.openxmlformats.org/officeDocument/2006/relationships/hyperlink" Target="https://blog.cosmos.network/" TargetMode="External" /><Relationship Id="rId72" Type="http://schemas.openxmlformats.org/officeDocument/2006/relationships/hyperlink" Target="https://forum.cosmos.network/" TargetMode="External" /><Relationship Id="rId73" Type="http://schemas.openxmlformats.org/officeDocument/2006/relationships/hyperlink" Target="https://discord.gg/cosmosnetwork" TargetMode="External" /><Relationship Id="rId74" Type="http://schemas.openxmlformats.org/officeDocument/2006/relationships/hyperlink" Target="https://github.com/cosmos/sdk-tutorials" TargetMode="External" /><Relationship Id="rId75" Type="http://schemas.openxmlformats.org/officeDocument/2006/relationships/image" Target="media/image38.png" /><Relationship Id="rId76" Type="http://schemas.openxmlformats.org/officeDocument/2006/relationships/image" Target="media/image39.svg" /><Relationship Id="rId77" Type="http://schemas.openxmlformats.org/officeDocument/2006/relationships/image" Target="media/image40.png" /><Relationship Id="rId78" Type="http://schemas.openxmlformats.org/officeDocument/2006/relationships/image" Target="media/image41.svg" /><Relationship Id="rId79" Type="http://schemas.openxmlformats.org/officeDocument/2006/relationships/hyperlink" Target="https://twitter.com/cosmos" TargetMode="External" /><Relationship Id="rId8" Type="http://schemas.openxmlformats.org/officeDocument/2006/relationships/image" Target="media/image3.png" /><Relationship Id="rId80" Type="http://schemas.openxmlformats.org/officeDocument/2006/relationships/image" Target="media/image42.png" /><Relationship Id="rId81" Type="http://schemas.openxmlformats.org/officeDocument/2006/relationships/image" Target="media/image43.svg" /><Relationship Id="rId82" Type="http://schemas.openxmlformats.org/officeDocument/2006/relationships/image" Target="media/image44.png" /><Relationship Id="rId83" Type="http://schemas.openxmlformats.org/officeDocument/2006/relationships/image" Target="media/image45.svg" /><Relationship Id="rId84" Type="http://schemas.openxmlformats.org/officeDocument/2006/relationships/hyperlink" Target="https://www.linkedin.com/company/interchain-foundation/about/" TargetMode="External" /><Relationship Id="rId85" Type="http://schemas.openxmlformats.org/officeDocument/2006/relationships/image" Target="media/image46.png" /><Relationship Id="rId86" Type="http://schemas.openxmlformats.org/officeDocument/2006/relationships/image" Target="media/image47.svg" /><Relationship Id="rId87" Type="http://schemas.openxmlformats.org/officeDocument/2006/relationships/hyperlink" Target="https://reddit.com/r/cosmosnetwork" TargetMode="External" /><Relationship Id="rId88" Type="http://schemas.openxmlformats.org/officeDocument/2006/relationships/image" Target="media/image48.png" /><Relationship Id="rId89" Type="http://schemas.openxmlformats.org/officeDocument/2006/relationships/image" Target="media/image49.svg" /><Relationship Id="rId9" Type="http://schemas.openxmlformats.org/officeDocument/2006/relationships/image" Target="media/image4.svg" /><Relationship Id="rId90" Type="http://schemas.openxmlformats.org/officeDocument/2006/relationships/hyperlink" Target="https://t.me/cosmosproject" TargetMode="External" /><Relationship Id="rId91" Type="http://schemas.openxmlformats.org/officeDocument/2006/relationships/image" Target="media/image50.png" /><Relationship Id="rId92" Type="http://schemas.openxmlformats.org/officeDocument/2006/relationships/image" Target="media/image51.svg" /><Relationship Id="rId93" Type="http://schemas.openxmlformats.org/officeDocument/2006/relationships/hyperlink" Target="https://www.youtube.com/c/CosmosProject" TargetMode="External" /><Relationship Id="rId94" Type="http://schemas.openxmlformats.org/officeDocument/2006/relationships/image" Target="media/image52.png" /><Relationship Id="rId95" Type="http://schemas.openxmlformats.org/officeDocument/2006/relationships/image" Target="media/image53.svg" /><Relationship Id="rId96" Type="http://schemas.openxmlformats.org/officeDocument/2006/relationships/image" Target="media/image54.png" /><Relationship Id="rId97" Type="http://schemas.openxmlformats.org/officeDocument/2006/relationships/image" Target="media/image55.svg" /><Relationship Id="rId98" Type="http://schemas.openxmlformats.org/officeDocument/2006/relationships/hyperlink" Target="https://interchain.io/" TargetMode="External" /><Relationship Id="rId9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Tally Player Info After Production | Interchain Developer Academy</dc:title>
  <dc:subject>A new player info for your in-production blockchain via state migration</dc:subject>
  <cp:revision>0</cp:revision>
</cp:coreProperties>
</file>