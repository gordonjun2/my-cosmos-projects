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5 - CosmJS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color w:val="0000EE"/>
          <w:spacing w:val="0"/>
          <w:lang w:val="en-US" w:eastAsia="en-US"/>
        </w:rPr>
        <w:t>CosmJS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color w:val="0000EE"/>
          <w:spacing w:val="0"/>
          <w:lang w:val="en-US" w:eastAsia="en-US"/>
        </w:rPr>
        <w:t>Create Custom Objects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color w:val="0000EE"/>
          <w:spacing w:val="0"/>
          <w:lang w:val="en-US" w:eastAsia="en-US"/>
        </w:rPr>
        <w:t>Get an External GUI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color w:val="0000EE"/>
          <w:spacing w:val="0"/>
          <w:lang w:val="en-US" w:eastAsia="en-US"/>
        </w:rPr>
        <w:t>Integrate CosmJS and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color w:val="0000EE"/>
          <w:spacing w:val="-2"/>
          <w:lang w:val="en-US" w:eastAsia="en-US"/>
        </w:rPr>
        <w:t>Backend Script for Game Indexing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"https://ida.interchain.io/hands-on-exercise/3-cosmjs-adv/5-server-side.html"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"https://ida.interchain.io/hands-on-exercise/3-cosmjs-adv/5-server-side.html"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rver-idea" w:history="1">
        <w:r>
          <w:rPr>
            <w:rStyle w:val="asidelinkhrefdata-v-917fa164"/>
            <w:b w:val="0"/>
            <w:bCs w:val="0"/>
            <w:i w:val="0"/>
            <w:iCs w:val="0"/>
            <w:vanish/>
            <w:color w:val="0000EE"/>
            <w:lang w:val="en-US" w:eastAsia="en-US"/>
          </w:rPr>
          <w:t>Server idea</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arebones-server" w:history="1">
        <w:r>
          <w:rPr>
            <w:rStyle w:val="asidelinkhrefdata-v-917fa164"/>
            <w:b w:val="0"/>
            <w:bCs w:val="0"/>
            <w:i w:val="0"/>
            <w:iCs w:val="0"/>
            <w:vanish/>
            <w:color w:val="0000EE"/>
            <w:lang w:val="en-US" w:eastAsia="en-US"/>
          </w:rPr>
          <w:t>Barebones server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ata-types" w:history="1">
        <w:r>
          <w:rPr>
            <w:rStyle w:val="asidelinkhrefdata-v-917fa164"/>
            <w:b w:val="0"/>
            <w:bCs w:val="0"/>
            <w:i w:val="0"/>
            <w:iCs w:val="0"/>
            <w:vanish/>
            <w:color w:val="0000EE"/>
            <w:lang w:val="en-US" w:eastAsia="en-US"/>
          </w:rPr>
          <w:t>Data types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mpty-indexer-module" w:history="1">
        <w:r>
          <w:rPr>
            <w:rStyle w:val="asidelinkhrefdata-v-917fa164"/>
            <w:b w:val="0"/>
            <w:bCs w:val="0"/>
            <w:i w:val="0"/>
            <w:iCs w:val="0"/>
            <w:vanish/>
            <w:color w:val="0000EE"/>
            <w:lang w:val="en-US" w:eastAsia="en-US"/>
          </w:rPr>
          <w:t>Empty indexer module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iles-for-execution" w:history="1">
        <w:r>
          <w:rPr>
            <w:rStyle w:val="asidelinkhrefdata-v-917fa164"/>
            <w:b w:val="0"/>
            <w:bCs w:val="0"/>
            <w:i w:val="0"/>
            <w:iCs w:val="0"/>
            <w:vanish/>
            <w:color w:val="0000EE"/>
            <w:lang w:val="en-US" w:eastAsia="en-US"/>
          </w:rPr>
          <w:t>Files for execution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quick-test" w:history="1">
        <w:r>
          <w:rPr>
            <w:rStyle w:val="asidelinkhrefdata-v-917fa164"/>
            <w:b w:val="0"/>
            <w:bCs w:val="0"/>
            <w:i w:val="0"/>
            <w:iCs w:val="0"/>
            <w:vanish/>
            <w:color w:val="0000EE"/>
            <w:lang w:val="en-US" w:eastAsia="en-US"/>
          </w:rPr>
          <w:t>Quick test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cosmjs-stargateclient" w:history="1">
        <w:r>
          <w:rPr>
            <w:rStyle w:val="asidelinkhrefdata-v-917fa164"/>
            <w:b w:val="0"/>
            <w:bCs w:val="0"/>
            <w:i w:val="0"/>
            <w:iCs w:val="0"/>
            <w:vanish/>
            <w:color w:val="0000EE"/>
            <w:lang w:val="en-US" w:eastAsia="en-US"/>
          </w:rPr>
          <w:t>Add CosmJS StargateClient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blocks" w:history="1">
        <w:r>
          <w:rPr>
            <w:rStyle w:val="asidelinkhrefdata-v-917fa164"/>
            <w:b w:val="0"/>
            <w:bCs w:val="0"/>
            <w:i w:val="0"/>
            <w:iCs w:val="0"/>
            <w:vanish/>
            <w:color w:val="0000EE"/>
            <w:lang w:val="en-US" w:eastAsia="en-US"/>
          </w:rPr>
          <w:t>Handle blocks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a-transaction" w:history="1">
        <w:r>
          <w:rPr>
            <w:rStyle w:val="asidelinkhrefdata-v-917fa164"/>
            <w:b w:val="0"/>
            <w:bCs w:val="0"/>
            <w:i w:val="0"/>
            <w:iCs w:val="0"/>
            <w:vanish/>
            <w:color w:val="0000EE"/>
            <w:lang w:val="en-US" w:eastAsia="en-US"/>
          </w:rPr>
          <w:t>Handle a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events" w:history="1">
        <w:r>
          <w:rPr>
            <w:rStyle w:val="asidelinkhrefdata-v-917fa164"/>
            <w:b w:val="0"/>
            <w:bCs w:val="0"/>
            <w:i w:val="0"/>
            <w:iCs w:val="0"/>
            <w:vanish/>
            <w:color w:val="0000EE"/>
            <w:lang w:val="en-US" w:eastAsia="en-US"/>
          </w:rPr>
          <w:t>Handle events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one-event" w:history="1">
        <w:r>
          <w:rPr>
            <w:rStyle w:val="asidelinkhrefdata-v-917fa164"/>
            <w:b w:val="0"/>
            <w:bCs w:val="0"/>
            <w:i w:val="0"/>
            <w:iCs w:val="0"/>
            <w:vanish/>
            <w:color w:val="0000EE"/>
            <w:lang w:val="en-US" w:eastAsia="en-US"/>
          </w:rPr>
          <w:t>Handle one event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one-create-event" w:history="1">
        <w:r>
          <w:rPr>
            <w:rStyle w:val="asidelinkhrefdata-v-917fa164"/>
            <w:b w:val="0"/>
            <w:bCs w:val="0"/>
            <w:i w:val="0"/>
            <w:iCs w:val="0"/>
            <w:vanish/>
            <w:color w:val="0000EE"/>
            <w:lang w:val="en-US" w:eastAsia="en-US"/>
          </w:rPr>
          <w:t>Handle one create event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one-play-event" w:history="1">
        <w:r>
          <w:rPr>
            <w:rStyle w:val="asidelinkhrefdata-v-917fa164"/>
            <w:b w:val="0"/>
            <w:bCs w:val="0"/>
            <w:i w:val="0"/>
            <w:iCs w:val="0"/>
            <w:vanish/>
            <w:color w:val="0000EE"/>
            <w:lang w:val="en-US" w:eastAsia="en-US"/>
          </w:rPr>
          <w:t>Handle one play event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time" w:history="1">
        <w:r>
          <w:rPr>
            <w:rStyle w:val="asidelinkhrefdata-v-917fa164"/>
            <w:b w:val="0"/>
            <w:bCs w:val="0"/>
            <w:i w:val="0"/>
            <w:iCs w:val="0"/>
            <w:vanish/>
            <w:color w:val="0000EE"/>
            <w:lang w:val="en-US" w:eastAsia="en-US"/>
          </w:rPr>
          <w:t>Test time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for-endblock" w:history="1">
        <w:r>
          <w:rPr>
            <w:rStyle w:val="asidelinkhrefdata-v-917fa164"/>
            <w:b w:val="0"/>
            <w:bCs w:val="0"/>
            <w:i w:val="0"/>
            <w:iCs w:val="0"/>
            <w:vanish/>
            <w:color w:val="0000EE"/>
            <w:lang w:val="en-US" w:eastAsia="en-US"/>
          </w:rPr>
          <w:t>Prepare for EndBlock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le-one-block-s-endblock" w:history="1">
        <w:r>
          <w:rPr>
            <w:rStyle w:val="asidelinkhrefdata-v-917fa164"/>
            <w:b w:val="0"/>
            <w:bCs w:val="0"/>
            <w:i w:val="0"/>
            <w:iCs w:val="0"/>
            <w:vanish/>
            <w:color w:val="0000EE"/>
            <w:lang w:val="en-US" w:eastAsia="en-US"/>
          </w:rPr>
          <w:t>Handle one block's EndBlock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time-of-forfeit" w:history="1">
        <w:r>
          <w:rPr>
            <w:rStyle w:val="asidelinkhrefdata-v-917fa164"/>
            <w:b w:val="0"/>
            <w:bCs w:val="0"/>
            <w:i w:val="0"/>
            <w:iCs w:val="0"/>
            <w:vanish/>
            <w:color w:val="0000EE"/>
            <w:lang w:val="en-US" w:eastAsia="en-US"/>
          </w:rPr>
          <w:t>Test time of forfeit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atch-a-game" w:history="1">
        <w:r>
          <w:rPr>
            <w:rStyle w:val="asidelinkhrefdata-v-917fa164"/>
            <w:b w:val="0"/>
            <w:bCs w:val="0"/>
            <w:i w:val="0"/>
            <w:iCs w:val="0"/>
            <w:vanish/>
            <w:color w:val="0000EE"/>
            <w:lang w:val="en-US" w:eastAsia="en-US"/>
          </w:rPr>
          <w:t>Patch a game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time-of-patch" w:history="1">
        <w:r>
          <w:rPr>
            <w:rStyle w:val="asidelinkhrefdata-v-917fa164"/>
            <w:b w:val="0"/>
            <w:bCs w:val="0"/>
            <w:i w:val="0"/>
            <w:iCs w:val="0"/>
            <w:vanish/>
            <w:color w:val="0000EE"/>
            <w:lang w:val="en-US" w:eastAsia="en-US"/>
          </w:rPr>
          <w:t>Test time of patch</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clusion" w:history="1">
        <w:r>
          <w:rPr>
            <w:rStyle w:val="asidelinkhrefdata-v-917fa164"/>
            <w:b w:val="0"/>
            <w:bCs w:val="0"/>
            <w:i w:val="0"/>
            <w:iCs w:val="0"/>
            <w:vanish/>
            <w:color w:val="0000EE"/>
            <w:lang w:val="en-US" w:eastAsia="en-US"/>
          </w:rPr>
          <w:t>Conclusion</w:t>
        </w:r>
      </w:hyperlink>
    </w:p>
    <w:p>
      <w:pPr>
        <w:pStyle w:val="data-v-67808297h1nth-child1"/>
        <w:spacing w:before="0" w:after="0" w:line="840" w:lineRule="atLeast"/>
        <w:ind w:left="0" w:right="0"/>
        <w:outlineLvl w:val="0"/>
        <w:rPr>
          <w:b/>
          <w:bCs/>
          <w:spacing w:val="-12"/>
          <w:sz w:val="58"/>
          <w:szCs w:val="58"/>
          <w:lang w:val="en-US" w:eastAsia="en-US"/>
        </w:rPr>
      </w:pPr>
      <w:hyperlink r:id="rId7" w:anchor="backend-script-for-game-indexing"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Backend Script for Game Indexing</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CosmJS</w:t>
        </w:r>
      </w:hyperlink>
      <w:r>
        <w:rPr>
          <w:lang w:val="en-US" w:eastAsia="en-US"/>
        </w:rPr>
        <w:t>.</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CosmJS codebase up to the integrated GUI. If not, follow the </w:t>
      </w:r>
      <w:hyperlink r:id="rId18"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go ahead and clone and checkout </w:t>
      </w:r>
      <w:hyperlink r:id="rId19" w:tgtFrame="_blank" w:history="1">
        <w:r>
          <w:rPr>
            <w:rStyle w:val="wrapperprerequisiteadata-v-8a444a42"/>
            <w:b w:val="0"/>
            <w:bCs w:val="0"/>
            <w:i w:val="0"/>
            <w:iCs w:val="0"/>
            <w:color w:val="0000EE"/>
            <w:u w:val="single" w:color="0000EE"/>
            <w:lang w:val="en-US" w:eastAsia="en-US"/>
          </w:rPr>
          <w:t>this branch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 xml:space="preserve"> to get the version needed for this tutorial.</w:t>
      </w:r>
    </w:p>
    <w:p>
      <w:pPr>
        <w:pStyle w:val="data-v-67808297p"/>
        <w:spacing w:before="240" w:after="240"/>
        <w:ind w:left="0" w:right="0"/>
        <w:rPr>
          <w:lang w:val="en-US" w:eastAsia="en-US"/>
        </w:rPr>
      </w:pPr>
      <w:r>
        <w:rPr>
          <w:lang w:val="en-US" w:eastAsia="en-US"/>
        </w:rPr>
        <w:t>This exercise assumes that:</w:t>
      </w:r>
    </w:p>
    <w:p>
      <w:pPr>
        <w:pStyle w:val="data-v-67808297p"/>
        <w:numPr>
          <w:ilvl w:val="0"/>
          <w:numId w:val="2"/>
        </w:numPr>
        <w:spacing w:before="240" w:after="240"/>
        <w:ind w:left="480" w:right="0" w:hanging="281"/>
        <w:jc w:val="left"/>
        <w:rPr>
          <w:lang w:val="en-US" w:eastAsia="en-US"/>
        </w:rPr>
      </w:pPr>
      <w:r>
        <w:rPr>
          <w:lang w:val="en-US" w:eastAsia="en-US"/>
        </w:rPr>
        <w:t xml:space="preserve">You are running your </w:t>
      </w:r>
      <w:hyperlink r:id="rId20" w:anchor="prepare-your-checkers-chain" w:history="1">
        <w:r>
          <w:rPr>
            <w:rStyle w:val="data-v-67808297ola"/>
            <w:b w:val="0"/>
            <w:bCs w:val="0"/>
            <w:i w:val="0"/>
            <w:iCs w:val="0"/>
            <w:color w:val="0000EE"/>
            <w:u w:val="single" w:color="0000EE"/>
            <w:lang w:val="en-US" w:eastAsia="en-US"/>
          </w:rPr>
          <w:t>checkers blockchain</w:t>
        </w:r>
      </w:hyperlink>
      <w:r>
        <w:rPr>
          <w:lang w:val="en-US" w:eastAsia="en-US"/>
        </w:rPr>
        <w:t xml:space="preserve"> with:</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create checkers-net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26657:26657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checkersd_i:standalone start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sleep 10</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4500:4500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cosmos-faucet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cosmos-faucet_i:0.28.11 start http://checkers:26657</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sleep 20</w:t>
      </w:r>
    </w:p>
    <w:p>
      <w:pPr>
        <w:pStyle w:val="data-v-67808297p"/>
        <w:numPr>
          <w:ilvl w:val="0"/>
          <w:numId w:val="2"/>
        </w:numPr>
        <w:spacing w:before="240" w:after="240"/>
        <w:ind w:left="480" w:right="0" w:hanging="281"/>
        <w:jc w:val="left"/>
        <w:rPr>
          <w:lang w:val="en-US" w:eastAsia="en-US"/>
        </w:rPr>
      </w:pPr>
      <w:r>
        <w:rPr>
          <w:lang w:val="en-US" w:eastAsia="en-US"/>
        </w:rPr>
        <w:t xml:space="preserve">You have the following in </w:t>
      </w:r>
      <w:r>
        <w:rPr>
          <w:rStyle w:val="data-v-67808297code"/>
          <w:rFonts w:ascii="Lucida Console" w:eastAsia="Lucida Console" w:hAnsi="Lucida Console" w:cs="Lucida Console"/>
          <w:b w:val="0"/>
          <w:bCs w:val="0"/>
          <w:i w:val="0"/>
          <w:iCs w:val="0"/>
          <w:lang w:val="en-US" w:eastAsia="en-US"/>
        </w:rPr>
        <w:t>.env</w:t>
      </w:r>
      <w:r>
        <w:rPr>
          <w:lang w:val="en-US" w:eastAsia="en-US"/>
        </w:rPr>
        <w: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RPC_URL="http://localhost:26657"</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FAUCET_URL="http://localhost:4500"</w:t>
      </w:r>
    </w:p>
    <w:p>
      <w:pPr>
        <w:pStyle w:val="data-v-67808297p"/>
        <w:spacing w:before="240" w:after="240"/>
        <w:ind w:left="480" w:right="0"/>
        <w:jc w:val="left"/>
        <w:rPr>
          <w:lang w:val="en-US" w:eastAsia="en-US"/>
        </w:rPr>
      </w:pPr>
      <w:r>
        <w:rPr>
          <w:lang w:val="en-US" w:eastAsia="en-US"/>
        </w:rPr>
        <w:t xml:space="preserve">When you run </w:t>
      </w:r>
      <w:r>
        <w:rPr>
          <w:rStyle w:val="data-v-67808297code"/>
          <w:rFonts w:ascii="Lucida Console" w:eastAsia="Lucida Console" w:hAnsi="Lucida Console" w:cs="Lucida Console"/>
          <w:b w:val="0"/>
          <w:bCs w:val="0"/>
          <w:i w:val="0"/>
          <w:iCs w:val="0"/>
          <w:lang w:val="en-US" w:eastAsia="en-US"/>
        </w:rPr>
        <w:t>npm</w:t>
      </w:r>
      <w:r>
        <w:rPr>
          <w:lang w:val="en-US" w:eastAsia="en-US"/>
        </w:rPr>
        <w:t xml:space="preserve"> on your local computer.</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RPC_URL="http://checkers:26657"</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FAUCET_URL="http://cosmos-faucet:4500"</w:t>
      </w:r>
    </w:p>
    <w:p>
      <w:pPr>
        <w:pStyle w:val="data-v-67808297p"/>
        <w:spacing w:before="240" w:after="360"/>
        <w:ind w:left="480" w:right="0"/>
        <w:jc w:val="left"/>
        <w:rPr>
          <w:vanish/>
          <w:lang w:val="en-US" w:eastAsia="en-US"/>
        </w:rPr>
      </w:pPr>
      <w:r>
        <w:rPr>
          <w:vanish/>
          <w:lang w:val="en-US" w:eastAsia="en-US"/>
        </w:rPr>
        <w:t xml:space="preserve">When you run </w:t>
      </w:r>
      <w:r>
        <w:rPr>
          <w:rStyle w:val="data-v-67808297code"/>
          <w:rFonts w:ascii="Lucida Console" w:eastAsia="Lucida Console" w:hAnsi="Lucida Console" w:cs="Lucida Console"/>
          <w:b w:val="0"/>
          <w:bCs w:val="0"/>
          <w:i w:val="0"/>
          <w:iCs w:val="0"/>
          <w:vanish/>
          <w:lang w:val="en-US" w:eastAsia="en-US"/>
        </w:rPr>
        <w:t>npm</w:t>
      </w:r>
      <w:r>
        <w:rPr>
          <w:vanish/>
          <w:lang w:val="en-US" w:eastAsia="en-US"/>
        </w:rPr>
        <w:t xml:space="preserve"> in a Docker container.</w:t>
      </w:r>
    </w:p>
    <w:p>
      <w:pPr>
        <w:pStyle w:val="data-v-67808297p"/>
        <w:spacing w:before="240" w:after="240"/>
        <w:ind w:left="0" w:right="0"/>
        <w:rPr>
          <w:lang w:val="en-US" w:eastAsia="en-US"/>
        </w:rPr>
      </w:pPr>
      <w:r>
        <w:rPr>
          <w:lang w:val="en-US" w:eastAsia="en-US"/>
        </w:rPr>
        <w:t>Now that your blockchain is complete, you can think about additional data and services that would add value without increasing cost or complexity on-chain.</w:t>
      </w:r>
    </w:p>
    <w:p>
      <w:pPr>
        <w:pStyle w:val="data-v-67808297p"/>
        <w:spacing w:before="240" w:after="240"/>
        <w:ind w:left="0" w:right="0"/>
        <w:rPr>
          <w:lang w:val="en-US" w:eastAsia="en-US"/>
        </w:rPr>
      </w:pPr>
      <w:r>
        <w:rPr>
          <w:lang w:val="en-US" w:eastAsia="en-US"/>
        </w:rPr>
        <w:t>For example, how do you list all of a player's games? Currently this information is not easily available. You can find the players of a given game, but not the games of a given player. Indexing this on-chain would add storage and computation costs.</w:t>
      </w:r>
    </w:p>
    <w:p>
      <w:pPr>
        <w:pStyle w:val="data-v-67808297h2"/>
        <w:spacing w:before="900" w:after="300"/>
        <w:ind w:left="0" w:right="0"/>
        <w:outlineLvl w:val="1"/>
        <w:rPr>
          <w:b/>
          <w:bCs/>
          <w:spacing w:val="-4"/>
          <w:sz w:val="43"/>
          <w:szCs w:val="43"/>
          <w:lang w:val="en-US" w:eastAsia="en-US"/>
        </w:rPr>
      </w:pPr>
      <w:hyperlink r:id="rId7" w:anchor="server-idea"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Server idea</w:t>
      </w:r>
    </w:p>
    <w:p>
      <w:pPr>
        <w:pStyle w:val="data-v-67808297p"/>
        <w:spacing w:before="240" w:after="240"/>
        <w:ind w:left="0" w:right="0"/>
        <w:rPr>
          <w:lang w:val="en-US" w:eastAsia="en-US"/>
        </w:rPr>
      </w:pPr>
      <w:r>
        <w:rPr>
          <w:lang w:val="en-US" w:eastAsia="en-US"/>
        </w:rPr>
        <w:t>To implement this functionality, build a Web 2.0 server to do the indexing. The server:</w:t>
      </w:r>
    </w:p>
    <w:p>
      <w:pPr>
        <w:pStyle w:val="data-v-67808297li"/>
        <w:numPr>
          <w:ilvl w:val="0"/>
          <w:numId w:val="3"/>
        </w:numPr>
        <w:spacing w:before="240" w:line="435" w:lineRule="atLeast"/>
        <w:ind w:left="480" w:right="0" w:hanging="281"/>
        <w:jc w:val="left"/>
        <w:rPr>
          <w:lang w:val="en-US" w:eastAsia="en-US"/>
        </w:rPr>
      </w:pPr>
      <w:r>
        <w:rPr>
          <w:lang w:val="en-US" w:eastAsia="en-US"/>
        </w:rPr>
        <w:t xml:space="preserve">Listens to updates from the checkers chain: </w:t>
      </w:r>
    </w:p>
    <w:p>
      <w:pPr>
        <w:pStyle w:val="data-v-67808297li"/>
        <w:numPr>
          <w:ilvl w:val="1"/>
          <w:numId w:val="3"/>
        </w:numPr>
        <w:spacing w:before="240" w:after="240" w:line="435" w:lineRule="atLeast"/>
        <w:ind w:left="960" w:right="0" w:hanging="281"/>
        <w:jc w:val="left"/>
        <w:rPr>
          <w:lang w:val="en-US" w:eastAsia="en-US"/>
        </w:rPr>
      </w:pPr>
      <w:r>
        <w:rPr>
          <w:lang w:val="en-US" w:eastAsia="en-US"/>
        </w:rPr>
        <w:t>On a game creation event, adds the game ID under each player.</w:t>
      </w:r>
    </w:p>
    <w:p>
      <w:pPr>
        <w:pStyle w:val="data-v-67808297li"/>
        <w:numPr>
          <w:ilvl w:val="1"/>
          <w:numId w:val="3"/>
        </w:numPr>
        <w:spacing w:after="360" w:line="435" w:lineRule="atLeast"/>
        <w:ind w:left="960" w:right="0" w:hanging="281"/>
        <w:jc w:val="left"/>
        <w:rPr>
          <w:lang w:val="en-US" w:eastAsia="en-US"/>
        </w:rPr>
      </w:pPr>
      <w:r>
        <w:rPr>
          <w:lang w:val="en-US" w:eastAsia="en-US"/>
        </w:rPr>
        <w:t>On a game deletion event, removes it.</w:t>
      </w:r>
    </w:p>
    <w:p>
      <w:pPr>
        <w:pStyle w:val="data-v-67808297li"/>
        <w:numPr>
          <w:ilvl w:val="0"/>
          <w:numId w:val="3"/>
        </w:numPr>
        <w:spacing w:after="240" w:line="435" w:lineRule="atLeast"/>
        <w:ind w:left="480" w:right="0" w:hanging="281"/>
        <w:jc w:val="left"/>
        <w:rPr>
          <w:lang w:val="en-US" w:eastAsia="en-US"/>
        </w:rPr>
      </w:pPr>
      <w:r>
        <w:rPr>
          <w:lang w:val="en-US" w:eastAsia="en-US"/>
        </w:rPr>
        <w:t>When asked about its status, returns the latest block height up to which it has indexed players.</w:t>
      </w:r>
    </w:p>
    <w:p>
      <w:pPr>
        <w:pStyle w:val="data-v-67808297li"/>
        <w:numPr>
          <w:ilvl w:val="0"/>
          <w:numId w:val="3"/>
        </w:numPr>
        <w:spacing w:after="240" w:line="435" w:lineRule="atLeast"/>
        <w:ind w:left="480" w:right="0" w:hanging="281"/>
        <w:jc w:val="left"/>
        <w:rPr>
          <w:lang w:val="en-US" w:eastAsia="en-US"/>
        </w:rPr>
      </w:pPr>
      <w:r>
        <w:rPr>
          <w:lang w:val="en-US" w:eastAsia="en-US"/>
        </w:rPr>
        <w:t>When asked about a given player, returns the list of game IDs for this player.</w:t>
      </w:r>
    </w:p>
    <w:p>
      <w:pPr>
        <w:pStyle w:val="data-v-67808297li"/>
        <w:numPr>
          <w:ilvl w:val="0"/>
          <w:numId w:val="3"/>
        </w:numPr>
        <w:spacing w:after="360" w:line="435" w:lineRule="atLeast"/>
        <w:ind w:left="480" w:right="0" w:hanging="281"/>
        <w:jc w:val="left"/>
        <w:rPr>
          <w:lang w:val="en-US" w:eastAsia="en-US"/>
        </w:rPr>
      </w:pPr>
      <w:r>
        <w:rPr>
          <w:lang w:val="en-US" w:eastAsia="en-US"/>
        </w:rPr>
        <w:t>When a game ID is submitted, patches its information about that game ID on a best effort basis (to palliate potential de-synchronization).</w:t>
      </w:r>
    </w:p>
    <w:p>
      <w:pPr>
        <w:pStyle w:val="data-v-67808297h2"/>
        <w:spacing w:before="900" w:after="300"/>
        <w:ind w:left="0" w:right="0"/>
        <w:outlineLvl w:val="1"/>
        <w:rPr>
          <w:b/>
          <w:bCs/>
          <w:spacing w:val="-4"/>
          <w:sz w:val="43"/>
          <w:szCs w:val="43"/>
          <w:lang w:val="en-US" w:eastAsia="en-US"/>
        </w:rPr>
      </w:pPr>
      <w:hyperlink r:id="rId7" w:anchor="barebones-serv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Barebones server</w:t>
      </w:r>
    </w:p>
    <w:p>
      <w:pPr>
        <w:pStyle w:val="data-v-67808297p"/>
        <w:spacing w:before="240" w:after="240"/>
        <w:ind w:left="0" w:right="0"/>
        <w:rPr>
          <w:lang w:val="en-US" w:eastAsia="en-US"/>
        </w:rPr>
      </w:pPr>
      <w:r>
        <w:rPr>
          <w:lang w:val="en-US" w:eastAsia="en-US"/>
        </w:rPr>
        <w:t xml:space="preserve">As a fast and simple Web 2.0 solution, navigate to the </w:t>
      </w:r>
      <w:hyperlink r:id="rId23" w:tgtFrame="_blank" w:history="1">
        <w:r>
          <w:rPr>
            <w:rStyle w:val="data-v-67808297patargetblank"/>
            <w:b w:val="0"/>
            <w:bCs w:val="0"/>
            <w:i w:val="0"/>
            <w:iCs w:val="0"/>
            <w:color w:val="0000EE"/>
            <w:u w:val="single" w:color="0000EE"/>
            <w:lang w:val="en-US" w:eastAsia="en-US"/>
          </w:rPr>
          <w:t>checkers CosmJS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the checkers blockchain, in the existing </w:t>
      </w:r>
      <w:r>
        <w:rPr>
          <w:rStyle w:val="data-v-67808297code"/>
          <w:rFonts w:ascii="Lucida Console" w:eastAsia="Lucida Console" w:hAnsi="Lucida Console" w:cs="Lucida Console"/>
          <w:b w:val="0"/>
          <w:bCs w:val="0"/>
          <w:i w:val="0"/>
          <w:iCs w:val="0"/>
          <w:lang w:val="en-US" w:eastAsia="en-US"/>
        </w:rPr>
        <w:t>gui</w:t>
      </w:r>
      <w:r>
        <w:rPr>
          <w:lang w:val="en-US" w:eastAsia="en-US"/>
        </w:rPr>
        <w:t xml:space="preserve"> branch, and perform the following steps:</w:t>
      </w:r>
    </w:p>
    <w:p>
      <w:pPr>
        <w:pStyle w:val="data-v-67808297li"/>
        <w:numPr>
          <w:ilvl w:val="0"/>
          <w:numId w:val="4"/>
        </w:numPr>
        <w:spacing w:before="240" w:after="240" w:line="435" w:lineRule="atLeast"/>
        <w:ind w:left="480" w:right="0" w:hanging="281"/>
        <w:jc w:val="left"/>
        <w:rPr>
          <w:lang w:val="en-US" w:eastAsia="en-US"/>
        </w:rPr>
      </w:pPr>
      <w:r>
        <w:rPr>
          <w:lang w:val="en-US" w:eastAsia="en-US"/>
        </w:rPr>
        <w:t xml:space="preserve">Create a sub-directory of the </w:t>
      </w:r>
      <w:r>
        <w:rPr>
          <w:rStyle w:val="data-v-67808297code"/>
          <w:rFonts w:ascii="Lucida Console" w:eastAsia="Lucida Console" w:hAnsi="Lucida Console" w:cs="Lucida Console"/>
          <w:b w:val="0"/>
          <w:bCs w:val="0"/>
          <w:i w:val="0"/>
          <w:iCs w:val="0"/>
          <w:lang w:val="en-US" w:eastAsia="en-US"/>
        </w:rPr>
        <w:t>src</w:t>
      </w:r>
      <w:r>
        <w:rPr>
          <w:lang w:val="en-US" w:eastAsia="en-US"/>
        </w:rPr>
        <w:t xml:space="preserve"> folder (e.g. </w:t>
      </w:r>
      <w:r>
        <w:rPr>
          <w:rStyle w:val="data-v-67808297code"/>
          <w:rFonts w:ascii="Lucida Console" w:eastAsia="Lucida Console" w:hAnsi="Lucida Console" w:cs="Lucida Console"/>
          <w:b w:val="0"/>
          <w:bCs w:val="0"/>
          <w:i w:val="0"/>
          <w:iCs w:val="0"/>
          <w:lang w:val="en-US" w:eastAsia="en-US"/>
        </w:rPr>
        <w:t>server</w:t>
      </w:r>
      <w:r>
        <w:rPr>
          <w:lang w:val="en-US" w:eastAsia="en-US"/>
        </w:rPr>
        <w:t>).</w:t>
      </w:r>
    </w:p>
    <w:p>
      <w:pPr>
        <w:pStyle w:val="data-v-67808297li"/>
        <w:numPr>
          <w:ilvl w:val="0"/>
          <w:numId w:val="4"/>
        </w:numPr>
        <w:spacing w:after="240" w:line="435" w:lineRule="atLeast"/>
        <w:ind w:left="480" w:right="0" w:hanging="281"/>
        <w:jc w:val="left"/>
        <w:rPr>
          <w:lang w:val="en-US" w:eastAsia="en-US"/>
        </w:rPr>
      </w:pPr>
      <w:r>
        <w:rPr>
          <w:lang w:val="en-US" w:eastAsia="en-US"/>
        </w:rPr>
        <w:t xml:space="preserve">Use the </w:t>
      </w:r>
      <w:r>
        <w:rPr>
          <w:rStyle w:val="data-v-67808297code"/>
          <w:rFonts w:ascii="Lucida Console" w:eastAsia="Lucida Console" w:hAnsi="Lucida Console" w:cs="Lucida Console"/>
          <w:b w:val="0"/>
          <w:bCs w:val="0"/>
          <w:i w:val="0"/>
          <w:iCs w:val="0"/>
          <w:lang w:val="en-US" w:eastAsia="en-US"/>
        </w:rPr>
        <w:t>express</w:t>
      </w:r>
      <w:r>
        <w:rPr>
          <w:lang w:val="en-US" w:eastAsia="en-US"/>
        </w:rPr>
        <w:t xml:space="preserve"> Node.js module to create an HTTP REST API.</w:t>
      </w:r>
    </w:p>
    <w:p>
      <w:pPr>
        <w:pStyle w:val="data-v-67808297li"/>
        <w:numPr>
          <w:ilvl w:val="0"/>
          <w:numId w:val="4"/>
        </w:numPr>
        <w:spacing w:after="240" w:line="435" w:lineRule="atLeast"/>
        <w:ind w:left="480" w:right="0" w:hanging="281"/>
        <w:jc w:val="left"/>
        <w:rPr>
          <w:lang w:val="en-US" w:eastAsia="en-US"/>
        </w:rPr>
      </w:pPr>
      <w:r>
        <w:rPr>
          <w:lang w:val="en-US" w:eastAsia="en-US"/>
        </w:rPr>
        <w:t xml:space="preserve">Use a local </w:t>
      </w:r>
      <w:r>
        <w:rPr>
          <w:rStyle w:val="data-v-67808297code"/>
          <w:rFonts w:ascii="Lucida Console" w:eastAsia="Lucida Console" w:hAnsi="Lucida Console" w:cs="Lucida Console"/>
          <w:b w:val="0"/>
          <w:bCs w:val="0"/>
          <w:i w:val="0"/>
          <w:iCs w:val="0"/>
          <w:lang w:val="en-US" w:eastAsia="en-US"/>
        </w:rPr>
        <w:t>db.json</w:t>
      </w:r>
      <w:r>
        <w:rPr>
          <w:lang w:val="en-US" w:eastAsia="en-US"/>
        </w:rPr>
        <w:t xml:space="preserve"> as a </w:t>
      </w:r>
      <w:r>
        <w:rPr>
          <w:rStyle w:val="data-v-67808297em"/>
          <w:b w:val="0"/>
          <w:bCs w:val="0"/>
          <w:i/>
          <w:iCs/>
          <w:lang w:val="en-US" w:eastAsia="en-US"/>
        </w:rPr>
        <w:t>database</w:t>
      </w:r>
      <w:r>
        <w:rPr>
          <w:lang w:val="en-US" w:eastAsia="en-US"/>
        </w:rPr>
        <w:t>. This is obviously primitive and not thread-safe. In a production setting use a proper database.</w:t>
      </w:r>
    </w:p>
    <w:p>
      <w:pPr>
        <w:pStyle w:val="data-v-67808297li"/>
        <w:numPr>
          <w:ilvl w:val="0"/>
          <w:numId w:val="4"/>
        </w:numPr>
        <w:spacing w:after="360" w:line="435" w:lineRule="atLeast"/>
        <w:ind w:left="480" w:right="0" w:hanging="281"/>
        <w:jc w:val="left"/>
        <w:rPr>
          <w:lang w:val="en-US" w:eastAsia="en-US"/>
        </w:rPr>
      </w:pPr>
      <w:r>
        <w:rPr>
          <w:lang w:val="en-US" w:eastAsia="en-US"/>
        </w:rPr>
        <w:t>Poll the blockchain at regular intervals. As part of an advanced topic, you can use WebSockets.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express@4.18.1 --save-exact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@types/express@4.17.13 --save-dev --save-exact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express@4.18.1 --save-exact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@types/express@4.17.13 --save-dev --save-exact</w:t>
      </w:r>
    </w:p>
    <w:p>
      <w:pPr>
        <w:pStyle w:val="data-v-67808297h3"/>
        <w:spacing w:before="600" w:after="240"/>
        <w:ind w:left="0" w:right="0"/>
        <w:outlineLvl w:val="2"/>
        <w:rPr>
          <w:b/>
          <w:bCs/>
          <w:spacing w:val="0"/>
          <w:sz w:val="36"/>
          <w:szCs w:val="36"/>
          <w:lang w:val="en-US" w:eastAsia="en-US"/>
        </w:rPr>
      </w:pPr>
      <w:hyperlink r:id="rId7" w:anchor="data-typ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Data types</w:t>
      </w:r>
    </w:p>
    <w:p>
      <w:pPr>
        <w:pStyle w:val="data-v-67808297p"/>
        <w:spacing w:before="240" w:after="240"/>
        <w:ind w:left="0" w:right="0"/>
        <w:rPr>
          <w:lang w:val="en-US" w:eastAsia="en-US"/>
        </w:rPr>
      </w:pPr>
      <w:r>
        <w:rPr>
          <w:lang w:val="en-US" w:eastAsia="en-US"/>
        </w:rPr>
        <w:t xml:space="preserve">To keep the code type-safe, define the types of your </w:t>
      </w:r>
      <w:r>
        <w:rPr>
          <w:rStyle w:val="data-v-67808297code"/>
          <w:rFonts w:ascii="Lucida Console" w:eastAsia="Lucida Console" w:hAnsi="Lucida Console" w:cs="Lucida Console"/>
          <w:b w:val="0"/>
          <w:bCs w:val="0"/>
          <w:i w:val="0"/>
          <w:iCs w:val="0"/>
          <w:lang w:val="en-US" w:eastAsia="en-US"/>
        </w:rPr>
        <w:t>db.json</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types.ts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LatestBlockStatus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DbStatus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LatestBlockStatus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PlayersInfo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deleted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boolean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GamesInfo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DbType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status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DbStatus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PlayersInfo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GamesInfo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types.ts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"https://github.com/cosmos/academy-checkers-ui/blob/server-indexing/src/server/types.ts" \l "L1-L31"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Not only does this keep information about players, it also keeps a copy of games. This gets around a current limitation of CosmJS, where you cannot get information about a game that has just been erased from the latest state. In practice you would need to query the game at an earlier block height, but this functionality is not yet available with CosmJS. Note that nodes may prune the old state, especially if they migrate, which may unpredictably impact any query at an earlier block height.</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5"/>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Deleting data from blockchains</w:t>
      </w:r>
    </w:p>
    <w:p>
      <w:pPr>
        <w:pStyle w:val="expansioncontentpdata-v-fb49024e"/>
        <w:spacing w:before="120" w:after="0" w:line="435" w:lineRule="atLeast"/>
        <w:ind w:left="0" w:right="0"/>
        <w:rPr>
          <w:vanish/>
          <w:lang w:val="en-US" w:eastAsia="en-US"/>
        </w:rPr>
      </w:pPr>
      <w:r>
        <w:rPr>
          <w:vanish/>
          <w:lang w:val="en-US" w:eastAsia="en-US"/>
        </w:rPr>
        <w:t>State storage is the most expensive resource a blockchain application uses. Wasteful use of storage burdens nodes with unnecessarily large storage requirements.</w:t>
      </w:r>
    </w:p>
    <w:p>
      <w:pPr>
        <w:pStyle w:val="expansioncontentpdata-v-fb49024e"/>
        <w:spacing w:before="120" w:after="0" w:line="435" w:lineRule="atLeast"/>
        <w:ind w:left="0" w:right="0"/>
        <w:rPr>
          <w:vanish/>
          <w:lang w:val="en-US" w:eastAsia="en-US"/>
        </w:rPr>
      </w:pPr>
      <w:r>
        <w:rPr>
          <w:vanish/>
          <w:lang w:val="en-US" w:eastAsia="en-US"/>
        </w:rPr>
        <w:t>From an engineering perspective, it is important to separate strict protocol needs from overall requirements. If no state-changing, on-chain logic relies on a stored value, then by definition that value's usefulness is limited to reporting. Such a value is a candidate for deletion from the blockchain state. Reporting is important, but consider more efficient methods of addressing it.</w:t>
      </w:r>
    </w:p>
    <w:p>
      <w:pPr>
        <w:pStyle w:val="expansioncontentpdata-v-fb49024e"/>
        <w:spacing w:before="120" w:after="0" w:line="435" w:lineRule="atLeast"/>
        <w:ind w:left="0" w:right="0"/>
        <w:rPr>
          <w:vanish/>
          <w:lang w:val="en-US" w:eastAsia="en-US"/>
        </w:rPr>
      </w:pPr>
      <w:r>
        <w:rPr>
          <w:vanish/>
          <w:lang w:val="en-US" w:eastAsia="en-US"/>
        </w:rPr>
        <w:t>An off-chain indexer - think block explorers - can record historic facts before they are purged. This will support queries about details that are no longer present on the chain. This can also support queries about details that are still present on the chain, but at a much cheaper cost per query than querying blockchain nodes.</w:t>
      </w:r>
    </w:p>
    <w:p>
      <w:pPr>
        <w:pStyle w:val="expansioncontentpdata-v-fb49024e"/>
        <w:spacing w:before="120" w:after="0" w:line="435" w:lineRule="atLeast"/>
        <w:ind w:left="0" w:right="0"/>
        <w:rPr>
          <w:vanish/>
          <w:lang w:val="en-US" w:eastAsia="en-US"/>
        </w:rPr>
      </w:pPr>
      <w:r>
        <w:rPr>
          <w:vanish/>
          <w:lang w:val="en-US" w:eastAsia="en-US"/>
        </w:rPr>
        <w:t>Preventing duplication of unique identifiers is a common requirement. The rule can be enforced even if the details are purged, as long as you keep a list of used keys or observed hashes that must not be used again. For example, keep IDs for games that used to exist while deleting the details about the moves and results that have no further relevance to the protocol because the games are "over". If needed, you can keep the complete move-by-move history of the game in cheaper, off-chain storage. This is possible if you designed your chain with proper reporting mechanisms, for instance via events.</w:t>
      </w:r>
    </w:p>
    <w:p>
      <w:pPr>
        <w:pStyle w:val="expansioncontentpdata-v-fb49024e"/>
        <w:spacing w:before="120" w:after="0" w:line="435" w:lineRule="atLeast"/>
        <w:ind w:left="0" w:right="0"/>
        <w:rPr>
          <w:vanish/>
          <w:lang w:val="en-US" w:eastAsia="en-US"/>
        </w:rPr>
      </w:pPr>
      <w:r>
        <w:rPr>
          <w:vanish/>
          <w:lang w:val="en-US" w:eastAsia="en-US"/>
        </w:rPr>
        <w:t>In most cases, the most elegant code proceeds on the basis that referential integrity is guaranteed, avoiding messy exceptions like orphaned keys. Internal referential integrity is entirely the responsibility of the application developer, so consider using techniques like cascade deletions or preventing deletion if a record is referenced elsewhere.</w:t>
      </w:r>
    </w:p>
    <w:p>
      <w:pPr>
        <w:pStyle w:val="expansioncontentpdata-v-fb49024e"/>
        <w:spacing w:before="120" w:after="720" w:line="435" w:lineRule="atLeast"/>
        <w:ind w:left="0" w:right="0"/>
        <w:rPr>
          <w:vanish/>
          <w:lang w:val="en-US" w:eastAsia="en-US"/>
        </w:rPr>
      </w:pPr>
      <w:r>
        <w:rPr>
          <w:vanish/>
          <w:lang w:val="en-US" w:eastAsia="en-US"/>
        </w:rPr>
        <w:t>Generally, it is a good idea to use deletes to prevent the state from simply growing forever. A simple rule of thumb is to delete everything you can, but no more.</w:t>
      </w:r>
    </w:p>
    <w:p>
      <w:pPr>
        <w:pStyle w:val="data-v-67808297h3"/>
        <w:spacing w:before="600" w:after="240"/>
        <w:ind w:left="0" w:right="0"/>
        <w:outlineLvl w:val="2"/>
        <w:rPr>
          <w:b/>
          <w:bCs/>
          <w:spacing w:val="0"/>
          <w:sz w:val="36"/>
          <w:szCs w:val="36"/>
          <w:lang w:val="en-US" w:eastAsia="en-US"/>
        </w:rPr>
      </w:pPr>
      <w:hyperlink r:id="rId7" w:anchor="empty-indexer-modu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Empty indexer module</w:t>
      </w:r>
    </w:p>
    <w:p>
      <w:pPr>
        <w:pStyle w:val="data-v-67808297p"/>
        <w:spacing w:before="240" w:after="240"/>
        <w:ind w:left="0" w:right="0"/>
        <w:rPr>
          <w:lang w:val="en-US" w:eastAsia="en-US"/>
        </w:rPr>
      </w:pPr>
      <w:r>
        <w:rPr>
          <w:lang w:val="en-US" w:eastAsia="en-US"/>
        </w:rPr>
        <w:t xml:space="preserve">Define a barebones server without any Cosmos elements in an </w:t>
      </w:r>
      <w:r>
        <w:rPr>
          <w:rStyle w:val="data-v-67808297code"/>
          <w:rFonts w:ascii="Lucida Console" w:eastAsia="Lucida Console" w:hAnsi="Lucida Console" w:cs="Lucida Console"/>
          <w:b w:val="0"/>
          <w:bCs w:val="0"/>
          <w:i w:val="0"/>
          <w:iCs w:val="0"/>
          <w:lang w:val="en-US" w:eastAsia="en-US"/>
        </w:rPr>
        <w:t>indexer.ts</w:t>
      </w:r>
      <w:r>
        <w:rPr>
          <w:lang w:val="en-US" w:eastAsia="en-US"/>
        </w:rPr>
        <w:t>. This is not CosmJS related, so start from something else if you prefer.</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writeFile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"fs/promises"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Server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"http"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express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"express"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DbType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"./types"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createIndexer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port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"3001"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dbFile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__dirname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/db.json</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db</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dbFile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pollIntervalMs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5_000</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5 seconds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timer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NodeJS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Timer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app</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"Not implemented"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"/players/:playerAddress"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gameCount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"/players/:playerAddress/gameIds"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patch</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"/games/:gameId"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result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"Not implemented"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saveDb</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writeFile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dbFile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null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setTimeout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poll</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toISOString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"TODO poll"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setTimeout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pollIntervalMs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process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"SIGINT"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clearTimeout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saveDb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then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dbFile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saved</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catch</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finally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"server closed"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process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exit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server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listen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catch</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then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\nserver started at http://localhost: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port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w:t>
      </w:r>
    </w:p>
    <w:p>
      <w:pPr>
        <w:pStyle w:val="data-v-67808297li"/>
        <w:numPr>
          <w:ilvl w:val="0"/>
          <w:numId w:val="5"/>
        </w:numPr>
        <w:spacing w:before="240" w:after="240" w:line="435" w:lineRule="atLeast"/>
        <w:ind w:left="840" w:right="360" w:hanging="281"/>
        <w:jc w:val="left"/>
        <w:rPr>
          <w:color w:val="4D4D4D"/>
          <w:lang w:val="en-US" w:eastAsia="en-US"/>
        </w:rPr>
      </w:pPr>
      <w:r>
        <w:rPr>
          <w:color w:val="4D4D4D"/>
          <w:lang w:val="en-US" w:eastAsia="en-US"/>
        </w:rPr>
        <w:t>The timer is set at the end of the previous poll, in case indexing takes longer than the interval.</w:t>
      </w:r>
    </w:p>
    <w:p>
      <w:pPr>
        <w:pStyle w:val="data-v-67808297li"/>
        <w:numPr>
          <w:ilvl w:val="0"/>
          <w:numId w:val="5"/>
        </w:numPr>
        <w:spacing w:after="360" w:line="435" w:lineRule="atLeast"/>
        <w:ind w:left="840" w:right="360" w:hanging="281"/>
        <w:jc w:val="left"/>
        <w:rPr>
          <w:color w:val="4D4D4D"/>
          <w:lang w:val="en-US" w:eastAsia="en-US"/>
        </w:rPr>
      </w:pPr>
      <w:r>
        <w:rPr>
          <w:color w:val="4D4D4D"/>
          <w:lang w:val="en-US" w:eastAsia="en-US"/>
        </w:rPr>
        <w:t xml:space="preserve">The </w:t>
      </w:r>
      <w:r>
        <w:rPr>
          <w:rStyle w:val="data-v-67808297em"/>
          <w:b w:val="0"/>
          <w:bCs w:val="0"/>
          <w:i/>
          <w:iCs/>
          <w:color w:val="4D4D4D"/>
          <w:lang w:val="en-US" w:eastAsia="en-US"/>
        </w:rPr>
        <w:t>database</w:t>
      </w:r>
      <w:r>
        <w:rPr>
          <w:color w:val="4D4D4D"/>
          <w:lang w:val="en-US" w:eastAsia="en-US"/>
        </w:rPr>
        <w:t xml:space="preserve"> is, for now, purely in memory as it runs and is saved on exit by catching the interruption signal.</w:t>
      </w:r>
    </w:p>
    <w:p>
      <w:pPr>
        <w:pStyle w:val="data-v-67808297h3"/>
        <w:spacing w:before="600" w:after="240"/>
        <w:ind w:left="0" w:right="0"/>
        <w:outlineLvl w:val="2"/>
        <w:rPr>
          <w:b/>
          <w:bCs/>
          <w:spacing w:val="0"/>
          <w:sz w:val="36"/>
          <w:szCs w:val="36"/>
          <w:lang w:val="en-US" w:eastAsia="en-US"/>
        </w:rPr>
      </w:pPr>
      <w:hyperlink r:id="rId7" w:anchor="files-for-execu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Files for execution</w:t>
      </w:r>
    </w:p>
    <w:p>
      <w:pPr>
        <w:pStyle w:val="data-v-67808297p"/>
        <w:spacing w:before="240" w:after="240"/>
        <w:ind w:left="0" w:right="0"/>
        <w:rPr>
          <w:lang w:val="en-US" w:eastAsia="en-US"/>
        </w:rPr>
      </w:pPr>
      <w:r>
        <w:rPr>
          <w:lang w:val="en-US" w:eastAsia="en-US"/>
        </w:rPr>
        <w:t xml:space="preserve">Prepare these files around the </w:t>
      </w:r>
      <w:r>
        <w:rPr>
          <w:rStyle w:val="data-v-67808297code"/>
          <w:rFonts w:ascii="Lucida Console" w:eastAsia="Lucida Console" w:hAnsi="Lucida Console" w:cs="Lucida Console"/>
          <w:b w:val="0"/>
          <w:bCs w:val="0"/>
          <w:i w:val="0"/>
          <w:iCs w:val="0"/>
          <w:lang w:val="en-US" w:eastAsia="en-US"/>
        </w:rPr>
        <w:t>indexer</w:t>
      </w:r>
      <w:r>
        <w:rPr>
          <w:lang w:val="en-US" w:eastAsia="en-US"/>
        </w:rPr>
        <w:t xml:space="preserve"> to run it in the terminal:</w:t>
      </w:r>
    </w:p>
    <w:p>
      <w:pPr>
        <w:pStyle w:val="data-v-67808297p"/>
        <w:numPr>
          <w:ilvl w:val="0"/>
          <w:numId w:val="6"/>
        </w:numPr>
        <w:spacing w:before="240" w:after="240"/>
        <w:ind w:left="480" w:right="0" w:hanging="281"/>
        <w:jc w:val="left"/>
        <w:rPr>
          <w:lang w:val="en-US" w:eastAsia="en-US"/>
        </w:rPr>
      </w:pPr>
      <w:r>
        <w:rPr>
          <w:lang w:val="en-US" w:eastAsia="en-US"/>
        </w:rPr>
        <w:t xml:space="preserve">Create an </w:t>
      </w:r>
      <w:r>
        <w:rPr>
          <w:rStyle w:val="data-v-67808297code"/>
          <w:rFonts w:ascii="Lucida Console" w:eastAsia="Lucida Console" w:hAnsi="Lucida Console" w:cs="Lucida Console"/>
          <w:b w:val="0"/>
          <w:bCs w:val="0"/>
          <w:i w:val="0"/>
          <w:iCs w:val="0"/>
          <w:lang w:val="en-US" w:eastAsia="en-US"/>
        </w:rPr>
        <w:t>index.ts</w:t>
      </w:r>
      <w:r>
        <w:rPr>
          <w:lang w:val="en-US" w:eastAsia="en-US"/>
        </w:rPr>
        <w:t xml:space="preserve"> that describes how to run the </w:t>
      </w:r>
      <w:r>
        <w:rPr>
          <w:rStyle w:val="data-v-67808297code"/>
          <w:rFonts w:ascii="Lucida Console" w:eastAsia="Lucida Console" w:hAnsi="Lucida Console" w:cs="Lucida Console"/>
          <w:b w:val="0"/>
          <w:bCs w:val="0"/>
          <w:i w:val="0"/>
          <w:iCs w:val="0"/>
          <w:lang w:val="en-US" w:eastAsia="en-US"/>
        </w:rPr>
        <w:t>indexer</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"./indexer"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createIndexer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then</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catch</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index.ts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"https://github.com/cosmos/academy-checkers-ui/blob/server-indexing/src/server/index.ts"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export {}</w:t>
      </w:r>
      <w:r>
        <w:rPr>
          <w:lang w:val="en-US" w:eastAsia="en-US"/>
        </w:rPr>
        <w:t xml:space="preserve"> prevents Visual Studio Code from complaining.</w:t>
      </w:r>
    </w:p>
    <w:p>
      <w:pPr>
        <w:pStyle w:val="data-v-67808297p"/>
        <w:numPr>
          <w:ilvl w:val="0"/>
          <w:numId w:val="6"/>
        </w:numPr>
        <w:spacing w:before="240" w:after="240"/>
        <w:ind w:left="480" w:right="0" w:hanging="281"/>
        <w:jc w:val="left"/>
        <w:rPr>
          <w:lang w:val="en-US" w:eastAsia="en-US"/>
        </w:rPr>
      </w:pPr>
      <w:r>
        <w:rPr>
          <w:lang w:val="en-US" w:eastAsia="en-US"/>
        </w:rPr>
        <w:t xml:space="preserve">Add a specific </w:t>
      </w:r>
      <w:r>
        <w:rPr>
          <w:rStyle w:val="data-v-67808297code"/>
          <w:rFonts w:ascii="Lucida Console" w:eastAsia="Lucida Console" w:hAnsi="Lucida Console" w:cs="Lucida Console"/>
          <w:b w:val="0"/>
          <w:bCs w:val="0"/>
          <w:i w:val="0"/>
          <w:iCs w:val="0"/>
          <w:lang w:val="en-US" w:eastAsia="en-US"/>
        </w:rPr>
        <w:t>tsconfig.json</w:t>
      </w:r>
      <w:r>
        <w:rPr>
          <w:lang w:val="en-US" w:eastAsia="en-US"/>
        </w:rPr>
        <w:t xml:space="preserve"> file if necessary: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"extends"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"../../tsconfig.json"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"compilerOptions"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"target"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"ESNext"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"isolatedModules"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"module"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"CommonJS"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tsconfig.json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"https://github.com/cosmos/academy-checkers-ui/blob/server-indexing/src/server/tsconfig.json"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package.json</w:t>
      </w:r>
      <w:r>
        <w:rPr>
          <w:lang w:val="en-US" w:eastAsia="en-US"/>
        </w:rPr>
        <w:t xml:space="preserve">, add a </w:t>
      </w:r>
      <w:r>
        <w:rPr>
          <w:rStyle w:val="data-v-67808297code"/>
          <w:rFonts w:ascii="Lucida Console" w:eastAsia="Lucida Console" w:hAnsi="Lucida Console" w:cs="Lucida Console"/>
          <w:b w:val="0"/>
          <w:bCs w:val="0"/>
          <w:i w:val="0"/>
          <w:iCs w:val="0"/>
          <w:lang w:val="en-US" w:eastAsia="en-US"/>
        </w:rPr>
        <w:t>run</w:t>
      </w:r>
      <w:r>
        <w:rPr>
          <w:lang w:val="en-US" w:eastAsia="en-US"/>
        </w:rPr>
        <w:t xml:space="preserve"> target: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"scripts"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"indexer-dev"</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"npx ts-node src/server/index.ts"</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package.json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"https://github.com/cosmos/academy-checkers-ui/blob/server-indexing/package.json" \l "L13"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Add your </w:t>
      </w:r>
      <w:r>
        <w:rPr>
          <w:rStyle w:val="data-v-67808297em"/>
          <w:b w:val="0"/>
          <w:bCs w:val="0"/>
          <w:i/>
          <w:iCs/>
          <w:lang w:val="en-US" w:eastAsia="en-US"/>
        </w:rPr>
        <w:t>database</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db.json</w:t>
      </w:r>
      <w:r>
        <w:rPr>
          <w:lang w:val="en-US" w:eastAsia="en-US"/>
        </w:rPr>
        <w:t xml:space="preserve"> by making a copy of the sample: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"status"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db.json.sample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"https://github.com/cosmos/academy-checkers-ui/blob/server-indexing/src/server/db.json.sample"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You cannot ask for block at height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so the indexer first asks for the next block at </w:t>
      </w:r>
      <w:r>
        <w:rPr>
          <w:rStyle w:val="data-v-67808297code"/>
          <w:rFonts w:ascii="Lucida Console" w:eastAsia="Lucida Console" w:hAnsi="Lucida Console" w:cs="Lucida Console"/>
          <w:b w:val="0"/>
          <w:bCs w:val="0"/>
          <w:i w:val="0"/>
          <w:iCs w:val="0"/>
          <w:lang w:val="en-US" w:eastAsia="en-US"/>
        </w:rPr>
        <w:t>1</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quick-te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Quick test</w:t>
      </w:r>
    </w:p>
    <w:p>
      <w:pPr>
        <w:pStyle w:val="data-v-67808297p"/>
        <w:spacing w:before="240" w:after="240"/>
        <w:ind w:left="0" w:right="0"/>
        <w:rPr>
          <w:lang w:val="en-US" w:eastAsia="en-US"/>
        </w:rPr>
      </w:pPr>
      <w:r>
        <w:rPr>
          <w:lang w:val="en-US" w:eastAsia="en-US"/>
        </w:rPr>
        <w:t xml:space="preserve">Check that the </w:t>
      </w:r>
      <w:r>
        <w:rPr>
          <w:rStyle w:val="data-v-67808297code"/>
          <w:rFonts w:ascii="Lucida Console" w:eastAsia="Lucida Console" w:hAnsi="Lucida Console" w:cs="Lucida Console"/>
          <w:b w:val="0"/>
          <w:bCs w:val="0"/>
          <w:i w:val="0"/>
          <w:iCs w:val="0"/>
          <w:lang w:val="en-US" w:eastAsia="en-US"/>
        </w:rPr>
        <w:t>indexer</w:t>
      </w:r>
      <w:r>
        <w:rPr>
          <w:lang w:val="en-US" w:eastAsia="en-US"/>
        </w:rPr>
        <w:t xml:space="preserve"> works: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run indexer-dev</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3001:3001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run indexer-dev</w:t>
      </w:r>
    </w:p>
    <w:p>
      <w:pPr>
        <w:pStyle w:val="data-v-67808297p"/>
        <w:spacing w:before="240" w:after="240"/>
        <w:ind w:left="0" w:right="0"/>
        <w:rPr>
          <w:lang w:val="en-US" w:eastAsia="en-US"/>
        </w:rPr>
      </w:pPr>
      <w:r>
        <w:rPr>
          <w:lang w:val="en-US" w:eastAsia="en-US"/>
        </w:rPr>
        <w:t>It should print: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&gt; checkers-server@1.0.0 dev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&gt; npx ts-node index.ts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server started at http://localhost:3001</w:t>
      </w:r>
    </w:p>
    <w:p>
      <w:pPr>
        <w:pStyle w:val="data-v-67808297p"/>
        <w:spacing w:before="240" w:after="240"/>
        <w:ind w:left="0" w:right="0"/>
        <w:rPr>
          <w:lang w:val="en-US" w:eastAsia="en-US"/>
        </w:rPr>
      </w:pPr>
      <w:r>
        <w:rPr>
          <w:lang w:val="en-US" w:eastAsia="en-US"/>
        </w:rPr>
        <w:t xml:space="preserve">Now, in another terminal, test the endpoints. Omit the </w:t>
      </w:r>
      <w:r>
        <w:rPr>
          <w:rStyle w:val="data-v-67808297code"/>
          <w:rFonts w:ascii="Lucida Console" w:eastAsia="Lucida Console" w:hAnsi="Lucida Console" w:cs="Lucida Console"/>
          <w:b w:val="0"/>
          <w:bCs w:val="0"/>
          <w:i w:val="0"/>
          <w:iCs w:val="0"/>
          <w:lang w:val="en-US" w:eastAsia="en-US"/>
        </w:rPr>
        <w:t>| jq</w:t>
      </w:r>
      <w:r>
        <w:rPr>
          <w:lang w:val="en-US" w:eastAsia="en-US"/>
        </w:rPr>
        <w:t xml:space="preserve"> beautifier if it is not installed on your system:</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status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player info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player games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game update </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localhost:3001/status | jq</w:t>
      </w:r>
    </w:p>
    <w:p>
      <w:pPr>
        <w:pStyle w:val="data-v-67808297p"/>
        <w:spacing w:before="240" w:after="240"/>
        <w:ind w:left="0" w:right="0"/>
        <w:rPr>
          <w:lang w:val="en-US" w:eastAsia="en-US"/>
        </w:rPr>
      </w:pPr>
      <w:r>
        <w:rPr>
          <w:lang w:val="en-US" w:eastAsia="en-US"/>
        </w:rPr>
        <w:t>It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curl localhost:3001/players/cosmos123 | jq</w:t>
      </w:r>
    </w:p>
    <w:p>
      <w:pPr>
        <w:pStyle w:val="data-v-67808297p"/>
        <w:spacing w:before="240" w:after="240"/>
        <w:ind w:left="0" w:right="0"/>
        <w:rPr>
          <w:vanish/>
          <w:lang w:val="en-US" w:eastAsia="en-US"/>
        </w:rPr>
      </w:pPr>
      <w:r>
        <w:rPr>
          <w:vanish/>
          <w:lang w:val="en-US" w:eastAsia="en-US"/>
        </w:rPr>
        <w:t>It should return: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"gameCount"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"gameIds"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curl localhost:3001/players/cosmos123/gameIds | jq</w:t>
      </w:r>
    </w:p>
    <w:p>
      <w:pPr>
        <w:pStyle w:val="data-v-67808297p"/>
        <w:spacing w:before="240" w:after="240"/>
        <w:ind w:left="0" w:right="0"/>
        <w:rPr>
          <w:vanish/>
          <w:lang w:val="en-US" w:eastAsia="en-US"/>
        </w:rPr>
      </w:pPr>
      <w:r>
        <w:rPr>
          <w:vanish/>
          <w:lang w:val="en-US" w:eastAsia="en-US"/>
        </w:rPr>
        <w:t>It should return: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curl -X PATCH localhost:3001/games/445 | jq</w:t>
      </w:r>
    </w:p>
    <w:p>
      <w:pPr>
        <w:pStyle w:val="data-v-67808297p"/>
        <w:spacing w:before="240" w:after="240"/>
        <w:ind w:left="0" w:right="0"/>
        <w:rPr>
          <w:vanish/>
          <w:lang w:val="en-US" w:eastAsia="en-US"/>
        </w:rPr>
      </w:pPr>
      <w:r>
        <w:rPr>
          <w:vanish/>
          <w:lang w:val="en-US" w:eastAsia="en-US"/>
        </w:rPr>
        <w:t>It should return: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"result"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"Not implemented"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h2"/>
        <w:spacing w:before="900" w:after="300"/>
        <w:ind w:left="0" w:right="0"/>
        <w:outlineLvl w:val="1"/>
        <w:rPr>
          <w:b/>
          <w:bCs/>
          <w:spacing w:val="-4"/>
          <w:sz w:val="43"/>
          <w:szCs w:val="43"/>
          <w:lang w:val="en-US" w:eastAsia="en-US"/>
        </w:rPr>
      </w:pPr>
      <w:hyperlink r:id="rId7" w:anchor="add-cosmjs-stargatecli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 CosmJS </w:t>
      </w:r>
      <w:r>
        <w:rPr>
          <w:rStyle w:val="data-v-67808297h2code"/>
          <w:rFonts w:ascii="Lucida Console" w:eastAsia="Lucida Console" w:hAnsi="Lucida Console" w:cs="Lucida Console"/>
          <w:b w:val="0"/>
          <w:bCs w:val="0"/>
          <w:i w:val="0"/>
          <w:iCs w:val="0"/>
          <w:spacing w:val="0"/>
          <w:lang w:val="en-US" w:eastAsia="en-US"/>
        </w:rPr>
        <w:t>StargateClient</w:t>
      </w:r>
    </w:p>
    <w:p>
      <w:pPr>
        <w:pStyle w:val="data-v-67808297p"/>
        <w:spacing w:before="240" w:after="240"/>
        <w:ind w:left="0" w:right="0"/>
        <w:rPr>
          <w:lang w:val="en-US" w:eastAsia="en-US"/>
        </w:rPr>
      </w:pPr>
      <w:r>
        <w:rPr>
          <w:lang w:val="en-US" w:eastAsia="en-US"/>
        </w:rPr>
        <w:t>You need to create a client to connect to your checkers blockchain. The client only needs read-only functionality because this server does not submit transactions. Your repository already contains useful elements:</w:t>
      </w:r>
    </w:p>
    <w:p>
      <w:pPr>
        <w:pStyle w:val="data-v-67808297li"/>
        <w:numPr>
          <w:ilvl w:val="0"/>
          <w:numId w:val="7"/>
        </w:numPr>
        <w:spacing w:before="240" w:after="24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CheckersStargateClient</w:t>
      </w:r>
      <w:r>
        <w:rPr>
          <w:lang w:val="en-US" w:eastAsia="en-US"/>
        </w:rPr>
        <w:t>.</w:t>
      </w:r>
    </w:p>
    <w:p>
      <w:pPr>
        <w:pStyle w:val="data-v-67808297li"/>
        <w:numPr>
          <w:ilvl w:val="0"/>
          <w:numId w:val="7"/>
        </w:numPr>
        <w:spacing w:after="360" w:line="435" w:lineRule="atLeast"/>
        <w:ind w:left="480" w:right="0" w:hanging="210"/>
        <w:jc w:val="left"/>
        <w:rPr>
          <w:lang w:val="en-US" w:eastAsia="en-US"/>
        </w:rPr>
      </w:pPr>
      <w:r>
        <w:rPr>
          <w:lang w:val="en-US" w:eastAsia="en-US"/>
        </w:rPr>
        <w:t xml:space="preserve">An </w:t>
      </w:r>
      <w:hyperlink r:id="rId30"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.env</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file.</w:t>
      </w:r>
    </w:p>
    <w:p>
      <w:pPr>
        <w:pStyle w:val="data-v-67808297p"/>
        <w:spacing w:before="240" w:after="240"/>
        <w:ind w:left="0" w:right="0"/>
        <w:rPr>
          <w:lang w:val="en-US" w:eastAsia="en-US"/>
        </w:rPr>
      </w:pPr>
      <w:r>
        <w:rPr>
          <w:lang w:val="en-US" w:eastAsia="en-US"/>
        </w:rPr>
        <w:t xml:space="preserve">Add the following to </w:t>
      </w:r>
      <w:r>
        <w:rPr>
          <w:rStyle w:val="data-v-67808297code"/>
          <w:rFonts w:ascii="Lucida Console" w:eastAsia="Lucida Console" w:hAnsi="Lucida Console" w:cs="Lucida Console"/>
          <w:b w:val="0"/>
          <w:bCs w:val="0"/>
          <w:i w:val="0"/>
          <w:iCs w:val="0"/>
          <w:lang w:val="en-US" w:eastAsia="en-US"/>
        </w:rPr>
        <w:t>indexer.ts</w:t>
      </w:r>
      <w:r>
        <w:rPr>
          <w:lang w:val="en-US" w:eastAsia="en-US"/>
        </w:rPr>
        <w:t>:</w:t>
      </w:r>
    </w:p>
    <w:p>
      <w:pPr>
        <w:pStyle w:val="data-v-67808297p"/>
        <w:numPr>
          <w:ilvl w:val="0"/>
          <w:numId w:val="8"/>
        </w:numPr>
        <w:spacing w:before="240" w:after="240"/>
        <w:ind w:left="480" w:right="0" w:hanging="281"/>
        <w:jc w:val="left"/>
        <w:rPr>
          <w:lang w:val="en-US" w:eastAsia="en-US"/>
        </w:rPr>
      </w:pPr>
      <w:r>
        <w:rPr>
          <w:lang w:val="en-US" w:eastAsia="en-US"/>
        </w:rPr>
        <w:t>The declarations: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config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"dotenv"</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"../checkers_stargateclient"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The pickup of </w:t>
      </w:r>
      <w:r>
        <w:rPr>
          <w:rStyle w:val="data-v-67808297code"/>
          <w:rFonts w:ascii="Lucida Console" w:eastAsia="Lucida Console" w:hAnsi="Lucida Console" w:cs="Lucida Console"/>
          <w:b w:val="0"/>
          <w:bCs w:val="0"/>
          <w:i w:val="0"/>
          <w:iCs w:val="0"/>
          <w:lang w:val="en-US" w:eastAsia="en-US"/>
        </w:rPr>
        <w:t>RPC_URL</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config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The client in the indexer: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"L22"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 xml:space="preserve">The modified </w:t>
      </w:r>
      <w:r>
        <w:rPr>
          <w:rStyle w:val="data-v-67808297code"/>
          <w:rFonts w:ascii="Lucida Console" w:eastAsia="Lucida Console" w:hAnsi="Lucida Console" w:cs="Lucida Console"/>
          <w:b w:val="0"/>
          <w:bCs w:val="0"/>
          <w:i w:val="0"/>
          <w:iCs w:val="0"/>
          <w:lang w:val="en-US" w:eastAsia="en-US"/>
        </w:rPr>
        <w:t>init</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"Connected to chain-id:"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getChainId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setTimeout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"L64-L68"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81"/>
        <w:jc w:val="left"/>
        <w:rPr>
          <w:lang w:val="en-US" w:eastAsia="en-US"/>
        </w:rPr>
      </w:pPr>
      <w:r>
        <w:rPr>
          <w:lang w:val="en-US" w:eastAsia="en-US"/>
        </w:rPr>
        <w:t xml:space="preserve">The modified </w:t>
      </w:r>
      <w:r>
        <w:rPr>
          <w:rStyle w:val="data-v-67808297code"/>
          <w:rFonts w:ascii="Lucida Console" w:eastAsia="Lucida Console" w:hAnsi="Lucida Console" w:cs="Lucida Console"/>
          <w:b w:val="0"/>
          <w:bCs w:val="0"/>
          <w:i w:val="0"/>
          <w:iCs w:val="0"/>
          <w:lang w:val="en-US" w:eastAsia="en-US"/>
        </w:rPr>
        <w:t>poll</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poll</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currentHeight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getHeight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toISOString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"Current heights:"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currentHeight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setTimeout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pollIntervalMs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"L70-L85"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If you have not done it yet, start your checkers chain as described at the beginning of this section.</w:t>
      </w:r>
    </w:p>
    <w:p>
      <w:pPr>
        <w:pStyle w:val="data-v-67808297p"/>
        <w:spacing w:before="240" w:after="240"/>
        <w:ind w:left="0" w:right="0"/>
        <w:rPr>
          <w:lang w:val="en-US" w:eastAsia="en-US"/>
        </w:rPr>
      </w:pPr>
      <w:r>
        <w:rPr>
          <w:lang w:val="en-US" w:eastAsia="en-US"/>
        </w:rPr>
        <w:t>Relaunch the indexer: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run indexer-dev</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3001:3001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run indexer-dev</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lang w:val="en-US" w:eastAsia="en-US"/>
        </w:rPr>
      </w:pPr>
      <w:r>
        <w:rPr>
          <w:vanish/>
          <w:lang w:val="en-US" w:eastAsia="en-US"/>
        </w:rPr>
        <w:t xml:space="preserve">Note how the container is started inside </w:t>
      </w:r>
      <w:r>
        <w:rPr>
          <w:rStyle w:val="data-v-67808297code"/>
          <w:rFonts w:ascii="Lucida Console" w:eastAsia="Lucida Console" w:hAnsi="Lucida Console" w:cs="Lucida Console"/>
          <w:b w:val="0"/>
          <w:bCs w:val="0"/>
          <w:i w:val="0"/>
          <w:iCs w:val="0"/>
          <w:vanish/>
          <w:lang w:val="en-US" w:eastAsia="en-US"/>
        </w:rPr>
        <w:t>checkers-net</w:t>
      </w:r>
      <w:r>
        <w:rPr>
          <w:vanish/>
          <w:lang w:val="en-US" w:eastAsia="en-US"/>
        </w:rPr>
        <w:t xml:space="preserve"> alongside the checkers blockchain.</w:t>
      </w:r>
    </w:p>
    <w:p>
      <w:pPr>
        <w:pStyle w:val="data-v-67808297p"/>
        <w:spacing w:before="240" w:after="240"/>
        <w:ind w:left="0" w:right="0"/>
        <w:rPr>
          <w:lang w:val="en-US" w:eastAsia="en-US"/>
        </w:rPr>
      </w:pPr>
      <w:r>
        <w:rPr>
          <w:lang w:val="en-US" w:eastAsia="en-US"/>
        </w:rPr>
        <w:t>You should see the current height rising:</w:t>
      </w:r>
    </w:p>
    <w:p>
      <w:pPr>
        <w:spacing w:before="0" w:after="480"/>
        <w:ind w:left="420" w:right="300"/>
        <w:rPr>
          <w:spacing w:val="0"/>
          <w:lang w:val="en-US" w:eastAsia="en-US"/>
        </w:rPr>
      </w:pPr>
      <w:r>
        <w:rPr>
          <w:strike w:val="0"/>
          <w:spacing w:val="0"/>
          <w:u w:val="none"/>
          <w:lang w:val="en-US" w:eastAsia="en-US"/>
        </w:rPr>
        <w:drawing>
          <wp:inline>
            <wp:extent cx="228571" cy="228571"/>
            <wp:docPr id="1000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Connected to chain-id: checkers-1</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server started at http://localhost:3001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2022-04-20T17:46:29.962Z Current heights: 0 &lt;= 1353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2022-04-20T17:46:34.968Z Current heights: 0 &lt;= 1357</w:t>
      </w:r>
    </w:p>
    <w:p>
      <w:pPr>
        <w:pStyle w:val="data-v-67808297h2"/>
        <w:spacing w:before="900" w:after="300"/>
        <w:ind w:left="0" w:right="0"/>
        <w:outlineLvl w:val="1"/>
        <w:rPr>
          <w:b/>
          <w:bCs/>
          <w:spacing w:val="-4"/>
          <w:sz w:val="43"/>
          <w:szCs w:val="43"/>
          <w:lang w:val="en-US" w:eastAsia="en-US"/>
        </w:rPr>
      </w:pPr>
      <w:hyperlink r:id="rId7" w:anchor="handle-bloc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blocks</w:t>
      </w:r>
    </w:p>
    <w:p>
      <w:pPr>
        <w:pStyle w:val="data-v-67808297p"/>
        <w:spacing w:before="240" w:after="240"/>
        <w:ind w:left="0" w:right="0"/>
        <w:rPr>
          <w:lang w:val="en-US" w:eastAsia="en-US"/>
        </w:rPr>
      </w:pPr>
      <w:r>
        <w:rPr>
          <w:lang w:val="en-US" w:eastAsia="en-US"/>
        </w:rPr>
        <w:t>To index games, take each block and listen for the following relevant events:</w:t>
      </w:r>
    </w:p>
    <w:p>
      <w:pPr>
        <w:pStyle w:val="data-v-67808297li"/>
        <w:numPr>
          <w:ilvl w:val="0"/>
          <w:numId w:val="9"/>
        </w:numPr>
        <w:spacing w:before="240" w:after="240" w:line="435" w:lineRule="atLeast"/>
        <w:ind w:left="480" w:right="0" w:hanging="281"/>
        <w:jc w:val="left"/>
        <w:rPr>
          <w:lang w:val="en-US" w:eastAsia="en-US"/>
        </w:rPr>
      </w:pPr>
      <w:r>
        <w:rPr>
          <w:lang w:val="en-US" w:eastAsia="en-US"/>
        </w:rPr>
        <w:t xml:space="preserve">A transaction with a </w:t>
      </w:r>
      <w:r>
        <w:rPr>
          <w:rStyle w:val="data-v-67808297code"/>
          <w:rFonts w:ascii="Lucida Console" w:eastAsia="Lucida Console" w:hAnsi="Lucida Console" w:cs="Lucida Console"/>
          <w:b w:val="0"/>
          <w:bCs w:val="0"/>
          <w:i w:val="0"/>
          <w:iCs w:val="0"/>
          <w:lang w:val="en-US" w:eastAsia="en-US"/>
        </w:rPr>
        <w:t>new-game-created</w:t>
      </w:r>
      <w:r>
        <w:rPr>
          <w:lang w:val="en-US" w:eastAsia="en-US"/>
        </w:rPr>
        <w:t xml:space="preserve"> event.</w:t>
      </w:r>
    </w:p>
    <w:p>
      <w:pPr>
        <w:pStyle w:val="data-v-67808297li"/>
        <w:numPr>
          <w:ilvl w:val="0"/>
          <w:numId w:val="9"/>
        </w:numPr>
        <w:spacing w:after="360" w:line="435" w:lineRule="atLeast"/>
        <w:ind w:left="480" w:right="0" w:hanging="281"/>
        <w:jc w:val="left"/>
        <w:rPr>
          <w:lang w:val="en-US" w:eastAsia="en-US"/>
        </w:rPr>
      </w:pPr>
      <w:r>
        <w:rPr>
          <w:lang w:val="en-US" w:eastAsia="en-US"/>
        </w:rPr>
        <w:t xml:space="preserve">An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with a </w:t>
      </w:r>
      <w:r>
        <w:rPr>
          <w:rStyle w:val="data-v-67808297code"/>
          <w:rFonts w:ascii="Lucida Console" w:eastAsia="Lucida Console" w:hAnsi="Lucida Console" w:cs="Lucida Console"/>
          <w:b w:val="0"/>
          <w:bCs w:val="0"/>
          <w:i w:val="0"/>
          <w:iCs w:val="0"/>
          <w:lang w:val="en-US" w:eastAsia="en-US"/>
        </w:rPr>
        <w:t>game-forfeited</w:t>
      </w:r>
      <w:r>
        <w:rPr>
          <w:lang w:val="en-US" w:eastAsia="en-US"/>
        </w:rPr>
        <w:t xml:space="preserve"> event.</w:t>
      </w:r>
    </w:p>
    <w:p>
      <w:pPr>
        <w:pStyle w:val="data-v-67808297p"/>
        <w:spacing w:before="240" w:after="240"/>
        <w:ind w:left="0" w:right="0"/>
        <w:rPr>
          <w:lang w:val="en-US" w:eastAsia="en-US"/>
        </w:rPr>
      </w:pPr>
      <w:r>
        <w:rPr>
          <w:lang w:val="en-US" w:eastAsia="en-US"/>
        </w:rPr>
        <w:t xml:space="preserve">Start by getting each block from your last saved state. Update </w:t>
      </w:r>
      <w:r>
        <w:rPr>
          <w:rStyle w:val="data-v-67808297code"/>
          <w:rFonts w:ascii="Lucida Console" w:eastAsia="Lucida Console" w:hAnsi="Lucida Console" w:cs="Lucida Console"/>
          <w:b w:val="0"/>
          <w:bCs w:val="0"/>
          <w:i w:val="0"/>
          <w:iCs w:val="0"/>
          <w:lang w:val="en-US" w:eastAsia="en-US"/>
        </w:rPr>
        <w:t>poll</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poll</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currentHeight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getHeight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height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currentHeight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Catching up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currentHeight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while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height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currentHeight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processing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height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stdout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cursorTo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Get the block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stdout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write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Handling block: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processing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with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txs</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height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processing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saveDb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setTimeout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pollIntervalMs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"L70-L85"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needs a new import:</w:t>
      </w:r>
    </w:p>
    <w:p>
      <w:pPr>
        <w:spacing w:before="0" w:after="480"/>
        <w:ind w:left="420" w:right="300"/>
        <w:rPr>
          <w:spacing w:val="0"/>
          <w:lang w:val="en-US" w:eastAsia="en-US"/>
        </w:rPr>
      </w:pPr>
      <w:r>
        <w:rPr>
          <w:strike w:val="0"/>
          <w:spacing w:val="0"/>
          <w:u w:val="none"/>
          <w:lang w:val="en-US" w:eastAsia="en-US"/>
        </w:rPr>
        <w:drawing>
          <wp:inline>
            <wp:extent cx="228571" cy="228571"/>
            <wp:docPr id="1000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 indexer:</w:t>
      </w:r>
    </w:p>
    <w:p>
      <w:pPr>
        <w:pStyle w:val="data-v-67808297li"/>
        <w:numPr>
          <w:ilvl w:val="0"/>
          <w:numId w:val="10"/>
        </w:numPr>
        <w:spacing w:before="240" w:after="240" w:line="435" w:lineRule="atLeast"/>
        <w:ind w:left="480" w:right="0" w:hanging="210"/>
        <w:jc w:val="left"/>
        <w:rPr>
          <w:lang w:val="en-US" w:eastAsia="en-US"/>
        </w:rPr>
      </w:pPr>
      <w:r>
        <w:rPr>
          <w:lang w:val="en-US" w:eastAsia="en-US"/>
        </w:rPr>
        <w:t xml:space="preserve">Declares a new function </w:t>
      </w:r>
      <w:r>
        <w:rPr>
          <w:rStyle w:val="data-v-67808297code"/>
          <w:rFonts w:ascii="Lucida Console" w:eastAsia="Lucida Console" w:hAnsi="Lucida Console" w:cs="Lucida Console"/>
          <w:b w:val="0"/>
          <w:bCs w:val="0"/>
          <w:i w:val="0"/>
          <w:iCs w:val="0"/>
          <w:lang w:val="en-US" w:eastAsia="en-US"/>
        </w:rPr>
        <w:t>handleBlock</w:t>
      </w:r>
      <w:r>
        <w:rPr>
          <w:lang w:val="en-US" w:eastAsia="en-US"/>
        </w:rPr>
        <w:t xml:space="preserve">. Create one and put </w:t>
      </w:r>
      <w:r>
        <w:rPr>
          <w:rStyle w:val="data-v-67808297code"/>
          <w:rFonts w:ascii="Lucida Console" w:eastAsia="Lucida Console" w:hAnsi="Lucida Console" w:cs="Lucida Console"/>
          <w:b w:val="0"/>
          <w:bCs w:val="0"/>
          <w:i w:val="0"/>
          <w:iCs w:val="0"/>
          <w:lang w:val="en-US" w:eastAsia="en-US"/>
        </w:rPr>
        <w:t>console.log(block)</w:t>
      </w:r>
      <w:r>
        <w:rPr>
          <w:lang w:val="en-US" w:eastAsia="en-US"/>
        </w:rPr>
        <w:t xml:space="preserve"> inside to explore what this object is and consider what actions you would take with it.</w:t>
      </w:r>
    </w:p>
    <w:p>
      <w:pPr>
        <w:pStyle w:val="data-v-67808297li"/>
        <w:numPr>
          <w:ilvl w:val="0"/>
          <w:numId w:val="10"/>
        </w:numPr>
        <w:spacing w:after="240" w:line="435" w:lineRule="atLeast"/>
        <w:ind w:left="480" w:right="0" w:hanging="210"/>
        <w:jc w:val="left"/>
        <w:rPr>
          <w:lang w:val="en-US" w:eastAsia="en-US"/>
        </w:rPr>
      </w:pPr>
      <w:r>
        <w:rPr>
          <w:lang w:val="en-US" w:eastAsia="en-US"/>
        </w:rPr>
        <w:t xml:space="preserve">Saves the </w:t>
      </w:r>
      <w:r>
        <w:rPr>
          <w:rStyle w:val="data-v-67808297code"/>
          <w:rFonts w:ascii="Lucida Console" w:eastAsia="Lucida Console" w:hAnsi="Lucida Console" w:cs="Lucida Console"/>
          <w:b w:val="0"/>
          <w:bCs w:val="0"/>
          <w:i w:val="0"/>
          <w:iCs w:val="0"/>
          <w:lang w:val="en-US" w:eastAsia="en-US"/>
        </w:rPr>
        <w:t>db</w:t>
      </w:r>
      <w:r>
        <w:rPr>
          <w:lang w:val="en-US" w:eastAsia="en-US"/>
        </w:rPr>
        <w:t xml:space="preserve"> after a poll, so </w:t>
      </w:r>
      <w:r>
        <w:rPr>
          <w:rStyle w:val="data-v-67808297em"/>
          <w:b w:val="0"/>
          <w:bCs w:val="0"/>
          <w:i/>
          <w:iCs/>
          <w:lang w:val="en-US" w:eastAsia="en-US"/>
        </w:rPr>
        <w:t>you</w:t>
      </w:r>
      <w:r>
        <w:rPr>
          <w:lang w:val="en-US" w:eastAsia="en-US"/>
        </w:rPr>
        <w:t xml:space="preserve"> can watch it in real time.</w:t>
      </w:r>
    </w:p>
    <w:p>
      <w:pPr>
        <w:pStyle w:val="data-v-67808297li"/>
        <w:numPr>
          <w:ilvl w:val="0"/>
          <w:numId w:val="10"/>
        </w:numPr>
        <w:spacing w:after="360" w:line="435" w:lineRule="atLeast"/>
        <w:ind w:left="480" w:right="0" w:hanging="210"/>
        <w:jc w:val="left"/>
        <w:rPr>
          <w:lang w:val="en-US" w:eastAsia="en-US"/>
        </w:rPr>
      </w:pPr>
      <w:r>
        <w:rPr>
          <w:lang w:val="en-US" w:eastAsia="en-US"/>
        </w:rPr>
        <w:t xml:space="preserve">Uses </w:t>
      </w:r>
      <w:r>
        <w:rPr>
          <w:rStyle w:val="data-v-67808297code"/>
          <w:rFonts w:ascii="Lucida Console" w:eastAsia="Lucida Console" w:hAnsi="Lucida Console" w:cs="Lucida Console"/>
          <w:b w:val="0"/>
          <w:bCs w:val="0"/>
          <w:i w:val="0"/>
          <w:iCs w:val="0"/>
          <w:lang w:val="en-US" w:eastAsia="en-US"/>
        </w:rPr>
        <w:t>process.stdout.write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process.stdout.cursorTo(0)</w:t>
      </w:r>
      <w:r>
        <w:rPr>
          <w:lang w:val="en-US" w:eastAsia="en-US"/>
        </w:rPr>
        <w:t xml:space="preserve"> so that the repetitive logging happens on a single line.</w:t>
      </w:r>
    </w:p>
    <w:p>
      <w:pPr>
        <w:pStyle w:val="data-v-67808297p"/>
        <w:spacing w:before="240" w:after="240"/>
        <w:ind w:left="0" w:right="0"/>
        <w:rPr>
          <w:lang w:val="en-US" w:eastAsia="en-US"/>
        </w:rPr>
      </w:pPr>
      <w:r>
        <w:rPr>
          <w:lang w:val="en-US" w:eastAsia="en-US"/>
        </w:rPr>
        <w:t xml:space="preserve">Observe the relevant content in </w:t>
      </w:r>
      <w:r>
        <w:rPr>
          <w:rStyle w:val="data-v-67808297code"/>
          <w:rFonts w:ascii="Lucida Console" w:eastAsia="Lucida Console" w:hAnsi="Lucida Console" w:cs="Lucida Console"/>
          <w:b w:val="0"/>
          <w:bCs w:val="0"/>
          <w:i w:val="0"/>
          <w:iCs w:val="0"/>
          <w:lang w:val="en-US" w:eastAsia="en-US"/>
        </w:rPr>
        <w:t>handleBlock</w:t>
      </w:r>
      <w:r>
        <w:rPr>
          <w:lang w:val="en-US" w:eastAsia="en-US"/>
        </w:rPr>
        <w:t>. It must:</w:t>
      </w:r>
    </w:p>
    <w:p>
      <w:pPr>
        <w:pStyle w:val="data-v-67808297li"/>
        <w:numPr>
          <w:ilvl w:val="0"/>
          <w:numId w:val="11"/>
        </w:numPr>
        <w:spacing w:before="240" w:after="240" w:line="435" w:lineRule="atLeast"/>
        <w:ind w:left="480" w:right="0" w:hanging="281"/>
        <w:jc w:val="left"/>
        <w:rPr>
          <w:lang w:val="en-US" w:eastAsia="en-US"/>
        </w:rPr>
      </w:pPr>
      <w:r>
        <w:rPr>
          <w:lang w:val="en-US" w:eastAsia="en-US"/>
        </w:rPr>
        <w:t>Extract the events from transactions.</w:t>
      </w:r>
    </w:p>
    <w:p>
      <w:pPr>
        <w:pStyle w:val="data-v-67808297li"/>
        <w:numPr>
          <w:ilvl w:val="0"/>
          <w:numId w:val="11"/>
        </w:numPr>
        <w:spacing w:after="360" w:line="435" w:lineRule="atLeast"/>
        <w:ind w:left="480" w:right="0" w:hanging="281"/>
        <w:jc w:val="left"/>
        <w:rPr>
          <w:lang w:val="en-US" w:eastAsia="en-US"/>
        </w:rPr>
      </w:pPr>
      <w:r>
        <w:rPr>
          <w:lang w:val="en-US" w:eastAsia="en-US"/>
        </w:rPr>
        <w:t xml:space="preserve">Extract the events from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p"/>
        <w:spacing w:before="240" w:after="240"/>
        <w:ind w:left="0" w:right="0"/>
        <w:rPr>
          <w:lang w:val="en-US" w:eastAsia="en-US"/>
        </w:rPr>
      </w:pPr>
      <w:r>
        <w:rPr>
          <w:lang w:val="en-US" w:eastAsia="en-US"/>
        </w:rPr>
        <w:t xml:space="preserve">If you examine </w:t>
      </w:r>
      <w:r>
        <w:rPr>
          <w:rStyle w:val="data-v-67808297code"/>
          <w:rFonts w:ascii="Lucida Console" w:eastAsia="Lucida Console" w:hAnsi="Lucida Console" w:cs="Lucida Console"/>
          <w:b w:val="0"/>
          <w:bCs w:val="0"/>
          <w:i w:val="0"/>
          <w:iCs w:val="0"/>
          <w:lang w:val="en-US" w:eastAsia="en-US"/>
        </w:rPr>
        <w:t>block.txs</w:t>
      </w:r>
      <w:r>
        <w:rPr>
          <w:lang w:val="en-US" w:eastAsia="en-US"/>
        </w:rPr>
        <w:t xml:space="preserve"> directly you find transactions as they were posted. However, this does not reveal any execution results, such as if a transaction executed as expected or what game ID it used for the new game. To get this extra information:</w:t>
      </w:r>
    </w:p>
    <w:p>
      <w:pPr>
        <w:pStyle w:val="data-v-67808297li"/>
        <w:numPr>
          <w:ilvl w:val="0"/>
          <w:numId w:val="12"/>
        </w:numPr>
        <w:spacing w:before="240" w:after="240" w:line="435" w:lineRule="atLeast"/>
        <w:ind w:left="480" w:right="0" w:hanging="281"/>
        <w:jc w:val="left"/>
        <w:rPr>
          <w:lang w:val="en-US" w:eastAsia="en-US"/>
        </w:rPr>
      </w:pPr>
      <w:r>
        <w:rPr>
          <w:lang w:val="en-US" w:eastAsia="en-US"/>
        </w:rPr>
        <w:t xml:space="preserve">Calculate </w:t>
      </w:r>
      <w:r>
        <w:rPr>
          <w:rStyle w:val="data-v-67808297code"/>
          <w:rFonts w:ascii="Lucida Console" w:eastAsia="Lucida Console" w:hAnsi="Lucida Console" w:cs="Lucida Console"/>
          <w:b w:val="0"/>
          <w:bCs w:val="0"/>
          <w:i w:val="0"/>
          <w:iCs w:val="0"/>
          <w:lang w:val="en-US" w:eastAsia="en-US"/>
        </w:rPr>
        <w:t>txHash</w:t>
      </w:r>
      <w:r>
        <w:rPr>
          <w:lang w:val="en-US" w:eastAsia="en-US"/>
        </w:rPr>
        <w:t xml:space="preserve"> from the transaction.</w:t>
      </w:r>
    </w:p>
    <w:p>
      <w:pPr>
        <w:pStyle w:val="data-v-67808297li"/>
        <w:numPr>
          <w:ilvl w:val="0"/>
          <w:numId w:val="12"/>
        </w:numPr>
        <w:spacing w:after="360" w:line="435" w:lineRule="atLeast"/>
        <w:ind w:left="480" w:right="0" w:hanging="281"/>
        <w:jc w:val="left"/>
        <w:rPr>
          <w:lang w:val="en-US" w:eastAsia="en-US"/>
        </w:rPr>
      </w:pPr>
      <w:r>
        <w:rPr>
          <w:lang w:val="en-US" w:eastAsia="en-US"/>
        </w:rPr>
        <w:t xml:space="preserve">Call </w:t>
      </w:r>
      <w:r>
        <w:rPr>
          <w:rStyle w:val="data-v-67808297code"/>
          <w:rFonts w:ascii="Lucida Console" w:eastAsia="Lucida Console" w:hAnsi="Lucida Console" w:cs="Lucida Console"/>
          <w:b w:val="0"/>
          <w:bCs w:val="0"/>
          <w:i w:val="0"/>
          <w:iCs w:val="0"/>
          <w:lang w:val="en-US" w:eastAsia="en-US"/>
        </w:rPr>
        <w:t>await client.getTx(txHash)</w:t>
      </w:r>
      <w:r>
        <w:rPr>
          <w:lang w:val="en-US" w:eastAsia="en-US"/>
        </w:rPr>
        <w:t xml:space="preserve">, which returns an </w:t>
      </w:r>
      <w:r>
        <w:rPr>
          <w:rStyle w:val="data-v-67808297code"/>
          <w:rFonts w:ascii="Lucida Console" w:eastAsia="Lucida Console" w:hAnsi="Lucida Console" w:cs="Lucida Console"/>
          <w:b w:val="0"/>
          <w:bCs w:val="0"/>
          <w:i w:val="0"/>
          <w:iCs w:val="0"/>
          <w:lang w:val="en-US" w:eastAsia="en-US"/>
        </w:rPr>
        <w:t>IndexedTx</w:t>
      </w:r>
      <w:r>
        <w:rPr>
          <w:lang w:val="en-US" w:eastAsia="en-US"/>
        </w:rPr>
        <w: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handleBlock</w:t>
      </w:r>
      <w:r>
        <w:rPr>
          <w:lang w:val="en-US" w:eastAsia="en-US"/>
        </w:rPr>
        <w:t xml:space="preserve"> function can be:</w:t>
      </w:r>
    </w:p>
    <w:p>
      <w:pPr>
        <w:spacing w:before="0" w:after="480"/>
        <w:ind w:left="420" w:right="300"/>
        <w:rPr>
          <w:spacing w:val="0"/>
          <w:lang w:val="en-US" w:eastAsia="en-US"/>
        </w:rPr>
      </w:pPr>
      <w:r>
        <w:rPr>
          <w:strike w:val="0"/>
          <w:spacing w:val="0"/>
          <w:u w:val="none"/>
          <w:lang w:val="en-US" w:eastAsia="en-US"/>
        </w:rPr>
        <w:drawing>
          <wp:inline>
            <wp:extent cx="228571" cy="228571"/>
            <wp:docPr id="100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handleBlock</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txIndex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while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txIndex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txHash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toHex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sha256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toUpperCase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null</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txHash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Could not find indexed tx: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txHash</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txIndex</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handle EndBlock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"L87-L96"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needs new imports:</w:t>
      </w:r>
    </w:p>
    <w:p>
      <w:pPr>
        <w:spacing w:before="0" w:after="480"/>
        <w:ind w:left="420" w:right="300"/>
        <w:rPr>
          <w:spacing w:val="0"/>
          <w:lang w:val="en-US" w:eastAsia="en-US"/>
        </w:rPr>
      </w:pPr>
      <w:r>
        <w:rPr>
          <w:strike w:val="0"/>
          <w:spacing w:val="0"/>
          <w:u w:val="none"/>
          <w:lang w:val="en-US" w:eastAsia="en-US"/>
        </w:rPr>
        <w:drawing>
          <wp:inline>
            <wp:extent cx="228571" cy="228571"/>
            <wp:docPr id="1000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sha256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"@cosmjs/crypto"</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toHex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"@cosmjs/encoding"</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data-v-67808297li"/>
        <w:numPr>
          <w:ilvl w:val="0"/>
          <w:numId w:val="13"/>
        </w:numPr>
        <w:spacing w:before="240" w:after="240" w:line="435" w:lineRule="atLeast"/>
        <w:ind w:left="840" w:right="360" w:hanging="210"/>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while() { await }</w:t>
      </w:r>
      <w:r>
        <w:rPr>
          <w:color w:val="4D4D4D"/>
          <w:lang w:val="en-US" w:eastAsia="en-US"/>
        </w:rPr>
        <w:t xml:space="preserve"> simplifies the syntax of </w:t>
      </w:r>
      <w:r>
        <w:rPr>
          <w:rStyle w:val="data-v-67808297code"/>
          <w:rFonts w:ascii="Lucida Console" w:eastAsia="Lucida Console" w:hAnsi="Lucida Console" w:cs="Lucida Console"/>
          <w:b w:val="0"/>
          <w:bCs w:val="0"/>
          <w:i w:val="0"/>
          <w:iCs w:val="0"/>
          <w:color w:val="4D4D4D"/>
          <w:lang w:val="en-US" w:eastAsia="en-US"/>
        </w:rPr>
        <w:t>await</w:t>
      </w:r>
      <w:r>
        <w:rPr>
          <w:color w:val="4D4D4D"/>
          <w:lang w:val="en-US" w:eastAsia="en-US"/>
        </w:rPr>
        <w:t>ing multiple times sequentially.</w:t>
      </w:r>
    </w:p>
    <w:p>
      <w:pPr>
        <w:pStyle w:val="data-v-67808297li"/>
        <w:numPr>
          <w:ilvl w:val="0"/>
          <w:numId w:val="13"/>
        </w:numPr>
        <w:spacing w:after="240" w:line="435" w:lineRule="atLeast"/>
        <w:ind w:left="840" w:right="360" w:hanging="210"/>
        <w:jc w:val="left"/>
        <w:rPr>
          <w:color w:val="4D4D4D"/>
          <w:lang w:val="en-US" w:eastAsia="en-US"/>
        </w:rPr>
      </w:pPr>
      <w:r>
        <w:rPr>
          <w:color w:val="4D4D4D"/>
          <w:lang w:val="en-US" w:eastAsia="en-US"/>
        </w:rPr>
        <w:t xml:space="preserve">The hash is calculated this way as per </w:t>
      </w:r>
      <w:hyperlink r:id="rId31" w:anchor="L77" w:tgtFrame="_blank" w:history="1">
        <w:r>
          <w:rPr>
            <w:rStyle w:val="data-v-67808297ul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w:t>
      </w:r>
    </w:p>
    <w:p>
      <w:pPr>
        <w:pStyle w:val="data-v-67808297li"/>
        <w:numPr>
          <w:ilvl w:val="0"/>
          <w:numId w:val="13"/>
        </w:numPr>
        <w:spacing w:after="240" w:line="435" w:lineRule="atLeast"/>
        <w:ind w:left="840" w:right="360" w:hanging="210"/>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console.log("")</w:t>
      </w:r>
      <w:r>
        <w:rPr>
          <w:color w:val="4D4D4D"/>
          <w:lang w:val="en-US" w:eastAsia="en-US"/>
        </w:rPr>
        <w:t xml:space="preserve"> puts a new line (</w:t>
      </w:r>
      <w:r>
        <w:rPr>
          <w:rStyle w:val="data-v-67808297code"/>
          <w:rFonts w:ascii="Lucida Console" w:eastAsia="Lucida Console" w:hAnsi="Lucida Console" w:cs="Lucida Console"/>
          <w:b w:val="0"/>
          <w:bCs w:val="0"/>
          <w:i w:val="0"/>
          <w:iCs w:val="0"/>
          <w:color w:val="4D4D4D"/>
          <w:lang w:val="en-US" w:eastAsia="en-US"/>
        </w:rPr>
        <w:t>poll</w:t>
      </w:r>
      <w:r>
        <w:rPr>
          <w:color w:val="4D4D4D"/>
          <w:lang w:val="en-US" w:eastAsia="en-US"/>
        </w:rPr>
        <w:t xml:space="preserve"> does a </w:t>
      </w:r>
      <w:r>
        <w:rPr>
          <w:rStyle w:val="data-v-67808297code"/>
          <w:rFonts w:ascii="Lucida Console" w:eastAsia="Lucida Console" w:hAnsi="Lucida Console" w:cs="Lucida Console"/>
          <w:b w:val="0"/>
          <w:bCs w:val="0"/>
          <w:i w:val="0"/>
          <w:iCs w:val="0"/>
          <w:color w:val="4D4D4D"/>
          <w:lang w:val="en-US" w:eastAsia="en-US"/>
        </w:rPr>
        <w:t>process.stdout.write</w:t>
      </w:r>
      <w:r>
        <w:rPr>
          <w:color w:val="4D4D4D"/>
          <w:lang w:val="en-US" w:eastAsia="en-US"/>
        </w:rPr>
        <w:t xml:space="preserve"> which adds no line).</w:t>
      </w:r>
    </w:p>
    <w:p>
      <w:pPr>
        <w:pStyle w:val="data-v-67808297li"/>
        <w:numPr>
          <w:ilvl w:val="0"/>
          <w:numId w:val="13"/>
        </w:numPr>
        <w:spacing w:after="240" w:line="435" w:lineRule="atLeast"/>
        <w:ind w:left="840" w:right="360" w:hanging="210"/>
        <w:jc w:val="left"/>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handleBlock</w:t>
      </w:r>
      <w:r>
        <w:rPr>
          <w:color w:val="4D4D4D"/>
          <w:lang w:val="en-US" w:eastAsia="en-US"/>
        </w:rPr>
        <w:t xml:space="preserve"> function uses a new function, </w:t>
      </w:r>
      <w:r>
        <w:rPr>
          <w:rStyle w:val="data-v-67808297code"/>
          <w:rFonts w:ascii="Lucida Console" w:eastAsia="Lucida Console" w:hAnsi="Lucida Console" w:cs="Lucida Console"/>
          <w:b w:val="0"/>
          <w:bCs w:val="0"/>
          <w:i w:val="0"/>
          <w:iCs w:val="0"/>
          <w:color w:val="4D4D4D"/>
          <w:lang w:val="en-US" w:eastAsia="en-US"/>
        </w:rPr>
        <w:t>handleTx</w:t>
      </w:r>
      <w:r>
        <w:rPr>
          <w:color w:val="4D4D4D"/>
          <w:lang w:val="en-US" w:eastAsia="en-US"/>
        </w:rPr>
        <w:t xml:space="preserve">. Create one and put </w:t>
      </w:r>
      <w:r>
        <w:rPr>
          <w:rStyle w:val="data-v-67808297code"/>
          <w:rFonts w:ascii="Lucida Console" w:eastAsia="Lucida Console" w:hAnsi="Lucida Console" w:cs="Lucida Console"/>
          <w:b w:val="0"/>
          <w:bCs w:val="0"/>
          <w:i w:val="0"/>
          <w:iCs w:val="0"/>
          <w:color w:val="4D4D4D"/>
          <w:lang w:val="en-US" w:eastAsia="en-US"/>
        </w:rPr>
        <w:t>console.log(indexed)</w:t>
      </w:r>
      <w:r>
        <w:rPr>
          <w:color w:val="4D4D4D"/>
          <w:lang w:val="en-US" w:eastAsia="en-US"/>
        </w:rPr>
        <w:t xml:space="preserve"> inside to explore what this object is and consider what actions you can take with it.</w:t>
      </w:r>
    </w:p>
    <w:p>
      <w:pPr>
        <w:pStyle w:val="data-v-67808297li"/>
        <w:numPr>
          <w:ilvl w:val="0"/>
          <w:numId w:val="13"/>
        </w:numPr>
        <w:spacing w:after="360" w:line="435" w:lineRule="atLeast"/>
        <w:ind w:left="840" w:right="360" w:hanging="210"/>
        <w:jc w:val="left"/>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EndBlock</w:t>
      </w:r>
      <w:r>
        <w:rPr>
          <w:color w:val="4D4D4D"/>
          <w:lang w:val="en-US" w:eastAsia="en-US"/>
        </w:rPr>
        <w:t xml:space="preserve"> part has not yet been incorporated. This is explained in </w:t>
      </w:r>
      <w:r>
        <w:rPr>
          <w:rStyle w:val="data-v-67808297strong"/>
          <w:b/>
          <w:bCs/>
          <w:i w:val="0"/>
          <w:iCs w:val="0"/>
          <w:color w:val="4D4D4D"/>
          <w:lang w:val="en-US" w:eastAsia="en-US"/>
        </w:rPr>
        <w:t>Prepare for EndBlock</w:t>
      </w:r>
      <w:r>
        <w:rPr>
          <w:color w:val="4D4D4D"/>
          <w:lang w:val="en-US" w:eastAsia="en-US"/>
        </w:rPr>
        <w:t>.</w:t>
      </w:r>
    </w:p>
    <w:p>
      <w:pPr>
        <w:pStyle w:val="data-v-67808297h2"/>
        <w:spacing w:before="900" w:after="300"/>
        <w:ind w:left="0" w:right="0"/>
        <w:outlineLvl w:val="1"/>
        <w:rPr>
          <w:b/>
          <w:bCs/>
          <w:spacing w:val="-4"/>
          <w:sz w:val="43"/>
          <w:szCs w:val="43"/>
          <w:lang w:val="en-US" w:eastAsia="en-US"/>
        </w:rPr>
      </w:pPr>
      <w:hyperlink r:id="rId7" w:anchor="handle-a-transa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a transaction</w:t>
      </w:r>
    </w:p>
    <w:p>
      <w:pPr>
        <w:pStyle w:val="data-v-67808297p"/>
        <w:spacing w:before="240" w:after="240"/>
        <w:ind w:left="0" w:right="0"/>
        <w:rPr>
          <w:lang w:val="en-US" w:eastAsia="en-US"/>
        </w:rPr>
      </w:pPr>
      <w:r>
        <w:rPr>
          <w:lang w:val="en-US" w:eastAsia="en-US"/>
        </w:rPr>
        <w:t xml:space="preserve">Define the </w:t>
      </w:r>
      <w:r>
        <w:rPr>
          <w:rStyle w:val="data-v-67808297code"/>
          <w:rFonts w:ascii="Lucida Console" w:eastAsia="Lucida Console" w:hAnsi="Lucida Console" w:cs="Lucida Console"/>
          <w:b w:val="0"/>
          <w:bCs w:val="0"/>
          <w:i w:val="0"/>
          <w:iCs w:val="0"/>
          <w:lang w:val="en-US" w:eastAsia="en-US"/>
        </w:rPr>
        <w:t>handleTx</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handleTx</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IndexedTx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rawLog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any</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rawLog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rawLog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flatMap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ABCIMessageLog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"L102-L106"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needs new imports:</w:t>
      </w:r>
    </w:p>
    <w:p>
      <w:pPr>
        <w:spacing w:before="0" w:after="480"/>
        <w:ind w:left="420" w:right="300"/>
        <w:rPr>
          <w:spacing w:val="0"/>
          <w:lang w:val="en-US" w:eastAsia="en-US"/>
        </w:rPr>
      </w:pPr>
      <w:r>
        <w:rPr>
          <w:strike w:val="0"/>
          <w:spacing w:val="0"/>
          <w:u w:val="none"/>
          <w:lang w:val="en-US" w:eastAsia="en-US"/>
        </w:rPr>
        <w:drawing>
          <wp:inline>
            <wp:extent cx="228571" cy="228571"/>
            <wp:docPr id="1000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ABCIMessageLog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"cosmjs-types/cosmos/base/abci/v1beta1/abci"</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data-v-67808297li"/>
        <w:numPr>
          <w:ilvl w:val="0"/>
          <w:numId w:val="14"/>
        </w:numPr>
        <w:spacing w:before="240" w:after="240" w:line="435" w:lineRule="atLeast"/>
        <w:ind w:left="840" w:right="360" w:hanging="210"/>
        <w:jc w:val="left"/>
        <w:rPr>
          <w:color w:val="4D4D4D"/>
          <w:lang w:val="en-US" w:eastAsia="en-US"/>
        </w:rPr>
      </w:pPr>
      <w:hyperlink r:id="rId32"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.flatMap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 xml:space="preserve"> transforms an array of arrays into a flattened array.</w:t>
      </w:r>
    </w:p>
    <w:p>
      <w:pPr>
        <w:pStyle w:val="data-v-67808297li"/>
        <w:numPr>
          <w:ilvl w:val="0"/>
          <w:numId w:val="14"/>
        </w:numPr>
        <w:spacing w:after="360" w:line="435" w:lineRule="atLeast"/>
        <w:ind w:left="840" w:right="360" w:hanging="210"/>
        <w:jc w:val="left"/>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handleTx</w:t>
      </w:r>
      <w:r>
        <w:rPr>
          <w:color w:val="4D4D4D"/>
          <w:lang w:val="en-US" w:eastAsia="en-US"/>
        </w:rPr>
        <w:t xml:space="preserve"> function uses a new function, </w:t>
      </w:r>
      <w:r>
        <w:rPr>
          <w:rStyle w:val="data-v-67808297code"/>
          <w:rFonts w:ascii="Lucida Console" w:eastAsia="Lucida Console" w:hAnsi="Lucida Console" w:cs="Lucida Console"/>
          <w:b w:val="0"/>
          <w:bCs w:val="0"/>
          <w:i w:val="0"/>
          <w:iCs w:val="0"/>
          <w:color w:val="4D4D4D"/>
          <w:lang w:val="en-US" w:eastAsia="en-US"/>
        </w:rPr>
        <w:t>handleEvents</w:t>
      </w:r>
      <w:r>
        <w:rPr>
          <w:color w:val="4D4D4D"/>
          <w:lang w:val="en-US" w:eastAsia="en-US"/>
        </w:rPr>
        <w:t xml:space="preserve">. Create one and put </w:t>
      </w:r>
      <w:r>
        <w:rPr>
          <w:rStyle w:val="data-v-67808297code"/>
          <w:rFonts w:ascii="Lucida Console" w:eastAsia="Lucida Console" w:hAnsi="Lucida Console" w:cs="Lucida Console"/>
          <w:b w:val="0"/>
          <w:bCs w:val="0"/>
          <w:i w:val="0"/>
          <w:iCs w:val="0"/>
          <w:color w:val="4D4D4D"/>
          <w:lang w:val="en-US" w:eastAsia="en-US"/>
        </w:rPr>
        <w:t>console.log(events)</w:t>
      </w:r>
      <w:r>
        <w:rPr>
          <w:color w:val="4D4D4D"/>
          <w:lang w:val="en-US" w:eastAsia="en-US"/>
        </w:rPr>
        <w:t xml:space="preserve"> in it to explore what this object is and consider what actions you can take with it.</w:t>
      </w:r>
    </w:p>
    <w:p>
      <w:pPr>
        <w:pStyle w:val="data-v-67808297h2"/>
        <w:spacing w:before="900" w:after="300"/>
        <w:ind w:left="0" w:right="0"/>
        <w:outlineLvl w:val="1"/>
        <w:rPr>
          <w:b/>
          <w:bCs/>
          <w:spacing w:val="-4"/>
          <w:sz w:val="43"/>
          <w:szCs w:val="43"/>
          <w:lang w:val="en-US" w:eastAsia="en-US"/>
        </w:rPr>
      </w:pPr>
      <w:hyperlink r:id="rId7" w:anchor="handle-ev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events</w:t>
      </w:r>
    </w:p>
    <w:p>
      <w:pPr>
        <w:pStyle w:val="data-v-67808297p"/>
        <w:spacing w:before="240" w:after="240"/>
        <w:ind w:left="0" w:right="0"/>
        <w:rPr>
          <w:lang w:val="en-US" w:eastAsia="en-US"/>
        </w:rPr>
      </w:pPr>
      <w:r>
        <w:rPr>
          <w:lang w:val="en-US" w:eastAsia="en-US"/>
        </w:rPr>
        <w:t xml:space="preserve">Define the </w:t>
      </w:r>
      <w:r>
        <w:rPr>
          <w:rStyle w:val="data-v-67808297code"/>
          <w:rFonts w:ascii="Lucida Console" w:eastAsia="Lucida Console" w:hAnsi="Lucida Console" w:cs="Lucida Console"/>
          <w:b w:val="0"/>
          <w:bCs w:val="0"/>
          <w:i w:val="0"/>
          <w:iCs w:val="0"/>
          <w:lang w:val="en-US" w:eastAsia="en-US"/>
        </w:rPr>
        <w:t>handleEvents</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handleEvents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try</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eventIndex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while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eventIndex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eventIndex</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catch</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Skipping if the handling failed. Most likely the transaction failed.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"L108-L118"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data-v-67808297li"/>
        <w:numPr>
          <w:ilvl w:val="0"/>
          <w:numId w:val="15"/>
        </w:numPr>
        <w:spacing w:before="240" w:after="240" w:line="435" w:lineRule="atLeast"/>
        <w:ind w:left="840" w:right="360" w:hanging="210"/>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while() {}</w:t>
      </w:r>
      <w:r>
        <w:rPr>
          <w:color w:val="4D4D4D"/>
          <w:lang w:val="en-US" w:eastAsia="en-US"/>
        </w:rPr>
        <w:t xml:space="preserve"> simplifies the syntax of </w:t>
      </w:r>
      <w:r>
        <w:rPr>
          <w:rStyle w:val="data-v-67808297code"/>
          <w:rFonts w:ascii="Lucida Console" w:eastAsia="Lucida Console" w:hAnsi="Lucida Console" w:cs="Lucida Console"/>
          <w:b w:val="0"/>
          <w:bCs w:val="0"/>
          <w:i w:val="0"/>
          <w:iCs w:val="0"/>
          <w:color w:val="4D4D4D"/>
          <w:lang w:val="en-US" w:eastAsia="en-US"/>
        </w:rPr>
        <w:t>await</w:t>
      </w:r>
      <w:r>
        <w:rPr>
          <w:color w:val="4D4D4D"/>
          <w:lang w:val="en-US" w:eastAsia="en-US"/>
        </w:rPr>
        <w:t>ing multiple times sequentially.</w:t>
      </w:r>
    </w:p>
    <w:p>
      <w:pPr>
        <w:pStyle w:val="data-v-67808297li"/>
        <w:numPr>
          <w:ilvl w:val="0"/>
          <w:numId w:val="15"/>
        </w:numPr>
        <w:spacing w:after="240" w:line="435" w:lineRule="atLeast"/>
        <w:ind w:left="840" w:right="360" w:hanging="210"/>
        <w:jc w:val="left"/>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handleEvents</w:t>
      </w:r>
      <w:r>
        <w:rPr>
          <w:color w:val="4D4D4D"/>
          <w:lang w:val="en-US" w:eastAsia="en-US"/>
        </w:rPr>
        <w:t xml:space="preserve"> function only keeps events that emanate from the </w:t>
      </w:r>
      <w:r>
        <w:rPr>
          <w:rStyle w:val="data-v-67808297code"/>
          <w:rFonts w:ascii="Lucida Console" w:eastAsia="Lucida Console" w:hAnsi="Lucida Console" w:cs="Lucida Console"/>
          <w:b w:val="0"/>
          <w:bCs w:val="0"/>
          <w:i w:val="0"/>
          <w:iCs w:val="0"/>
          <w:color w:val="4D4D4D"/>
          <w:lang w:val="en-US" w:eastAsia="en-US"/>
        </w:rPr>
        <w:t>checkers</w:t>
      </w:r>
      <w:r>
        <w:rPr>
          <w:color w:val="4D4D4D"/>
          <w:lang w:val="en-US" w:eastAsia="en-US"/>
        </w:rPr>
        <w:t xml:space="preserve"> module.</w:t>
      </w:r>
    </w:p>
    <w:p>
      <w:pPr>
        <w:pStyle w:val="data-v-67808297li"/>
        <w:numPr>
          <w:ilvl w:val="0"/>
          <w:numId w:val="15"/>
        </w:numPr>
        <w:spacing w:after="240" w:line="435" w:lineRule="atLeast"/>
        <w:ind w:left="840" w:right="360" w:hanging="210"/>
        <w:jc w:val="left"/>
        <w:rPr>
          <w:color w:val="4D4D4D"/>
          <w:lang w:val="en-US" w:eastAsia="en-US"/>
        </w:rPr>
      </w:pPr>
      <w:r>
        <w:rPr>
          <w:color w:val="4D4D4D"/>
          <w:lang w:val="en-US" w:eastAsia="en-US"/>
        </w:rPr>
        <w:t xml:space="preserve">It uses a new function, </w:t>
      </w:r>
      <w:r>
        <w:rPr>
          <w:rStyle w:val="data-v-67808297code"/>
          <w:rFonts w:ascii="Lucida Console" w:eastAsia="Lucida Console" w:hAnsi="Lucida Console" w:cs="Lucida Console"/>
          <w:b w:val="0"/>
          <w:bCs w:val="0"/>
          <w:i w:val="0"/>
          <w:iCs w:val="0"/>
          <w:color w:val="4D4D4D"/>
          <w:lang w:val="en-US" w:eastAsia="en-US"/>
        </w:rPr>
        <w:t>handleEvent</w:t>
      </w:r>
      <w:r>
        <w:rPr>
          <w:color w:val="4D4D4D"/>
          <w:lang w:val="en-US" w:eastAsia="en-US"/>
        </w:rPr>
        <w:t xml:space="preserve">. Create one and put </w:t>
      </w:r>
      <w:r>
        <w:rPr>
          <w:rStyle w:val="data-v-67808297code"/>
          <w:rFonts w:ascii="Lucida Console" w:eastAsia="Lucida Console" w:hAnsi="Lucida Console" w:cs="Lucida Console"/>
          <w:b w:val="0"/>
          <w:bCs w:val="0"/>
          <w:i w:val="0"/>
          <w:iCs w:val="0"/>
          <w:color w:val="4D4D4D"/>
          <w:lang w:val="en-US" w:eastAsia="en-US"/>
        </w:rPr>
        <w:t>console.log(event)</w:t>
      </w:r>
      <w:r>
        <w:rPr>
          <w:color w:val="4D4D4D"/>
          <w:lang w:val="en-US" w:eastAsia="en-US"/>
        </w:rPr>
        <w:t xml:space="preserve"> inside to explore what this object is and consider what actions you can take with it.</w:t>
      </w:r>
    </w:p>
    <w:p>
      <w:pPr>
        <w:pStyle w:val="data-v-67808297li"/>
        <w:numPr>
          <w:ilvl w:val="0"/>
          <w:numId w:val="15"/>
        </w:numPr>
        <w:spacing w:after="360" w:line="435" w:lineRule="atLeast"/>
        <w:ind w:left="840" w:right="360" w:hanging="210"/>
        <w:jc w:val="left"/>
        <w:rPr>
          <w:color w:val="4D4D4D"/>
          <w:lang w:val="en-US" w:eastAsia="en-US"/>
        </w:rPr>
      </w:pPr>
      <w:r>
        <w:rPr>
          <w:color w:val="4D4D4D"/>
          <w:lang w:val="en-US" w:eastAsia="en-US"/>
        </w:rPr>
        <w:t>It skips in case of error, as the likely cause is that the transactions in fact failed. This is not good enough if the goal is to be absolutely accurate.</w:t>
      </w:r>
    </w:p>
    <w:p>
      <w:pPr>
        <w:pStyle w:val="data-v-67808297h2"/>
        <w:spacing w:before="900" w:after="300"/>
        <w:ind w:left="0" w:right="0"/>
        <w:outlineLvl w:val="1"/>
        <w:rPr>
          <w:b/>
          <w:bCs/>
          <w:spacing w:val="-4"/>
          <w:sz w:val="43"/>
          <w:szCs w:val="43"/>
          <w:lang w:val="en-US" w:eastAsia="en-US"/>
        </w:rPr>
      </w:pPr>
      <w:hyperlink r:id="rId7" w:anchor="handle-one-ev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one event</w:t>
      </w:r>
    </w:p>
    <w:p>
      <w:pPr>
        <w:pStyle w:val="data-v-67808297p"/>
        <w:spacing w:before="240" w:after="240"/>
        <w:ind w:left="0" w:right="0"/>
        <w:rPr>
          <w:lang w:val="en-US" w:eastAsia="en-US"/>
        </w:rPr>
      </w:pPr>
      <w:r>
        <w:rPr>
          <w:lang w:val="en-US" w:eastAsia="en-US"/>
        </w:rPr>
        <w:t xml:space="preserve">Define </w:t>
      </w:r>
      <w:r>
        <w:rPr>
          <w:rStyle w:val="data-v-67808297code"/>
          <w:rFonts w:ascii="Lucida Console" w:eastAsia="Lucida Console" w:hAnsi="Lucida Console" w:cs="Lucida Console"/>
          <w:b w:val="0"/>
          <w:bCs w:val="0"/>
          <w:i w:val="0"/>
          <w:iCs w:val="0"/>
          <w:lang w:val="en-US" w:eastAsia="en-US"/>
        </w:rPr>
        <w:t>handleEvent</w:t>
      </w:r>
      <w:r>
        <w:rPr>
          <w:lang w:val="en-US" w:eastAsia="en-US"/>
        </w:rPr>
        <w:t xml:space="preserve">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handleEvent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"new-game-created"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handleEventCreate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handleEventPlay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"L120-L129"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data-v-67808297li"/>
        <w:numPr>
          <w:ilvl w:val="0"/>
          <w:numId w:val="16"/>
        </w:numPr>
        <w:spacing w:before="240" w:after="240" w:line="435" w:lineRule="atLeast"/>
        <w:ind w:left="840" w:right="360" w:hanging="210"/>
        <w:jc w:val="left"/>
        <w:rPr>
          <w:color w:val="4D4D4D"/>
          <w:lang w:val="en-US" w:eastAsia="en-US"/>
        </w:rPr>
      </w:pPr>
      <w:hyperlink r:id="rId33" w:anchor="L31"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new-game-created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 xml:space="preserve"> and </w:t>
      </w:r>
      <w:hyperlink r:id="rId33" w:anchor="L41"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move-played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 xml:space="preserve"> are constant values defined in your Go code. They are put as the </w:t>
      </w:r>
      <w:hyperlink r:id="rId34" w:anchor="L50" w:tgtFrame="_blank" w:history="1">
        <w:r>
          <w:rPr>
            <w:rStyle w:val="data-v-67808297ulatargetblank"/>
            <w:b w:val="0"/>
            <w:bCs w:val="0"/>
            <w:i w:val="0"/>
            <w:iCs w:val="0"/>
            <w:color w:val="0000EE"/>
            <w:u w:val="single" w:color="0000EE"/>
            <w:lang w:val="en-US" w:eastAsia="en-US"/>
          </w:rPr>
          <w:t>event's type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w:t>
      </w:r>
    </w:p>
    <w:p>
      <w:pPr>
        <w:pStyle w:val="data-v-67808297li"/>
        <w:numPr>
          <w:ilvl w:val="0"/>
          <w:numId w:val="16"/>
        </w:numPr>
        <w:spacing w:after="360" w:line="435" w:lineRule="atLeast"/>
        <w:ind w:left="840" w:right="360" w:hanging="210"/>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handleEvent</w:t>
      </w:r>
      <w:r>
        <w:rPr>
          <w:color w:val="4D4D4D"/>
          <w:lang w:val="en-US" w:eastAsia="en-US"/>
        </w:rPr>
        <w:t xml:space="preserve"> uses two new functions: </w:t>
      </w:r>
      <w:r>
        <w:rPr>
          <w:rStyle w:val="data-v-67808297code"/>
          <w:rFonts w:ascii="Lucida Console" w:eastAsia="Lucida Console" w:hAnsi="Lucida Console" w:cs="Lucida Console"/>
          <w:b w:val="0"/>
          <w:bCs w:val="0"/>
          <w:i w:val="0"/>
          <w:iCs w:val="0"/>
          <w:color w:val="4D4D4D"/>
          <w:lang w:val="en-US" w:eastAsia="en-US"/>
        </w:rPr>
        <w:t>handleEventCreate</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handleEventPlay</w:t>
      </w:r>
      <w:r>
        <w:rPr>
          <w:color w:val="4D4D4D"/>
          <w:lang w:val="en-US" w:eastAsia="en-US"/>
        </w:rPr>
        <w:t xml:space="preserve">. Create them and put </w:t>
      </w:r>
      <w:r>
        <w:rPr>
          <w:rStyle w:val="data-v-67808297code"/>
          <w:rFonts w:ascii="Lucida Console" w:eastAsia="Lucida Console" w:hAnsi="Lucida Console" w:cs="Lucida Console"/>
          <w:b w:val="0"/>
          <w:bCs w:val="0"/>
          <w:i w:val="0"/>
          <w:iCs w:val="0"/>
          <w:color w:val="4D4D4D"/>
          <w:lang w:val="en-US" w:eastAsia="en-US"/>
        </w:rPr>
        <w:t>console.log(event)</w:t>
      </w:r>
      <w:r>
        <w:rPr>
          <w:color w:val="4D4D4D"/>
          <w:lang w:val="en-US" w:eastAsia="en-US"/>
        </w:rPr>
        <w:t xml:space="preserve"> inside each to explore what these objects are and consider what actions you would take with them.</w:t>
      </w:r>
    </w:p>
    <w:p>
      <w:pPr>
        <w:pStyle w:val="data-v-67808297h2"/>
        <w:spacing w:before="900" w:after="300"/>
        <w:ind w:left="0" w:right="0"/>
        <w:outlineLvl w:val="1"/>
        <w:rPr>
          <w:b/>
          <w:bCs/>
          <w:spacing w:val="-4"/>
          <w:sz w:val="43"/>
          <w:szCs w:val="43"/>
          <w:lang w:val="en-US" w:eastAsia="en-US"/>
        </w:rPr>
      </w:pPr>
      <w:hyperlink r:id="rId7" w:anchor="handle-one-create-ev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one create event</w:t>
      </w:r>
    </w:p>
    <w:p>
      <w:pPr>
        <w:pStyle w:val="data-v-67808297p"/>
        <w:spacing w:before="240" w:after="240"/>
        <w:ind w:left="0" w:right="0"/>
        <w:rPr>
          <w:lang w:val="en-US" w:eastAsia="en-US"/>
        </w:rPr>
      </w:pPr>
      <w:r>
        <w:rPr>
          <w:lang w:val="en-US" w:eastAsia="en-US"/>
        </w:rPr>
        <w:t xml:space="preserve">Now update your </w:t>
      </w:r>
      <w:r>
        <w:rPr>
          <w:rStyle w:val="data-v-67808297code"/>
          <w:rFonts w:ascii="Lucida Console" w:eastAsia="Lucida Console" w:hAnsi="Lucida Console" w:cs="Lucida Console"/>
          <w:b w:val="0"/>
          <w:bCs w:val="0"/>
          <w:i w:val="0"/>
          <w:iCs w:val="0"/>
          <w:lang w:val="en-US" w:eastAsia="en-US"/>
        </w:rPr>
        <w:t>db</w:t>
      </w:r>
      <w:r>
        <w:rPr>
          <w:lang w:val="en-US" w:eastAsia="en-US"/>
        </w:rPr>
        <w:t xml:space="preserve"> with the information provided. First, define a convenience function in </w:t>
      </w:r>
      <w:r>
        <w:rPr>
          <w:rStyle w:val="data-v-67808297code"/>
          <w:rFonts w:ascii="Lucida Console" w:eastAsia="Lucida Console" w:hAnsi="Lucida Console" w:cs="Lucida Console"/>
          <w:b w:val="0"/>
          <w:bCs w:val="0"/>
          <w:i w:val="0"/>
          <w:iCs w:val="0"/>
          <w:lang w:val="en-US" w:eastAsia="en-US"/>
        </w:rPr>
        <w:t>createIndexer</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getAttributeValueByKey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"L135-L137"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needs a new import:</w:t>
      </w:r>
    </w:p>
    <w:p>
      <w:pPr>
        <w:spacing w:before="0" w:after="480"/>
        <w:ind w:left="420" w:right="300"/>
        <w:rPr>
          <w:spacing w:val="0"/>
          <w:lang w:val="en-US" w:eastAsia="en-US"/>
        </w:rPr>
      </w:pPr>
      <w:r>
        <w:rPr>
          <w:strike w:val="0"/>
          <w:spacing w:val="0"/>
          <w:u w:val="none"/>
          <w:lang w:val="en-US" w:eastAsia="en-US"/>
        </w:rPr>
        <w:drawing>
          <wp:inline>
            <wp:extent cx="228571" cy="228571"/>
            <wp:docPr id="1001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ABCIMessageLog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"cosmjs-types/cosmos/base/abci/v1beta1/abci"</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ABCIMessageLog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"cosmjs-types/cosmos/base/abci/v1beta1/abci"</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define </w:t>
      </w:r>
      <w:r>
        <w:rPr>
          <w:rStyle w:val="data-v-67808297code"/>
          <w:rFonts w:ascii="Lucida Console" w:eastAsia="Lucida Console" w:hAnsi="Lucida Console" w:cs="Lucida Console"/>
          <w:b w:val="0"/>
          <w:bCs w:val="0"/>
          <w:i w:val="0"/>
          <w:iCs w:val="0"/>
          <w:lang w:val="en-US" w:eastAsia="en-US"/>
        </w:rPr>
        <w:t>handleEventCreate</w:t>
      </w:r>
      <w:r>
        <w:rPr>
          <w:lang w:val="en-US" w:eastAsia="en-US"/>
        </w:rPr>
        <w:t xml:space="preserve"> as:</w:t>
      </w:r>
    </w:p>
    <w:p>
      <w:pPr>
        <w:spacing w:before="0" w:after="480"/>
        <w:ind w:left="420" w:right="300"/>
        <w:rPr>
          <w:spacing w:val="0"/>
          <w:lang w:val="en-US" w:eastAsia="en-US"/>
        </w:rPr>
      </w:pPr>
      <w:r>
        <w:rPr>
          <w:strike w:val="0"/>
          <w:spacing w:val="0"/>
          <w:u w:val="none"/>
          <w:lang w:val="en-US" w:eastAsia="en-US"/>
        </w:rPr>
        <w:drawing>
          <wp:inline>
            <wp:extent cx="228571" cy="228571"/>
            <wp:docPr id="1001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handleEventCreate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newId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event missing game-index</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event missing black address</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event missing red address</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New game: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newId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black: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red: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push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push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deleted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"L139-L162"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1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data-v-67808297li"/>
        <w:numPr>
          <w:ilvl w:val="0"/>
          <w:numId w:val="17"/>
        </w:numPr>
        <w:spacing w:before="240" w:after="240" w:line="435" w:lineRule="atLeast"/>
        <w:ind w:left="840" w:right="360" w:hanging="210"/>
        <w:jc w:val="left"/>
        <w:rPr>
          <w:color w:val="4D4D4D"/>
          <w:lang w:val="en-US" w:eastAsia="en-US"/>
        </w:rPr>
      </w:pPr>
      <w:hyperlink r:id="rId34" w:anchor="L52"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game-index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 xml:space="preserve">, </w:t>
      </w:r>
      <w:hyperlink r:id="rId34" w:anchor="L53"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black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 xml:space="preserve">, and </w:t>
      </w:r>
      <w:hyperlink r:id="rId34" w:anchor="L54"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red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4D4D4D"/>
          <w:lang w:val="en-US" w:eastAsia="en-US"/>
        </w:rPr>
        <w:t xml:space="preserve"> are constants from the Go code.</w:t>
      </w:r>
    </w:p>
    <w:p>
      <w:pPr>
        <w:pStyle w:val="data-v-67808297li"/>
        <w:numPr>
          <w:ilvl w:val="0"/>
          <w:numId w:val="17"/>
        </w:numPr>
        <w:spacing w:after="240" w:line="435" w:lineRule="atLeast"/>
        <w:ind w:left="840" w:right="360" w:hanging="210"/>
        <w:jc w:val="left"/>
        <w:rPr>
          <w:color w:val="4D4D4D"/>
          <w:lang w:val="en-US" w:eastAsia="en-US"/>
        </w:rPr>
      </w:pPr>
      <w:r>
        <w:rPr>
          <w:color w:val="4D4D4D"/>
          <w:lang w:val="en-US" w:eastAsia="en-US"/>
        </w:rPr>
        <w:t>You have implemented error handling.</w:t>
      </w:r>
    </w:p>
    <w:p>
      <w:pPr>
        <w:pStyle w:val="data-v-67808297li"/>
        <w:numPr>
          <w:ilvl w:val="0"/>
          <w:numId w:val="17"/>
        </w:numPr>
        <w:spacing w:after="240" w:line="435" w:lineRule="atLeast"/>
        <w:ind w:left="840" w:right="360" w:hanging="210"/>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handleEventCreate</w:t>
      </w:r>
      <w:r>
        <w:rPr>
          <w:color w:val="4D4D4D"/>
          <w:lang w:val="en-US" w:eastAsia="en-US"/>
        </w:rPr>
        <w:t xml:space="preserve"> is careful not to double-add a given game ID.</w:t>
      </w:r>
    </w:p>
    <w:p>
      <w:pPr>
        <w:pStyle w:val="data-v-67808297li"/>
        <w:numPr>
          <w:ilvl w:val="0"/>
          <w:numId w:val="17"/>
        </w:numPr>
        <w:spacing w:after="360" w:line="435" w:lineRule="atLeast"/>
        <w:ind w:left="840" w:right="360" w:hanging="210"/>
        <w:jc w:val="left"/>
        <w:rPr>
          <w:color w:val="4D4D4D"/>
          <w:lang w:val="en-US" w:eastAsia="en-US"/>
        </w:rPr>
      </w:pPr>
      <w:r>
        <w:rPr>
          <w:color w:val="4D4D4D"/>
          <w:lang w:val="en-US" w:eastAsia="en-US"/>
        </w:rPr>
        <w:t xml:space="preserve">It does not save </w:t>
      </w:r>
      <w:r>
        <w:rPr>
          <w:rStyle w:val="data-v-67808297code"/>
          <w:rFonts w:ascii="Lucida Console" w:eastAsia="Lucida Console" w:hAnsi="Lucida Console" w:cs="Lucida Console"/>
          <w:b w:val="0"/>
          <w:bCs w:val="0"/>
          <w:i w:val="0"/>
          <w:iCs w:val="0"/>
          <w:color w:val="4D4D4D"/>
          <w:lang w:val="en-US" w:eastAsia="en-US"/>
        </w:rPr>
        <w:t>db</w:t>
      </w:r>
      <w:r>
        <w:rPr>
          <w:color w:val="4D4D4D"/>
          <w:lang w:val="en-US" w:eastAsia="en-US"/>
        </w:rPr>
        <w:t xml:space="preserve"> as this is under the purview of </w:t>
      </w:r>
      <w:r>
        <w:rPr>
          <w:rStyle w:val="data-v-67808297code"/>
          <w:rFonts w:ascii="Lucida Console" w:eastAsia="Lucida Console" w:hAnsi="Lucida Console" w:cs="Lucida Console"/>
          <w:b w:val="0"/>
          <w:bCs w:val="0"/>
          <w:i w:val="0"/>
          <w:iCs w:val="0"/>
          <w:color w:val="4D4D4D"/>
          <w:lang w:val="en-US" w:eastAsia="en-US"/>
        </w:rPr>
        <w:t>poll()</w:t>
      </w:r>
      <w:r>
        <w:rPr>
          <w:color w:val="4D4D4D"/>
          <w:lang w:val="en-US" w:eastAsia="en-US"/>
        </w:rPr>
        <w:t>.</w:t>
      </w:r>
    </w:p>
    <w:p>
      <w:pPr>
        <w:pStyle w:val="data-v-67808297h2"/>
        <w:spacing w:before="900" w:after="300"/>
        <w:ind w:left="0" w:right="0"/>
        <w:outlineLvl w:val="1"/>
        <w:rPr>
          <w:b/>
          <w:bCs/>
          <w:spacing w:val="-4"/>
          <w:sz w:val="43"/>
          <w:szCs w:val="43"/>
          <w:lang w:val="en-US" w:eastAsia="en-US"/>
        </w:rPr>
      </w:pPr>
      <w:hyperlink r:id="rId7" w:anchor="handle-one-play-ev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one play event</w:t>
      </w:r>
    </w:p>
    <w:p>
      <w:pPr>
        <w:pStyle w:val="data-v-67808297p"/>
        <w:spacing w:before="240" w:after="240"/>
        <w:ind w:left="0" w:right="0"/>
        <w:rPr>
          <w:lang w:val="en-US" w:eastAsia="en-US"/>
        </w:rPr>
      </w:pPr>
      <w:r>
        <w:rPr>
          <w:lang w:val="en-US" w:eastAsia="en-US"/>
        </w:rPr>
        <w:t xml:space="preserve">Not all play events are equal. </w:t>
      </w:r>
      <w:r>
        <w:rPr>
          <w:rStyle w:val="data-v-67808297code"/>
          <w:rFonts w:ascii="Lucida Console" w:eastAsia="Lucida Console" w:hAnsi="Lucida Console" w:cs="Lucida Console"/>
          <w:b w:val="0"/>
          <w:bCs w:val="0"/>
          <w:i w:val="0"/>
          <w:iCs w:val="0"/>
          <w:lang w:val="en-US" w:eastAsia="en-US"/>
        </w:rPr>
        <w:t>handleEventPlay</w:t>
      </w:r>
      <w:r>
        <w:rPr>
          <w:lang w:val="en-US" w:eastAsia="en-US"/>
        </w:rPr>
        <w:t xml:space="preserve"> is only interested when there is a winner. Until then, there is no need to take any action.</w:t>
      </w:r>
    </w:p>
    <w:p>
      <w:pPr>
        <w:spacing w:before="0" w:after="480"/>
        <w:ind w:left="420" w:right="300"/>
        <w:rPr>
          <w:spacing w:val="0"/>
          <w:lang w:val="en-US" w:eastAsia="en-US"/>
        </w:rPr>
      </w:pPr>
      <w:r>
        <w:rPr>
          <w:strike w:val="0"/>
          <w:spacing w:val="0"/>
          <w:u w:val="none"/>
          <w:lang w:val="en-US" w:eastAsia="en-US"/>
        </w:rPr>
        <w:drawing>
          <wp:inline>
            <wp:extent cx="228571" cy="228571"/>
            <wp:docPr id="100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handleEventPlay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playedId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playedId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Play event missing game-index</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winner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"Play event missing 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playedId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playedId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Win game: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playedId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black: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red: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winner: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playedId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playedId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"L179-L194"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data-v-67808297li"/>
        <w:numPr>
          <w:ilvl w:val="0"/>
          <w:numId w:val="18"/>
        </w:numPr>
        <w:spacing w:before="240" w:after="240" w:line="435" w:lineRule="atLeast"/>
        <w:ind w:left="840" w:right="360" w:hanging="210"/>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handleEventPlay</w:t>
      </w:r>
      <w:r>
        <w:rPr>
          <w:color w:val="4D4D4D"/>
          <w:lang w:val="en-US" w:eastAsia="en-US"/>
        </w:rPr>
        <w:t xml:space="preserve"> returns quietly if there is no winner, because this means there is nothing to do.</w:t>
      </w:r>
    </w:p>
    <w:p>
      <w:pPr>
        <w:pStyle w:val="data-v-67808297li"/>
        <w:numPr>
          <w:ilvl w:val="0"/>
          <w:numId w:val="18"/>
        </w:numPr>
        <w:spacing w:after="240" w:line="435" w:lineRule="atLeast"/>
        <w:ind w:left="840" w:right="360" w:hanging="210"/>
        <w:jc w:val="left"/>
        <w:rPr>
          <w:color w:val="4D4D4D"/>
          <w:lang w:val="en-US" w:eastAsia="en-US"/>
        </w:rPr>
      </w:pPr>
      <w:r>
        <w:rPr>
          <w:color w:val="4D4D4D"/>
          <w:lang w:val="en-US" w:eastAsia="en-US"/>
        </w:rPr>
        <w:t xml:space="preserve">It keeps the game information in the </w:t>
      </w:r>
      <w:r>
        <w:rPr>
          <w:rStyle w:val="data-v-67808297code"/>
          <w:rFonts w:ascii="Lucida Console" w:eastAsia="Lucida Console" w:hAnsi="Lucida Console" w:cs="Lucida Console"/>
          <w:b w:val="0"/>
          <w:bCs w:val="0"/>
          <w:i w:val="0"/>
          <w:iCs w:val="0"/>
          <w:color w:val="4D4D4D"/>
          <w:lang w:val="en-US" w:eastAsia="en-US"/>
        </w:rPr>
        <w:t>db</w:t>
      </w:r>
      <w:r>
        <w:rPr>
          <w:color w:val="4D4D4D"/>
          <w:lang w:val="en-US" w:eastAsia="en-US"/>
        </w:rPr>
        <w:t>.</w:t>
      </w:r>
    </w:p>
    <w:p>
      <w:pPr>
        <w:pStyle w:val="data-v-67808297li"/>
        <w:numPr>
          <w:ilvl w:val="0"/>
          <w:numId w:val="18"/>
        </w:numPr>
        <w:spacing w:after="360" w:line="435" w:lineRule="atLeast"/>
        <w:ind w:left="840" w:right="360" w:hanging="210"/>
        <w:jc w:val="left"/>
        <w:rPr>
          <w:color w:val="4D4D4D"/>
          <w:lang w:val="en-US" w:eastAsia="en-US"/>
        </w:rPr>
      </w:pPr>
      <w:r>
        <w:rPr>
          <w:color w:val="4D4D4D"/>
          <w:lang w:val="en-US" w:eastAsia="en-US"/>
        </w:rPr>
        <w:t>It removes the id from both players' list of games.</w:t>
      </w:r>
    </w:p>
    <w:p>
      <w:pPr>
        <w:pStyle w:val="data-v-67808297h2"/>
        <w:spacing w:before="900" w:after="300"/>
        <w:ind w:left="0" w:right="0"/>
        <w:outlineLvl w:val="1"/>
        <w:rPr>
          <w:b/>
          <w:bCs/>
          <w:spacing w:val="-4"/>
          <w:sz w:val="43"/>
          <w:szCs w:val="43"/>
          <w:lang w:val="en-US" w:eastAsia="en-US"/>
        </w:rPr>
      </w:pPr>
      <w:hyperlink r:id="rId7" w:anchor="test-tim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 time</w:t>
      </w:r>
    </w:p>
    <w:p>
      <w:pPr>
        <w:pStyle w:val="data-v-67808297p"/>
        <w:spacing w:before="240" w:after="240"/>
        <w:ind w:left="0" w:right="0"/>
        <w:rPr>
          <w:lang w:val="en-US" w:eastAsia="en-US"/>
        </w:rPr>
      </w:pPr>
      <w:r>
        <w:rPr>
          <w:lang w:val="en-US" w:eastAsia="en-US"/>
        </w:rPr>
        <w:t xml:space="preserve">You can now test what happens when a game is created and played on. Restart </w:t>
      </w:r>
      <w:r>
        <w:rPr>
          <w:rStyle w:val="data-v-67808297code"/>
          <w:rFonts w:ascii="Lucida Console" w:eastAsia="Lucida Console" w:hAnsi="Lucida Console" w:cs="Lucida Console"/>
          <w:b w:val="0"/>
          <w:bCs w:val="0"/>
          <w:i w:val="0"/>
          <w:iCs w:val="0"/>
          <w:lang w:val="en-US" w:eastAsia="en-US"/>
        </w:rPr>
        <w:t>npm run indexer-dev</w:t>
      </w:r>
      <w:r>
        <w:rPr>
          <w:lang w:val="en-US" w:eastAsia="en-US"/>
        </w:rPr>
        <w:t xml:space="preserve"> locally or in Docker.</w:t>
      </w:r>
    </w:p>
    <w:p>
      <w:pPr>
        <w:pStyle w:val="data-v-67808297p"/>
        <w:spacing w:before="240" w:after="240"/>
        <w:ind w:left="0" w:right="0"/>
        <w:rPr>
          <w:lang w:val="en-US" w:eastAsia="en-US"/>
        </w:rPr>
      </w:pPr>
      <w:r>
        <w:rPr>
          <w:lang w:val="en-US" w:eastAsia="en-US"/>
        </w:rPr>
        <w:t>You can choose how to create and play games:</w:t>
      </w:r>
    </w:p>
    <w:p>
      <w:pPr>
        <w:pStyle w:val="data-v-67808297li"/>
        <w:numPr>
          <w:ilvl w:val="0"/>
          <w:numId w:val="19"/>
        </w:numPr>
        <w:spacing w:before="240" w:after="240" w:line="435" w:lineRule="atLeast"/>
        <w:ind w:left="480" w:right="0" w:hanging="210"/>
        <w:jc w:val="left"/>
        <w:rPr>
          <w:lang w:val="en-US" w:eastAsia="en-US"/>
        </w:rPr>
      </w:pPr>
      <w:r>
        <w:rPr>
          <w:lang w:val="en-US" w:eastAsia="en-US"/>
        </w:rPr>
        <w:t xml:space="preserve">Run the GUI prepared in the </w:t>
      </w:r>
      <w:hyperlink r:id="rId18" w:history="1">
        <w:r>
          <w:rPr>
            <w:rStyle w:val="data-v-67808297ula"/>
            <w:b w:val="0"/>
            <w:bCs w:val="0"/>
            <w:i w:val="0"/>
            <w:iCs w:val="0"/>
            <w:color w:val="0000EE"/>
            <w:u w:val="single" w:color="0000EE"/>
            <w:lang w:val="en-US" w:eastAsia="en-US"/>
          </w:rPr>
          <w:t>previous section</w:t>
        </w:r>
      </w:hyperlink>
      <w:r>
        <w:rPr>
          <w:lang w:val="en-US" w:eastAsia="en-US"/>
        </w:rPr>
        <w:t xml:space="preserve"> with </w:t>
      </w:r>
      <w:r>
        <w:rPr>
          <w:rStyle w:val="data-v-67808297code"/>
          <w:rFonts w:ascii="Lucida Console" w:eastAsia="Lucida Console" w:hAnsi="Lucida Console" w:cs="Lucida Console"/>
          <w:b w:val="0"/>
          <w:bCs w:val="0"/>
          <w:i w:val="0"/>
          <w:iCs w:val="0"/>
          <w:lang w:val="en-US" w:eastAsia="en-US"/>
        </w:rPr>
        <w:t>npm start</w:t>
      </w:r>
      <w:r>
        <w:rPr>
          <w:lang w:val="en-US" w:eastAsia="en-US"/>
        </w:rPr>
        <w:t>.</w:t>
      </w:r>
    </w:p>
    <w:p>
      <w:pPr>
        <w:pStyle w:val="data-v-67808297li"/>
        <w:numPr>
          <w:ilvl w:val="0"/>
          <w:numId w:val="19"/>
        </w:numPr>
        <w:spacing w:after="240" w:line="435" w:lineRule="atLeast"/>
        <w:ind w:left="480" w:right="0" w:hanging="210"/>
        <w:jc w:val="left"/>
        <w:rPr>
          <w:lang w:val="en-US" w:eastAsia="en-US"/>
        </w:rPr>
      </w:pPr>
      <w:r>
        <w:rPr>
          <w:lang w:val="en-US" w:eastAsia="en-US"/>
        </w:rPr>
        <w:t xml:space="preserve">Run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command lines.</w:t>
      </w:r>
    </w:p>
    <w:p>
      <w:pPr>
        <w:pStyle w:val="data-v-67808297li"/>
        <w:numPr>
          <w:ilvl w:val="0"/>
          <w:numId w:val="19"/>
        </w:numPr>
        <w:spacing w:after="360" w:line="435" w:lineRule="atLeast"/>
        <w:ind w:left="480" w:right="0" w:hanging="210"/>
        <w:jc w:val="left"/>
        <w:rPr>
          <w:lang w:val="en-US" w:eastAsia="en-US"/>
        </w:rPr>
      </w:pPr>
      <w:r>
        <w:rPr>
          <w:lang w:val="en-US" w:eastAsia="en-US"/>
        </w:rPr>
        <w:t>Any other way available.</w:t>
      </w:r>
    </w:p>
    <w:p>
      <w:pPr>
        <w:pStyle w:val="data-v-67808297p"/>
        <w:spacing w:before="240" w:after="240"/>
        <w:ind w:left="0" w:right="0"/>
        <w:rPr>
          <w:lang w:val="en-US" w:eastAsia="en-US"/>
        </w:rPr>
      </w:pPr>
      <w:r>
        <w:rPr>
          <w:lang w:val="en-US" w:eastAsia="en-US"/>
        </w:rPr>
        <w:t>Via command lines, in another terminal: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Create game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Play game </w:t>
      </w:r>
    </w:p>
    <w:p>
      <w:pPr>
        <w:spacing w:before="0" w:after="480"/>
        <w:ind w:left="420" w:right="300"/>
        <w:rPr>
          <w:spacing w:val="0"/>
          <w:lang w:val="en-US" w:eastAsia="en-US"/>
        </w:rPr>
      </w:pPr>
      <w:r>
        <w:rPr>
          <w:strike w:val="0"/>
          <w:spacing w:val="0"/>
          <w:u w:val="none"/>
          <w:lang w:val="en-US" w:eastAsia="en-US"/>
        </w:rPr>
        <w:drawing>
          <wp:inline>
            <wp:extent cx="228571" cy="228571"/>
            <wp:docPr id="100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checkers sh -c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 tx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create-game \$ALICE cosmos1t88fkwurlnusf6agvptsnm33t40kr4hlq6h08s 0 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--yes"</w:t>
      </w:r>
    </w:p>
    <w:p>
      <w:pPr>
        <w:pStyle w:val="data-v-67808297p"/>
        <w:spacing w:before="240" w:after="240"/>
        <w:ind w:left="0" w:right="0"/>
        <w:rPr>
          <w:lang w:val="en-US" w:eastAsia="en-US"/>
        </w:rPr>
      </w:pPr>
      <w:r>
        <w:rPr>
          <w:lang w:val="en-US" w:eastAsia="en-US"/>
        </w:rPr>
        <w:t>Alternatively, use a GUI if preferred. The indexer should log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New game: 1, black: cosmos1am3fnp5dd6nndk5jyjq9mpqh3yvt2jmmdv83xn, red: cosmos1t88fkwurlnusf6agvptsnm33t40kr4hlq6h08s</w:t>
      </w:r>
    </w:p>
    <w:p>
      <w:pPr>
        <w:pStyle w:val="data-v-67808297p"/>
        <w:spacing w:before="240" w:after="240"/>
        <w:ind w:left="0" w:right="0"/>
        <w:rPr>
          <w:lang w:val="en-US" w:eastAsia="en-US"/>
        </w:rPr>
      </w:pPr>
      <w:r>
        <w:rPr>
          <w:lang w:val="en-US" w:eastAsia="en-US"/>
        </w:rPr>
        <w:t xml:space="preserve">It should update </w:t>
      </w:r>
      <w:r>
        <w:rPr>
          <w:rStyle w:val="data-v-67808297code"/>
          <w:rFonts w:ascii="Lucida Console" w:eastAsia="Lucida Console" w:hAnsi="Lucida Console" w:cs="Lucida Console"/>
          <w:b w:val="0"/>
          <w:bCs w:val="0"/>
          <w:i w:val="0"/>
          <w:iCs w:val="0"/>
          <w:lang w:val="en-US" w:eastAsia="en-US"/>
        </w:rPr>
        <w:t>db.json</w:t>
      </w:r>
      <w:r>
        <w:rPr>
          <w:lang w:val="en-US" w:eastAsia="en-US"/>
        </w:rPr>
        <w:t xml:space="preserve"> to:</w:t>
      </w:r>
    </w:p>
    <w:p>
      <w:pPr>
        <w:spacing w:before="0" w:after="480"/>
        <w:ind w:left="420" w:right="300"/>
        <w:rPr>
          <w:spacing w:val="0"/>
          <w:lang w:val="en-US" w:eastAsia="en-US"/>
        </w:rPr>
      </w:pPr>
      <w:r>
        <w:rPr>
          <w:strike w:val="0"/>
          <w:spacing w:val="0"/>
          <w:u w:val="none"/>
          <w:lang w:val="en-US" w:eastAsia="en-US"/>
        </w:rPr>
        <w:drawing>
          <wp:inline>
            <wp:extent cx="228571" cy="228571"/>
            <wp:docPr id="1001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"status"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"cosmos1am3fnp5dd6nndk5jyjq9mpqh3yvt2jmmdv83xn"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"cosmos1t88fkwurlnusf6agvptsnm33t40kr4hlq6h08s"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"cosmos1t88fkwurlnusf6agvptsnm33t40kr4hlq6h08s"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"cosmos1am3fnp5dd6nndk5jyjq9mpqh3yvt2jmmdv83xn"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"deleted"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play-move 1 1 2 2 3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--yes</w:t>
      </w:r>
    </w:p>
    <w:p>
      <w:pPr>
        <w:pStyle w:val="data-v-67808297p"/>
        <w:spacing w:before="240" w:after="240"/>
        <w:ind w:left="0" w:right="0"/>
        <w:rPr>
          <w:vanish/>
          <w:lang w:val="en-US" w:eastAsia="en-US"/>
        </w:rPr>
      </w:pPr>
      <w:r>
        <w:rPr>
          <w:vanish/>
          <w:lang w:val="en-US" w:eastAsia="en-US"/>
        </w:rPr>
        <w:t>In this case the indexer should not log anything.</w:t>
      </w:r>
    </w:p>
    <w:p>
      <w:pPr>
        <w:pStyle w:val="data-v-67808297p"/>
        <w:spacing w:before="240" w:after="240"/>
        <w:ind w:left="0" w:right="0"/>
        <w:rPr>
          <w:vanish/>
          <w:lang w:val="en-US" w:eastAsia="en-US"/>
        </w:rPr>
      </w:pPr>
      <w:r>
        <w:rPr>
          <w:vanish/>
          <w:lang w:val="en-US" w:eastAsia="en-US"/>
        </w:rPr>
        <w:t>Because performing moves from the command line is laborious, using the GUI is advisable.</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 xml:space="preserve">What remains is handling the games that get removed or forfeited in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prepare-for-endblock"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for </w:t>
      </w:r>
      <w:r>
        <w:rPr>
          <w:rStyle w:val="data-v-67808297h2code"/>
          <w:rFonts w:ascii="Lucida Console" w:eastAsia="Lucida Console" w:hAnsi="Lucida Console" w:cs="Lucida Console"/>
          <w:b w:val="0"/>
          <w:bCs w:val="0"/>
          <w:i w:val="0"/>
          <w:iCs w:val="0"/>
          <w:spacing w:val="0"/>
          <w:lang w:val="en-US" w:eastAsia="en-US"/>
        </w:rPr>
        <w:t>EndBlock</w:t>
      </w:r>
    </w:p>
    <w:p>
      <w:pPr>
        <w:pStyle w:val="data-v-67808297p"/>
        <w:spacing w:before="240" w:after="240"/>
        <w:ind w:left="0" w:right="0"/>
        <w:rPr>
          <w:lang w:val="en-US" w:eastAsia="en-US"/>
        </w:rPr>
      </w:pPr>
      <w:r>
        <w:rPr>
          <w:lang w:val="en-US" w:eastAsia="en-US"/>
        </w:rPr>
        <w:t xml:space="preserve">Nicely formatted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events are still missing from CosmJS, so these require a little extra work:</w:t>
      </w:r>
    </w:p>
    <w:p>
      <w:pPr>
        <w:pStyle w:val="data-v-67808297li"/>
        <w:numPr>
          <w:ilvl w:val="0"/>
          <w:numId w:val="20"/>
        </w:numPr>
        <w:spacing w:before="240" w:after="240" w:line="435" w:lineRule="atLeast"/>
        <w:ind w:left="480" w:right="0" w:hanging="281"/>
        <w:jc w:val="left"/>
        <w:rPr>
          <w:lang w:val="en-US" w:eastAsia="en-US"/>
        </w:rPr>
      </w:pPr>
      <w:r>
        <w:rPr>
          <w:lang w:val="en-US" w:eastAsia="en-US"/>
        </w:rPr>
        <w:t xml:space="preserve">To get a block's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events, you need to ask for the block information from a CometBFT client. This client is a </w:t>
      </w:r>
      <w:hyperlink r:id="rId35" w:anchor="L14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private</w:t>
        </w:r>
        <w:r>
          <w:rPr>
            <w:rStyle w:val="data-v-67808297olatargetblank"/>
            <w:b w:val="0"/>
            <w:bCs w:val="0"/>
            <w:i w:val="0"/>
            <w:iCs w:val="0"/>
            <w:color w:val="0000EE"/>
            <w:u w:val="single" w:color="0000EE"/>
            <w:lang w:val="en-US" w:eastAsia="en-US"/>
          </w:rPr>
          <w:t xml:space="preserve"> field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of </w:t>
      </w:r>
      <w:r>
        <w:rPr>
          <w:rStyle w:val="data-v-67808297code"/>
          <w:rFonts w:ascii="Lucida Console" w:eastAsia="Lucida Console" w:hAnsi="Lucida Console" w:cs="Lucida Console"/>
          <w:b w:val="0"/>
          <w:bCs w:val="0"/>
          <w:i w:val="0"/>
          <w:iCs w:val="0"/>
          <w:lang w:val="en-US" w:eastAsia="en-US"/>
        </w:rPr>
        <w:t>StargateClient</w:t>
      </w:r>
      <w:r>
        <w:rPr>
          <w:lang w:val="en-US" w:eastAsia="en-US"/>
        </w:rPr>
        <w:t>.</w:t>
      </w:r>
    </w:p>
    <w:p>
      <w:pPr>
        <w:pStyle w:val="data-v-67808297li"/>
        <w:numPr>
          <w:ilvl w:val="0"/>
          <w:numId w:val="20"/>
        </w:numPr>
        <w:spacing w:after="240" w:line="435" w:lineRule="atLeast"/>
        <w:ind w:left="480" w:right="0" w:hanging="281"/>
        <w:jc w:val="left"/>
        <w:rPr>
          <w:lang w:val="en-US" w:eastAsia="en-US"/>
        </w:rPr>
      </w:pPr>
      <w:r>
        <w:rPr>
          <w:lang w:val="en-US" w:eastAsia="en-US"/>
        </w:rPr>
        <w:t xml:space="preserve">The function to call is </w:t>
      </w:r>
      <w:hyperlink r:id="rId36" w:anchor="L88"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blockResults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20"/>
        </w:numPr>
        <w:spacing w:after="240" w:line="435" w:lineRule="atLeast"/>
        <w:ind w:left="480" w:right="0" w:hanging="281"/>
        <w:jc w:val="left"/>
        <w:rPr>
          <w:lang w:val="en-US" w:eastAsia="en-US"/>
        </w:rPr>
      </w:pPr>
      <w:r>
        <w:rPr>
          <w:lang w:val="en-US" w:eastAsia="en-US"/>
        </w:rPr>
        <w:t xml:space="preserve">It returns a </w:t>
      </w:r>
      <w:hyperlink r:id="rId37" w:anchor="L55"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BlockResultsResponse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of which </w:t>
      </w:r>
      <w:r>
        <w:rPr>
          <w:rStyle w:val="data-v-67808297code"/>
          <w:rFonts w:ascii="Lucida Console" w:eastAsia="Lucida Console" w:hAnsi="Lucida Console" w:cs="Lucida Console"/>
          <w:b w:val="0"/>
          <w:bCs w:val="0"/>
          <w:i w:val="0"/>
          <w:iCs w:val="0"/>
          <w:lang w:val="en-US" w:eastAsia="en-US"/>
        </w:rPr>
        <w:t>endBlockEvents: Event</w:t>
      </w:r>
      <w:r>
        <w:rPr>
          <w:lang w:val="en-US" w:eastAsia="en-US"/>
        </w:rPr>
        <w:t xml:space="preserve"> is of interest.</w:t>
      </w:r>
    </w:p>
    <w:p>
      <w:pPr>
        <w:pStyle w:val="data-v-67808297li"/>
        <w:numPr>
          <w:ilvl w:val="0"/>
          <w:numId w:val="20"/>
        </w:numPr>
        <w:spacing w:after="240" w:line="435" w:lineRule="atLeast"/>
        <w:ind w:left="480" w:right="0" w:hanging="281"/>
        <w:jc w:val="left"/>
        <w:rPr>
          <w:lang w:val="en-US" w:eastAsia="en-US"/>
        </w:rPr>
      </w:pPr>
      <w:r>
        <w:rPr>
          <w:lang w:val="en-US" w:eastAsia="en-US"/>
        </w:rPr>
        <w:t xml:space="preserve">This </w:t>
      </w:r>
      <w:hyperlink r:id="rId37" w:anchor="L182"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Event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type has </w:t>
      </w:r>
      <w:r>
        <w:rPr>
          <w:rStyle w:val="data-v-67808297code"/>
          <w:rFonts w:ascii="Lucida Console" w:eastAsia="Lucida Console" w:hAnsi="Lucida Console" w:cs="Lucida Console"/>
          <w:b w:val="0"/>
          <w:bCs w:val="0"/>
          <w:i w:val="0"/>
          <w:iCs w:val="0"/>
          <w:lang w:val="en-US" w:eastAsia="en-US"/>
        </w:rPr>
        <w:t>attributes: Attribute[]</w:t>
      </w:r>
      <w:r>
        <w:rPr>
          <w:lang w:val="en-US" w:eastAsia="en-US"/>
        </w:rPr>
        <w:t xml:space="preserve"> of interest.</w:t>
      </w:r>
    </w:p>
    <w:p>
      <w:pPr>
        <w:pStyle w:val="data-v-67808297li"/>
        <w:numPr>
          <w:ilvl w:val="0"/>
          <w:numId w:val="20"/>
        </w:numPr>
        <w:spacing w:after="360" w:line="435" w:lineRule="atLeast"/>
        <w:ind w:left="480" w:right="0" w:hanging="281"/>
        <w:jc w:val="left"/>
        <w:rPr>
          <w:lang w:val="en-US" w:eastAsia="en-US"/>
        </w:rPr>
      </w:pPr>
      <w:r>
        <w:rPr>
          <w:lang w:val="en-US" w:eastAsia="en-US"/>
        </w:rPr>
        <w:t xml:space="preserve">The </w:t>
      </w:r>
      <w:hyperlink r:id="rId37" w:anchor="L177-L18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Attribute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type is coded as </w:t>
      </w:r>
      <w:r>
        <w:rPr>
          <w:rStyle w:val="data-v-67808297code"/>
          <w:rFonts w:ascii="Lucida Console" w:eastAsia="Lucida Console" w:hAnsi="Lucida Console" w:cs="Lucida Console"/>
          <w:b w:val="0"/>
          <w:bCs w:val="0"/>
          <w:i w:val="0"/>
          <w:iCs w:val="0"/>
          <w:lang w:val="en-US" w:eastAsia="en-US"/>
        </w:rPr>
        <w:t>Uint8Array</w:t>
      </w:r>
      <w:r>
        <w:rPr>
          <w:lang w:val="en-US" w:eastAsia="en-US"/>
        </w:rPr>
        <w:t>.</w:t>
      </w:r>
    </w:p>
    <w:p>
      <w:pPr>
        <w:pStyle w:val="data-v-67808297p"/>
        <w:spacing w:before="240" w:after="240"/>
        <w:ind w:left="0" w:right="0"/>
        <w:rPr>
          <w:lang w:val="en-US" w:eastAsia="en-US"/>
        </w:rPr>
      </w:pPr>
      <w:r>
        <w:rPr>
          <w:lang w:val="en-US" w:eastAsia="en-US"/>
        </w:rPr>
        <w:t>With this information, you can do the necessary actions:</w:t>
      </w:r>
    </w:p>
    <w:p>
      <w:pPr>
        <w:pStyle w:val="data-v-67808297p"/>
        <w:numPr>
          <w:ilvl w:val="0"/>
          <w:numId w:val="21"/>
        </w:numPr>
        <w:spacing w:before="240" w:after="240"/>
        <w:ind w:left="480" w:right="0" w:hanging="281"/>
        <w:jc w:val="left"/>
        <w:rPr>
          <w:lang w:val="en-US" w:eastAsia="en-US"/>
        </w:rPr>
      </w:pPr>
      <w:r>
        <w:rPr>
          <w:lang w:val="en-US" w:eastAsia="en-US"/>
        </w:rPr>
        <w:t xml:space="preserve">To handle the conversion of CometBFT </w:t>
      </w:r>
      <w:r>
        <w:rPr>
          <w:rStyle w:val="data-v-67808297code"/>
          <w:rFonts w:ascii="Lucida Console" w:eastAsia="Lucida Console" w:hAnsi="Lucida Console" w:cs="Lucida Console"/>
          <w:b w:val="0"/>
          <w:bCs w:val="0"/>
          <w:i w:val="0"/>
          <w:iCs w:val="0"/>
          <w:lang w:val="en-US" w:eastAsia="en-US"/>
        </w:rPr>
        <w:t>Event</w:t>
      </w:r>
      <w:r>
        <w:rPr>
          <w:lang w:val="en-US" w:eastAsia="en-US"/>
        </w:rPr>
        <w:t xml:space="preserve">s into </w:t>
      </w:r>
      <w:r>
        <w:rPr>
          <w:rStyle w:val="data-v-67808297code"/>
          <w:rFonts w:ascii="Lucida Console" w:eastAsia="Lucida Console" w:hAnsi="Lucida Console" w:cs="Lucida Console"/>
          <w:b w:val="0"/>
          <w:bCs w:val="0"/>
          <w:i w:val="0"/>
          <w:iCs w:val="0"/>
          <w:lang w:val="en-US" w:eastAsia="en-US"/>
        </w:rPr>
        <w:t>StringEvent</w:t>
      </w:r>
      <w:r>
        <w:rPr>
          <w:lang w:val="en-US" w:eastAsia="en-US"/>
        </w:rPr>
        <w:t xml:space="preserve">s, create a helper in a new </w:t>
      </w:r>
      <w:r>
        <w:rPr>
          <w:rStyle w:val="data-v-67808297code"/>
          <w:rFonts w:ascii="Lucida Console" w:eastAsia="Lucida Console" w:hAnsi="Lucida Console" w:cs="Lucida Console"/>
          <w:b w:val="0"/>
          <w:bCs w:val="0"/>
          <w:i w:val="0"/>
          <w:iCs w:val="0"/>
          <w:lang w:val="en-US" w:eastAsia="en-US"/>
        </w:rPr>
        <w:t>src/server/events.ts</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fromUtf8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"@cosmjs/encoding"</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 </w:t>
      </w:r>
      <w:r>
        <w:rPr>
          <w:rStyle w:val="data-v-daa022c6tokenkeyword"/>
          <w:rFonts w:ascii="Courier New" w:eastAsia="Courier New" w:hAnsi="Courier New" w:cs="Courier New"/>
          <w:b w:val="0"/>
          <w:bCs w:val="0"/>
          <w:i w:val="0"/>
          <w:iCs w:val="0"/>
          <w:spacing w:val="0"/>
          <w:sz w:val="20"/>
          <w:szCs w:val="20"/>
          <w:lang w:val="en-US" w:eastAsia="en-US"/>
        </w:rPr>
        <w:t>as</w:t>
      </w:r>
      <w:r>
        <w:rPr>
          <w:rStyle w:val="bodywrapperdata-v-daa022c6"/>
          <w:b w:val="0"/>
          <w:bCs w:val="0"/>
          <w:i w:val="0"/>
          <w:iCs w:val="0"/>
          <w:spacing w:val="0"/>
          <w:lang w:val="en-US" w:eastAsia="en-US"/>
        </w:rPr>
        <w:t xml:space="preserve"> TendermintAttribute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"@cosmjs/tendermint-rpc"</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"cosmjs-types/cosmos/base/abci/v1beta1/abci"</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convertTendermintEvents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TendermintAttribute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fromUtf8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fromUtf8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events.ts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"https://github.com/cosmos/academy-checkers-ui/blob/server-indexing/src/server/events.ts" \l "L1-L17"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21"/>
        </w:numPr>
        <w:spacing w:before="240" w:after="360"/>
        <w:ind w:left="480" w:right="0" w:hanging="281"/>
        <w:jc w:val="left"/>
        <w:rPr>
          <w:lang w:val="en-US" w:eastAsia="en-US"/>
        </w:rPr>
      </w:pPr>
      <w:r>
        <w:rPr>
          <w:lang w:val="en-US" w:eastAsia="en-US"/>
        </w:rPr>
        <w:t xml:space="preserve">To handle the call to </w:t>
      </w:r>
      <w:r>
        <w:rPr>
          <w:rStyle w:val="data-v-67808297code"/>
          <w:rFonts w:ascii="Lucida Console" w:eastAsia="Lucida Console" w:hAnsi="Lucida Console" w:cs="Lucida Console"/>
          <w:b w:val="0"/>
          <w:bCs w:val="0"/>
          <w:i w:val="0"/>
          <w:iCs w:val="0"/>
          <w:lang w:val="en-US" w:eastAsia="en-US"/>
        </w:rPr>
        <w:t>blockResults</w:t>
      </w:r>
      <w:r>
        <w:rPr>
          <w:lang w:val="en-US" w:eastAsia="en-US"/>
        </w:rPr>
        <w:t xml:space="preserve">, you need access to a CometBFT client. One option is to make a copy of the private CometBFT client. You can do this only on construction, so create a child class of </w:t>
      </w:r>
      <w:r>
        <w:rPr>
          <w:rStyle w:val="data-v-67808297code"/>
          <w:rFonts w:ascii="Lucida Console" w:eastAsia="Lucida Console" w:hAnsi="Lucida Console" w:cs="Lucida Console"/>
          <w:b w:val="0"/>
          <w:bCs w:val="0"/>
          <w:i w:val="0"/>
          <w:iCs w:val="0"/>
          <w:lang w:val="en-US" w:eastAsia="en-US"/>
        </w:rPr>
        <w:t>CheckersStargateClient</w:t>
      </w:r>
      <w:r>
        <w:rPr>
          <w:lang w:val="en-US" w:eastAsia="en-US"/>
        </w:rPr>
        <w:t xml:space="preserve"> to do that. It is recommended to keep it close by </w:t>
      </w:r>
      <w:r>
        <w:rPr>
          <w:rStyle w:val="data-v-67808297code"/>
          <w:rFonts w:ascii="Lucida Console" w:eastAsia="Lucida Console" w:hAnsi="Lucida Console" w:cs="Lucida Console"/>
          <w:b w:val="0"/>
          <w:bCs w:val="0"/>
          <w:i w:val="0"/>
          <w:iCs w:val="0"/>
          <w:lang w:val="en-US" w:eastAsia="en-US"/>
        </w:rPr>
        <w:t>indexer.ts</w:t>
      </w:r>
      <w:r>
        <w:rPr>
          <w:lang w:val="en-US" w:eastAsia="en-US"/>
        </w:rPr>
        <w:t xml:space="preserve">. In a new </w:t>
      </w:r>
      <w:r>
        <w:rPr>
          <w:rStyle w:val="data-v-67808297code"/>
          <w:rFonts w:ascii="Lucida Console" w:eastAsia="Lucida Console" w:hAnsi="Lucida Console" w:cs="Lucida Console"/>
          <w:b w:val="0"/>
          <w:bCs w:val="0"/>
          <w:i w:val="0"/>
          <w:iCs w:val="0"/>
          <w:lang w:val="en-US" w:eastAsia="en-US"/>
        </w:rPr>
        <w:t>indexer_stargateclient.ts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BlockResultsResponse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"@cosmjs/tendermint-rpc"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"cosmjs-types/cosmos/base/abci/v1beta1/abci"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convertTendermintEvents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"./events"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"../checkers_stargateclient"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class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IndexerStargateClient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CheckersStargateClient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private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myTmClient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static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endpoint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IndexerStargateClient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tmClient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Tendermint34Client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endpoint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IndexerStargateClient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protected</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super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myTmClient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tmClient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getEndBlockEvents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BlockResultsResponse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myTmClient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blockResults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convertTendermintEvents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results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endBlockEvents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indexer_stargateclient.ts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"https://github.com/cosmos/academy-checkers-ui/blob/server-indexing/src/server/indexer_stargateclient.ts"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swap out </w:t>
      </w:r>
      <w:r>
        <w:rPr>
          <w:rStyle w:val="data-v-67808297code"/>
          <w:rFonts w:ascii="Lucida Console" w:eastAsia="Lucida Console" w:hAnsi="Lucida Console" w:cs="Lucida Console"/>
          <w:b w:val="0"/>
          <w:bCs w:val="0"/>
          <w:i w:val="0"/>
          <w:iCs w:val="0"/>
          <w:lang w:val="en-US" w:eastAsia="en-US"/>
        </w:rPr>
        <w:t>CheckersStargateClient</w:t>
      </w:r>
      <w:r>
        <w:rPr>
          <w:lang w:val="en-US" w:eastAsia="en-US"/>
        </w:rPr>
        <w:t xml:space="preserve"> with </w:t>
      </w:r>
      <w:r>
        <w:rPr>
          <w:rStyle w:val="data-v-67808297code"/>
          <w:rFonts w:ascii="Lucida Console" w:eastAsia="Lucida Console" w:hAnsi="Lucida Console" w:cs="Lucida Console"/>
          <w:b w:val="0"/>
          <w:bCs w:val="0"/>
          <w:i w:val="0"/>
          <w:iCs w:val="0"/>
          <w:lang w:val="en-US" w:eastAsia="en-US"/>
        </w:rPr>
        <w:t>IndexerStargateClient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IndexerStargateClient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"./indexer_stargateclient"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createIndexer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IndexerStargateClient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IndexerStargateClient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"L22-L65"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With this in place, go back to </w:t>
      </w:r>
      <w:r>
        <w:rPr>
          <w:rStyle w:val="data-v-67808297code"/>
          <w:rFonts w:ascii="Lucida Console" w:eastAsia="Lucida Console" w:hAnsi="Lucida Console" w:cs="Lucida Console"/>
          <w:b w:val="0"/>
          <w:bCs w:val="0"/>
          <w:i w:val="0"/>
          <w:iCs w:val="0"/>
          <w:lang w:val="en-US" w:eastAsia="en-US"/>
        </w:rPr>
        <w:t>handleBlock</w:t>
      </w:r>
      <w:r>
        <w:rPr>
          <w:lang w:val="en-US" w:eastAsia="en-US"/>
        </w:rPr>
        <w:t xml:space="preserve"> and work on the remaining TODO.</w:t>
      </w:r>
    </w:p>
    <w:p>
      <w:pPr>
        <w:pStyle w:val="data-v-67808297h2"/>
        <w:spacing w:before="900" w:after="300"/>
        <w:ind w:left="0" w:right="0"/>
        <w:outlineLvl w:val="1"/>
        <w:rPr>
          <w:b/>
          <w:bCs/>
          <w:spacing w:val="-4"/>
          <w:sz w:val="43"/>
          <w:szCs w:val="43"/>
          <w:lang w:val="en-US" w:eastAsia="en-US"/>
        </w:rPr>
      </w:pPr>
      <w:hyperlink r:id="rId7" w:anchor="handle-one-block-s-endblock"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Handle one block's </w:t>
      </w:r>
      <w:r>
        <w:rPr>
          <w:rStyle w:val="data-v-67808297h2code"/>
          <w:rFonts w:ascii="Lucida Console" w:eastAsia="Lucida Console" w:hAnsi="Lucida Console" w:cs="Lucida Console"/>
          <w:b w:val="0"/>
          <w:bCs w:val="0"/>
          <w:i w:val="0"/>
          <w:iCs w:val="0"/>
          <w:spacing w:val="0"/>
          <w:lang w:val="en-US" w:eastAsia="en-US"/>
        </w:rPr>
        <w:t>EndBlock</w:t>
      </w:r>
    </w:p>
    <w:p>
      <w:pPr>
        <w:pStyle w:val="data-v-67808297p"/>
        <w:spacing w:before="240" w:after="240"/>
        <w:ind w:left="0" w:right="0"/>
        <w:rPr>
          <w:lang w:val="en-US" w:eastAsia="en-US"/>
        </w:rPr>
      </w:pPr>
      <w:r>
        <w:rPr>
          <w:lang w:val="en-US" w:eastAsia="en-US"/>
        </w:rPr>
        <w:t>Go to the function and update it:</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handleBlock</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getEndBlockEvents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"L97-L99"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events that you have converted are compatible with those emanating from transactions, so you can just pass them on. You still need to update </w:t>
      </w:r>
      <w:r>
        <w:rPr>
          <w:rStyle w:val="data-v-67808297code"/>
          <w:rFonts w:ascii="Lucida Console" w:eastAsia="Lucida Console" w:hAnsi="Lucida Console" w:cs="Lucida Console"/>
          <w:b w:val="0"/>
          <w:bCs w:val="0"/>
          <w:i w:val="0"/>
          <w:iCs w:val="0"/>
          <w:lang w:val="en-US" w:eastAsia="en-US"/>
        </w:rPr>
        <w:t>handleEvent</w:t>
      </w:r>
      <w:r>
        <w:rPr>
          <w:lang w:val="en-US" w:eastAsia="en-US"/>
        </w:rPr>
        <w:t xml:space="preserve"> so that it acts on the new event type:</w:t>
      </w:r>
    </w:p>
    <w:p>
      <w:pPr>
        <w:spacing w:before="0" w:after="480"/>
        <w:ind w:left="420" w:right="300"/>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handleEvent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"game-forfeited"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Function yet to be declared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handleEventForfeit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"L130-L132"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To achieve this, add a new function:</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handleEventForfeit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void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forfeitedId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Forfeit event missing forfeitedId</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winner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getAttributeValueByKey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Forfeit game: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black: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red: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winner: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deleted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"L196-L212"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Again there is a lot of error handling. </w:t>
      </w:r>
      <w:r>
        <w:rPr>
          <w:rStyle w:val="data-v-67808297code"/>
          <w:rFonts w:ascii="Lucida Console" w:eastAsia="Lucida Console" w:hAnsi="Lucida Console" w:cs="Lucida Console"/>
          <w:b w:val="0"/>
          <w:bCs w:val="0"/>
          <w:i w:val="0"/>
          <w:iCs w:val="0"/>
          <w:color w:val="4D4D4D"/>
          <w:lang w:val="en-US" w:eastAsia="en-US"/>
        </w:rPr>
        <w:t>handleEvent</w:t>
      </w:r>
      <w:r>
        <w:rPr>
          <w:color w:val="4D4D4D"/>
          <w:lang w:val="en-US" w:eastAsia="en-US"/>
        </w:rPr>
        <w:t xml:space="preserve"> only soft-deletes the game, although it removes it from the list of games for the players.</w:t>
      </w:r>
    </w:p>
    <w:p>
      <w:pPr>
        <w:pStyle w:val="data-v-67808297h2"/>
        <w:spacing w:before="900" w:after="300"/>
        <w:ind w:left="0" w:right="0"/>
        <w:outlineLvl w:val="1"/>
        <w:rPr>
          <w:b/>
          <w:bCs/>
          <w:spacing w:val="-4"/>
          <w:sz w:val="43"/>
          <w:szCs w:val="43"/>
          <w:lang w:val="en-US" w:eastAsia="en-US"/>
        </w:rPr>
      </w:pPr>
      <w:hyperlink r:id="rId7" w:anchor="test-time-of-forfei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 time of forfeit</w:t>
      </w:r>
    </w:p>
    <w:p>
      <w:pPr>
        <w:pStyle w:val="data-v-67808297p"/>
        <w:spacing w:before="240" w:after="240"/>
        <w:ind w:left="0" w:right="0"/>
        <w:rPr>
          <w:lang w:val="en-US" w:eastAsia="en-US"/>
        </w:rPr>
      </w:pPr>
      <w:r>
        <w:rPr>
          <w:lang w:val="en-US" w:eastAsia="en-US"/>
        </w:rPr>
        <w:t>Run the previous tests again. Create a game and see how the deletion event is picked up:</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Forfeit game: 1, black: cosmos1am3fnp5dd6nndk5jyjq9mpqh3yvt2jmmdv83xn, red: cosmos1t88fkwurlnusf6agvptsnm33t40kr4hlq6h08s, winner: *</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In the standalone checkers in Docker, the deadline is unfortunately set at 24 hours, so feedback is not exactly coming fast. At this state of the exercise, if you want to test the expiry quickly, you will have to run Ignite CLI and adjust the </w:t>
      </w:r>
      <w:r>
        <w:rPr>
          <w:rStyle w:val="data-v-67808297code"/>
          <w:rFonts w:ascii="Lucida Console" w:eastAsia="Lucida Console" w:hAnsi="Lucida Console" w:cs="Lucida Console"/>
          <w:b w:val="0"/>
          <w:bCs w:val="0"/>
          <w:i w:val="0"/>
          <w:iCs w:val="0"/>
          <w:lang w:val="en-US" w:eastAsia="en-US"/>
        </w:rPr>
        <w:t>MaxTurnDuration</w:t>
      </w:r>
      <w:r>
        <w:rPr>
          <w:lang w:val="en-US" w:eastAsia="en-US"/>
        </w:rPr>
        <w:t xml:space="preserve"> as described </w:t>
      </w:r>
      <w:hyperlink r:id="rId40" w:anchor="interact-via-the-cli" w:history="1">
        <w:r>
          <w:rPr>
            <w:rStyle w:val="data-v-67808297pa"/>
            <w:b w:val="0"/>
            <w:bCs w:val="0"/>
            <w:i w:val="0"/>
            <w:iCs w:val="0"/>
            <w:color w:val="0000EE"/>
            <w:u w:val="single" w:color="0000EE"/>
            <w:lang w:val="en-US" w:eastAsia="en-US"/>
          </w:rPr>
          <w:t>here</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patch-a-gam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Patch a game</w:t>
      </w:r>
    </w:p>
    <w:p>
      <w:pPr>
        <w:pStyle w:val="data-v-67808297p"/>
        <w:spacing w:before="240" w:after="240"/>
        <w:ind w:left="0" w:right="0"/>
        <w:rPr>
          <w:lang w:val="en-US" w:eastAsia="en-US"/>
        </w:rPr>
      </w:pPr>
      <w:r>
        <w:rPr>
          <w:lang w:val="en-US" w:eastAsia="en-US"/>
        </w:rPr>
        <w:t xml:space="preserve">In the actions that the Express server exposes, </w:t>
      </w:r>
      <w:r>
        <w:rPr>
          <w:rStyle w:val="data-v-67808297code"/>
          <w:rFonts w:ascii="Lucida Console" w:eastAsia="Lucida Console" w:hAnsi="Lucida Console" w:cs="Lucida Console"/>
          <w:b w:val="0"/>
          <w:bCs w:val="0"/>
          <w:i w:val="0"/>
          <w:iCs w:val="0"/>
          <w:lang w:val="en-US" w:eastAsia="en-US"/>
        </w:rPr>
        <w:t>app.patch</w:t>
      </w:r>
      <w:r>
        <w:rPr>
          <w:lang w:val="en-US" w:eastAsia="en-US"/>
        </w:rPr>
        <w:t xml:space="preserve"> still remains to be implemented. This allows a user to inform the server that its database is no longer synchronized, and that it should look at a specific game. It is a matter of data re-synchronization:</w:t>
      </w:r>
    </w:p>
    <w:p>
      <w:pPr>
        <w:pStyle w:val="data-v-67808297li"/>
        <w:numPr>
          <w:ilvl w:val="0"/>
          <w:numId w:val="22"/>
        </w:numPr>
        <w:spacing w:before="240" w:line="435" w:lineRule="atLeast"/>
        <w:ind w:left="480" w:right="0" w:hanging="281"/>
        <w:jc w:val="left"/>
        <w:rPr>
          <w:lang w:val="en-US" w:eastAsia="en-US"/>
        </w:rPr>
      </w:pPr>
      <w:r>
        <w:rPr>
          <w:lang w:val="en-US" w:eastAsia="en-US"/>
        </w:rPr>
        <w:t xml:space="preserve">If the game can be found in the blockchain state, update the indexer's database accordingly: </w:t>
      </w:r>
    </w:p>
    <w:p>
      <w:pPr>
        <w:pStyle w:val="data-v-67808297li"/>
        <w:numPr>
          <w:ilvl w:val="1"/>
          <w:numId w:val="22"/>
        </w:numPr>
        <w:spacing w:before="240" w:after="240" w:line="435" w:lineRule="atLeast"/>
        <w:ind w:left="960" w:right="0" w:hanging="281"/>
        <w:jc w:val="left"/>
        <w:rPr>
          <w:lang w:val="en-US" w:eastAsia="en-US"/>
        </w:rPr>
      </w:pPr>
      <w:r>
        <w:rPr>
          <w:lang w:val="en-US" w:eastAsia="en-US"/>
        </w:rPr>
        <w:t>If there is a winner, then the game should be removed from its players' lists of games.</w:t>
      </w:r>
    </w:p>
    <w:p>
      <w:pPr>
        <w:pStyle w:val="data-v-67808297li"/>
        <w:numPr>
          <w:ilvl w:val="1"/>
          <w:numId w:val="22"/>
        </w:numPr>
        <w:spacing w:after="360" w:line="435" w:lineRule="atLeast"/>
        <w:ind w:left="960" w:right="0" w:hanging="281"/>
        <w:jc w:val="left"/>
        <w:rPr>
          <w:lang w:val="en-US" w:eastAsia="en-US"/>
        </w:rPr>
      </w:pPr>
      <w:r>
        <w:rPr>
          <w:lang w:val="en-US" w:eastAsia="en-US"/>
        </w:rPr>
        <w:t>If there is no winner, then the game should be added to its players' lists of games.</w:t>
      </w:r>
    </w:p>
    <w:p>
      <w:pPr>
        <w:pStyle w:val="data-v-67808297li"/>
        <w:numPr>
          <w:ilvl w:val="0"/>
          <w:numId w:val="22"/>
        </w:numPr>
        <w:spacing w:after="240" w:line="435" w:lineRule="atLeast"/>
        <w:ind w:left="480" w:right="0" w:hanging="281"/>
        <w:jc w:val="left"/>
        <w:rPr>
          <w:lang w:val="en-US" w:eastAsia="en-US"/>
        </w:rPr>
      </w:pPr>
      <w:r>
        <w:rPr>
          <w:lang w:val="en-US" w:eastAsia="en-US"/>
        </w:rPr>
        <w:t xml:space="preserve">If the game cannot be found in the blockchain state, but is present in the indexer's database, then the game should be removed from the lists of games of its players, and marked as soft-deleted. This shows the usefulness of keeping </w:t>
      </w:r>
      <w:r>
        <w:rPr>
          <w:rStyle w:val="data-v-67808297em"/>
          <w:b w:val="0"/>
          <w:bCs w:val="0"/>
          <w:i/>
          <w:iCs/>
          <w:lang w:val="en-US" w:eastAsia="en-US"/>
        </w:rPr>
        <w:t>old</w:t>
      </w:r>
      <w:r>
        <w:rPr>
          <w:lang w:val="en-US" w:eastAsia="en-US"/>
        </w:rPr>
        <w:t xml:space="preserve"> games.</w:t>
      </w:r>
    </w:p>
    <w:p>
      <w:pPr>
        <w:pStyle w:val="data-v-67808297li"/>
        <w:numPr>
          <w:ilvl w:val="0"/>
          <w:numId w:val="22"/>
        </w:numPr>
        <w:spacing w:after="360" w:line="435" w:lineRule="atLeast"/>
        <w:ind w:left="480" w:right="0" w:hanging="281"/>
        <w:jc w:val="left"/>
        <w:rPr>
          <w:lang w:val="en-US" w:eastAsia="en-US"/>
        </w:rPr>
      </w:pPr>
      <w:r>
        <w:rPr>
          <w:lang w:val="en-US" w:eastAsia="en-US"/>
        </w:rPr>
        <w:t>If the game cannot be found either in the blockchain state nor in the indexer's database, then it is better not to do anything. To remove it from all players' lists of games is potentially expensive. This could expose the server to a DoS attack.</w:t>
      </w:r>
    </w:p>
    <w:p>
      <w:pPr>
        <w:pStyle w:val="data-v-67808297p"/>
        <w:spacing w:before="240" w:after="240"/>
        <w:ind w:left="0" w:right="0"/>
        <w:rPr>
          <w:lang w:val="en-US" w:eastAsia="en-US"/>
        </w:rPr>
      </w:pPr>
      <w:r>
        <w:rPr>
          <w:lang w:val="en-US" w:eastAsia="en-US"/>
        </w:rPr>
        <w:t>Code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patchGame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builtin"/>
          <w:rFonts w:ascii="Courier New" w:eastAsia="Courier New" w:hAnsi="Courier New" w:cs="Courier New"/>
          <w:b w:val="0"/>
          <w:bCs w:val="0"/>
          <w:i w:val="0"/>
          <w:iCs w:val="0"/>
          <w:spacing w:val="0"/>
          <w:sz w:val="20"/>
          <w:szCs w:val="20"/>
          <w:lang w:val="en-US" w:eastAsia="en-US"/>
        </w:rPr>
        <w:t>boolean</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cachedGame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 </w:t>
      </w:r>
      <w:r>
        <w:rPr>
          <w:rStyle w:val="data-v-daa022c6tokenoperator"/>
          <w:rFonts w:ascii="Courier New" w:eastAsia="Courier New" w:hAnsi="Courier New" w:cs="Courier New"/>
          <w:b w:val="0"/>
          <w:bCs w:val="0"/>
          <w:i w:val="0"/>
          <w:iCs w:val="0"/>
          <w:spacing w:val="0"/>
          <w:sz w:val="20"/>
          <w:szCs w:val="20"/>
          <w:lang w:val="en-US" w:eastAsia="en-US"/>
        </w:rPr>
        <w:t>&amp;&amp;</w:t>
      </w:r>
      <w:r>
        <w:rPr>
          <w:rStyle w:val="bodywrapperdata-v-daa022c6"/>
          <w:b w:val="0"/>
          <w:bCs w:val="0"/>
          <w:i w:val="0"/>
          <w:iCs w:val="0"/>
          <w:spacing w:val="0"/>
          <w:lang w:val="en-US" w:eastAsia="en-US"/>
        </w:rPr>
        <w:t xml:space="preserve"> cachedGame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Patch game: deleted,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black: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cachedGame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red: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cachedGame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cachedGame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cachedGame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redAddress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cachedGame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deleted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No information to work from.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If we try to remove it from all players, it is very expensive and we are at risk of a DoS attack.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Patch game: not found,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gameIds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Patch game: ended,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black: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red: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winner: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indexInRed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redGames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indexInRed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blackInfo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redInfo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Patch game: new,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black: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 red: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push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indexOf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push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deleted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"L214-L264"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There are some issues to be aware of:</w:t>
      </w:r>
    </w:p>
    <w:p>
      <w:pPr>
        <w:pStyle w:val="data-v-67808297li"/>
        <w:numPr>
          <w:ilvl w:val="0"/>
          <w:numId w:val="23"/>
        </w:numPr>
        <w:spacing w:before="240" w:after="240" w:line="435" w:lineRule="atLeast"/>
        <w:ind w:left="480" w:right="0" w:hanging="281"/>
        <w:jc w:val="left"/>
        <w:rPr>
          <w:lang w:val="en-US" w:eastAsia="en-US"/>
        </w:rPr>
      </w:pPr>
      <w:r>
        <w:rPr>
          <w:lang w:val="en-US" w:eastAsia="en-US"/>
        </w:rPr>
        <w:t xml:space="preserve">JavaScript is not thread-safe, so you could cause two opposite actions: one coming from the polling and the other from a patch submission, or even from two concurrent patch submissions. To reduce this risk the </w:t>
      </w:r>
      <w:r>
        <w:rPr>
          <w:rStyle w:val="data-v-67808297em"/>
          <w:b w:val="0"/>
          <w:bCs w:val="0"/>
          <w:i/>
          <w:iCs/>
          <w:lang w:val="en-US" w:eastAsia="en-US"/>
        </w:rPr>
        <w:t>database</w:t>
      </w:r>
      <w:r>
        <w:rPr>
          <w:lang w:val="en-US" w:eastAsia="en-US"/>
        </w:rPr>
        <w:t xml:space="preserve"> is not saved to disk in this function, but instead relies on the polling to save it at the next run.</w:t>
      </w:r>
    </w:p>
    <w:p>
      <w:pPr>
        <w:pStyle w:val="data-v-67808297li"/>
        <w:numPr>
          <w:ilvl w:val="0"/>
          <w:numId w:val="23"/>
        </w:numPr>
        <w:spacing w:after="360" w:line="435" w:lineRule="atLeast"/>
        <w:ind w:left="480" w:right="0" w:hanging="281"/>
        <w:jc w:val="left"/>
        <w:rPr>
          <w:lang w:val="en-US" w:eastAsia="en-US"/>
        </w:rPr>
      </w:pPr>
      <w:r>
        <w:rPr>
          <w:lang w:val="en-US" w:eastAsia="en-US"/>
        </w:rPr>
        <w:t xml:space="preserve">Assuming that </w:t>
      </w:r>
      <w:r>
        <w:rPr>
          <w:rStyle w:val="data-v-67808297em"/>
          <w:b w:val="0"/>
          <w:bCs w:val="0"/>
          <w:i/>
          <w:iCs/>
          <w:lang w:val="en-US" w:eastAsia="en-US"/>
        </w:rPr>
        <w:t>there is no such game when you cannot find it</w:t>
      </w:r>
      <w:r>
        <w:rPr>
          <w:lang w:val="en-US" w:eastAsia="en-US"/>
        </w:rPr>
        <w:t xml:space="preserve"> can result in deleting data that is simply taking time to appear on your blockchain node.</w:t>
      </w:r>
    </w:p>
    <w:p>
      <w:pPr>
        <w:pStyle w:val="data-v-67808297p"/>
        <w:spacing w:before="240" w:after="240"/>
        <w:ind w:left="0" w:right="0"/>
        <w:rPr>
          <w:lang w:val="en-US" w:eastAsia="en-US"/>
        </w:rPr>
      </w:pPr>
      <w:r>
        <w:rPr>
          <w:lang w:val="en-US" w:eastAsia="en-US"/>
        </w:rPr>
        <w:t xml:space="preserve">Next, you need to call </w:t>
      </w:r>
      <w:r>
        <w:rPr>
          <w:rStyle w:val="data-v-67808297code"/>
          <w:rFonts w:ascii="Lucida Console" w:eastAsia="Lucida Console" w:hAnsi="Lucida Console" w:cs="Lucida Console"/>
          <w:b w:val="0"/>
          <w:bCs w:val="0"/>
          <w:i w:val="0"/>
          <w:iCs w:val="0"/>
          <w:lang w:val="en-US" w:eastAsia="en-US"/>
        </w:rPr>
        <w:t>patchGame</w:t>
      </w:r>
      <w:r>
        <w:rPr>
          <w:lang w:val="en-US" w:eastAsia="en-US"/>
        </w:rPr>
        <w:t xml:space="preserve"> from the </w:t>
      </w:r>
      <w:r>
        <w:rPr>
          <w:rStyle w:val="data-v-67808297code"/>
          <w:rFonts w:ascii="Lucida Console" w:eastAsia="Lucida Console" w:hAnsi="Lucida Console" w:cs="Lucida Console"/>
          <w:b w:val="0"/>
          <w:bCs w:val="0"/>
          <w:i w:val="0"/>
          <w:iCs w:val="0"/>
          <w:lang w:val="en-US" w:eastAsia="en-US"/>
        </w:rPr>
        <w:t>app.patch</w:t>
      </w:r>
      <w:r>
        <w:rPr>
          <w:lang w:val="en-US" w:eastAsia="en-US"/>
        </w:rPr>
        <w:t xml:space="preserve"> callback:</w:t>
      </w:r>
    </w:p>
    <w:p>
      <w:pPr>
        <w:spacing w:before="0" w:after="480"/>
        <w:ind w:left="420" w:right="300"/>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patch</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"/games/:gameId"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patchGame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status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404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result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"Thank you"</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server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indexer.ts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"https://github.com/cosmos/academy-checkers-ui/blob/server-indexing/src/server/indexer.ts" \l "L50-L58"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test-time-of-patch"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 time of patch</w:t>
      </w:r>
    </w:p>
    <w:p>
      <w:pPr>
        <w:pStyle w:val="data-v-67808297p"/>
        <w:spacing w:before="240" w:after="240"/>
        <w:ind w:left="0" w:right="0"/>
        <w:rPr>
          <w:lang w:val="en-US" w:eastAsia="en-US"/>
        </w:rPr>
      </w:pPr>
      <w:r>
        <w:rPr>
          <w:lang w:val="en-US" w:eastAsia="en-US"/>
        </w:rPr>
        <w:t>To simulate a case where the game is in the blockchain state but not the indexer's:</w:t>
      </w:r>
    </w:p>
    <w:p>
      <w:pPr>
        <w:pStyle w:val="data-v-67808297p"/>
        <w:numPr>
          <w:ilvl w:val="0"/>
          <w:numId w:val="24"/>
        </w:numPr>
        <w:spacing w:before="240" w:after="240"/>
        <w:ind w:left="480" w:right="0" w:hanging="281"/>
        <w:jc w:val="left"/>
        <w:rPr>
          <w:lang w:val="en-US" w:eastAsia="en-US"/>
        </w:rPr>
      </w:pPr>
      <w:r>
        <w:rPr>
          <w:lang w:val="en-US" w:eastAsia="en-US"/>
        </w:rPr>
        <w:t>Stop your indexer.</w:t>
      </w:r>
    </w:p>
    <w:p>
      <w:pPr>
        <w:pStyle w:val="data-v-67808297p"/>
        <w:numPr>
          <w:ilvl w:val="0"/>
          <w:numId w:val="24"/>
        </w:numPr>
        <w:spacing w:before="240" w:after="240"/>
        <w:ind w:left="480" w:right="0" w:hanging="281"/>
        <w:jc w:val="left"/>
        <w:rPr>
          <w:lang w:val="en-US" w:eastAsia="en-US"/>
        </w:rPr>
      </w:pPr>
      <w:r>
        <w:rPr>
          <w:lang w:val="en-US" w:eastAsia="en-US"/>
        </w:rPr>
        <w:t xml:space="preserve">Create a game and check at what block it is included (for example, at index </w:t>
      </w:r>
      <w:r>
        <w:rPr>
          <w:rStyle w:val="data-v-67808297code"/>
          <w:rFonts w:ascii="Lucida Console" w:eastAsia="Lucida Console" w:hAnsi="Lucida Console" w:cs="Lucida Console"/>
          <w:b w:val="0"/>
          <w:bCs w:val="0"/>
          <w:i w:val="0"/>
          <w:iCs w:val="0"/>
          <w:lang w:val="en-US" w:eastAsia="en-US"/>
        </w:rPr>
        <w:t>3</w:t>
      </w:r>
      <w:r>
        <w:rPr>
          <w:lang w:val="en-US" w:eastAsia="en-US"/>
        </w:rPr>
        <w:t xml:space="preserve"> and block </w:t>
      </w:r>
      <w:r>
        <w:rPr>
          <w:rStyle w:val="data-v-67808297code"/>
          <w:rFonts w:ascii="Lucida Console" w:eastAsia="Lucida Console" w:hAnsi="Lucida Console" w:cs="Lucida Console"/>
          <w:b w:val="0"/>
          <w:bCs w:val="0"/>
          <w:i w:val="0"/>
          <w:iCs w:val="0"/>
          <w:lang w:val="en-US" w:eastAsia="en-US"/>
        </w:rPr>
        <w:t>1001</w:t>
      </w:r>
      <w:r>
        <w:rPr>
          <w:lang w:val="en-US" w:eastAsia="en-US"/>
        </w:rPr>
        <w:t>).</w:t>
      </w:r>
    </w:p>
    <w:p>
      <w:pPr>
        <w:pStyle w:val="data-v-67808297p"/>
        <w:numPr>
          <w:ilvl w:val="0"/>
          <w:numId w:val="24"/>
        </w:numPr>
        <w:spacing w:before="240" w:after="240"/>
        <w:ind w:left="480" w:right="0" w:hanging="281"/>
        <w:jc w:val="left"/>
        <w:rPr>
          <w:lang w:val="en-US" w:eastAsia="en-US"/>
        </w:rPr>
      </w:pPr>
      <w:r>
        <w:rPr>
          <w:lang w:val="en-US" w:eastAsia="en-US"/>
        </w:rPr>
        <w:t xml:space="preserve">Update your indexer's </w:t>
      </w:r>
      <w:r>
        <w:rPr>
          <w:rStyle w:val="data-v-67808297code"/>
          <w:rFonts w:ascii="Lucida Console" w:eastAsia="Lucida Console" w:hAnsi="Lucida Console" w:cs="Lucida Console"/>
          <w:b w:val="0"/>
          <w:bCs w:val="0"/>
          <w:i w:val="0"/>
          <w:iCs w:val="0"/>
          <w:lang w:val="en-US" w:eastAsia="en-US"/>
        </w:rPr>
        <w:t>db.json</w:t>
      </w:r>
      <w:r>
        <w:rPr>
          <w:lang w:val="en-US" w:eastAsia="en-US"/>
        </w:rPr>
        <w:t xml:space="preserve"> to pretend that it already indexed the game's block by setting:</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"status"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1001</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numPr>
          <w:ilvl w:val="0"/>
          <w:numId w:val="24"/>
        </w:numPr>
        <w:spacing w:before="240" w:after="240"/>
        <w:ind w:left="480" w:right="0" w:hanging="281"/>
        <w:jc w:val="left"/>
        <w:rPr>
          <w:lang w:val="en-US" w:eastAsia="en-US"/>
        </w:rPr>
      </w:pPr>
      <w:r>
        <w:rPr>
          <w:lang w:val="en-US" w:eastAsia="en-US"/>
        </w:rPr>
        <w:t>Restart the indexer.</w:t>
      </w:r>
    </w:p>
    <w:p>
      <w:pPr>
        <w:pStyle w:val="data-v-67808297p"/>
        <w:numPr>
          <w:ilvl w:val="0"/>
          <w:numId w:val="24"/>
        </w:numPr>
        <w:spacing w:before="240" w:after="240"/>
        <w:ind w:left="480" w:right="0" w:hanging="281"/>
        <w:jc w:val="left"/>
        <w:rPr>
          <w:lang w:val="en-US" w:eastAsia="en-US"/>
        </w:rPr>
      </w:pPr>
      <w:r>
        <w:rPr>
          <w:lang w:val="en-US" w:eastAsia="en-US"/>
        </w:rPr>
        <w:t>From another terminal, make a call to it: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curl -X PATCH localhost:3001/games/3 | jq</w:t>
      </w:r>
    </w:p>
    <w:p>
      <w:pPr>
        <w:pStyle w:val="data-v-67808297p"/>
        <w:spacing w:before="240" w:after="240"/>
        <w:ind w:left="0" w:right="0"/>
        <w:rPr>
          <w:lang w:val="en-US" w:eastAsia="en-US"/>
        </w:rPr>
      </w:pPr>
      <w:r>
        <w:rPr>
          <w:lang w:val="en-US" w:eastAsia="en-US"/>
        </w:rPr>
        <w:t>It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"result"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"Thank you"</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And the indexer should log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Patch game: new, 3, black: cosmos1am3fnp5dd6nndk5jyjq9mpqh3yvt2jmmdv83xn, red: cosmos1t88fkwurlnusf6agvptsnm33t40kr4hlq6h08s</w:t>
      </w:r>
    </w:p>
    <w:p>
      <w:pPr>
        <w:pStyle w:val="data-v-67808297p"/>
        <w:spacing w:before="240" w:after="240"/>
        <w:ind w:left="0" w:right="0"/>
        <w:rPr>
          <w:lang w:val="en-US" w:eastAsia="en-US"/>
        </w:rPr>
      </w:pPr>
      <w:r>
        <w:rPr>
          <w:lang w:val="en-US" w:eastAsia="en-US"/>
        </w:rPr>
        <w:t>Develop your own ways to test the other scenarios.</w:t>
      </w:r>
    </w:p>
    <w:p>
      <w:pPr>
        <w:pStyle w:val="data-v-67808297p"/>
        <w:spacing w:before="240" w:after="240"/>
        <w:ind w:left="0" w:right="0"/>
        <w:rPr>
          <w:lang w:val="en-US" w:eastAsia="en-US"/>
        </w:rPr>
      </w:pPr>
      <w:r>
        <w:rPr>
          <w:lang w:val="en-US" w:eastAsia="en-US"/>
        </w:rPr>
        <w:t>If you started the chain in Docker, when you are done you can stop the containers with:</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stop cosmos-faucet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data-v-67808297h2"/>
        <w:spacing w:before="900" w:after="300"/>
        <w:ind w:left="0" w:right="0"/>
        <w:outlineLvl w:val="1"/>
        <w:rPr>
          <w:b/>
          <w:bCs/>
          <w:spacing w:val="-4"/>
          <w:sz w:val="43"/>
          <w:szCs w:val="43"/>
          <w:lang w:val="en-US" w:eastAsia="en-US"/>
        </w:rPr>
      </w:pPr>
      <w:hyperlink r:id="rId7" w:anchor="conclus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Conclusion</w:t>
      </w:r>
    </w:p>
    <w:p>
      <w:pPr>
        <w:pStyle w:val="data-v-67808297p"/>
        <w:spacing w:before="240" w:after="240"/>
        <w:ind w:left="0" w:right="0"/>
        <w:rPr>
          <w:lang w:val="en-US" w:eastAsia="en-US"/>
        </w:rPr>
      </w:pPr>
      <w:r>
        <w:rPr>
          <w:lang w:val="en-US" w:eastAsia="en-US"/>
        </w:rPr>
        <w:t>You have created a small server that:</w:t>
      </w:r>
    </w:p>
    <w:p>
      <w:pPr>
        <w:pStyle w:val="data-v-67808297li"/>
        <w:numPr>
          <w:ilvl w:val="0"/>
          <w:numId w:val="25"/>
        </w:numPr>
        <w:spacing w:before="240" w:after="240" w:line="435" w:lineRule="atLeast"/>
        <w:ind w:left="480" w:right="0" w:hanging="210"/>
        <w:jc w:val="left"/>
        <w:rPr>
          <w:lang w:val="en-US" w:eastAsia="en-US"/>
        </w:rPr>
      </w:pPr>
      <w:r>
        <w:rPr>
          <w:lang w:val="en-US" w:eastAsia="en-US"/>
        </w:rPr>
        <w:t>Polls the blockchain to get events about created, won, and forfeited games.</w:t>
      </w:r>
    </w:p>
    <w:p>
      <w:pPr>
        <w:pStyle w:val="data-v-67808297li"/>
        <w:numPr>
          <w:ilvl w:val="0"/>
          <w:numId w:val="25"/>
        </w:numPr>
        <w:spacing w:after="240" w:line="435" w:lineRule="atLeast"/>
        <w:ind w:left="480" w:right="0" w:hanging="210"/>
        <w:jc w:val="left"/>
        <w:rPr>
          <w:lang w:val="en-US" w:eastAsia="en-US"/>
        </w:rPr>
      </w:pPr>
      <w:r>
        <w:rPr>
          <w:lang w:val="en-US" w:eastAsia="en-US"/>
        </w:rPr>
        <w:t>Maintains a database with information indexed in real time.</w:t>
      </w:r>
    </w:p>
    <w:p>
      <w:pPr>
        <w:pStyle w:val="data-v-67808297li"/>
        <w:numPr>
          <w:ilvl w:val="0"/>
          <w:numId w:val="25"/>
        </w:numPr>
        <w:spacing w:after="240" w:line="435" w:lineRule="atLeast"/>
        <w:ind w:left="480" w:right="0" w:hanging="210"/>
        <w:jc w:val="left"/>
        <w:rPr>
          <w:lang w:val="en-US" w:eastAsia="en-US"/>
        </w:rPr>
      </w:pPr>
      <w:r>
        <w:rPr>
          <w:lang w:val="en-US" w:eastAsia="en-US"/>
        </w:rPr>
        <w:t>Offers this information as a Web service.</w:t>
      </w:r>
    </w:p>
    <w:p>
      <w:pPr>
        <w:pStyle w:val="data-v-67808297li"/>
        <w:numPr>
          <w:ilvl w:val="0"/>
          <w:numId w:val="25"/>
        </w:numPr>
        <w:spacing w:after="360" w:line="435" w:lineRule="atLeast"/>
        <w:ind w:left="480" w:right="0" w:hanging="210"/>
        <w:jc w:val="left"/>
        <w:rPr>
          <w:lang w:val="en-US" w:eastAsia="en-US"/>
        </w:rPr>
      </w:pPr>
      <w:r>
        <w:rPr>
          <w:lang w:val="en-US" w:eastAsia="en-US"/>
        </w:rPr>
        <w:t>Accepts requests for patches.</w:t>
      </w:r>
    </w:p>
    <w:p>
      <w:pPr>
        <w:pStyle w:val="data-v-67808297p"/>
        <w:spacing w:before="240" w:after="240"/>
        <w:ind w:left="0" w:right="0"/>
        <w:rPr>
          <w:lang w:val="en-US" w:eastAsia="en-US"/>
        </w:rPr>
      </w:pPr>
      <w:r>
        <w:rPr>
          <w:lang w:val="en-US" w:eastAsia="en-US"/>
        </w:rPr>
        <w:t>These are examples of server-side scripts, which can improve user experience.</w:t>
      </w:r>
    </w:p>
    <w:p>
      <w:pPr>
        <w:pStyle w:val="data-v-67808297p"/>
        <w:spacing w:before="240" w:after="240"/>
        <w:ind w:left="0" w:right="0"/>
        <w:rPr>
          <w:lang w:val="en-US" w:eastAsia="en-US"/>
        </w:rPr>
      </w:pPr>
      <w:r>
        <w:rPr>
          <w:lang w:val="en-US" w:eastAsia="en-US"/>
        </w:rPr>
        <w:t xml:space="preserve">You can find the complete code </w:t>
      </w:r>
      <w:hyperlink r:id="rId41"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"https://ida.interchain.io/hands-on-exercise/3-cosmjs-adv/4-cosmjs-gui.html"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Integrate CosmJS and Keplr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"https://ida.interchain.io/ida-course/LPs/week-6/" </w:instrText>
      </w:r>
      <w:r>
        <w:rPr>
          <w:lang w:val="en-US" w:eastAsia="en-US"/>
        </w:rPr>
        <w:fldChar w:fldCharType="separate"/>
      </w:r>
      <w:r>
        <w:rPr>
          <w:b/>
          <w:bCs/>
          <w:color w:val="0000EE"/>
          <w:sz w:val="20"/>
          <w:szCs w:val="20"/>
          <w:lang w:val="en-US" w:eastAsia="en-US"/>
        </w:rPr>
        <w:t>IBC Deep Dive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53" name="">
              <a:hlinkClick xmlns:a="http://schemas.openxmlformats.org/drawingml/2006/main" xmlns:r="http://schemas.openxmlformats.org/officeDocument/2006/relationships"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5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5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5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6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5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rver-idea" w:history="1">
        <w:r>
          <w:rPr>
            <w:rStyle w:val="asidelinkhrefdata-v-917fa164"/>
            <w:b w:val="0"/>
            <w:bCs w:val="0"/>
            <w:i w:val="0"/>
            <w:iCs w:val="0"/>
            <w:color w:val="0000EE"/>
            <w:lang w:val="en-US" w:eastAsia="en-US"/>
          </w:rPr>
          <w:t>Server idea</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arebones-server" w:history="1">
        <w:r>
          <w:rPr>
            <w:rStyle w:val="asidelinkhrefdata-v-917fa164"/>
            <w:b w:val="0"/>
            <w:bCs w:val="0"/>
            <w:i w:val="0"/>
            <w:iCs w:val="0"/>
            <w:color w:val="0000EE"/>
            <w:lang w:val="en-US" w:eastAsia="en-US"/>
          </w:rPr>
          <w:t>Barebones server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ata-types" w:history="1">
        <w:r>
          <w:rPr>
            <w:rStyle w:val="asidelinkhrefdata-v-917fa164"/>
            <w:b w:val="0"/>
            <w:bCs w:val="0"/>
            <w:i w:val="0"/>
            <w:iCs w:val="0"/>
            <w:color w:val="0000EE"/>
            <w:lang w:val="en-US" w:eastAsia="en-US"/>
          </w:rPr>
          <w:t>Data types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mpty-indexer-module" w:history="1">
        <w:r>
          <w:rPr>
            <w:rStyle w:val="asidelinkhrefdata-v-917fa164"/>
            <w:b w:val="0"/>
            <w:bCs w:val="0"/>
            <w:i w:val="0"/>
            <w:iCs w:val="0"/>
            <w:color w:val="0000EE"/>
            <w:lang w:val="en-US" w:eastAsia="en-US"/>
          </w:rPr>
          <w:t>Empty indexer module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iles-for-execution" w:history="1">
        <w:r>
          <w:rPr>
            <w:rStyle w:val="asidelinkhrefdata-v-917fa164"/>
            <w:b w:val="0"/>
            <w:bCs w:val="0"/>
            <w:i w:val="0"/>
            <w:iCs w:val="0"/>
            <w:color w:val="0000EE"/>
            <w:lang w:val="en-US" w:eastAsia="en-US"/>
          </w:rPr>
          <w:t>Files for execution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quick-test" w:history="1">
        <w:r>
          <w:rPr>
            <w:rStyle w:val="asidelinkhrefdata-v-917fa164"/>
            <w:b w:val="0"/>
            <w:bCs w:val="0"/>
            <w:i w:val="0"/>
            <w:iCs w:val="0"/>
            <w:color w:val="0000EE"/>
            <w:lang w:val="en-US" w:eastAsia="en-US"/>
          </w:rPr>
          <w:t>Quick test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cosmjs-stargateclient" w:history="1">
        <w:r>
          <w:rPr>
            <w:rStyle w:val="asidelinkhrefdata-v-917fa164"/>
            <w:b w:val="0"/>
            <w:bCs w:val="0"/>
            <w:i w:val="0"/>
            <w:iCs w:val="0"/>
            <w:color w:val="0000EE"/>
            <w:lang w:val="en-US" w:eastAsia="en-US"/>
          </w:rPr>
          <w:t>Add CosmJS StargateClient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blocks" w:history="1">
        <w:r>
          <w:rPr>
            <w:rStyle w:val="asidelinkhrefdata-v-917fa164"/>
            <w:b w:val="0"/>
            <w:bCs w:val="0"/>
            <w:i w:val="0"/>
            <w:iCs w:val="0"/>
            <w:color w:val="0000EE"/>
            <w:lang w:val="en-US" w:eastAsia="en-US"/>
          </w:rPr>
          <w:t>Handle blocks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a-transaction" w:history="1">
        <w:r>
          <w:rPr>
            <w:rStyle w:val="asidelinkhrefdata-v-917fa164"/>
            <w:b w:val="0"/>
            <w:bCs w:val="0"/>
            <w:i w:val="0"/>
            <w:iCs w:val="0"/>
            <w:color w:val="0000EE"/>
            <w:lang w:val="en-US" w:eastAsia="en-US"/>
          </w:rPr>
          <w:t>Handle a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events" w:history="1">
        <w:r>
          <w:rPr>
            <w:rStyle w:val="asidelinkhrefdata-v-917fa164"/>
            <w:b w:val="0"/>
            <w:bCs w:val="0"/>
            <w:i w:val="0"/>
            <w:iCs w:val="0"/>
            <w:color w:val="0000EE"/>
            <w:lang w:val="en-US" w:eastAsia="en-US"/>
          </w:rPr>
          <w:t>Handle events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one-event" w:history="1">
        <w:r>
          <w:rPr>
            <w:rStyle w:val="asidelinkhrefdata-v-917fa164"/>
            <w:b w:val="0"/>
            <w:bCs w:val="0"/>
            <w:i w:val="0"/>
            <w:iCs w:val="0"/>
            <w:color w:val="0000EE"/>
            <w:lang w:val="en-US" w:eastAsia="en-US"/>
          </w:rPr>
          <w:t>Handle one event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one-create-event" w:history="1">
        <w:r>
          <w:rPr>
            <w:rStyle w:val="asidelinkhrefdata-v-917fa164"/>
            <w:b w:val="0"/>
            <w:bCs w:val="0"/>
            <w:i w:val="0"/>
            <w:iCs w:val="0"/>
            <w:color w:val="0000EE"/>
            <w:lang w:val="en-US" w:eastAsia="en-US"/>
          </w:rPr>
          <w:t>Handle one create event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one-play-event" w:history="1">
        <w:r>
          <w:rPr>
            <w:rStyle w:val="asidelinkhrefdata-v-917fa164"/>
            <w:b w:val="0"/>
            <w:bCs w:val="0"/>
            <w:i w:val="0"/>
            <w:iCs w:val="0"/>
            <w:color w:val="0000EE"/>
            <w:lang w:val="en-US" w:eastAsia="en-US"/>
          </w:rPr>
          <w:t>Handle one play event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time" w:history="1">
        <w:r>
          <w:rPr>
            <w:rStyle w:val="asidelinkhrefdata-v-917fa164"/>
            <w:b w:val="0"/>
            <w:bCs w:val="0"/>
            <w:i w:val="0"/>
            <w:iCs w:val="0"/>
            <w:color w:val="0000EE"/>
            <w:lang w:val="en-US" w:eastAsia="en-US"/>
          </w:rPr>
          <w:t>Test time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for-endblock" w:history="1">
        <w:r>
          <w:rPr>
            <w:rStyle w:val="asidelinkhrefdata-v-917fa164"/>
            <w:b w:val="0"/>
            <w:bCs w:val="0"/>
            <w:i w:val="0"/>
            <w:iCs w:val="0"/>
            <w:color w:val="0000EE"/>
            <w:lang w:val="en-US" w:eastAsia="en-US"/>
          </w:rPr>
          <w:t>Prepare for EndBlock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le-one-block-s-endblock" w:history="1">
        <w:r>
          <w:rPr>
            <w:rStyle w:val="asidelinkhrefdata-v-917fa164"/>
            <w:b w:val="0"/>
            <w:bCs w:val="0"/>
            <w:i w:val="0"/>
            <w:iCs w:val="0"/>
            <w:color w:val="0000EE"/>
            <w:lang w:val="en-US" w:eastAsia="en-US"/>
          </w:rPr>
          <w:t>Handle one block's EndBlock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time-of-forfeit" w:history="1">
        <w:r>
          <w:rPr>
            <w:rStyle w:val="asidelinkhrefdata-v-917fa164"/>
            <w:b w:val="0"/>
            <w:bCs w:val="0"/>
            <w:i w:val="0"/>
            <w:iCs w:val="0"/>
            <w:color w:val="0000EE"/>
            <w:lang w:val="en-US" w:eastAsia="en-US"/>
          </w:rPr>
          <w:t>Test time of forfeit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atch-a-game" w:history="1">
        <w:r>
          <w:rPr>
            <w:rStyle w:val="asidelinkhrefdata-v-917fa164"/>
            <w:b w:val="0"/>
            <w:bCs w:val="0"/>
            <w:i w:val="0"/>
            <w:iCs w:val="0"/>
            <w:color w:val="0000EE"/>
            <w:lang w:val="en-US" w:eastAsia="en-US"/>
          </w:rPr>
          <w:t>Patch a game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time-of-patch" w:history="1">
        <w:r>
          <w:rPr>
            <w:rStyle w:val="asidelinkhrefdata-v-917fa164"/>
            <w:b w:val="0"/>
            <w:bCs w:val="0"/>
            <w:i w:val="0"/>
            <w:iCs w:val="0"/>
            <w:color w:val="0000EE"/>
            <w:lang w:val="en-US" w:eastAsia="en-US"/>
          </w:rPr>
          <w:t>Test time of patch</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clusion" w:history="1">
        <w:r>
          <w:rPr>
            <w:rStyle w:val="asidelinkhrefdata-v-917fa164"/>
            <w:b w:val="0"/>
            <w:bCs w:val="0"/>
            <w:i w:val="0"/>
            <w:iCs w:val="0"/>
            <w:color w:val="0000EE"/>
            <w:lang w:val="en-US" w:eastAsia="en-US"/>
          </w:rPr>
          <w:t>Conclusion</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5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Cosmos SDK</w:t>
        </w:r>
      </w:hyperlink>
      <w:hyperlink r:id="rId56" w:tgtFrame="_blank" w:history="1">
        <w:r>
          <w:rPr>
            <w:rStyle w:val="linksitemlinkdata-v-42d3bbc5"/>
            <w:b w:val="0"/>
            <w:bCs w:val="0"/>
            <w:i w:val="0"/>
            <w:iCs w:val="0"/>
            <w:color w:val="0000EE"/>
            <w:lang w:val="en-US" w:eastAsia="en-US"/>
          </w:rPr>
          <w:t>Cosmos Hub</w:t>
        </w:r>
      </w:hyperlink>
      <w:hyperlink r:id="rId57" w:tgtFrame="_blank" w:history="1">
        <w:r>
          <w:rPr>
            <w:rStyle w:val="linksitemlinkdata-v-42d3bbc5"/>
            <w:b w:val="0"/>
            <w:bCs w:val="0"/>
            <w:i w:val="0"/>
            <w:iCs w:val="0"/>
            <w:color w:val="0000EE"/>
            <w:lang w:val="en-US" w:eastAsia="en-US"/>
          </w:rPr>
          <w:t>CometBFT</w:t>
        </w:r>
      </w:hyperlink>
      <w:hyperlink r:id="rId5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9" w:tgtFrame="_blank" w:history="1">
        <w:r>
          <w:rPr>
            <w:rStyle w:val="linksitemlinkdata-v-42d3bbc5"/>
            <w:b w:val="0"/>
            <w:bCs w:val="0"/>
            <w:i w:val="0"/>
            <w:iCs w:val="0"/>
            <w:color w:val="0000EE"/>
            <w:lang w:val="en-US" w:eastAsia="en-US"/>
          </w:rPr>
          <w:t>Interchain blog</w:t>
        </w:r>
      </w:hyperlink>
      <w:hyperlink r:id="rId60" w:tgtFrame="_blank" w:history="1">
        <w:r>
          <w:rPr>
            <w:rStyle w:val="linksitemlinkdata-v-42d3bbc5"/>
            <w:b w:val="0"/>
            <w:bCs w:val="0"/>
            <w:i w:val="0"/>
            <w:iCs w:val="0"/>
            <w:color w:val="0000EE"/>
            <w:lang w:val="en-US" w:eastAsia="en-US"/>
          </w:rPr>
          <w:t>Forum</w:t>
        </w:r>
      </w:hyperlink>
      <w:hyperlink r:id="rId6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67" name="">
              <a:hlinkClick xmlns:a="http://schemas.openxmlformats.org/drawingml/2006/main" xmlns:r="http://schemas.openxmlformats.org/officeDocument/2006/relationships" r:id="rId5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69" name="">
              <a:hlinkClick xmlns:a="http://schemas.openxmlformats.org/drawingml/2006/main" xmlns:r="http://schemas.openxmlformats.org/officeDocument/2006/relationships" r:id="rId6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71" name="">
              <a:hlinkClick xmlns:a="http://schemas.openxmlformats.org/drawingml/2006/main" xmlns:r="http://schemas.openxmlformats.org/officeDocument/2006/relationships" r:id="rId6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73" name="">
              <a:hlinkClick xmlns:a="http://schemas.openxmlformats.org/drawingml/2006/main" xmlns:r="http://schemas.openxmlformats.org/officeDocument/2006/relationships" r:id="rId7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75" name="">
              <a:hlinkClick xmlns:a="http://schemas.openxmlformats.org/drawingml/2006/main" xmlns:r="http://schemas.openxmlformats.org/officeDocument/2006/relationships" r:id="rId7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77" name="">
              <a:hlinkClick xmlns:a="http://schemas.openxmlformats.org/drawingml/2006/main" xmlns:r="http://schemas.openxmlformats.org/officeDocument/2006/relationships" r:id="rId7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79" name="">
              <a:hlinkClick xmlns:a="http://schemas.openxmlformats.org/drawingml/2006/main" xmlns:r="http://schemas.openxmlformats.org/officeDocument/2006/relationships" r:id="rId8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6" w:tgtFrame="_blank" w:history="1">
        <w:r>
          <w:rPr>
            <w:rStyle w:val="smallprintdata-v-42d3bbc5ahref"/>
            <w:b w:val="0"/>
            <w:bCs w:val="0"/>
            <w:i w:val="0"/>
            <w:iCs w:val="0"/>
            <w:color w:val="0000EE"/>
            <w:lang w:val="en-US" w:eastAsia="en-US"/>
          </w:rPr>
          <w:t>Interchain Foundation.</w:t>
        </w:r>
      </w:hyperlink>
      <w:hyperlink r:id="rId5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hybridMultilevel"/>
    <w:tmpl w:val="0000001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p">
    <w:name w:val="data-v-67808297_p"/>
    <w:basedOn w:val="Normal"/>
    <w:pPr>
      <w:spacing w:line="435" w:lineRule="atLeast"/>
    </w:pPr>
    <w:rPr>
      <w:sz w:val="24"/>
      <w:szCs w:val="24"/>
    </w:rPr>
  </w:style>
  <w:style w:type="character" w:customStyle="1" w:styleId="data-v-67808297ola">
    <w:name w:val="data-v-67808297_ol_a"/>
    <w:basedOn w:val="DefaultParagraphFont"/>
    <w:rPr>
      <w:b w:val="0"/>
      <w:bCs w:val="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code">
    <w:name w:val="data-v-67808297_code"/>
    <w:basedOn w:val="DefaultParagraphFont"/>
    <w:rPr>
      <w:spacing w:val="0"/>
      <w:sz w:val="20"/>
      <w:szCs w:val="20"/>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data-v-67808297em">
    <w:name w:val="data-v-67808297_em"/>
    <w:basedOn w:val="DefaultParagraphFont"/>
    <w:rPr>
      <w:i/>
      <w:iCs/>
    </w:rPr>
  </w:style>
  <w:style w:type="paragraph" w:customStyle="1" w:styleId="data-v-67808297h3">
    <w:name w:val="data-v-67808297_h3"/>
    <w:basedOn w:val="Normal"/>
    <w:pPr>
      <w:spacing w:line="480" w:lineRule="atLeast"/>
    </w:pPr>
    <w:rPr>
      <w:b/>
      <w:bCs/>
      <w:spacing w:val="0"/>
      <w:sz w:val="36"/>
      <w:szCs w:val="36"/>
    </w:rPr>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codeblockis-expandabletruebodydata-v-daa022c6">
    <w:name w:val="codeblock__is-expandable__true_body_data-v-daa022c6"/>
    <w:basedOn w:val="Normal"/>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character" w:customStyle="1" w:styleId="data-v-daa022c6tokencomment">
    <w:name w:val="data-v-daa022c6_token_comment"/>
    <w:basedOn w:val="DefaultParagraphFont"/>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wrappernotedata-v-8a444a42">
    <w:name w:val="wrapper_note_data-v-8a444a42"/>
    <w:basedOn w:val="Normal"/>
    <w:rPr>
      <w:color w:val="4D4D4D"/>
    </w:rPr>
  </w:style>
  <w:style w:type="paragraph" w:customStyle="1" w:styleId="icondata-v-8a444a42">
    <w:name w:val="icon_data-v-8a444a42"/>
    <w:basedOn w:val="Normal"/>
  </w:style>
  <w:style w:type="character" w:customStyle="1" w:styleId="data-v-daa022c6tokenboolean">
    <w:name w:val="data-v-daa022c6_token_boolean"/>
    <w:basedOn w:val="DefaultParagraphFont"/>
    <w:rPr>
      <w:color w:val="D19A66"/>
    </w:rPr>
  </w:style>
  <w:style w:type="paragraph" w:customStyle="1" w:styleId="data-v-daa022c6tokeninsertednotprefix">
    <w:name w:val="data-v-daa022c6_token_inserted_not(.prefix)"/>
    <w:basedOn w:val="Normal"/>
  </w:style>
  <w:style w:type="character" w:customStyle="1" w:styleId="data-v-67808297h2code">
    <w:name w:val="data-v-67808297_h2_code"/>
    <w:basedOn w:val="DefaultParagraphFont"/>
    <w:rPr>
      <w:b w:val="0"/>
      <w:bCs w:val="0"/>
    </w:rPr>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data-v-daa022c6tokendeletednotprefix">
    <w:name w:val="data-v-daa022c6_token_deleted_not(.prefix)"/>
    <w:basedOn w:val="Normal"/>
  </w:style>
  <w:style w:type="character" w:customStyle="1" w:styleId="data-v-67808297strong">
    <w:name w:val="data-v-67808297_strong"/>
    <w:basedOn w:val="DefaultParagraphFont"/>
    <w:rPr>
      <w:b/>
      <w:bCs/>
      <w:spacing w:val="2"/>
    </w:rPr>
  </w:style>
  <w:style w:type="character" w:customStyle="1" w:styleId="data-v-67808297ula">
    <w:name w:val="data-v-67808297_ul_a"/>
    <w:basedOn w:val="DefaultParagraphFont"/>
    <w:rPr>
      <w:b w:val="0"/>
      <w:bCs w:val="0"/>
    </w:rPr>
  </w:style>
  <w:style w:type="character" w:customStyle="1" w:styleId="data-v-67808297olacode">
    <w:name w:val="data-v-67808297_ol_a_code"/>
    <w:basedOn w:val="DefaultParagraphFont"/>
  </w:style>
  <w:style w:type="character" w:customStyle="1" w:styleId="data-v-67808297olatargetblank">
    <w:name w:val="data-v-67808297_ol_a_target=_blank"/>
    <w:basedOn w:val="DefaultParagraphFont"/>
  </w:style>
  <w:style w:type="character" w:customStyle="1" w:styleId="data-v-67808297pa">
    <w:name w:val="data-v-67808297_p_a"/>
    <w:basedOn w:val="DefaultParagraphFont"/>
    <w:rPr>
      <w:b w:val="0"/>
      <w:bCs w:val="0"/>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tutorials/7-cosmjs/1-cosmjs-intro.html" TargetMode="External" /><Relationship Id="rId18" Type="http://schemas.openxmlformats.org/officeDocument/2006/relationships/hyperlink" Target="https://ida.interchain.io/hands-on-exercise/3-cosmjs-adv/4-cosmjs-gui.html" TargetMode="External" /><Relationship Id="rId19" Type="http://schemas.openxmlformats.org/officeDocument/2006/relationships/hyperlink" Target="https://github.com/cosmos/academy-checkers-ui/tree/gui" TargetMode="External" /><Relationship Id="rId2" Type="http://schemas.openxmlformats.org/officeDocument/2006/relationships/webSettings" Target="webSettings.xml" /><Relationship Id="rId20" Type="http://schemas.openxmlformats.org/officeDocument/2006/relationships/hyperlink" Target="https://ida.interchain.io/hands-on-exercise/3-cosmjs-adv/2-cosmjs-messages.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github.com/cosmos/academy-checkers-ui" TargetMode="External" /><Relationship Id="rId24" Type="http://schemas.openxmlformats.org/officeDocument/2006/relationships/image" Target="media/image13.svg" /><Relationship Id="rId25" Type="http://schemas.openxmlformats.org/officeDocument/2006/relationships/image" Target="media/image14.svg" /><Relationship Id="rId26" Type="http://schemas.openxmlformats.org/officeDocument/2006/relationships/image" Target="media/image15.png" /><Relationship Id="rId27" Type="http://schemas.openxmlformats.org/officeDocument/2006/relationships/image" Target="media/image16.svg" /><Relationship Id="rId28" Type="http://schemas.openxmlformats.org/officeDocument/2006/relationships/image" Target="media/image17.png" /><Relationship Id="rId29" Type="http://schemas.openxmlformats.org/officeDocument/2006/relationships/image" Target="media/image18.svg" /><Relationship Id="rId3" Type="http://schemas.openxmlformats.org/officeDocument/2006/relationships/fontTable" Target="fontTable.xml" /><Relationship Id="rId30" Type="http://schemas.openxmlformats.org/officeDocument/2006/relationships/hyperlink" Target="https://github.com/cosmos/academy-checkers-ui/blob/server-indexing/.env" TargetMode="External" /><Relationship Id="rId31" Type="http://schemas.openxmlformats.org/officeDocument/2006/relationships/hyperlink" Target="https://github.com/cosmos/cosmjs/blob/v0.28.11/packages%2Fstargate%2Fsrc%2Fstargateclient.ts" TargetMode="External" /><Relationship Id="rId32" Type="http://schemas.openxmlformats.org/officeDocument/2006/relationships/hyperlink" Target="https://developer.mozilla.org/en-US/docs/Web/JavaScript/Reference/Global_Objects/Array/flatMap" TargetMode="External" /><Relationship Id="rId33" Type="http://schemas.openxmlformats.org/officeDocument/2006/relationships/hyperlink" Target="https://github.com/cosmos/b9-checkers-academy-draft/blob/cosmjs-elements/x/checkers/types/keys.go" TargetMode="External" /><Relationship Id="rId34" Type="http://schemas.openxmlformats.org/officeDocument/2006/relationships/hyperlink" Target="https://github.com/cosmos/b9-checkers-academy-draft/blob/cosmjs-elements/x/checkers/keeper/msg_server_create_game.go" TargetMode="External" /><Relationship Id="rId35" Type="http://schemas.openxmlformats.org/officeDocument/2006/relationships/hyperlink" Target="https://github.com/cosmos/cosmjs/blob/902f21b/packages%2Fstargate%2Fsrc%2Fstargateclient.ts" TargetMode="External" /><Relationship Id="rId36" Type="http://schemas.openxmlformats.org/officeDocument/2006/relationships/hyperlink" Target="https://github.com/cosmos/cosmjs/blob/5ee3f82/packages/tendermint-rpc/src/tendermint34/tendermint34client.ts" TargetMode="External" /><Relationship Id="rId37" Type="http://schemas.openxmlformats.org/officeDocument/2006/relationships/hyperlink" Target="https://github.com/cosmos/cosmjs/blob/ca969f2/packages/tendermint-rpc/src/tendermint34/responses.ts" TargetMode="External" /><Relationship Id="rId38" Type="http://schemas.openxmlformats.org/officeDocument/2006/relationships/image" Target="media/image19.png" /><Relationship Id="rId39" Type="http://schemas.openxmlformats.org/officeDocument/2006/relationships/image" Target="media/image20.svg" /><Relationship Id="rId4" Type="http://schemas.openxmlformats.org/officeDocument/2006/relationships/hyperlink" Target="https://ida.interchain.io/" TargetMode="External" /><Relationship Id="rId40" Type="http://schemas.openxmlformats.org/officeDocument/2006/relationships/hyperlink" Target="https://ida.interchain.io/hands-on-exercise/2-ignite-cli-adv/4-game-forfeit.html" TargetMode="External" /><Relationship Id="rId41" Type="http://schemas.openxmlformats.org/officeDocument/2006/relationships/hyperlink" Target="https://github.com/cosmos/academy-checkers-ui/tree/server-indexing" TargetMode="External" /><Relationship Id="rId42" Type="http://schemas.openxmlformats.org/officeDocument/2006/relationships/image" Target="media/image21.png" /><Relationship Id="rId43" Type="http://schemas.openxmlformats.org/officeDocument/2006/relationships/image" Target="media/image22.svg" /><Relationship Id="rId44" Type="http://schemas.openxmlformats.org/officeDocument/2006/relationships/hyperlink" Target="https://ida.interchain.io/ida-course/LPs/week-6/" TargetMode="External" /><Relationship Id="rId45" Type="http://schemas.openxmlformats.org/officeDocument/2006/relationships/image" Target="media/image23.svg" /><Relationship Id="rId46" Type="http://schemas.openxmlformats.org/officeDocument/2006/relationships/image" Target="media/image24.png" /><Relationship Id="rId47" Type="http://schemas.openxmlformats.org/officeDocument/2006/relationships/image" Target="media/image25.svg" /><Relationship Id="rId48" Type="http://schemas.openxmlformats.org/officeDocument/2006/relationships/image" Target="media/image26.png" /><Relationship Id="rId49" Type="http://schemas.openxmlformats.org/officeDocument/2006/relationships/image" Target="media/image27.svg" /><Relationship Id="rId5" Type="http://schemas.openxmlformats.org/officeDocument/2006/relationships/image" Target="media/image1.png" /><Relationship Id="rId50" Type="http://schemas.openxmlformats.org/officeDocument/2006/relationships/image" Target="media/image28.png" /><Relationship Id="rId51" Type="http://schemas.openxmlformats.org/officeDocument/2006/relationships/image" Target="media/image29.svg" /><Relationship Id="rId52" Type="http://schemas.openxmlformats.org/officeDocument/2006/relationships/image" Target="media/image30.png" /><Relationship Id="rId53" Type="http://schemas.openxmlformats.org/officeDocument/2006/relationships/hyperlink" Target="https://v1.cosmos.network/privacy" TargetMode="External" /><Relationship Id="rId54" Type="http://schemas.openxmlformats.org/officeDocument/2006/relationships/image" Target="media/image31.svg" /><Relationship Id="rId55" Type="http://schemas.openxmlformats.org/officeDocument/2006/relationships/hyperlink" Target="https://docs.cosmos.network/" TargetMode="External" /><Relationship Id="rId56" Type="http://schemas.openxmlformats.org/officeDocument/2006/relationships/hyperlink" Target="https://hub.cosmos.network/" TargetMode="External" /><Relationship Id="rId57" Type="http://schemas.openxmlformats.org/officeDocument/2006/relationships/hyperlink" Target="https://docs.cometbft.com/" TargetMode="External" /><Relationship Id="rId58" Type="http://schemas.openxmlformats.org/officeDocument/2006/relationships/hyperlink" Target="https://ibc.cosmos.network/" TargetMode="External" /><Relationship Id="rId59" Type="http://schemas.openxmlformats.org/officeDocument/2006/relationships/hyperlink" Target="https://blog.cosmos.network/" TargetMode="External" /><Relationship Id="rId6" Type="http://schemas.openxmlformats.org/officeDocument/2006/relationships/image" Target="media/image2.svg" /><Relationship Id="rId60" Type="http://schemas.openxmlformats.org/officeDocument/2006/relationships/hyperlink" Target="https://forum.cosmos.network/" TargetMode="External" /><Relationship Id="rId61" Type="http://schemas.openxmlformats.org/officeDocument/2006/relationships/hyperlink" Target="https://discord.gg/cosmosnetwork" TargetMode="External" /><Relationship Id="rId62" Type="http://schemas.openxmlformats.org/officeDocument/2006/relationships/hyperlink" Target="https://github.com/cosmos/sdk-tutorials" TargetMode="External" /><Relationship Id="rId63" Type="http://schemas.openxmlformats.org/officeDocument/2006/relationships/image" Target="media/image32.png" /><Relationship Id="rId64" Type="http://schemas.openxmlformats.org/officeDocument/2006/relationships/image" Target="media/image33.svg" /><Relationship Id="rId65" Type="http://schemas.openxmlformats.org/officeDocument/2006/relationships/image" Target="media/image34.png" /><Relationship Id="rId66" Type="http://schemas.openxmlformats.org/officeDocument/2006/relationships/image" Target="media/image35.svg" /><Relationship Id="rId67" Type="http://schemas.openxmlformats.org/officeDocument/2006/relationships/hyperlink" Target="https://twitter.com/cosmos" TargetMode="External" /><Relationship Id="rId68" Type="http://schemas.openxmlformats.org/officeDocument/2006/relationships/image" Target="media/image36.png" /><Relationship Id="rId69" Type="http://schemas.openxmlformats.org/officeDocument/2006/relationships/image" Target="media/image37.svg" /><Relationship Id="rId7" Type="http://schemas.openxmlformats.org/officeDocument/2006/relationships/hyperlink" Target="https://ida.interchain.io/hands-on-exercise/3-cosmjs-adv/5-server-side.html" TargetMode="External" /><Relationship Id="rId70" Type="http://schemas.openxmlformats.org/officeDocument/2006/relationships/image" Target="media/image38.png" /><Relationship Id="rId71" Type="http://schemas.openxmlformats.org/officeDocument/2006/relationships/image" Target="media/image39.svg" /><Relationship Id="rId72" Type="http://schemas.openxmlformats.org/officeDocument/2006/relationships/hyperlink" Target="https://www.linkedin.com/company/interchain-foundation/about/" TargetMode="External" /><Relationship Id="rId73" Type="http://schemas.openxmlformats.org/officeDocument/2006/relationships/image" Target="media/image40.png" /><Relationship Id="rId74" Type="http://schemas.openxmlformats.org/officeDocument/2006/relationships/image" Target="media/image41.svg" /><Relationship Id="rId75" Type="http://schemas.openxmlformats.org/officeDocument/2006/relationships/hyperlink" Target="https://reddit.com/r/cosmosnetwork" TargetMode="External" /><Relationship Id="rId76" Type="http://schemas.openxmlformats.org/officeDocument/2006/relationships/image" Target="media/image42.png" /><Relationship Id="rId77" Type="http://schemas.openxmlformats.org/officeDocument/2006/relationships/image" Target="media/image43.svg" /><Relationship Id="rId78" Type="http://schemas.openxmlformats.org/officeDocument/2006/relationships/hyperlink" Target="https://t.me/cosmosproject" TargetMode="External" /><Relationship Id="rId79" Type="http://schemas.openxmlformats.org/officeDocument/2006/relationships/image" Target="media/image44.png" /><Relationship Id="rId8" Type="http://schemas.openxmlformats.org/officeDocument/2006/relationships/image" Target="media/image3.png" /><Relationship Id="rId80" Type="http://schemas.openxmlformats.org/officeDocument/2006/relationships/image" Target="media/image45.svg" /><Relationship Id="rId81" Type="http://schemas.openxmlformats.org/officeDocument/2006/relationships/hyperlink" Target="https://www.youtube.com/c/CosmosProject" TargetMode="External" /><Relationship Id="rId82" Type="http://schemas.openxmlformats.org/officeDocument/2006/relationships/image" Target="media/image46.png" /><Relationship Id="rId83" Type="http://schemas.openxmlformats.org/officeDocument/2006/relationships/image" Target="media/image47.svg" /><Relationship Id="rId84" Type="http://schemas.openxmlformats.org/officeDocument/2006/relationships/image" Target="media/image48.png" /><Relationship Id="rId85" Type="http://schemas.openxmlformats.org/officeDocument/2006/relationships/image" Target="media/image49.svg" /><Relationship Id="rId86" Type="http://schemas.openxmlformats.org/officeDocument/2006/relationships/hyperlink" Target="https://interchain.io/" TargetMode="External" /><Relationship Id="rId87" Type="http://schemas.openxmlformats.org/officeDocument/2006/relationships/theme" Target="theme/theme1.xm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Script for Game Indexing | Interchain Developer Academy</dc:title>
  <dc:subject>Introduce a Web2.0 server to track games per player</dc:subject>
  <cp:revision>0</cp:revision>
</cp:coreProperties>
</file>