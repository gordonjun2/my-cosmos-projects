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5 - CosmJS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color w:val="0000EE"/>
          <w:spacing w:val="0"/>
          <w:lang w:val="en-US" w:eastAsia="en-US"/>
        </w:rPr>
        <w:t>CosmJS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color w:val="0000EE"/>
          <w:spacing w:val="-2"/>
          <w:lang w:val="en-US" w:eastAsia="en-US"/>
        </w:rPr>
        <w:t>Create Custom Objects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color w:val="0000EE"/>
          <w:spacing w:val="0"/>
          <w:lang w:val="en-US" w:eastAsia="en-US"/>
        </w:rPr>
        <w:t>Get an External GUI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color w:val="0000EE"/>
          <w:spacing w:val="0"/>
          <w:lang w:val="en-US" w:eastAsia="en-US"/>
        </w:rPr>
        <w:t>Integrate CosmJS and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color w:val="0000EE"/>
          <w:spacing w:val="0"/>
          <w:lang w:val="en-US" w:eastAsia="en-US"/>
        </w:rPr>
        <w:t>Backend Script for Game Indexing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"https://ida.interchain.io/hands-on-exercise/3-cosmjs-adv/1-cosmjs-objects.html"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"https://ida.interchain.io/hands-on-exercise/3-cosmjs-adv/1-cosmjs-objects.html"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pile-protobuf" w:history="1">
        <w:r>
          <w:rPr>
            <w:rStyle w:val="asidelinkhrefdata-v-917fa164"/>
            <w:b w:val="0"/>
            <w:bCs w:val="0"/>
            <w:i w:val="0"/>
            <w:iCs w:val="0"/>
            <w:vanish/>
            <w:color w:val="0000EE"/>
            <w:lang w:val="en-US" w:eastAsia="en-US"/>
          </w:rPr>
          <w:t>Compile Protobuf</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integration" w:history="1">
        <w:r>
          <w:rPr>
            <w:rStyle w:val="asidelinkhrefdata-v-917fa164"/>
            <w:b w:val="0"/>
            <w:bCs w:val="0"/>
            <w:i w:val="0"/>
            <w:iCs w:val="0"/>
            <w:vanish/>
            <w:color w:val="0000EE"/>
            <w:lang w:val="en-US" w:eastAsia="en-US"/>
          </w:rPr>
          <w:t>Prepare integration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gration-tests" w:history="1">
        <w:r>
          <w:rPr>
            <w:rStyle w:val="asidelinkhrefdata-v-917fa164"/>
            <w:b w:val="0"/>
            <w:bCs w:val="0"/>
            <w:i w:val="0"/>
            <w:iCs w:val="0"/>
            <w:vanish/>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ation" w:history="1">
        <w:r>
          <w:rPr>
            <w:rStyle w:val="asidelinkhrefdata-v-917fa164"/>
            <w:b w:val="0"/>
            <w:bCs w:val="0"/>
            <w:i w:val="0"/>
            <w:iCs w:val="0"/>
            <w:vanish/>
            <w:color w:val="0000EE"/>
            <w:lang w:val="en-US" w:eastAsia="en-US"/>
          </w:rPr>
          <w:t>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irst-tests" w:history="1">
        <w:r>
          <w:rPr>
            <w:rStyle w:val="asidelinkhrefdata-v-917fa164"/>
            <w:b w:val="0"/>
            <w:bCs w:val="0"/>
            <w:i w:val="0"/>
            <w:iCs w:val="0"/>
            <w:vanish/>
            <w:color w:val="0000EE"/>
            <w:lang w:val="en-US" w:eastAsia="en-US"/>
          </w:rPr>
          <w:t>First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your-checkers-chain" w:history="1">
        <w:r>
          <w:rPr>
            <w:rStyle w:val="asidelinkhrefdata-v-917fa164"/>
            <w:b w:val="0"/>
            <w:bCs w:val="0"/>
            <w:i w:val="0"/>
            <w:iCs w:val="0"/>
            <w:vanish/>
            <w:color w:val="0000EE"/>
            <w:lang w:val="en-US" w:eastAsia="en-US"/>
          </w:rPr>
          <w:t>Prepare your checkers chain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aunch-the-tests" w:history="1">
        <w:r>
          <w:rPr>
            <w:rStyle w:val="asidelinkhrefdata-v-917fa164"/>
            <w:b w:val="0"/>
            <w:bCs w:val="0"/>
            <w:i w:val="0"/>
            <w:iCs w:val="0"/>
            <w:vanish/>
            <w:color w:val="0000EE"/>
            <w:lang w:val="en-US" w:eastAsia="en-US"/>
          </w:rPr>
          <w:t>Launch the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note-on-docker-networks" w:history="1">
        <w:r>
          <w:rPr>
            <w:rStyle w:val="asidelinkhrefdata-v-917fa164"/>
            <w:b w:val="0"/>
            <w:bCs w:val="0"/>
            <w:i w:val="0"/>
            <w:iCs w:val="0"/>
            <w:vanish/>
            <w:color w:val="0000EE"/>
            <w:lang w:val="en-US" w:eastAsia="en-US"/>
          </w:rPr>
          <w:t>A note on Docker networks</w:t>
        </w:r>
      </w:hyperlink>
    </w:p>
    <w:p>
      <w:pPr>
        <w:pStyle w:val="data-v-67808297h1nth-child1"/>
        <w:spacing w:before="0" w:after="0" w:line="840" w:lineRule="atLeast"/>
        <w:ind w:left="0" w:right="0"/>
        <w:outlineLvl w:val="0"/>
        <w:rPr>
          <w:b/>
          <w:bCs/>
          <w:spacing w:val="-12"/>
          <w:sz w:val="58"/>
          <w:szCs w:val="58"/>
          <w:lang w:val="en-US" w:eastAsia="en-US"/>
        </w:rPr>
      </w:pPr>
      <w:hyperlink r:id="rId7" w:anchor="create-custom-object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Create Custom Objects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Protobuf</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 xml:space="preserve">You have completed the introductory </w:t>
      </w:r>
      <w:hyperlink r:id="rId18" w:history="1">
        <w:r>
          <w:rPr>
            <w:rStyle w:val="wrapperprerequisiteadata-v-8a444a42"/>
            <w:b w:val="0"/>
            <w:bCs w:val="0"/>
            <w:i w:val="0"/>
            <w:iCs w:val="0"/>
            <w:color w:val="0000EE"/>
            <w:u w:val="single" w:color="0000EE"/>
            <w:lang w:val="en-US" w:eastAsia="en-US"/>
          </w:rPr>
          <w:t>CosmJS tutorial</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and npm are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finished the checkers Go blockchain exercise. If not, you can follow the tutorial </w:t>
      </w:r>
      <w:hyperlink r:id="rId19" w:history="1">
        <w:r>
          <w:rPr>
            <w:rStyle w:val="wrapperprerequisiteadata-v-8a444a42"/>
            <w:b w:val="0"/>
            <w:bCs w:val="0"/>
            <w:i w:val="0"/>
            <w:iCs w:val="0"/>
            <w:color w:val="0000EE"/>
            <w:u w:val="single" w:color="0000EE"/>
            <w:lang w:val="en-US" w:eastAsia="en-US"/>
          </w:rPr>
          <w:t>here</w:t>
        </w:r>
      </w:hyperlink>
      <w:r>
        <w:rPr>
          <w:lang w:val="en-US" w:eastAsia="en-US"/>
        </w:rPr>
        <w:t xml:space="preserve">, or just clone and checkout the </w:t>
      </w:r>
      <w:hyperlink r:id="rId20" w:tgtFrame="_blank" w:history="1">
        <w:r>
          <w:rPr>
            <w:rStyle w:val="wrapperprerequisiteadata-v-8a444a42"/>
            <w:b w:val="0"/>
            <w:bCs w:val="0"/>
            <w:i w:val="0"/>
            <w:iCs w:val="0"/>
            <w:color w:val="0000EE"/>
            <w:u w:val="single" w:color="0000EE"/>
            <w:lang w:val="en-US" w:eastAsia="en-US"/>
          </w:rPr>
          <w:t>relevant branch</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 xml:space="preserve"> that contains the final version.</w:t>
      </w:r>
    </w:p>
    <w:p>
      <w:pPr>
        <w:pStyle w:val="data-v-67808297p"/>
        <w:spacing w:before="240" w:after="240"/>
        <w:ind w:left="0" w:right="0"/>
        <w:rPr>
          <w:lang w:val="en-US" w:eastAsia="en-US"/>
        </w:rPr>
      </w:pPr>
      <w:r>
        <w:rPr>
          <w:lang w:val="en-US" w:eastAsia="en-US"/>
        </w:rPr>
        <w:t xml:space="preserve">With your checkers application ready for use, it is a good time to prepare client elements that eventually allow you to create a GUI and/or server-side scripts. Here, you will apply </w:t>
      </w:r>
      <w:hyperlink r:id="rId21" w:history="1">
        <w:r>
          <w:rPr>
            <w:rStyle w:val="data-v-67808297pa"/>
            <w:b w:val="0"/>
            <w:bCs w:val="0"/>
            <w:i w:val="0"/>
            <w:iCs w:val="0"/>
            <w:color w:val="0000EE"/>
            <w:u w:val="single" w:color="0000EE"/>
            <w:lang w:val="en-US" w:eastAsia="en-US"/>
          </w:rPr>
          <w:t>what you have learned</w:t>
        </w:r>
      </w:hyperlink>
      <w:r>
        <w:rPr>
          <w:lang w:val="en-US" w:eastAsia="en-US"/>
        </w:rPr>
        <w:t xml:space="preserve"> about creating your own custom CosmJS interfaces.</w:t>
      </w:r>
    </w:p>
    <w:p>
      <w:pPr>
        <w:pStyle w:val="data-v-67808297p"/>
        <w:spacing w:before="240" w:after="240"/>
        <w:ind w:left="0" w:right="0"/>
        <w:rPr>
          <w:lang w:val="en-US" w:eastAsia="en-US"/>
        </w:rPr>
      </w:pPr>
      <w:r>
        <w:rPr>
          <w:lang w:val="en-US" w:eastAsia="en-US"/>
        </w:rPr>
        <w:t>Before you can get into working on your application directly, you need to make sure CosmJS understands your checkers module and knows how to interact with it. This generally means you need to create the Protobuf objects and clients in TypeScript and create extensions that facilitate the use of them.</w:t>
      </w:r>
    </w:p>
    <w:p>
      <w:pPr>
        <w:pStyle w:val="data-v-67808297h2"/>
        <w:spacing w:before="900" w:after="300"/>
        <w:ind w:left="0" w:right="0"/>
        <w:outlineLvl w:val="1"/>
        <w:rPr>
          <w:b/>
          <w:bCs/>
          <w:spacing w:val="-4"/>
          <w:sz w:val="43"/>
          <w:szCs w:val="43"/>
          <w:lang w:val="en-US" w:eastAsia="en-US"/>
        </w:rPr>
      </w:pPr>
      <w:hyperlink r:id="rId7" w:anchor="compile-protobuf"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Compile Protobuf</w:t>
      </w:r>
    </w:p>
    <w:p>
      <w:pPr>
        <w:pStyle w:val="data-v-67808297p"/>
        <w:spacing w:before="240" w:after="240"/>
        <w:ind w:left="0" w:right="0"/>
        <w:rPr>
          <w:lang w:val="en-US" w:eastAsia="en-US"/>
        </w:rPr>
      </w:pPr>
      <w:r>
        <w:rPr>
          <w:lang w:val="en-US" w:eastAsia="en-US"/>
        </w:rPr>
        <w:t xml:space="preserve">You will have to create a </w:t>
      </w:r>
      <w:r>
        <w:rPr>
          <w:rStyle w:val="data-v-67808297code"/>
          <w:rFonts w:ascii="Lucida Console" w:eastAsia="Lucida Console" w:hAnsi="Lucida Console" w:cs="Lucida Console"/>
          <w:b w:val="0"/>
          <w:bCs w:val="0"/>
          <w:i w:val="0"/>
          <w:iCs w:val="0"/>
          <w:lang w:val="en-US" w:eastAsia="en-US"/>
        </w:rPr>
        <w:t>client</w:t>
      </w:r>
      <w:r>
        <w:rPr>
          <w:lang w:val="en-US" w:eastAsia="en-US"/>
        </w:rPr>
        <w:t xml:space="preserve"> folder that will contain all these new elements. If you want to keep the Go parts of your checkers project separate from the TypeScript parts, you can use another repository for the </w:t>
      </w:r>
      <w:r>
        <w:rPr>
          <w:rStyle w:val="data-v-67808297em"/>
          <w:b w:val="0"/>
          <w:bCs w:val="0"/>
          <w:i/>
          <w:iCs/>
          <w:lang w:val="en-US" w:eastAsia="en-US"/>
        </w:rPr>
        <w:t>client</w:t>
      </w:r>
      <w:r>
        <w:rPr>
          <w:lang w:val="en-US" w:eastAsia="en-US"/>
        </w:rPr>
        <w:t xml:space="preserve">. To keep a link between the two repositories, add the </w:t>
      </w:r>
      <w:r>
        <w:rPr>
          <w:rStyle w:val="data-v-67808297em"/>
          <w:b w:val="0"/>
          <w:bCs w:val="0"/>
          <w:i/>
          <w:iCs/>
          <w:lang w:val="en-US" w:eastAsia="en-US"/>
        </w:rPr>
        <w:t>client</w:t>
      </w:r>
      <w:r>
        <w:rPr>
          <w:lang w:val="en-US" w:eastAsia="en-US"/>
        </w:rPr>
        <w:t xml:space="preserve"> parts as a submodule to your Go parts:</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submodule add git@github.com:cosmos/academy-checkers-ui.git client</w:t>
      </w:r>
    </w:p>
    <w:p>
      <w:pPr>
        <w:pStyle w:val="data-v-67808297p"/>
        <w:spacing w:before="240" w:after="240"/>
        <w:ind w:left="0" w:right="0"/>
        <w:rPr>
          <w:lang w:val="en-US" w:eastAsia="en-US"/>
        </w:rPr>
      </w:pPr>
      <w:r>
        <w:rPr>
          <w:lang w:val="en-US" w:eastAsia="en-US"/>
        </w:rPr>
        <w:t xml:space="preserve">Replace the path with your own repository. In effect, this creates a new </w:t>
      </w:r>
      <w:r>
        <w:rPr>
          <w:rStyle w:val="data-v-67808297code"/>
          <w:rFonts w:ascii="Lucida Console" w:eastAsia="Lucida Console" w:hAnsi="Lucida Console" w:cs="Lucida Console"/>
          <w:b w:val="0"/>
          <w:bCs w:val="0"/>
          <w:i w:val="0"/>
          <w:iCs w:val="0"/>
          <w:lang w:val="en-US" w:eastAsia="en-US"/>
        </w:rPr>
        <w:t>client</w:t>
      </w:r>
      <w:r>
        <w:rPr>
          <w:lang w:val="en-US" w:eastAsia="en-US"/>
        </w:rPr>
        <w:t xml:space="preserve"> folder. This </w:t>
      </w:r>
      <w:r>
        <w:rPr>
          <w:rStyle w:val="data-v-67808297code"/>
          <w:rFonts w:ascii="Lucida Console" w:eastAsia="Lucida Console" w:hAnsi="Lucida Console" w:cs="Lucida Console"/>
          <w:b w:val="0"/>
          <w:bCs w:val="0"/>
          <w:i w:val="0"/>
          <w:iCs w:val="0"/>
          <w:lang w:val="en-US" w:eastAsia="en-US"/>
        </w:rPr>
        <w:t>client</w:t>
      </w:r>
      <w:r>
        <w:rPr>
          <w:lang w:val="en-US" w:eastAsia="en-US"/>
        </w:rPr>
        <w:t xml:space="preserve"> folder makes it possible for you to easily update another repository with content generated out of your Go code.</w:t>
      </w:r>
    </w:p>
    <w:p>
      <w:pPr>
        <w:pStyle w:val="data-v-67808297p"/>
        <w:spacing w:before="240" w:after="240"/>
        <w:ind w:left="0" w:right="0"/>
        <w:rPr>
          <w:lang w:val="en-US" w:eastAsia="en-US"/>
        </w:rPr>
      </w:pPr>
      <w:r>
        <w:rPr>
          <w:lang w:val="en-US" w:eastAsia="en-US"/>
        </w:rPr>
        <w:t xml:space="preserve">Create a folder named </w:t>
      </w:r>
      <w:r>
        <w:rPr>
          <w:rStyle w:val="data-v-67808297code"/>
          <w:rFonts w:ascii="Lucida Console" w:eastAsia="Lucida Console" w:hAnsi="Lucida Console" w:cs="Lucida Console"/>
          <w:b w:val="0"/>
          <w:bCs w:val="0"/>
          <w:i w:val="0"/>
          <w:iCs w:val="0"/>
          <w:lang w:val="en-US" w:eastAsia="en-US"/>
        </w:rPr>
        <w:t>scripts</w:t>
      </w:r>
      <w:r>
        <w:rPr>
          <w:lang w:val="en-US" w:eastAsia="en-US"/>
        </w:rPr>
        <w:t xml:space="preserve"> in your project root. This is where you will launch the Protobuf compilation:</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scripts/protoc</w:t>
      </w:r>
    </w:p>
    <w:p>
      <w:pPr>
        <w:pStyle w:val="data-v-67808297p"/>
        <w:spacing w:before="240" w:after="240"/>
        <w:ind w:left="0" w:right="0"/>
        <w:rPr>
          <w:lang w:val="en-US" w:eastAsia="en-US"/>
        </w:rPr>
      </w:pPr>
      <w:r>
        <w:rPr>
          <w:lang w:val="en-US" w:eastAsia="en-US"/>
        </w:rPr>
        <w:t xml:space="preserve">In the </w:t>
      </w:r>
      <w:r>
        <w:rPr>
          <w:rStyle w:val="data-v-67808297code"/>
          <w:rFonts w:ascii="Lucida Console" w:eastAsia="Lucida Console" w:hAnsi="Lucida Console" w:cs="Lucida Console"/>
          <w:b w:val="0"/>
          <w:bCs w:val="0"/>
          <w:i w:val="0"/>
          <w:iCs w:val="0"/>
          <w:lang w:val="en-US" w:eastAsia="en-US"/>
        </w:rPr>
        <w:t>scripts</w:t>
      </w:r>
      <w:r>
        <w:rPr>
          <w:lang w:val="en-US" w:eastAsia="en-US"/>
        </w:rPr>
        <w:t xml:space="preserve"> folder, or in your Docker image, install a compiler: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scripts/protoc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-L https://github.com/protocolbuffers/protobuf/releases/download/v21.5/protoc-21.5-linux-x86_64.zip -o protoc.zip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unzip protoc.zip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rm protoc.zip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If /usr/local/bin is in your $PATH</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ln -s $(pwd)/bin/protoc /usr/local/bin/protoc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w:t>
      </w:r>
    </w:p>
    <w:p>
      <w:pPr>
        <w:pStyle w:val="data-v-67808297p"/>
        <w:spacing w:before="240" w:after="240"/>
        <w:ind w:left="0" w:right="0"/>
        <w:rPr>
          <w:lang w:val="en-US" w:eastAsia="en-US"/>
        </w:rPr>
      </w:pPr>
      <w:r>
        <w:rPr>
          <w:lang w:val="en-US" w:eastAsia="en-US"/>
        </w:rPr>
        <w:t>Make sure that:</w:t>
      </w:r>
    </w:p>
    <w:p>
      <w:pPr>
        <w:pStyle w:val="data-v-67808297li"/>
        <w:numPr>
          <w:ilvl w:val="0"/>
          <w:numId w:val="2"/>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/usr/local/bin</w:t>
      </w:r>
      <w:r>
        <w:rPr>
          <w:lang w:val="en-US" w:eastAsia="en-US"/>
        </w:rPr>
        <w:t xml:space="preserve"> is the right folder to link to in the command above.</w:t>
      </w:r>
    </w:p>
    <w:p>
      <w:pPr>
        <w:pStyle w:val="data-v-67808297li"/>
        <w:numPr>
          <w:ilvl w:val="0"/>
          <w:numId w:val="2"/>
        </w:numPr>
        <w:spacing w:after="360" w:line="435" w:lineRule="atLeast"/>
        <w:ind w:left="480" w:right="0" w:hanging="210"/>
        <w:jc w:val="left"/>
        <w:rPr>
          <w:lang w:val="en-US" w:eastAsia="en-US"/>
        </w:rPr>
      </w:pPr>
      <w:r>
        <w:rPr>
          <w:lang w:val="en-US" w:eastAsia="en-US"/>
        </w:rPr>
        <w:t xml:space="preserve">You are downloading the right executable for your computer; see your options </w:t>
      </w:r>
      <w:hyperlink r:id="rId24" w:tgtFrame="_blank" w:history="1">
        <w:r>
          <w:rPr>
            <w:rStyle w:val="data-v-67808297ul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FROM --platform=linux ubuntu:22.04</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FROM --platform=linux ubuntu:22.04 as base</w:t>
      </w:r>
    </w:p>
    <w:p>
      <w:pPr>
        <w:spacing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ARG BUILDARCH</w:t>
      </w:r>
    </w:p>
    <w:p>
      <w:pPr>
        <w:spacing w:before="0"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w:t>
      </w:r>
    </w:p>
    <w:p>
      <w:pPr>
        <w:spacing w:before="0"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ENV MOCKGEN_VERSION=1.6.0</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ENV PROTOC_VERSION=21.7</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FROM base AS platform-amd64</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ENV PROTOC_PLATFORM=x86_64</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FROM base AS platform-arm64</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ENV PROTOC_PLATFORM=aarch_64</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FROM platform-${BUILDARCH}</w:t>
      </w:r>
    </w:p>
    <w:p>
      <w:pPr>
        <w:pStyle w:val="bodycodedata-v-daa022c6"/>
        <w:spacing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ENV LOCAL=/usr/local</w:t>
      </w:r>
    </w:p>
    <w:p>
      <w:pPr>
        <w:spacing w:before="0"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w:t>
      </w:r>
    </w:p>
    <w:p>
      <w:pPr>
        <w:pStyle w:val="data-v-daa022c6tokendele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ENV PACKAGES curl gcc jq make</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ENV PACKAGES curl gcc jq make unzip</w:t>
      </w:r>
    </w:p>
    <w:p>
      <w:pPr>
        <w:spacing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w:t>
      </w:r>
    </w:p>
    <w:p>
      <w:pPr>
        <w:spacing w:before="0"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RUN go install github.com/golang/mock/mockgen@v${MOCKGEN_VERSION}</w:t>
      </w:r>
    </w:p>
    <w:p>
      <w:pPr>
        <w:spacing w:before="0"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 Install ProtoC</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RUN mkdir -p /usr/lib/protoc</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WORKDIR /usr/lib/protoc</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RUN curl -L https://github.com/protocolbuffers/protobuf/releases/download/v${PROTOC_VERSION}/protoc-${PROTOC_VERSION}-linux-${PROTOC_PLATFORM}.zip -o protoc.zip</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RUN unzip -o protoc.zip</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RUN rm protoc.zip</w:t>
      </w:r>
    </w:p>
    <w:p>
      <w:pPr>
        <w:pStyle w:val="data-v-daa022c6tokeninsertednotprefix"/>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RUN ln -s /usr/lib/protoc/bin/protoc ${LOCAL}/bin/protoc</w:t>
      </w:r>
    </w:p>
    <w:p>
      <w:pPr>
        <w:spacing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 xml:space="preserve">   ...</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Dockerfile-ubuntu </w:t>
      </w:r>
      <w:r>
        <w:rPr>
          <w:vanish/>
          <w:spacing w:val="0"/>
          <w:sz w:val="20"/>
          <w:szCs w:val="20"/>
          <w:lang w:val="en-US" w:eastAsia="en-US"/>
        </w:rPr>
        <w:fldChar w:fldCharType="begin"/>
      </w:r>
      <w:r>
        <w:rPr>
          <w:vanish/>
          <w:spacing w:val="0"/>
          <w:sz w:val="20"/>
          <w:szCs w:val="20"/>
          <w:lang w:val="en-US" w:eastAsia="en-US"/>
        </w:rPr>
        <w:instrText xml:space="preserve"> HYPERLINK "https://github.com/cosmos/b9-checkers-academy-draft/blob/cosmjs-elements/Dockerfile-ubuntu" \l "L1-L50"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data-v-67808297p"/>
        <w:spacing w:before="240" w:after="240"/>
        <w:ind w:left="0" w:right="0"/>
        <w:rPr>
          <w:vanish/>
          <w:lang w:val="en-US" w:eastAsia="en-US"/>
        </w:rPr>
      </w:pPr>
      <w:r>
        <w:rPr>
          <w:vanish/>
          <w:lang w:val="en-US" w:eastAsia="en-US"/>
        </w:rPr>
        <w:t>Rebuild your Docker image.</w:t>
      </w:r>
    </w:p>
    <w:p>
      <w:pPr>
        <w:pStyle w:val="data-v-67808297contentdefault"/>
        <w:ind w:left="0" w:right="0"/>
        <w:rPr>
          <w:lang w:val="en-US" w:eastAsia="en-US"/>
        </w:rPr>
      </w:pPr>
      <w:r>
        <w:pict>
          <v:rect id="_x0000_i1025"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Now install your additional modules: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scripts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 ts-proto@1.121.6 --save-dev --save-exact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/checkers/scripts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 ts-proto@1.121.6 --save-dev --save-exact</w:t>
      </w:r>
    </w:p>
    <w:p>
      <w:pPr>
        <w:pStyle w:val="data-v-67808297p"/>
        <w:spacing w:before="240" w:after="240"/>
        <w:ind w:left="0" w:right="0"/>
        <w:rPr>
          <w:lang w:val="en-US" w:eastAsia="en-US"/>
        </w:rPr>
      </w:pPr>
      <w:r>
        <w:rPr>
          <w:lang w:val="en-US" w:eastAsia="en-US"/>
        </w:rPr>
        <w:t>Create the folder structure to receive the compiled files:</w:t>
      </w:r>
    </w:p>
    <w:p>
      <w:pPr>
        <w:spacing w:before="0" w:after="480"/>
        <w:ind w:left="420" w:right="300"/>
        <w:rPr>
          <w:spacing w:val="0"/>
          <w:lang w:val="en-US" w:eastAsia="en-US"/>
        </w:rPr>
      </w:pPr>
      <w:r>
        <w:rPr>
          <w:strike w:val="0"/>
          <w:spacing w:val="0"/>
          <w:u w:val="none"/>
          <w:lang w:val="en-US" w:eastAsia="en-US"/>
        </w:rPr>
        <w:drawing>
          <wp:inline>
            <wp:extent cx="228571" cy="228571"/>
            <wp:docPr id="100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client/src/types/generated</w:t>
      </w:r>
    </w:p>
    <w:p>
      <w:pPr>
        <w:pStyle w:val="data-v-67808297p"/>
        <w:spacing w:before="240" w:after="240"/>
        <w:ind w:left="0" w:right="0"/>
        <w:rPr>
          <w:lang w:val="en-US" w:eastAsia="en-US"/>
        </w:rPr>
      </w:pPr>
      <w:r>
        <w:rPr>
          <w:lang w:val="en-US" w:eastAsia="en-US"/>
        </w:rPr>
        <w:t>Check what Cosmos SDK version you are using:</w:t>
      </w:r>
    </w:p>
    <w:p>
      <w:pPr>
        <w:spacing w:before="0" w:after="480"/>
        <w:ind w:left="420" w:right="300"/>
        <w:rPr>
          <w:spacing w:val="0"/>
          <w:lang w:val="en-US" w:eastAsia="en-US"/>
        </w:rPr>
      </w:pPr>
      <w:r>
        <w:rPr>
          <w:strike w:val="0"/>
          <w:spacing w:val="0"/>
          <w:u w:val="none"/>
          <w:lang w:val="en-US" w:eastAsia="en-US"/>
        </w:rPr>
        <w:drawing>
          <wp:inline>
            <wp:extent cx="228571" cy="228571"/>
            <wp:docPr id="100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grep cosmos-sdk go.mod</w:t>
      </w:r>
    </w:p>
    <w:p>
      <w:pPr>
        <w:pStyle w:val="data-v-67808297p"/>
        <w:spacing w:before="240" w:after="240"/>
        <w:ind w:left="0" w:right="0"/>
        <w:rPr>
          <w:lang w:val="en-US" w:eastAsia="en-US"/>
        </w:rPr>
      </w:pPr>
      <w:r>
        <w:rPr>
          <w:lang w:val="en-US" w:eastAsia="en-US"/>
        </w:rPr>
        <w:t>This may return:</w:t>
      </w:r>
    </w:p>
    <w:p>
      <w:pPr>
        <w:spacing w:before="0" w:after="480"/>
        <w:ind w:left="420" w:right="300"/>
        <w:rPr>
          <w:spacing w:val="0"/>
          <w:lang w:val="en-US" w:eastAsia="en-US"/>
        </w:rPr>
      </w:pPr>
      <w:r>
        <w:rPr>
          <w:strike w:val="0"/>
          <w:spacing w:val="0"/>
          <w:u w:val="none"/>
          <w:lang w:val="en-US" w:eastAsia="en-US"/>
        </w:rPr>
        <w:drawing>
          <wp:inline>
            <wp:extent cx="228571" cy="228571"/>
            <wp:docPr id="1000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github.com/cosmos/cosmos-sdk v0.45.4</w:t>
      </w:r>
    </w:p>
    <w:p>
      <w:pPr>
        <w:pStyle w:val="data-v-67808297p"/>
        <w:spacing w:before="240" w:after="240"/>
        <w:ind w:left="0" w:right="0"/>
        <w:rPr>
          <w:lang w:val="en-US" w:eastAsia="en-US"/>
        </w:rPr>
      </w:pPr>
      <w:r>
        <w:rPr>
          <w:lang w:val="en-US" w:eastAsia="en-US"/>
        </w:rPr>
        <w:t xml:space="preserve">Download the required files from your </w:t>
      </w: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files:</w:t>
      </w:r>
    </w:p>
    <w:p>
      <w:pPr>
        <w:spacing w:before="0" w:after="480"/>
        <w:ind w:left="420" w:right="300"/>
        <w:rPr>
          <w:spacing w:val="0"/>
          <w:lang w:val="en-US" w:eastAsia="en-US"/>
        </w:rPr>
      </w:pPr>
      <w:r>
        <w:rPr>
          <w:strike w:val="0"/>
          <w:spacing w:val="0"/>
          <w:u w:val="none"/>
          <w:lang w:val="en-US" w:eastAsia="en-US"/>
        </w:rPr>
        <w:drawing>
          <wp:inline>
            <wp:extent cx="228571" cy="228571"/>
            <wp:docPr id="1000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proto/cosmos/base/query/v1beta1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https://raw.githubusercontent.com/cosmos/cosmos-sdk/v0.45.4/proto/cosmos/base/query/v1beta1/pagination.proto -o proto/cosmos/base/query/v1beta1/pagination.proto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proto/google/api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https://raw.githubusercontent.com/cosmos/cosmos-sdk/v0.45.4/third_party/proto/google/api/annotations.proto -o proto/google/api/annotations.proto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https://raw.githubusercontent.com/cosmos/cosmos-sdk/v0.45.4/third_party/proto/google/api/http.proto -o proto/google/api/http.proto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proto/gogoproto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https://raw.githubusercontent.com/cosmos/cosmos-sdk/v0.45.4/third_party/proto/gogoproto/gogo.proto -o proto/gogoproto/gogo.proto</w:t>
      </w:r>
    </w:p>
    <w:p>
      <w:pPr>
        <w:pStyle w:val="data-v-67808297p"/>
        <w:spacing w:before="240" w:after="240"/>
        <w:ind w:left="0" w:right="0"/>
        <w:rPr>
          <w:lang w:val="en-US" w:eastAsia="en-US"/>
        </w:rPr>
      </w:pPr>
      <w:r>
        <w:rPr>
          <w:lang w:val="en-US" w:eastAsia="en-US"/>
        </w:rPr>
        <w:t>Now compile: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scripts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ls ../proto/checkers | xargs -I {} protoc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--plugin="./node_modules/.bin/protoc-gen-ts_proto"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--ts_proto_out="../client/src/types/generated"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--proto_path="../proto"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--ts_proto_opt="esModuleInterop=true,forceLong=long,useOptionals=messages"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ls proto/checkers | xargs -I {} docker run --rm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/checkers/scripts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protoc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--plugin="./node_modules/.bin/protoc-gen-ts_proto"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--ts_proto_out="../client/src/types/generated"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--proto_path="../proto"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--ts_proto_opt="esModuleInterop=true,forceLong=long,useOptionals=messages"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w:t>
      </w:r>
    </w:p>
    <w:p>
      <w:pPr>
        <w:pStyle w:val="data-v-67808297p"/>
        <w:spacing w:before="240" w:after="240"/>
        <w:ind w:left="0" w:right="0"/>
        <w:rPr>
          <w:lang w:val="en-US" w:eastAsia="en-US"/>
        </w:rPr>
      </w:pPr>
      <w:r>
        <w:rPr>
          <w:lang w:val="en-US" w:eastAsia="en-US"/>
        </w:rPr>
        <w:t>You should now have your TypeScript files.</w:t>
      </w:r>
    </w:p>
    <w:p>
      <w:pPr>
        <w:pStyle w:val="data-v-67808297p"/>
        <w:spacing w:before="240" w:after="240"/>
        <w:ind w:left="0" w:right="0"/>
        <w:rPr>
          <w:lang w:val="en-US" w:eastAsia="en-US"/>
        </w:rPr>
      </w:pPr>
      <w:r>
        <w:rPr>
          <w:lang w:val="en-US" w:eastAsia="en-US"/>
        </w:rPr>
        <w:t xml:space="preserve">In order to easily repeat these steps in the future, you can add them to your existing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with slight modifications:</w:t>
      </w:r>
    </w:p>
    <w:p>
      <w:pPr>
        <w:spacing w:before="0" w:after="480"/>
        <w:ind w:left="420" w:right="300"/>
        <w:rPr>
          <w:spacing w:val="0"/>
          <w:lang w:val="en-US" w:eastAsia="en-US"/>
        </w:rPr>
      </w:pPr>
      <w:r>
        <w:rPr>
          <w:strike w:val="0"/>
          <w:spacing w:val="0"/>
          <w:u w:val="none"/>
          <w:lang w:val="en-US" w:eastAsia="en-US"/>
        </w:rPr>
        <w:drawing>
          <wp:inline>
            <wp:extent cx="228571" cy="228571"/>
            <wp:docPr id="1000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install-protoc-gen-ts: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mkdir -p scripts/protoc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cd scripts &amp;&amp; npm install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curl -L https://github.com/protocolbuffers/protobuf/releases/download/v21.5/protoc-21.5-linux-x86_64.zip -o scripts/protoc/protoc.zip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cd scripts/protoc &amp;&amp; unzip -o protoc.zip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rm scripts/protoc/protoc.zip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ln -s $(pwd)/scripts/protoc/bin/protoc /usr/local/bin/protoc</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cosmos-version = v0.45.4</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download-cosmos-proto: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mkdir -p proto/cosmos/base/query/v1beta1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curl https://raw.githubusercontent.com/cosmos/cosmos-sdk/${cosmos-version}/proto/cosmos/base/query/v1beta1/pagination.proto -o proto/cosmos/base/query/v1beta1/pagination.proto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mkdir -p proto/google/api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curl https://raw.githubusercontent.com/cosmos/cosmos-sdk/${cosmos-version}/third_party/proto/google/api/annotations.proto -o proto/google/api/annotations.proto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curl https://raw.githubusercontent.com/cosmos/cosmos-sdk/${cosmos-version}/third_party/proto/google/api/http.proto -o proto/google/api/http.proto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mkdir -p proto/gogoproto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curl https://raw.githubusercontent.com/cosmos/cosmos-sdk/${cosmos-version}/third_party/proto/gogoproto/gogo.proto -o proto/gogoproto/gogo.proto</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gen-protoc-ts: download-cosmos-proto install-protoc-gen-ts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mkdir -p ./client/src/types/generated/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ls proto/checkers | xargs -I {} protoc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--plugin="./scripts/node_modules/.bin/protoc-gen-ts_proto"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--ts_proto_out="./client/src/types/generated"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--proto_path="./proto"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--ts_proto_opt="esModuleInterop=true,forceLong=long,useOptionals=messages"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Makefile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"https://github.com/cosmos/b9-checkers-academy-draft/blob/cosmjs-elements/Makefile" \l "L6-L31"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Whenever you want to re-compile them, run: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make gen-protoc-ts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make gen-protoc-ts</w:t>
      </w:r>
    </w:p>
    <w:p>
      <w:pPr>
        <w:pStyle w:val="data-v-67808297p"/>
        <w:spacing w:before="240" w:after="240"/>
        <w:ind w:left="0" w:right="0"/>
        <w:rPr>
          <w:lang w:val="en-US" w:eastAsia="en-US"/>
        </w:rPr>
      </w:pPr>
      <w:r>
        <w:rPr>
          <w:lang w:val="en-US" w:eastAsia="en-US"/>
        </w:rPr>
        <w:t xml:space="preserve">You have created the </w:t>
      </w:r>
      <w:hyperlink r:id="rId25" w:tgtFrame="_blank" w:history="1">
        <w:r>
          <w:rPr>
            <w:rStyle w:val="data-v-67808297patargetblank"/>
            <w:b w:val="0"/>
            <w:bCs w:val="0"/>
            <w:i w:val="0"/>
            <w:iCs w:val="0"/>
            <w:color w:val="0000EE"/>
            <w:u w:val="single" w:color="0000EE"/>
            <w:lang w:val="en-US" w:eastAsia="en-US"/>
          </w:rPr>
          <w:t>basic Protobuf objects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that will assist you with communicating with the blockchain.</w:t>
      </w:r>
    </w:p>
    <w:p>
      <w:pPr>
        <w:pStyle w:val="data-v-67808297h2"/>
        <w:spacing w:before="900" w:after="300"/>
        <w:ind w:left="0" w:right="0"/>
        <w:outlineLvl w:val="1"/>
        <w:rPr>
          <w:b/>
          <w:bCs/>
          <w:spacing w:val="-4"/>
          <w:sz w:val="43"/>
          <w:szCs w:val="43"/>
          <w:lang w:val="en-US" w:eastAsia="en-US"/>
        </w:rPr>
      </w:pPr>
      <w:hyperlink r:id="rId7" w:anchor="prepare-integ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integration</w:t>
      </w:r>
    </w:p>
    <w:p>
      <w:pPr>
        <w:pStyle w:val="data-v-67808297p"/>
        <w:spacing w:before="240" w:after="240"/>
        <w:ind w:left="0" w:right="0"/>
        <w:rPr>
          <w:lang w:val="en-US" w:eastAsia="en-US"/>
        </w:rPr>
      </w:pPr>
      <w:r>
        <w:rPr>
          <w:lang w:val="en-US" w:eastAsia="en-US"/>
        </w:rPr>
        <w:t xml:space="preserve">At this point, you have the </w:t>
      </w:r>
      <w:r>
        <w:rPr>
          <w:rStyle w:val="data-v-67808297code"/>
          <w:rFonts w:ascii="Lucida Console" w:eastAsia="Lucida Console" w:hAnsi="Lucida Console" w:cs="Lucida Console"/>
          <w:b w:val="0"/>
          <w:bCs w:val="0"/>
          <w:i w:val="0"/>
          <w:iCs w:val="0"/>
          <w:lang w:val="en-US" w:eastAsia="en-US"/>
        </w:rPr>
        <w:t>generated</w:t>
      </w:r>
      <w:r>
        <w:rPr>
          <w:lang w:val="en-US" w:eastAsia="en-US"/>
        </w:rPr>
        <w:t xml:space="preserve"> files in your </w:t>
      </w:r>
      <w:r>
        <w:rPr>
          <w:rStyle w:val="data-v-67808297code"/>
          <w:rFonts w:ascii="Lucida Console" w:eastAsia="Lucida Console" w:hAnsi="Lucida Console" w:cs="Lucida Console"/>
          <w:b w:val="0"/>
          <w:bCs w:val="0"/>
          <w:i w:val="0"/>
          <w:iCs w:val="0"/>
          <w:lang w:val="en-US" w:eastAsia="en-US"/>
        </w:rPr>
        <w:t>client</w:t>
      </w:r>
      <w:r>
        <w:rPr>
          <w:lang w:val="en-US" w:eastAsia="en-US"/>
        </w:rPr>
        <w:t xml:space="preserve"> folder. If you have made this </w:t>
      </w:r>
      <w:r>
        <w:rPr>
          <w:rStyle w:val="data-v-67808297code"/>
          <w:rFonts w:ascii="Lucida Console" w:eastAsia="Lucida Console" w:hAnsi="Lucida Console" w:cs="Lucida Console"/>
          <w:b w:val="0"/>
          <w:bCs w:val="0"/>
          <w:i w:val="0"/>
          <w:iCs w:val="0"/>
          <w:lang w:val="en-US" w:eastAsia="en-US"/>
        </w:rPr>
        <w:t>client</w:t>
      </w:r>
      <w:r>
        <w:rPr>
          <w:lang w:val="en-US" w:eastAsia="en-US"/>
        </w:rPr>
        <w:t xml:space="preserve"> folder as a Git submodule, then you can work directly in it and do not need to go back to the checkers Cosmos SDK:</w:t>
      </w:r>
    </w:p>
    <w:p>
      <w:pPr>
        <w:spacing w:before="0" w:after="480"/>
        <w:ind w:left="420" w:right="300"/>
        <w:rPr>
          <w:spacing w:val="0"/>
          <w:lang w:val="en-US" w:eastAsia="en-US"/>
        </w:rPr>
      </w:pPr>
      <w:r>
        <w:rPr>
          <w:strike w:val="0"/>
          <w:spacing w:val="0"/>
          <w:u w:val="none"/>
          <w:lang w:val="en-US" w:eastAsia="en-US"/>
        </w:rPr>
        <w:drawing>
          <wp:inline>
            <wp:extent cx="228571" cy="228571"/>
            <wp:docPr id="10005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client</w:t>
      </w:r>
    </w:p>
    <w:p>
      <w:pPr>
        <w:pStyle w:val="data-v-67808297p"/>
        <w:spacing w:before="240" w:after="240"/>
        <w:ind w:left="0" w:right="0"/>
        <w:rPr>
          <w:lang w:val="en-US" w:eastAsia="en-US"/>
        </w:rPr>
      </w:pPr>
      <w:r>
        <w:rPr>
          <w:lang w:val="en-US" w:eastAsia="en-US"/>
        </w:rPr>
        <w:t xml:space="preserve">Also, if you use Docker and did not go through the trouble of building the Docker image for the checkers Cosmos SDK, you can use the </w:t>
      </w:r>
      <w:r>
        <w:rPr>
          <w:rStyle w:val="data-v-67808297code"/>
          <w:rFonts w:ascii="Lucida Console" w:eastAsia="Lucida Console" w:hAnsi="Lucida Console" w:cs="Lucida Console"/>
          <w:b w:val="0"/>
          <w:bCs w:val="0"/>
          <w:i w:val="0"/>
          <w:iCs w:val="0"/>
          <w:lang w:val="en-US" w:eastAsia="en-US"/>
        </w:rPr>
        <w:t>node:18.7-slim</w:t>
      </w:r>
      <w:r>
        <w:rPr>
          <w:lang w:val="en-US" w:eastAsia="en-US"/>
        </w:rPr>
        <w:t xml:space="preserve"> image.</w:t>
      </w:r>
    </w:p>
    <w:p>
      <w:pPr>
        <w:pStyle w:val="data-v-67808297p"/>
        <w:spacing w:before="240" w:after="240"/>
        <w:ind w:left="0" w:right="0"/>
        <w:rPr>
          <w:lang w:val="en-US" w:eastAsia="en-US"/>
        </w:rPr>
      </w:pPr>
      <w:r>
        <w:rPr>
          <w:lang w:val="en-US" w:eastAsia="en-US"/>
        </w:rPr>
        <w:t>Install the Protobuf.js package in your client project: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 protobufjs@7.0.0 --save-exact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 protobufjs@7.0.0 --save-exact</w:t>
      </w:r>
    </w:p>
    <w:p>
      <w:pPr>
        <w:pStyle w:val="data-v-67808297p"/>
        <w:spacing w:before="240" w:after="240"/>
        <w:ind w:left="0" w:right="0"/>
        <w:rPr>
          <w:lang w:val="en-US" w:eastAsia="en-US"/>
        </w:rPr>
      </w:pPr>
      <w:r>
        <w:rPr>
          <w:lang w:val="en-US" w:eastAsia="en-US"/>
        </w:rPr>
        <w:t xml:space="preserve">At a later stage, you will add checkers as an extension to Stargate, but you can define your checkers extension immediately. The </w:t>
      </w:r>
      <w:r>
        <w:rPr>
          <w:rStyle w:val="data-v-67808297code"/>
          <w:rFonts w:ascii="Lucida Console" w:eastAsia="Lucida Console" w:hAnsi="Lucida Console" w:cs="Lucida Console"/>
          <w:b w:val="0"/>
          <w:bCs w:val="0"/>
          <w:i w:val="0"/>
          <w:iCs w:val="0"/>
          <w:lang w:val="en-US" w:eastAsia="en-US"/>
        </w:rPr>
        <w:t>canPlay</w:t>
      </w:r>
      <w:r>
        <w:rPr>
          <w:lang w:val="en-US" w:eastAsia="en-US"/>
        </w:rPr>
        <w:t xml:space="preserve"> query could make use of better types for player and position. Start by declaring them in </w:t>
      </w:r>
      <w:r>
        <w:rPr>
          <w:rStyle w:val="data-v-67808297code"/>
          <w:rFonts w:ascii="Lucida Console" w:eastAsia="Lucida Console" w:hAnsi="Lucida Console" w:cs="Lucida Console"/>
          <w:b w:val="0"/>
          <w:bCs w:val="0"/>
          <w:i w:val="0"/>
          <w:iCs w:val="0"/>
          <w:lang w:val="en-US" w:eastAsia="en-US"/>
        </w:rPr>
        <w:t>client/src/checkers/player.ts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Player</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GamePiece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Pos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player.ts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"https://github.com/cosmos/academy-checkers-ui/blob/stargate/src/types/checkers/player.ts" \l "L1-L6"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Your checkers extension will need to use the CosmJS Stargate package. Install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 @cosmjs/stargate@0.28.11 --save-exact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 @cosmjs/stargate@0.28.11 --save-exact</w:t>
      </w:r>
    </w:p>
    <w:p>
      <w:pPr>
        <w:pStyle w:val="data-v-67808297p"/>
        <w:spacing w:before="240" w:after="240"/>
        <w:ind w:left="0" w:right="0"/>
        <w:rPr>
          <w:lang w:val="en-US" w:eastAsia="en-US"/>
        </w:rPr>
      </w:pPr>
      <w:r>
        <w:rPr>
          <w:lang w:val="en-US" w:eastAsia="en-US"/>
        </w:rPr>
        <w:t xml:space="preserve">Now you can declare the checkers extension in </w:t>
      </w:r>
      <w:r>
        <w:rPr>
          <w:rStyle w:val="data-v-67808297code"/>
          <w:rFonts w:ascii="Lucida Console" w:eastAsia="Lucida Console" w:hAnsi="Lucida Console" w:cs="Lucida Console"/>
          <w:b w:val="0"/>
          <w:bCs w:val="0"/>
          <w:i w:val="0"/>
          <w:iCs w:val="0"/>
          <w:lang w:val="en-US" w:eastAsia="en-US"/>
        </w:rPr>
        <w:t>src/modules/checkers/queries.ts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AllStoredGameResponse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PageResponse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CheckersExtension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checkers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SystemInfo</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getAllStoredGames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Uint8Array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offset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limit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countTotal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boolean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AllStoredGameResponse</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canPlayMove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QueryCanPlayMoveResponse</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queries.ts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"https://github.com/cosmos/academy-checkers-ui/blob/stargate/src/modules/checkers/queries.ts" \l "L15-L37"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Do not forget a </w:t>
      </w:r>
      <w:r>
        <w:rPr>
          <w:rStyle w:val="data-v-67808297em"/>
          <w:b w:val="0"/>
          <w:bCs w:val="0"/>
          <w:i/>
          <w:iCs/>
          <w:lang w:val="en-US" w:eastAsia="en-US"/>
        </w:rPr>
        <w:t>setup</w:t>
      </w:r>
      <w:r>
        <w:rPr>
          <w:lang w:val="en-US" w:eastAsia="en-US"/>
        </w:rPr>
        <w:t xml:space="preserve"> function, as this is expected by Stargate:</w:t>
      </w:r>
    </w:p>
    <w:p>
      <w:pPr>
        <w:spacing w:before="0" w:after="480"/>
        <w:ind w:left="420" w:right="300"/>
        <w:rPr>
          <w:spacing w:val="0"/>
          <w:lang w:val="en-US" w:eastAsia="en-US"/>
        </w:rPr>
      </w:pPr>
      <w:r>
        <w:rPr>
          <w:strike w:val="0"/>
          <w:spacing w:val="0"/>
          <w:u w:val="none"/>
          <w:lang w:val="en-US" w:eastAsia="en-US"/>
        </w:rPr>
        <w:drawing>
          <wp:inline>
            <wp:extent cx="228571" cy="228571"/>
            <wp:docPr id="1000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setupCheckersExtension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base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QueryClient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CheckersExtension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rpc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createProtobufRpcClient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Use this service to get easy typed access to query methods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cannot be used for proof verification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queryService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QueryClientImpl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rpc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getSystemInfo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SystemInfo</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queryService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assert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SystemInfo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getStoredGame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response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QueryGetStoredGameResponse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queryService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getAllStoredGames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Uint8Array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offset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limit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countTotal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boolean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AllStoredGameResponse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response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QueryAllStoredGameResponse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queryService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StoredGameAll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offset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offset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limit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limit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countTotal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countTotal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reverse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pagination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pagination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canPlayMove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QueryCanPlayMoveResponse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queryService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CanPlayMove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fromNumber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0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queries.ts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"https://github.com/cosmos/academy-checkers-ui/blob/stargate/src/modules/checkers/queries.ts" \l "L39-L95"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may have to add these imports by hand:</w:t>
      </w:r>
    </w:p>
    <w:p>
      <w:pPr>
        <w:spacing w:before="0" w:after="480"/>
        <w:ind w:left="420" w:right="300"/>
        <w:rPr>
          <w:spacing w:val="0"/>
          <w:lang w:val="en-US" w:eastAsia="en-US"/>
        </w:rPr>
      </w:pPr>
      <w:r>
        <w:rPr>
          <w:strike w:val="0"/>
          <w:spacing w:val="0"/>
          <w:u w:val="none"/>
          <w:lang w:val="en-US" w:eastAsia="en-US"/>
        </w:rPr>
        <w:drawing>
          <wp:inline>
            <wp:extent cx="228571" cy="228571"/>
            <wp:docPr id="1000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assert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"@cosmjs/utils"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Long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"long"</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modules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queries.ts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"https://github.com/cosmos/academy-checkers-ui/blob/stargate/src/modules/checkers/queries.ts" \l "L2-L3"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Now create your </w:t>
      </w:r>
      <w:r>
        <w:rPr>
          <w:rStyle w:val="data-v-67808297code"/>
          <w:rFonts w:ascii="Lucida Console" w:eastAsia="Lucida Console" w:hAnsi="Lucida Console" w:cs="Lucida Console"/>
          <w:b w:val="0"/>
          <w:bCs w:val="0"/>
          <w:i w:val="0"/>
          <w:iCs w:val="0"/>
          <w:lang w:val="en-US" w:eastAsia="en-US"/>
        </w:rPr>
        <w:t>CheckersStargateClient</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src/checkers_stargateclient.ts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class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CheckersStargateClient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extends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StargateClient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checkersQueryClient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CheckersExtension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static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endpoint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CheckersStargateClient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tmClient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Tendermint34Client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endpoint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CheckersStargateClient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protected</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constructor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Tendermint34Client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StargateClientOptions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super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checkersQueryClient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withExtensions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setupCheckersExtension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checkers_stargateclient.ts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"https://github.com/cosmos/academy-checkers-ui/blob/stargate/src/checkers_stargateclient.ts" \l "L5-L22"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integration-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Integration tests</w:t>
      </w:r>
    </w:p>
    <w:p>
      <w:pPr>
        <w:pStyle w:val="data-v-67808297p"/>
        <w:spacing w:before="240" w:after="240"/>
        <w:ind w:left="0" w:right="0"/>
        <w:rPr>
          <w:lang w:val="en-US" w:eastAsia="en-US"/>
        </w:rPr>
      </w:pPr>
      <w:r>
        <w:rPr>
          <w:lang w:val="en-US" w:eastAsia="en-US"/>
        </w:rPr>
        <w:t>It is possible to already run some integration tests against a running checkers blockchain.</w:t>
      </w:r>
    </w:p>
    <w:p>
      <w:pPr>
        <w:pStyle w:val="data-v-67808297h3"/>
        <w:spacing w:before="600" w:after="240"/>
        <w:ind w:left="0" w:right="0"/>
        <w:outlineLvl w:val="2"/>
        <w:rPr>
          <w:b/>
          <w:bCs/>
          <w:spacing w:val="0"/>
          <w:sz w:val="36"/>
          <w:szCs w:val="36"/>
          <w:lang w:val="en-US" w:eastAsia="en-US"/>
        </w:rPr>
      </w:pPr>
      <w:hyperlink r:id="rId7" w:anchor="prepar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Preparation</w:t>
      </w:r>
    </w:p>
    <w:p>
      <w:pPr>
        <w:pStyle w:val="data-v-67808297p"/>
        <w:spacing w:before="240" w:after="240"/>
        <w:ind w:left="0" w:right="0"/>
        <w:rPr>
          <w:lang w:val="en-US" w:eastAsia="en-US"/>
        </w:rPr>
      </w:pPr>
      <w:r>
        <w:rPr>
          <w:lang w:val="en-US" w:eastAsia="en-US"/>
        </w:rPr>
        <w:t>Install packages to run tests.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 mocha@10.0.0 @types/mocha@9.1.1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chai@4.3.6 @types/chai@4.3.3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ts-node@10.9.1 @types/node@18.7.5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dotenv@16.0.1 @types/dotenv@8.2.0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--save-dev --save-exact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 mocha@10.0.0 @types/mocha@9.1.1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chai@4.3.6 @types/chai@4.3.3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ts-node@10.9.1 @types/node@18.7.5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dotenv@16.0.1 @types/dotenv@8.2.0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--save-dev --save-exact</w:t>
      </w:r>
    </w:p>
    <w:p>
      <w:pPr>
        <w:pStyle w:val="data-v-67808297p"/>
        <w:spacing w:before="240" w:after="240"/>
        <w:ind w:left="0" w:right="0"/>
        <w:rPr>
          <w:lang w:val="en-US" w:eastAsia="en-US"/>
        </w:rPr>
      </w:pPr>
      <w:r>
        <w:rPr>
          <w:lang w:val="en-US" w:eastAsia="en-US"/>
        </w:rPr>
        <w:t xml:space="preserve">Describe how to connect to the running blockchain in a </w:t>
      </w:r>
      <w:r>
        <w:rPr>
          <w:rStyle w:val="data-v-67808297code"/>
          <w:rFonts w:ascii="Lucida Console" w:eastAsia="Lucida Console" w:hAnsi="Lucida Console" w:cs="Lucida Console"/>
          <w:b w:val="0"/>
          <w:bCs w:val="0"/>
          <w:i w:val="0"/>
          <w:iCs w:val="0"/>
          <w:lang w:val="en-US" w:eastAsia="en-US"/>
        </w:rPr>
        <w:t>.env</w:t>
      </w:r>
      <w:r>
        <w:rPr>
          <w:lang w:val="en-US" w:eastAsia="en-US"/>
        </w:rPr>
        <w:t xml:space="preserve"> file in your project root. This depends on where you will run the tests, not on where you run the blockchain: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RPC_URL="http://localhost:26657"</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.env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"https://github.com/cosmos/academy-checkers-ui/blob/stargate/.env" \l "L1"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RPC_URL="http://checkers:26657"</w:t>
      </w:r>
    </w:p>
    <w:p>
      <w:pPr>
        <w:pStyle w:val="footerfilenameitemdata-v-daa022c6nth-last-child1"/>
        <w:spacing w:before="0" w:after="480" w:line="195" w:lineRule="atLeast"/>
        <w:ind w:left="240" w:right="240"/>
        <w:rPr>
          <w:vanish/>
          <w:spacing w:val="0"/>
          <w:sz w:val="20"/>
          <w:szCs w:val="20"/>
          <w:lang w:val="en-US" w:eastAsia="en-US"/>
        </w:rPr>
      </w:pPr>
      <w:r>
        <w:rPr>
          <w:vanish/>
          <w:spacing w:val="0"/>
          <w:sz w:val="20"/>
          <w:szCs w:val="20"/>
          <w:lang w:val="en-US" w:eastAsia="en-US"/>
        </w:rPr>
        <w:t xml:space="preserve">.env </w:t>
      </w:r>
      <w:r>
        <w:rPr>
          <w:vanish/>
          <w:spacing w:val="0"/>
          <w:sz w:val="20"/>
          <w:szCs w:val="20"/>
          <w:lang w:val="en-US" w:eastAsia="en-US"/>
        </w:rPr>
        <w:fldChar w:fldCharType="begin"/>
      </w:r>
      <w:r>
        <w:rPr>
          <w:vanish/>
          <w:spacing w:val="0"/>
          <w:sz w:val="20"/>
          <w:szCs w:val="20"/>
          <w:lang w:val="en-US" w:eastAsia="en-US"/>
        </w:rPr>
        <w:instrText xml:space="preserve"> HYPERLINK "https://github.com/cosmos/academy-checkers-ui/blob/stargate/.env" \l "L1" \t "_blank" </w:instrText>
      </w:r>
      <w:r>
        <w:rPr>
          <w:vanish/>
          <w:spacing w:val="0"/>
          <w:sz w:val="20"/>
          <w:szCs w:val="20"/>
          <w:lang w:val="en-US" w:eastAsia="en-US"/>
        </w:rPr>
        <w:fldChar w:fldCharType="separate"/>
      </w:r>
    </w:p>
    <w:p>
      <w:pPr>
        <w:pStyle w:val="spandata-v-daa022c6"/>
        <w:spacing w:before="0" w:after="480" w:line="195" w:lineRule="atLeast"/>
        <w:ind w:left="240" w:right="435"/>
        <w:rPr>
          <w:vanish/>
          <w:color w:val="0000EE"/>
          <w:spacing w:val="0"/>
          <w:sz w:val="20"/>
          <w:szCs w:val="20"/>
          <w:lang w:val="en-US" w:eastAsia="en-US"/>
        </w:rPr>
      </w:pPr>
      <w:r>
        <w:rPr>
          <w:vanish/>
          <w:color w:val="0000EE"/>
          <w:spacing w:val="0"/>
          <w:sz w:val="20"/>
          <w:szCs w:val="20"/>
          <w:lang w:val="en-US" w:eastAsia="en-US"/>
        </w:rPr>
        <w:t>View source</w:t>
      </w:r>
      <w:r>
        <w:rPr>
          <w:vanish/>
          <w:color w:val="0000EE"/>
          <w:spacing w:val="0"/>
          <w:sz w:val="20"/>
          <w:szCs w:val="20"/>
          <w:lang w:val="en-US" w:eastAsia="en-US"/>
        </w:rPr>
        <w:fldChar w:fldCharType="end"/>
      </w:r>
    </w:p>
    <w:p>
      <w:pPr>
        <w:pStyle w:val="data-v-67808297p"/>
        <w:spacing w:before="240" w:after="240"/>
        <w:ind w:left="0" w:right="0"/>
        <w:rPr>
          <w:vanish/>
          <w:lang w:val="en-US" w:eastAsia="en-US"/>
        </w:rPr>
      </w:pPr>
      <w:r>
        <w:rPr>
          <w:vanish/>
          <w:lang w:val="en-US" w:eastAsia="en-US"/>
        </w:rPr>
        <w:t xml:space="preserve">This will run the checkers chain in a container named </w:t>
      </w:r>
      <w:r>
        <w:rPr>
          <w:rStyle w:val="data-v-67808297code"/>
          <w:rFonts w:ascii="Lucida Console" w:eastAsia="Lucida Console" w:hAnsi="Lucida Console" w:cs="Lucida Console"/>
          <w:b w:val="0"/>
          <w:bCs w:val="0"/>
          <w:i w:val="0"/>
          <w:iCs w:val="0"/>
          <w:vanish/>
          <w:lang w:val="en-US" w:eastAsia="en-US"/>
        </w:rPr>
        <w:t>checkers</w:t>
      </w:r>
      <w:r>
        <w:rPr>
          <w:vanish/>
          <w:lang w:val="en-US" w:eastAsia="en-US"/>
        </w:rPr>
        <w:t>.</w:t>
      </w:r>
    </w:p>
    <w:p>
      <w:pPr>
        <w:pStyle w:val="data-v-67808297contentdefault"/>
        <w:ind w:left="0" w:right="0"/>
        <w:rPr>
          <w:lang w:val="en-US" w:eastAsia="en-US"/>
        </w:rPr>
      </w:pPr>
      <w:r>
        <w:pict>
          <v:rect id="_x0000_i1026"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Alternatively, use whichever address connects to the RPC port of the checkers blockchain.</w:t>
      </w:r>
    </w:p>
    <w:p>
      <w:pPr>
        <w:pStyle w:val="data-v-67808297p"/>
        <w:spacing w:before="240" w:after="240"/>
        <w:ind w:left="0" w:right="0"/>
        <w:rPr>
          <w:lang w:val="en-US" w:eastAsia="en-US"/>
        </w:rPr>
      </w:pPr>
      <w:r>
        <w:rPr>
          <w:lang w:val="en-US" w:eastAsia="en-US"/>
        </w:rPr>
        <w:t xml:space="preserve">This information will be picked up by the </w:t>
      </w:r>
      <w:r>
        <w:rPr>
          <w:rStyle w:val="data-v-67808297code"/>
          <w:rFonts w:ascii="Lucida Console" w:eastAsia="Lucida Console" w:hAnsi="Lucida Console" w:cs="Lucida Console"/>
          <w:b w:val="0"/>
          <w:bCs w:val="0"/>
          <w:i w:val="0"/>
          <w:iCs w:val="0"/>
          <w:lang w:val="en-US" w:eastAsia="en-US"/>
        </w:rPr>
        <w:t>dotenv</w:t>
      </w:r>
      <w:r>
        <w:rPr>
          <w:lang w:val="en-US" w:eastAsia="en-US"/>
        </w:rPr>
        <w:t xml:space="preserve"> package. Now let TypeScript know about this in an </w:t>
      </w:r>
      <w:r>
        <w:rPr>
          <w:rStyle w:val="data-v-67808297code"/>
          <w:rFonts w:ascii="Lucida Console" w:eastAsia="Lucida Console" w:hAnsi="Lucida Console" w:cs="Lucida Console"/>
          <w:b w:val="0"/>
          <w:bCs w:val="0"/>
          <w:i w:val="0"/>
          <w:iCs w:val="0"/>
          <w:lang w:val="en-US" w:eastAsia="en-US"/>
        </w:rPr>
        <w:t>environment.d.ts</w:t>
      </w:r>
      <w:r>
        <w:rPr>
          <w:lang w:val="en-US" w:eastAsia="en-US"/>
        </w:rPr>
        <w:t xml:space="preserve"> file:</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declare</w:t>
      </w:r>
      <w:r>
        <w:rPr>
          <w:rStyle w:val="bodywrapperdata-v-daa022c6"/>
          <w:b w:val="0"/>
          <w:bCs w:val="0"/>
          <w:i w:val="0"/>
          <w:iCs w:val="0"/>
          <w:spacing w:val="0"/>
          <w:lang w:val="en-US" w:eastAsia="en-US"/>
        </w:rPr>
        <w:t xml:space="preserve"> global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namespace</w:t>
      </w:r>
      <w:r>
        <w:rPr>
          <w:rStyle w:val="bodywrapperdata-v-daa022c6"/>
          <w:b w:val="0"/>
          <w:bCs w:val="0"/>
          <w:i w:val="0"/>
          <w:iCs w:val="0"/>
          <w:spacing w:val="0"/>
          <w:lang w:val="en-US" w:eastAsia="en-US"/>
        </w:rPr>
        <w:t xml:space="preserve"> NodeJS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ProcessEnv</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RPC_URL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environment.d.ts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"https://github.com/cosmos/academy-checkers-ui/blob/stargate/environment.d.ts"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Also add your </w:t>
      </w:r>
      <w:r>
        <w:rPr>
          <w:rStyle w:val="data-v-67808297code"/>
          <w:rFonts w:ascii="Lucida Console" w:eastAsia="Lucida Console" w:hAnsi="Lucida Console" w:cs="Lucida Console"/>
          <w:b w:val="0"/>
          <w:bCs w:val="0"/>
          <w:i w:val="0"/>
          <w:iCs w:val="0"/>
          <w:lang w:val="en-US" w:eastAsia="en-US"/>
        </w:rPr>
        <w:t>tconfig.json</w:t>
      </w:r>
      <w:r>
        <w:rPr>
          <w:lang w:val="en-US" w:eastAsia="en-US"/>
        </w:rPr>
        <w:t xml:space="preserve"> as you see fit:</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"exclude"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"./tests/"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"./node_modules/"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"./dist/"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"compilerOptions"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"esModuleInterop"</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"module"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"ES2015"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"moduleResolution"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"node"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"target"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"ES6"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tsconfig.json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"https://github.com/cosmos/academy-checkers-ui/blob/stargate/tsconfig.json"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Add the line that describes how the tests are run:</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"scripts"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"test"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"echo \"Error: no test specified\" &amp;&amp; exit 1"</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"test"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"env TS_NODE_COMPILER_OPTIONS='{\"module\": \"commonjs\" }' mocha --require ts-node/register 'test/**/*.ts'"</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package.json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"https://github.com/cosmos/academy-checkers-ui/blob/stargate/package.json" \l "L7"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firs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First tests</w:t>
      </w:r>
    </w:p>
    <w:p>
      <w:pPr>
        <w:pStyle w:val="data-v-67808297p"/>
        <w:spacing w:before="240" w:after="240"/>
        <w:ind w:left="0" w:right="0"/>
        <w:rPr>
          <w:lang w:val="en-US" w:eastAsia="en-US"/>
        </w:rPr>
      </w:pPr>
      <w:r>
        <w:rPr>
          <w:lang w:val="en-US" w:eastAsia="en-US"/>
        </w:rPr>
        <w:t>Because the intention is to run these tests against a running chain, possibly a fresh one, they cannot expect too much, such as how many games have been created so far. Still, it is possible to at least test that the connection is made and queries pass through.</w:t>
      </w:r>
    </w:p>
    <w:p>
      <w:pPr>
        <w:pStyle w:val="data-v-67808297p"/>
        <w:spacing w:before="240" w:after="240"/>
        <w:ind w:left="0" w:right="0"/>
        <w:rPr>
          <w:lang w:val="en-US" w:eastAsia="en-US"/>
        </w:rPr>
      </w:pPr>
      <w:r>
        <w:rPr>
          <w:lang w:val="en-US" w:eastAsia="en-US"/>
        </w:rPr>
        <w:t xml:space="preserve">Create </w:t>
      </w:r>
      <w:r>
        <w:rPr>
          <w:rStyle w:val="data-v-67808297code"/>
          <w:rFonts w:ascii="Lucida Console" w:eastAsia="Lucida Console" w:hAnsi="Lucida Console" w:cs="Lucida Console"/>
          <w:b w:val="0"/>
          <w:bCs w:val="0"/>
          <w:i w:val="0"/>
          <w:iCs w:val="0"/>
          <w:lang w:val="en-US" w:eastAsia="en-US"/>
        </w:rPr>
        <w:t>test/integration/system-info.ts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expect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"chai"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config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"dotenv"</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_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"../../environment"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"../../src/checkers_stargateclient"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CheckersExtension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"../../src/modules/checkers/queries"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config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describe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CheckersStargateClient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CheckersExtension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"checkers"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before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"create 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env</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RPC_URL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checkersQueryClient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 get system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systemInfo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nextId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toNumber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greaterThanOrEqual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greaterThanOrEqual</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greaterThanOrEqual</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system-info.ts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"https://github.com/cosmos/academy-checkers-ui/blob/stargate/test/integration/system-info.ts"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And create one for stored games:</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expect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"chai"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config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"dotenv"</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Long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"long"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_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"../../environment"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CheckersStargateClient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"../../src/checkers_stargateclient"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CheckersExtension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"../../src/modules/checkers/queries"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config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describe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let</w:t>
      </w:r>
      <w:r>
        <w:rPr>
          <w:rStyle w:val="bodywrapperdata-v-daa022c6"/>
          <w:b w:val="0"/>
          <w:bCs w:val="0"/>
          <w:i w:val="0"/>
          <w:iCs w:val="0"/>
          <w:spacing w:val="0"/>
          <w:lang w:val="en-US" w:eastAsia="en-US"/>
        </w:rPr>
        <w:t xml:space="preserve"> 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CheckersStargateClient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CheckersExtension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"checkers"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before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"create 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process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env</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RPC_URL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checkersQueryClient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 get game 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allGames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getAllStoredGames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Uint8Array</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of</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Long</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fromInt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allGames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length</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greaterThanOrEqual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"cannot get non-existent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try</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"no-id"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expect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fail</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"It should have failed"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catch</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toString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"Error: Query failed with (22): rpc error: code = NotFound desc = not found: key not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stored-game.ts </w:t>
      </w:r>
      <w:r>
        <w:rPr>
          <w:spacing w:val="0"/>
          <w:sz w:val="20"/>
          <w:szCs w:val="20"/>
          <w:lang w:val="en-US" w:eastAsia="en-US"/>
        </w:rPr>
        <w:fldChar w:fldCharType="begin"/>
      </w:r>
      <w:r>
        <w:rPr>
          <w:spacing w:val="0"/>
          <w:sz w:val="20"/>
          <w:szCs w:val="20"/>
          <w:lang w:val="en-US" w:eastAsia="en-US"/>
        </w:rPr>
        <w:instrText xml:space="preserve"> HYPERLINK "https://github.com/cosmos/academy-checkers-ui/blob/stargate/test/integration/stored-game.ts"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Note the forced import of </w:t>
      </w:r>
      <w:r>
        <w:rPr>
          <w:rStyle w:val="data-v-67808297code"/>
          <w:rFonts w:ascii="Lucida Console" w:eastAsia="Lucida Console" w:hAnsi="Lucida Console" w:cs="Lucida Console"/>
          <w:b w:val="0"/>
          <w:bCs w:val="0"/>
          <w:i w:val="0"/>
          <w:iCs w:val="0"/>
          <w:color w:val="4D4D4D"/>
          <w:lang w:val="en-US" w:eastAsia="en-US"/>
        </w:rPr>
        <w:t>import _ from "../../environment"</w:t>
      </w:r>
      <w:r>
        <w:rPr>
          <w:color w:val="4D4D4D"/>
          <w:lang w:val="en-US" w:eastAsia="en-US"/>
        </w:rPr>
        <w:t xml:space="preserve">, to actively inform on the </w:t>
      </w:r>
      <w:r>
        <w:rPr>
          <w:rStyle w:val="data-v-67808297code"/>
          <w:rFonts w:ascii="Lucida Console" w:eastAsia="Lucida Console" w:hAnsi="Lucida Console" w:cs="Lucida Console"/>
          <w:b w:val="0"/>
          <w:bCs w:val="0"/>
          <w:i w:val="0"/>
          <w:iCs w:val="0"/>
          <w:color w:val="4D4D4D"/>
          <w:lang w:val="en-US" w:eastAsia="en-US"/>
        </w:rPr>
        <w:t>string</w:t>
      </w:r>
      <w:r>
        <w:rPr>
          <w:color w:val="4D4D4D"/>
          <w:lang w:val="en-US" w:eastAsia="en-US"/>
        </w:rPr>
        <w:t xml:space="preserve"> type (as opposed to </w:t>
      </w:r>
      <w:r>
        <w:rPr>
          <w:rStyle w:val="data-v-67808297code"/>
          <w:rFonts w:ascii="Lucida Console" w:eastAsia="Lucida Console" w:hAnsi="Lucida Console" w:cs="Lucida Console"/>
          <w:b w:val="0"/>
          <w:bCs w:val="0"/>
          <w:i w:val="0"/>
          <w:iCs w:val="0"/>
          <w:color w:val="4D4D4D"/>
          <w:lang w:val="en-US" w:eastAsia="en-US"/>
        </w:rPr>
        <w:t>string | undefined</w:t>
      </w:r>
      <w:r>
        <w:rPr>
          <w:color w:val="4D4D4D"/>
          <w:lang w:val="en-US" w:eastAsia="en-US"/>
        </w:rPr>
        <w:t>) and avoid any compilation error.</w:t>
      </w:r>
    </w:p>
    <w:p>
      <w:pPr>
        <w:pStyle w:val="data-v-67808297h3"/>
        <w:spacing w:before="600" w:after="240"/>
        <w:ind w:left="0" w:right="0"/>
        <w:outlineLvl w:val="2"/>
        <w:rPr>
          <w:b/>
          <w:bCs/>
          <w:spacing w:val="0"/>
          <w:sz w:val="36"/>
          <w:szCs w:val="36"/>
          <w:lang w:val="en-US" w:eastAsia="en-US"/>
        </w:rPr>
      </w:pPr>
      <w:hyperlink r:id="rId7" w:anchor="prepare-your-checkers-chai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Prepare your checkers chain</w:t>
      </w:r>
    </w:p>
    <w:p>
      <w:pPr>
        <w:pStyle w:val="data-v-67808297p"/>
        <w:spacing w:before="240" w:after="240"/>
        <w:ind w:left="0" w:right="0"/>
        <w:rPr>
          <w:lang w:val="en-US" w:eastAsia="en-US"/>
        </w:rPr>
      </w:pPr>
      <w:r>
        <w:rPr>
          <w:lang w:val="en-US" w:eastAsia="en-US"/>
        </w:rPr>
        <w:t>There is more than one way to run a checkers blockchain. For instance:</w:t>
      </w:r>
    </w:p>
    <w:p>
      <w:pPr>
        <w:pStyle w:val="data-v-67808297p"/>
        <w:numPr>
          <w:ilvl w:val="0"/>
          <w:numId w:val="3"/>
        </w:numPr>
        <w:spacing w:before="240" w:after="240"/>
        <w:ind w:left="480" w:right="0" w:hanging="210"/>
        <w:jc w:val="left"/>
        <w:rPr>
          <w:lang w:val="en-US" w:eastAsia="en-US"/>
        </w:rPr>
      </w:pPr>
      <w:r>
        <w:rPr>
          <w:lang w:val="en-US" w:eastAsia="en-US"/>
        </w:rPr>
        <w:t>If you came here after going through the rest of the hands-on exercise, you know how to launch a running chain with Ignite.</w:t>
      </w:r>
    </w:p>
    <w:p>
      <w:pPr>
        <w:pStyle w:val="data-v-67808297p"/>
        <w:numPr>
          <w:ilvl w:val="0"/>
          <w:numId w:val="3"/>
        </w:numPr>
        <w:spacing w:before="240" w:after="240"/>
        <w:ind w:left="480" w:right="0" w:hanging="210"/>
        <w:jc w:val="left"/>
        <w:rPr>
          <w:lang w:val="en-US" w:eastAsia="en-US"/>
        </w:rPr>
      </w:pPr>
      <w:r>
        <w:rPr>
          <w:lang w:val="en-US" w:eastAsia="en-US"/>
        </w:rPr>
        <w:t>If you arrived here and are only focused on learning CosmJS, it is possible to abstract away niceties of the running chain in a minimal package. For this, you need Docker and to create an image:</w:t>
      </w:r>
    </w:p>
    <w:p>
      <w:pPr>
        <w:pStyle w:val="data-v-67808297p"/>
        <w:numPr>
          <w:ilvl w:val="1"/>
          <w:numId w:val="3"/>
        </w:numPr>
        <w:spacing w:before="240" w:after="240"/>
        <w:ind w:left="960" w:right="0" w:hanging="281"/>
        <w:jc w:val="left"/>
        <w:rPr>
          <w:lang w:val="en-US" w:eastAsia="en-US"/>
        </w:rPr>
      </w:pPr>
      <w:r>
        <w:rPr>
          <w:lang w:val="en-US" w:eastAsia="en-US"/>
        </w:rPr>
        <w:t xml:space="preserve">Get the </w:t>
      </w:r>
      <w:r>
        <w:rPr>
          <w:rStyle w:val="data-v-67808297code"/>
          <w:rFonts w:ascii="Lucida Console" w:eastAsia="Lucida Console" w:hAnsi="Lucida Console" w:cs="Lucida Console"/>
          <w:b w:val="0"/>
          <w:bCs w:val="0"/>
          <w:i w:val="0"/>
          <w:iCs w:val="0"/>
          <w:lang w:val="en-US" w:eastAsia="en-US"/>
        </w:rPr>
        <w:t>Dockerfile</w:t>
      </w:r>
      <w:r>
        <w:rPr>
          <w:lang w:val="en-US" w:eastAsia="en-US"/>
        </w:rPr>
        <w:t>:</w:t>
      </w:r>
    </w:p>
    <w:p>
      <w:pPr>
        <w:spacing w:before="0" w:after="480" w:line="435" w:lineRule="atLeast"/>
        <w:ind w:left="1380" w:right="300"/>
        <w:jc w:val="left"/>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56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96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curl -O https://raw.githubusercontent.com/cosmos/b9-checkers-academy-draft/main/Dockerfile-standalone</w:t>
      </w:r>
    </w:p>
    <w:p>
      <w:pPr>
        <w:pStyle w:val="data-v-67808297p"/>
        <w:numPr>
          <w:ilvl w:val="1"/>
          <w:numId w:val="3"/>
        </w:numPr>
        <w:spacing w:before="240" w:after="240"/>
        <w:ind w:left="960" w:right="0" w:hanging="281"/>
        <w:jc w:val="left"/>
        <w:rPr>
          <w:lang w:val="en-US" w:eastAsia="en-US"/>
        </w:rPr>
      </w:pPr>
      <w:r>
        <w:rPr>
          <w:lang w:val="en-US" w:eastAsia="en-US"/>
        </w:rPr>
        <w:t>Build the image:</w:t>
      </w:r>
    </w:p>
    <w:p>
      <w:pPr>
        <w:spacing w:before="0" w:after="480" w:line="435" w:lineRule="atLeast"/>
        <w:ind w:left="1380" w:right="300"/>
        <w:jc w:val="left"/>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56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96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build . \</w:t>
      </w:r>
    </w:p>
    <w:p>
      <w:pPr>
        <w:pStyle w:val="bodycodedata-v-daa022c6"/>
        <w:spacing w:before="0" w:after="0" w:line="300" w:lineRule="atLeast"/>
        <w:ind w:left="96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 Dockerfile-standalone \</w:t>
      </w:r>
    </w:p>
    <w:p>
      <w:pPr>
        <w:pStyle w:val="bodycodedata-v-daa022c6"/>
        <w:spacing w:before="0" w:after="0" w:line="300" w:lineRule="atLeast"/>
        <w:ind w:left="96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 checkersd_i:standalone</w:t>
      </w:r>
    </w:p>
    <w:p>
      <w:pPr>
        <w:pStyle w:val="data-v-67808297p"/>
        <w:spacing w:before="240" w:after="240"/>
        <w:ind w:left="0" w:right="0"/>
        <w:rPr>
          <w:lang w:val="en-US" w:eastAsia="en-US"/>
        </w:rPr>
      </w:pPr>
      <w:r>
        <w:rPr>
          <w:lang w:val="en-US" w:eastAsia="en-US"/>
        </w:rPr>
        <w:t xml:space="preserve">If you have another preferred method, make sure to keep track of the required </w:t>
      </w:r>
      <w:r>
        <w:rPr>
          <w:rStyle w:val="data-v-67808297code"/>
          <w:rFonts w:ascii="Lucida Console" w:eastAsia="Lucida Console" w:hAnsi="Lucida Console" w:cs="Lucida Console"/>
          <w:b w:val="0"/>
          <w:bCs w:val="0"/>
          <w:i w:val="0"/>
          <w:iCs w:val="0"/>
          <w:lang w:val="en-US" w:eastAsia="en-US"/>
        </w:rPr>
        <w:t>RPC_URL</w:t>
      </w:r>
      <w:r>
        <w:rPr>
          <w:lang w:val="en-US" w:eastAsia="en-US"/>
        </w:rPr>
        <w:t xml:space="preserve"> accordingly.</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are curious about how this </w:t>
      </w:r>
      <w:r>
        <w:rPr>
          <w:rStyle w:val="data-v-67808297code"/>
          <w:rFonts w:ascii="Lucida Console" w:eastAsia="Lucida Console" w:hAnsi="Lucida Console" w:cs="Lucida Console"/>
          <w:b w:val="0"/>
          <w:bCs w:val="0"/>
          <w:i w:val="0"/>
          <w:iCs w:val="0"/>
          <w:lang w:val="en-US" w:eastAsia="en-US"/>
        </w:rPr>
        <w:t>Dockerfile-standalone</w:t>
      </w:r>
      <w:r>
        <w:rPr>
          <w:lang w:val="en-US" w:eastAsia="en-US"/>
        </w:rPr>
        <w:t xml:space="preserve"> was created, head to the </w:t>
      </w:r>
      <w:hyperlink r:id="rId33" w:history="1">
        <w:r>
          <w:rPr>
            <w:rStyle w:val="data-v-67808297pa"/>
            <w:b w:val="0"/>
            <w:bCs w:val="0"/>
            <w:i w:val="0"/>
            <w:iCs w:val="0"/>
            <w:color w:val="0000EE"/>
            <w:u w:val="single" w:color="0000EE"/>
            <w:lang w:val="en-US" w:eastAsia="en-US"/>
          </w:rPr>
          <w:t>run in production</w:t>
        </w:r>
      </w:hyperlink>
      <w:r>
        <w:rPr>
          <w:lang w:val="en-US" w:eastAsia="en-US"/>
        </w:rPr>
        <w:t xml:space="preserve"> section.</w:t>
      </w:r>
    </w:p>
    <w:p>
      <w:pPr>
        <w:pStyle w:val="data-v-67808297h3"/>
        <w:spacing w:before="600" w:after="240"/>
        <w:ind w:left="0" w:right="0"/>
        <w:outlineLvl w:val="2"/>
        <w:rPr>
          <w:b/>
          <w:bCs/>
          <w:spacing w:val="0"/>
          <w:sz w:val="36"/>
          <w:szCs w:val="36"/>
          <w:lang w:val="en-US" w:eastAsia="en-US"/>
        </w:rPr>
      </w:pPr>
      <w:hyperlink r:id="rId7" w:anchor="launch-the-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Launch the tests</w:t>
      </w:r>
    </w:p>
    <w:p>
      <w:pPr>
        <w:pStyle w:val="data-v-67808297p"/>
        <w:spacing w:before="240" w:after="240"/>
        <w:ind w:left="0" w:right="0"/>
        <w:rPr>
          <w:lang w:val="en-US" w:eastAsia="en-US"/>
        </w:rPr>
      </w:pPr>
      <w:r>
        <w:rPr>
          <w:lang w:val="en-US" w:eastAsia="en-US"/>
        </w:rPr>
        <w:t xml:space="preserve">Launch your checkers chain. You can choose your preferred method, as long as it can be accessed at the </w:t>
      </w:r>
      <w:r>
        <w:rPr>
          <w:rStyle w:val="data-v-67808297code"/>
          <w:rFonts w:ascii="Lucida Console" w:eastAsia="Lucida Console" w:hAnsi="Lucida Console" w:cs="Lucida Console"/>
          <w:b w:val="0"/>
          <w:bCs w:val="0"/>
          <w:i w:val="0"/>
          <w:iCs w:val="0"/>
          <w:lang w:val="en-US" w:eastAsia="en-US"/>
        </w:rPr>
        <w:t>RPC_URL</w:t>
      </w:r>
      <w:r>
        <w:rPr>
          <w:lang w:val="en-US" w:eastAsia="en-US"/>
        </w:rPr>
        <w:t xml:space="preserve"> you defined earlier. For the purposes of this exercise, you have the choice between three methods: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Docker standalone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Local Ignite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Ignite </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create checkers-net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 26657:26657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checkersd_i:standalone start</w:t>
      </w:r>
    </w:p>
    <w:p>
      <w:pPr>
        <w:pStyle w:val="data-v-67808297p"/>
        <w:spacing w:before="240" w:after="240"/>
        <w:ind w:left="0" w:right="0"/>
        <w:rPr>
          <w:lang w:val="en-US" w:eastAsia="en-US"/>
        </w:rPr>
      </w:pPr>
      <w:r>
        <w:rPr>
          <w:lang w:val="en-US" w:eastAsia="en-US"/>
        </w:rPr>
        <w:t xml:space="preserve">If your </w:t>
      </w:r>
      <w:r>
        <w:rPr>
          <w:rStyle w:val="data-v-67808297code"/>
          <w:rFonts w:ascii="Lucida Console" w:eastAsia="Lucida Console" w:hAnsi="Lucida Console" w:cs="Lucida Console"/>
          <w:b w:val="0"/>
          <w:bCs w:val="0"/>
          <w:i w:val="0"/>
          <w:iCs w:val="0"/>
          <w:lang w:val="en-US" w:eastAsia="en-US"/>
        </w:rPr>
        <w:t>checkers-net</w:t>
      </w:r>
      <w:r>
        <w:rPr>
          <w:lang w:val="en-US" w:eastAsia="en-US"/>
        </w:rPr>
        <w:t xml:space="preserve"> network already exists, the first command fails with:</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Error response from daemon: network with name checkers-net already exists</w:t>
      </w:r>
    </w:p>
    <w:p>
      <w:pPr>
        <w:pStyle w:val="data-v-67808297p"/>
        <w:spacing w:before="240" w:after="240"/>
        <w:ind w:left="0" w:right="0"/>
        <w:rPr>
          <w:lang w:val="en-US" w:eastAsia="en-US"/>
        </w:rPr>
      </w:pPr>
      <w:r>
        <w:rPr>
          <w:lang w:val="en-US" w:eastAsia="en-US"/>
        </w:rPr>
        <w:t>But that is okay.</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ignite chain serve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network create checkers-net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26657:26657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w:t>
      </w:r>
    </w:p>
    <w:p>
      <w:pPr>
        <w:pStyle w:val="data-v-67808297p"/>
        <w:spacing w:before="240" w:after="240"/>
        <w:ind w:left="0" w:right="0"/>
        <w:rPr>
          <w:vanish/>
          <w:lang w:val="en-US" w:eastAsia="en-US"/>
        </w:rPr>
      </w:pPr>
      <w:r>
        <w:rPr>
          <w:vanish/>
          <w:lang w:val="en-US" w:eastAsia="en-US"/>
        </w:rPr>
        <w:t xml:space="preserve">If your </w:t>
      </w:r>
      <w:r>
        <w:rPr>
          <w:rStyle w:val="data-v-67808297code"/>
          <w:rFonts w:ascii="Lucida Console" w:eastAsia="Lucida Console" w:hAnsi="Lucida Console" w:cs="Lucida Console"/>
          <w:b w:val="0"/>
          <w:bCs w:val="0"/>
          <w:i w:val="0"/>
          <w:iCs w:val="0"/>
          <w:vanish/>
          <w:lang w:val="en-US" w:eastAsia="en-US"/>
        </w:rPr>
        <w:t>checkers-net</w:t>
      </w:r>
      <w:r>
        <w:rPr>
          <w:vanish/>
          <w:lang w:val="en-US" w:eastAsia="en-US"/>
        </w:rPr>
        <w:t xml:space="preserve"> network already exists, the first command fails with:</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Error response from daemon: network with name checkers-net already exists</w:t>
      </w:r>
    </w:p>
    <w:p>
      <w:pPr>
        <w:pStyle w:val="data-v-67808297p"/>
        <w:spacing w:before="240" w:after="240"/>
        <w:ind w:left="0" w:right="0"/>
        <w:rPr>
          <w:vanish/>
          <w:lang w:val="en-US" w:eastAsia="en-US"/>
        </w:rPr>
      </w:pPr>
      <w:r>
        <w:rPr>
          <w:vanish/>
          <w:lang w:val="en-US" w:eastAsia="en-US"/>
        </w:rPr>
        <w:t>But that is okay.</w:t>
      </w:r>
    </w:p>
    <w:p>
      <w:pPr>
        <w:pStyle w:val="data-v-67808297contentdefault"/>
        <w:ind w:left="0" w:right="0"/>
        <w:rPr>
          <w:lang w:val="en-US" w:eastAsia="en-US"/>
        </w:rPr>
      </w:pPr>
      <w:r>
        <w:pict>
          <v:rect id="_x0000_i1027"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When using Docker, note:</w:t>
      </w:r>
    </w:p>
    <w:p>
      <w:pPr>
        <w:pStyle w:val="data-v-67808297li"/>
        <w:numPr>
          <w:ilvl w:val="0"/>
          <w:numId w:val="4"/>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--name checkers</w:t>
      </w:r>
      <w:r>
        <w:rPr>
          <w:lang w:val="en-US" w:eastAsia="en-US"/>
        </w:rPr>
        <w:t xml:space="preserve"> either matches the name you wrote in </w:t>
      </w:r>
      <w:r>
        <w:rPr>
          <w:rStyle w:val="data-v-67808297code"/>
          <w:rFonts w:ascii="Lucida Console" w:eastAsia="Lucida Console" w:hAnsi="Lucida Console" w:cs="Lucida Console"/>
          <w:b w:val="0"/>
          <w:bCs w:val="0"/>
          <w:i w:val="0"/>
          <w:iCs w:val="0"/>
          <w:lang w:val="en-US" w:eastAsia="en-US"/>
        </w:rPr>
        <w:t>RPC_URL</w:t>
      </w:r>
      <w:r>
        <w:rPr>
          <w:lang w:val="en-US" w:eastAsia="en-US"/>
        </w:rPr>
        <w:t xml:space="preserve">, or can be passed as an environment variable to another container to override the value found in </w:t>
      </w:r>
      <w:r>
        <w:rPr>
          <w:rStyle w:val="data-v-67808297code"/>
          <w:rFonts w:ascii="Lucida Console" w:eastAsia="Lucida Console" w:hAnsi="Lucida Console" w:cs="Lucida Console"/>
          <w:b w:val="0"/>
          <w:bCs w:val="0"/>
          <w:i w:val="0"/>
          <w:iCs w:val="0"/>
          <w:lang w:val="en-US" w:eastAsia="en-US"/>
        </w:rPr>
        <w:t>.env</w:t>
      </w:r>
      <w:r>
        <w:rPr>
          <w:lang w:val="en-US" w:eastAsia="en-US"/>
        </w:rPr>
        <w:t>.</w:t>
      </w:r>
    </w:p>
    <w:p>
      <w:pPr>
        <w:pStyle w:val="data-v-67808297li"/>
        <w:numPr>
          <w:ilvl w:val="0"/>
          <w:numId w:val="4"/>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--network checkers-net</w:t>
      </w:r>
      <w:r>
        <w:rPr>
          <w:lang w:val="en-US" w:eastAsia="en-US"/>
        </w:rPr>
        <w:t xml:space="preserve">, which is reused shortly if you also run your </w:t>
      </w:r>
      <w:r>
        <w:rPr>
          <w:rStyle w:val="data-v-67808297code"/>
          <w:rFonts w:ascii="Lucida Console" w:eastAsia="Lucida Console" w:hAnsi="Lucida Console" w:cs="Lucida Console"/>
          <w:b w:val="0"/>
          <w:bCs w:val="0"/>
          <w:i w:val="0"/>
          <w:iCs w:val="0"/>
          <w:lang w:val="en-US" w:eastAsia="en-US"/>
        </w:rPr>
        <w:t>npm</w:t>
      </w:r>
      <w:r>
        <w:rPr>
          <w:lang w:val="en-US" w:eastAsia="en-US"/>
        </w:rPr>
        <w:t xml:space="preserve"> tests in Docker. See the paragraph on Docker network, later in this section.</w:t>
      </w:r>
    </w:p>
    <w:p>
      <w:pPr>
        <w:pStyle w:val="data-v-67808297p"/>
        <w:spacing w:before="240" w:after="240"/>
        <w:ind w:left="0" w:right="0"/>
        <w:rPr>
          <w:lang w:val="en-US" w:eastAsia="en-US"/>
        </w:rPr>
      </w:pPr>
      <w:r>
        <w:rPr>
          <w:lang w:val="en-US" w:eastAsia="en-US"/>
        </w:rPr>
        <w:t>Now, if you run the tests in another shell:</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RPC_URL="http://checkers:26657"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test</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360" w:right="360"/>
        <w:rPr>
          <w:vanish/>
          <w:color w:val="4D4D4D"/>
          <w:lang w:val="en-US" w:eastAsia="en-US"/>
        </w:rPr>
      </w:pPr>
      <w:r>
        <w:rPr>
          <w:vanish/>
          <w:color w:val="4D4D4D"/>
          <w:lang w:val="en-US" w:eastAsia="en-US"/>
        </w:rPr>
        <w:t xml:space="preserve">This starts the container on the same network as the blockchain container, where </w:t>
      </w:r>
      <w:r>
        <w:rPr>
          <w:rStyle w:val="data-v-67808297code"/>
          <w:rFonts w:ascii="Lucida Console" w:eastAsia="Lucida Console" w:hAnsi="Lucida Console" w:cs="Lucida Console"/>
          <w:b w:val="0"/>
          <w:bCs w:val="0"/>
          <w:i w:val="0"/>
          <w:iCs w:val="0"/>
          <w:vanish/>
          <w:color w:val="4D4D4D"/>
          <w:lang w:val="en-US" w:eastAsia="en-US"/>
        </w:rPr>
        <w:t>checkers</w:t>
      </w:r>
      <w:r>
        <w:rPr>
          <w:vanish/>
          <w:color w:val="4D4D4D"/>
          <w:lang w:val="en-US" w:eastAsia="en-US"/>
        </w:rPr>
        <w:t xml:space="preserve"> resolves to the checkers container. And it also passes </w:t>
      </w:r>
      <w:r>
        <w:rPr>
          <w:rStyle w:val="data-v-67808297code"/>
          <w:rFonts w:ascii="Lucida Console" w:eastAsia="Lucida Console" w:hAnsi="Lucida Console" w:cs="Lucida Console"/>
          <w:b w:val="0"/>
          <w:bCs w:val="0"/>
          <w:i w:val="0"/>
          <w:iCs w:val="0"/>
          <w:vanish/>
          <w:color w:val="4D4D4D"/>
          <w:lang w:val="en-US" w:eastAsia="en-US"/>
        </w:rPr>
        <w:t>RPC_URL</w:t>
      </w:r>
      <w:r>
        <w:rPr>
          <w:vanish/>
          <w:color w:val="4D4D4D"/>
          <w:lang w:val="en-US" w:eastAsia="en-US"/>
        </w:rPr>
        <w:t xml:space="preserve"> as an override of the value found in </w:t>
      </w:r>
      <w:r>
        <w:rPr>
          <w:rStyle w:val="data-v-67808297code"/>
          <w:rFonts w:ascii="Lucida Console" w:eastAsia="Lucida Console" w:hAnsi="Lucida Console" w:cs="Lucida Console"/>
          <w:b w:val="0"/>
          <w:bCs w:val="0"/>
          <w:i w:val="0"/>
          <w:iCs w:val="0"/>
          <w:vanish/>
          <w:color w:val="4D4D4D"/>
          <w:lang w:val="en-US" w:eastAsia="en-US"/>
        </w:rPr>
        <w:t>.env</w:t>
      </w:r>
      <w:r>
        <w:rPr>
          <w:vanish/>
          <w:color w:val="4D4D4D"/>
          <w:lang w:val="en-US" w:eastAsia="en-US"/>
        </w:rPr>
        <w:t xml:space="preserve">, typically </w:t>
      </w:r>
      <w:r>
        <w:rPr>
          <w:rStyle w:val="data-v-67808297code"/>
          <w:rFonts w:ascii="Lucida Console" w:eastAsia="Lucida Console" w:hAnsi="Lucida Console" w:cs="Lucida Console"/>
          <w:b w:val="0"/>
          <w:bCs w:val="0"/>
          <w:i w:val="0"/>
          <w:iCs w:val="0"/>
          <w:vanish/>
          <w:color w:val="4D4D4D"/>
          <w:lang w:val="en-US" w:eastAsia="en-US"/>
        </w:rPr>
        <w:t>localhost</w:t>
      </w:r>
      <w:r>
        <w:rPr>
          <w:vanish/>
          <w:color w:val="4D4D4D"/>
          <w:lang w:val="en-US" w:eastAsia="en-US"/>
        </w:rPr>
        <w:t>.</w:t>
      </w:r>
    </w:p>
    <w:p>
      <w:pPr>
        <w:pStyle w:val="data-v-67808297contentdefault"/>
        <w:ind w:left="0" w:right="0"/>
        <w:rPr>
          <w:lang w:val="en-US" w:eastAsia="en-US"/>
        </w:rPr>
      </w:pPr>
      <w:r>
        <w:pict>
          <v:rect id="_x0000_i1028"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This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can get game list (39ms)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cannot get non-existent game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can get system info</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3 passing (287ms)</w:t>
      </w:r>
    </w:p>
    <w:p>
      <w:pPr>
        <w:pStyle w:val="data-v-67808297p"/>
        <w:spacing w:before="240" w:after="240"/>
        <w:ind w:left="0" w:right="0"/>
        <w:rPr>
          <w:lang w:val="en-US" w:eastAsia="en-US"/>
        </w:rPr>
      </w:pPr>
      <w:r>
        <w:rPr>
          <w:lang w:val="en-US" w:eastAsia="en-US"/>
        </w:rPr>
        <w:t xml:space="preserve">The only combination of running chain / running tests that will not work is if you run Ignite on your local computer and the tests in a container. For this edge case, you should put your host IP address in </w:t>
      </w:r>
      <w:r>
        <w:rPr>
          <w:rStyle w:val="data-v-67808297code"/>
          <w:rFonts w:ascii="Lucida Console" w:eastAsia="Lucida Console" w:hAnsi="Lucida Console" w:cs="Lucida Console"/>
          <w:b w:val="0"/>
          <w:bCs w:val="0"/>
          <w:i w:val="0"/>
          <w:iCs w:val="0"/>
          <w:lang w:val="en-US" w:eastAsia="en-US"/>
        </w:rPr>
        <w:t>--env RPC_URL="http://YOUR-HOST-IP:26657"</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a-note-on-docker-networ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 note on Docker networks</w:t>
      </w:r>
    </w:p>
    <w:p>
      <w:pPr>
        <w:pStyle w:val="data-v-67808297p"/>
        <w:spacing w:before="240" w:after="240"/>
        <w:ind w:left="0" w:right="0"/>
        <w:rPr>
          <w:lang w:val="en-US" w:eastAsia="en-US"/>
        </w:rPr>
      </w:pPr>
      <w:r>
        <w:rPr>
          <w:lang w:val="en-US" w:eastAsia="en-US"/>
        </w:rPr>
        <w:t xml:space="preserve">You may not have used Docker up to this point. The following paragraphs acquaint you with a Docker </w:t>
      </w:r>
      <w:r>
        <w:rPr>
          <w:rStyle w:val="data-v-67808297em"/>
          <w:b w:val="0"/>
          <w:bCs w:val="0"/>
          <w:i/>
          <w:iCs/>
          <w:lang w:val="en-US" w:eastAsia="en-US"/>
        </w:rPr>
        <w:t>user-defined bridged network</w:t>
      </w:r>
      <w:r>
        <w:rPr>
          <w:lang w:val="en-US" w:eastAsia="en-US"/>
        </w:rPr>
        <w:t>.</w:t>
      </w:r>
    </w:p>
    <w:p>
      <w:pPr>
        <w:pStyle w:val="data-v-67808297p"/>
        <w:spacing w:before="240" w:after="240"/>
        <w:ind w:left="0" w:right="0"/>
        <w:rPr>
          <w:lang w:val="en-US" w:eastAsia="en-US"/>
        </w:rPr>
      </w:pPr>
      <w:r>
        <w:rPr>
          <w:lang w:val="en-US" w:eastAsia="en-US"/>
        </w:rPr>
        <w:t xml:space="preserve">If you plan on using Docker Compose at a later stage, having a first taste of such networks is beneficial. Docker Compose can be used to orchestrate and launch separate containers in order to mimic a production setup. In fact, in the </w:t>
      </w:r>
      <w:hyperlink r:id="rId33" w:history="1">
        <w:r>
          <w:rPr>
            <w:rStyle w:val="data-v-67808297pa"/>
            <w:b w:val="0"/>
            <w:bCs w:val="0"/>
            <w:i w:val="0"/>
            <w:iCs w:val="0"/>
            <w:color w:val="0000EE"/>
            <w:u w:val="single" w:color="0000EE"/>
            <w:lang w:val="en-US" w:eastAsia="en-US"/>
          </w:rPr>
          <w:t>production section</w:t>
        </w:r>
      </w:hyperlink>
      <w:r>
        <w:rPr>
          <w:lang w:val="en-US" w:eastAsia="en-US"/>
        </w:rPr>
        <w:t xml:space="preserve"> of this hands-on exercise you do exactly that. If you think this could eventually be useful, you should go through this section. You may want to redo this section with </w:t>
      </w:r>
      <w:hyperlink r:id="rId34" w:tgtFrame="_blank" w:history="1">
        <w:r>
          <w:rPr>
            <w:rStyle w:val="data-v-67808297patargetblank"/>
            <w:b w:val="0"/>
            <w:bCs w:val="0"/>
            <w:i w:val="0"/>
            <w:iCs w:val="0"/>
            <w:color w:val="0000EE"/>
            <w:u w:val="single" w:color="0000EE"/>
            <w:lang w:val="en-US" w:eastAsia="en-US"/>
          </w:rPr>
          <w:t>Docker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Earlier you ran the commands:</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create checkers-net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 26657:26657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--detach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checkersd_i:standalone start</w:t>
      </w:r>
    </w:p>
    <w:p>
      <w:pPr>
        <w:pStyle w:val="data-v-67808297p"/>
        <w:spacing w:before="240" w:after="240"/>
        <w:ind w:left="0" w:right="0"/>
        <w:rPr>
          <w:lang w:val="en-US" w:eastAsia="en-US"/>
        </w:rPr>
      </w:pPr>
      <w:r>
        <w:rPr>
          <w:lang w:val="en-US" w:eastAsia="en-US"/>
        </w:rPr>
        <w:t>This produced the following results:</w:t>
      </w:r>
    </w:p>
    <w:p>
      <w:pPr>
        <w:pStyle w:val="data-v-67808297li"/>
        <w:numPr>
          <w:ilvl w:val="0"/>
          <w:numId w:val="5"/>
        </w:numPr>
        <w:spacing w:before="240" w:after="240" w:line="435" w:lineRule="atLeast"/>
        <w:ind w:left="480" w:right="0" w:hanging="281"/>
        <w:jc w:val="left"/>
        <w:rPr>
          <w:lang w:val="en-US" w:eastAsia="en-US"/>
        </w:rPr>
      </w:pPr>
      <w:r>
        <w:rPr>
          <w:lang w:val="en-US" w:eastAsia="en-US"/>
        </w:rPr>
        <w:t xml:space="preserve">A Docker network was created with the name </w:t>
      </w:r>
      <w:r>
        <w:rPr>
          <w:rStyle w:val="data-v-67808297code"/>
          <w:rFonts w:ascii="Lucida Console" w:eastAsia="Lucida Console" w:hAnsi="Lucida Console" w:cs="Lucida Console"/>
          <w:b w:val="0"/>
          <w:bCs w:val="0"/>
          <w:i w:val="0"/>
          <w:iCs w:val="0"/>
          <w:lang w:val="en-US" w:eastAsia="en-US"/>
        </w:rPr>
        <w:t>checkers-net</w:t>
      </w:r>
      <w:r>
        <w:rPr>
          <w:lang w:val="en-US" w:eastAsia="en-US"/>
        </w:rPr>
        <w:t>. If containers are started in this network, all ports are mutually accessible.</w:t>
      </w:r>
    </w:p>
    <w:p>
      <w:pPr>
        <w:pStyle w:val="data-v-67808297li"/>
        <w:numPr>
          <w:ilvl w:val="0"/>
          <w:numId w:val="5"/>
        </w:numPr>
        <w:spacing w:after="240" w:line="435" w:lineRule="atLeast"/>
        <w:ind w:left="480" w:right="0" w:hanging="281"/>
        <w:jc w:val="left"/>
        <w:rPr>
          <w:lang w:val="en-US" w:eastAsia="en-US"/>
        </w:rPr>
      </w:pPr>
      <w:r>
        <w:rPr>
          <w:lang w:val="en-US" w:eastAsia="en-US"/>
        </w:rPr>
        <w:t xml:space="preserve">Your container started in it with the resolvable name of </w:t>
      </w:r>
      <w:r>
        <w:rPr>
          <w:rStyle w:val="data-v-67808297code"/>
          <w:rFonts w:ascii="Lucida Console" w:eastAsia="Lucida Console" w:hAnsi="Lucida Console" w:cs="Lucida Console"/>
          <w:b w:val="0"/>
          <w:bCs w:val="0"/>
          <w:i w:val="0"/>
          <w:iCs w:val="0"/>
          <w:lang w:val="en-US" w:eastAsia="en-US"/>
        </w:rPr>
        <w:t>checkers</w:t>
      </w:r>
      <w:r>
        <w:rPr>
          <w:lang w:val="en-US" w:eastAsia="en-US"/>
        </w:rPr>
        <w:t>.</w:t>
      </w:r>
    </w:p>
    <w:p>
      <w:pPr>
        <w:pStyle w:val="data-v-67808297li"/>
        <w:numPr>
          <w:ilvl w:val="0"/>
          <w:numId w:val="5"/>
        </w:numPr>
        <w:spacing w:after="360" w:line="435" w:lineRule="atLeast"/>
        <w:ind w:left="480" w:right="0" w:hanging="281"/>
        <w:jc w:val="left"/>
        <w:rPr>
          <w:lang w:val="en-US" w:eastAsia="en-US"/>
        </w:rPr>
      </w:pPr>
      <w:r>
        <w:rPr>
          <w:lang w:val="en-US" w:eastAsia="en-US"/>
        </w:rPr>
        <w:t xml:space="preserve">With </w:t>
      </w:r>
      <w:r>
        <w:rPr>
          <w:rStyle w:val="data-v-67808297code"/>
          <w:rFonts w:ascii="Lucida Console" w:eastAsia="Lucida Console" w:hAnsi="Lucida Console" w:cs="Lucida Console"/>
          <w:b w:val="0"/>
          <w:bCs w:val="0"/>
          <w:i w:val="0"/>
          <w:iCs w:val="0"/>
          <w:lang w:val="en-US" w:eastAsia="en-US"/>
        </w:rPr>
        <w:t>-p 26657:26657</w:t>
      </w:r>
      <w:r>
        <w:rPr>
          <w:lang w:val="en-US" w:eastAsia="en-US"/>
        </w:rPr>
        <w:t xml:space="preserve">, port 26657 was forwarded to your host computer, on top of being already shared on the </w:t>
      </w:r>
      <w:r>
        <w:rPr>
          <w:rStyle w:val="data-v-67808297code"/>
          <w:rFonts w:ascii="Lucida Console" w:eastAsia="Lucida Console" w:hAnsi="Lucida Console" w:cs="Lucida Console"/>
          <w:b w:val="0"/>
          <w:bCs w:val="0"/>
          <w:i w:val="0"/>
          <w:iCs w:val="0"/>
          <w:lang w:val="en-US" w:eastAsia="en-US"/>
        </w:rPr>
        <w:t>checkers-net</w:t>
      </w:r>
      <w:r>
        <w:rPr>
          <w:lang w:val="en-US" w:eastAsia="en-US"/>
        </w:rPr>
        <w:t xml:space="preserve"> network.</w:t>
      </w:r>
    </w:p>
    <w:p>
      <w:pPr>
        <w:pStyle w:val="data-v-67808297p"/>
        <w:spacing w:before="240" w:after="240"/>
        <w:ind w:left="0" w:right="0"/>
        <w:rPr>
          <w:lang w:val="en-US" w:eastAsia="en-US"/>
        </w:rPr>
      </w:pPr>
      <w:r>
        <w:rPr>
          <w:lang w:val="en-US" w:eastAsia="en-US"/>
        </w:rPr>
        <w:t>Then, for tests:</w:t>
      </w:r>
    </w:p>
    <w:p>
      <w:pPr>
        <w:pStyle w:val="data-v-67808297p"/>
        <w:numPr>
          <w:ilvl w:val="0"/>
          <w:numId w:val="6"/>
        </w:numPr>
        <w:spacing w:before="240" w:after="240"/>
        <w:ind w:left="480" w:right="0" w:hanging="281"/>
        <w:jc w:val="left"/>
        <w:rPr>
          <w:lang w:val="en-US" w:eastAsia="en-US"/>
        </w:rPr>
      </w:pPr>
      <w:r>
        <w:rPr>
          <w:lang w:val="en-US" w:eastAsia="en-US"/>
        </w:rPr>
        <w:t>When you ran: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npm test</w:t>
      </w:r>
    </w:p>
    <w:p>
      <w:pPr>
        <w:pStyle w:val="data-v-67808297p"/>
        <w:spacing w:before="240" w:after="240"/>
        <w:ind w:left="480" w:right="0"/>
        <w:jc w:val="left"/>
        <w:rPr>
          <w:lang w:val="en-US" w:eastAsia="en-US"/>
        </w:rPr>
      </w:pPr>
      <w:r>
        <w:rPr>
          <w:lang w:val="en-US" w:eastAsia="en-US"/>
        </w:rPr>
        <w:t xml:space="preserve">Your tests, running on the </w:t>
      </w:r>
      <w:r>
        <w:rPr>
          <w:rStyle w:val="data-v-67808297strong"/>
          <w:b/>
          <w:bCs/>
          <w:i w:val="0"/>
          <w:iCs w:val="0"/>
          <w:lang w:val="en-US" w:eastAsia="en-US"/>
        </w:rPr>
        <w:t>host</w:t>
      </w:r>
      <w:r>
        <w:rPr>
          <w:lang w:val="en-US" w:eastAsia="en-US"/>
        </w:rPr>
        <w:t xml:space="preserve"> computer, accessed the checkers chain from the host computer via the forwarded port 26657. Hence </w:t>
      </w:r>
      <w:r>
        <w:rPr>
          <w:rStyle w:val="data-v-67808297code"/>
          <w:rFonts w:ascii="Lucida Console" w:eastAsia="Lucida Console" w:hAnsi="Lucida Console" w:cs="Lucida Console"/>
          <w:b w:val="0"/>
          <w:bCs w:val="0"/>
          <w:i w:val="0"/>
          <w:iCs w:val="0"/>
          <w:lang w:val="en-US" w:eastAsia="en-US"/>
        </w:rPr>
        <w:t>RPC_URL="http://localhost:26657"</w:t>
      </w:r>
      <w:r>
        <w:rPr>
          <w:lang w:val="en-US" w:eastAsia="en-US"/>
        </w:rPr>
        <w:t>.</w:t>
      </w:r>
    </w:p>
    <w:p>
      <w:pPr>
        <w:pStyle w:val="data-v-67808297p"/>
        <w:numPr>
          <w:ilvl w:val="0"/>
          <w:numId w:val="6"/>
        </w:numPr>
        <w:spacing w:before="240" w:after="240"/>
        <w:ind w:left="480" w:right="0" w:hanging="281"/>
        <w:jc w:val="left"/>
        <w:rPr>
          <w:lang w:val="en-US" w:eastAsia="en-US"/>
        </w:rPr>
      </w:pPr>
      <w:r>
        <w:rPr>
          <w:lang w:val="en-US" w:eastAsia="en-US"/>
        </w:rPr>
        <w:t>When you ran: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$(pwd):/client -w /client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--network checkers-net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--env RPC_URL="http://checkers:26657"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node:18.7-slim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npm test</w:t>
      </w:r>
    </w:p>
    <w:p>
      <w:pPr>
        <w:pStyle w:val="data-v-67808297p"/>
        <w:spacing w:before="240" w:after="240"/>
        <w:ind w:left="480" w:right="0"/>
        <w:jc w:val="left"/>
        <w:rPr>
          <w:lang w:val="en-US" w:eastAsia="en-US"/>
        </w:rPr>
      </w:pPr>
      <w:r>
        <w:rPr>
          <w:lang w:val="en-US" w:eastAsia="en-US"/>
        </w:rPr>
        <w:t xml:space="preserve">Your tests, running in a different container, accessed the checkers chain within the </w:t>
      </w:r>
      <w:r>
        <w:rPr>
          <w:rStyle w:val="data-v-67808297code"/>
          <w:rFonts w:ascii="Lucida Console" w:eastAsia="Lucida Console" w:hAnsi="Lucida Console" w:cs="Lucida Console"/>
          <w:b w:val="0"/>
          <w:bCs w:val="0"/>
          <w:i w:val="0"/>
          <w:iCs w:val="0"/>
          <w:lang w:val="en-US" w:eastAsia="en-US"/>
        </w:rPr>
        <w:t>checkers-net</w:t>
      </w:r>
      <w:r>
        <w:rPr>
          <w:lang w:val="en-US" w:eastAsia="en-US"/>
        </w:rPr>
        <w:t xml:space="preserve"> </w:t>
      </w:r>
      <w:r>
        <w:rPr>
          <w:rStyle w:val="data-v-67808297strong"/>
          <w:b/>
          <w:bCs/>
          <w:i w:val="0"/>
          <w:iCs w:val="0"/>
          <w:lang w:val="en-US" w:eastAsia="en-US"/>
        </w:rPr>
        <w:t>Docker network</w:t>
      </w:r>
      <w:r>
        <w:rPr>
          <w:lang w:val="en-US" w:eastAsia="en-US"/>
        </w:rPr>
        <w:t xml:space="preserve"> thanks to the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name resolution. Hence </w:t>
      </w:r>
      <w:r>
        <w:rPr>
          <w:rStyle w:val="data-v-67808297code"/>
          <w:rFonts w:ascii="Lucida Console" w:eastAsia="Lucida Console" w:hAnsi="Lucida Console" w:cs="Lucida Console"/>
          <w:b w:val="0"/>
          <w:bCs w:val="0"/>
          <w:i w:val="0"/>
          <w:iCs w:val="0"/>
          <w:lang w:val="en-US" w:eastAsia="en-US"/>
        </w:rPr>
        <w:t>RPC_URL="http://checkers:26657"</w:t>
      </w:r>
      <w:r>
        <w:rPr>
          <w:lang w:val="en-US" w:eastAsia="en-US"/>
        </w:rPr>
        <w:t>.</w:t>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60" w:line="435" w:lineRule="atLeast"/>
        <w:ind w:left="840" w:right="360"/>
        <w:jc w:val="left"/>
        <w:rPr>
          <w:color w:val="4D4D4D"/>
          <w:lang w:val="en-US" w:eastAsia="en-US"/>
        </w:rPr>
      </w:pPr>
      <w:r>
        <w:rPr>
          <w:color w:val="4D4D4D"/>
          <w:lang w:val="en-US" w:eastAsia="en-US"/>
        </w:rPr>
        <w:t xml:space="preserve">In particular, the </w:t>
      </w:r>
      <w:r>
        <w:rPr>
          <w:rStyle w:val="data-v-67808297code"/>
          <w:rFonts w:ascii="Lucida Console" w:eastAsia="Lucida Console" w:hAnsi="Lucida Console" w:cs="Lucida Console"/>
          <w:b w:val="0"/>
          <w:bCs w:val="0"/>
          <w:i w:val="0"/>
          <w:iCs w:val="0"/>
          <w:color w:val="4D4D4D"/>
          <w:lang w:val="en-US" w:eastAsia="en-US"/>
        </w:rPr>
        <w:t>-p 26657:26657</w:t>
      </w:r>
      <w:r>
        <w:rPr>
          <w:color w:val="4D4D4D"/>
          <w:lang w:val="en-US" w:eastAsia="en-US"/>
        </w:rPr>
        <w:t xml:space="preserve"> port forwarding was not necessary. You can confirm that by stopping your chain and starting it again, this time without </w:t>
      </w:r>
      <w:r>
        <w:rPr>
          <w:rStyle w:val="data-v-67808297code"/>
          <w:rFonts w:ascii="Lucida Console" w:eastAsia="Lucida Console" w:hAnsi="Lucida Console" w:cs="Lucida Console"/>
          <w:b w:val="0"/>
          <w:bCs w:val="0"/>
          <w:i w:val="0"/>
          <w:iCs w:val="0"/>
          <w:color w:val="4D4D4D"/>
          <w:lang w:val="en-US" w:eastAsia="en-US"/>
        </w:rPr>
        <w:t>-p</w:t>
      </w:r>
      <w:r>
        <w:rPr>
          <w:color w:val="4D4D4D"/>
          <w:lang w:val="en-US" w:eastAsia="en-US"/>
        </w:rPr>
        <w:t>.</w:t>
      </w:r>
    </w:p>
    <w:p>
      <w:pPr>
        <w:pStyle w:val="data-v-67808297p"/>
        <w:spacing w:before="240" w:after="240"/>
        <w:ind w:left="0" w:right="0"/>
        <w:rPr>
          <w:lang w:val="en-US" w:eastAsia="en-US"/>
        </w:rPr>
      </w:pPr>
      <w:r>
        <w:rPr>
          <w:lang w:val="en-US" w:eastAsia="en-US"/>
        </w:rPr>
        <w:t>Docker networks are explored further in the next section.</w:t>
      </w:r>
    </w:p>
    <w:p>
      <w:pPr>
        <w:pStyle w:val="data-v-67808297p"/>
        <w:spacing w:before="240" w:after="240"/>
        <w:ind w:left="0" w:right="0"/>
        <w:rPr>
          <w:lang w:val="en-US" w:eastAsia="en-US"/>
        </w:rPr>
      </w:pPr>
      <w:r>
        <w:rPr>
          <w:lang w:val="en-US" w:eastAsia="en-US"/>
        </w:rPr>
        <w:t>When you are done, if you started the chain in Docker you can stop the containers with:</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stop checkers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rm checkers-net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7"/>
        </w:numPr>
        <w:spacing w:before="240" w:after="240" w:line="435" w:lineRule="atLeast"/>
        <w:ind w:left="840" w:right="360" w:hanging="210"/>
        <w:jc w:val="left"/>
        <w:rPr>
          <w:lang w:val="en-US" w:eastAsia="en-US"/>
        </w:rPr>
      </w:pPr>
      <w:r>
        <w:rPr>
          <w:lang w:val="en-US" w:eastAsia="en-US"/>
        </w:rPr>
        <w:t>The need to prepare the elements that will eventually allow you to create a GUI and/or server-side scripts for your checkers application.</w:t>
      </w:r>
    </w:p>
    <w:p>
      <w:pPr>
        <w:pStyle w:val="data-v-67808297li"/>
        <w:numPr>
          <w:ilvl w:val="0"/>
          <w:numId w:val="7"/>
        </w:numPr>
        <w:spacing w:after="240" w:line="435" w:lineRule="atLeast"/>
        <w:ind w:left="840" w:right="360" w:hanging="210"/>
        <w:jc w:val="left"/>
        <w:rPr>
          <w:lang w:val="en-US" w:eastAsia="en-US"/>
        </w:rPr>
      </w:pPr>
      <w:r>
        <w:rPr>
          <w:lang w:val="en-US" w:eastAsia="en-US"/>
        </w:rPr>
        <w:t>How to create the necessary Protobuf objects and clients in TypeScript, the extensions that facilitate the use of these clients, so that CosmJS will understand and be able to interact with your checkers module.</w:t>
      </w:r>
    </w:p>
    <w:p>
      <w:pPr>
        <w:pStyle w:val="data-v-67808297li"/>
        <w:numPr>
          <w:ilvl w:val="0"/>
          <w:numId w:val="7"/>
        </w:numPr>
        <w:spacing w:after="360" w:line="435" w:lineRule="atLeast"/>
        <w:ind w:left="840" w:right="360" w:hanging="210"/>
        <w:jc w:val="left"/>
        <w:rPr>
          <w:lang w:val="en-US" w:eastAsia="en-US"/>
        </w:rPr>
      </w:pPr>
      <w:r>
        <w:rPr>
          <w:lang w:val="en-US" w:eastAsia="en-US"/>
        </w:rPr>
        <w:t>How to use Docker to define a network to launch separate containers that can communicate, for the purpose of integration testing.</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"https://ida.interchain.io/ida-course/LPs/week-5/"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CosmJS Advanced</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"https://ida.interchain.io/hands-on-exercise/3-cosmjs-adv/2-cosmjs-messages.html" </w:instrText>
      </w:r>
      <w:r>
        <w:rPr>
          <w:lang w:val="en-US" w:eastAsia="en-US"/>
        </w:rPr>
        <w:fldChar w:fldCharType="separate"/>
      </w:r>
      <w:r>
        <w:rPr>
          <w:b/>
          <w:bCs/>
          <w:color w:val="0000EE"/>
          <w:sz w:val="20"/>
          <w:szCs w:val="20"/>
          <w:lang w:val="en-US" w:eastAsia="en-US"/>
        </w:rPr>
        <w:t>Create Custom Messages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13" name="">
              <a:hlinkClick xmlns:a="http://schemas.openxmlformats.org/drawingml/2006/main" xmlns:r="http://schemas.openxmlformats.org/officeDocument/2006/relationships"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2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4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pile-protobuf" w:history="1">
        <w:r>
          <w:rPr>
            <w:rStyle w:val="asidelinkhrefdata-v-917fa164"/>
            <w:b w:val="0"/>
            <w:bCs w:val="0"/>
            <w:i w:val="0"/>
            <w:iCs w:val="0"/>
            <w:color w:val="0000EE"/>
            <w:lang w:val="en-US" w:eastAsia="en-US"/>
          </w:rPr>
          <w:t>Compile Protobuf</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integration" w:history="1">
        <w:r>
          <w:rPr>
            <w:rStyle w:val="asidelinkhrefdata-v-917fa164"/>
            <w:b w:val="0"/>
            <w:bCs w:val="0"/>
            <w:i w:val="0"/>
            <w:iCs w:val="0"/>
            <w:color w:val="0000EE"/>
            <w:lang w:val="en-US" w:eastAsia="en-US"/>
          </w:rPr>
          <w:t>Prepare integration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gration-tests" w:history="1">
        <w:r>
          <w:rPr>
            <w:rStyle w:val="asidelinkhrefdata-v-917fa164"/>
            <w:b w:val="0"/>
            <w:bCs w:val="0"/>
            <w:i w:val="0"/>
            <w:iCs w:val="0"/>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ation" w:history="1">
        <w:r>
          <w:rPr>
            <w:rStyle w:val="asidelinkhrefdata-v-917fa164"/>
            <w:b w:val="0"/>
            <w:bCs w:val="0"/>
            <w:i w:val="0"/>
            <w:iCs w:val="0"/>
            <w:color w:val="0000EE"/>
            <w:lang w:val="en-US" w:eastAsia="en-US"/>
          </w:rPr>
          <w:t>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irst-tests" w:history="1">
        <w:r>
          <w:rPr>
            <w:rStyle w:val="asidelinkhrefdata-v-917fa164"/>
            <w:b w:val="0"/>
            <w:bCs w:val="0"/>
            <w:i w:val="0"/>
            <w:iCs w:val="0"/>
            <w:color w:val="0000EE"/>
            <w:lang w:val="en-US" w:eastAsia="en-US"/>
          </w:rPr>
          <w:t>First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your-checkers-chain" w:history="1">
        <w:r>
          <w:rPr>
            <w:rStyle w:val="asidelinkhrefdata-v-917fa164"/>
            <w:b w:val="0"/>
            <w:bCs w:val="0"/>
            <w:i w:val="0"/>
            <w:iCs w:val="0"/>
            <w:color w:val="0000EE"/>
            <w:lang w:val="en-US" w:eastAsia="en-US"/>
          </w:rPr>
          <w:t>Prepare your checkers chain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aunch-the-tests" w:history="1">
        <w:r>
          <w:rPr>
            <w:rStyle w:val="asidelinkhrefdata-v-917fa164"/>
            <w:b w:val="0"/>
            <w:bCs w:val="0"/>
            <w:i w:val="0"/>
            <w:iCs w:val="0"/>
            <w:color w:val="0000EE"/>
            <w:lang w:val="en-US" w:eastAsia="en-US"/>
          </w:rPr>
          <w:t>Launch the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note-on-docker-networks" w:history="1">
        <w:r>
          <w:rPr>
            <w:rStyle w:val="asidelinkhrefdata-v-917fa164"/>
            <w:b w:val="0"/>
            <w:bCs w:val="0"/>
            <w:i w:val="0"/>
            <w:iCs w:val="0"/>
            <w:color w:val="0000EE"/>
            <w:lang w:val="en-US" w:eastAsia="en-US"/>
          </w:rPr>
          <w:t>A note on Docker networks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Cosmos SDK</w:t>
        </w:r>
      </w:hyperlink>
      <w:hyperlink r:id="rId49" w:tgtFrame="_blank" w:history="1">
        <w:r>
          <w:rPr>
            <w:rStyle w:val="linksitemlinkdata-v-42d3bbc5"/>
            <w:b w:val="0"/>
            <w:bCs w:val="0"/>
            <w:i w:val="0"/>
            <w:iCs w:val="0"/>
            <w:color w:val="0000EE"/>
            <w:lang w:val="en-US" w:eastAsia="en-US"/>
          </w:rPr>
          <w:t>Cosmos Hub</w:t>
        </w:r>
      </w:hyperlink>
      <w:hyperlink r:id="rId50" w:tgtFrame="_blank" w:history="1">
        <w:r>
          <w:rPr>
            <w:rStyle w:val="linksitemlinkdata-v-42d3bbc5"/>
            <w:b w:val="0"/>
            <w:bCs w:val="0"/>
            <w:i w:val="0"/>
            <w:iCs w:val="0"/>
            <w:color w:val="0000EE"/>
            <w:lang w:val="en-US" w:eastAsia="en-US"/>
          </w:rPr>
          <w:t>CometBFT</w:t>
        </w:r>
      </w:hyperlink>
      <w:hyperlink r:id="rId5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Interchain blog</w:t>
        </w:r>
      </w:hyperlink>
      <w:hyperlink r:id="rId53" w:tgtFrame="_blank" w:history="1">
        <w:r>
          <w:rPr>
            <w:rStyle w:val="linksitemlinkdata-v-42d3bbc5"/>
            <w:b w:val="0"/>
            <w:bCs w:val="0"/>
            <w:i w:val="0"/>
            <w:iCs w:val="0"/>
            <w:color w:val="0000EE"/>
            <w:lang w:val="en-US" w:eastAsia="en-US"/>
          </w:rPr>
          <w:t>Forum</w:t>
        </w:r>
      </w:hyperlink>
      <w:hyperlink r:id="rId5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27" name="">
              <a:hlinkClick xmlns:a="http://schemas.openxmlformats.org/drawingml/2006/main" xmlns:r="http://schemas.openxmlformats.org/officeDocument/2006/relationships" r:id="rId5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29" name="">
              <a:hlinkClick xmlns:a="http://schemas.openxmlformats.org/drawingml/2006/main" xmlns:r="http://schemas.openxmlformats.org/officeDocument/2006/relationships" r:id="rId6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31" name="">
              <a:hlinkClick xmlns:a="http://schemas.openxmlformats.org/drawingml/2006/main" xmlns:r="http://schemas.openxmlformats.org/officeDocument/2006/relationships" r:id="rId5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33" name="">
              <a:hlinkClick xmlns:a="http://schemas.openxmlformats.org/drawingml/2006/main" xmlns:r="http://schemas.openxmlformats.org/officeDocument/2006/relationships" r:id="rId6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5" name="">
              <a:hlinkClick xmlns:a="http://schemas.openxmlformats.org/drawingml/2006/main" xmlns:r="http://schemas.openxmlformats.org/officeDocument/2006/relationships" r:id="rId6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7" name="">
              <a:hlinkClick xmlns:a="http://schemas.openxmlformats.org/drawingml/2006/main" xmlns:r="http://schemas.openxmlformats.org/officeDocument/2006/relationships" r:id="rId7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39" name="">
              <a:hlinkClick xmlns:a="http://schemas.openxmlformats.org/drawingml/2006/main" xmlns:r="http://schemas.openxmlformats.org/officeDocument/2006/relationships" r:id="rId7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9" w:tgtFrame="_blank" w:history="1">
        <w:r>
          <w:rPr>
            <w:rStyle w:val="smallprintdata-v-42d3bbc5ahref"/>
            <w:b w:val="0"/>
            <w:bCs w:val="0"/>
            <w:i w:val="0"/>
            <w:iCs w:val="0"/>
            <w:color w:val="0000EE"/>
            <w:lang w:val="en-US" w:eastAsia="en-US"/>
          </w:rPr>
          <w:t>Interchain Foundation.</w:t>
        </w:r>
      </w:hyperlink>
      <w:hyperlink r:id="rId4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character" w:customStyle="1" w:styleId="data-v-67808297em">
    <w:name w:val="data-v-67808297_em"/>
    <w:basedOn w:val="DefaultParagraphFont"/>
    <w:rPr>
      <w:i/>
      <w:iCs/>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67808297ulatargetblank">
    <w:name w:val="data-v-67808297_ul_a_target=_blank"/>
    <w:basedOn w:val="DefaultParagraphFont"/>
  </w:style>
  <w:style w:type="paragraph" w:customStyle="1" w:styleId="data-v-daa022c6tokendeletednotprefix">
    <w:name w:val="data-v-daa022c6_token_deleted_not(.prefix)"/>
    <w:basedOn w:val="Normal"/>
  </w:style>
  <w:style w:type="paragraph" w:customStyle="1" w:styleId="data-v-daa022c6tokeninsertednotprefix">
    <w:name w:val="data-v-daa022c6_token_inserted_not(.prefix)"/>
    <w:basedOn w:val="Normal"/>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67808297patargetblank">
    <w:name w:val="data-v-67808297_p_a_target=_blank"/>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character" w:customStyle="1" w:styleId="data-v-daa022c6tokenbuiltin">
    <w:name w:val="data-v-daa022c6_token_builtin"/>
    <w:basedOn w:val="DefaultParagraphFont"/>
    <w:rPr>
      <w:color w:val="E06C75"/>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character" w:customStyle="1" w:styleId="data-v-daa022c6tokenfunction">
    <w:name w:val="data-v-daa022c6_token_function"/>
    <w:basedOn w:val="DefaultParagraphFont"/>
    <w:rPr>
      <w:color w:val="61AFEF"/>
    </w:rPr>
  </w:style>
  <w:style w:type="paragraph" w:customStyle="1" w:styleId="codeblockis-expandabletruebodydata-v-daa022c6">
    <w:name w:val="codeblock__is-expandable__true_body_data-v-daa022c6"/>
    <w:basedOn w:val="Normal"/>
  </w:style>
  <w:style w:type="character" w:customStyle="1" w:styleId="data-v-daa022c6tokencomment">
    <w:name w:val="data-v-daa022c6_token_comment"/>
    <w:basedOn w:val="DefaultParagraphFont"/>
  </w:style>
  <w:style w:type="character" w:customStyle="1" w:styleId="data-v-daa022c6tokenboolean">
    <w:name w:val="data-v-daa022c6_token_boolean"/>
    <w:basedOn w:val="DefaultParagraphFont"/>
    <w:rPr>
      <w:color w:val="D19A66"/>
    </w:rPr>
  </w:style>
  <w:style w:type="paragraph" w:customStyle="1" w:styleId="expanddata-v-daa022c6">
    <w:name w:val="expand_data-v-daa022c6"/>
    <w:basedOn w:val="Normal"/>
    <w:pPr>
      <w:pBdr>
        <w:top w:val="none" w:sz="0" w:space="18" w:color="auto"/>
        <w:left w:val="none" w:sz="0" w:space="18" w:color="auto"/>
        <w:bottom w:val="none" w:sz="0" w:space="18" w:color="auto"/>
        <w:right w:val="none" w:sz="0" w:space="18" w:color="auto"/>
      </w:pBdr>
    </w:pPr>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paragraph" w:customStyle="1" w:styleId="data-v-67808297h3">
    <w:name w:val="data-v-67808297_h3"/>
    <w:basedOn w:val="Normal"/>
    <w:pPr>
      <w:spacing w:line="480" w:lineRule="atLeast"/>
    </w:pPr>
    <w:rPr>
      <w:b/>
      <w:bCs/>
      <w:spacing w:val="0"/>
      <w:sz w:val="36"/>
      <w:szCs w:val="36"/>
    </w:rPr>
  </w:style>
  <w:style w:type="paragraph" w:customStyle="1" w:styleId="wrappernotedata-v-8a444a42">
    <w:name w:val="wrapper_note_data-v-8a444a42"/>
    <w:basedOn w:val="Normal"/>
    <w:rPr>
      <w:color w:val="4D4D4D"/>
    </w:rPr>
  </w:style>
  <w:style w:type="paragraph" w:customStyle="1" w:styleId="icondata-v-8a444a42">
    <w:name w:val="icon_data-v-8a444a42"/>
    <w:basedOn w:val="Normal"/>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strong">
    <w:name w:val="data-v-67808297_strong"/>
    <w:basedOn w:val="DefaultParagraphFont"/>
    <w:rPr>
      <w:b/>
      <w:bCs/>
      <w:spacing w:val="2"/>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6-protobuf.html" TargetMode="External" /><Relationship Id="rId18" Type="http://schemas.openxmlformats.org/officeDocument/2006/relationships/hyperlink" Target="https://ida.interchain.io/tutorials/7-cosmjs/1-cosmjs-intro.html" TargetMode="External" /><Relationship Id="rId19" Type="http://schemas.openxmlformats.org/officeDocument/2006/relationships/hyperlink" Target="https://ida.interchain.io/hands-on-exercise/2-ignite-cli-adv/10-wager-denom.html" TargetMode="External" /><Relationship Id="rId2" Type="http://schemas.openxmlformats.org/officeDocument/2006/relationships/webSettings" Target="webSettings.xml" /><Relationship Id="rId20" Type="http://schemas.openxmlformats.org/officeDocument/2006/relationships/hyperlink" Target="https://github.com/cosmos/b9-checkers-academy-draft/tree/wager-denomination" TargetMode="External" /><Relationship Id="rId21" Type="http://schemas.openxmlformats.org/officeDocument/2006/relationships/hyperlink" Target="https://ida.interchain.io/tutorials/7-cosmjs/5-create-custom.html"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hyperlink" Target="https://github.com/protocolbuffers/protobuf/releases/tag/v21.5" TargetMode="External" /><Relationship Id="rId25" Type="http://schemas.openxmlformats.org/officeDocument/2006/relationships/hyperlink" Target="https://github.com/cosmos/academy-checkers-ui/tree/generated/src/types/generated/checkers" TargetMode="External" /><Relationship Id="rId26" Type="http://schemas.openxmlformats.org/officeDocument/2006/relationships/image" Target="media/image13.png" /><Relationship Id="rId27" Type="http://schemas.openxmlformats.org/officeDocument/2006/relationships/image" Target="media/image14.svg" /><Relationship Id="rId28" Type="http://schemas.openxmlformats.org/officeDocument/2006/relationships/image" Target="media/image15.png" /><Relationship Id="rId29" Type="http://schemas.openxmlformats.org/officeDocument/2006/relationships/image" Target="media/image16.svg"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image" Target="media/image18.png" /><Relationship Id="rId32" Type="http://schemas.openxmlformats.org/officeDocument/2006/relationships/image" Target="media/image19.svg" /><Relationship Id="rId33" Type="http://schemas.openxmlformats.org/officeDocument/2006/relationships/hyperlink" Target="https://ida.interchain.io/hands-on-exercise/4-run-in-prod/1-run-prod-docker.html" TargetMode="External" /><Relationship Id="rId34" Type="http://schemas.openxmlformats.org/officeDocument/2006/relationships/hyperlink" Target="https://docs.docker.com/get-docker/" TargetMode="External" /><Relationship Id="rId35" Type="http://schemas.openxmlformats.org/officeDocument/2006/relationships/image" Target="media/image20.png" /><Relationship Id="rId36" Type="http://schemas.openxmlformats.org/officeDocument/2006/relationships/image" Target="media/image21.svg" /><Relationship Id="rId37" Type="http://schemas.openxmlformats.org/officeDocument/2006/relationships/hyperlink" Target="https://ida.interchain.io/hands-on-exercise/3-cosmjs-adv/2-cosmjs-messages.html" TargetMode="External" /><Relationship Id="rId38" Type="http://schemas.openxmlformats.org/officeDocument/2006/relationships/image" Target="media/image22.svg" /><Relationship Id="rId39" Type="http://schemas.openxmlformats.org/officeDocument/2006/relationships/image" Target="media/image23.png" /><Relationship Id="rId4" Type="http://schemas.openxmlformats.org/officeDocument/2006/relationships/hyperlink" Target="https://ida.interchain.io/" TargetMode="External" /><Relationship Id="rId40" Type="http://schemas.openxmlformats.org/officeDocument/2006/relationships/image" Target="media/image24.svg" /><Relationship Id="rId41" Type="http://schemas.openxmlformats.org/officeDocument/2006/relationships/image" Target="media/image25.png" /><Relationship Id="rId42" Type="http://schemas.openxmlformats.org/officeDocument/2006/relationships/image" Target="media/image26.svg" /><Relationship Id="rId43" Type="http://schemas.openxmlformats.org/officeDocument/2006/relationships/image" Target="media/image27.png" /><Relationship Id="rId44" Type="http://schemas.openxmlformats.org/officeDocument/2006/relationships/image" Target="media/image28.svg" /><Relationship Id="rId45" Type="http://schemas.openxmlformats.org/officeDocument/2006/relationships/image" Target="media/image29.png" /><Relationship Id="rId46" Type="http://schemas.openxmlformats.org/officeDocument/2006/relationships/hyperlink" Target="https://v1.cosmos.network/privacy" TargetMode="External" /><Relationship Id="rId47" Type="http://schemas.openxmlformats.org/officeDocument/2006/relationships/image" Target="media/image30.svg" /><Relationship Id="rId48" Type="http://schemas.openxmlformats.org/officeDocument/2006/relationships/hyperlink" Target="https://docs.cosmos.network/" TargetMode="External" /><Relationship Id="rId49" Type="http://schemas.openxmlformats.org/officeDocument/2006/relationships/hyperlink" Target="https://hub.cosmos.network/" TargetMode="External" /><Relationship Id="rId5" Type="http://schemas.openxmlformats.org/officeDocument/2006/relationships/image" Target="media/image1.png" /><Relationship Id="rId50" Type="http://schemas.openxmlformats.org/officeDocument/2006/relationships/hyperlink" Target="https://docs.cometbft.com/" TargetMode="External" /><Relationship Id="rId51" Type="http://schemas.openxmlformats.org/officeDocument/2006/relationships/hyperlink" Target="https://ibc.cosmos.network/" TargetMode="External" /><Relationship Id="rId52" Type="http://schemas.openxmlformats.org/officeDocument/2006/relationships/hyperlink" Target="https://blog.cosmos.network/" TargetMode="External" /><Relationship Id="rId53" Type="http://schemas.openxmlformats.org/officeDocument/2006/relationships/hyperlink" Target="https://forum.cosmos.network/" TargetMode="External" /><Relationship Id="rId54" Type="http://schemas.openxmlformats.org/officeDocument/2006/relationships/hyperlink" Target="https://discord.gg/cosmosnetwork" TargetMode="External" /><Relationship Id="rId55" Type="http://schemas.openxmlformats.org/officeDocument/2006/relationships/hyperlink" Target="https://github.com/cosmos/sdk-tutorials" TargetMode="External" /><Relationship Id="rId56" Type="http://schemas.openxmlformats.org/officeDocument/2006/relationships/image" Target="media/image31.png" /><Relationship Id="rId57" Type="http://schemas.openxmlformats.org/officeDocument/2006/relationships/image" Target="media/image32.svg" /><Relationship Id="rId58" Type="http://schemas.openxmlformats.org/officeDocument/2006/relationships/image" Target="media/image33.png" /><Relationship Id="rId59" Type="http://schemas.openxmlformats.org/officeDocument/2006/relationships/image" Target="media/image34.svg" /><Relationship Id="rId6" Type="http://schemas.openxmlformats.org/officeDocument/2006/relationships/image" Target="media/image2.svg" /><Relationship Id="rId60" Type="http://schemas.openxmlformats.org/officeDocument/2006/relationships/hyperlink" Target="https://twitter.com/cosmos" TargetMode="External" /><Relationship Id="rId61" Type="http://schemas.openxmlformats.org/officeDocument/2006/relationships/image" Target="media/image35.png" /><Relationship Id="rId62" Type="http://schemas.openxmlformats.org/officeDocument/2006/relationships/image" Target="media/image36.svg" /><Relationship Id="rId63" Type="http://schemas.openxmlformats.org/officeDocument/2006/relationships/image" Target="media/image37.png" /><Relationship Id="rId64" Type="http://schemas.openxmlformats.org/officeDocument/2006/relationships/image" Target="media/image38.svg" /><Relationship Id="rId65" Type="http://schemas.openxmlformats.org/officeDocument/2006/relationships/hyperlink" Target="https://www.linkedin.com/company/interchain-foundation/about/" TargetMode="External" /><Relationship Id="rId66" Type="http://schemas.openxmlformats.org/officeDocument/2006/relationships/image" Target="media/image39.png" /><Relationship Id="rId67" Type="http://schemas.openxmlformats.org/officeDocument/2006/relationships/image" Target="media/image40.svg" /><Relationship Id="rId68" Type="http://schemas.openxmlformats.org/officeDocument/2006/relationships/hyperlink" Target="https://reddit.com/r/cosmosnetwork" TargetMode="External" /><Relationship Id="rId69" Type="http://schemas.openxmlformats.org/officeDocument/2006/relationships/image" Target="media/image41.png" /><Relationship Id="rId7" Type="http://schemas.openxmlformats.org/officeDocument/2006/relationships/hyperlink" Target="https://ida.interchain.io/hands-on-exercise/3-cosmjs-adv/1-cosmjs-objects.html" TargetMode="External" /><Relationship Id="rId70" Type="http://schemas.openxmlformats.org/officeDocument/2006/relationships/image" Target="media/image42.svg" /><Relationship Id="rId71" Type="http://schemas.openxmlformats.org/officeDocument/2006/relationships/hyperlink" Target="https://t.me/cosmosproject" TargetMode="External" /><Relationship Id="rId72" Type="http://schemas.openxmlformats.org/officeDocument/2006/relationships/image" Target="media/image43.png" /><Relationship Id="rId73" Type="http://schemas.openxmlformats.org/officeDocument/2006/relationships/image" Target="media/image44.svg" /><Relationship Id="rId74" Type="http://schemas.openxmlformats.org/officeDocument/2006/relationships/hyperlink" Target="https://www.youtube.com/c/CosmosProject" TargetMode="External" /><Relationship Id="rId75" Type="http://schemas.openxmlformats.org/officeDocument/2006/relationships/image" Target="media/image45.png" /><Relationship Id="rId76" Type="http://schemas.openxmlformats.org/officeDocument/2006/relationships/image" Target="media/image46.svg" /><Relationship Id="rId77" Type="http://schemas.openxmlformats.org/officeDocument/2006/relationships/image" Target="media/image47.png" /><Relationship Id="rId78" Type="http://schemas.openxmlformats.org/officeDocument/2006/relationships/image" Target="media/image48.svg" /><Relationship Id="rId79" Type="http://schemas.openxmlformats.org/officeDocument/2006/relationships/hyperlink" Target="https://interchain.io/" TargetMode="External" /><Relationship Id="rId8" Type="http://schemas.openxmlformats.org/officeDocument/2006/relationships/image" Target="media/image3.png" /><Relationship Id="rId80" Type="http://schemas.openxmlformats.org/officeDocument/2006/relationships/theme" Target="theme/theme1.xm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Custom Objects | Interchain Developer Academy</dc:title>
  <dc:subject>Create the objects for your checkers blockchain GUI</dc:subject>
  <cp:revision>0</cp:revision>
</cp:coreProperties>
</file>