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5 - CosmJS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color w:val="0000EE"/>
          <w:spacing w:val="0"/>
          <w:lang w:val="en-US" w:eastAsia="en-US"/>
        </w:rPr>
        <w:t>CosmJS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color w:val="0000EE"/>
          <w:spacing w:val="0"/>
          <w:lang w:val="en-US" w:eastAsia="en-US"/>
        </w:rPr>
        <w:t>Create Custom Objects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color w:val="0000EE"/>
          <w:spacing w:val="-2"/>
          <w:lang w:val="en-US" w:eastAsia="en-US"/>
        </w:rPr>
        <w:t>Get an External GUI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color w:val="0000EE"/>
          <w:spacing w:val="0"/>
          <w:lang w:val="en-US" w:eastAsia="en-US"/>
        </w:rPr>
        <w:t>Integrate CosmJS and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color w:val="0000EE"/>
          <w:spacing w:val="0"/>
          <w:lang w:val="en-US" w:eastAsia="en-US"/>
        </w:rPr>
        <w:t>Backend Script for Game Indexing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"https://ida.interchain.io/hands-on-exercise/3-cosmjs-adv/3-external-gui.html"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"https://ida.interchain.io/hands-on-exercise/3-cosmjs-adv/3-external-gui.html"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the-files-and-folders" w:history="1">
        <w:r>
          <w:rPr>
            <w:rStyle w:val="asidelinkhrefdata-v-917fa164"/>
            <w:b w:val="0"/>
            <w:bCs w:val="0"/>
            <w:i w:val="0"/>
            <w:iCs w:val="0"/>
            <w:vanish/>
            <w:color w:val="0000EE"/>
            <w:lang w:val="en-US" w:eastAsia="en-US"/>
          </w:rPr>
          <w:t>Prepare the files and folders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esting-the-app" w:history="1">
        <w:r>
          <w:rPr>
            <w:rStyle w:val="asidelinkhrefdata-v-917fa164"/>
            <w:b w:val="0"/>
            <w:bCs w:val="0"/>
            <w:i w:val="0"/>
            <w:iCs w:val="0"/>
            <w:vanish/>
            <w:color w:val="0000EE"/>
            <w:lang w:val="en-US" w:eastAsia="en-US"/>
          </w:rPr>
          <w:t>Testing the app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py-the-react-app-files" w:history="1">
        <w:r>
          <w:rPr>
            <w:rStyle w:val="asidelinkhrefdata-v-917fa164"/>
            <w:b w:val="0"/>
            <w:bCs w:val="0"/>
            <w:i w:val="0"/>
            <w:iCs w:val="0"/>
            <w:vanish/>
            <w:color w:val="0000EE"/>
            <w:lang w:val="en-US" w:eastAsia="en-US"/>
          </w:rPr>
          <w:t>Copy the React app files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esting-your-own-repo" w:history="1">
        <w:r>
          <w:rPr>
            <w:rStyle w:val="asidelinkhrefdata-v-917fa164"/>
            <w:b w:val="0"/>
            <w:bCs w:val="0"/>
            <w:i w:val="0"/>
            <w:iCs w:val="0"/>
            <w:vanish/>
            <w:color w:val="0000EE"/>
            <w:lang w:val="en-US" w:eastAsia="en-US"/>
          </w:rPr>
          <w:t>Testing your own repo</w:t>
        </w:r>
      </w:hyperlink>
    </w:p>
    <w:p>
      <w:pPr>
        <w:pStyle w:val="data-v-67808297h1nth-child1"/>
        <w:spacing w:before="0" w:after="0" w:line="840" w:lineRule="atLeast"/>
        <w:ind w:left="0" w:right="0"/>
        <w:outlineLvl w:val="0"/>
        <w:rPr>
          <w:b/>
          <w:bCs/>
          <w:spacing w:val="-12"/>
          <w:sz w:val="58"/>
          <w:szCs w:val="58"/>
          <w:lang w:val="en-US" w:eastAsia="en-US"/>
        </w:rPr>
      </w:pPr>
      <w:hyperlink r:id="rId7" w:anchor="get-an-external-gui"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Get an External GUI</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360" w:line="435" w:lineRule="atLeast"/>
        <w:ind w:left="840" w:right="360" w:hanging="210"/>
        <w:jc w:val="left"/>
        <w:rPr>
          <w:lang w:val="en-US" w:eastAsia="en-US"/>
        </w:rPr>
      </w:pPr>
      <w:r>
        <w:rPr>
          <w:lang w:val="en-US" w:eastAsia="en-US"/>
        </w:rPr>
        <w:t xml:space="preserve">You have created the Protobuf types and objects for </w:t>
      </w:r>
      <w:hyperlink r:id="rId17" w:history="1">
        <w:r>
          <w:rPr>
            <w:rStyle w:val="wrapperprerequisiteadata-v-8a444a42"/>
            <w:b w:val="0"/>
            <w:bCs w:val="0"/>
            <w:i w:val="0"/>
            <w:iCs w:val="0"/>
            <w:color w:val="0000EE"/>
            <w:u w:val="single" w:color="0000EE"/>
            <w:lang w:val="en-US" w:eastAsia="en-US"/>
          </w:rPr>
          <w:t>queries</w:t>
        </w:r>
      </w:hyperlink>
      <w:r>
        <w:rPr>
          <w:lang w:val="en-US" w:eastAsia="en-US"/>
        </w:rPr>
        <w:t xml:space="preserve"> and </w:t>
      </w:r>
      <w:hyperlink r:id="rId18" w:history="1">
        <w:r>
          <w:rPr>
            <w:rStyle w:val="wrapperprerequisiteadata-v-8a444a42"/>
            <w:b w:val="0"/>
            <w:bCs w:val="0"/>
            <w:i w:val="0"/>
            <w:iCs w:val="0"/>
            <w:color w:val="0000EE"/>
            <w:u w:val="single" w:color="0000EE"/>
            <w:lang w:val="en-US" w:eastAsia="en-US"/>
          </w:rPr>
          <w:t>messages</w:t>
        </w:r>
      </w:hyperlink>
      <w:r>
        <w:rPr>
          <w:lang w:val="en-US" w:eastAsia="en-US"/>
        </w:rPr>
        <w:t xml:space="preserve"> in the previous two steps. If not, you can go ahead and clone and checkout </w:t>
      </w:r>
      <w:hyperlink r:id="rId19" w:tgtFrame="_blank" w:history="1">
        <w:r>
          <w:rPr>
            <w:rStyle w:val="wrapperprerequisiteadata-v-8a444a42"/>
            <w:b w:val="0"/>
            <w:bCs w:val="0"/>
            <w:i w:val="0"/>
            <w:iCs w:val="0"/>
            <w:color w:val="0000EE"/>
            <w:u w:val="single" w:color="0000EE"/>
            <w:lang w:val="en-US" w:eastAsia="en-US"/>
          </w:rPr>
          <w:t>this branch</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 xml:space="preserve"> to get the version needed for this tutorial.</w:t>
      </w:r>
    </w:p>
    <w:p>
      <w:pPr>
        <w:pStyle w:val="contentpdata-v-8a444a42"/>
        <w:spacing w:before="0" w:after="300" w:line="435" w:lineRule="atLeast"/>
        <w:ind w:left="360" w:right="360"/>
        <w:rPr>
          <w:lang w:val="en-US" w:eastAsia="en-US"/>
        </w:rPr>
      </w:pPr>
      <w:r>
        <w:rPr>
          <w:lang w:val="en-US" w:eastAsia="en-US"/>
        </w:rPr>
        <w:t xml:space="preserve">The purpose of this section is to obtain a working and fairly recent checkers GUI. If you already have one, you can skip to the </w:t>
      </w:r>
      <w:hyperlink r:id="rId20" w:history="1">
        <w:r>
          <w:rPr>
            <w:rStyle w:val="wrapperprerequisiteadata-v-8a444a42"/>
            <w:b w:val="0"/>
            <w:bCs w:val="0"/>
            <w:i w:val="0"/>
            <w:iCs w:val="0"/>
            <w:color w:val="0000EE"/>
            <w:u w:val="single" w:color="0000EE"/>
            <w:lang w:val="en-US" w:eastAsia="en-US"/>
          </w:rPr>
          <w:t>next section</w:t>
        </w:r>
      </w:hyperlink>
      <w:r>
        <w:rPr>
          <w:lang w:val="en-US" w:eastAsia="en-US"/>
        </w:rPr>
        <w:t xml:space="preserve"> on how to integrate it with CosmJS. </w:t>
      </w:r>
      <w:r>
        <w:rPr>
          <w:lang w:val="en-US" w:eastAsia="en-US"/>
        </w:rPr>
        <w:br/>
      </w:r>
      <w:r>
        <w:rPr>
          <w:lang w:val="en-US" w:eastAsia="en-US"/>
        </w:rPr>
        <w:br/>
      </w:r>
      <w:r>
        <w:rPr>
          <w:lang w:val="en-US" w:eastAsia="en-US"/>
        </w:rPr>
        <w:t>This section does not introduce anything related to CosmJS, but sets you up with a template of a graphical user interface which you will later wire to CosmJS.</w:t>
      </w:r>
    </w:p>
    <w:p>
      <w:pPr>
        <w:pStyle w:val="data-v-67808297p"/>
        <w:spacing w:before="240" w:after="240"/>
        <w:ind w:left="0" w:right="0"/>
        <w:rPr>
          <w:lang w:val="en-US" w:eastAsia="en-US"/>
        </w:rPr>
      </w:pPr>
      <w:r>
        <w:rPr>
          <w:lang w:val="en-US" w:eastAsia="en-US"/>
        </w:rPr>
        <w:t>In the previous sections, you created the objects, messages, and clients that allow you to interface with your checkers blockchain. The point of this exercise is not to create a GUI from the ground up for the game of checkers. Instead, you will integrate an existing frontend project with the previous CosmJS work you've done so far.</w:t>
      </w:r>
    </w:p>
    <w:p>
      <w:pPr>
        <w:pStyle w:val="data-v-67808297p"/>
        <w:spacing w:before="240" w:after="240"/>
        <w:ind w:left="0" w:right="0"/>
        <w:rPr>
          <w:lang w:val="en-US" w:eastAsia="en-US"/>
        </w:rPr>
      </w:pPr>
      <w:r>
        <w:rPr>
          <w:lang w:val="en-US" w:eastAsia="en-US"/>
        </w:rPr>
        <w:t xml:space="preserve">Clone the following </w:t>
      </w:r>
      <w:hyperlink r:id="rId21" w:tgtFrame="_blank" w:history="1">
        <w:r>
          <w:rPr>
            <w:rStyle w:val="data-v-67808297patargetblank"/>
            <w:b w:val="0"/>
            <w:bCs w:val="0"/>
            <w:i w:val="0"/>
            <w:iCs w:val="0"/>
            <w:color w:val="0000EE"/>
            <w:u w:val="single" w:color="0000EE"/>
            <w:lang w:val="en-US" w:eastAsia="en-US"/>
          </w:rPr>
          <w:t>repo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that was originally made by </w:t>
      </w:r>
      <w:hyperlink r:id="rId22"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nablsi14</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now updated to a recent React version:</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clone https://github.com/b9lab/react-checkers</w:t>
      </w:r>
    </w:p>
    <w:p>
      <w:pPr>
        <w:pStyle w:val="data-v-67808297h2"/>
        <w:spacing w:before="900" w:after="300"/>
        <w:ind w:left="0" w:right="0"/>
        <w:outlineLvl w:val="1"/>
        <w:rPr>
          <w:b/>
          <w:bCs/>
          <w:spacing w:val="-4"/>
          <w:sz w:val="43"/>
          <w:szCs w:val="43"/>
          <w:lang w:val="en-US" w:eastAsia="en-US"/>
        </w:rPr>
      </w:pPr>
      <w:hyperlink r:id="rId7" w:anchor="prepare-the-files-and-folder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Prepare the files and folders</w:t>
      </w:r>
    </w:p>
    <w:p>
      <w:pPr>
        <w:pStyle w:val="data-v-67808297p"/>
        <w:spacing w:before="240" w:after="240"/>
        <w:ind w:left="0" w:right="0"/>
        <w:rPr>
          <w:lang w:val="en-US" w:eastAsia="en-US"/>
        </w:rPr>
      </w:pPr>
      <w:r>
        <w:rPr>
          <w:lang w:val="en-US" w:eastAsia="en-US"/>
        </w:rPr>
        <w:t>In order to integrate this project, you will have to move the relevant files into your own repository. But first test if the app works on your machine.</w:t>
      </w:r>
    </w:p>
    <w:p>
      <w:pPr>
        <w:pStyle w:val="data-v-67808297h3"/>
        <w:spacing w:before="600" w:after="240"/>
        <w:ind w:left="0" w:right="0"/>
        <w:outlineLvl w:val="2"/>
        <w:rPr>
          <w:b/>
          <w:bCs/>
          <w:spacing w:val="0"/>
          <w:sz w:val="36"/>
          <w:szCs w:val="36"/>
          <w:lang w:val="en-US" w:eastAsia="en-US"/>
        </w:rPr>
      </w:pPr>
      <w:hyperlink r:id="rId7" w:anchor="testing-the-app"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Testing the app</w:t>
      </w:r>
    </w:p>
    <w:p>
      <w:pPr>
        <w:pStyle w:val="data-v-67808297p"/>
        <w:spacing w:before="240" w:after="240"/>
        <w:ind w:left="0" w:right="0"/>
        <w:rPr>
          <w:lang w:val="en-US" w:eastAsia="en-US"/>
        </w:rPr>
      </w:pPr>
      <w:r>
        <w:rPr>
          <w:lang w:val="en-US" w:eastAsia="en-US"/>
        </w:rPr>
        <w:t xml:space="preserve">Go to the </w:t>
      </w:r>
      <w:r>
        <w:rPr>
          <w:rStyle w:val="data-v-67808297code"/>
          <w:rFonts w:ascii="Lucida Console" w:eastAsia="Lucida Console" w:hAnsi="Lucida Console" w:cs="Lucida Console"/>
          <w:b w:val="0"/>
          <w:bCs w:val="0"/>
          <w:i w:val="0"/>
          <w:iCs w:val="0"/>
          <w:lang w:val="en-US" w:eastAsia="en-US"/>
        </w:rPr>
        <w:t>react-checkers</w:t>
      </w:r>
      <w:r>
        <w:rPr>
          <w:lang w:val="en-US" w:eastAsia="en-US"/>
        </w:rPr>
        <w:t xml:space="preserve"> folder and install the correct packages: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react-checkers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install</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cd react-checkers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$(pwd):/react-checkers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/react-checkers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install</w:t>
      </w:r>
    </w:p>
    <w:p>
      <w:pPr>
        <w:pStyle w:val="data-v-67808297p"/>
        <w:spacing w:before="240" w:after="240"/>
        <w:ind w:left="0" w:right="0"/>
        <w:rPr>
          <w:lang w:val="en-US" w:eastAsia="en-US"/>
        </w:rPr>
      </w:pPr>
      <w:r>
        <w:rPr>
          <w:lang w:val="en-US" w:eastAsia="en-US"/>
        </w:rPr>
        <w:t>Confirm that the app works normally by running it: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start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 3000:3000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start</w:t>
      </w:r>
    </w:p>
    <w:p>
      <w:pPr>
        <w:pStyle w:val="data-v-67808297p"/>
        <w:spacing w:before="240" w:after="240"/>
        <w:ind w:left="0" w:right="0"/>
        <w:rPr>
          <w:lang w:val="en-US" w:eastAsia="en-US"/>
        </w:rPr>
      </w:pPr>
      <w:r>
        <w:rPr>
          <w:lang w:val="en-US" w:eastAsia="en-US"/>
        </w:rPr>
        <w:t xml:space="preserve">It should automatically open the browser and you should see a simple page. If not, open </w:t>
      </w:r>
      <w:hyperlink r:id="rId25"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http://localhost:3000</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3"/>
        <w:spacing w:before="600" w:after="240"/>
        <w:ind w:left="0" w:right="0"/>
        <w:outlineLvl w:val="2"/>
        <w:rPr>
          <w:b/>
          <w:bCs/>
          <w:spacing w:val="0"/>
          <w:sz w:val="36"/>
          <w:szCs w:val="36"/>
          <w:lang w:val="en-US" w:eastAsia="en-US"/>
        </w:rPr>
      </w:pPr>
      <w:hyperlink r:id="rId7" w:anchor="copy-the-react-app-fil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Copy the React app files</w:t>
      </w:r>
    </w:p>
    <w:p>
      <w:pPr>
        <w:pStyle w:val="data-v-67808297p"/>
        <w:spacing w:before="240" w:after="240"/>
        <w:ind w:left="0" w:right="0"/>
        <w:rPr>
          <w:lang w:val="en-US" w:eastAsia="en-US"/>
        </w:rPr>
      </w:pPr>
      <w:r>
        <w:rPr>
          <w:lang w:val="en-US" w:eastAsia="en-US"/>
        </w:rPr>
        <w:t xml:space="preserve">Move the files from the </w:t>
      </w:r>
      <w:r>
        <w:rPr>
          <w:rStyle w:val="data-v-67808297code"/>
          <w:rFonts w:ascii="Lucida Console" w:eastAsia="Lucida Console" w:hAnsi="Lucida Console" w:cs="Lucida Console"/>
          <w:b w:val="0"/>
          <w:bCs w:val="0"/>
          <w:i w:val="0"/>
          <w:iCs w:val="0"/>
          <w:lang w:val="en-US" w:eastAsia="en-US"/>
        </w:rPr>
        <w:t>react-checkers</w:t>
      </w:r>
      <w:r>
        <w:rPr>
          <w:lang w:val="en-US" w:eastAsia="en-US"/>
        </w:rPr>
        <w:t xml:space="preserve"> folder into the repo that contains your CosmJS work so far. If you followed from the previous section or cloned the branch mentioned above, then:</w:t>
      </w:r>
    </w:p>
    <w:p>
      <w:pPr>
        <w:pStyle w:val="data-v-67808297li"/>
        <w:numPr>
          <w:ilvl w:val="0"/>
          <w:numId w:val="2"/>
        </w:numPr>
        <w:spacing w:before="240" w:after="240" w:line="435" w:lineRule="atLeast"/>
        <w:ind w:left="480" w:right="0" w:hanging="210"/>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tsconfig.json</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images.d.ts</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json.d.ts</w:t>
      </w:r>
      <w:r>
        <w:rPr>
          <w:lang w:val="en-US" w:eastAsia="en-US"/>
        </w:rPr>
        <w:t xml:space="preserve"> files, and the </w:t>
      </w:r>
      <w:r>
        <w:rPr>
          <w:rStyle w:val="data-v-67808297code"/>
          <w:rFonts w:ascii="Lucida Console" w:eastAsia="Lucida Console" w:hAnsi="Lucida Console" w:cs="Lucida Console"/>
          <w:b w:val="0"/>
          <w:bCs w:val="0"/>
          <w:i w:val="0"/>
          <w:iCs w:val="0"/>
          <w:lang w:val="en-US" w:eastAsia="en-US"/>
        </w:rPr>
        <w:t>public</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src</w:t>
      </w:r>
      <w:r>
        <w:rPr>
          <w:lang w:val="en-US" w:eastAsia="en-US"/>
        </w:rPr>
        <w:t xml:space="preserve"> folders should have no conflicts.</w:t>
      </w:r>
    </w:p>
    <w:p>
      <w:pPr>
        <w:pStyle w:val="data-v-67808297li"/>
        <w:numPr>
          <w:ilvl w:val="0"/>
          <w:numId w:val="2"/>
        </w:numPr>
        <w:spacing w:after="240" w:line="435" w:lineRule="atLeast"/>
        <w:ind w:left="480" w:right="0" w:hanging="210"/>
        <w:jc w:val="left"/>
        <w:rPr>
          <w:lang w:val="en-US" w:eastAsia="en-US"/>
        </w:rPr>
      </w:pPr>
      <w:r>
        <w:rPr>
          <w:lang w:val="en-US" w:eastAsia="en-US"/>
        </w:rPr>
        <w:t xml:space="preserve">For </w:t>
      </w:r>
      <w:r>
        <w:rPr>
          <w:rStyle w:val="data-v-67808297code"/>
          <w:rFonts w:ascii="Lucida Console" w:eastAsia="Lucida Console" w:hAnsi="Lucida Console" w:cs="Lucida Console"/>
          <w:b w:val="0"/>
          <w:bCs w:val="0"/>
          <w:i w:val="0"/>
          <w:iCs w:val="0"/>
          <w:lang w:val="en-US" w:eastAsia="en-US"/>
        </w:rPr>
        <w:t>.gitignore</w:t>
      </w:r>
      <w:r>
        <w:rPr>
          <w:lang w:val="en-US" w:eastAsia="en-US"/>
        </w:rPr>
        <w:t xml:space="preserve"> </w:t>
      </w:r>
      <w:hyperlink r:id="rId26" w:tgtFrame="_blank" w:history="1">
        <w:r>
          <w:rPr>
            <w:rStyle w:val="data-v-67808297ulatargetblank"/>
            <w:b w:val="0"/>
            <w:bCs w:val="0"/>
            <w:i w:val="0"/>
            <w:iCs w:val="0"/>
            <w:color w:val="0000EE"/>
            <w:u w:val="single" w:color="0000EE"/>
            <w:lang w:val="en-US" w:eastAsia="en-US"/>
          </w:rPr>
          <w:t>just add the content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to your own </w:t>
      </w:r>
      <w:r>
        <w:rPr>
          <w:rStyle w:val="data-v-67808297code"/>
          <w:rFonts w:ascii="Lucida Console" w:eastAsia="Lucida Console" w:hAnsi="Lucida Console" w:cs="Lucida Console"/>
          <w:b w:val="0"/>
          <w:bCs w:val="0"/>
          <w:i w:val="0"/>
          <w:iCs w:val="0"/>
          <w:lang w:val="en-US" w:eastAsia="en-US"/>
        </w:rPr>
        <w:t>.gitignore</w:t>
      </w:r>
      <w:r>
        <w:rPr>
          <w:lang w:val="en-US" w:eastAsia="en-US"/>
        </w:rPr>
        <w:t>.</w:t>
      </w:r>
    </w:p>
    <w:p>
      <w:pPr>
        <w:pStyle w:val="data-v-67808297li"/>
        <w:numPr>
          <w:ilvl w:val="0"/>
          <w:numId w:val="2"/>
        </w:numPr>
        <w:spacing w:line="435" w:lineRule="atLeast"/>
        <w:ind w:left="480" w:right="0" w:hanging="210"/>
        <w:jc w:val="left"/>
        <w:rPr>
          <w:lang w:val="en-US" w:eastAsia="en-US"/>
        </w:rPr>
      </w:pPr>
      <w:r>
        <w:rPr>
          <w:lang w:val="en-US" w:eastAsia="en-US"/>
        </w:rPr>
        <w:t xml:space="preserve">For </w:t>
      </w:r>
      <w:r>
        <w:rPr>
          <w:rStyle w:val="data-v-67808297code"/>
          <w:rFonts w:ascii="Lucida Console" w:eastAsia="Lucida Console" w:hAnsi="Lucida Console" w:cs="Lucida Console"/>
          <w:b w:val="0"/>
          <w:bCs w:val="0"/>
          <w:i w:val="0"/>
          <w:iCs w:val="0"/>
          <w:lang w:val="en-US" w:eastAsia="en-US"/>
        </w:rPr>
        <w:t>package.json</w:t>
      </w:r>
      <w:r>
        <w:rPr>
          <w:lang w:val="en-US" w:eastAsia="en-US"/>
        </w:rPr>
        <w:t xml:space="preserve"> there are some more things to consider: </w:t>
      </w:r>
    </w:p>
    <w:p>
      <w:pPr>
        <w:pStyle w:val="data-v-67808297li"/>
        <w:numPr>
          <w:ilvl w:val="1"/>
          <w:numId w:val="2"/>
        </w:numPr>
        <w:spacing w:before="240" w:after="240" w:line="435" w:lineRule="atLeast"/>
        <w:ind w:left="960" w:right="0" w:hanging="244"/>
        <w:jc w:val="left"/>
        <w:rPr>
          <w:lang w:val="en-US" w:eastAsia="en-US"/>
        </w:rPr>
      </w:pPr>
      <w:r>
        <w:rPr>
          <w:lang w:val="en-US" w:eastAsia="en-US"/>
        </w:rPr>
        <w:t xml:space="preserve">Copy and paste the </w:t>
      </w:r>
      <w:r>
        <w:rPr>
          <w:rStyle w:val="data-v-67808297code"/>
          <w:rFonts w:ascii="Lucida Console" w:eastAsia="Lucida Console" w:hAnsi="Lucida Console" w:cs="Lucida Console"/>
          <w:b w:val="0"/>
          <w:bCs w:val="0"/>
          <w:i w:val="0"/>
          <w:iCs w:val="0"/>
          <w:lang w:val="en-US" w:eastAsia="en-US"/>
        </w:rPr>
        <w:t>"scripts"</w:t>
      </w:r>
      <w:r>
        <w:rPr>
          <w:lang w:val="en-US" w:eastAsia="en-US"/>
        </w:rPr>
        <w:t xml:space="preserve">. Rename the incoming </w:t>
      </w:r>
      <w:r>
        <w:rPr>
          <w:rStyle w:val="data-v-67808297code"/>
          <w:rFonts w:ascii="Lucida Console" w:eastAsia="Lucida Console" w:hAnsi="Lucida Console" w:cs="Lucida Console"/>
          <w:b w:val="0"/>
          <w:bCs w:val="0"/>
          <w:i w:val="0"/>
          <w:iCs w:val="0"/>
          <w:lang w:val="en-US" w:eastAsia="en-US"/>
        </w:rPr>
        <w:t>"test"</w:t>
      </w:r>
      <w:r>
        <w:rPr>
          <w:lang w:val="en-US" w:eastAsia="en-US"/>
        </w:rPr>
        <w:t xml:space="preserve"> to </w:t>
      </w:r>
      <w:r>
        <w:rPr>
          <w:rStyle w:val="data-v-67808297code"/>
          <w:rFonts w:ascii="Lucida Console" w:eastAsia="Lucida Console" w:hAnsi="Lucida Console" w:cs="Lucida Console"/>
          <w:b w:val="0"/>
          <w:bCs w:val="0"/>
          <w:i w:val="0"/>
          <w:iCs w:val="0"/>
          <w:lang w:val="en-US" w:eastAsia="en-US"/>
        </w:rPr>
        <w:t>"test-react"</w:t>
      </w:r>
      <w:r>
        <w:rPr>
          <w:lang w:val="en-US" w:eastAsia="en-US"/>
        </w:rPr>
        <w:t>.</w:t>
      </w:r>
    </w:p>
    <w:p>
      <w:pPr>
        <w:pStyle w:val="data-v-67808297li"/>
        <w:numPr>
          <w:ilvl w:val="1"/>
          <w:numId w:val="2"/>
        </w:numPr>
        <w:spacing w:after="240" w:line="435" w:lineRule="atLeast"/>
        <w:ind w:left="960" w:right="0" w:hanging="244"/>
        <w:jc w:val="left"/>
        <w:rPr>
          <w:lang w:val="en-US" w:eastAsia="en-US"/>
        </w:rPr>
      </w:pPr>
      <w:r>
        <w:rPr>
          <w:lang w:val="en-US" w:eastAsia="en-US"/>
        </w:rPr>
        <w:t xml:space="preserve">Copy and paste the </w:t>
      </w:r>
      <w:r>
        <w:rPr>
          <w:rStyle w:val="data-v-67808297code"/>
          <w:rFonts w:ascii="Lucida Console" w:eastAsia="Lucida Console" w:hAnsi="Lucida Console" w:cs="Lucida Console"/>
          <w:b w:val="0"/>
          <w:bCs w:val="0"/>
          <w:i w:val="0"/>
          <w:iCs w:val="0"/>
          <w:lang w:val="en-US" w:eastAsia="en-US"/>
        </w:rPr>
        <w:t>"browserslist"</w:t>
      </w:r>
      <w:r>
        <w:rPr>
          <w:lang w:val="en-US" w:eastAsia="en-US"/>
        </w:rPr>
        <w:t>.</w:t>
      </w:r>
    </w:p>
    <w:p>
      <w:pPr>
        <w:pStyle w:val="data-v-67808297li"/>
        <w:numPr>
          <w:ilvl w:val="1"/>
          <w:numId w:val="2"/>
        </w:numPr>
        <w:spacing w:after="240" w:line="435" w:lineRule="atLeast"/>
        <w:ind w:left="960" w:right="0" w:hanging="244"/>
        <w:jc w:val="left"/>
        <w:rPr>
          <w:lang w:val="en-US" w:eastAsia="en-US"/>
        </w:rPr>
      </w:pPr>
      <w:r>
        <w:rPr>
          <w:lang w:val="en-US" w:eastAsia="en-US"/>
        </w:rPr>
        <w:t xml:space="preserve">Remove the </w:t>
      </w:r>
      <w:hyperlink r:id="rId27" w:anchor="L18"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"homepage"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field or it will confuse React.</w:t>
      </w:r>
    </w:p>
    <w:p>
      <w:pPr>
        <w:pStyle w:val="data-v-67808297li"/>
        <w:numPr>
          <w:ilvl w:val="1"/>
          <w:numId w:val="2"/>
        </w:numPr>
        <w:spacing w:after="360" w:line="435" w:lineRule="atLeast"/>
        <w:ind w:left="960" w:right="0" w:hanging="244"/>
        <w:jc w:val="left"/>
        <w:rPr>
          <w:lang w:val="en-US" w:eastAsia="en-US"/>
        </w:rPr>
      </w:pPr>
      <w:r>
        <w:rPr>
          <w:lang w:val="en-US" w:eastAsia="en-US"/>
        </w:rPr>
        <w:t xml:space="preserve">Copy only the missing </w:t>
      </w:r>
      <w:r>
        <w:rPr>
          <w:rStyle w:val="data-v-67808297code"/>
          <w:rFonts w:ascii="Lucida Console" w:eastAsia="Lucida Console" w:hAnsi="Lucida Console" w:cs="Lucida Console"/>
          <w:b w:val="0"/>
          <w:bCs w:val="0"/>
          <w:i w:val="0"/>
          <w:iCs w:val="0"/>
          <w:lang w:val="en-US" w:eastAsia="en-US"/>
        </w:rPr>
        <w:t>dependencies</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devDependencies</w:t>
      </w:r>
      <w:r>
        <w:rPr>
          <w:lang w:val="en-US" w:eastAsia="en-US"/>
        </w:rPr>
        <w:t>. If there is a conflict between versions, overwrite with the highest version.</w:t>
      </w:r>
    </w:p>
    <w:p>
      <w:pPr>
        <w:pStyle w:val="data-v-67808297p"/>
        <w:spacing w:before="240" w:after="240"/>
        <w:ind w:left="0" w:right="0"/>
        <w:rPr>
          <w:lang w:val="en-US" w:eastAsia="en-US"/>
        </w:rPr>
      </w:pPr>
      <w:r>
        <w:rPr>
          <w:lang w:val="en-US" w:eastAsia="en-US"/>
        </w:rPr>
        <w:t>Everything should now be integrated.</w:t>
      </w:r>
    </w:p>
    <w:p>
      <w:pPr>
        <w:pStyle w:val="data-v-67808297h3"/>
        <w:spacing w:before="600" w:after="240"/>
        <w:ind w:left="0" w:right="0"/>
        <w:outlineLvl w:val="2"/>
        <w:rPr>
          <w:b/>
          <w:bCs/>
          <w:spacing w:val="0"/>
          <w:sz w:val="36"/>
          <w:szCs w:val="36"/>
          <w:lang w:val="en-US" w:eastAsia="en-US"/>
        </w:rPr>
      </w:pPr>
      <w:hyperlink r:id="rId7" w:anchor="testing-your-own-repo"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Testing your own repo</w:t>
      </w:r>
    </w:p>
    <w:p>
      <w:pPr>
        <w:pStyle w:val="data-v-67808297p"/>
        <w:spacing w:before="240" w:after="240"/>
        <w:ind w:left="0" w:right="0"/>
        <w:rPr>
          <w:lang w:val="en-US" w:eastAsia="en-US"/>
        </w:rPr>
      </w:pPr>
      <w:r>
        <w:rPr>
          <w:lang w:val="en-US" w:eastAsia="en-US"/>
        </w:rPr>
        <w:t>Go to your own repo folder that contains your CosmJS work and the newly copied and edited files, and install the correct packages: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install</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install</w:t>
      </w:r>
    </w:p>
    <w:p>
      <w:pPr>
        <w:pStyle w:val="data-v-67808297p"/>
        <w:spacing w:before="240" w:after="240"/>
        <w:ind w:left="0" w:right="0"/>
        <w:rPr>
          <w:lang w:val="en-US" w:eastAsia="en-US"/>
        </w:rPr>
      </w:pPr>
      <w:r>
        <w:rPr>
          <w:lang w:val="en-US" w:eastAsia="en-US"/>
        </w:rPr>
        <w:t>Confirm that the app works normally by running it: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start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 3000:3000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start</w:t>
      </w:r>
    </w:p>
    <w:p>
      <w:pPr>
        <w:pStyle w:val="data-v-67808297p"/>
        <w:spacing w:before="240" w:after="240"/>
        <w:ind w:left="0" w:right="0"/>
        <w:rPr>
          <w:lang w:val="en-US" w:eastAsia="en-US"/>
        </w:rPr>
      </w:pPr>
      <w:r>
        <w:rPr>
          <w:lang w:val="en-US" w:eastAsia="en-US"/>
        </w:rPr>
        <w:t xml:space="preserve">The application should now open again in the browser at </w:t>
      </w:r>
      <w:hyperlink r:id="rId25"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http://localhost:3000</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3"/>
        </w:numPr>
        <w:spacing w:before="240" w:after="360" w:line="435" w:lineRule="atLeast"/>
        <w:ind w:left="840" w:right="360" w:hanging="210"/>
        <w:jc w:val="left"/>
        <w:rPr>
          <w:lang w:val="en-US" w:eastAsia="en-US"/>
        </w:rPr>
      </w:pPr>
      <w:r>
        <w:rPr>
          <w:lang w:val="en-US" w:eastAsia="en-US"/>
        </w:rPr>
        <w:t>How to obtain a functioning and fairly recent external GUI for your checkers blockchain, including how to prepare your files and folders, testing the app to ensure it functions on your machine, where to move or copy files, and testing the app on your own repo after installation.</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"https://ida.interchain.io/hands-on-exercise/3-cosmjs-adv/2-cosmjs-messages.html"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Create Custom Messages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"https://ida.interchain.io/hands-on-exercise/3-cosmjs-adv/4-cosmjs-gui.html" </w:instrText>
      </w:r>
      <w:r>
        <w:rPr>
          <w:lang w:val="en-US" w:eastAsia="en-US"/>
        </w:rPr>
        <w:fldChar w:fldCharType="separate"/>
      </w:r>
      <w:r>
        <w:rPr>
          <w:b/>
          <w:bCs/>
          <w:color w:val="0000EE"/>
          <w:sz w:val="20"/>
          <w:szCs w:val="20"/>
          <w:lang w:val="en-US" w:eastAsia="en-US"/>
        </w:rPr>
        <w:t>Integrate CosmJS and Keplr</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39" name="">
              <a:hlinkClick xmlns:a="http://schemas.openxmlformats.org/drawingml/2006/main" xmlns:r="http://schemas.openxmlformats.org/officeDocument/2006/relationships"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0"/>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4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7"/>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the-files-and-folders" w:history="1">
        <w:r>
          <w:rPr>
            <w:rStyle w:val="asidelinkhrefdata-v-917fa164"/>
            <w:b w:val="0"/>
            <w:bCs w:val="0"/>
            <w:i w:val="0"/>
            <w:iCs w:val="0"/>
            <w:color w:val="0000EE"/>
            <w:lang w:val="en-US" w:eastAsia="en-US"/>
          </w:rPr>
          <w:t>Prepare the files and folders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esting-the-app" w:history="1">
        <w:r>
          <w:rPr>
            <w:rStyle w:val="asidelinkhrefdata-v-917fa164"/>
            <w:b w:val="0"/>
            <w:bCs w:val="0"/>
            <w:i w:val="0"/>
            <w:iCs w:val="0"/>
            <w:color w:val="0000EE"/>
            <w:lang w:val="en-US" w:eastAsia="en-US"/>
          </w:rPr>
          <w:t>Testing the app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py-the-react-app-files" w:history="1">
        <w:r>
          <w:rPr>
            <w:rStyle w:val="asidelinkhrefdata-v-917fa164"/>
            <w:b w:val="0"/>
            <w:bCs w:val="0"/>
            <w:i w:val="0"/>
            <w:iCs w:val="0"/>
            <w:color w:val="0000EE"/>
            <w:lang w:val="en-US" w:eastAsia="en-US"/>
          </w:rPr>
          <w:t>Copy the React app files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esting-your-own-repo" w:history="1">
        <w:r>
          <w:rPr>
            <w:rStyle w:val="asidelinkhrefdata-v-917fa164"/>
            <w:b w:val="0"/>
            <w:bCs w:val="0"/>
            <w:i w:val="0"/>
            <w:iCs w:val="0"/>
            <w:color w:val="0000EE"/>
            <w:lang w:val="en-US" w:eastAsia="en-US"/>
          </w:rPr>
          <w:t>Testing your own repo</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0" w:tgtFrame="_blank" w:history="1">
        <w:r>
          <w:rPr>
            <w:rStyle w:val="linksitemlinkdata-v-42d3bbc5"/>
            <w:b w:val="0"/>
            <w:bCs w:val="0"/>
            <w:i w:val="0"/>
            <w:iCs w:val="0"/>
            <w:color w:val="0000EE"/>
            <w:lang w:val="en-US" w:eastAsia="en-US"/>
          </w:rPr>
          <w:t>Cosmos SDK</w:t>
        </w:r>
      </w:hyperlink>
      <w:hyperlink r:id="rId41" w:tgtFrame="_blank" w:history="1">
        <w:r>
          <w:rPr>
            <w:rStyle w:val="linksitemlinkdata-v-42d3bbc5"/>
            <w:b w:val="0"/>
            <w:bCs w:val="0"/>
            <w:i w:val="0"/>
            <w:iCs w:val="0"/>
            <w:color w:val="0000EE"/>
            <w:lang w:val="en-US" w:eastAsia="en-US"/>
          </w:rPr>
          <w:t>Cosmos Hub</w:t>
        </w:r>
      </w:hyperlink>
      <w:hyperlink r:id="rId42" w:tgtFrame="_blank" w:history="1">
        <w:r>
          <w:rPr>
            <w:rStyle w:val="linksitemlinkdata-v-42d3bbc5"/>
            <w:b w:val="0"/>
            <w:bCs w:val="0"/>
            <w:i w:val="0"/>
            <w:iCs w:val="0"/>
            <w:color w:val="0000EE"/>
            <w:lang w:val="en-US" w:eastAsia="en-US"/>
          </w:rPr>
          <w:t>CometBFT</w:t>
        </w:r>
      </w:hyperlink>
      <w:hyperlink r:id="rId4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4" w:tgtFrame="_blank" w:history="1">
        <w:r>
          <w:rPr>
            <w:rStyle w:val="linksitemlinkdata-v-42d3bbc5"/>
            <w:b w:val="0"/>
            <w:bCs w:val="0"/>
            <w:i w:val="0"/>
            <w:iCs w:val="0"/>
            <w:color w:val="0000EE"/>
            <w:lang w:val="en-US" w:eastAsia="en-US"/>
          </w:rPr>
          <w:t>Interchain blog</w:t>
        </w:r>
      </w:hyperlink>
      <w:hyperlink r:id="rId45" w:tgtFrame="_blank" w:history="1">
        <w:r>
          <w:rPr>
            <w:rStyle w:val="linksitemlinkdata-v-42d3bbc5"/>
            <w:b w:val="0"/>
            <w:bCs w:val="0"/>
            <w:i w:val="0"/>
            <w:iCs w:val="0"/>
            <w:color w:val="0000EE"/>
            <w:lang w:val="en-US" w:eastAsia="en-US"/>
          </w:rPr>
          <w:t>Forum</w:t>
        </w:r>
      </w:hyperlink>
      <w:hyperlink r:id="rId4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3" name="">
              <a:hlinkClick xmlns:a="http://schemas.openxmlformats.org/drawingml/2006/main" xmlns:r="http://schemas.openxmlformats.org/officeDocument/2006/relationships" r:id="rId4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5" name="">
              <a:hlinkClick xmlns:a="http://schemas.openxmlformats.org/drawingml/2006/main" xmlns:r="http://schemas.openxmlformats.org/officeDocument/2006/relationships" r:id="rId5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7" name="">
              <a:hlinkClick xmlns:a="http://schemas.openxmlformats.org/drawingml/2006/main" xmlns:r="http://schemas.openxmlformats.org/officeDocument/2006/relationships" r:id="rId4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5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1" name="">
              <a:hlinkClick xmlns:a="http://schemas.openxmlformats.org/drawingml/2006/main" xmlns:r="http://schemas.openxmlformats.org/officeDocument/2006/relationships" r:id="rId6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6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5" name="">
              <a:hlinkClick xmlns:a="http://schemas.openxmlformats.org/drawingml/2006/main" xmlns:r="http://schemas.openxmlformats.org/officeDocument/2006/relationships" r:id="rId6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1" w:tgtFrame="_blank" w:history="1">
        <w:r>
          <w:rPr>
            <w:rStyle w:val="smallprintdata-v-42d3bbc5ahref"/>
            <w:b w:val="0"/>
            <w:bCs w:val="0"/>
            <w:i w:val="0"/>
            <w:iCs w:val="0"/>
            <w:color w:val="0000EE"/>
            <w:lang w:val="en-US" w:eastAsia="en-US"/>
          </w:rPr>
          <w:t>Interchain Foundation.</w:t>
        </w:r>
      </w:hyperlink>
      <w:hyperlink r:id="rId3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character" w:customStyle="1" w:styleId="data-v-67808297pacode">
    <w:name w:val="data-v-67808297_p_a_code"/>
    <w:basedOn w:val="DefaultParagraphFont"/>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code">
    <w:name w:val="data-v-67808297_code"/>
    <w:basedOn w:val="DefaultParagraphFont"/>
    <w:rPr>
      <w:spacing w:val="0"/>
      <w:sz w:val="20"/>
      <w:szCs w:val="20"/>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character" w:customStyle="1" w:styleId="data-v-67808297ulatargetblank">
    <w:name w:val="data-v-67808297_ul_a_target=_blank"/>
    <w:basedOn w:val="DefaultParagraphFont"/>
  </w:style>
  <w:style w:type="character" w:customStyle="1" w:styleId="data-v-67808297ulacode">
    <w:name w:val="data-v-67808297_ul_a_code"/>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hands-on-exercise/3-cosmjs-adv/1-cosmjs-objects.html" TargetMode="External" /><Relationship Id="rId18" Type="http://schemas.openxmlformats.org/officeDocument/2006/relationships/hyperlink" Target="https://ida.interchain.io/hands-on-exercise/3-cosmjs-adv/2-cosmjs-messages.html" TargetMode="External" /><Relationship Id="rId19" Type="http://schemas.openxmlformats.org/officeDocument/2006/relationships/hyperlink" Target="https://github.com/cosmos/academy-checkers-ui/tree/signing-stargate" TargetMode="External" /><Relationship Id="rId2" Type="http://schemas.openxmlformats.org/officeDocument/2006/relationships/webSettings" Target="webSettings.xml" /><Relationship Id="rId20" Type="http://schemas.openxmlformats.org/officeDocument/2006/relationships/hyperlink" Target="https://ida.interchain.io/hands-on-exercise/3-cosmjs-adv/4-cosmjs-gui.html" TargetMode="External" /><Relationship Id="rId21" Type="http://schemas.openxmlformats.org/officeDocument/2006/relationships/hyperlink" Target="https://github.com/b9lab/react-checkers" TargetMode="External" /><Relationship Id="rId22" Type="http://schemas.openxmlformats.org/officeDocument/2006/relationships/hyperlink" Target="https://github.com/nablsi14" TargetMode="External" /><Relationship Id="rId23" Type="http://schemas.openxmlformats.org/officeDocument/2006/relationships/image" Target="media/image11.png" /><Relationship Id="rId24" Type="http://schemas.openxmlformats.org/officeDocument/2006/relationships/image" Target="media/image12.svg" /><Relationship Id="rId25" Type="http://schemas.openxmlformats.org/officeDocument/2006/relationships/hyperlink" Target="http://localhost:3000/" TargetMode="External" /><Relationship Id="rId26" Type="http://schemas.openxmlformats.org/officeDocument/2006/relationships/hyperlink" Target="https://github.com/cosmos/academy-checkers-ui/blob/unwired-gui/.gitignore" TargetMode="External" /><Relationship Id="rId27" Type="http://schemas.openxmlformats.org/officeDocument/2006/relationships/hyperlink" Target="https://github.com/cosmos/academy-checkers-ui/blob/signing-stargate/package.json" TargetMode="External" /><Relationship Id="rId28" Type="http://schemas.openxmlformats.org/officeDocument/2006/relationships/image" Target="media/image13.png" /><Relationship Id="rId29" Type="http://schemas.openxmlformats.org/officeDocument/2006/relationships/image" Target="media/image14.svg" /><Relationship Id="rId3" Type="http://schemas.openxmlformats.org/officeDocument/2006/relationships/fontTable" Target="fontTable.xml" /><Relationship Id="rId30" Type="http://schemas.openxmlformats.org/officeDocument/2006/relationships/image" Target="media/image15.svg" /><Relationship Id="rId31" Type="http://schemas.openxmlformats.org/officeDocument/2006/relationships/image" Target="media/image16.png" /><Relationship Id="rId32" Type="http://schemas.openxmlformats.org/officeDocument/2006/relationships/image" Target="media/image17.svg" /><Relationship Id="rId33" Type="http://schemas.openxmlformats.org/officeDocument/2006/relationships/image" Target="media/image18.png" /><Relationship Id="rId34" Type="http://schemas.openxmlformats.org/officeDocument/2006/relationships/image" Target="media/image19.svg" /><Relationship Id="rId35" Type="http://schemas.openxmlformats.org/officeDocument/2006/relationships/image" Target="media/image20.png" /><Relationship Id="rId36" Type="http://schemas.openxmlformats.org/officeDocument/2006/relationships/image" Target="media/image21.svg" /><Relationship Id="rId37" Type="http://schemas.openxmlformats.org/officeDocument/2006/relationships/image" Target="media/image22.png" /><Relationship Id="rId38" Type="http://schemas.openxmlformats.org/officeDocument/2006/relationships/hyperlink" Target="https://v1.cosmos.network/privacy" TargetMode="External" /><Relationship Id="rId39" Type="http://schemas.openxmlformats.org/officeDocument/2006/relationships/image" Target="media/image23.svg" /><Relationship Id="rId4" Type="http://schemas.openxmlformats.org/officeDocument/2006/relationships/hyperlink" Target="https://ida.interchain.io/" TargetMode="External" /><Relationship Id="rId40" Type="http://schemas.openxmlformats.org/officeDocument/2006/relationships/hyperlink" Target="https://docs.cosmos.network/" TargetMode="External" /><Relationship Id="rId41" Type="http://schemas.openxmlformats.org/officeDocument/2006/relationships/hyperlink" Target="https://hub.cosmos.network/" TargetMode="External" /><Relationship Id="rId42" Type="http://schemas.openxmlformats.org/officeDocument/2006/relationships/hyperlink" Target="https://docs.cometbft.com/" TargetMode="External" /><Relationship Id="rId43" Type="http://schemas.openxmlformats.org/officeDocument/2006/relationships/hyperlink" Target="https://ibc.cosmos.network/" TargetMode="External" /><Relationship Id="rId44" Type="http://schemas.openxmlformats.org/officeDocument/2006/relationships/hyperlink" Target="https://blog.cosmos.network/" TargetMode="External" /><Relationship Id="rId45" Type="http://schemas.openxmlformats.org/officeDocument/2006/relationships/hyperlink" Target="https://forum.cosmos.network/" TargetMode="External" /><Relationship Id="rId46" Type="http://schemas.openxmlformats.org/officeDocument/2006/relationships/hyperlink" Target="https://discord.gg/cosmosnetwork" TargetMode="External" /><Relationship Id="rId47" Type="http://schemas.openxmlformats.org/officeDocument/2006/relationships/hyperlink" Target="https://github.com/cosmos/sdk-tutorials" TargetMode="External" /><Relationship Id="rId48" Type="http://schemas.openxmlformats.org/officeDocument/2006/relationships/image" Target="media/image24.png" /><Relationship Id="rId49" Type="http://schemas.openxmlformats.org/officeDocument/2006/relationships/image" Target="media/image25.svg" /><Relationship Id="rId5" Type="http://schemas.openxmlformats.org/officeDocument/2006/relationships/image" Target="media/image1.png" /><Relationship Id="rId50" Type="http://schemas.openxmlformats.org/officeDocument/2006/relationships/image" Target="media/image26.png" /><Relationship Id="rId51" Type="http://schemas.openxmlformats.org/officeDocument/2006/relationships/image" Target="media/image27.svg" /><Relationship Id="rId52" Type="http://schemas.openxmlformats.org/officeDocument/2006/relationships/hyperlink" Target="https://twitter.com/cosmos" TargetMode="External" /><Relationship Id="rId53" Type="http://schemas.openxmlformats.org/officeDocument/2006/relationships/image" Target="media/image28.png" /><Relationship Id="rId54" Type="http://schemas.openxmlformats.org/officeDocument/2006/relationships/image" Target="media/image29.svg" /><Relationship Id="rId55" Type="http://schemas.openxmlformats.org/officeDocument/2006/relationships/image" Target="media/image30.png" /><Relationship Id="rId56" Type="http://schemas.openxmlformats.org/officeDocument/2006/relationships/image" Target="media/image31.svg" /><Relationship Id="rId57" Type="http://schemas.openxmlformats.org/officeDocument/2006/relationships/hyperlink" Target="https://www.linkedin.com/company/interchain-foundation/about/" TargetMode="External" /><Relationship Id="rId58" Type="http://schemas.openxmlformats.org/officeDocument/2006/relationships/image" Target="media/image32.png" /><Relationship Id="rId59" Type="http://schemas.openxmlformats.org/officeDocument/2006/relationships/image" Target="media/image33.svg" /><Relationship Id="rId6" Type="http://schemas.openxmlformats.org/officeDocument/2006/relationships/image" Target="media/image2.svg" /><Relationship Id="rId60" Type="http://schemas.openxmlformats.org/officeDocument/2006/relationships/hyperlink" Target="https://reddit.com/r/cosmosnetwork" TargetMode="External" /><Relationship Id="rId61" Type="http://schemas.openxmlformats.org/officeDocument/2006/relationships/image" Target="media/image34.png" /><Relationship Id="rId62" Type="http://schemas.openxmlformats.org/officeDocument/2006/relationships/image" Target="media/image35.svg" /><Relationship Id="rId63" Type="http://schemas.openxmlformats.org/officeDocument/2006/relationships/hyperlink" Target="https://t.me/cosmosproject" TargetMode="External" /><Relationship Id="rId64" Type="http://schemas.openxmlformats.org/officeDocument/2006/relationships/image" Target="media/image36.png" /><Relationship Id="rId65" Type="http://schemas.openxmlformats.org/officeDocument/2006/relationships/image" Target="media/image37.svg" /><Relationship Id="rId66" Type="http://schemas.openxmlformats.org/officeDocument/2006/relationships/hyperlink" Target="https://www.youtube.com/c/CosmosProject" TargetMode="External" /><Relationship Id="rId67" Type="http://schemas.openxmlformats.org/officeDocument/2006/relationships/image" Target="media/image38.png" /><Relationship Id="rId68" Type="http://schemas.openxmlformats.org/officeDocument/2006/relationships/image" Target="media/image39.svg" /><Relationship Id="rId69" Type="http://schemas.openxmlformats.org/officeDocument/2006/relationships/image" Target="media/image40.png" /><Relationship Id="rId7" Type="http://schemas.openxmlformats.org/officeDocument/2006/relationships/hyperlink" Target="https://ida.interchain.io/hands-on-exercise/3-cosmjs-adv/3-external-gui.html" TargetMode="External" /><Relationship Id="rId70" Type="http://schemas.openxmlformats.org/officeDocument/2006/relationships/image" Target="media/image41.svg" /><Relationship Id="rId71" Type="http://schemas.openxmlformats.org/officeDocument/2006/relationships/hyperlink" Target="https://interchain.io/" TargetMode="External" /><Relationship Id="rId72" Type="http://schemas.openxmlformats.org/officeDocument/2006/relationships/theme" Target="theme/theme1.xml" /><Relationship Id="rId73" Type="http://schemas.openxmlformats.org/officeDocument/2006/relationships/numbering" Target="numbering.xml" /><Relationship Id="rId74"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an External GUI | Interchain Developer Academy</dc:title>
  <dc:subject>Find a checkers GUI before integrating with CosmJS</dc:subject>
  <cp:revision>0</cp:revision>
</cp:coreProperties>
</file>