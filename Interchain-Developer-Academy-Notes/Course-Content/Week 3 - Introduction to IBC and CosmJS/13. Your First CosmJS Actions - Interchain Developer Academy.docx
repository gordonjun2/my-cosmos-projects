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2.svg" ContentType="image/svg+xml"/>
  <Override PartName="/word/media/image23.svg" ContentType="image/svg+xml"/>
  <Override PartName="/word/media/image24.svg" ContentType="image/svg+xml"/>
  <Override PartName="/word/media/image26.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53.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3 - Introduction to IBC and CosmJS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color w:val="0000EE"/>
          <w:spacing w:val="0"/>
          <w:lang w:val="en-US" w:eastAsia="en-US"/>
        </w:rPr>
        <w:t>Introduction to IBC and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color w:val="0000EE"/>
          <w:spacing w:val="0"/>
          <w:lang w:val="en-US" w:eastAsia="en-US"/>
        </w:rPr>
        <w:t>What is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color w:val="0000EE"/>
          <w:spacing w:val="0"/>
          <w:lang w:val="en-US" w:eastAsia="en-US"/>
        </w:rPr>
        <w:t>IBC/TAO - Connections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color w:val="0000EE"/>
          <w:spacing w:val="0"/>
          <w:lang w:val="en-US" w:eastAsia="en-US"/>
        </w:rPr>
        <w:t>IBC/TAO - Channels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color w:val="0000EE"/>
          <w:spacing w:val="0"/>
          <w:lang w:val="en-US" w:eastAsia="en-US"/>
        </w:rPr>
        <w:t>IBC/TAO - Clients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color w:val="0000EE"/>
          <w:spacing w:val="0"/>
          <w:lang w:val="en-US" w:eastAsia="en-US"/>
        </w:rPr>
        <w:t>IBC Token Transfer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color w:val="0000EE"/>
          <w:spacing w:val="0"/>
          <w:lang w:val="en-US" w:eastAsia="en-US"/>
        </w:rPr>
        <w:t>Interchain Accounts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color w:val="0000EE"/>
          <w:spacing w:val="0"/>
          <w:lang w:val="en-US" w:eastAsia="en-US"/>
        </w:rPr>
        <w:t>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color w:val="0000EE"/>
          <w:spacing w:val="0"/>
          <w:lang w:val="en-US" w:eastAsia="en-US"/>
        </w:rPr>
        <w:t>Create a Custom 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color w:val="0000EE"/>
          <w:spacing w:val="0"/>
          <w:lang w:val="en-US" w:eastAsia="en-US"/>
        </w:rPr>
        <w:t>Integrate IBC Middleware Into a Chain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color w:val="0000EE"/>
          <w:spacing w:val="0"/>
          <w:lang w:val="en-US" w:eastAsia="en-US"/>
        </w:rPr>
        <w:t>IBC Tooling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color w:val="0000EE"/>
          <w:spacing w:val="0"/>
          <w:lang w:val="en-US" w:eastAsia="en-US"/>
        </w:rPr>
        <w:t>What is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color w:val="0000EE"/>
          <w:spacing w:val="-2"/>
          <w:lang w:val="en-US" w:eastAsia="en-US"/>
        </w:rPr>
        <w:t>Your First CosmJS 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color w:val="0000EE"/>
          <w:spacing w:val="0"/>
          <w:lang w:val="en-US" w:eastAsia="en-US"/>
        </w:rPr>
        <w:t>Compose Complex 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color w:val="0000EE"/>
          <w:spacing w:val="0"/>
          <w:lang w:val="en-US" w:eastAsia="en-US"/>
        </w:rPr>
        <w:t>Learn to Integrate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color w:val="0000EE"/>
          <w:spacing w:val="0"/>
          <w:lang w:val="en-US" w:eastAsia="en-US"/>
        </w:rPr>
        <w:t>Create Custom CosmJS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"https://ida.interchain.io/tutorials/7-cosmjs/2-first-steps.html"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"https://ida.interchain.io/tutorials/7-cosmjs/2-first-steps.html"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cript-preparation" w:history="1">
        <w:r>
          <w:rPr>
            <w:rStyle w:val="asidelinkhrefdata-v-917fa164"/>
            <w:b w:val="0"/>
            <w:bCs w:val="0"/>
            <w:i w:val="0"/>
            <w:iCs w:val="0"/>
            <w:vanish/>
            <w:color w:val="0000EE"/>
            <w:lang w:val="en-US" w:eastAsia="en-US"/>
          </w:rPr>
          <w:t>Script 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estnet-preparation" w:history="1">
        <w:r>
          <w:rPr>
            <w:rStyle w:val="asidelinkhrefdata-v-917fa164"/>
            <w:b w:val="0"/>
            <w:bCs w:val="0"/>
            <w:i w:val="0"/>
            <w:iCs w:val="0"/>
            <w:vanish/>
            <w:color w:val="0000EE"/>
            <w:lang w:val="en-US" w:eastAsia="en-US"/>
          </w:rPr>
          <w:t>Testnet 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d-your-imports" w:history="1">
        <w:r>
          <w:rPr>
            <w:rStyle w:val="asidelinkhrefdata-v-917fa164"/>
            <w:b w:val="0"/>
            <w:bCs w:val="0"/>
            <w:i w:val="0"/>
            <w:iCs w:val="0"/>
            <w:vanish/>
            <w:color w:val="0000EE"/>
            <w:lang w:val="en-US" w:eastAsia="en-US"/>
          </w:rPr>
          <w:t>Add your imports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fine-your-connection" w:history="1">
        <w:r>
          <w:rPr>
            <w:rStyle w:val="asidelinkhrefdata-v-917fa164"/>
            <w:b w:val="0"/>
            <w:bCs w:val="0"/>
            <w:i w:val="0"/>
            <w:iCs w:val="0"/>
            <w:vanish/>
            <w:color w:val="0000EE"/>
            <w:lang w:val="en-US" w:eastAsia="en-US"/>
          </w:rPr>
          <w:t>Define your connection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et-a-balance" w:history="1">
        <w:r>
          <w:rPr>
            <w:rStyle w:val="asidelinkhrefdata-v-917fa164"/>
            <w:b w:val="0"/>
            <w:bCs w:val="0"/>
            <w:i w:val="0"/>
            <w:iCs w:val="0"/>
            <w:vanish/>
            <w:color w:val="0000EE"/>
            <w:lang w:val="en-US" w:eastAsia="en-US"/>
          </w:rPr>
          <w:t>Get a balance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et-the-faucet-address" w:history="1">
        <w:r>
          <w:rPr>
            <w:rStyle w:val="asidelinkhrefdata-v-917fa164"/>
            <w:b w:val="0"/>
            <w:bCs w:val="0"/>
            <w:i w:val="0"/>
            <w:iCs w:val="0"/>
            <w:vanish/>
            <w:color w:val="0000EE"/>
            <w:lang w:val="en-US" w:eastAsia="en-US"/>
          </w:rPr>
          <w:t>Get the faucet address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serialize-the-transaction" w:history="1">
        <w:r>
          <w:rPr>
            <w:rStyle w:val="asidelinkhrefdata-v-917fa164"/>
            <w:b w:val="0"/>
            <w:bCs w:val="0"/>
            <w:i w:val="0"/>
            <w:iCs w:val="0"/>
            <w:vanish/>
            <w:color w:val="0000EE"/>
            <w:lang w:val="en-US" w:eastAsia="en-US"/>
          </w:rPr>
          <w:t>Deserialize the transaction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at-is-this-long-string" w:history="1">
        <w:r>
          <w:rPr>
            <w:rStyle w:val="asidelinkhrefdata-v-917fa164"/>
            <w:b w:val="0"/>
            <w:bCs w:val="0"/>
            <w:i w:val="0"/>
            <w:iCs w:val="0"/>
            <w:vanish/>
            <w:color w:val="0000EE"/>
            <w:lang w:val="en-US" w:eastAsia="en-US"/>
          </w:rPr>
          <w:t>What is this long string?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serialize-the-message" w:history="1">
        <w:r>
          <w:rPr>
            <w:rStyle w:val="asidelinkhrefdata-v-917fa164"/>
            <w:b w:val="0"/>
            <w:bCs w:val="0"/>
            <w:i w:val="0"/>
            <w:iCs w:val="0"/>
            <w:vanish/>
            <w:color w:val="0000EE"/>
            <w:lang w:val="en-US" w:eastAsia="en-US"/>
          </w:rPr>
          <w:t>Deserialize the message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e-a-signing-client" w:history="1">
        <w:r>
          <w:rPr>
            <w:rStyle w:val="asidelinkhrefdata-v-917fa164"/>
            <w:b w:val="0"/>
            <w:bCs w:val="0"/>
            <w:i w:val="0"/>
            <w:iCs w:val="0"/>
            <w:vanish/>
            <w:color w:val="0000EE"/>
            <w:lang w:val="en-US" w:eastAsia="en-US"/>
          </w:rPr>
          <w:t>Prepare a signing client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end-tokens" w:history="1">
        <w:r>
          <w:rPr>
            <w:rStyle w:val="asidelinkhrefdata-v-917fa164"/>
            <w:b w:val="0"/>
            <w:bCs w:val="0"/>
            <w:i w:val="0"/>
            <w:iCs w:val="0"/>
            <w:vanish/>
            <w:color w:val="0000EE"/>
            <w:lang w:val="en-US" w:eastAsia="en-US"/>
          </w:rPr>
          <w:t>Send tokens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ith-a-locally-started-chain" w:history="1">
        <w:r>
          <w:rPr>
            <w:rStyle w:val="asidelinkhrefdata-v-917fa164"/>
            <w:b w:val="0"/>
            <w:bCs w:val="0"/>
            <w:i w:val="0"/>
            <w:iCs w:val="0"/>
            <w:vanish/>
            <w:color w:val="0000EE"/>
            <w:lang w:val="en-US" w:eastAsia="en-US"/>
          </w:rPr>
          <w:t>With a locally started chain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ing-your-keys" w:history="1">
        <w:r>
          <w:rPr>
            <w:rStyle w:val="asidelinkhrefdata-v-917fa164"/>
            <w:b w:val="0"/>
            <w:bCs w:val="0"/>
            <w:i w:val="0"/>
            <w:iCs w:val="0"/>
            <w:vanish/>
            <w:color w:val="0000EE"/>
            <w:lang w:val="en-US" w:eastAsia="en-US"/>
          </w:rPr>
          <w:t>Preparing your keys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pdate-your-script" w:history="1">
        <w:r>
          <w:rPr>
            <w:rStyle w:val="asidelinkhrefdata-v-917fa164"/>
            <w:b w:val="0"/>
            <w:bCs w:val="0"/>
            <w:i w:val="0"/>
            <w:iCs w:val="0"/>
            <w:vanish/>
            <w:color w:val="0000EE"/>
            <w:lang w:val="en-US" w:eastAsia="en-US"/>
          </w:rPr>
          <w:t>Update your script</w:t>
        </w:r>
      </w:hyperlink>
    </w:p>
    <w:p>
      <w:pPr>
        <w:pStyle w:val="data-v-67808297h1nth-child1"/>
        <w:spacing w:before="0" w:after="0" w:line="840" w:lineRule="atLeast"/>
        <w:ind w:left="0" w:right="0"/>
        <w:outlineLvl w:val="0"/>
        <w:rPr>
          <w:b/>
          <w:bCs/>
          <w:spacing w:val="-12"/>
          <w:sz w:val="58"/>
          <w:szCs w:val="58"/>
          <w:lang w:val="en-US" w:eastAsia="en-US"/>
        </w:rPr>
      </w:pPr>
      <w:hyperlink r:id="rId7" w:anchor="your-first-cosmjs-action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Your First CosmJS Actions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Take your first steps with CosmJS. Use it to send some simple transactions. </w:t>
      </w:r>
      <w:r>
        <w:rPr>
          <w:color w:val="E3E3E3"/>
          <w:lang w:val="en-US" w:eastAsia="en-US"/>
        </w:rPr>
        <w:br/>
      </w:r>
      <w:r>
        <w:rPr>
          <w:color w:val="E3E3E3"/>
          <w:lang w:val="en-US" w:eastAsia="en-US"/>
        </w:rPr>
        <w:br/>
      </w:r>
      <w:r>
        <w:rPr>
          <w:color w:val="E3E3E3"/>
          <w:lang w:val="en-US" w:eastAsia="en-US"/>
        </w:rPr>
        <w:t>In this section, you will:</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Download and install CosmJS.</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Create a small experiment.</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Prepare a simple testnet.</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Establish your connection.</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Inspect a balance.</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Send transactions.</w:t>
      </w:r>
    </w:p>
    <w:p>
      <w:pPr>
        <w:pStyle w:val="data-v-67808297p"/>
        <w:spacing w:before="240" w:after="240"/>
        <w:ind w:left="0" w:right="0"/>
        <w:rPr>
          <w:lang w:val="en-US" w:eastAsia="en-US"/>
        </w:rPr>
      </w:pPr>
      <w:r>
        <w:rPr>
          <w:lang w:val="en-US" w:eastAsia="en-US"/>
        </w:rPr>
        <w:t xml:space="preserve">Now that you know what CosmJS is, you should take your first steps in using it. A basic feature of a Cosmos chain is the ability to send tokens via the </w:t>
      </w:r>
      <w:r>
        <w:rPr>
          <w:rStyle w:val="data-v-67808297code"/>
          <w:rFonts w:ascii="Lucida Console" w:eastAsia="Lucida Console" w:hAnsi="Lucida Console" w:cs="Lucida Console"/>
          <w:b w:val="0"/>
          <w:bCs w:val="0"/>
          <w:i w:val="0"/>
          <w:iCs w:val="0"/>
          <w:lang w:val="en-US" w:eastAsia="en-US"/>
        </w:rPr>
        <w:t>bank</w:t>
      </w:r>
      <w:r>
        <w:rPr>
          <w:lang w:val="en-US" w:eastAsia="en-US"/>
        </w:rPr>
        <w:t xml:space="preserve"> module. CosmJS naturally offers functions to cover this facility. You are going to:</w:t>
      </w:r>
    </w:p>
    <w:p>
      <w:pPr>
        <w:pStyle w:val="data-v-67808297li"/>
        <w:numPr>
          <w:ilvl w:val="0"/>
          <w:numId w:val="2"/>
        </w:numPr>
        <w:spacing w:before="240" w:after="240" w:line="435" w:lineRule="atLeast"/>
        <w:ind w:left="480" w:right="0" w:hanging="281"/>
        <w:jc w:val="left"/>
        <w:rPr>
          <w:lang w:val="en-US" w:eastAsia="en-US"/>
        </w:rPr>
      </w:pPr>
      <w:r>
        <w:rPr>
          <w:lang w:val="en-US" w:eastAsia="en-US"/>
        </w:rPr>
        <w:t>Use an existing test network (testnet) with a key of your own.</w:t>
      </w:r>
    </w:p>
    <w:p>
      <w:pPr>
        <w:pStyle w:val="data-v-67808297li"/>
        <w:numPr>
          <w:ilvl w:val="0"/>
          <w:numId w:val="2"/>
        </w:numPr>
        <w:spacing w:after="360" w:line="435" w:lineRule="atLeast"/>
        <w:ind w:left="480" w:right="0" w:hanging="281"/>
        <w:jc w:val="left"/>
        <w:rPr>
          <w:lang w:val="en-US" w:eastAsia="en-US"/>
        </w:rPr>
      </w:pPr>
      <w:r>
        <w:rPr>
          <w:lang w:val="en-US" w:eastAsia="en-US"/>
        </w:rPr>
        <w:t>Run basic CosmJS commands in a script that you run using the CLI.</w:t>
      </w:r>
    </w:p>
    <w:p>
      <w:pPr>
        <w:pStyle w:val="data-v-67808297p"/>
        <w:spacing w:before="240" w:after="240"/>
        <w:ind w:left="0" w:right="0"/>
        <w:rPr>
          <w:lang w:val="en-US" w:eastAsia="en-US"/>
        </w:rPr>
      </w:pPr>
      <w:r>
        <w:rPr>
          <w:lang w:val="en-US" w:eastAsia="en-US"/>
        </w:rPr>
        <w:t>Additionally, you can choose to:</w:t>
      </w:r>
    </w:p>
    <w:p>
      <w:pPr>
        <w:pStyle w:val="data-v-67808297li"/>
        <w:numPr>
          <w:ilvl w:val="0"/>
          <w:numId w:val="3"/>
        </w:numPr>
        <w:spacing w:before="240" w:after="240" w:line="435" w:lineRule="atLeast"/>
        <w:ind w:left="480" w:right="0" w:hanging="281"/>
        <w:jc w:val="left"/>
        <w:rPr>
          <w:lang w:val="en-US" w:eastAsia="en-US"/>
        </w:rPr>
      </w:pPr>
      <w:r>
        <w:rPr>
          <w:lang w:val="en-US" w:eastAsia="en-US"/>
        </w:rPr>
        <w:t>Start a local chain that exposes RPCs instead of using a testnet.</w:t>
      </w:r>
    </w:p>
    <w:p>
      <w:pPr>
        <w:pStyle w:val="data-v-67808297li"/>
        <w:numPr>
          <w:ilvl w:val="0"/>
          <w:numId w:val="3"/>
        </w:numPr>
        <w:spacing w:after="360" w:line="435" w:lineRule="atLeast"/>
        <w:ind w:left="480" w:right="0" w:hanging="281"/>
        <w:jc w:val="left"/>
        <w:rPr>
          <w:lang w:val="en-US" w:eastAsia="en-US"/>
        </w:rPr>
      </w:pPr>
      <w:r>
        <w:rPr>
          <w:lang w:val="en-US" w:eastAsia="en-US"/>
        </w:rPr>
        <w:t>Run the same basic CosmJS commands, but for this local chain.</w:t>
      </w:r>
    </w:p>
    <w:p>
      <w:pPr>
        <w:pStyle w:val="data-v-67808297p"/>
        <w:spacing w:before="240" w:after="240"/>
        <w:ind w:left="0" w:right="0"/>
        <w:rPr>
          <w:lang w:val="en-US" w:eastAsia="en-US"/>
        </w:rPr>
      </w:pPr>
      <w:r>
        <w:rPr>
          <w:lang w:val="en-US" w:eastAsia="en-US"/>
        </w:rPr>
        <w:t>Along the way, you learn the basic CosmJS concepts needed to start interacting with the Interchain Ecosystem.</w:t>
      </w:r>
    </w:p>
    <w:p>
      <w:pPr>
        <w:pStyle w:val="data-v-67808297h2"/>
        <w:spacing w:before="900" w:after="300"/>
        <w:ind w:left="0" w:right="0"/>
        <w:outlineLvl w:val="1"/>
        <w:rPr>
          <w:b/>
          <w:bCs/>
          <w:spacing w:val="-4"/>
          <w:sz w:val="43"/>
          <w:szCs w:val="43"/>
          <w:lang w:val="en-US" w:eastAsia="en-US"/>
        </w:rPr>
      </w:pPr>
      <w:hyperlink r:id="rId7" w:anchor="script-prepar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Script preparation</w:t>
      </w:r>
    </w:p>
    <w:p>
      <w:pPr>
        <w:pStyle w:val="data-v-67808297p"/>
        <w:spacing w:before="240" w:after="240"/>
        <w:ind w:left="0" w:right="0"/>
        <w:rPr>
          <w:lang w:val="en-US" w:eastAsia="en-US"/>
        </w:rPr>
      </w:pPr>
      <w:r>
        <w:rPr>
          <w:lang w:val="en-US" w:eastAsia="en-US"/>
        </w:rPr>
        <w:t xml:space="preserve">A small, ready-made repository exists so you can experiment with CosmJS. Clone it from </w:t>
      </w:r>
      <w:hyperlink r:id="rId17"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You need </w:t>
      </w:r>
      <w:hyperlink r:id="rId18" w:tgtFrame="_blank" w:history="1">
        <w:r>
          <w:rPr>
            <w:rStyle w:val="data-v-67808297patargetblank"/>
            <w:b w:val="0"/>
            <w:bCs w:val="0"/>
            <w:i w:val="0"/>
            <w:iCs w:val="0"/>
            <w:color w:val="0000EE"/>
            <w:u w:val="single" w:color="0000EE"/>
            <w:lang w:val="en-US" w:eastAsia="en-US"/>
          </w:rPr>
          <w:t>NodeJs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w:t>
      </w:r>
      <w:hyperlink r:id="rId19" w:history="1">
        <w:r>
          <w:rPr>
            <w:rStyle w:val="data-v-67808297pa"/>
            <w:b w:val="0"/>
            <w:bCs w:val="0"/>
            <w:i w:val="0"/>
            <w:iCs w:val="0"/>
            <w:color w:val="0000EE"/>
            <w:u w:val="single" w:color="0000EE"/>
            <w:lang w:val="en-US" w:eastAsia="en-US"/>
          </w:rPr>
          <w:t>Docker</w:t>
        </w:r>
      </w:hyperlink>
      <w:r>
        <w:rPr>
          <w:lang w:val="en-US" w:eastAsia="en-US"/>
        </w:rPr>
        <w:t xml:space="preserve">, in which to run NodeJs. If you open the folder in </w:t>
      </w:r>
      <w:hyperlink r:id="rId20" w:tgtFrame="_blank" w:history="1">
        <w:r>
          <w:rPr>
            <w:rStyle w:val="data-v-67808297patargetblank"/>
            <w:b w:val="0"/>
            <w:bCs w:val="0"/>
            <w:i w:val="0"/>
            <w:iCs w:val="0"/>
            <w:color w:val="0000EE"/>
            <w:u w:val="single" w:color="0000EE"/>
            <w:lang w:val="en-US" w:eastAsia="en-US"/>
          </w:rPr>
          <w:t>Visual Studio Code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the IDE should give you all the coding help you require. In the cloned folder you need to install the required modules: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install</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$(pwd):/sandbox -w /sandbox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node:lts-slim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install</w:t>
      </w:r>
    </w:p>
    <w:p>
      <w:pPr>
        <w:pStyle w:val="data-v-67808297p"/>
        <w:spacing w:before="240" w:after="240"/>
        <w:ind w:left="0" w:right="0"/>
        <w:rPr>
          <w:lang w:val="en-US" w:eastAsia="en-US"/>
        </w:rPr>
      </w:pPr>
      <w:r>
        <w:rPr>
          <w:lang w:val="en-US" w:eastAsia="en-US"/>
        </w:rPr>
        <w:t xml:space="preserve">Create a new file named </w:t>
      </w:r>
      <w:r>
        <w:rPr>
          <w:rStyle w:val="data-v-67808297code"/>
          <w:rFonts w:ascii="Lucida Console" w:eastAsia="Lucida Console" w:hAnsi="Lucida Console" w:cs="Lucida Console"/>
          <w:b w:val="0"/>
          <w:bCs w:val="0"/>
          <w:i w:val="0"/>
          <w:iCs w:val="0"/>
          <w:lang w:val="en-US" w:eastAsia="en-US"/>
        </w:rPr>
        <w:t>experiment.ts</w:t>
      </w:r>
      <w:r>
        <w:rPr>
          <w:lang w:val="en-US" w:eastAsia="en-US"/>
        </w:rPr>
        <w:t>. In it, put these lines to confirm it works:</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runAll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data-v-daa022c6tokenkeyword"/>
          <w:rFonts w:ascii="Courier New" w:eastAsia="Courier New" w:hAnsi="Courier New" w:cs="Courier New"/>
          <w:b w:val="0"/>
          <w:bCs w:val="0"/>
          <w:i w:val="0"/>
          <w:iCs w:val="0"/>
          <w:spacing w:val="0"/>
          <w:sz w:val="20"/>
          <w:szCs w:val="20"/>
          <w:lang w:val="en-US" w:eastAsia="en-US"/>
        </w:rPr>
        <w:t>void</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"TODO"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runAll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"https://github.com/b9lab/cosmjs-sandbox/blob/file-preparation/experiment.ts" \l "L1-L5"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To execute, this TypeScript file needs to be compiled into JavaScript before being interpreted by NodeJs. Add this as a run target in </w:t>
      </w:r>
      <w:r>
        <w:rPr>
          <w:rStyle w:val="data-v-67808297code"/>
          <w:rFonts w:ascii="Lucida Console" w:eastAsia="Lucida Console" w:hAnsi="Lucida Console" w:cs="Lucida Console"/>
          <w:b w:val="0"/>
          <w:bCs w:val="0"/>
          <w:i w:val="0"/>
          <w:iCs w:val="0"/>
          <w:lang w:val="en-US" w:eastAsia="en-US"/>
        </w:rPr>
        <w:t>package.json</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"scripts"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"experiment"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"ts-node experiment.ts"</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package.json </w:t>
      </w:r>
      <w:r>
        <w:rPr>
          <w:spacing w:val="0"/>
          <w:sz w:val="20"/>
          <w:szCs w:val="20"/>
          <w:lang w:val="en-US" w:eastAsia="en-US"/>
        </w:rPr>
        <w:fldChar w:fldCharType="begin"/>
      </w:r>
      <w:r>
        <w:rPr>
          <w:spacing w:val="0"/>
          <w:sz w:val="20"/>
          <w:szCs w:val="20"/>
          <w:lang w:val="en-US" w:eastAsia="en-US"/>
        </w:rPr>
        <w:instrText xml:space="preserve"> HYPERLINK "https://github.com/b9lab/cosmjs-sandbox/blob/file-preparation/package.json" \l "L7"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Confirm that it does what you want: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run experiment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$(pwd):/sandbox -w /sandbox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node:lts-slim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run experiment</w:t>
      </w:r>
    </w:p>
    <w:p>
      <w:pPr>
        <w:pStyle w:val="data-v-67808297p"/>
        <w:spacing w:before="240" w:after="240"/>
        <w:ind w:left="0" w:right="0"/>
        <w:rPr>
          <w:lang w:val="en-US" w:eastAsia="en-US"/>
        </w:rPr>
      </w:pPr>
      <w:r>
        <w:rPr>
          <w:lang w:val="en-US" w:eastAsia="en-US"/>
        </w:rPr>
        <w:t>This returns:</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&gt; cosmjs-sandbox@1.0.0 experiment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&gt; ts-node experiment.ts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TODO</w:t>
      </w:r>
    </w:p>
    <w:p>
      <w:pPr>
        <w:pStyle w:val="data-v-67808297p"/>
        <w:spacing w:before="240" w:after="240"/>
        <w:ind w:left="0" w:right="0"/>
        <w:rPr>
          <w:lang w:val="en-US" w:eastAsia="en-US"/>
        </w:rPr>
      </w:pPr>
      <w:r>
        <w:rPr>
          <w:lang w:val="en-US" w:eastAsia="en-US"/>
        </w:rPr>
        <w:t>You will soon make this script more meaningful. With the basic script ready, you need to prepare some elements.</w:t>
      </w:r>
    </w:p>
    <w:p>
      <w:pPr>
        <w:pStyle w:val="data-v-67808297h2"/>
        <w:spacing w:before="900" w:after="300"/>
        <w:ind w:left="0" w:right="0"/>
        <w:outlineLvl w:val="1"/>
        <w:rPr>
          <w:b/>
          <w:bCs/>
          <w:spacing w:val="-4"/>
          <w:sz w:val="43"/>
          <w:szCs w:val="43"/>
          <w:lang w:val="en-US" w:eastAsia="en-US"/>
        </w:rPr>
      </w:pPr>
      <w:hyperlink r:id="rId7" w:anchor="testnet-prepar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Testnet preparation</w:t>
      </w:r>
    </w:p>
    <w:p>
      <w:pPr>
        <w:pStyle w:val="data-v-67808297p"/>
        <w:spacing w:before="240" w:after="240"/>
        <w:ind w:left="0" w:right="0"/>
        <w:rPr>
          <w:lang w:val="en-US" w:eastAsia="en-US"/>
        </w:rPr>
      </w:pPr>
      <w:r>
        <w:rPr>
          <w:lang w:val="en-US" w:eastAsia="en-US"/>
        </w:rPr>
        <w:t xml:space="preserve">The Interchain Ecosystem has a number of testnets running. The Cosmos Hub is currently running a </w:t>
      </w:r>
      <w:hyperlink r:id="rId23" w:tgtFrame="_blank" w:history="1">
        <w:r>
          <w:rPr>
            <w:rStyle w:val="data-v-67808297patargetblank"/>
            <w:b w:val="0"/>
            <w:bCs w:val="0"/>
            <w:i w:val="0"/>
            <w:iCs w:val="0"/>
            <w:color w:val="0000EE"/>
            <w:u w:val="single" w:color="0000EE"/>
            <w:lang w:val="en-US" w:eastAsia="en-US"/>
          </w:rPr>
          <w:t>public testnet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the Theta upgrade that you are connecting to and running your script on. You need to connect to a public node so that you can query information and broadcast transactions. One of the available nodes is:</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RPC: https://rpc.sentry-01.theta-testnet.polypore.xyz</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public </w:t>
      </w:r>
      <w:r>
        <w:rPr>
          <w:spacing w:val="0"/>
          <w:sz w:val="20"/>
          <w:szCs w:val="20"/>
          <w:lang w:val="en-US" w:eastAsia="en-US"/>
        </w:rPr>
        <w:fldChar w:fldCharType="begin"/>
      </w:r>
      <w:r>
        <w:rPr>
          <w:spacing w:val="0"/>
          <w:sz w:val="20"/>
          <w:szCs w:val="20"/>
          <w:lang w:val="en-US" w:eastAsia="en-US"/>
        </w:rPr>
        <w:instrText xml:space="preserve"> HYPERLINK "https://github.com/cosmos/testnets/tree/master/public" \l "endpoints"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You need a wallet address on the testnet and you must create a 24-word mnemonic in order to do so. CosmJS can generate one for you. Create a new file </w:t>
      </w:r>
      <w:r>
        <w:rPr>
          <w:rStyle w:val="data-v-67808297code"/>
          <w:rFonts w:ascii="Lucida Console" w:eastAsia="Lucida Console" w:hAnsi="Lucida Console" w:cs="Lucida Console"/>
          <w:b w:val="0"/>
          <w:bCs w:val="0"/>
          <w:i w:val="0"/>
          <w:iCs w:val="0"/>
          <w:lang w:val="en-US" w:eastAsia="en-US"/>
        </w:rPr>
        <w:t>generate_mnemonic.ts</w:t>
      </w:r>
      <w:r>
        <w:rPr>
          <w:lang w:val="en-US" w:eastAsia="en-US"/>
        </w:rPr>
        <w:t xml:space="preserve"> with the following script:</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DirectSecp256k1HdWallet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"@cosmjs/proto-signing"</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generateKey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data-v-daa022c6tokenkeyword"/>
          <w:rFonts w:ascii="Courier New" w:eastAsia="Courier New" w:hAnsi="Courier New" w:cs="Courier New"/>
          <w:b w:val="0"/>
          <w:bCs w:val="0"/>
          <w:i w:val="0"/>
          <w:iCs w:val="0"/>
          <w:spacing w:val="0"/>
          <w:sz w:val="20"/>
          <w:szCs w:val="20"/>
          <w:lang w:val="en-US" w:eastAsia="en-US"/>
        </w:rPr>
        <w:t>void</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wallet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DirectSecp256k1HdWallet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DirectSecp256k1HdWallet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generate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process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stdout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wallet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mnemonic</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accounts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wallet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getAccounts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"Mnemonic with 1st account:"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accounts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generateKey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generate_mnemonic.ts </w:t>
      </w:r>
      <w:r>
        <w:rPr>
          <w:spacing w:val="0"/>
          <w:sz w:val="20"/>
          <w:szCs w:val="20"/>
          <w:lang w:val="en-US" w:eastAsia="en-US"/>
        </w:rPr>
        <w:fldChar w:fldCharType="begin"/>
      </w:r>
      <w:r>
        <w:rPr>
          <w:spacing w:val="0"/>
          <w:sz w:val="20"/>
          <w:szCs w:val="20"/>
          <w:lang w:val="en-US" w:eastAsia="en-US"/>
        </w:rPr>
        <w:instrText xml:space="preserve"> HYPERLINK "https://github.com/b9lab/cosmjs-sandbox/blob/file-preparation/generate_mnemonic.ts"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Now create a </w:t>
      </w:r>
      <w:r>
        <w:rPr>
          <w:rStyle w:val="data-v-67808297strong"/>
          <w:b/>
          <w:bCs/>
          <w:i w:val="0"/>
          <w:iCs w:val="0"/>
          <w:lang w:val="en-US" w:eastAsia="en-US"/>
        </w:rPr>
        <w:t>key</w:t>
      </w:r>
      <w:r>
        <w:rPr>
          <w:lang w:val="en-US" w:eastAsia="en-US"/>
        </w:rPr>
        <w:t xml:space="preserve"> for our imaginary user </w:t>
      </w:r>
      <w:r>
        <w:rPr>
          <w:rStyle w:val="data-v-67808297strong"/>
          <w:b/>
          <w:bCs/>
          <w:i w:val="0"/>
          <w:iCs w:val="0"/>
          <w:lang w:val="en-US" w:eastAsia="en-US"/>
        </w:rPr>
        <w:t>Alice</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npx ts-node generate_mnemonic.ts &gt; testnet.alice.mnemonic.key</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$(pwd):/sandbox -w /sandbox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node:lts-slim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npx ts-node generate_mnemonic.ts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&gt; testnet.alice.mnemonic.key</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You likely need to update Node.js to a later version if this fails. Find a guide </w:t>
      </w:r>
      <w:hyperlink r:id="rId26"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4D4D4D"/>
          <w:lang w:val="en-US" w:eastAsia="en-US"/>
        </w:rPr>
        <w:t>.</w:t>
      </w:r>
    </w:p>
    <w:p>
      <w:pPr>
        <w:pStyle w:val="data-v-67808297p"/>
        <w:spacing w:before="240" w:after="240"/>
        <w:ind w:left="0" w:right="0"/>
        <w:rPr>
          <w:lang w:val="en-US" w:eastAsia="en-US"/>
        </w:rPr>
      </w:pPr>
      <w:r>
        <w:rPr>
          <w:lang w:val="en-US" w:eastAsia="en-US"/>
        </w:rPr>
        <w:t>When done, it should also tell you the address of the first account:</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Mnemonic with 1st account: cosmos17tvd4hcszq7lcxuwzrqkepuau9fye3dal606zf</w:t>
      </w:r>
    </w:p>
    <w:p>
      <w:pPr>
        <w:pStyle w:val="data-v-67808297p"/>
        <w:spacing w:before="240" w:after="240"/>
        <w:ind w:left="0" w:right="0"/>
        <w:rPr>
          <w:lang w:val="en-US" w:eastAsia="en-US"/>
        </w:rPr>
      </w:pPr>
      <w:r>
        <w:rPr>
          <w:lang w:val="en-US" w:eastAsia="en-US"/>
        </w:rPr>
        <w:t>Temporarily keep this address for convenience, although CosmJS can always recalculate it from the mnemonic. Privately examine the file to confirm it contains your 24 words.</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Important considerations:</w:t>
      </w:r>
    </w:p>
    <w:p>
      <w:pPr>
        <w:pStyle w:val="contentpdata-v-8a444a42"/>
        <w:numPr>
          <w:ilvl w:val="0"/>
          <w:numId w:val="4"/>
        </w:numPr>
        <w:spacing w:before="240" w:after="240" w:line="435" w:lineRule="atLeast"/>
        <w:ind w:left="840" w:right="360" w:hanging="281"/>
        <w:jc w:val="left"/>
        <w:rPr>
          <w:color w:val="4D4D4D"/>
          <w:lang w:val="en-US" w:eastAsia="en-US"/>
        </w:rPr>
      </w:pPr>
      <w:r>
        <w:rPr>
          <w:rStyle w:val="data-v-67808297code"/>
          <w:rFonts w:ascii="Lucida Console" w:eastAsia="Lucida Console" w:hAnsi="Lucida Console" w:cs="Lucida Console"/>
          <w:b w:val="0"/>
          <w:bCs w:val="0"/>
          <w:i w:val="0"/>
          <w:iCs w:val="0"/>
          <w:color w:val="4D4D4D"/>
          <w:lang w:val="en-US" w:eastAsia="en-US"/>
        </w:rPr>
        <w:t>process.stdout.write</w:t>
      </w:r>
      <w:r>
        <w:rPr>
          <w:color w:val="4D4D4D"/>
          <w:lang w:val="en-US" w:eastAsia="en-US"/>
        </w:rPr>
        <w:t xml:space="preserve"> was used to avoid any line return. Be careful not to add any empty lines or any other character in your </w:t>
      </w:r>
      <w:r>
        <w:rPr>
          <w:rStyle w:val="data-v-67808297code"/>
          <w:rFonts w:ascii="Lucida Console" w:eastAsia="Lucida Console" w:hAnsi="Lucida Console" w:cs="Lucida Console"/>
          <w:b w:val="0"/>
          <w:bCs w:val="0"/>
          <w:i w:val="0"/>
          <w:iCs w:val="0"/>
          <w:color w:val="4D4D4D"/>
          <w:lang w:val="en-US" w:eastAsia="en-US"/>
        </w:rPr>
        <w:t>.key</w:t>
      </w:r>
      <w:r>
        <w:rPr>
          <w:color w:val="4D4D4D"/>
          <w:lang w:val="en-US" w:eastAsia="en-US"/>
        </w:rPr>
        <w:t xml:space="preserve"> file (this occurs with VSCode under certain conditions). If you add any characters, CosmJS may not be able to parse it.</w:t>
      </w:r>
    </w:p>
    <w:p>
      <w:pPr>
        <w:pStyle w:val="contentpdata-v-8a444a42"/>
        <w:numPr>
          <w:ilvl w:val="0"/>
          <w:numId w:val="4"/>
        </w:numPr>
        <w:spacing w:before="0" w:after="0" w:line="435" w:lineRule="atLeast"/>
        <w:ind w:left="840" w:right="360" w:hanging="281"/>
        <w:jc w:val="left"/>
        <w:rPr>
          <w:color w:val="4D4D4D"/>
          <w:lang w:val="en-US" w:eastAsia="en-US"/>
        </w:rPr>
      </w:pPr>
      <w:r>
        <w:rPr>
          <w:color w:val="4D4D4D"/>
          <w:lang w:val="en-US" w:eastAsia="en-US"/>
        </w:rPr>
        <w:t xml:space="preserve">Adjust the </w:t>
      </w:r>
      <w:r>
        <w:rPr>
          <w:rStyle w:val="data-v-67808297code"/>
          <w:rFonts w:ascii="Lucida Console" w:eastAsia="Lucida Console" w:hAnsi="Lucida Console" w:cs="Lucida Console"/>
          <w:b w:val="0"/>
          <w:bCs w:val="0"/>
          <w:i w:val="0"/>
          <w:iCs w:val="0"/>
          <w:color w:val="4D4D4D"/>
          <w:lang w:val="en-US" w:eastAsia="en-US"/>
        </w:rPr>
        <w:t>.gitignore</w:t>
      </w:r>
      <w:r>
        <w:rPr>
          <w:color w:val="4D4D4D"/>
          <w:lang w:val="en-US" w:eastAsia="en-US"/>
        </w:rPr>
        <w:t xml:space="preserve"> file to not commit your </w:t>
      </w:r>
      <w:r>
        <w:rPr>
          <w:rStyle w:val="data-v-67808297code"/>
          <w:rFonts w:ascii="Lucida Console" w:eastAsia="Lucida Console" w:hAnsi="Lucida Console" w:cs="Lucida Console"/>
          <w:b w:val="0"/>
          <w:bCs w:val="0"/>
          <w:i w:val="0"/>
          <w:iCs w:val="0"/>
          <w:color w:val="4D4D4D"/>
          <w:lang w:val="en-US" w:eastAsia="en-US"/>
        </w:rPr>
        <w:t>.key</w:t>
      </w:r>
      <w:r>
        <w:rPr>
          <w:color w:val="4D4D4D"/>
          <w:lang w:val="en-US" w:eastAsia="en-US"/>
        </w:rPr>
        <w:t xml:space="preserve"> file by mistake:</w:t>
      </w:r>
    </w:p>
    <w:p>
      <w:pPr>
        <w:spacing w:before="0" w:after="480" w:line="435" w:lineRule="atLeast"/>
        <w:ind w:left="1260" w:right="660"/>
        <w:jc w:val="left"/>
        <w:rPr>
          <w:color w:val="4D4D4D"/>
          <w:spacing w:val="0"/>
          <w:lang w:val="en-US" w:eastAsia="en-US"/>
        </w:rPr>
      </w:pPr>
      <w:r>
        <w:rPr>
          <w:strike w:val="0"/>
          <w:color w:val="4D4D4D"/>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440" w:right="840"/>
        <w:jc w:val="left"/>
        <w:rPr>
          <w:color w:val="4D4D4D"/>
          <w:spacing w:val="0"/>
          <w:sz w:val="20"/>
          <w:szCs w:val="20"/>
          <w:lang w:val="en-US" w:eastAsia="en-US"/>
        </w:rPr>
      </w:pPr>
      <w:r>
        <w:rPr>
          <w:color w:val="4D4D4D"/>
          <w:spacing w:val="0"/>
          <w:lang w:val="en-US" w:eastAsia="en-US"/>
        </w:rPr>
        <w:t xml:space="preserve">Copy </w:t>
      </w:r>
    </w:p>
    <w:p>
      <w:pPr>
        <w:pStyle w:val="bodycodedata-v-daa022c6"/>
        <w:spacing w:before="0" w:after="0" w:line="300" w:lineRule="atLeast"/>
        <w:ind w:left="840" w:right="360"/>
        <w:jc w:val="left"/>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 xml:space="preserve">   node_modules</w:t>
      </w:r>
    </w:p>
    <w:p>
      <w:pPr>
        <w:pStyle w:val="data-v-daa022c6tokeninsertednotprefix"/>
        <w:spacing w:before="0" w:after="0" w:line="300" w:lineRule="atLeast"/>
        <w:ind w:left="840" w:right="360"/>
        <w:jc w:val="left"/>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*.key</w:t>
      </w:r>
    </w:p>
    <w:p>
      <w:pPr>
        <w:pStyle w:val="footerfilenameitemdata-v-daa022c6nth-last-child1"/>
        <w:spacing w:before="0" w:after="480" w:line="195" w:lineRule="atLeast"/>
        <w:ind w:left="1080" w:right="600"/>
        <w:jc w:val="left"/>
        <w:rPr>
          <w:color w:val="4D4D4D"/>
          <w:spacing w:val="0"/>
          <w:sz w:val="20"/>
          <w:szCs w:val="20"/>
          <w:lang w:val="en-US" w:eastAsia="en-US"/>
        </w:rPr>
      </w:pPr>
      <w:r>
        <w:rPr>
          <w:color w:val="4D4D4D"/>
          <w:spacing w:val="0"/>
          <w:sz w:val="20"/>
          <w:szCs w:val="20"/>
          <w:lang w:val="en-US" w:eastAsia="en-US"/>
        </w:rPr>
        <w:t xml:space="preserve">.gitignore </w:t>
      </w:r>
      <w:r>
        <w:rPr>
          <w:color w:val="4D4D4D"/>
          <w:spacing w:val="0"/>
          <w:sz w:val="20"/>
          <w:szCs w:val="20"/>
          <w:lang w:val="en-US" w:eastAsia="en-US"/>
        </w:rPr>
        <w:fldChar w:fldCharType="begin"/>
      </w:r>
      <w:r>
        <w:rPr>
          <w:color w:val="4D4D4D"/>
          <w:spacing w:val="0"/>
          <w:sz w:val="20"/>
          <w:szCs w:val="20"/>
          <w:lang w:val="en-US" w:eastAsia="en-US"/>
        </w:rPr>
        <w:instrText xml:space="preserve"> HYPERLINK "https://github.com/b9lab/cosmjs-sandbox/blob/file-preparation/.gitignore" \l "L2" \t "_blank" </w:instrText>
      </w:r>
      <w:r>
        <w:rPr>
          <w:color w:val="4D4D4D"/>
          <w:spacing w:val="0"/>
          <w:sz w:val="20"/>
          <w:szCs w:val="20"/>
          <w:lang w:val="en-US" w:eastAsia="en-US"/>
        </w:rPr>
        <w:fldChar w:fldCharType="separate"/>
      </w:r>
    </w:p>
    <w:p>
      <w:pPr>
        <w:pStyle w:val="spandata-v-daa022c6"/>
        <w:spacing w:before="0" w:after="480" w:line="309" w:lineRule="auto"/>
        <w:ind w:left="1080" w:right="79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For your convenience, all the code and files you've added so far are available </w:t>
      </w:r>
      <w:hyperlink r:id="rId32"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at the </w:t>
      </w:r>
      <w:r>
        <w:rPr>
          <w:rStyle w:val="data-v-67808297code"/>
          <w:rFonts w:ascii="Lucida Console" w:eastAsia="Lucida Console" w:hAnsi="Lucida Console" w:cs="Lucida Console"/>
          <w:b w:val="0"/>
          <w:bCs w:val="0"/>
          <w:i w:val="0"/>
          <w:iCs w:val="0"/>
          <w:lang w:val="en-US" w:eastAsia="en-US"/>
        </w:rPr>
        <w:t>file-preparation</w:t>
      </w:r>
      <w:r>
        <w:rPr>
          <w:lang w:val="en-US" w:eastAsia="en-US"/>
        </w:rPr>
        <w:t xml:space="preserve"> branch.</w:t>
      </w:r>
    </w:p>
    <w:p>
      <w:pPr>
        <w:pStyle w:val="data-v-67808297h2"/>
        <w:spacing w:before="900" w:after="300"/>
        <w:ind w:left="0" w:right="0"/>
        <w:outlineLvl w:val="1"/>
        <w:rPr>
          <w:b/>
          <w:bCs/>
          <w:spacing w:val="-4"/>
          <w:sz w:val="43"/>
          <w:szCs w:val="43"/>
          <w:lang w:val="en-US" w:eastAsia="en-US"/>
        </w:rPr>
      </w:pPr>
      <w:hyperlink r:id="rId7" w:anchor="add-your-impor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Add your imports</w:t>
      </w:r>
    </w:p>
    <w:p>
      <w:pPr>
        <w:pStyle w:val="data-v-67808297p"/>
        <w:spacing w:before="240" w:after="240"/>
        <w:ind w:left="0" w:right="0"/>
        <w:rPr>
          <w:lang w:val="en-US" w:eastAsia="en-US"/>
        </w:rPr>
      </w:pPr>
      <w:r>
        <w:rPr>
          <w:lang w:val="en-US" w:eastAsia="en-US"/>
        </w:rPr>
        <w:t xml:space="preserve">You need a small, simple interface to a blockchain, one which could eventually have users. Good practice is to refrain from requesting a user address until necessary (e.g. when a user clicks a relevant button). Therefore, in </w:t>
      </w:r>
      <w:r>
        <w:rPr>
          <w:rStyle w:val="data-v-67808297code"/>
          <w:rFonts w:ascii="Lucida Console" w:eastAsia="Lucida Console" w:hAnsi="Lucida Console" w:cs="Lucida Console"/>
          <w:b w:val="0"/>
          <w:bCs w:val="0"/>
          <w:i w:val="0"/>
          <w:iCs w:val="0"/>
          <w:lang w:val="en-US" w:eastAsia="en-US"/>
        </w:rPr>
        <w:t>experiment.ts</w:t>
      </w:r>
      <w:r>
        <w:rPr>
          <w:lang w:val="en-US" w:eastAsia="en-US"/>
        </w:rPr>
        <w:t xml:space="preserve"> you first use the read-only client. Import it at the top of the file:</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StargateClient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"@cosmjs/stargate"</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"https://github.com/b9lab/cosmjs-sandbox/blob/with-stargate-client/experiment.ts" \l "L1"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Note that VSCode assists you to auto-complete </w:t>
      </w:r>
      <w:hyperlink r:id="rId35" w:anchor="L139"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StargateClient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if you type </w:t>
      </w:r>
      <w:r>
        <w:rPr>
          <w:rStyle w:val="any"/>
          <w:rFonts w:ascii="Courier New" w:eastAsia="Courier New" w:hAnsi="Courier New" w:cs="Courier New"/>
          <w:b w:val="0"/>
          <w:bCs w:val="0"/>
          <w:i w:val="0"/>
          <w:iCs w:val="0"/>
          <w:color w:val="E3E3E3"/>
          <w:lang w:val="en-US" w:eastAsia="en-US"/>
        </w:rPr>
        <w:t>CTRL-Space</w:t>
      </w:r>
      <w:r>
        <w:rPr>
          <w:color w:val="E3E3E3"/>
          <w:lang w:val="en-US" w:eastAsia="en-US"/>
        </w:rPr>
        <w:t xml:space="preserve"> inside the </w:t>
      </w:r>
      <w:r>
        <w:rPr>
          <w:rStyle w:val="data-v-67808297code"/>
          <w:rFonts w:ascii="Lucida Console" w:eastAsia="Lucida Console" w:hAnsi="Lucida Console" w:cs="Lucida Console"/>
          <w:b w:val="0"/>
          <w:bCs w:val="0"/>
          <w:i w:val="0"/>
          <w:iCs w:val="0"/>
          <w:color w:val="E3E3E3"/>
          <w:lang w:val="en-US" w:eastAsia="en-US"/>
        </w:rPr>
        <w:t>{}</w:t>
      </w:r>
      <w:r>
        <w:rPr>
          <w:color w:val="E3E3E3"/>
          <w:lang w:val="en-US" w:eastAsia="en-US"/>
        </w:rPr>
        <w:t xml:space="preserve"> of the </w:t>
      </w:r>
      <w:r>
        <w:rPr>
          <w:rStyle w:val="data-v-67808297code"/>
          <w:rFonts w:ascii="Lucida Console" w:eastAsia="Lucida Console" w:hAnsi="Lucida Console" w:cs="Lucida Console"/>
          <w:b w:val="0"/>
          <w:bCs w:val="0"/>
          <w:i w:val="0"/>
          <w:iCs w:val="0"/>
          <w:color w:val="E3E3E3"/>
          <w:lang w:val="en-US" w:eastAsia="en-US"/>
        </w:rPr>
        <w:t>import</w:t>
      </w:r>
      <w:r>
        <w:rPr>
          <w:color w:val="E3E3E3"/>
          <w:lang w:val="en-US" w:eastAsia="en-US"/>
        </w:rPr>
        <w:t xml:space="preserve"> line.</w:t>
      </w:r>
    </w:p>
    <w:p>
      <w:pPr>
        <w:pStyle w:val="data-v-67808297h2"/>
        <w:spacing w:before="900" w:after="300"/>
        <w:ind w:left="0" w:right="0"/>
        <w:outlineLvl w:val="1"/>
        <w:rPr>
          <w:b/>
          <w:bCs/>
          <w:spacing w:val="-4"/>
          <w:sz w:val="43"/>
          <w:szCs w:val="43"/>
          <w:lang w:val="en-US" w:eastAsia="en-US"/>
        </w:rPr>
      </w:pPr>
      <w:hyperlink r:id="rId7" w:anchor="define-your-connec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Define your connection</w:t>
      </w:r>
    </w:p>
    <w:p>
      <w:pPr>
        <w:pStyle w:val="data-v-67808297p"/>
        <w:spacing w:before="240" w:after="240"/>
        <w:ind w:left="0" w:right="0"/>
        <w:rPr>
          <w:lang w:val="en-US" w:eastAsia="en-US"/>
        </w:rPr>
      </w:pPr>
      <w:r>
        <w:rPr>
          <w:lang w:val="en-US" w:eastAsia="en-US"/>
        </w:rPr>
        <w:t>Next, you need to tell the client how to connect to the RPC port of your blockchain:</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rpc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"rpc.sentry-01.theta-testnet.polypore.xyz:26657"</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any"/>
          <w:rFonts w:ascii="Courier New" w:eastAsia="Courier New" w:hAnsi="Courier New" w:cs="Courier New"/>
          <w:b w:val="0"/>
          <w:bCs w:val="0"/>
          <w:i w:val="0"/>
          <w:iCs w:val="0"/>
          <w:spacing w:val="0"/>
          <w:sz w:val="20"/>
          <w:szCs w:val="20"/>
          <w:lang w:val="en-US" w:eastAsia="en-US"/>
        </w:rPr>
        <w:t xml:space="preserve"> runAll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"https://github.com/b9lab/cosmjs-sandbox/blob/with-stargate-client/experiment.ts" \l "L5"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Inside the </w:t>
      </w:r>
      <w:r>
        <w:rPr>
          <w:rStyle w:val="data-v-67808297code"/>
          <w:rFonts w:ascii="Lucida Console" w:eastAsia="Lucida Console" w:hAnsi="Lucida Console" w:cs="Lucida Console"/>
          <w:b w:val="0"/>
          <w:bCs w:val="0"/>
          <w:i w:val="0"/>
          <w:iCs w:val="0"/>
          <w:lang w:val="en-US" w:eastAsia="en-US"/>
        </w:rPr>
        <w:t>runAll</w:t>
      </w:r>
      <w:r>
        <w:rPr>
          <w:lang w:val="en-US" w:eastAsia="en-US"/>
        </w:rPr>
        <w:t xml:space="preserve"> function you </w:t>
      </w:r>
      <w:hyperlink r:id="rId35" w:anchor="L146" w:tgtFrame="_blank" w:history="1">
        <w:r>
          <w:rPr>
            <w:rStyle w:val="data-v-67808297patargetblank"/>
            <w:b w:val="0"/>
            <w:bCs w:val="0"/>
            <w:i w:val="0"/>
            <w:iCs w:val="0"/>
            <w:color w:val="0000EE"/>
            <w:u w:val="single" w:color="0000EE"/>
            <w:lang w:val="en-US" w:eastAsia="en-US"/>
          </w:rPr>
          <w:t>initialize the connection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immediately </w:t>
      </w:r>
      <w:hyperlink r:id="rId35" w:anchor="L194" w:tgtFrame="_blank" w:history="1">
        <w:r>
          <w:rPr>
            <w:rStyle w:val="data-v-67808297patargetblank"/>
            <w:b w:val="0"/>
            <w:bCs w:val="0"/>
            <w:i w:val="0"/>
            <w:iCs w:val="0"/>
            <w:color w:val="0000EE"/>
            <w:u w:val="single" w:color="0000EE"/>
            <w:lang w:val="en-US" w:eastAsia="en-US"/>
          </w:rPr>
          <w:t>check</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you connected to the right place:</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any"/>
          <w:rFonts w:ascii="Courier New" w:eastAsia="Courier New" w:hAnsi="Courier New" w:cs="Courier New"/>
          <w:b w:val="0"/>
          <w:bCs w:val="0"/>
          <w:i w:val="0"/>
          <w:iCs w:val="0"/>
          <w:spacing w:val="0"/>
          <w:sz w:val="20"/>
          <w:szCs w:val="20"/>
          <w:lang w:val="en-US" w:eastAsia="en-US"/>
        </w:rPr>
        <w:t xml:space="preserve"> runAll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data-v-daa022c6tokenkeyword"/>
          <w:rFonts w:ascii="Courier New" w:eastAsia="Courier New" w:hAnsi="Courier New" w:cs="Courier New"/>
          <w:b w:val="0"/>
          <w:bCs w:val="0"/>
          <w:i w:val="0"/>
          <w:iCs w:val="0"/>
          <w:spacing w:val="0"/>
          <w:sz w:val="20"/>
          <w:szCs w:val="20"/>
          <w:lang w:val="en-US" w:eastAsia="en-US"/>
        </w:rPr>
        <w:t>void</w:t>
      </w:r>
      <w:r>
        <w:rPr>
          <w:rStyle w:val="data-v-daa022c6tokenoperator"/>
          <w:rFonts w:ascii="Courier New" w:eastAsia="Courier New" w:hAnsi="Courier New" w:cs="Courier New"/>
          <w:b w:val="0"/>
          <w:bCs w:val="0"/>
          <w:i w:val="0"/>
          <w:iCs w:val="0"/>
          <w:spacing w:val="0"/>
          <w:sz w:val="20"/>
          <w:szCs w:val="20"/>
          <w:lang w:val="en-US" w:eastAsia="en-US"/>
        </w:rPr>
        <w:t>&gt;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TODO</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StargateClient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rpc</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"With client, chain 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getChainId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 height:"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getHeight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"https://github.com/b9lab/cosmjs-sandbox/blob/with-stargate-client/experiment.ts" \l "L8-L9"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Run again to check with </w:t>
      </w:r>
      <w:r>
        <w:rPr>
          <w:rStyle w:val="data-v-67808297code"/>
          <w:rFonts w:ascii="Lucida Console" w:eastAsia="Lucida Console" w:hAnsi="Lucida Console" w:cs="Lucida Console"/>
          <w:b w:val="0"/>
          <w:bCs w:val="0"/>
          <w:i w:val="0"/>
          <w:iCs w:val="0"/>
          <w:lang w:val="en-US" w:eastAsia="en-US"/>
        </w:rPr>
        <w:t>npm run experiment</w:t>
      </w:r>
      <w:r>
        <w:rPr>
          <w:lang w:val="en-US" w:eastAsia="en-US"/>
        </w:rPr>
        <w:t>, and you get:</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With client, chain id: theta-testnet-001 , height: 9507032</w:t>
      </w:r>
    </w:p>
    <w:p>
      <w:pPr>
        <w:pStyle w:val="data-v-67808297h2"/>
        <w:spacing w:before="900" w:after="300"/>
        <w:ind w:left="0" w:right="0"/>
        <w:outlineLvl w:val="1"/>
        <w:rPr>
          <w:b/>
          <w:bCs/>
          <w:spacing w:val="-4"/>
          <w:sz w:val="43"/>
          <w:szCs w:val="43"/>
          <w:lang w:val="en-US" w:eastAsia="en-US"/>
        </w:rPr>
      </w:pPr>
      <w:hyperlink r:id="rId7" w:anchor="get-a-balanc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Get a balance</w:t>
      </w:r>
    </w:p>
    <w:p>
      <w:pPr>
        <w:pStyle w:val="data-v-67808297p"/>
        <w:spacing w:before="240" w:after="240"/>
        <w:ind w:left="0" w:right="0"/>
        <w:rPr>
          <w:lang w:val="en-US" w:eastAsia="en-US"/>
        </w:rPr>
      </w:pPr>
      <w:r>
        <w:rPr>
          <w:lang w:val="en-US" w:eastAsia="en-US"/>
        </w:rPr>
        <w:t xml:space="preserve">Normally you would not yet have access to your user's address. However, for this exercise you need to know how many tokens Alice has, so add a temporary new command inside </w:t>
      </w:r>
      <w:r>
        <w:rPr>
          <w:rStyle w:val="data-v-67808297code"/>
          <w:rFonts w:ascii="Lucida Console" w:eastAsia="Lucida Console" w:hAnsi="Lucida Console" w:cs="Lucida Console"/>
          <w:b w:val="0"/>
          <w:bCs w:val="0"/>
          <w:i w:val="0"/>
          <w:iCs w:val="0"/>
          <w:lang w:val="en-US" w:eastAsia="en-US"/>
        </w:rPr>
        <w:t>runAll</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"With client, chain id:"</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"Alice balances:"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getAllBalances</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"cosmos17tvd4hcszq7lcxuwzrqkepuau9fye3dal606zf"</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&lt;-- replace with your generated address</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"https://github.com/b9lab/cosmjs-sandbox/blob/with-stargate-client/experiment.ts" \l "L10-L13"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getAllBalances</w:t>
      </w:r>
      <w:r>
        <w:rPr>
          <w:lang w:val="en-US" w:eastAsia="en-US"/>
        </w:rPr>
        <w:t xml:space="preserve"> is used because the default token name is not yet known. When you run it again, you get:</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Alice balances: []</w:t>
      </w:r>
    </w:p>
    <w:p>
      <w:pPr>
        <w:pStyle w:val="data-v-67808297p"/>
        <w:spacing w:before="240" w:after="240"/>
        <w:ind w:left="0" w:right="0"/>
        <w:rPr>
          <w:lang w:val="en-US" w:eastAsia="en-US"/>
        </w:rPr>
      </w:pPr>
      <w:r>
        <w:rPr>
          <w:lang w:val="en-US" w:eastAsia="en-US"/>
        </w:rPr>
        <w:t xml:space="preserve">If you just created this account, Alice's balance is zero. Alice needs tokens to be able to send transactions and participate in the network. A common practice with testnets is to expose </w:t>
      </w:r>
      <w:r>
        <w:rPr>
          <w:rStyle w:val="data-v-67808297strong"/>
          <w:b/>
          <w:bCs/>
          <w:i w:val="0"/>
          <w:iCs w:val="0"/>
          <w:lang w:val="en-US" w:eastAsia="en-US"/>
        </w:rPr>
        <w:t>faucets</w:t>
      </w:r>
      <w:r>
        <w:rPr>
          <w:lang w:val="en-US" w:eastAsia="en-US"/>
        </w:rPr>
        <w:t xml:space="preserve"> (services that send you test tokens for free, within limits).</w:t>
      </w:r>
    </w:p>
    <w:p>
      <w:pPr>
        <w:pStyle w:val="data-v-67808297p"/>
        <w:spacing w:before="240" w:after="240"/>
        <w:ind w:left="0" w:right="0"/>
        <w:rPr>
          <w:lang w:val="en-US" w:eastAsia="en-US"/>
        </w:rPr>
      </w:pPr>
      <w:r>
        <w:rPr>
          <w:lang w:val="en-US" w:eastAsia="en-US"/>
        </w:rPr>
        <w:t xml:space="preserve">The Cosmos Hub Testnet faucet has a dedicated </w:t>
      </w:r>
      <w:hyperlink r:id="rId36" w:tgtFrame="_blank" w:history="1">
        <w:r>
          <w:rPr>
            <w:rStyle w:val="data-v-67808297patargetblank"/>
            <w:b w:val="0"/>
            <w:bCs w:val="0"/>
            <w:i w:val="0"/>
            <w:iCs w:val="0"/>
            <w:color w:val="0000EE"/>
            <w:u w:val="single" w:color="0000EE"/>
            <w:lang w:val="en-US" w:eastAsia="en-US"/>
          </w:rPr>
          <w:t>Discord channel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where you can ask for tokens once per day </w:t>
      </w:r>
      <w:r>
        <w:rPr>
          <w:rStyle w:val="data-v-67808297em"/>
          <w:b w:val="0"/>
          <w:bCs w:val="0"/>
          <w:i/>
          <w:iCs/>
          <w:lang w:val="en-US" w:eastAsia="en-US"/>
        </w:rPr>
        <w:t>per Discord user</w:t>
      </w:r>
      <w:r>
        <w:rPr>
          <w:lang w:val="en-US" w:eastAsia="en-US"/>
        </w:rPr>
        <w:t>.</w:t>
      </w:r>
    </w:p>
    <w:p>
      <w:pPr>
        <w:pStyle w:val="data-v-67808297p"/>
        <w:spacing w:before="240" w:after="240"/>
        <w:ind w:left="0" w:right="0"/>
        <w:rPr>
          <w:lang w:val="en-US" w:eastAsia="en-US"/>
        </w:rPr>
      </w:pPr>
      <w:r>
        <w:rPr>
          <w:lang w:val="en-US" w:eastAsia="en-US"/>
        </w:rPr>
        <w:t>Go to the faucet channel and request tokens for Alice by entering this command in the channel:</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$request [Alice's address] theta</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For example: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$request cosmos17tvd4hcszq7lcxuwzrqkepuau9fye3dal606zf theta</w:t>
      </w:r>
    </w:p>
    <w:p>
      <w:pPr>
        <w:pStyle w:val="data-v-67808297p"/>
        <w:spacing w:before="240" w:after="240"/>
        <w:ind w:left="0" w:right="0"/>
        <w:rPr>
          <w:lang w:val="en-US" w:eastAsia="en-US"/>
        </w:rPr>
      </w:pPr>
      <w:r>
        <w:rPr>
          <w:lang w:val="en-US" w:eastAsia="en-US"/>
        </w:rPr>
        <w:t>The faucet bot replies with a link to the transaction from the block explorer:</w:t>
      </w:r>
    </w:p>
    <w:p>
      <w:pPr>
        <w:spacing w:before="0" w:after="480"/>
        <w:ind w:left="420" w:right="300"/>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xml:space="preserve">  https://explorer.theta-testnet.polypore.xyz/transactions/540484BDD342702F196F84C2FD42D63FA77F74B26A8D7383FAA5AB46E4114A9B</w:t>
      </w:r>
    </w:p>
    <w:p>
      <w:pPr>
        <w:pStyle w:val="data-v-67808297p"/>
        <w:spacing w:before="240" w:after="240"/>
        <w:ind w:left="0" w:right="0"/>
        <w:rPr>
          <w:lang w:val="en-US" w:eastAsia="en-US"/>
        </w:rPr>
      </w:pPr>
      <w:r>
        <w:rPr>
          <w:lang w:val="en-US" w:eastAsia="en-US"/>
        </w:rPr>
        <w:t xml:space="preserve">Check that Alice received the tokens with </w:t>
      </w:r>
      <w:r>
        <w:rPr>
          <w:rStyle w:val="data-v-67808297code"/>
          <w:rFonts w:ascii="Lucida Console" w:eastAsia="Lucida Console" w:hAnsi="Lucida Console" w:cs="Lucida Console"/>
          <w:b w:val="0"/>
          <w:bCs w:val="0"/>
          <w:i w:val="0"/>
          <w:iCs w:val="0"/>
          <w:lang w:val="en-US" w:eastAsia="en-US"/>
        </w:rPr>
        <w:t>npm run experiment</w:t>
      </w:r>
      <w:r>
        <w:rPr>
          <w:lang w:val="en-US" w:eastAsia="en-US"/>
        </w:rPr>
        <w:t>, which should return:</w:t>
      </w:r>
    </w:p>
    <w:p>
      <w:pPr>
        <w:spacing w:before="0" w:after="480"/>
        <w:ind w:left="420" w:right="300"/>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Alice balances: [ { denom: 'uatom', amount: '10000000' } ]</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uatom</w:t>
      </w:r>
      <w:r>
        <w:rPr>
          <w:lang w:val="en-US" w:eastAsia="en-US"/>
        </w:rPr>
        <w:t xml:space="preserve"> is the indivisible token unit on the Testnet. It is short for micro-ATOM, or µ-ATOM. So 10 million </w:t>
      </w:r>
      <w:r>
        <w:rPr>
          <w:rStyle w:val="data-v-67808297code"/>
          <w:rFonts w:ascii="Lucida Console" w:eastAsia="Lucida Console" w:hAnsi="Lucida Console" w:cs="Lucida Console"/>
          <w:b w:val="0"/>
          <w:bCs w:val="0"/>
          <w:i w:val="0"/>
          <w:iCs w:val="0"/>
          <w:lang w:val="en-US" w:eastAsia="en-US"/>
        </w:rPr>
        <w:t>uatom</w:t>
      </w:r>
      <w:r>
        <w:rPr>
          <w:lang w:val="en-US" w:eastAsia="en-US"/>
        </w:rPr>
        <w:t xml:space="preserve"> equal 10 ATOM. After this confirmation you can comment out the balance query.</w:t>
      </w:r>
    </w:p>
    <w:p>
      <w:pPr>
        <w:pStyle w:val="data-v-67808297h2"/>
        <w:spacing w:before="900" w:after="300"/>
        <w:ind w:left="0" w:right="0"/>
        <w:outlineLvl w:val="1"/>
        <w:rPr>
          <w:b/>
          <w:bCs/>
          <w:spacing w:val="-4"/>
          <w:sz w:val="43"/>
          <w:szCs w:val="43"/>
          <w:lang w:val="en-US" w:eastAsia="en-US"/>
        </w:rPr>
      </w:pPr>
      <w:hyperlink r:id="rId7" w:anchor="get-the-faucet-addres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Get the faucet address</w:t>
      </w:r>
    </w:p>
    <w:p>
      <w:pPr>
        <w:pStyle w:val="data-v-67808297p"/>
        <w:spacing w:before="240" w:after="240"/>
        <w:ind w:left="0" w:right="0"/>
        <w:rPr>
          <w:lang w:val="en-US" w:eastAsia="en-US"/>
        </w:rPr>
      </w:pPr>
      <w:r>
        <w:rPr>
          <w:lang w:val="en-US" w:eastAsia="en-US"/>
        </w:rPr>
        <w:t xml:space="preserve">As an exercise you want Alice to send some tokens back to the faucet, so you need its address. You can request this from the faucet bot, but it is also possible to get it using the transaction hash in </w:t>
      </w:r>
      <w:r>
        <w:rPr>
          <w:rStyle w:val="data-v-67808297code"/>
          <w:rFonts w:ascii="Lucida Console" w:eastAsia="Lucida Console" w:hAnsi="Lucida Console" w:cs="Lucida Console"/>
          <w:b w:val="0"/>
          <w:bCs w:val="0"/>
          <w:i w:val="0"/>
          <w:iCs w:val="0"/>
          <w:lang w:val="en-US" w:eastAsia="en-US"/>
        </w:rPr>
        <w:t>experiment.ts</w:t>
      </w:r>
      <w:r>
        <w:rPr>
          <w:lang w:val="en-US" w:eastAsia="en-US"/>
        </w:rPr>
        <w:t>.</w:t>
      </w:r>
    </w:p>
    <w:p>
      <w:pPr>
        <w:pStyle w:val="data-v-67808297p"/>
        <w:spacing w:before="240" w:after="240"/>
        <w:ind w:left="0" w:right="0"/>
        <w:rPr>
          <w:lang w:val="en-US" w:eastAsia="en-US"/>
        </w:rPr>
      </w:pPr>
      <w:r>
        <w:rPr>
          <w:lang w:val="en-US" w:eastAsia="en-US"/>
        </w:rPr>
        <w:t>First you need to get the transaction.</w:t>
      </w:r>
    </w:p>
    <w:p>
      <w:pPr>
        <w:pStyle w:val="data-v-67808297p"/>
        <w:spacing w:before="240" w:after="240"/>
        <w:ind w:left="0" w:right="0"/>
        <w:rPr>
          <w:lang w:val="en-US" w:eastAsia="en-US"/>
        </w:rPr>
      </w:pPr>
      <w:r>
        <w:rPr>
          <w:lang w:val="en-US" w:eastAsia="en-US"/>
        </w:rPr>
        <w:t>Add the necessary import at the top:</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StargateClient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"@cosmjs/stargate"</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IndexedTx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StargateClient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"@cosmjs/stargate"</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"https://github.com/b9lab/cosmjs-sandbox/blob/with-stargate-client/experiment.ts" \l "L1"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Then, make sure you replace the hash with the one you received from the faucet bot.</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"Alice balances:"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faucetTx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IndexedTx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getTx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"540484BDD342702F196F84C2FD42D63FA77F74B26A8D7383FAA5AB46E4114A9B"</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"https://github.com/b9lab/cosmjs-sandbox/blob/with-stargate-client/experiment.ts" \l "L14-L16"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deserialize-the-transac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Deserialize the transaction</w:t>
      </w:r>
    </w:p>
    <w:p>
      <w:pPr>
        <w:pStyle w:val="data-v-67808297p"/>
        <w:spacing w:before="240" w:after="240"/>
        <w:ind w:left="0" w:right="0"/>
        <w:rPr>
          <w:lang w:val="en-US" w:eastAsia="en-US"/>
        </w:rPr>
      </w:pPr>
      <w:r>
        <w:rPr>
          <w:lang w:val="en-US" w:eastAsia="en-US"/>
        </w:rPr>
        <w:t xml:space="preserve">What does </w:t>
      </w:r>
      <w:r>
        <w:rPr>
          <w:rStyle w:val="data-v-67808297code"/>
          <w:rFonts w:ascii="Lucida Console" w:eastAsia="Lucida Console" w:hAnsi="Lucida Console" w:cs="Lucida Console"/>
          <w:b w:val="0"/>
          <w:bCs w:val="0"/>
          <w:i w:val="0"/>
          <w:iCs w:val="0"/>
          <w:lang w:val="en-US" w:eastAsia="en-US"/>
        </w:rPr>
        <w:t>faucetTx</w:t>
      </w:r>
      <w:r>
        <w:rPr>
          <w:lang w:val="en-US" w:eastAsia="en-US"/>
        </w:rPr>
        <w:t xml:space="preserve"> contain? Add the following line to find out:</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any"/>
          <w:rFonts w:ascii="Courier New" w:eastAsia="Courier New" w:hAnsi="Courier New" w:cs="Courier New"/>
          <w:b w:val="0"/>
          <w:bCs w:val="0"/>
          <w:i w:val="0"/>
          <w:iCs w:val="0"/>
          <w:spacing w:val="0"/>
          <w:sz w:val="20"/>
          <w:szCs w:val="20"/>
          <w:lang w:val="en-US" w:eastAsia="en-US"/>
        </w:rPr>
        <w:t xml:space="preserve"> faucetTx</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IndexedTx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"Faucet 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faucetTx</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"https://github.com/b9lab/cosmjs-sandbox/blob/with-stargate-client/experiment.ts" \l "L17"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Then run the script again using </w:t>
      </w:r>
      <w:r>
        <w:rPr>
          <w:rStyle w:val="data-v-67808297code"/>
          <w:rFonts w:ascii="Lucida Console" w:eastAsia="Lucida Console" w:hAnsi="Lucida Console" w:cs="Lucida Console"/>
          <w:b w:val="0"/>
          <w:bCs w:val="0"/>
          <w:i w:val="0"/>
          <w:iCs w:val="0"/>
          <w:lang w:val="en-US" w:eastAsia="en-US"/>
        </w:rPr>
        <w:t>npm run experiment</w:t>
      </w:r>
      <w:r>
        <w:rPr>
          <w:lang w:val="en-US" w:eastAsia="en-US"/>
        </w:rPr>
        <w:t>. You find the following output, which in your case contains different values:</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Faucet Tx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9487785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hash</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'540484BDD342702F196F84C2FD42D63FA77F74B26A8D7383FAA5AB46E4114A9B'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code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rawLog</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"events"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"coin_received"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"attributes"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"receiver"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"cosmos17tvd4hcszq7lcxuwzrqkepuau9fye3dal606zf"</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"10000000uatom"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"coin_spent"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"attributes"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"spender"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"cosmos15aptdqmm7ddgtcrjvc5hs988rlrkze40l4q0he"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"10000000uatom"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"attributes"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"action"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"/cosmos.bank.v1beta1.MsgSend"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"sender"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"cosmos15aptdqmm7ddgtcrjvc5hs988rlrkze40l4q0he"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"module"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"bank"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"transfer"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"attributes"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"recipient"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"cosmos17tvd4hcszq7lcxuwzrqkepuau9fye3dal606zf"</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"sender"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"cosmos15aptdqmm7ddgtcrjvc5hs988rlrkze40l4q0he"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"10000000uatom"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Uint8Array(</w:t>
      </w:r>
      <w:r>
        <w:rPr>
          <w:rStyle w:val="any"/>
          <w:rFonts w:ascii="Courier New" w:eastAsia="Courier New" w:hAnsi="Courier New" w:cs="Courier New"/>
          <w:b w:val="0"/>
          <w:bCs w:val="0"/>
          <w:i w:val="0"/>
          <w:iCs w:val="0"/>
          <w:spacing w:val="0"/>
          <w:sz w:val="20"/>
          <w:szCs w:val="20"/>
          <w:lang w:val="en-US" w:eastAsia="en-US"/>
        </w:rPr>
        <w:t>321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148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145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98</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83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116</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116</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w:t>
      </w:r>
      <w:r>
        <w:rPr>
          <w:rStyle w:val="any"/>
          <w:rFonts w:ascii="Courier New" w:eastAsia="Courier New" w:hAnsi="Courier New" w:cs="Courier New"/>
          <w:b w:val="0"/>
          <w:bCs w:val="0"/>
          <w:i w:val="0"/>
          <w:iCs w:val="0"/>
          <w:spacing w:val="0"/>
          <w:sz w:val="20"/>
          <w:szCs w:val="20"/>
          <w:lang w:val="en-US" w:eastAsia="en-US"/>
        </w:rPr>
        <w:t>221</w:t>
      </w:r>
      <w:r>
        <w:rPr>
          <w:rStyle w:val="bodywrapperdata-v-daa022c6"/>
          <w:b w:val="0"/>
          <w:bCs w:val="0"/>
          <w:i w:val="0"/>
          <w:iCs w:val="0"/>
          <w:spacing w:val="0"/>
          <w:lang w:val="en-US" w:eastAsia="en-US"/>
        </w:rPr>
        <w:t xml:space="preserve"> more items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gasUsed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76657</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gasWanted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The structure of this output is JSON. There is a serialized </w:t>
      </w:r>
      <w:r>
        <w:rPr>
          <w:rStyle w:val="data-v-67808297code"/>
          <w:rFonts w:ascii="Lucida Console" w:eastAsia="Lucida Console" w:hAnsi="Lucida Console" w:cs="Lucida Console"/>
          <w:b w:val="0"/>
          <w:bCs w:val="0"/>
          <w:i w:val="0"/>
          <w:iCs w:val="0"/>
          <w:lang w:val="en-US" w:eastAsia="en-US"/>
        </w:rPr>
        <w:t>faucetTx.tx</w:t>
      </w:r>
      <w:r>
        <w:rPr>
          <w:lang w:val="en-US" w:eastAsia="en-US"/>
        </w:rPr>
        <w:t xml:space="preserve"> of the type </w:t>
      </w:r>
      <w:r>
        <w:rPr>
          <w:rStyle w:val="data-v-67808297code"/>
          <w:rFonts w:ascii="Lucida Console" w:eastAsia="Lucida Console" w:hAnsi="Lucida Console" w:cs="Lucida Console"/>
          <w:b w:val="0"/>
          <w:bCs w:val="0"/>
          <w:i w:val="0"/>
          <w:iCs w:val="0"/>
          <w:lang w:val="en-US" w:eastAsia="en-US"/>
        </w:rPr>
        <w:t>Uint8Array</w:t>
      </w:r>
      <w:r>
        <w:rPr>
          <w:lang w:val="en-US" w:eastAsia="en-US"/>
        </w:rPr>
        <w:t xml:space="preserve">. The serialized transaction are the bytes (i.e. </w:t>
      </w:r>
      <w:r>
        <w:rPr>
          <w:rStyle w:val="data-v-67808297code"/>
          <w:rFonts w:ascii="Lucida Console" w:eastAsia="Lucida Console" w:hAnsi="Lucida Console" w:cs="Lucida Console"/>
          <w:b w:val="0"/>
          <w:bCs w:val="0"/>
          <w:i w:val="0"/>
          <w:iCs w:val="0"/>
          <w:lang w:val="en-US" w:eastAsia="en-US"/>
        </w:rPr>
        <w:t>Uint8</w:t>
      </w:r>
      <w:r>
        <w:rPr>
          <w:lang w:val="en-US" w:eastAsia="en-US"/>
        </w:rPr>
        <w:t xml:space="preserve">) of the actual transaction that was sent over the testnet by the faucet. It is unintelligible to humans until you deserialize it properly. Use the methods offered by </w:t>
      </w:r>
      <w:r>
        <w:rPr>
          <w:rStyle w:val="data-v-67808297code"/>
          <w:rFonts w:ascii="Lucida Console" w:eastAsia="Lucida Console" w:hAnsi="Lucida Console" w:cs="Lucida Console"/>
          <w:b w:val="0"/>
          <w:bCs w:val="0"/>
          <w:i w:val="0"/>
          <w:iCs w:val="0"/>
          <w:lang w:val="en-US" w:eastAsia="en-US"/>
        </w:rPr>
        <w:t>cosmjs-types</w:t>
      </w:r>
      <w:r>
        <w:rPr>
          <w:lang w:val="en-US" w:eastAsia="en-US"/>
        </w:rPr>
        <w:t xml:space="preserve"> </w:t>
      </w:r>
      <w:hyperlink r:id="rId37" w:anchor="L230"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Tx</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to deserialize it.</w:t>
      </w:r>
    </w:p>
    <w:p>
      <w:pPr>
        <w:pStyle w:val="data-v-67808297p"/>
        <w:spacing w:before="240" w:after="240"/>
        <w:ind w:left="0" w:right="0"/>
        <w:rPr>
          <w:lang w:val="en-US" w:eastAsia="en-US"/>
        </w:rPr>
      </w:pPr>
      <w:r>
        <w:rPr>
          <w:lang w:val="en-US" w:eastAsia="en-US"/>
        </w:rPr>
        <w:t>Add the necessary import at the top:</w:t>
      </w:r>
    </w:p>
    <w:p>
      <w:pPr>
        <w:spacing w:before="0" w:after="480"/>
        <w:ind w:left="420" w:right="300"/>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IndexedTx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StargateClient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"@cosmjs/stargate"</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Tx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"cosmjs-types/cosmos/tx/v1beta1/tx"</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"https://github.com/b9lab/cosmjs-sandbox/blob/with-stargate-client/experiment.ts" \l "L3"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Then deserialize the transaction:</w:t>
      </w:r>
    </w:p>
    <w:p>
      <w:pPr>
        <w:spacing w:before="0" w:after="480"/>
        <w:ind w:left="420" w:right="300"/>
        <w:rPr>
          <w:spacing w:val="0"/>
          <w:lang w:val="en-US" w:eastAsia="en-US"/>
        </w:rPr>
      </w:pPr>
      <w:r>
        <w:rPr>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"Faucet 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faucetTx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decodedTx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decode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faucetTx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"DecodedTx:"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decodedTx</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"https://github.com/b9lab/cosmjs-sandbox/blob/with-stargate-client/experiment.ts" \l "L18-L19"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Which, on your next </w:t>
      </w:r>
      <w:r>
        <w:rPr>
          <w:rStyle w:val="data-v-67808297code"/>
          <w:rFonts w:ascii="Lucida Console" w:eastAsia="Lucida Console" w:hAnsi="Lucida Console" w:cs="Lucida Console"/>
          <w:b w:val="0"/>
          <w:bCs w:val="0"/>
          <w:i w:val="0"/>
          <w:iCs w:val="0"/>
          <w:lang w:val="en-US" w:eastAsia="en-US"/>
        </w:rPr>
        <w:t>npm run experiment</w:t>
      </w:r>
      <w:r>
        <w:rPr>
          <w:lang w:val="en-US" w:eastAsia="en-US"/>
        </w:rPr>
        <w:t>, prints:</w:t>
      </w:r>
    </w:p>
    <w:p>
      <w:pPr>
        <w:spacing w:before="0" w:after="480"/>
        <w:ind w:left="420" w:right="300"/>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DecodedTx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signatures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Uint8Array(</w:t>
      </w:r>
      <w:r>
        <w:rPr>
          <w:rStyle w:val="any"/>
          <w:rFonts w:ascii="Courier New" w:eastAsia="Courier New" w:hAnsi="Courier New" w:cs="Courier New"/>
          <w:b w:val="0"/>
          <w:bCs w:val="0"/>
          <w:i w:val="0"/>
          <w:iCs w:val="0"/>
          <w:spacing w:val="0"/>
          <w:sz w:val="20"/>
          <w:szCs w:val="20"/>
          <w:lang w:val="en-US" w:eastAsia="en-US"/>
        </w:rPr>
        <w:t>64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244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175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235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168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157</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222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142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207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153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232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134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251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162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169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245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134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59</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241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146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176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159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185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171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175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186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136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160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205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180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131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137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178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221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169</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body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memo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timeoutHeight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Long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low</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high</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unsigned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messages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Object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extensionOptions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nonCriticalExtensionOptions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authInfo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signerInfos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Object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fee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gasLimit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Long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granter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Array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The faucet address information you are looking for is inside the </w:t>
      </w:r>
      <w:r>
        <w:rPr>
          <w:rStyle w:val="data-v-67808297code"/>
          <w:rFonts w:ascii="Lucida Console" w:eastAsia="Lucida Console" w:hAnsi="Lucida Console" w:cs="Lucida Console"/>
          <w:b w:val="0"/>
          <w:bCs w:val="0"/>
          <w:i w:val="0"/>
          <w:iCs w:val="0"/>
          <w:lang w:val="en-US" w:eastAsia="en-US"/>
        </w:rPr>
        <w:t>body.messages</w:t>
      </w:r>
      <w:r>
        <w:rPr>
          <w:lang w:val="en-US" w:eastAsia="en-US"/>
        </w:rPr>
        <w:t>, and must be printed. Add:</w:t>
      </w:r>
    </w:p>
    <w:p>
      <w:pPr>
        <w:spacing w:before="0" w:after="480"/>
        <w:ind w:left="420" w:right="300"/>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"DecodedTx:"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decodedTx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"Decoded messages:"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decodedTx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body</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messages</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"https://github.com/b9lab/cosmjs-sandbox/blob/with-stargate-client/experiment.ts" \l "L20"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Which, on your next </w:t>
      </w:r>
      <w:r>
        <w:rPr>
          <w:rStyle w:val="data-v-67808297code"/>
          <w:rFonts w:ascii="Lucida Console" w:eastAsia="Lucida Console" w:hAnsi="Lucida Console" w:cs="Lucida Console"/>
          <w:b w:val="0"/>
          <w:bCs w:val="0"/>
          <w:i w:val="0"/>
          <w:iCs w:val="0"/>
          <w:lang w:val="en-US" w:eastAsia="en-US"/>
        </w:rPr>
        <w:t>npm run experiment</w:t>
      </w:r>
      <w:r>
        <w:rPr>
          <w:lang w:val="en-US" w:eastAsia="en-US"/>
        </w:rPr>
        <w:t>, prints:</w:t>
      </w:r>
    </w:p>
    <w:p>
      <w:pPr>
        <w:spacing w:before="0" w:after="480"/>
        <w:ind w:left="420" w:right="300"/>
        <w:rPr>
          <w:spacing w:val="0"/>
          <w:lang w:val="en-US" w:eastAsia="en-US"/>
        </w:rPr>
      </w:pPr>
      <w:r>
        <w:rPr>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Decoded messages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'/cosmos.bank.v1beta1.MsgSend'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Uint8Array(</w:t>
      </w:r>
      <w:r>
        <w:rPr>
          <w:rStyle w:val="any"/>
          <w:rFonts w:ascii="Courier New" w:eastAsia="Courier New" w:hAnsi="Courier New" w:cs="Courier New"/>
          <w:b w:val="0"/>
          <w:bCs w:val="0"/>
          <w:i w:val="0"/>
          <w:iCs w:val="0"/>
          <w:spacing w:val="0"/>
          <w:sz w:val="20"/>
          <w:szCs w:val="20"/>
          <w:lang w:val="en-US" w:eastAsia="en-US"/>
        </w:rPr>
        <w:t>113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18</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119</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17</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97</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w:t>
      </w:r>
      <w:r>
        <w:rPr>
          <w:rStyle w:val="any"/>
          <w:rFonts w:ascii="Courier New" w:eastAsia="Courier New" w:hAnsi="Courier New" w:cs="Courier New"/>
          <w:b w:val="0"/>
          <w:bCs w:val="0"/>
          <w:i w:val="0"/>
          <w:iCs w:val="0"/>
          <w:spacing w:val="0"/>
          <w:sz w:val="20"/>
          <w:szCs w:val="20"/>
          <w:lang w:val="en-US" w:eastAsia="en-US"/>
        </w:rPr>
        <w:t>13</w:t>
      </w:r>
      <w:r>
        <w:rPr>
          <w:rStyle w:val="bodywrapperdata-v-daa022c6"/>
          <w:b w:val="0"/>
          <w:bCs w:val="0"/>
          <w:i w:val="0"/>
          <w:iCs w:val="0"/>
          <w:spacing w:val="0"/>
          <w:lang w:val="en-US" w:eastAsia="en-US"/>
        </w:rPr>
        <w:t xml:space="preserve"> more items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Deserializing the transaction has not fully deserialized any messages that it contains, nor their </w:t>
      </w:r>
      <w:r>
        <w:rPr>
          <w:rStyle w:val="data-v-67808297code"/>
          <w:rFonts w:ascii="Lucida Console" w:eastAsia="Lucida Console" w:hAnsi="Lucida Console" w:cs="Lucida Console"/>
          <w:b w:val="0"/>
          <w:bCs w:val="0"/>
          <w:i w:val="0"/>
          <w:iCs w:val="0"/>
          <w:lang w:val="en-US" w:eastAsia="en-US"/>
        </w:rPr>
        <w:t>value</w:t>
      </w:r>
      <w:r>
        <w:rPr>
          <w:lang w:val="en-US" w:eastAsia="en-US"/>
        </w:rPr>
        <w:t xml:space="preserve">, which is again a </w:t>
      </w:r>
      <w:r>
        <w:rPr>
          <w:rStyle w:val="data-v-67808297code"/>
          <w:rFonts w:ascii="Lucida Console" w:eastAsia="Lucida Console" w:hAnsi="Lucida Console" w:cs="Lucida Console"/>
          <w:b w:val="0"/>
          <w:bCs w:val="0"/>
          <w:i w:val="0"/>
          <w:iCs w:val="0"/>
          <w:lang w:val="en-US" w:eastAsia="en-US"/>
        </w:rPr>
        <w:t>Uint8Array</w:t>
      </w:r>
      <w:r>
        <w:rPr>
          <w:lang w:val="en-US" w:eastAsia="en-US"/>
        </w:rPr>
        <w:t xml:space="preserve">. The transaction deserializer knows how to properly decode any transaction, but it does not know how to do the same for messages. Messages can in fact be of any type, and each type has its own deserializer. This is not something that the </w:t>
      </w:r>
      <w:r>
        <w:rPr>
          <w:rStyle w:val="data-v-67808297code"/>
          <w:rFonts w:ascii="Lucida Console" w:eastAsia="Lucida Console" w:hAnsi="Lucida Console" w:cs="Lucida Console"/>
          <w:b w:val="0"/>
          <w:bCs w:val="0"/>
          <w:i w:val="0"/>
          <w:iCs w:val="0"/>
          <w:lang w:val="en-US" w:eastAsia="en-US"/>
        </w:rPr>
        <w:t>Tx.decode</w:t>
      </w:r>
      <w:r>
        <w:rPr>
          <w:lang w:val="en-US" w:eastAsia="en-US"/>
        </w:rPr>
        <w:t xml:space="preserve"> transaction deserializer function knows.</w:t>
      </w:r>
    </w:p>
    <w:p>
      <w:pPr>
        <w:pStyle w:val="data-v-67808297h3"/>
        <w:spacing w:before="600" w:after="240"/>
        <w:ind w:left="0" w:right="0"/>
        <w:outlineLvl w:val="2"/>
        <w:rPr>
          <w:b/>
          <w:bCs/>
          <w:spacing w:val="0"/>
          <w:sz w:val="36"/>
          <w:szCs w:val="36"/>
          <w:lang w:val="en-US" w:eastAsia="en-US"/>
        </w:rPr>
      </w:pPr>
      <w:hyperlink r:id="rId7" w:anchor="what-is-this-long-string"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What is this long string?</w:t>
      </w:r>
    </w:p>
    <w:p>
      <w:pPr>
        <w:pStyle w:val="data-v-67808297p"/>
        <w:spacing w:before="240" w:after="240"/>
        <w:ind w:left="0" w:right="0"/>
        <w:rPr>
          <w:lang w:val="en-US" w:eastAsia="en-US"/>
        </w:rPr>
      </w:pPr>
      <w:r>
        <w:rPr>
          <w:lang w:val="en-US" w:eastAsia="en-US"/>
        </w:rPr>
        <w:t xml:space="preserve">Note the </w:t>
      </w:r>
      <w:r>
        <w:rPr>
          <w:rStyle w:val="data-v-67808297code"/>
          <w:rFonts w:ascii="Lucida Console" w:eastAsia="Lucida Console" w:hAnsi="Lucida Console" w:cs="Lucida Console"/>
          <w:b w:val="0"/>
          <w:bCs w:val="0"/>
          <w:i w:val="0"/>
          <w:iCs w:val="0"/>
          <w:lang w:val="en-US" w:eastAsia="en-US"/>
        </w:rPr>
        <w:t>typeUrl: "/cosmos.bank.v1beta1.MsgSend"</w:t>
      </w:r>
      <w:r>
        <w:rPr>
          <w:lang w:val="en-US" w:eastAsia="en-US"/>
        </w:rPr>
        <w:t xml:space="preserve"> string. This comes from the </w:t>
      </w:r>
      <w:hyperlink r:id="rId38" w:history="1">
        <w:r>
          <w:rPr>
            <w:rStyle w:val="data-v-67808297pa"/>
            <w:b w:val="0"/>
            <w:bCs w:val="0"/>
            <w:i w:val="0"/>
            <w:iCs w:val="0"/>
            <w:color w:val="0000EE"/>
            <w:u w:val="single" w:color="0000EE"/>
            <w:lang w:val="en-US" w:eastAsia="en-US"/>
          </w:rPr>
          <w:t>Protobuf</w:t>
        </w:r>
      </w:hyperlink>
      <w:r>
        <w:rPr>
          <w:lang w:val="en-US" w:eastAsia="en-US"/>
        </w:rPr>
        <w:t xml:space="preserve"> definitions and is a mixture of:</w:t>
      </w:r>
    </w:p>
    <w:p>
      <w:pPr>
        <w:pStyle w:val="data-v-67808297p"/>
        <w:numPr>
          <w:ilvl w:val="0"/>
          <w:numId w:val="5"/>
        </w:numPr>
        <w:spacing w:before="240" w:after="240"/>
        <w:ind w:left="480" w:right="0" w:hanging="281"/>
        <w:jc w:val="left"/>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package</w:t>
      </w:r>
      <w:r>
        <w:rPr>
          <w:lang w:val="en-US" w:eastAsia="en-US"/>
        </w:rPr>
        <w:t xml:space="preserve"> where </w:t>
      </w:r>
      <w:r>
        <w:rPr>
          <w:rStyle w:val="data-v-67808297code"/>
          <w:rFonts w:ascii="Lucida Console" w:eastAsia="Lucida Console" w:hAnsi="Lucida Console" w:cs="Lucida Console"/>
          <w:b w:val="0"/>
          <w:bCs w:val="0"/>
          <w:i w:val="0"/>
          <w:iCs w:val="0"/>
          <w:lang w:val="en-US" w:eastAsia="en-US"/>
        </w:rPr>
        <w:t>MsgSend</w:t>
      </w:r>
      <w:r>
        <w:rPr>
          <w:lang w:val="en-US" w:eastAsia="en-US"/>
        </w:rPr>
        <w:t xml:space="preserve"> is initially declared: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3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cosmos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v1beta1</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cosmos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v1beta1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tx.proto </w:t>
      </w:r>
      <w:r>
        <w:rPr>
          <w:spacing w:val="0"/>
          <w:sz w:val="20"/>
          <w:szCs w:val="20"/>
          <w:lang w:val="en-US" w:eastAsia="en-US"/>
        </w:rPr>
        <w:fldChar w:fldCharType="begin"/>
      </w:r>
      <w:r>
        <w:rPr>
          <w:spacing w:val="0"/>
          <w:sz w:val="20"/>
          <w:szCs w:val="20"/>
          <w:lang w:val="en-US" w:eastAsia="en-US"/>
        </w:rPr>
        <w:instrText xml:space="preserve"> HYPERLINK "https://github.com/cosmos/cosmos-sdk/blob/3a1027c/proto/cosmos/bank/v1beta1/tx.proto" \l "L2"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5"/>
        </w:numPr>
        <w:spacing w:before="240" w:after="240"/>
        <w:ind w:left="480" w:right="0" w:hanging="281"/>
        <w:jc w:val="left"/>
        <w:rPr>
          <w:lang w:val="en-US" w:eastAsia="en-US"/>
        </w:rPr>
      </w:pPr>
      <w:r>
        <w:rPr>
          <w:lang w:val="en-US" w:eastAsia="en-US"/>
        </w:rPr>
        <w:t xml:space="preserve">And the name of the message itself, </w:t>
      </w:r>
      <w:r>
        <w:rPr>
          <w:rStyle w:val="data-v-67808297code"/>
          <w:rFonts w:ascii="Lucida Console" w:eastAsia="Lucida Console" w:hAnsi="Lucida Console" w:cs="Lucida Console"/>
          <w:b w:val="0"/>
          <w:bCs w:val="0"/>
          <w:i w:val="0"/>
          <w:iCs w:val="0"/>
          <w:lang w:val="en-US" w:eastAsia="en-US"/>
        </w:rPr>
        <w:t>MsgSend</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3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MsgSend</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cosmos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v1beta1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tx.proto </w:t>
      </w:r>
      <w:r>
        <w:rPr>
          <w:spacing w:val="0"/>
          <w:sz w:val="20"/>
          <w:szCs w:val="20"/>
          <w:lang w:val="en-US" w:eastAsia="en-US"/>
        </w:rPr>
        <w:fldChar w:fldCharType="begin"/>
      </w:r>
      <w:r>
        <w:rPr>
          <w:spacing w:val="0"/>
          <w:sz w:val="20"/>
          <w:szCs w:val="20"/>
          <w:lang w:val="en-US" w:eastAsia="en-US"/>
        </w:rPr>
        <w:instrText xml:space="preserve"> HYPERLINK "https://github.com/cosmos/cosmos-sdk/blob/3a1027c/proto/cosmos/bank/v1beta1/tx.proto" \l "L22"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 xml:space="preserve">This </w:t>
      </w:r>
      <w:r>
        <w:rPr>
          <w:rStyle w:val="data-v-67808297code"/>
          <w:rFonts w:ascii="Lucida Console" w:eastAsia="Lucida Console" w:hAnsi="Lucida Console" w:cs="Lucida Console"/>
          <w:b w:val="0"/>
          <w:bCs w:val="0"/>
          <w:i w:val="0"/>
          <w:iCs w:val="0"/>
          <w:lang w:val="en-US" w:eastAsia="en-US"/>
        </w:rPr>
        <w:t>typeUrl</w:t>
      </w:r>
      <w:r>
        <w:rPr>
          <w:lang w:val="en-US" w:eastAsia="en-US"/>
        </w:rPr>
        <w:t xml:space="preserve"> string you see in the decoded message is the canonical identifier of the type of message that's serialized under the </w:t>
      </w:r>
      <w:r>
        <w:rPr>
          <w:rStyle w:val="data-v-67808297code"/>
          <w:rFonts w:ascii="Lucida Console" w:eastAsia="Lucida Console" w:hAnsi="Lucida Console" w:cs="Lucida Console"/>
          <w:b w:val="0"/>
          <w:bCs w:val="0"/>
          <w:i w:val="0"/>
          <w:iCs w:val="0"/>
          <w:lang w:val="en-US" w:eastAsia="en-US"/>
        </w:rPr>
        <w:t>value</w:t>
      </w:r>
      <w:r>
        <w:rPr>
          <w:lang w:val="en-US" w:eastAsia="en-US"/>
        </w:rPr>
        <w:t xml:space="preserve"> array. There are many different message types, each coming from different modules or base layers from the Cosmos SDK, and you can find an overview of them </w:t>
      </w:r>
      <w:hyperlink r:id="rId40"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The blockchain client itself knows how to serialize or deserialize it only because this </w:t>
      </w:r>
      <w:r>
        <w:rPr>
          <w:rStyle w:val="data-v-67808297code"/>
          <w:rFonts w:ascii="Lucida Console" w:eastAsia="Lucida Console" w:hAnsi="Lucida Console" w:cs="Lucida Console"/>
          <w:b w:val="0"/>
          <w:bCs w:val="0"/>
          <w:i w:val="0"/>
          <w:iCs w:val="0"/>
          <w:lang w:val="en-US" w:eastAsia="en-US"/>
        </w:rPr>
        <w:t>"/cosmos.bank.v1beta1.MsgSend"</w:t>
      </w:r>
      <w:r>
        <w:rPr>
          <w:lang w:val="en-US" w:eastAsia="en-US"/>
        </w:rPr>
        <w:t xml:space="preserve"> string is passed along. With this </w:t>
      </w:r>
      <w:r>
        <w:rPr>
          <w:rStyle w:val="data-v-67808297code"/>
          <w:rFonts w:ascii="Lucida Console" w:eastAsia="Lucida Console" w:hAnsi="Lucida Console" w:cs="Lucida Console"/>
          <w:b w:val="0"/>
          <w:bCs w:val="0"/>
          <w:i w:val="0"/>
          <w:iCs w:val="0"/>
          <w:lang w:val="en-US" w:eastAsia="en-US"/>
        </w:rPr>
        <w:t>typeUrl</w:t>
      </w:r>
      <w:r>
        <w:rPr>
          <w:lang w:val="en-US" w:eastAsia="en-US"/>
        </w:rPr>
        <w:t xml:space="preserve">, the blockchain client and CosmJS are able to pick the right deserializer. This object is also named </w:t>
      </w:r>
      <w:r>
        <w:rPr>
          <w:rStyle w:val="data-v-67808297code"/>
          <w:rFonts w:ascii="Lucida Console" w:eastAsia="Lucida Console" w:hAnsi="Lucida Console" w:cs="Lucida Console"/>
          <w:b w:val="0"/>
          <w:bCs w:val="0"/>
          <w:i w:val="0"/>
          <w:iCs w:val="0"/>
          <w:lang w:val="en-US" w:eastAsia="en-US"/>
        </w:rPr>
        <w:t>MsgSend</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cosmjs-types</w:t>
      </w:r>
      <w:r>
        <w:rPr>
          <w:lang w:val="en-US" w:eastAsia="en-US"/>
        </w:rPr>
        <w:t>. But in this tutorial, you have picked the deserializer manually.</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To learn how to make your own types for your own blockchain project, head to </w:t>
      </w:r>
      <w:hyperlink r:id="rId41" w:history="1">
        <w:r>
          <w:rPr>
            <w:rStyle w:val="data-v-67808297pa"/>
            <w:b w:val="0"/>
            <w:bCs w:val="0"/>
            <w:i w:val="0"/>
            <w:iCs w:val="0"/>
            <w:color w:val="0000EE"/>
            <w:u w:val="single" w:color="0000EE"/>
            <w:lang w:val="en-US" w:eastAsia="en-US"/>
          </w:rPr>
          <w:t>Create Custom CosmJS Interfaces</w:t>
        </w:r>
      </w:hyperlink>
      <w:r>
        <w:rPr>
          <w:color w:val="E3E3E3"/>
          <w:lang w:val="en-US" w:eastAsia="en-US"/>
        </w:rPr>
        <w:t>.</w:t>
      </w:r>
    </w:p>
    <w:p>
      <w:pPr>
        <w:pStyle w:val="data-v-67808297h3"/>
        <w:spacing w:before="600" w:after="240"/>
        <w:ind w:left="0" w:right="0"/>
        <w:outlineLvl w:val="2"/>
        <w:rPr>
          <w:b/>
          <w:bCs/>
          <w:spacing w:val="0"/>
          <w:sz w:val="36"/>
          <w:szCs w:val="36"/>
          <w:lang w:val="en-US" w:eastAsia="en-US"/>
        </w:rPr>
      </w:pPr>
      <w:hyperlink r:id="rId7" w:anchor="deserialize-the-messag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Deserialize the message</w:t>
      </w:r>
    </w:p>
    <w:p>
      <w:pPr>
        <w:pStyle w:val="data-v-67808297p"/>
        <w:spacing w:before="240" w:after="240"/>
        <w:ind w:left="0" w:right="0"/>
        <w:rPr>
          <w:lang w:val="en-US" w:eastAsia="en-US"/>
        </w:rPr>
      </w:pPr>
      <w:r>
        <w:rPr>
          <w:lang w:val="en-US" w:eastAsia="en-US"/>
        </w:rPr>
        <w:t xml:space="preserve">Now that you know the only message in the transaction is a </w:t>
      </w:r>
      <w:r>
        <w:rPr>
          <w:rStyle w:val="data-v-67808297code"/>
          <w:rFonts w:ascii="Lucida Console" w:eastAsia="Lucida Console" w:hAnsi="Lucida Console" w:cs="Lucida Console"/>
          <w:b w:val="0"/>
          <w:bCs w:val="0"/>
          <w:i w:val="0"/>
          <w:iCs w:val="0"/>
          <w:lang w:val="en-US" w:eastAsia="en-US"/>
        </w:rPr>
        <w:t>MsgSend</w:t>
      </w:r>
      <w:r>
        <w:rPr>
          <w:lang w:val="en-US" w:eastAsia="en-US"/>
        </w:rPr>
        <w:t>, you need to deserialize it. First add the necessary import at the top:</w:t>
      </w:r>
    </w:p>
    <w:p>
      <w:pPr>
        <w:spacing w:before="0" w:after="480"/>
        <w:ind w:left="420" w:right="300"/>
        <w:rPr>
          <w:spacing w:val="0"/>
          <w:lang w:val="en-US" w:eastAsia="en-US"/>
        </w:rPr>
      </w:pPr>
      <w:r>
        <w:rPr>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IndexedTx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StargateClient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"@cosmjs/stargate"</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MsgSend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"cosmjs-types/cosmos/bank/v1beta1/tx"</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Tx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"cosmjs-types/cosmos/tx/v1beta1/tx"</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"https://github.com/b9lab/cosmjs-sandbox/blob/with-stargate-client/experiment.ts" \l "L2"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Then you deserialize the message. Add:</w:t>
      </w:r>
    </w:p>
    <w:p>
      <w:pPr>
        <w:spacing w:before="0" w:after="480"/>
        <w:ind w:left="420" w:right="300"/>
        <w:rPr>
          <w:spacing w:val="0"/>
          <w:lang w:val="en-US" w:eastAsia="en-US"/>
        </w:rPr>
      </w:pPr>
      <w:r>
        <w:rPr>
          <w:strike w:val="0"/>
          <w:spacing w:val="0"/>
          <w:u w:val="none"/>
          <w:lang w:val="en-US" w:eastAsia="en-US"/>
        </w:rPr>
        <w:drawing>
          <wp:inline>
            <wp:extent cx="228571" cy="228571"/>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"Decoded messages:"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decodedTx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body</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messages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sendMessage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MsgSend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decode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decodedTx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body</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messages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value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"Sent message:"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sendMessage</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"https://github.com/b9lab/cosmjs-sandbox/blob/with-stargate-client/experiment.ts" \l "L2"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Which, on your next </w:t>
      </w:r>
      <w:r>
        <w:rPr>
          <w:rStyle w:val="data-v-67808297code"/>
          <w:rFonts w:ascii="Lucida Console" w:eastAsia="Lucida Console" w:hAnsi="Lucida Console" w:cs="Lucida Console"/>
          <w:b w:val="0"/>
          <w:bCs w:val="0"/>
          <w:i w:val="0"/>
          <w:iCs w:val="0"/>
          <w:lang w:val="en-US" w:eastAsia="en-US"/>
        </w:rPr>
        <w:t>npm run experiment</w:t>
      </w:r>
      <w:r>
        <w:rPr>
          <w:lang w:val="en-US" w:eastAsia="en-US"/>
        </w:rPr>
        <w:t>, prints:</w:t>
      </w:r>
    </w:p>
    <w:p>
      <w:pPr>
        <w:spacing w:before="0" w:after="480"/>
        <w:ind w:left="420" w:right="300"/>
        <w:rPr>
          <w:spacing w:val="0"/>
          <w:lang w:val="en-US" w:eastAsia="en-US"/>
        </w:rPr>
      </w:pPr>
      <w:r>
        <w:rPr>
          <w:strike w:val="0"/>
          <w:spacing w:val="0"/>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Sent message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'cosmos15aptdqmm7ddgtcrjvc5hs988rlrkze40l4q0he'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'cosmos17tvd4hcszq7lcxuwzrqkepuau9fye3dal606zf'</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'uatom'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10000000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In this message, the </w:t>
      </w:r>
      <w:r>
        <w:rPr>
          <w:rStyle w:val="data-v-67808297code"/>
          <w:rFonts w:ascii="Lucida Console" w:eastAsia="Lucida Console" w:hAnsi="Lucida Console" w:cs="Lucida Console"/>
          <w:b w:val="0"/>
          <w:bCs w:val="0"/>
          <w:i w:val="0"/>
          <w:iCs w:val="0"/>
          <w:lang w:val="en-US" w:eastAsia="en-US"/>
        </w:rPr>
        <w:t>fromAddress</w:t>
      </w:r>
      <w:r>
        <w:rPr>
          <w:lang w:val="en-US" w:eastAsia="en-US"/>
        </w:rPr>
        <w:t xml:space="preserve"> is that of the faucet:</w:t>
      </w:r>
    </w:p>
    <w:p>
      <w:pPr>
        <w:spacing w:before="0" w:after="480"/>
        <w:ind w:left="420" w:right="300"/>
        <w:rPr>
          <w:spacing w:val="0"/>
          <w:lang w:val="en-US" w:eastAsia="en-US"/>
        </w:rPr>
      </w:pPr>
      <w:r>
        <w:rPr>
          <w:strike w:val="0"/>
          <w:spacing w:val="0"/>
          <w:u w:val="none"/>
          <w:lang w:val="en-US" w:eastAsia="en-US"/>
        </w:rPr>
        <w:drawing>
          <wp:inline>
            <wp:extent cx="228571" cy="228571"/>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"Sent message:"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sendMessage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faucet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sendMessage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fromAddress</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"https://github.com/b9lab/cosmjs-sandbox/blob/with-stargate-client/experiment.ts" \l "L23"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Similar to how you got the balance for Alice, you get the faucet's balance as well. Try this by </w:t>
      </w:r>
      <w:hyperlink r:id="rId42" w:anchor="L24" w:tgtFrame="_blank" w:history="1">
        <w:r>
          <w:rPr>
            <w:rStyle w:val="data-v-67808297patargetblank"/>
            <w:b w:val="0"/>
            <w:bCs w:val="0"/>
            <w:i w:val="0"/>
            <w:iCs w:val="0"/>
            <w:color w:val="0000EE"/>
            <w:u w:val="single" w:color="0000EE"/>
            <w:lang w:val="en-US" w:eastAsia="en-US"/>
          </w:rPr>
          <w:t>copying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the code to print Alice's balances. When running, you should get:</w:t>
      </w:r>
    </w:p>
    <w:p>
      <w:pPr>
        <w:spacing w:before="0" w:after="480"/>
        <w:ind w:left="420" w:right="300"/>
        <w:rPr>
          <w:spacing w:val="0"/>
          <w:lang w:val="en-US" w:eastAsia="en-US"/>
        </w:rPr>
      </w:pPr>
      <w:r>
        <w:rPr>
          <w:strike w:val="0"/>
          <w:spacing w:val="0"/>
          <w:u w:val="none"/>
          <w:lang w:val="en-US" w:eastAsia="en-US"/>
        </w:rPr>
        <w:drawing>
          <wp:inline>
            <wp:extent cx="228571" cy="228571"/>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Faucet balances: [ { denom: 'uatom', amount: '867777337235' } ]</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43"/>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Getting the faucet address another way</w:t>
      </w:r>
    </w:p>
    <w:p>
      <w:pPr>
        <w:pStyle w:val="expansioncontentpdata-v-fb49024e"/>
        <w:spacing w:before="120" w:after="0" w:line="435" w:lineRule="atLeast"/>
        <w:ind w:left="0" w:right="0"/>
        <w:rPr>
          <w:vanish/>
          <w:lang w:val="en-US" w:eastAsia="en-US"/>
        </w:rPr>
      </w:pPr>
      <w:r>
        <w:rPr>
          <w:vanish/>
          <w:lang w:val="en-US" w:eastAsia="en-US"/>
        </w:rPr>
        <w:t xml:space="preserve">Instead of using the </w:t>
      </w:r>
      <w:r>
        <w:rPr>
          <w:rStyle w:val="data-v-67808297code"/>
          <w:rFonts w:ascii="Lucida Console" w:eastAsia="Lucida Console" w:hAnsi="Lucida Console" w:cs="Lucida Console"/>
          <w:b w:val="0"/>
          <w:bCs w:val="0"/>
          <w:i w:val="0"/>
          <w:iCs w:val="0"/>
          <w:vanish/>
          <w:lang w:val="en-US" w:eastAsia="en-US"/>
        </w:rPr>
        <w:t>decode</w:t>
      </w:r>
      <w:r>
        <w:rPr>
          <w:vanish/>
          <w:lang w:val="en-US" w:eastAsia="en-US"/>
        </w:rPr>
        <w:t xml:space="preserve"> functions that come with the </w:t>
      </w:r>
      <w:r>
        <w:rPr>
          <w:rStyle w:val="data-v-67808297code"/>
          <w:rFonts w:ascii="Lucida Console" w:eastAsia="Lucida Console" w:hAnsi="Lucida Console" w:cs="Lucida Console"/>
          <w:b w:val="0"/>
          <w:bCs w:val="0"/>
          <w:i w:val="0"/>
          <w:iCs w:val="0"/>
          <w:vanish/>
          <w:lang w:val="en-US" w:eastAsia="en-US"/>
        </w:rPr>
        <w:t>Tx</w:t>
      </w:r>
      <w:r>
        <w:rPr>
          <w:vanish/>
          <w:lang w:val="en-US" w:eastAsia="en-US"/>
        </w:rPr>
        <w:t xml:space="preserve"> and </w:t>
      </w:r>
      <w:r>
        <w:rPr>
          <w:rStyle w:val="data-v-67808297code"/>
          <w:rFonts w:ascii="Lucida Console" w:eastAsia="Lucida Console" w:hAnsi="Lucida Console" w:cs="Lucida Console"/>
          <w:b w:val="0"/>
          <w:bCs w:val="0"/>
          <w:i w:val="0"/>
          <w:iCs w:val="0"/>
          <w:vanish/>
          <w:lang w:val="en-US" w:eastAsia="en-US"/>
        </w:rPr>
        <w:t>MsgSend</w:t>
      </w:r>
      <w:r>
        <w:rPr>
          <w:vanish/>
          <w:lang w:val="en-US" w:eastAsia="en-US"/>
        </w:rPr>
        <w:t xml:space="preserve"> imports, you process the data yourself via alternative means. If you would like to experiment more, parse the </w:t>
      </w:r>
      <w:r>
        <w:rPr>
          <w:rStyle w:val="data-v-67808297code"/>
          <w:rFonts w:ascii="Lucida Console" w:eastAsia="Lucida Console" w:hAnsi="Lucida Console" w:cs="Lucida Console"/>
          <w:b w:val="0"/>
          <w:bCs w:val="0"/>
          <w:i w:val="0"/>
          <w:iCs w:val="0"/>
          <w:vanish/>
          <w:lang w:val="en-US" w:eastAsia="en-US"/>
        </w:rPr>
        <w:t>rawLog</w:t>
      </w:r>
      <w:r>
        <w:rPr>
          <w:vanish/>
          <w:lang w:val="en-US" w:eastAsia="en-US"/>
        </w:rPr>
        <w:t xml:space="preserve"> manually as opposed to deserializing the transaction as suggested previously. </w:t>
      </w:r>
      <w:r>
        <w:rPr>
          <w:vanish/>
          <w:lang w:val="en-US" w:eastAsia="en-US"/>
        </w:rPr>
        <w:t xml:space="preserve">Note the conceptual difference between </w:t>
      </w:r>
      <w:r>
        <w:rPr>
          <w:rStyle w:val="data-v-67808297code"/>
          <w:rFonts w:ascii="Lucida Console" w:eastAsia="Lucida Console" w:hAnsi="Lucida Console" w:cs="Lucida Console"/>
          <w:b w:val="0"/>
          <w:bCs w:val="0"/>
          <w:i w:val="0"/>
          <w:iCs w:val="0"/>
          <w:vanish/>
          <w:lang w:val="en-US" w:eastAsia="en-US"/>
        </w:rPr>
        <w:t>Tx</w:t>
      </w:r>
      <w:r>
        <w:rPr>
          <w:vanish/>
          <w:lang w:val="en-US" w:eastAsia="en-US"/>
        </w:rPr>
        <w:t xml:space="preserve"> and the </w:t>
      </w:r>
      <w:r>
        <w:rPr>
          <w:rStyle w:val="data-v-67808297code"/>
          <w:rFonts w:ascii="Lucida Console" w:eastAsia="Lucida Console" w:hAnsi="Lucida Console" w:cs="Lucida Console"/>
          <w:b w:val="0"/>
          <w:bCs w:val="0"/>
          <w:i w:val="0"/>
          <w:iCs w:val="0"/>
          <w:vanish/>
          <w:lang w:val="en-US" w:eastAsia="en-US"/>
        </w:rPr>
        <w:t>rawLog</w:t>
      </w:r>
      <w:r>
        <w:rPr>
          <w:vanish/>
          <w:lang w:val="en-US" w:eastAsia="en-US"/>
        </w:rPr>
        <w:t xml:space="preserve">. The </w:t>
      </w:r>
      <w:r>
        <w:rPr>
          <w:rStyle w:val="data-v-67808297code"/>
          <w:rFonts w:ascii="Lucida Console" w:eastAsia="Lucida Console" w:hAnsi="Lucida Console" w:cs="Lucida Console"/>
          <w:b w:val="0"/>
          <w:bCs w:val="0"/>
          <w:i w:val="0"/>
          <w:iCs w:val="0"/>
          <w:vanish/>
          <w:lang w:val="en-US" w:eastAsia="en-US"/>
        </w:rPr>
        <w:t>Tx</w:t>
      </w:r>
      <w:r>
        <w:rPr>
          <w:vanish/>
          <w:lang w:val="en-US" w:eastAsia="en-US"/>
        </w:rPr>
        <w:t xml:space="preserve">, or </w:t>
      </w:r>
      <w:r>
        <w:rPr>
          <w:rStyle w:val="data-v-67808297code"/>
          <w:rFonts w:ascii="Lucida Console" w:eastAsia="Lucida Console" w:hAnsi="Lucida Console" w:cs="Lucida Console"/>
          <w:b w:val="0"/>
          <w:bCs w:val="0"/>
          <w:i w:val="0"/>
          <w:iCs w:val="0"/>
          <w:vanish/>
          <w:lang w:val="en-US" w:eastAsia="en-US"/>
        </w:rPr>
        <w:t>MsgSend</w:t>
      </w:r>
      <w:r>
        <w:rPr>
          <w:vanish/>
          <w:lang w:val="en-US" w:eastAsia="en-US"/>
        </w:rPr>
        <w:t xml:space="preserve">, object is an </w:t>
      </w:r>
      <w:r>
        <w:rPr>
          <w:rStyle w:val="data-v-67808297strong"/>
          <w:b/>
          <w:bCs/>
          <w:i w:val="0"/>
          <w:iCs w:val="0"/>
          <w:vanish/>
          <w:lang w:val="en-US" w:eastAsia="en-US"/>
        </w:rPr>
        <w:t>input to the computation</w:t>
      </w:r>
      <w:r>
        <w:rPr>
          <w:vanish/>
          <w:lang w:val="en-US" w:eastAsia="en-US"/>
        </w:rPr>
        <w:t xml:space="preserve"> that takes place when the transaction is included in a block. The </w:t>
      </w:r>
      <w:r>
        <w:rPr>
          <w:rStyle w:val="data-v-67808297code"/>
          <w:rFonts w:ascii="Lucida Console" w:eastAsia="Lucida Console" w:hAnsi="Lucida Console" w:cs="Lucida Console"/>
          <w:b w:val="0"/>
          <w:bCs w:val="0"/>
          <w:i w:val="0"/>
          <w:iCs w:val="0"/>
          <w:vanish/>
          <w:lang w:val="en-US" w:eastAsia="en-US"/>
        </w:rPr>
        <w:t>rawLog</w:t>
      </w:r>
      <w:r>
        <w:rPr>
          <w:vanish/>
          <w:lang w:val="en-US" w:eastAsia="en-US"/>
        </w:rPr>
        <w:t xml:space="preserve"> is the resulting </w:t>
      </w:r>
      <w:r>
        <w:rPr>
          <w:rStyle w:val="data-v-67808297strong"/>
          <w:b/>
          <w:bCs/>
          <w:i w:val="0"/>
          <w:iCs w:val="0"/>
          <w:vanish/>
          <w:lang w:val="en-US" w:eastAsia="en-US"/>
        </w:rPr>
        <w:t>output</w:t>
      </w:r>
      <w:r>
        <w:rPr>
          <w:vanish/>
          <w:lang w:val="en-US" w:eastAsia="en-US"/>
        </w:rPr>
        <w:t xml:space="preserve"> of said computation and its content depends on what the blockchain code emitted when executing the transaction.</w:t>
      </w:r>
    </w:p>
    <w:p>
      <w:pPr>
        <w:pStyle w:val="expansioncontentpdata-v-fb49024e"/>
        <w:spacing w:before="120" w:after="0" w:line="435" w:lineRule="atLeast"/>
        <w:ind w:left="0" w:right="0"/>
        <w:rPr>
          <w:vanish/>
          <w:lang w:val="en-US" w:eastAsia="en-US"/>
        </w:rPr>
      </w:pPr>
      <w:r>
        <w:rPr>
          <w:vanish/>
          <w:lang w:val="en-US" w:eastAsia="en-US"/>
        </w:rPr>
        <w:t xml:space="preserve">In particular, if the transaction failed you would be able to extract the faucet address from the </w:t>
      </w:r>
      <w:r>
        <w:rPr>
          <w:rStyle w:val="data-v-67808297code"/>
          <w:rFonts w:ascii="Lucida Console" w:eastAsia="Lucida Console" w:hAnsi="Lucida Console" w:cs="Lucida Console"/>
          <w:b w:val="0"/>
          <w:bCs w:val="0"/>
          <w:i w:val="0"/>
          <w:iCs w:val="0"/>
          <w:vanish/>
          <w:lang w:val="en-US" w:eastAsia="en-US"/>
        </w:rPr>
        <w:t>Tx</w:t>
      </w:r>
      <w:r>
        <w:rPr>
          <w:vanish/>
          <w:lang w:val="en-US" w:eastAsia="en-US"/>
        </w:rPr>
        <w:t xml:space="preserve"> but </w:t>
      </w:r>
      <w:r>
        <w:rPr>
          <w:rStyle w:val="data-v-67808297em"/>
          <w:b w:val="0"/>
          <w:bCs w:val="0"/>
          <w:i/>
          <w:iCs/>
          <w:vanish/>
          <w:lang w:val="en-US" w:eastAsia="en-US"/>
        </w:rPr>
        <w:t>not</w:t>
      </w:r>
      <w:r>
        <w:rPr>
          <w:vanish/>
          <w:lang w:val="en-US" w:eastAsia="en-US"/>
        </w:rPr>
        <w:t xml:space="preserve"> from the </w:t>
      </w:r>
      <w:r>
        <w:rPr>
          <w:rStyle w:val="data-v-67808297code"/>
          <w:rFonts w:ascii="Lucida Console" w:eastAsia="Lucida Console" w:hAnsi="Lucida Console" w:cs="Lucida Console"/>
          <w:b w:val="0"/>
          <w:bCs w:val="0"/>
          <w:i w:val="0"/>
          <w:iCs w:val="0"/>
          <w:vanish/>
          <w:lang w:val="en-US" w:eastAsia="en-US"/>
        </w:rPr>
        <w:t>rawLog</w:t>
      </w:r>
      <w:r>
        <w:rPr>
          <w:vanish/>
          <w:lang w:val="en-US" w:eastAsia="en-US"/>
        </w:rPr>
        <w:t>, because the log would contain the error message.</w:t>
      </w:r>
    </w:p>
    <w:p>
      <w:pPr>
        <w:pStyle w:val="expansioncontentpdata-v-fb49024e"/>
        <w:spacing w:before="120" w:after="0" w:line="435" w:lineRule="atLeast"/>
        <w:ind w:left="0" w:right="0"/>
        <w:rPr>
          <w:vanish/>
          <w:lang w:val="en-US" w:eastAsia="en-US"/>
        </w:rPr>
      </w:pPr>
      <w:r>
        <w:rPr>
          <w:vanish/>
          <w:lang w:val="en-US" w:eastAsia="en-US"/>
        </w:rPr>
        <w:t xml:space="preserve">From the </w:t>
      </w:r>
      <w:r>
        <w:rPr>
          <w:rStyle w:val="data-v-67808297code"/>
          <w:rFonts w:ascii="Lucida Console" w:eastAsia="Lucida Console" w:hAnsi="Lucida Console" w:cs="Lucida Console"/>
          <w:b w:val="0"/>
          <w:bCs w:val="0"/>
          <w:i w:val="0"/>
          <w:iCs w:val="0"/>
          <w:vanish/>
          <w:lang w:val="en-US" w:eastAsia="en-US"/>
        </w:rPr>
        <w:t>IndexedTx</w:t>
      </w:r>
      <w:r>
        <w:rPr>
          <w:vanish/>
          <w:lang w:val="en-US" w:eastAsia="en-US"/>
        </w:rPr>
        <w:t xml:space="preserve"> you see that there is a </w:t>
      </w:r>
      <w:hyperlink r:id="rId35" w:anchor="L64" w:tgtFrame="_blank" w:history="1">
        <w:r>
          <w:rPr>
            <w:rStyle w:val="data-v-67808297pacode"/>
            <w:rFonts w:ascii="Lucida Console" w:eastAsia="Lucida Console" w:hAnsi="Lucida Console" w:cs="Lucida Console"/>
            <w:b w:val="0"/>
            <w:bCs w:val="0"/>
            <w:i w:val="0"/>
            <w:iCs w:val="0"/>
            <w:vanish/>
            <w:color w:val="0000EE"/>
            <w:spacing w:val="0"/>
            <w:sz w:val="20"/>
            <w:szCs w:val="20"/>
            <w:u w:val="single" w:color="0000EE"/>
            <w:lang w:val="en-US" w:eastAsia="en-US"/>
          </w:rPr>
          <w:t>rawLog</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 which happens to be a stringified JSON.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rawLog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JSON</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parse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faucetTx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rawLog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builtin"/>
          <w:rFonts w:ascii="Courier New" w:eastAsia="Courier New" w:hAnsi="Courier New" w:cs="Courier New"/>
          <w:b w:val="0"/>
          <w:bCs w:val="0"/>
          <w:i w:val="0"/>
          <w:iCs w:val="0"/>
          <w:vanish/>
          <w:spacing w:val="0"/>
          <w:sz w:val="20"/>
          <w:szCs w:val="20"/>
          <w:lang w:val="en-US" w:eastAsia="en-US"/>
        </w:rPr>
        <w:t>console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log</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"Raw log:"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JSON</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stringify</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rawLog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null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4</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footerfilenameitemdata-v-daa022c6nth-last-child1"/>
        <w:spacing w:before="0" w:after="480" w:line="195" w:lineRule="atLeast"/>
        <w:ind w:left="240" w:right="240"/>
        <w:rPr>
          <w:vanish/>
          <w:spacing w:val="0"/>
          <w:sz w:val="20"/>
          <w:szCs w:val="20"/>
          <w:lang w:val="en-US" w:eastAsia="en-US"/>
        </w:rPr>
      </w:pPr>
      <w:r>
        <w:rPr>
          <w:vanish/>
          <w:spacing w:val="0"/>
          <w:sz w:val="20"/>
          <w:szCs w:val="20"/>
          <w:lang w:val="en-US" w:eastAsia="en-US"/>
        </w:rPr>
        <w:t xml:space="preserve">experiment.ts </w:t>
      </w:r>
      <w:r>
        <w:rPr>
          <w:vanish/>
          <w:spacing w:val="0"/>
          <w:sz w:val="20"/>
          <w:szCs w:val="20"/>
          <w:lang w:val="en-US" w:eastAsia="en-US"/>
        </w:rPr>
        <w:fldChar w:fldCharType="begin"/>
      </w:r>
      <w:r>
        <w:rPr>
          <w:vanish/>
          <w:spacing w:val="0"/>
          <w:sz w:val="20"/>
          <w:szCs w:val="20"/>
          <w:lang w:val="en-US" w:eastAsia="en-US"/>
        </w:rPr>
        <w:instrText xml:space="preserve"> HYPERLINK "https://github.com/b9lab/cosmjs-sandbox/blob/with-stargate-client/experiment.ts" \l "L28-L29" \t "_blank" </w:instrText>
      </w:r>
      <w:r>
        <w:rPr>
          <w:vanish/>
          <w:spacing w:val="0"/>
          <w:sz w:val="20"/>
          <w:szCs w:val="20"/>
          <w:lang w:val="en-US" w:eastAsia="en-US"/>
        </w:rPr>
        <w:fldChar w:fldCharType="separate"/>
      </w:r>
    </w:p>
    <w:p>
      <w:pPr>
        <w:pStyle w:val="spandata-v-daa022c6"/>
        <w:spacing w:before="0" w:after="480" w:line="195" w:lineRule="atLeast"/>
        <w:ind w:left="240" w:right="435"/>
        <w:rPr>
          <w:vanish/>
          <w:color w:val="0000EE"/>
          <w:spacing w:val="0"/>
          <w:sz w:val="20"/>
          <w:szCs w:val="20"/>
          <w:lang w:val="en-US" w:eastAsia="en-US"/>
        </w:rPr>
      </w:pPr>
      <w:r>
        <w:rPr>
          <w:vanish/>
          <w:color w:val="0000EE"/>
          <w:spacing w:val="0"/>
          <w:sz w:val="20"/>
          <w:szCs w:val="20"/>
          <w:lang w:val="en-US" w:eastAsia="en-US"/>
        </w:rPr>
        <w:t>View source</w:t>
      </w:r>
      <w:r>
        <w:rPr>
          <w:vanish/>
          <w:color w:val="0000EE"/>
          <w:spacing w:val="0"/>
          <w:sz w:val="20"/>
          <w:szCs w:val="20"/>
          <w:lang w:val="en-US" w:eastAsia="en-US"/>
        </w:rPr>
        <w:fldChar w:fldCharType="end"/>
      </w:r>
    </w:p>
    <w:p>
      <w:pPr>
        <w:pStyle w:val="expansioncontentpdata-v-fb49024e"/>
        <w:spacing w:before="120" w:after="0" w:line="435" w:lineRule="atLeast"/>
        <w:ind w:left="0" w:right="0"/>
        <w:rPr>
          <w:vanish/>
          <w:lang w:val="en-US" w:eastAsia="en-US"/>
        </w:rPr>
      </w:pPr>
      <w:r>
        <w:rPr>
          <w:vanish/>
          <w:lang w:val="en-US" w:eastAsia="en-US"/>
        </w:rPr>
        <w:t>The structure of the raw log is not always obvious, but in this example it contains: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"events"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"type"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"coin_spent"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"attributes"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"key"</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"spender"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"value"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"cosmos15aptdqmm7ddgtcrjvc5hs988rlrkze40l4q0he"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Because this is a JSON file, you're able to fetch the faucet's address as follows: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faucet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rawLog</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events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find</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eventEl</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any</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 xml:space="preserve"> eventEl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type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"coin_spent"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attributes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find</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attribute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any</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 xml:space="preserve"> attribute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key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"spender"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value</w:t>
      </w:r>
    </w:p>
    <w:p>
      <w:pPr>
        <w:pStyle w:val="footerfilenameitemdata-v-daa022c6nth-last-child1"/>
        <w:spacing w:before="0" w:after="480" w:line="195" w:lineRule="atLeast"/>
        <w:ind w:left="240" w:right="240"/>
        <w:rPr>
          <w:vanish/>
          <w:spacing w:val="0"/>
          <w:sz w:val="20"/>
          <w:szCs w:val="20"/>
          <w:lang w:val="en-US" w:eastAsia="en-US"/>
        </w:rPr>
      </w:pPr>
      <w:r>
        <w:rPr>
          <w:vanish/>
          <w:spacing w:val="0"/>
          <w:sz w:val="20"/>
          <w:szCs w:val="20"/>
          <w:lang w:val="en-US" w:eastAsia="en-US"/>
        </w:rPr>
        <w:t xml:space="preserve">experiment.ts </w:t>
      </w:r>
      <w:r>
        <w:rPr>
          <w:vanish/>
          <w:spacing w:val="0"/>
          <w:sz w:val="20"/>
          <w:szCs w:val="20"/>
          <w:lang w:val="en-US" w:eastAsia="en-US"/>
        </w:rPr>
        <w:fldChar w:fldCharType="begin"/>
      </w:r>
      <w:r>
        <w:rPr>
          <w:vanish/>
          <w:spacing w:val="0"/>
          <w:sz w:val="20"/>
          <w:szCs w:val="20"/>
          <w:lang w:val="en-US" w:eastAsia="en-US"/>
        </w:rPr>
        <w:instrText xml:space="preserve"> HYPERLINK "https://github.com/b9lab/cosmjs-sandbox/blob/with-stargate-client/experiment.ts" \l "L30-L32" \t "_blank" </w:instrText>
      </w:r>
      <w:r>
        <w:rPr>
          <w:vanish/>
          <w:spacing w:val="0"/>
          <w:sz w:val="20"/>
          <w:szCs w:val="20"/>
          <w:lang w:val="en-US" w:eastAsia="en-US"/>
        </w:rPr>
        <w:fldChar w:fldCharType="separate"/>
      </w:r>
    </w:p>
    <w:p>
      <w:pPr>
        <w:pStyle w:val="spandata-v-daa022c6"/>
        <w:spacing w:before="0" w:after="480" w:line="195" w:lineRule="atLeast"/>
        <w:ind w:left="240" w:right="435"/>
        <w:rPr>
          <w:vanish/>
          <w:color w:val="0000EE"/>
          <w:spacing w:val="0"/>
          <w:sz w:val="20"/>
          <w:szCs w:val="20"/>
          <w:lang w:val="en-US" w:eastAsia="en-US"/>
        </w:rPr>
      </w:pPr>
      <w:r>
        <w:rPr>
          <w:vanish/>
          <w:color w:val="0000EE"/>
          <w:spacing w:val="0"/>
          <w:sz w:val="20"/>
          <w:szCs w:val="20"/>
          <w:lang w:val="en-US" w:eastAsia="en-US"/>
        </w:rPr>
        <w:t>View source</w:t>
      </w:r>
      <w:r>
        <w:rPr>
          <w:vanish/>
          <w:color w:val="0000EE"/>
          <w:spacing w:val="0"/>
          <w:sz w:val="20"/>
          <w:szCs w:val="20"/>
          <w:lang w:val="en-US" w:eastAsia="en-US"/>
        </w:rPr>
        <w:fldChar w:fldCharType="end"/>
      </w:r>
    </w:p>
    <w:p>
      <w:pPr>
        <w:pStyle w:val="expansioncontentpdata-v-fb49024e"/>
        <w:spacing w:before="120" w:after="720" w:line="435" w:lineRule="atLeast"/>
        <w:ind w:left="0" w:right="0"/>
        <w:rPr>
          <w:vanish/>
          <w:lang w:val="en-US" w:eastAsia="en-US"/>
        </w:rPr>
      </w:pPr>
      <w:r>
        <w:rPr>
          <w:vanish/>
          <w:lang w:val="en-US" w:eastAsia="en-US"/>
        </w:rPr>
        <w:t xml:space="preserve">Although this is a perfectly valid way to extract specific values from a transaction's message, it is not the recommended way to do so. The benefit of importing the message types is that you do not have to manually dig through the raw log of each </w:t>
      </w:r>
      <w:r>
        <w:rPr>
          <w:rStyle w:val="data-v-67808297code"/>
          <w:rFonts w:ascii="Lucida Console" w:eastAsia="Lucida Console" w:hAnsi="Lucida Console" w:cs="Lucida Console"/>
          <w:b w:val="0"/>
          <w:bCs w:val="0"/>
          <w:i w:val="0"/>
          <w:iCs w:val="0"/>
          <w:vanish/>
          <w:lang w:val="en-US" w:eastAsia="en-US"/>
        </w:rPr>
        <w:t>Tx</w:t>
      </w:r>
      <w:r>
        <w:rPr>
          <w:vanish/>
          <w:lang w:val="en-US" w:eastAsia="en-US"/>
        </w:rPr>
        <w:t xml:space="preserve"> you're looking to use in your application.</w:t>
      </w:r>
    </w:p>
    <w:p>
      <w:pPr>
        <w:pStyle w:val="data-v-67808297p"/>
        <w:spacing w:before="240" w:after="240"/>
        <w:ind w:left="0" w:right="0"/>
        <w:rPr>
          <w:lang w:val="en-US" w:eastAsia="en-US"/>
        </w:rPr>
      </w:pPr>
      <w:r>
        <w:rPr>
          <w:lang w:val="en-US" w:eastAsia="en-US"/>
        </w:rPr>
        <w:t xml:space="preserve">These actions are example uses of the read-only </w:t>
      </w:r>
      <w:r>
        <w:rPr>
          <w:rStyle w:val="data-v-67808297code"/>
          <w:rFonts w:ascii="Lucida Console" w:eastAsia="Lucida Console" w:hAnsi="Lucida Console" w:cs="Lucida Console"/>
          <w:b w:val="0"/>
          <w:bCs w:val="0"/>
          <w:i w:val="0"/>
          <w:iCs w:val="0"/>
          <w:lang w:val="en-US" w:eastAsia="en-US"/>
        </w:rPr>
        <w:t>StargateClient</w:t>
      </w:r>
      <w:r>
        <w:rPr>
          <w:lang w:val="en-US" w:eastAsia="en-US"/>
        </w:rPr>
        <w:t xml:space="preserve"> and of the serialization tools that come with CosmJS.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Get the result of the above steps </w:t>
      </w:r>
      <w:hyperlink r:id="rId44"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Now it is time for Alice to send some tokens back to the faucet.</w:t>
      </w:r>
    </w:p>
    <w:p>
      <w:pPr>
        <w:pStyle w:val="data-v-67808297h2"/>
        <w:spacing w:before="900" w:after="300"/>
        <w:ind w:left="0" w:right="0"/>
        <w:outlineLvl w:val="1"/>
        <w:rPr>
          <w:b/>
          <w:bCs/>
          <w:spacing w:val="-4"/>
          <w:sz w:val="43"/>
          <w:szCs w:val="43"/>
          <w:lang w:val="en-US" w:eastAsia="en-US"/>
        </w:rPr>
      </w:pPr>
      <w:hyperlink r:id="rId7" w:anchor="prepare-a-signing-clien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Prepare a signing client</w:t>
      </w:r>
    </w:p>
    <w:p>
      <w:pPr>
        <w:pStyle w:val="data-v-67808297p"/>
        <w:spacing w:before="240" w:after="240"/>
        <w:ind w:left="0" w:right="0"/>
        <w:rPr>
          <w:lang w:val="en-US" w:eastAsia="en-US"/>
        </w:rPr>
      </w:pPr>
      <w:r>
        <w:rPr>
          <w:lang w:val="en-US" w:eastAsia="en-US"/>
        </w:rPr>
        <w:t xml:space="preserve">If you go through the methods inside </w:t>
      </w:r>
      <w:hyperlink r:id="rId35" w:anchor="L139"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StargateClient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you see that it only contains query-type methods and none for facilitating the preparation of transactions. It does have </w:t>
      </w:r>
      <w:hyperlink r:id="rId35" w:anchor="L350"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BroadcastTx</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a function that can send ready-made transactions.</w:t>
      </w:r>
    </w:p>
    <w:p>
      <w:pPr>
        <w:pStyle w:val="data-v-67808297p"/>
        <w:spacing w:before="240" w:after="240"/>
        <w:ind w:left="0" w:right="0"/>
        <w:rPr>
          <w:lang w:val="en-US" w:eastAsia="en-US"/>
        </w:rPr>
      </w:pPr>
      <w:r>
        <w:rPr>
          <w:lang w:val="en-US" w:eastAsia="en-US"/>
        </w:rPr>
        <w:t xml:space="preserve">Now, for Alice to send transactions she needs to be able to sign them. And to be able to sign transactions she needs access to her </w:t>
      </w:r>
      <w:r>
        <w:rPr>
          <w:rStyle w:val="data-v-67808297em"/>
          <w:b w:val="0"/>
          <w:bCs w:val="0"/>
          <w:i/>
          <w:iCs/>
          <w:lang w:val="en-US" w:eastAsia="en-US"/>
        </w:rPr>
        <w:t>private keys</w:t>
      </w:r>
      <w:r>
        <w:rPr>
          <w:lang w:val="en-US" w:eastAsia="en-US"/>
        </w:rPr>
        <w:t xml:space="preserve"> or </w:t>
      </w:r>
      <w:r>
        <w:rPr>
          <w:rStyle w:val="data-v-67808297em"/>
          <w:b w:val="0"/>
          <w:bCs w:val="0"/>
          <w:i/>
          <w:iCs/>
          <w:lang w:val="en-US" w:eastAsia="en-US"/>
        </w:rPr>
        <w:t>mnemonics</w:t>
      </w:r>
      <w:r>
        <w:rPr>
          <w:lang w:val="en-US" w:eastAsia="en-US"/>
        </w:rPr>
        <w:t xml:space="preserve"> (or rather she needs a client that has access to them). That is where </w:t>
      </w:r>
      <w:hyperlink r:id="rId45" w:anchor="L147"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SigningStargateClient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comes in. Conveniently, </w:t>
      </w:r>
      <w:r>
        <w:rPr>
          <w:rStyle w:val="data-v-67808297code"/>
          <w:rFonts w:ascii="Lucida Console" w:eastAsia="Lucida Console" w:hAnsi="Lucida Console" w:cs="Lucida Console"/>
          <w:b w:val="0"/>
          <w:bCs w:val="0"/>
          <w:i w:val="0"/>
          <w:iCs w:val="0"/>
          <w:lang w:val="en-US" w:eastAsia="en-US"/>
        </w:rPr>
        <w:t>SigningStargateClient</w:t>
      </w:r>
      <w:r>
        <w:rPr>
          <w:lang w:val="en-US" w:eastAsia="en-US"/>
        </w:rPr>
        <w:t xml:space="preserve"> inherits from </w:t>
      </w:r>
      <w:r>
        <w:rPr>
          <w:rStyle w:val="data-v-67808297code"/>
          <w:rFonts w:ascii="Lucida Console" w:eastAsia="Lucida Console" w:hAnsi="Lucida Console" w:cs="Lucida Console"/>
          <w:b w:val="0"/>
          <w:bCs w:val="0"/>
          <w:i w:val="0"/>
          <w:iCs w:val="0"/>
          <w:lang w:val="en-US" w:eastAsia="en-US"/>
        </w:rPr>
        <w:t>StargateClient</w:t>
      </w:r>
      <w:r>
        <w:rPr>
          <w:lang w:val="en-US" w:eastAsia="en-US"/>
        </w:rPr>
        <w:t>.</w:t>
      </w:r>
    </w:p>
    <w:p>
      <w:pPr>
        <w:pStyle w:val="data-v-67808297p"/>
        <w:spacing w:before="240" w:after="240"/>
        <w:ind w:left="0" w:right="0"/>
        <w:rPr>
          <w:lang w:val="en-US" w:eastAsia="en-US"/>
        </w:rPr>
      </w:pPr>
      <w:r>
        <w:rPr>
          <w:lang w:val="en-US" w:eastAsia="en-US"/>
        </w:rPr>
        <w:t>Update your import line:</w:t>
      </w:r>
    </w:p>
    <w:p>
      <w:pPr>
        <w:spacing w:before="0" w:after="480"/>
        <w:ind w:left="420" w:right="300"/>
        <w:rPr>
          <w:spacing w:val="0"/>
          <w:lang w:val="en-US" w:eastAsia="en-US"/>
        </w:rPr>
      </w:pPr>
      <w:r>
        <w:rPr>
          <w:strike w:val="0"/>
          <w:spacing w:val="0"/>
          <w:u w:val="none"/>
          <w:lang w:val="en-US" w:eastAsia="en-US"/>
        </w:rPr>
        <w:drawing>
          <wp:inline>
            <wp:extent cx="228571" cy="228571"/>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IndexedTx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StargateClient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"@cosmjs/stargate"</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IndexedTx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SigningStargateClient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StargateClient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"@cosmjs/stargate"</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"https://github.com/b9lab/cosmjs-sandbox/blob/with-signing-stargate-client/experiment.ts" \l "L3"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Look at its declaration by right-clicking on the </w:t>
      </w:r>
      <w:r>
        <w:rPr>
          <w:rStyle w:val="data-v-67808297code"/>
          <w:rFonts w:ascii="Lucida Console" w:eastAsia="Lucida Console" w:hAnsi="Lucida Console" w:cs="Lucida Console"/>
          <w:b w:val="0"/>
          <w:bCs w:val="0"/>
          <w:i w:val="0"/>
          <w:iCs w:val="0"/>
          <w:lang w:val="en-US" w:eastAsia="en-US"/>
        </w:rPr>
        <w:t>SigningStargateClient</w:t>
      </w:r>
      <w:r>
        <w:rPr>
          <w:lang w:val="en-US" w:eastAsia="en-US"/>
        </w:rPr>
        <w:t xml:space="preserve"> in your imports and choosing </w:t>
      </w:r>
      <w:r>
        <w:rPr>
          <w:rStyle w:val="any"/>
          <w:rFonts w:ascii="Courier New" w:eastAsia="Courier New" w:hAnsi="Courier New" w:cs="Courier New"/>
          <w:b w:val="0"/>
          <w:bCs w:val="0"/>
          <w:i w:val="0"/>
          <w:iCs w:val="0"/>
          <w:lang w:val="en-US" w:eastAsia="en-US"/>
        </w:rPr>
        <w:t>Go to Definition</w:t>
      </w:r>
      <w:r>
        <w:rPr>
          <w:lang w:val="en-US" w:eastAsia="en-US"/>
        </w:rPr>
        <w:t>.</w:t>
      </w:r>
    </w:p>
    <w:p>
      <w:pPr>
        <w:pStyle w:val="data-v-67808297p"/>
        <w:spacing w:before="240" w:after="240"/>
        <w:ind w:left="0" w:right="0"/>
        <w:rPr>
          <w:lang w:val="en-US" w:eastAsia="en-US"/>
        </w:rPr>
      </w:pPr>
      <w:r>
        <w:rPr>
          <w:lang w:val="en-US" w:eastAsia="en-US"/>
        </w:rPr>
        <w:t xml:space="preserve">When you instantiate </w:t>
      </w:r>
      <w:r>
        <w:rPr>
          <w:rStyle w:val="data-v-67808297code"/>
          <w:rFonts w:ascii="Lucida Console" w:eastAsia="Lucida Console" w:hAnsi="Lucida Console" w:cs="Lucida Console"/>
          <w:b w:val="0"/>
          <w:bCs w:val="0"/>
          <w:i w:val="0"/>
          <w:iCs w:val="0"/>
          <w:lang w:val="en-US" w:eastAsia="en-US"/>
        </w:rPr>
        <w:t>SigningStargateClient</w:t>
      </w:r>
      <w:r>
        <w:rPr>
          <w:lang w:val="en-US" w:eastAsia="en-US"/>
        </w:rPr>
        <w:t xml:space="preserve"> by using the </w:t>
      </w:r>
      <w:hyperlink r:id="rId45" w:anchor="L118"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connectWithSigner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method, you need to pass it a </w:t>
      </w:r>
      <w:hyperlink r:id="rId45" w:anchor="L120" w:tgtFrame="_blank" w:history="1">
        <w:r>
          <w:rPr>
            <w:rStyle w:val="data-v-67808297strong"/>
            <w:b/>
            <w:bCs/>
            <w:i w:val="0"/>
            <w:iCs w:val="0"/>
            <w:color w:val="0000EE"/>
            <w:u w:val="single" w:color="0000EE"/>
            <w:lang w:val="en-US" w:eastAsia="en-US"/>
          </w:rPr>
          <w:t>signer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 this case, use the </w:t>
      </w:r>
      <w:hyperlink r:id="rId46" w:anchor="L21-L24"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OfflineDirectSigner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interface.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The recommended way to encode messages is by using </w:t>
      </w:r>
      <w:r>
        <w:rPr>
          <w:rStyle w:val="data-v-67808297code"/>
          <w:rFonts w:ascii="Lucida Console" w:eastAsia="Lucida Console" w:hAnsi="Lucida Console" w:cs="Lucida Console"/>
          <w:b w:val="0"/>
          <w:bCs w:val="0"/>
          <w:i w:val="0"/>
          <w:iCs w:val="0"/>
          <w:color w:val="E3E3E3"/>
          <w:lang w:val="en-US" w:eastAsia="en-US"/>
        </w:rPr>
        <w:t>OfflineDirectSigner</w:t>
      </w:r>
      <w:r>
        <w:rPr>
          <w:color w:val="E3E3E3"/>
          <w:lang w:val="en-US" w:eastAsia="en-US"/>
        </w:rPr>
        <w:t xml:space="preserve">, which uses Protobuf. However, hardware wallets such as Ledger do not support this and still require the legacy Amino encoder. If your app requires Amino support, you have to use the </w:t>
      </w:r>
      <w:r>
        <w:rPr>
          <w:rStyle w:val="data-v-67808297code"/>
          <w:rFonts w:ascii="Lucida Console" w:eastAsia="Lucida Console" w:hAnsi="Lucida Console" w:cs="Lucida Console"/>
          <w:b w:val="0"/>
          <w:bCs w:val="0"/>
          <w:i w:val="0"/>
          <w:iCs w:val="0"/>
          <w:color w:val="E3E3E3"/>
          <w:lang w:val="en-US" w:eastAsia="en-US"/>
        </w:rPr>
        <w:t>OfflineAminoSigner</w:t>
      </w:r>
      <w:r>
        <w:rPr>
          <w:color w:val="E3E3E3"/>
          <w:lang w:val="en-US" w:eastAsia="en-US"/>
        </w:rPr>
        <w:t xml:space="preserve">. </w:t>
      </w:r>
      <w:r>
        <w:rPr>
          <w:color w:val="E3E3E3"/>
          <w:lang w:val="en-US" w:eastAsia="en-US"/>
        </w:rPr>
        <w:br/>
      </w:r>
      <w:r>
        <w:rPr>
          <w:color w:val="E3E3E3"/>
          <w:lang w:val="en-US" w:eastAsia="en-US"/>
        </w:rPr>
        <w:br/>
      </w:r>
      <w:r>
        <w:rPr>
          <w:color w:val="E3E3E3"/>
          <w:lang w:val="en-US" w:eastAsia="en-US"/>
        </w:rPr>
        <w:t xml:space="preserve">Read more about encoding </w:t>
      </w:r>
      <w:hyperlink r:id="rId47"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p"/>
        <w:spacing w:before="240" w:after="240"/>
        <w:ind w:left="0" w:right="0"/>
        <w:rPr>
          <w:lang w:val="en-US" w:eastAsia="en-US"/>
        </w:rPr>
      </w:pPr>
      <w:r>
        <w:rPr>
          <w:lang w:val="en-US" w:eastAsia="en-US"/>
        </w:rPr>
        <w:t xml:space="preserve">The signer needs access to Alice's </w:t>
      </w:r>
      <w:r>
        <w:rPr>
          <w:rStyle w:val="data-v-67808297strong"/>
          <w:b/>
          <w:bCs/>
          <w:i w:val="0"/>
          <w:iCs w:val="0"/>
          <w:lang w:val="en-US" w:eastAsia="en-US"/>
        </w:rPr>
        <w:t>private key</w:t>
      </w:r>
      <w:r>
        <w:rPr>
          <w:lang w:val="en-US" w:eastAsia="en-US"/>
        </w:rPr>
        <w:t xml:space="preserve">, and there are several ways to accomplish this. In this example, use Alice's saved </w:t>
      </w:r>
      <w:r>
        <w:rPr>
          <w:rStyle w:val="data-v-67808297strong"/>
          <w:b/>
          <w:bCs/>
          <w:i w:val="0"/>
          <w:iCs w:val="0"/>
          <w:lang w:val="en-US" w:eastAsia="en-US"/>
        </w:rPr>
        <w:t>mnemonic</w:t>
      </w:r>
      <w:r>
        <w:rPr>
          <w:lang w:val="en-US" w:eastAsia="en-US"/>
        </w:rPr>
        <w:t>. To load the mnemonic as text in your code you need this import:</w:t>
      </w:r>
    </w:p>
    <w:p>
      <w:pPr>
        <w:spacing w:before="0" w:after="480"/>
        <w:ind w:left="420" w:right="300"/>
        <w:rPr>
          <w:spacing w:val="0"/>
          <w:lang w:val="en-US" w:eastAsia="en-US"/>
        </w:rPr>
      </w:pPr>
      <w:r>
        <w:rPr>
          <w:strike w:val="0"/>
          <w:spacing w:val="0"/>
          <w:u w:val="none"/>
          <w:lang w:val="en-US" w:eastAsia="en-US"/>
        </w:rPr>
        <w:drawing>
          <wp:inline>
            <wp:extent cx="228571" cy="228571"/>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readFile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"fs/promises"</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IndexedTx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SigningStargateClient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StargateClient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"@cosmjs/stargate"</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"https://github.com/b9lab/cosmjs-sandbox/blob/with-signing-stargate-client/experiment.ts" \l "L1"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There are several implementations of </w:t>
      </w:r>
      <w:r>
        <w:rPr>
          <w:rStyle w:val="data-v-67808297code"/>
          <w:rFonts w:ascii="Lucida Console" w:eastAsia="Lucida Console" w:hAnsi="Lucida Console" w:cs="Lucida Console"/>
          <w:b w:val="0"/>
          <w:bCs w:val="0"/>
          <w:i w:val="0"/>
          <w:iCs w:val="0"/>
          <w:lang w:val="en-US" w:eastAsia="en-US"/>
        </w:rPr>
        <w:t>OfflineDirectSigner</w:t>
      </w:r>
      <w:r>
        <w:rPr>
          <w:lang w:val="en-US" w:eastAsia="en-US"/>
        </w:rPr>
        <w:t xml:space="preserve"> available. The </w:t>
      </w:r>
      <w:hyperlink r:id="rId48" w:anchor="L133"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DirectSecp256k1HdWallet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implementation is most relevant to us due to its </w:t>
      </w:r>
      <w:hyperlink r:id="rId48" w:anchor="L140-L141"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fromMnemonic</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method. Add the import:</w:t>
      </w:r>
    </w:p>
    <w:p>
      <w:pPr>
        <w:spacing w:before="0" w:after="480"/>
        <w:ind w:left="420" w:right="300"/>
        <w:rPr>
          <w:spacing w:val="0"/>
          <w:lang w:val="en-US" w:eastAsia="en-US"/>
        </w:rPr>
      </w:pPr>
      <w:r>
        <w:rPr>
          <w:strike w:val="0"/>
          <w:spacing w:val="0"/>
          <w:u w:val="none"/>
          <w:lang w:val="en-US" w:eastAsia="en-US"/>
        </w:rPr>
        <w:drawing>
          <wp:inline>
            <wp:extent cx="228571" cy="228571"/>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readFile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"fs/promises"</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DirectSecp256k1HdWallet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OfflineDirectSigner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"@cosmjs/proto-signing"</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IndexedTx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SigningStargateClient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StargateClient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"@cosmjs/stargate"</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"https://github.com/b9lab/cosmjs-sandbox/blob/with-signing-stargate-client/experiment.ts" \l "L2"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fromMnemonic</w:t>
      </w:r>
      <w:r>
        <w:rPr>
          <w:lang w:val="en-US" w:eastAsia="en-US"/>
        </w:rPr>
        <w:t xml:space="preserve"> factory function needs a string with the mnemonic. You read this string from the mnemonic file. Create a new top-level function that returns an </w:t>
      </w:r>
      <w:r>
        <w:rPr>
          <w:rStyle w:val="data-v-67808297code"/>
          <w:rFonts w:ascii="Lucida Console" w:eastAsia="Lucida Console" w:hAnsi="Lucida Console" w:cs="Lucida Console"/>
          <w:b w:val="0"/>
          <w:bCs w:val="0"/>
          <w:i w:val="0"/>
          <w:iCs w:val="0"/>
          <w:lang w:val="en-US" w:eastAsia="en-US"/>
        </w:rPr>
        <w:t>OfflineDirectSigner</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getAliceSignerFromMnemonic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OfflineDirectSigner</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DirectSecp256k1HdWallet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fromMnemonic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readFile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"./testnet.alice.mnemonic.key"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toString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prefix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"https://github.com/b9lab/cosmjs-sandbox/blob/with-signing-stargate-client/experiment.ts" \l "L9-L13"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 Cosmos Hub Testnet uses the </w:t>
      </w:r>
      <w:r>
        <w:rPr>
          <w:rStyle w:val="data-v-67808297code"/>
          <w:rFonts w:ascii="Lucida Console" w:eastAsia="Lucida Console" w:hAnsi="Lucida Console" w:cs="Lucida Console"/>
          <w:b w:val="0"/>
          <w:bCs w:val="0"/>
          <w:i w:val="0"/>
          <w:iCs w:val="0"/>
          <w:lang w:val="en-US" w:eastAsia="en-US"/>
        </w:rPr>
        <w:t>cosmos</w:t>
      </w:r>
      <w:r>
        <w:rPr>
          <w:lang w:val="en-US" w:eastAsia="en-US"/>
        </w:rPr>
        <w:t xml:space="preserve"> address prefix. This is the default used by </w:t>
      </w:r>
      <w:r>
        <w:rPr>
          <w:rStyle w:val="data-v-67808297code"/>
          <w:rFonts w:ascii="Lucida Console" w:eastAsia="Lucida Console" w:hAnsi="Lucida Console" w:cs="Lucida Console"/>
          <w:b w:val="0"/>
          <w:bCs w:val="0"/>
          <w:i w:val="0"/>
          <w:iCs w:val="0"/>
          <w:lang w:val="en-US" w:eastAsia="en-US"/>
        </w:rPr>
        <w:t>DirectSecp256k1HdWallet</w:t>
      </w:r>
      <w:r>
        <w:rPr>
          <w:lang w:val="en-US" w:eastAsia="en-US"/>
        </w:rPr>
        <w:t xml:space="preserve">, but you are encouraged to explicitly define it as you might be working with different prefixes on different blockchains. Lower down in your </w:t>
      </w:r>
      <w:r>
        <w:rPr>
          <w:rStyle w:val="data-v-67808297code"/>
          <w:rFonts w:ascii="Lucida Console" w:eastAsia="Lucida Console" w:hAnsi="Lucida Console" w:cs="Lucida Console"/>
          <w:b w:val="0"/>
          <w:bCs w:val="0"/>
          <w:i w:val="0"/>
          <w:iCs w:val="0"/>
          <w:lang w:val="en-US" w:eastAsia="en-US"/>
        </w:rPr>
        <w:t>runAll</w:t>
      </w:r>
      <w:r>
        <w:rPr>
          <w:lang w:val="en-US" w:eastAsia="en-US"/>
        </w:rPr>
        <w:t xml:space="preserve"> function, add:</w:t>
      </w:r>
    </w:p>
    <w:p>
      <w:pPr>
        <w:spacing w:before="0" w:after="480"/>
        <w:ind w:left="420" w:right="300"/>
        <w:rPr>
          <w:spacing w:val="0"/>
          <w:lang w:val="en-US" w:eastAsia="en-US"/>
        </w:rPr>
      </w:pPr>
      <w:r>
        <w:rPr>
          <w:strike w:val="0"/>
          <w:spacing w:val="0"/>
          <w:u w:val="none"/>
          <w:lang w:val="en-US" w:eastAsia="en-US"/>
        </w:rPr>
        <w:drawing>
          <wp:inline>
            <wp:extent cx="228571" cy="228571"/>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aliceSigner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OfflineDirectSigner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getAliceSignerFromMnemonic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"https://github.com/b9lab/cosmjs-sandbox/blob/with-signing-stargate-client/experiment.ts" \l "L44"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As a first step, confirm that it recovers Alice's address as expected:</w:t>
      </w:r>
    </w:p>
    <w:p>
      <w:pPr>
        <w:spacing w:before="0" w:after="480"/>
        <w:ind w:left="420" w:right="300"/>
        <w:rPr>
          <w:spacing w:val="0"/>
          <w:lang w:val="en-US" w:eastAsia="en-US"/>
        </w:rPr>
      </w:pPr>
      <w:r>
        <w:rPr>
          <w:strike w:val="0"/>
          <w:spacing w:val="0"/>
          <w:u w:val="none"/>
          <w:lang w:val="en-US" w:eastAsia="en-US"/>
        </w:rPr>
        <w:drawing>
          <wp:inline>
            <wp:extent cx="228571" cy="228571"/>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any"/>
          <w:rFonts w:ascii="Courier New" w:eastAsia="Courier New" w:hAnsi="Courier New" w:cs="Courier New"/>
          <w:b w:val="0"/>
          <w:bCs w:val="0"/>
          <w:i w:val="0"/>
          <w:iCs w:val="0"/>
          <w:spacing w:val="0"/>
          <w:sz w:val="20"/>
          <w:szCs w:val="20"/>
          <w:lang w:val="en-US" w:eastAsia="en-US"/>
        </w:rPr>
        <w:t xml:space="preserve"> aliceSigner</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OfflineDirectSigner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getAliceSignerFromMnemonic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alice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aliceSigner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getAccounts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"Alice's address from signer"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"https://github.com/b9lab/cosmjs-sandbox/blob/with-signing-stargate-client/experiment.ts" \l "L45-L46"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Now add the line that finally creates the signing client:</w:t>
      </w:r>
    </w:p>
    <w:p>
      <w:pPr>
        <w:spacing w:before="0" w:after="480"/>
        <w:ind w:left="420" w:right="300"/>
        <w:rPr>
          <w:spacing w:val="0"/>
          <w:lang w:val="en-US" w:eastAsia="en-US"/>
        </w:rPr>
      </w:pPr>
      <w:r>
        <w:rPr>
          <w:strike w:val="0"/>
          <w:spacing w:val="0"/>
          <w:u w:val="none"/>
          <w:lang w:val="en-US" w:eastAsia="en-US"/>
        </w:rPr>
        <w:drawing>
          <wp:inline>
            <wp:extent cx="228571" cy="228571"/>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"Alice's address from signer"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signingClient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SigningStargateClient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connectWithSigner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rpc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aliceSigner</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"https://github.com/b9lab/cosmjs-sandbox/blob/with-signing-stargate-client/experiment.ts" \l "L47"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Check that it works like the read-only client that you used earlier, and from which </w:t>
      </w:r>
      <w:hyperlink r:id="rId45" w:anchor="L109" w:tgtFrame="_blank" w:history="1">
        <w:r>
          <w:rPr>
            <w:rStyle w:val="data-v-67808297patargetblank"/>
            <w:b w:val="0"/>
            <w:bCs w:val="0"/>
            <w:i w:val="0"/>
            <w:iCs w:val="0"/>
            <w:color w:val="0000EE"/>
            <w:u w:val="single" w:color="0000EE"/>
            <w:lang w:val="en-US" w:eastAsia="en-US"/>
          </w:rPr>
          <w:t>it inherits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by adding:</w:t>
      </w:r>
    </w:p>
    <w:p>
      <w:pPr>
        <w:spacing w:before="0" w:after="480"/>
        <w:ind w:left="420" w:right="300"/>
        <w:rPr>
          <w:spacing w:val="0"/>
          <w:lang w:val="en-US" w:eastAsia="en-US"/>
        </w:rPr>
      </w:pPr>
      <w:r>
        <w:rPr>
          <w:strike w:val="0"/>
          <w:spacing w:val="0"/>
          <w:u w:val="none"/>
          <w:lang w:val="en-US" w:eastAsia="en-US"/>
        </w:rPr>
        <w:drawing>
          <wp:inline>
            <wp:extent cx="228571" cy="228571"/>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any"/>
          <w:rFonts w:ascii="Courier New" w:eastAsia="Courier New" w:hAnsi="Courier New" w:cs="Courier New"/>
          <w:b w:val="0"/>
          <w:bCs w:val="0"/>
          <w:i w:val="0"/>
          <w:iCs w:val="0"/>
          <w:spacing w:val="0"/>
          <w:sz w:val="20"/>
          <w:szCs w:val="20"/>
          <w:lang w:val="en-US" w:eastAsia="en-US"/>
        </w:rPr>
        <w:t xml:space="preserve"> signingClient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any"/>
          <w:rFonts w:ascii="Courier New" w:eastAsia="Courier New" w:hAnsi="Courier New" w:cs="Courier New"/>
          <w:b w:val="0"/>
          <w:bCs w:val="0"/>
          <w:i w:val="0"/>
          <w:iCs w:val="0"/>
          <w:spacing w:val="0"/>
          <w:sz w:val="20"/>
          <w:szCs w:val="20"/>
          <w:lang w:val="en-US" w:eastAsia="en-US"/>
        </w:rPr>
        <w:t xml:space="preserve"> SigningStargateClient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connectWithSigner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rpc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aliceSigner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"With signing client, chain id:"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signingClient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getChainId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 height:"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signingClient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getHeight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"https://github.com/b9lab/cosmjs-sandbox/blob/with-signing-stargate-client/experiment.ts" \l "L48-L53"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Run it with </w:t>
      </w:r>
      <w:r>
        <w:rPr>
          <w:rStyle w:val="data-v-67808297code"/>
          <w:rFonts w:ascii="Lucida Console" w:eastAsia="Lucida Console" w:hAnsi="Lucida Console" w:cs="Lucida Console"/>
          <w:b w:val="0"/>
          <w:bCs w:val="0"/>
          <w:i w:val="0"/>
          <w:iCs w:val="0"/>
          <w:lang w:val="en-US" w:eastAsia="en-US"/>
        </w:rPr>
        <w:t>npm run experiment</w:t>
      </w:r>
      <w:r>
        <w:rPr>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Get the result of the previous steps </w:t>
      </w:r>
      <w:hyperlink r:id="rId49"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send-toke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Send tokens</w:t>
      </w:r>
    </w:p>
    <w:p>
      <w:pPr>
        <w:pStyle w:val="data-v-67808297p"/>
        <w:spacing w:before="240" w:after="240"/>
        <w:ind w:left="0" w:right="0"/>
        <w:rPr>
          <w:lang w:val="en-US" w:eastAsia="en-US"/>
        </w:rPr>
      </w:pPr>
      <w:r>
        <w:rPr>
          <w:lang w:val="en-US" w:eastAsia="en-US"/>
        </w:rPr>
        <w:t>Alice can now send some tokens back to the faucet, but to do so she also needs to pay the network's gas fee. How much gas should she use, and at what price?</w:t>
      </w:r>
    </w:p>
    <w:p>
      <w:pPr>
        <w:pStyle w:val="data-v-67808297p"/>
        <w:spacing w:before="240" w:after="240"/>
        <w:ind w:left="0" w:right="0"/>
        <w:rPr>
          <w:lang w:val="en-US" w:eastAsia="en-US"/>
        </w:rPr>
      </w:pPr>
      <w:r>
        <w:rPr>
          <w:lang w:val="en-US" w:eastAsia="en-US"/>
        </w:rPr>
        <w:t>She can copy what the faucet did. To discover this, add:</w:t>
      </w:r>
    </w:p>
    <w:p>
      <w:pPr>
        <w:spacing w:before="0" w:after="480"/>
        <w:ind w:left="420" w:right="300"/>
        <w:rPr>
          <w:spacing w:val="0"/>
          <w:lang w:val="en-US" w:eastAsia="en-US"/>
        </w:rPr>
      </w:pPr>
      <w:r>
        <w:rPr>
          <w:strike w:val="0"/>
          <w:spacing w:val="0"/>
          <w:u w:val="none"/>
          <w:lang w:val="en-US" w:eastAsia="en-US"/>
        </w:rPr>
        <w:drawing>
          <wp:inline>
            <wp:extent cx="228571" cy="228571"/>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any"/>
          <w:rFonts w:ascii="Courier New" w:eastAsia="Courier New" w:hAnsi="Courier New" w:cs="Courier New"/>
          <w:b w:val="0"/>
          <w:bCs w:val="0"/>
          <w:i w:val="0"/>
          <w:iCs w:val="0"/>
          <w:spacing w:val="0"/>
          <w:sz w:val="20"/>
          <w:szCs w:val="20"/>
          <w:lang w:val="en-US" w:eastAsia="en-US"/>
        </w:rPr>
        <w:t xml:space="preserve"> signingClient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getHeight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"Gas fee:"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decodedTx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authInfo</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fee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"Gas limit:"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decodedTx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authInfo</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fee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gasLimit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toString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"https://github.com/b9lab/cosmjs-sandbox/blob/send-tokens/experiment.ts" \l "L55-L56"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When you run it, it prints:</w:t>
      </w:r>
    </w:p>
    <w:p>
      <w:pPr>
        <w:spacing w:before="0" w:after="480"/>
        <w:ind w:left="420" w:right="300"/>
        <w:rPr>
          <w:spacing w:val="0"/>
          <w:lang w:val="en-US" w:eastAsia="en-US"/>
        </w:rPr>
      </w:pPr>
      <w:r>
        <w:rPr>
          <w:strike w:val="0"/>
          <w:spacing w:val="0"/>
          <w:u w:val="none"/>
          <w:lang w:val="en-US" w:eastAsia="en-US"/>
        </w:rPr>
        <w:drawing>
          <wp:inline>
            <wp:extent cx="228571" cy="228571"/>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Gas fee: [ { denom: 'uatom', amount: '500'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Gas limit: 200000</w:t>
      </w:r>
    </w:p>
    <w:p>
      <w:pPr>
        <w:pStyle w:val="data-v-67808297p"/>
        <w:spacing w:before="240" w:after="240"/>
        <w:ind w:left="0" w:right="0"/>
        <w:rPr>
          <w:lang w:val="en-US" w:eastAsia="en-US"/>
        </w:rPr>
      </w:pPr>
      <w:r>
        <w:rPr>
          <w:lang w:val="en-US" w:eastAsia="en-US"/>
        </w:rPr>
        <w:t xml:space="preserve">With the gas information now decided, how does Alice structure her command so that she sends 1% of her holdings, i.e. </w:t>
      </w:r>
      <w:r>
        <w:rPr>
          <w:rStyle w:val="data-v-67808297code"/>
          <w:rFonts w:ascii="Lucida Console" w:eastAsia="Lucida Console" w:hAnsi="Lucida Console" w:cs="Lucida Console"/>
          <w:b w:val="0"/>
          <w:bCs w:val="0"/>
          <w:i w:val="0"/>
          <w:iCs w:val="0"/>
          <w:lang w:val="en-US" w:eastAsia="en-US"/>
        </w:rPr>
        <w:t>100000uatom</w:t>
      </w:r>
      <w:r>
        <w:rPr>
          <w:lang w:val="en-US" w:eastAsia="en-US"/>
        </w:rPr>
        <w:t xml:space="preserve">, back to the faucet? </w:t>
      </w:r>
      <w:r>
        <w:rPr>
          <w:rStyle w:val="data-v-67808297code"/>
          <w:rFonts w:ascii="Lucida Console" w:eastAsia="Lucida Console" w:hAnsi="Lucida Console" w:cs="Lucida Console"/>
          <w:b w:val="0"/>
          <w:bCs w:val="0"/>
          <w:i w:val="0"/>
          <w:iCs w:val="0"/>
          <w:lang w:val="en-US" w:eastAsia="en-US"/>
        </w:rPr>
        <w:t>SigningStargateClient</w:t>
      </w:r>
      <w:r>
        <w:rPr>
          <w:lang w:val="en-US" w:eastAsia="en-US"/>
        </w:rPr>
        <w:t xml:space="preserve">'s </w:t>
      </w:r>
      <w:hyperlink r:id="rId45" w:anchor="L180-L18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sendTokens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function takes a </w:t>
      </w:r>
      <w:r>
        <w:rPr>
          <w:rStyle w:val="data-v-67808297code"/>
          <w:rFonts w:ascii="Lucida Console" w:eastAsia="Lucida Console" w:hAnsi="Lucida Console" w:cs="Lucida Console"/>
          <w:b w:val="0"/>
          <w:bCs w:val="0"/>
          <w:i w:val="0"/>
          <w:iCs w:val="0"/>
          <w:lang w:val="en-US" w:eastAsia="en-US"/>
        </w:rPr>
        <w:t>Coin[]</w:t>
      </w:r>
      <w:r>
        <w:rPr>
          <w:lang w:val="en-US" w:eastAsia="en-US"/>
        </w:rPr>
        <w:t xml:space="preserve"> as input. </w:t>
      </w:r>
      <w:r>
        <w:rPr>
          <w:rStyle w:val="data-v-67808297code"/>
          <w:rFonts w:ascii="Lucida Console" w:eastAsia="Lucida Console" w:hAnsi="Lucida Console" w:cs="Lucida Console"/>
          <w:b w:val="0"/>
          <w:bCs w:val="0"/>
          <w:i w:val="0"/>
          <w:iCs w:val="0"/>
          <w:lang w:val="en-US" w:eastAsia="en-US"/>
        </w:rPr>
        <w:t>Coin</w:t>
      </w:r>
      <w:r>
        <w:rPr>
          <w:lang w:val="en-US" w:eastAsia="en-US"/>
        </w:rPr>
        <w:t xml:space="preserve"> is simply defined as:</w:t>
      </w:r>
    </w:p>
    <w:p>
      <w:pPr>
        <w:spacing w:before="0" w:after="480"/>
        <w:ind w:left="420" w:right="300"/>
        <w:rPr>
          <w:spacing w:val="0"/>
          <w:lang w:val="en-US" w:eastAsia="en-US"/>
        </w:rPr>
      </w:pPr>
      <w:r>
        <w:rPr>
          <w:strike w:val="0"/>
          <w:spacing w:val="0"/>
          <w:u w:val="none"/>
          <w:lang w:val="en-US" w:eastAsia="en-US"/>
        </w:rPr>
        <w:drawing>
          <wp:inline>
            <wp:extent cx="228571" cy="228571"/>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Coin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cosmos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v1beta1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coin.ts </w:t>
      </w:r>
      <w:r>
        <w:rPr>
          <w:spacing w:val="0"/>
          <w:sz w:val="20"/>
          <w:szCs w:val="20"/>
          <w:lang w:val="en-US" w:eastAsia="en-US"/>
        </w:rPr>
        <w:fldChar w:fldCharType="begin"/>
      </w:r>
      <w:r>
        <w:rPr>
          <w:spacing w:val="0"/>
          <w:sz w:val="20"/>
          <w:szCs w:val="20"/>
          <w:lang w:val="en-US" w:eastAsia="en-US"/>
        </w:rPr>
        <w:instrText xml:space="preserve"> HYPERLINK "https://github.com/confio/cosmjs-types/blob/v0.4.1/src/cosmos/base/v1beta1/coin.ts" \l "L13-L16"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Alice can pick any </w:t>
      </w:r>
      <w:r>
        <w:rPr>
          <w:rStyle w:val="data-v-67808297code"/>
          <w:rFonts w:ascii="Lucida Console" w:eastAsia="Lucida Console" w:hAnsi="Lucida Console" w:cs="Lucida Console"/>
          <w:b w:val="0"/>
          <w:bCs w:val="0"/>
          <w:i w:val="0"/>
          <w:iCs w:val="0"/>
          <w:lang w:val="en-US" w:eastAsia="en-US"/>
        </w:rPr>
        <w:t>denom</w:t>
      </w:r>
      <w:r>
        <w:rPr>
          <w:lang w:val="en-US" w:eastAsia="en-US"/>
        </w:rPr>
        <w:t xml:space="preserve"> and any </w:t>
      </w:r>
      <w:r>
        <w:rPr>
          <w:rStyle w:val="data-v-67808297code"/>
          <w:rFonts w:ascii="Lucida Console" w:eastAsia="Lucida Console" w:hAnsi="Lucida Console" w:cs="Lucida Console"/>
          <w:b w:val="0"/>
          <w:bCs w:val="0"/>
          <w:i w:val="0"/>
          <w:iCs w:val="0"/>
          <w:lang w:val="en-US" w:eastAsia="en-US"/>
        </w:rPr>
        <w:t>amount</w:t>
      </w:r>
      <w:r>
        <w:rPr>
          <w:lang w:val="en-US" w:eastAsia="en-US"/>
        </w:rPr>
        <w:t xml:space="preserve"> as long as she owns them, the signing client signs the transaction and broadcasts it. In this case it is:</w:t>
      </w:r>
    </w:p>
    <w:p>
      <w:pPr>
        <w:spacing w:before="0" w:after="480"/>
        <w:ind w:left="420" w:right="300"/>
        <w:rPr>
          <w:spacing w:val="0"/>
          <w:lang w:val="en-US" w:eastAsia="en-US"/>
        </w:rPr>
      </w:pPr>
      <w:r>
        <w:rPr>
          <w:strike w:val="0"/>
          <w:spacing w:val="0"/>
          <w:u w:val="none"/>
          <w:lang w:val="en-US" w:eastAsia="en-US"/>
        </w:rPr>
        <w:drawing>
          <wp:inline>
            <wp:extent cx="228571" cy="228571"/>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"uatom"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"100000"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With this gas and coin information, add the command:</w:t>
      </w:r>
    </w:p>
    <w:p>
      <w:pPr>
        <w:spacing w:before="0" w:after="480"/>
        <w:ind w:left="420" w:right="300"/>
        <w:rPr>
          <w:spacing w:val="0"/>
          <w:lang w:val="en-US" w:eastAsia="en-US"/>
        </w:rPr>
      </w:pPr>
      <w:r>
        <w:rPr>
          <w:strike w:val="0"/>
          <w:spacing w:val="0"/>
          <w:u w:val="none"/>
          <w:lang w:val="en-US" w:eastAsia="en-US"/>
        </w:rPr>
        <w:drawing>
          <wp:inline>
            <wp:extent cx="228571" cy="228571"/>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"Gas limit:"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decodedTx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authInfo</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fee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gasLimit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toString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Check the balance of Alice and the Faucet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"Alice balance before:"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getAllBalances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"Faucet balance before:"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getAllBalances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faucet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Execute the sendTokens Tx and store the result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result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signingClient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sendTokens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faucet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"uatom"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"100000"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"uatom"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"500"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"200000"</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Output the result of the Tx</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"Transfer result:"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result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"https://github.com/b9lab/cosmjs-sandbox/blob/send-tokens/experiment.ts" \l "L57-L63"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To confirm that it worked, add another balance check:</w:t>
      </w:r>
    </w:p>
    <w:p>
      <w:pPr>
        <w:spacing w:before="0" w:after="480"/>
        <w:ind w:left="420" w:right="300"/>
        <w:rPr>
          <w:spacing w:val="0"/>
          <w:lang w:val="en-US" w:eastAsia="en-US"/>
        </w:rPr>
      </w:pPr>
      <w:r>
        <w:rPr>
          <w:strike w:val="0"/>
          <w:spacing w:val="0"/>
          <w:u w:val="none"/>
          <w:lang w:val="en-US" w:eastAsia="en-US"/>
        </w:rPr>
        <w:drawing>
          <wp:inline>
            <wp:extent cx="228571" cy="228571"/>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"Transfer result:"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result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"Alice balance after:"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getAllBalances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"Faucet balance after:"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getAllBalances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faucet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experiment.ts </w:t>
      </w:r>
      <w:r>
        <w:rPr>
          <w:spacing w:val="0"/>
          <w:sz w:val="20"/>
          <w:szCs w:val="20"/>
          <w:lang w:val="en-US" w:eastAsia="en-US"/>
        </w:rPr>
        <w:fldChar w:fldCharType="begin"/>
      </w:r>
      <w:r>
        <w:rPr>
          <w:spacing w:val="0"/>
          <w:sz w:val="20"/>
          <w:szCs w:val="20"/>
          <w:lang w:val="en-US" w:eastAsia="en-US"/>
        </w:rPr>
        <w:instrText xml:space="preserve"> HYPERLINK "https://github.com/b9lab/cosmjs-sandbox/blob/send-tokens/experiment.ts" \l "L64-L65"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Run this with </w:t>
      </w:r>
      <w:r>
        <w:rPr>
          <w:rStyle w:val="data-v-67808297code"/>
          <w:rFonts w:ascii="Lucida Console" w:eastAsia="Lucida Console" w:hAnsi="Lucida Console" w:cs="Lucida Console"/>
          <w:b w:val="0"/>
          <w:bCs w:val="0"/>
          <w:i w:val="0"/>
          <w:iCs w:val="0"/>
          <w:lang w:val="en-US" w:eastAsia="en-US"/>
        </w:rPr>
        <w:t>npm run experiment</w:t>
      </w:r>
      <w:r>
        <w:rPr>
          <w:lang w:val="en-US" w:eastAsia="en-US"/>
        </w:rPr>
        <w:t xml:space="preserve"> and you should get:</w:t>
      </w:r>
    </w:p>
    <w:p>
      <w:pPr>
        <w:spacing w:before="0" w:after="480"/>
        <w:ind w:left="420" w:right="300"/>
        <w:rPr>
          <w:spacing w:val="0"/>
          <w:lang w:val="en-US" w:eastAsia="en-US"/>
        </w:rPr>
      </w:pPr>
      <w:r>
        <w:rPr>
          <w:strike w:val="0"/>
          <w:spacing w:val="0"/>
          <w:u w:val="none"/>
          <w:lang w:val="en-US" w:eastAsia="en-US"/>
        </w:rPr>
        <w:drawing>
          <wp:inline>
            <wp:extent cx="228571" cy="228571"/>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Transfer result: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code: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height: 9507151,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rawLog: '[{"events":[{"type":"coin_received","attributes":[{"key":"receiver","value":"cosmos15aptdqmm7ddgtcrjvc5hs988rlrkze40l4q0he"},{"key":"amount","value":"100000uatom"}]},{"type":"coin_spent","attributes":[{"key":"spender","value":"cosmos17tvd4hcszq7lcxuwzrqkepuau9fye3dal606zf"},{"key":"amount","value":"100000uatom"}]},{"type":"message","attributes":[{"key":"action","value":"/cosmos.bank.v1beta1.MsgSend"},{"key":"sender","value":"cosmos17tvd4hcszq7lcxuwzrqkepuau9fye3dal606zf"},{"key":"module","value":"bank"}]},{"type":"transfer","attributes":[{"key":"recipient","value":"cosmos15aptdqmm7ddgtcrjvc5hs988rlrkze40l4q0he"},{"key":"sender","value":"cosmos17tvd4hcszq7lcxuwzrqkepuau9fye3dal606zf"},{"key":"amount","value":"100000uato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transactionHash: '7F770F24CB3C805FE45A8D26DD5EC5AA3F7B906AA7D6CB1F3FE8B554CBA93E12',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gasUsed: 74190,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gasWanted: 200000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Alice balance after: [ { denom: 'uatom', amount: '9899500'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Faucet balance after: [ { denom: 'uatom', amount: '867777437235' } ]</w:t>
      </w:r>
    </w:p>
    <w:p>
      <w:pPr>
        <w:pStyle w:val="data-v-67808297p"/>
        <w:spacing w:before="240" w:after="240"/>
        <w:ind w:left="0" w:right="0"/>
        <w:rPr>
          <w:lang w:val="en-US" w:eastAsia="en-US"/>
        </w:rPr>
      </w:pPr>
      <w:r>
        <w:rPr>
          <w:lang w:val="en-US" w:eastAsia="en-US"/>
        </w:rPr>
        <w:t xml:space="preserve">According to the </w:t>
      </w:r>
      <w:r>
        <w:rPr>
          <w:rStyle w:val="data-v-67808297code"/>
          <w:rFonts w:ascii="Lucida Console" w:eastAsia="Lucida Console" w:hAnsi="Lucida Console" w:cs="Lucida Console"/>
          <w:b w:val="0"/>
          <w:bCs w:val="0"/>
          <w:i w:val="0"/>
          <w:iCs w:val="0"/>
          <w:lang w:val="en-US" w:eastAsia="en-US"/>
        </w:rPr>
        <w:t>rawLog</w:t>
      </w:r>
      <w:r>
        <w:rPr>
          <w:lang w:val="en-US" w:eastAsia="en-US"/>
        </w:rPr>
        <w:t xml:space="preserve">, the faucet received </w:t>
      </w:r>
      <w:r>
        <w:rPr>
          <w:rStyle w:val="data-v-67808297code"/>
          <w:rFonts w:ascii="Lucida Console" w:eastAsia="Lucida Console" w:hAnsi="Lucida Console" w:cs="Lucida Console"/>
          <w:b w:val="0"/>
          <w:bCs w:val="0"/>
          <w:i w:val="0"/>
          <w:iCs w:val="0"/>
          <w:lang w:val="en-US" w:eastAsia="en-US"/>
        </w:rPr>
        <w:t>100000uatom</w:t>
      </w:r>
      <w:r>
        <w:rPr>
          <w:lang w:val="en-US" w:eastAsia="en-US"/>
        </w:rPr>
        <w:t xml:space="preserve">. Since Alice ends up with </w:t>
      </w:r>
      <w:r>
        <w:rPr>
          <w:rStyle w:val="data-v-67808297code"/>
          <w:rFonts w:ascii="Lucida Console" w:eastAsia="Lucida Console" w:hAnsi="Lucida Console" w:cs="Lucida Console"/>
          <w:b w:val="0"/>
          <w:bCs w:val="0"/>
          <w:i w:val="0"/>
          <w:iCs w:val="0"/>
          <w:lang w:val="en-US" w:eastAsia="en-US"/>
        </w:rPr>
        <w:t>"9899500uatom"</w:t>
      </w:r>
      <w:r>
        <w:rPr>
          <w:lang w:val="en-US" w:eastAsia="en-US"/>
        </w:rPr>
        <w:t xml:space="preserve">, it means she also paid </w:t>
      </w:r>
      <w:r>
        <w:rPr>
          <w:rStyle w:val="data-v-67808297code"/>
          <w:rFonts w:ascii="Lucida Console" w:eastAsia="Lucida Console" w:hAnsi="Lucida Console" w:cs="Lucida Console"/>
          <w:b w:val="0"/>
          <w:bCs w:val="0"/>
          <w:i w:val="0"/>
          <w:iCs w:val="0"/>
          <w:lang w:val="en-US" w:eastAsia="en-US"/>
        </w:rPr>
        <w:t>500uatom</w:t>
      </w:r>
      <w:r>
        <w:rPr>
          <w:lang w:val="en-US" w:eastAsia="en-US"/>
        </w:rPr>
        <w:t xml:space="preserve"> for gas.</w:t>
      </w:r>
    </w:p>
    <w:p>
      <w:pPr>
        <w:pStyle w:val="data-v-67808297p"/>
        <w:spacing w:before="240" w:after="240"/>
        <w:ind w:left="0" w:right="0"/>
        <w:rPr>
          <w:lang w:val="en-US" w:eastAsia="en-US"/>
        </w:rPr>
      </w:pPr>
      <w:r>
        <w:rPr>
          <w:lang w:val="en-US" w:eastAsia="en-US"/>
        </w:rPr>
        <w:t>This concludes your first use of CosmJS to send tokens.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Find the result of all the previous steps </w:t>
      </w:r>
      <w:hyperlink r:id="rId50"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8480" behindDoc="0" locked="0" layoutInCell="1" allowOverlap="0">
            <wp:simplePos x="0" y="0"/>
            <wp:positionH relativeFrom="column">
              <wp:align>left</wp:align>
            </wp:positionH>
            <wp:positionV relativeFrom="line">
              <wp:posOffset>0</wp:posOffset>
            </wp:positionV>
            <wp:extent cx="190500" cy="190500"/>
            <wp:wrapSquare wrapText="bothSides"/>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You connected to a publicly running testnet. Therefore, you depended on someone else to have a blockchain running with an open and publicly available RPC port and faucet. What if you wanted to try connecting to your own locally running blockchain?</w:t>
      </w:r>
    </w:p>
    <w:p>
      <w:pPr>
        <w:pStyle w:val="data-v-67808297h2"/>
        <w:spacing w:before="900" w:after="300"/>
        <w:ind w:left="0" w:right="0"/>
        <w:outlineLvl w:val="1"/>
        <w:rPr>
          <w:b/>
          <w:bCs/>
          <w:spacing w:val="-4"/>
          <w:sz w:val="43"/>
          <w:szCs w:val="43"/>
          <w:lang w:val="en-US" w:eastAsia="en-US"/>
        </w:rPr>
      </w:pPr>
      <w:hyperlink r:id="rId7" w:anchor="with-a-locally-started-chai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With a locally started chain</w:t>
      </w:r>
    </w:p>
    <w:p>
      <w:pPr>
        <w:pStyle w:val="data-v-67808297p"/>
        <w:spacing w:before="240" w:after="240"/>
        <w:ind w:left="0" w:right="0"/>
        <w:rPr>
          <w:lang w:val="en-US" w:eastAsia="en-US"/>
        </w:rPr>
      </w:pPr>
      <w:r>
        <w:rPr>
          <w:lang w:val="en-US" w:eastAsia="en-US"/>
        </w:rPr>
        <w:t xml:space="preserve">The easiest option is to reuse the </w:t>
      </w:r>
      <w:r>
        <w:rPr>
          <w:rStyle w:val="data-v-67808297code"/>
          <w:rFonts w:ascii="Lucida Console" w:eastAsia="Lucida Console" w:hAnsi="Lucida Console" w:cs="Lucida Console"/>
          <w:b w:val="0"/>
          <w:bCs w:val="0"/>
          <w:i w:val="0"/>
          <w:iCs w:val="0"/>
          <w:lang w:val="en-US" w:eastAsia="en-US"/>
        </w:rPr>
        <w:t>simd</w:t>
      </w:r>
      <w:r>
        <w:rPr>
          <w:lang w:val="en-US" w:eastAsia="en-US"/>
        </w:rPr>
        <w:t xml:space="preserve"> chain that you started in </w:t>
      </w:r>
      <w:hyperlink r:id="rId51" w:history="1">
        <w:r>
          <w:rPr>
            <w:rStyle w:val="data-v-67808297pa"/>
            <w:b w:val="0"/>
            <w:bCs w:val="0"/>
            <w:i w:val="0"/>
            <w:iCs w:val="0"/>
            <w:color w:val="0000EE"/>
            <w:u w:val="single" w:color="0000EE"/>
            <w:lang w:val="en-US" w:eastAsia="en-US"/>
          </w:rPr>
          <w:t>another tutorial</w:t>
        </w:r>
      </w:hyperlink>
      <w:r>
        <w:rPr>
          <w:lang w:val="en-US" w:eastAsia="en-US"/>
        </w:rPr>
        <w:t xml:space="preserve">. Make sure that you have created two accounts, Alice and Bob. You also sent tokens using </w:t>
      </w:r>
      <w:r>
        <w:rPr>
          <w:rStyle w:val="data-v-67808297code"/>
          <w:rFonts w:ascii="Lucida Console" w:eastAsia="Lucida Console" w:hAnsi="Lucida Console" w:cs="Lucida Console"/>
          <w:b w:val="0"/>
          <w:bCs w:val="0"/>
          <w:i w:val="0"/>
          <w:iCs w:val="0"/>
          <w:lang w:val="en-US" w:eastAsia="en-US"/>
        </w:rPr>
        <w:t>simd</w:t>
      </w:r>
      <w:r>
        <w:rPr>
          <w:lang w:val="en-US" w:eastAsia="en-US"/>
        </w:rPr>
        <w:t>. Be sure to credit enough tokens to Alice.</w:t>
      </w:r>
    </w:p>
    <w:p>
      <w:pPr>
        <w:pStyle w:val="data-v-67808297p"/>
        <w:spacing w:before="240" w:after="240"/>
        <w:ind w:left="0" w:right="0"/>
        <w:rPr>
          <w:lang w:val="en-US" w:eastAsia="en-US"/>
        </w:rPr>
      </w:pPr>
      <w:r>
        <w:rPr>
          <w:lang w:val="en-US" w:eastAsia="en-US"/>
        </w:rPr>
        <w:t xml:space="preserve">When you finally launch </w:t>
      </w:r>
      <w:r>
        <w:rPr>
          <w:rStyle w:val="data-v-67808297code"/>
          <w:rFonts w:ascii="Lucida Console" w:eastAsia="Lucida Console" w:hAnsi="Lucida Console" w:cs="Lucida Console"/>
          <w:b w:val="0"/>
          <w:bCs w:val="0"/>
          <w:i w:val="0"/>
          <w:iCs w:val="0"/>
          <w:lang w:val="en-US" w:eastAsia="en-US"/>
        </w:rPr>
        <w:t>simd</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WSL2 </w:t>
      </w:r>
    </w:p>
    <w:p>
      <w:pPr>
        <w:spacing w:before="0" w:after="480"/>
        <w:ind w:left="420" w:right="300"/>
        <w:rPr>
          <w:spacing w:val="0"/>
          <w:lang w:val="en-US" w:eastAsia="en-US"/>
        </w:rPr>
      </w:pPr>
      <w:r>
        <w:rPr>
          <w:strike w:val="0"/>
          <w:spacing w:val="0"/>
          <w:u w:val="none"/>
          <w:lang w:val="en-US" w:eastAsia="en-US"/>
        </w:rPr>
        <w:drawing>
          <wp:inline>
            <wp:extent cx="228571" cy="228571"/>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start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./build/simd start --keyring-backend test</w:t>
      </w:r>
    </w:p>
    <w:p>
      <w:pPr>
        <w:pStyle w:val="data-v-67808297p"/>
        <w:spacing w:before="240" w:after="240"/>
        <w:ind w:left="0" w:right="0"/>
        <w:rPr>
          <w:lang w:val="en-US" w:eastAsia="en-US"/>
        </w:rPr>
      </w:pPr>
      <w:r>
        <w:rPr>
          <w:lang w:val="en-US" w:eastAsia="en-US"/>
        </w:rPr>
        <w:t>You see the line:</w:t>
      </w:r>
    </w:p>
    <w:p>
      <w:pPr>
        <w:spacing w:before="0" w:after="480"/>
        <w:ind w:left="420" w:right="300"/>
        <w:rPr>
          <w:spacing w:val="0"/>
          <w:lang w:val="en-US" w:eastAsia="en-US"/>
        </w:rPr>
      </w:pPr>
      <w:r>
        <w:rPr>
          <w:strike w:val="0"/>
          <w:spacing w:val="0"/>
          <w:u w:val="none"/>
          <w:lang w:val="en-US" w:eastAsia="en-US"/>
        </w:rPr>
        <w:drawing>
          <wp:inline>
            <wp:extent cx="228571" cy="228571"/>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4:37PM INF Starting RPC HTTP server on 127.0.0.1:26657 module=rpc-server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 xml:space="preserve">Port </w:t>
      </w:r>
      <w:r>
        <w:rPr>
          <w:rStyle w:val="data-v-67808297code"/>
          <w:rFonts w:ascii="Lucida Console" w:eastAsia="Lucida Console" w:hAnsi="Lucida Console" w:cs="Lucida Console"/>
          <w:b w:val="0"/>
          <w:bCs w:val="0"/>
          <w:i w:val="0"/>
          <w:iCs w:val="0"/>
          <w:lang w:val="en-US" w:eastAsia="en-US"/>
        </w:rPr>
        <w:t>26657</w:t>
      </w:r>
      <w:r>
        <w:rPr>
          <w:lang w:val="en-US" w:eastAsia="en-US"/>
        </w:rPr>
        <w:t xml:space="preserve"> is the default port for RPC endpoints built with the SDK, unless otherwise configured in </w:t>
      </w:r>
      <w:r>
        <w:rPr>
          <w:rStyle w:val="data-v-67808297code"/>
          <w:rFonts w:ascii="Lucida Console" w:eastAsia="Lucida Console" w:hAnsi="Lucida Console" w:cs="Lucida Console"/>
          <w:b w:val="0"/>
          <w:bCs w:val="0"/>
          <w:i w:val="0"/>
          <w:iCs w:val="0"/>
          <w:lang w:val="en-US" w:eastAsia="en-US"/>
        </w:rPr>
        <w:t>~/.simapp/config/config.toml</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127.0.0.1:26657</w:t>
      </w:r>
      <w:r>
        <w:rPr>
          <w:lang w:val="en-US" w:eastAsia="en-US"/>
        </w:rPr>
        <w:t xml:space="preserve"> is the URL you need to add to your script later.</w:t>
      </w:r>
    </w:p>
    <w:p>
      <w:pPr>
        <w:pStyle w:val="data-v-67808297p"/>
        <w:spacing w:before="240" w:after="240"/>
        <w:ind w:left="0" w:right="0"/>
        <w:rPr>
          <w:lang w:val="en-US" w:eastAsia="en-US"/>
        </w:rPr>
      </w:pPr>
      <w:r>
        <w:rPr>
          <w:lang w:val="en-US" w:eastAsia="en-US"/>
        </w:rPr>
        <w:t xml:space="preserve">Make a copy of your </w:t>
      </w:r>
      <w:r>
        <w:rPr>
          <w:rStyle w:val="data-v-67808297code"/>
          <w:rFonts w:ascii="Lucida Console" w:eastAsia="Lucida Console" w:hAnsi="Lucida Console" w:cs="Lucida Console"/>
          <w:b w:val="0"/>
          <w:bCs w:val="0"/>
          <w:i w:val="0"/>
          <w:iCs w:val="0"/>
          <w:lang w:val="en-US" w:eastAsia="en-US"/>
        </w:rPr>
        <w:t>experiment.ts</w:t>
      </w:r>
      <w:r>
        <w:rPr>
          <w:lang w:val="en-US" w:eastAsia="en-US"/>
        </w:rPr>
        <w:t xml:space="preserve"> script, with some adjustments. Name it </w:t>
      </w:r>
      <w:r>
        <w:rPr>
          <w:rStyle w:val="data-v-67808297code"/>
          <w:rFonts w:ascii="Lucida Console" w:eastAsia="Lucida Console" w:hAnsi="Lucida Console" w:cs="Lucida Console"/>
          <w:b w:val="0"/>
          <w:bCs w:val="0"/>
          <w:i w:val="0"/>
          <w:iCs w:val="0"/>
          <w:lang w:val="en-US" w:eastAsia="en-US"/>
        </w:rPr>
        <w:t>experiment-local.ts</w:t>
      </w:r>
      <w:r>
        <w:rPr>
          <w:lang w:val="en-US" w:eastAsia="en-US"/>
        </w:rPr>
        <w:t xml:space="preserve">. Add a new run target in </w:t>
      </w:r>
      <w:r>
        <w:rPr>
          <w:rStyle w:val="data-v-67808297code"/>
          <w:rFonts w:ascii="Lucida Console" w:eastAsia="Lucida Console" w:hAnsi="Lucida Console" w:cs="Lucida Console"/>
          <w:b w:val="0"/>
          <w:bCs w:val="0"/>
          <w:i w:val="0"/>
          <w:iCs w:val="0"/>
          <w:lang w:val="en-US" w:eastAsia="en-US"/>
        </w:rPr>
        <w:t>package.json</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"scripts"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"experiment"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"ts-node experiment.ts"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"experiment-local"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"ts-node experiment-local.ts"</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package.json </w:t>
      </w:r>
      <w:r>
        <w:rPr>
          <w:spacing w:val="0"/>
          <w:sz w:val="20"/>
          <w:szCs w:val="20"/>
          <w:lang w:val="en-US" w:eastAsia="en-US"/>
        </w:rPr>
        <w:fldChar w:fldCharType="begin"/>
      </w:r>
      <w:r>
        <w:rPr>
          <w:spacing w:val="0"/>
          <w:sz w:val="20"/>
          <w:szCs w:val="20"/>
          <w:lang w:val="en-US" w:eastAsia="en-US"/>
        </w:rPr>
        <w:instrText xml:space="preserve"> HYPERLINK "https://github.com/b9lab/cosmjs-sandbox/blob/send-tokens-local/package.json" \l "L8"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preparing-your-key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Preparing your keys</w:t>
      </w:r>
    </w:p>
    <w:p>
      <w:pPr>
        <w:pStyle w:val="data-v-67808297p"/>
        <w:spacing w:before="240" w:after="240"/>
        <w:ind w:left="0" w:right="0"/>
        <w:rPr>
          <w:lang w:val="en-US" w:eastAsia="en-US"/>
        </w:rPr>
      </w:pPr>
      <w:r>
        <w:rPr>
          <w:lang w:val="en-US" w:eastAsia="en-US"/>
        </w:rPr>
        <w:t>Although you have Alice's address, you may not have her mnemonic or private key. The private key is stored in your operating system's keyring backend. For the purpose of this exercise, extract it - generally this is an unsafe operation: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WSL2 </w:t>
      </w:r>
    </w:p>
    <w:p>
      <w:pPr>
        <w:spacing w:before="0" w:after="480"/>
        <w:ind w:left="420" w:right="300"/>
        <w:rPr>
          <w:spacing w:val="0"/>
          <w:lang w:val="en-US" w:eastAsia="en-US"/>
        </w:rPr>
      </w:pPr>
      <w:r>
        <w:rPr>
          <w:strike w:val="0"/>
          <w:spacing w:val="0"/>
          <w:u w:val="none"/>
          <w:lang w:val="en-US" w:eastAsia="en-US"/>
        </w:rPr>
        <w:drawing>
          <wp:inline>
            <wp:extent cx="228571" cy="228571"/>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keys export alice --unsafe --unarmored-hex</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./build/simd keys export alice --unsafe --unarmored-hex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--keyring-backend test</w:t>
      </w:r>
    </w:p>
    <w:p>
      <w:pPr>
        <w:pStyle w:val="data-v-67808297p"/>
        <w:spacing w:before="240" w:after="240"/>
        <w:ind w:left="0" w:right="0"/>
        <w:rPr>
          <w:lang w:val="en-US" w:eastAsia="en-US"/>
        </w:rPr>
      </w:pPr>
      <w:r>
        <w:rPr>
          <w:lang w:val="en-US" w:eastAsia="en-US"/>
        </w:rPr>
        <w:t xml:space="preserve">You get a 64-digit-long hex value. Copy-paste it into a new </w:t>
      </w:r>
      <w:r>
        <w:rPr>
          <w:rStyle w:val="data-v-67808297code"/>
          <w:rFonts w:ascii="Lucida Console" w:eastAsia="Lucida Console" w:hAnsi="Lucida Console" w:cs="Lucida Console"/>
          <w:b w:val="0"/>
          <w:bCs w:val="0"/>
          <w:i w:val="0"/>
          <w:iCs w:val="0"/>
          <w:lang w:val="en-US" w:eastAsia="en-US"/>
        </w:rPr>
        <w:t>simd.alice.private.key</w:t>
      </w:r>
      <w:r>
        <w:rPr>
          <w:lang w:val="en-US" w:eastAsia="en-US"/>
        </w:rPr>
        <w:t xml:space="preserve"> file in your </w:t>
      </w:r>
      <w:r>
        <w:rPr>
          <w:rStyle w:val="data-v-67808297code"/>
          <w:rFonts w:ascii="Lucida Console" w:eastAsia="Lucida Console" w:hAnsi="Lucida Console" w:cs="Lucida Console"/>
          <w:b w:val="0"/>
          <w:bCs w:val="0"/>
          <w:i w:val="0"/>
          <w:iCs w:val="0"/>
          <w:lang w:val="en-US" w:eastAsia="en-US"/>
        </w:rPr>
        <w:t>cosmjs-sandbox</w:t>
      </w:r>
      <w:r>
        <w:rPr>
          <w:lang w:val="en-US" w:eastAsia="en-US"/>
        </w:rPr>
        <w:t xml:space="preserve"> folder. The </w:t>
      </w:r>
      <w:r>
        <w:rPr>
          <w:rStyle w:val="data-v-67808297code"/>
          <w:rFonts w:ascii="Lucida Console" w:eastAsia="Lucida Console" w:hAnsi="Lucida Console" w:cs="Lucida Console"/>
          <w:b w:val="0"/>
          <w:bCs w:val="0"/>
          <w:i w:val="0"/>
          <w:iCs w:val="0"/>
          <w:lang w:val="en-US" w:eastAsia="en-US"/>
        </w:rPr>
        <w:t>.gitignore</w:t>
      </w:r>
      <w:r>
        <w:rPr>
          <w:lang w:val="en-US" w:eastAsia="en-US"/>
        </w:rPr>
        <w:t xml:space="preserve"> was already configured earlier to ignore it, which mitigates the risk.</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9504" behindDoc="0" locked="0" layoutInCell="1" allowOverlap="0">
            <wp:simplePos x="0" y="0"/>
            <wp:positionH relativeFrom="column">
              <wp:align>left</wp:align>
            </wp:positionH>
            <wp:positionV relativeFrom="line">
              <wp:posOffset>0</wp:posOffset>
            </wp:positionV>
            <wp:extent cx="190500" cy="190500"/>
            <wp:wrapSquare wrapText="bothSides"/>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cannot remember which alias you gave your keys, </w:t>
      </w:r>
      <w:r>
        <w:rPr>
          <w:rStyle w:val="data-v-67808297code"/>
          <w:rFonts w:ascii="Lucida Console" w:eastAsia="Lucida Console" w:hAnsi="Lucida Console" w:cs="Lucida Console"/>
          <w:b w:val="0"/>
          <w:bCs w:val="0"/>
          <w:i w:val="0"/>
          <w:iCs w:val="0"/>
          <w:lang w:val="en-US" w:eastAsia="en-US"/>
        </w:rPr>
        <w:t>list</w:t>
      </w:r>
      <w:r>
        <w:rPr>
          <w:lang w:val="en-US" w:eastAsia="en-US"/>
        </w:rPr>
        <w:t xml:space="preserve"> them:</w:t>
      </w:r>
    </w:p>
    <w:p>
      <w:pPr>
        <w:pStyle w:val="theme-code-grouplidata-v-50d4cf04"/>
        <w:pBdr>
          <w:left w:val="none" w:sz="0" w:space="0" w:color="auto"/>
        </w:pBdr>
        <w:spacing w:before="0" w:after="0" w:line="435" w:lineRule="atLeast"/>
        <w:ind w:left="840" w:right="36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840" w:right="360" w:firstLine="0"/>
        <w:jc w:val="left"/>
        <w:rPr>
          <w:lang w:val="en-US" w:eastAsia="en-US"/>
        </w:rPr>
      </w:pPr>
      <w:r>
        <w:rPr>
          <w:rStyle w:val="theme-code-groupnav-tabdata-v-50d4cf04"/>
          <w:b/>
          <w:bCs/>
          <w:i w:val="0"/>
          <w:iCs w:val="0"/>
          <w:lang w:val="en-US" w:eastAsia="en-US"/>
        </w:rPr>
        <w:t xml:space="preserve">WSL2 </w:t>
      </w:r>
    </w:p>
    <w:p>
      <w:pPr>
        <w:spacing w:before="0" w:after="480" w:line="472" w:lineRule="atLeast"/>
        <w:ind w:left="780" w:right="660"/>
        <w:rPr>
          <w:spacing w:val="0"/>
          <w:sz w:val="32"/>
          <w:szCs w:val="32"/>
          <w:lang w:val="en-US" w:eastAsia="en-US"/>
        </w:rPr>
      </w:pPr>
      <w:r>
        <w:rPr>
          <w:strike w:val="0"/>
          <w:spacing w:val="0"/>
          <w:sz w:val="32"/>
          <w:szCs w:val="32"/>
          <w:u w:val="none"/>
          <w:lang w:val="en-US" w:eastAsia="en-US"/>
        </w:rPr>
        <w:drawing>
          <wp:inline>
            <wp:extent cx="228571" cy="228571"/>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5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spacing w:val="0"/>
          <w:sz w:val="20"/>
          <w:szCs w:val="20"/>
          <w:lang w:val="en-US" w:eastAsia="en-US"/>
        </w:rPr>
      </w:pPr>
      <w:r>
        <w:rPr>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keys list</w:t>
      </w:r>
    </w:p>
    <w:p>
      <w:pPr>
        <w:pStyle w:val="iconsitemtooltipdata-v-daa022c6"/>
        <w:spacing w:before="0" w:after="480" w:line="292" w:lineRule="atLeast"/>
        <w:ind w:left="960" w:right="84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./build/simd keys list --keyring-backend test</w:t>
      </w:r>
    </w:p>
    <w:p>
      <w:pPr>
        <w:pStyle w:val="contentpdata-v-8a444a42"/>
        <w:spacing w:before="0" w:after="0" w:line="435" w:lineRule="atLeast"/>
        <w:ind w:left="360" w:right="360"/>
        <w:rPr>
          <w:lang w:val="en-US" w:eastAsia="en-US"/>
        </w:rPr>
      </w:pPr>
      <w:r>
        <w:rPr>
          <w:lang w:val="en-US" w:eastAsia="en-US"/>
        </w:rPr>
        <w:t>Which returns:</w:t>
      </w:r>
    </w:p>
    <w:p>
      <w:pPr>
        <w:spacing w:before="0" w:after="480" w:line="472" w:lineRule="atLeast"/>
        <w:ind w:left="780" w:right="660"/>
        <w:rPr>
          <w:spacing w:val="0"/>
          <w:sz w:val="32"/>
          <w:szCs w:val="32"/>
          <w:lang w:val="en-US" w:eastAsia="en-US"/>
        </w:rPr>
      </w:pPr>
      <w:r>
        <w:rPr>
          <w:strike w:val="0"/>
          <w:spacing w:val="0"/>
          <w:sz w:val="32"/>
          <w:szCs w:val="32"/>
          <w:u w:val="none"/>
          <w:lang w:val="en-US" w:eastAsia="en-US"/>
        </w:rPr>
        <w:drawing>
          <wp:inline>
            <wp:extent cx="228571" cy="228571"/>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5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spacing w:val="0"/>
          <w:sz w:val="20"/>
          <w:szCs w:val="20"/>
          <w:lang w:val="en-US" w:eastAsia="en-US"/>
        </w:rPr>
      </w:pPr>
      <w:r>
        <w:rPr>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spacing w:val="0"/>
          <w:lang w:val="en-US" w:eastAsia="en-US"/>
        </w:rPr>
      </w:pPr>
      <w:r>
        <w:rPr>
          <w:rStyle w:val="bodywrapperdata-v-daa022c6"/>
          <w:b w:val="0"/>
          <w:bCs w:val="0"/>
          <w:i w:val="0"/>
          <w:iCs w:val="0"/>
          <w:spacing w:val="0"/>
          <w:lang w:val="en-US" w:eastAsia="en-US"/>
        </w:rPr>
        <w:t>- address: cosmos1c3srguwnzah5nd4cn49shltvr6tsrcl2jwn8je</w:t>
      </w:r>
    </w:p>
    <w:p>
      <w:pPr>
        <w:pStyle w:val="bodycodedata-v-daa022c6"/>
        <w:spacing w:before="0" w:after="0" w:line="300" w:lineRule="atLeast"/>
        <w:ind w:left="360" w:right="36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 alice</w:t>
      </w:r>
    </w:p>
    <w:p>
      <w:pPr>
        <w:pStyle w:val="bodycodedata-v-daa022c6"/>
        <w:spacing w:before="0" w:after="0" w:line="300" w:lineRule="atLeast"/>
        <w:ind w:left="360" w:right="36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pubkey: '{"@type":"/cosmos.crypto.secp256k1.PubKey","key":"AhR7SWWDsaSxBD9r/mIhbVOWap70jA3WpBIqjOJo4Dwp"}'</w:t>
      </w:r>
    </w:p>
    <w:p>
      <w:pPr>
        <w:pStyle w:val="bodycodedata-v-daa022c6"/>
        <w:spacing w:before="0" w:after="0" w:line="300" w:lineRule="atLeast"/>
        <w:ind w:left="360" w:right="36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 local</w:t>
      </w:r>
    </w:p>
    <w:p>
      <w:pPr>
        <w:pStyle w:val="bodycodedata-v-daa022c6"/>
        <w:spacing w:before="0" w:after="0" w:line="300" w:lineRule="atLeast"/>
        <w:ind w:left="360" w:right="360"/>
        <w:rPr>
          <w:rStyle w:val="bodywrapperdata-v-daa022c6"/>
          <w:b w:val="0"/>
          <w:bCs w:val="0"/>
          <w:i w:val="0"/>
          <w:iCs w:val="0"/>
          <w:spacing w:val="0"/>
          <w:lang w:val="en-US" w:eastAsia="en-US"/>
        </w:rPr>
      </w:pPr>
      <w:r>
        <w:rPr>
          <w:rStyle w:val="bodywrapperdata-v-daa022c6"/>
          <w:b w:val="0"/>
          <w:bCs w:val="0"/>
          <w:i w:val="0"/>
          <w:iCs w:val="0"/>
          <w:spacing w:val="0"/>
          <w:lang w:val="en-US" w:eastAsia="en-US"/>
        </w:rPr>
        <w:t>- address: cosmos1umpxwaezmad426nt7dx3xzv5u0u7wjc0kj7ple</w:t>
      </w:r>
    </w:p>
    <w:p>
      <w:pPr>
        <w:pStyle w:val="bodycodedata-v-daa022c6"/>
        <w:spacing w:before="0" w:after="0" w:line="300" w:lineRule="atLeast"/>
        <w:ind w:left="360" w:right="36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 bob</w:t>
      </w:r>
    </w:p>
    <w:p>
      <w:pPr>
        <w:pStyle w:val="bodycodedata-v-daa022c6"/>
        <w:spacing w:before="0" w:after="0" w:line="300" w:lineRule="atLeast"/>
        <w:ind w:left="360" w:right="36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pubkey: '{"@type":"/cosmos.crypto.secp256k1.PubKey","key":"Av1VW23/laXWtbwWwOUHCvjjeLLqbdzazRneeRsE/shL"}'</w:t>
      </w:r>
    </w:p>
    <w:p>
      <w:pPr>
        <w:pStyle w:val="bodycodedata-v-daa022c6"/>
        <w:spacing w:before="0" w:after="0" w:line="300" w:lineRule="atLeast"/>
        <w:ind w:left="360" w:right="36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 local</w:t>
      </w:r>
    </w:p>
    <w:p>
      <w:pPr>
        <w:pStyle w:val="data-v-67808297h2"/>
        <w:spacing w:before="900" w:after="300"/>
        <w:ind w:left="0" w:right="0"/>
        <w:outlineLvl w:val="1"/>
        <w:rPr>
          <w:b/>
          <w:bCs/>
          <w:spacing w:val="-4"/>
          <w:sz w:val="43"/>
          <w:szCs w:val="43"/>
          <w:lang w:val="en-US" w:eastAsia="en-US"/>
        </w:rPr>
      </w:pPr>
      <w:hyperlink r:id="rId7" w:anchor="update-your-scrip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Update your script</w:t>
      </w:r>
    </w:p>
    <w:p>
      <w:pPr>
        <w:pStyle w:val="data-v-67808297p"/>
        <w:spacing w:before="240" w:after="240"/>
        <w:ind w:left="0" w:right="0"/>
        <w:rPr>
          <w:lang w:val="en-US" w:eastAsia="en-US"/>
        </w:rPr>
      </w:pPr>
      <w:r>
        <w:rPr>
          <w:lang w:val="en-US" w:eastAsia="en-US"/>
        </w:rPr>
        <w:t xml:space="preserve">With the new elements in place, update your </w:t>
      </w:r>
      <w:r>
        <w:rPr>
          <w:rStyle w:val="data-v-67808297code"/>
          <w:rFonts w:ascii="Lucida Console" w:eastAsia="Lucida Console" w:hAnsi="Lucida Console" w:cs="Lucida Console"/>
          <w:b w:val="0"/>
          <w:bCs w:val="0"/>
          <w:i w:val="0"/>
          <w:iCs w:val="0"/>
          <w:lang w:val="en-US" w:eastAsia="en-US"/>
        </w:rPr>
        <w:t>experiment-local.ts</w:t>
      </w:r>
      <w:r>
        <w:rPr>
          <w:lang w:val="en-US" w:eastAsia="en-US"/>
        </w:rPr>
        <w:t xml:space="preserve"> script. Change </w:t>
      </w:r>
      <w:r>
        <w:rPr>
          <w:rStyle w:val="data-v-67808297code"/>
          <w:rFonts w:ascii="Lucida Console" w:eastAsia="Lucida Console" w:hAnsi="Lucida Console" w:cs="Lucida Console"/>
          <w:b w:val="0"/>
          <w:bCs w:val="0"/>
          <w:i w:val="0"/>
          <w:iCs w:val="0"/>
          <w:lang w:val="en-US" w:eastAsia="en-US"/>
        </w:rPr>
        <w:t>rpc</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rpc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"https://rpc.sentry-01.theta-testnet.polypore.xyz"</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rpc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"http://127.0.0.1:26657"</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experiment-local.ts </w:t>
      </w:r>
      <w:r>
        <w:rPr>
          <w:spacing w:val="0"/>
          <w:sz w:val="20"/>
          <w:szCs w:val="20"/>
          <w:lang w:val="en-US" w:eastAsia="en-US"/>
        </w:rPr>
        <w:fldChar w:fldCharType="begin"/>
      </w:r>
      <w:r>
        <w:rPr>
          <w:spacing w:val="0"/>
          <w:sz w:val="20"/>
          <w:szCs w:val="20"/>
          <w:lang w:val="en-US" w:eastAsia="en-US"/>
        </w:rPr>
        <w:instrText xml:space="preserve"> HYPERLINK "https://github.com/b9lab/cosmjs-sandbox/blob/send-tokens-local/experiment-local.ts" \l "L6"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And skip the lengthy process to get the faucet address. Just set </w:t>
      </w:r>
      <w:r>
        <w:rPr>
          <w:rStyle w:val="data-v-67808297code"/>
          <w:rFonts w:ascii="Lucida Console" w:eastAsia="Lucida Console" w:hAnsi="Lucida Console" w:cs="Lucida Console"/>
          <w:b w:val="0"/>
          <w:bCs w:val="0"/>
          <w:i w:val="0"/>
          <w:iCs w:val="0"/>
          <w:lang w:val="en-US" w:eastAsia="en-US"/>
        </w:rPr>
        <w:t>faucet</w:t>
      </w:r>
      <w:r>
        <w:rPr>
          <w:lang w:val="en-US" w:eastAsia="en-US"/>
        </w:rPr>
        <w:t xml:space="preserve"> to Bob's address:</w:t>
      </w:r>
    </w:p>
    <w:p>
      <w:pPr>
        <w:spacing w:before="0" w:after="480"/>
        <w:ind w:left="420" w:right="300"/>
        <w:rPr>
          <w:spacing w:val="0"/>
          <w:lang w:val="en-US" w:eastAsia="en-US"/>
        </w:rPr>
      </w:pPr>
      <w:r>
        <w:rPr>
          <w:strike w:val="0"/>
          <w:spacing w:val="0"/>
          <w:u w:val="none"/>
          <w:lang w:val="en-US" w:eastAsia="en-US"/>
        </w:rPr>
        <w:drawing>
          <wp:inline>
            <wp:extent cx="228571" cy="228571"/>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faucetTx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IndexedTx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getTx</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"540484BDD342702F196F84C2FD42D63FA77F74B26A8D7383FAA5AB46E4114A9B"</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"Faucet 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faucetTx</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decodedTx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decode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faucetTx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tx</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"DecodedTx:"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decodedTx</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"Decoded messages:"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decodedTx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body</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messages</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sendMessage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MsgSend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decode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decodedTx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body</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messages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value</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"Sent message:"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sendMessage</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faucet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sendMessage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fromAddress</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faucet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"cosmos1umpxwaezmad426nt7dx3xzv5u0u7wjc0kj7ple"</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experiment-local.ts </w:t>
      </w:r>
      <w:r>
        <w:rPr>
          <w:spacing w:val="0"/>
          <w:sz w:val="20"/>
          <w:szCs w:val="20"/>
          <w:lang w:val="en-US" w:eastAsia="en-US"/>
        </w:rPr>
        <w:fldChar w:fldCharType="begin"/>
      </w:r>
      <w:r>
        <w:rPr>
          <w:spacing w:val="0"/>
          <w:sz w:val="20"/>
          <w:szCs w:val="20"/>
          <w:lang w:val="en-US" w:eastAsia="en-US"/>
        </w:rPr>
        <w:instrText xml:space="preserve"> HYPERLINK "https://github.com/b9lab/cosmjs-sandbox/blob/send-tokens-local/experiment-local.ts" \l "L22"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Next, you need to replace the function to create Alice's signer because you're using a private key instead of a mnemonic, so the </w:t>
      </w:r>
      <w:r>
        <w:rPr>
          <w:rStyle w:val="data-v-67808297code"/>
          <w:rFonts w:ascii="Lucida Console" w:eastAsia="Lucida Console" w:hAnsi="Lucida Console" w:cs="Lucida Console"/>
          <w:b w:val="0"/>
          <w:bCs w:val="0"/>
          <w:i w:val="0"/>
          <w:iCs w:val="0"/>
          <w:lang w:val="en-US" w:eastAsia="en-US"/>
        </w:rPr>
        <w:t>fromMnemonic</w:t>
      </w:r>
      <w:r>
        <w:rPr>
          <w:lang w:val="en-US" w:eastAsia="en-US"/>
        </w:rPr>
        <w:t xml:space="preserve"> method that comes with </w:t>
      </w:r>
      <w:r>
        <w:rPr>
          <w:rStyle w:val="data-v-67808297code"/>
          <w:rFonts w:ascii="Lucida Console" w:eastAsia="Lucida Console" w:hAnsi="Lucida Console" w:cs="Lucida Console"/>
          <w:b w:val="0"/>
          <w:bCs w:val="0"/>
          <w:i w:val="0"/>
          <w:iCs w:val="0"/>
          <w:lang w:val="en-US" w:eastAsia="en-US"/>
        </w:rPr>
        <w:t>DirectSecp256k1HdWallet</w:t>
      </w:r>
      <w:r>
        <w:rPr>
          <w:lang w:val="en-US" w:eastAsia="en-US"/>
        </w:rPr>
        <w:t xml:space="preserve"> does not work. The </w:t>
      </w:r>
      <w:hyperlink r:id="rId53" w:anchor="L21"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fromKey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method that comes with </w:t>
      </w:r>
      <w:r>
        <w:rPr>
          <w:rStyle w:val="data-v-67808297code"/>
          <w:rFonts w:ascii="Lucida Console" w:eastAsia="Lucida Console" w:hAnsi="Lucida Console" w:cs="Lucida Console"/>
          <w:b w:val="0"/>
          <w:bCs w:val="0"/>
          <w:i w:val="0"/>
          <w:iCs w:val="0"/>
          <w:lang w:val="en-US" w:eastAsia="en-US"/>
        </w:rPr>
        <w:t>DirectSecp256k1Wallet</w:t>
      </w:r>
      <w:r>
        <w:rPr>
          <w:lang w:val="en-US" w:eastAsia="en-US"/>
        </w:rPr>
        <w:t xml:space="preserve"> is the more appropriate choice this time.</w:t>
      </w:r>
    </w:p>
    <w:p>
      <w:pPr>
        <w:pStyle w:val="data-v-67808297p"/>
        <w:spacing w:before="240" w:after="240"/>
        <w:ind w:left="0" w:right="0"/>
        <w:rPr>
          <w:lang w:val="en-US" w:eastAsia="en-US"/>
        </w:rPr>
      </w:pPr>
      <w:r>
        <w:rPr>
          <w:lang w:val="en-US" w:eastAsia="en-US"/>
        </w:rPr>
        <w:t>Adjust the import:</w:t>
      </w:r>
    </w:p>
    <w:p>
      <w:pPr>
        <w:spacing w:before="0" w:after="480"/>
        <w:ind w:left="420" w:right="300"/>
        <w:rPr>
          <w:spacing w:val="0"/>
          <w:lang w:val="en-US" w:eastAsia="en-US"/>
        </w:rPr>
      </w:pPr>
      <w:r>
        <w:rPr>
          <w:strike w:val="0"/>
          <w:spacing w:val="0"/>
          <w:u w:val="none"/>
          <w:lang w:val="en-US" w:eastAsia="en-US"/>
        </w:rPr>
        <w:drawing>
          <wp:inline>
            <wp:extent cx="228571" cy="228571"/>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DirectSecp256k1HdWallet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OfflineDirectSigner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"@cosmjs/proto-signing"</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DirectSecp256k1Wallet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OfflineDirectSigner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"@cosmjs/proto-signing"</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experiment-local.ts </w:t>
      </w:r>
      <w:r>
        <w:rPr>
          <w:spacing w:val="0"/>
          <w:sz w:val="20"/>
          <w:szCs w:val="20"/>
          <w:lang w:val="en-US" w:eastAsia="en-US"/>
        </w:rPr>
        <w:fldChar w:fldCharType="begin"/>
      </w:r>
      <w:r>
        <w:rPr>
          <w:spacing w:val="0"/>
          <w:sz w:val="20"/>
          <w:szCs w:val="20"/>
          <w:lang w:val="en-US" w:eastAsia="en-US"/>
        </w:rPr>
        <w:instrText xml:space="preserve"> HYPERLINK "https://github.com/b9lab/cosmjs-sandbox/blob/send-tokens-local/experiment-local.ts" \l "L3"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DirectSecp256k1Wallet</w:t>
      </w:r>
      <w:r>
        <w:rPr>
          <w:lang w:val="en-US" w:eastAsia="en-US"/>
        </w:rPr>
        <w:t xml:space="preserve"> the </w:t>
      </w:r>
      <w:r>
        <w:rPr>
          <w:rStyle w:val="data-v-67808297code"/>
          <w:rFonts w:ascii="Lucida Console" w:eastAsia="Lucida Console" w:hAnsi="Lucida Console" w:cs="Lucida Console"/>
          <w:b w:val="0"/>
          <w:bCs w:val="0"/>
          <w:i w:val="0"/>
          <w:iCs w:val="0"/>
          <w:lang w:val="en-US" w:eastAsia="en-US"/>
        </w:rPr>
        <w:t>fromKey</w:t>
      </w:r>
      <w:r>
        <w:rPr>
          <w:lang w:val="en-US" w:eastAsia="en-US"/>
        </w:rPr>
        <w:t xml:space="preserve"> factory function needs a </w:t>
      </w:r>
      <w:r>
        <w:rPr>
          <w:rStyle w:val="data-v-67808297code"/>
          <w:rFonts w:ascii="Lucida Console" w:eastAsia="Lucida Console" w:hAnsi="Lucida Console" w:cs="Lucida Console"/>
          <w:b w:val="0"/>
          <w:bCs w:val="0"/>
          <w:i w:val="0"/>
          <w:iCs w:val="0"/>
          <w:lang w:val="en-US" w:eastAsia="en-US"/>
        </w:rPr>
        <w:t>Uint8Array</w:t>
      </w:r>
      <w:r>
        <w:rPr>
          <w:lang w:val="en-US" w:eastAsia="en-US"/>
        </w:rPr>
        <w:t xml:space="preserve">. Fortunately, CosmJS includes a utility to convert a hexadecimal string into a </w:t>
      </w:r>
      <w:r>
        <w:rPr>
          <w:rStyle w:val="data-v-67808297code"/>
          <w:rFonts w:ascii="Lucida Console" w:eastAsia="Lucida Console" w:hAnsi="Lucida Console" w:cs="Lucida Console"/>
          <w:b w:val="0"/>
          <w:bCs w:val="0"/>
          <w:i w:val="0"/>
          <w:iCs w:val="0"/>
          <w:lang w:val="en-US" w:eastAsia="en-US"/>
        </w:rPr>
        <w:t>Uint8Array</w:t>
      </w:r>
      <w:r>
        <w:rPr>
          <w:lang w:val="en-US" w:eastAsia="en-US"/>
        </w:rPr>
        <w:t>. Import it:</w:t>
      </w:r>
    </w:p>
    <w:p>
      <w:pPr>
        <w:spacing w:before="0" w:after="480"/>
        <w:ind w:left="420" w:right="300"/>
        <w:rPr>
          <w:spacing w:val="0"/>
          <w:lang w:val="en-US" w:eastAsia="en-US"/>
        </w:rPr>
      </w:pPr>
      <w:r>
        <w:rPr>
          <w:strike w:val="0"/>
          <w:spacing w:val="0"/>
          <w:u w:val="none"/>
          <w:lang w:val="en-US" w:eastAsia="en-US"/>
        </w:rPr>
        <w:drawing>
          <wp:inline>
            <wp:extent cx="228571" cy="228571"/>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readFile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"fs/promises"</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fromHex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"@cosmjs/encoding"</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DirectSecp256k1Wallet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OfflineDirectSigner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"@cosmjs/proto-signing"</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experiment-local.ts </w:t>
      </w:r>
      <w:r>
        <w:rPr>
          <w:spacing w:val="0"/>
          <w:sz w:val="20"/>
          <w:szCs w:val="20"/>
          <w:lang w:val="en-US" w:eastAsia="en-US"/>
        </w:rPr>
        <w:fldChar w:fldCharType="begin"/>
      </w:r>
      <w:r>
        <w:rPr>
          <w:spacing w:val="0"/>
          <w:sz w:val="20"/>
          <w:szCs w:val="20"/>
          <w:lang w:val="en-US" w:eastAsia="en-US"/>
        </w:rPr>
        <w:instrText xml:space="preserve"> HYPERLINK "https://github.com/b9lab/cosmjs-sandbox/blob/send-tokens-local/experiment-local.ts" \l "L2"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Now create a new function to get a signer to replace the previous one:</w:t>
      </w:r>
    </w:p>
    <w:p>
      <w:pPr>
        <w:spacing w:before="0" w:after="480"/>
        <w:ind w:left="420" w:right="300"/>
        <w:rPr>
          <w:spacing w:val="0"/>
          <w:lang w:val="en-US" w:eastAsia="en-US"/>
        </w:rPr>
      </w:pPr>
      <w:r>
        <w:rPr>
          <w:strike w:val="0"/>
          <w:spacing w:val="0"/>
          <w:u w:val="none"/>
          <w:lang w:val="en-US" w:eastAsia="en-US"/>
        </w:rPr>
        <w:drawing>
          <wp:inline>
            <wp:extent cx="228571" cy="228571"/>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getAliceSignerFromPriKey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OfflineDirectSigner</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DirectSecp256k1Wallet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fromKey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fromHex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readFile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"./simd.alice.private.key"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toString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experiment-local.ts </w:t>
      </w:r>
      <w:r>
        <w:rPr>
          <w:spacing w:val="0"/>
          <w:sz w:val="20"/>
          <w:szCs w:val="20"/>
          <w:lang w:val="en-US" w:eastAsia="en-US"/>
        </w:rPr>
        <w:fldChar w:fldCharType="begin"/>
      </w:r>
      <w:r>
        <w:rPr>
          <w:spacing w:val="0"/>
          <w:sz w:val="20"/>
          <w:szCs w:val="20"/>
          <w:lang w:val="en-US" w:eastAsia="en-US"/>
        </w:rPr>
        <w:instrText xml:space="preserve"> HYPERLINK "https://github.com/b9lab/cosmjs-sandbox/blob/send-tokens-local/experiment-local.ts" \l "L8-L13"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Replace </w:t>
      </w:r>
      <w:r>
        <w:rPr>
          <w:rStyle w:val="data-v-67808297code"/>
          <w:rFonts w:ascii="Lucida Console" w:eastAsia="Lucida Console" w:hAnsi="Lucida Console" w:cs="Lucida Console"/>
          <w:b w:val="0"/>
          <w:bCs w:val="0"/>
          <w:i w:val="0"/>
          <w:iCs w:val="0"/>
          <w:lang w:val="en-US" w:eastAsia="en-US"/>
        </w:rPr>
        <w:t>getAliceSignerFromMnemonic</w:t>
      </w:r>
      <w:r>
        <w:rPr>
          <w:lang w:val="en-US" w:eastAsia="en-US"/>
        </w:rPr>
        <w:t xml:space="preserve"> with the newly created </w:t>
      </w:r>
      <w:r>
        <w:rPr>
          <w:rStyle w:val="data-v-67808297code"/>
          <w:rFonts w:ascii="Lucida Console" w:eastAsia="Lucida Console" w:hAnsi="Lucida Console" w:cs="Lucida Console"/>
          <w:b w:val="0"/>
          <w:bCs w:val="0"/>
          <w:i w:val="0"/>
          <w:iCs w:val="0"/>
          <w:lang w:val="en-US" w:eastAsia="en-US"/>
        </w:rPr>
        <w:t>getAliceSignerFromPriKey</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any"/>
          <w:rFonts w:ascii="Courier New" w:eastAsia="Courier New" w:hAnsi="Courier New" w:cs="Courier New"/>
          <w:b w:val="0"/>
          <w:bCs w:val="0"/>
          <w:i w:val="0"/>
          <w:iCs w:val="0"/>
          <w:spacing w:val="0"/>
          <w:sz w:val="20"/>
          <w:szCs w:val="20"/>
          <w:lang w:val="en-US" w:eastAsia="en-US"/>
        </w:rPr>
        <w:t xml:space="preserve"> faucet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"cosmos1umpxwaezmad426nt7dx3xzv5u0u7wjc0kj7ple"</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aliceSigner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OfflineDirectSigner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getAliceSignerFromMnemonic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aliceSigner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OfflineDirectSigner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getAliceSignerFromPriKey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experiment-local.ts </w:t>
      </w:r>
      <w:r>
        <w:rPr>
          <w:spacing w:val="0"/>
          <w:sz w:val="20"/>
          <w:szCs w:val="20"/>
          <w:lang w:val="en-US" w:eastAsia="en-US"/>
        </w:rPr>
        <w:fldChar w:fldCharType="begin"/>
      </w:r>
      <w:r>
        <w:rPr>
          <w:spacing w:val="0"/>
          <w:sz w:val="20"/>
          <w:szCs w:val="20"/>
          <w:lang w:val="en-US" w:eastAsia="en-US"/>
        </w:rPr>
        <w:instrText xml:space="preserve"> HYPERLINK "https://github.com/b9lab/cosmjs-sandbox/blob/send-tokens-local/experiment-local.ts" \l "L24"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Also change the token unit from </w:t>
      </w:r>
      <w:r>
        <w:rPr>
          <w:rStyle w:val="data-v-67808297code"/>
          <w:rFonts w:ascii="Lucida Console" w:eastAsia="Lucida Console" w:hAnsi="Lucida Console" w:cs="Lucida Console"/>
          <w:b w:val="0"/>
          <w:bCs w:val="0"/>
          <w:i w:val="0"/>
          <w:iCs w:val="0"/>
          <w:lang w:val="en-US" w:eastAsia="en-US"/>
        </w:rPr>
        <w:t>uatom</w:t>
      </w:r>
      <w:r>
        <w:rPr>
          <w:lang w:val="en-US" w:eastAsia="en-US"/>
        </w:rPr>
        <w:t xml:space="preserve"> </w:t>
      </w:r>
      <w:hyperlink r:id="rId54" w:anchor="L37-L38" w:tgtFrame="_blank" w:history="1">
        <w:r>
          <w:rPr>
            <w:rStyle w:val="data-v-67808297patargetblank"/>
            <w:b w:val="0"/>
            <w:bCs w:val="0"/>
            <w:i w:val="0"/>
            <w:iCs w:val="0"/>
            <w:color w:val="0000EE"/>
            <w:u w:val="single" w:color="0000EE"/>
            <w:lang w:val="en-US" w:eastAsia="en-US"/>
          </w:rPr>
          <w:t xml:space="preserve">to </w:t>
        </w:r>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stake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 your </w:t>
      </w:r>
      <w:r>
        <w:rPr>
          <w:rStyle w:val="data-v-67808297code"/>
          <w:rFonts w:ascii="Lucida Console" w:eastAsia="Lucida Console" w:hAnsi="Lucida Console" w:cs="Lucida Console"/>
          <w:b w:val="0"/>
          <w:bCs w:val="0"/>
          <w:i w:val="0"/>
          <w:iCs w:val="0"/>
          <w:lang w:val="en-US" w:eastAsia="en-US"/>
        </w:rPr>
        <w:t>sendTokens</w:t>
      </w:r>
      <w:r>
        <w:rPr>
          <w:lang w:val="en-US" w:eastAsia="en-US"/>
        </w:rPr>
        <w:t xml:space="preserve"> transaction, because this is the default token when using </w:t>
      </w:r>
      <w:r>
        <w:rPr>
          <w:rStyle w:val="data-v-67808297code"/>
          <w:rFonts w:ascii="Lucida Console" w:eastAsia="Lucida Console" w:hAnsi="Lucida Console" w:cs="Lucida Console"/>
          <w:b w:val="0"/>
          <w:bCs w:val="0"/>
          <w:i w:val="0"/>
          <w:iCs w:val="0"/>
          <w:lang w:val="en-US" w:eastAsia="en-US"/>
        </w:rPr>
        <w:t>simapp</w:t>
      </w:r>
      <w:r>
        <w:rPr>
          <w:lang w:val="en-US" w:eastAsia="en-US"/>
        </w:rPr>
        <w:t>. Experiment with adjusting the values as desired. Run it with: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run experiment-local</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$(pwd):/sandbox -w /sandbox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node:lts-slim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run experiment-local</w:t>
      </w:r>
    </w:p>
    <w:p>
      <w:pPr>
        <w:pStyle w:val="data-v-67808297p"/>
        <w:spacing w:before="240" w:after="240"/>
        <w:ind w:left="0" w:right="0"/>
        <w:rPr>
          <w:lang w:val="en-US" w:eastAsia="en-US"/>
        </w:rPr>
      </w:pPr>
      <w:r>
        <w:rPr>
          <w:lang w:val="en-US" w:eastAsia="en-US"/>
        </w:rPr>
        <w:t>And confirm the output is as expected. For instance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&gt; cosmjs-sandbox@1.0.0 experiment-local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&gt; ts-node experiment-local.ts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With client, chain id: demo , height: 44883</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Alice balances: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Alice's address from signer cosmos1c3srguwnzah5nd4cn49shltvr6tsrcl2jwn8je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With signing client, chain id: demo , height: 44883</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Alice balance before: [ { denom: 'stake', amount: '19891835'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Faucet balance before: [ { denom: 'stake', amount: '10010000'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Transfer result: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code: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height: 44885,</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rawLog: '[{"events":[{"type":"coin_received","attributes":[{"key":"receiver","value":"cosmos1umpxwaezmad426nt7dx3xzv5u0u7wjc0kj7ple"},{"key":"amount","value":"100000stake"}]},{"type":"coin_spent","attributes":[{"key":"spender","value":"cosmos1c3srguwnzah5nd4cn49shltvr6tsrcl2jwn8je"},{"key":"amount","value":"100000stake"}]},{"type":"message","attributes":[{"key":"action","value":"/cosmos.bank.v1beta1.MsgSend"},{"key":"sender","value":"cosmos1c3srguwnzah5nd4cn49shltvr6tsrcl2jwn8je"},{"key":"module","value":"bank"}]},{"type":"transfer","attributes":[{"key":"recipient","value":"cosmos1umpxwaezmad426nt7dx3xzv5u0u7wjc0kj7ple"},{"key":"sender","value":"cosmos1c3srguwnzah5nd4cn49shltvr6tsrcl2jwn8je"},{"key":"amount","value":"100000stak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transactionHash: 'A49EBD41E37CDACF258F0BCD0954C52138FB5121C9A3B58138A2279EDB526B6D',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gasUsed: 72702,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gasWanted: 200000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Alice balance after: [ { denom: 'stake', amount: '19791335'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Faucet balance after: [ { denom: 'stake', amount: '10110000' } ]</w:t>
      </w:r>
    </w:p>
    <w:p>
      <w:pPr>
        <w:pStyle w:val="data-v-67808297p"/>
        <w:spacing w:before="240" w:after="240"/>
        <w:ind w:left="0" w:right="0"/>
        <w:rPr>
          <w:lang w:val="en-US" w:eastAsia="en-US"/>
        </w:rPr>
      </w:pPr>
      <w:r>
        <w:rPr>
          <w:lang w:val="en-US" w:eastAsia="en-US"/>
        </w:rPr>
        <w:t>You have now used CosmJS's bank module on a locally running Cosmos blockchain.</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70528" behindDoc="0" locked="0" layoutInCell="1" allowOverlap="0">
            <wp:simplePos x="0" y="0"/>
            <wp:positionH relativeFrom="column">
              <wp:align>left</wp:align>
            </wp:positionH>
            <wp:positionV relativeFrom="line">
              <wp:posOffset>0</wp:posOffset>
            </wp:positionV>
            <wp:extent cx="190500" cy="190500"/>
            <wp:wrapSquare wrapText="bothSides"/>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Find the complete set of files </w:t>
      </w:r>
      <w:hyperlink r:id="rId55"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71552" behindDoc="0" locked="0" layoutInCell="1" allowOverlap="0">
            <wp:simplePos x="0" y="0"/>
            <wp:positionH relativeFrom="column">
              <wp:align>left</wp:align>
            </wp:positionH>
            <wp:positionV relativeFrom="line">
              <wp:posOffset>0</wp:posOffset>
            </wp:positionV>
            <wp:extent cx="190500" cy="190500"/>
            <wp:wrapSquare wrapText="bothSides"/>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If you want a detailed introduction to CosmJS, check out the following video with Noam Cohan, former Developer Relations Lead for Cosmos Hub.</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72576" behindDoc="0" locked="0" layoutInCell="1" allowOverlap="0">
            <wp:simplePos x="0" y="0"/>
            <wp:positionH relativeFrom="column">
              <wp:align>left</wp:align>
            </wp:positionH>
            <wp:positionV relativeFrom="line">
              <wp:posOffset>0</wp:posOffset>
            </wp:positionV>
            <wp:extent cx="190500" cy="190500"/>
            <wp:wrapSquare wrapText="bothSides"/>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would like to see how to do more actions when listening to events from your own checkers game, you can go straight to the related exercise in </w:t>
      </w:r>
      <w:hyperlink r:id="rId56" w:history="1">
        <w:r>
          <w:rPr>
            <w:rStyle w:val="data-v-67808297pa"/>
            <w:b w:val="0"/>
            <w:bCs w:val="0"/>
            <w:i w:val="0"/>
            <w:iCs w:val="0"/>
            <w:color w:val="0000EE"/>
            <w:u w:val="single" w:color="0000EE"/>
            <w:lang w:val="en-US" w:eastAsia="en-US"/>
          </w:rPr>
          <w:t>CosmJS for Your Chain</w:t>
        </w:r>
      </w:hyperlink>
      <w:r>
        <w:rPr>
          <w:lang w:val="en-US" w:eastAsia="en-US"/>
        </w:rPr>
        <w:t>.</w:t>
      </w:r>
    </w:p>
    <w:p>
      <w:pPr>
        <w:pStyle w:val="contentpdata-v-8a444a42"/>
        <w:spacing w:before="0" w:after="0" w:line="435" w:lineRule="atLeast"/>
        <w:ind w:left="360" w:right="360"/>
        <w:rPr>
          <w:lang w:val="en-US" w:eastAsia="en-US"/>
        </w:rPr>
      </w:pPr>
      <w:r>
        <w:rPr>
          <w:lang w:val="en-US" w:eastAsia="en-US"/>
        </w:rPr>
        <w:t>More specifically, you can jump to:</w:t>
      </w:r>
    </w:p>
    <w:p>
      <w:pPr>
        <w:pStyle w:val="data-v-67808297li"/>
        <w:numPr>
          <w:ilvl w:val="0"/>
          <w:numId w:val="6"/>
        </w:numPr>
        <w:spacing w:before="240" w:after="360" w:line="435" w:lineRule="atLeast"/>
        <w:ind w:left="840" w:right="360" w:hanging="210"/>
        <w:jc w:val="left"/>
        <w:rPr>
          <w:lang w:val="en-US" w:eastAsia="en-US"/>
        </w:rPr>
      </w:pPr>
      <w:hyperlink r:id="rId57" w:history="1">
        <w:r>
          <w:rPr>
            <w:rStyle w:val="data-v-67808297ula"/>
            <w:b w:val="0"/>
            <w:bCs w:val="0"/>
            <w:i w:val="0"/>
            <w:iCs w:val="0"/>
            <w:color w:val="0000EE"/>
            <w:u w:val="single" w:color="0000EE"/>
            <w:lang w:val="en-US" w:eastAsia="en-US"/>
          </w:rPr>
          <w:t>Backend Scripts for Game Indexing</w:t>
        </w:r>
      </w:hyperlink>
      <w:r>
        <w:rPr>
          <w:lang w:val="en-US" w:eastAsia="en-US"/>
        </w:rPr>
        <w:t>, for a Web2.0 server listening to game events.</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7"/>
        </w:numPr>
        <w:spacing w:before="240" w:after="240" w:line="435" w:lineRule="atLeast"/>
        <w:ind w:left="840" w:right="360" w:hanging="210"/>
        <w:jc w:val="left"/>
        <w:rPr>
          <w:lang w:val="en-US" w:eastAsia="en-US"/>
        </w:rPr>
      </w:pPr>
      <w:r>
        <w:rPr>
          <w:lang w:val="en-US" w:eastAsia="en-US"/>
        </w:rPr>
        <w:t xml:space="preserve">How to gain familiarity with CosmJS by implementing a basic feature of the Interchain Ecosystem, the ability to send tokens via the </w:t>
      </w:r>
      <w:r>
        <w:rPr>
          <w:rStyle w:val="data-v-67808297code"/>
          <w:rFonts w:ascii="Lucida Console" w:eastAsia="Lucida Console" w:hAnsi="Lucida Console" w:cs="Lucida Console"/>
          <w:b w:val="0"/>
          <w:bCs w:val="0"/>
          <w:i w:val="0"/>
          <w:iCs w:val="0"/>
          <w:lang w:val="en-US" w:eastAsia="en-US"/>
        </w:rPr>
        <w:t>bank</w:t>
      </w:r>
      <w:r>
        <w:rPr>
          <w:lang w:val="en-US" w:eastAsia="en-US"/>
        </w:rPr>
        <w:t xml:space="preserve"> module.</w:t>
      </w:r>
    </w:p>
    <w:p>
      <w:pPr>
        <w:pStyle w:val="data-v-67808297li"/>
        <w:numPr>
          <w:ilvl w:val="0"/>
          <w:numId w:val="7"/>
        </w:numPr>
        <w:spacing w:after="240" w:line="435" w:lineRule="atLeast"/>
        <w:ind w:left="840" w:right="360" w:hanging="210"/>
        <w:jc w:val="left"/>
        <w:rPr>
          <w:lang w:val="en-US" w:eastAsia="en-US"/>
        </w:rPr>
      </w:pPr>
      <w:r>
        <w:rPr>
          <w:lang w:val="en-US" w:eastAsia="en-US"/>
        </w:rPr>
        <w:t>How to clone a ready-made test repository and install the required modules in order to experiment with CosmJS, for which NodeJs and Visual Studio Code will be required.</w:t>
      </w:r>
    </w:p>
    <w:p>
      <w:pPr>
        <w:pStyle w:val="data-v-67808297li"/>
        <w:numPr>
          <w:ilvl w:val="0"/>
          <w:numId w:val="7"/>
        </w:numPr>
        <w:spacing w:after="240" w:line="435" w:lineRule="atLeast"/>
        <w:ind w:left="840" w:right="360" w:hanging="210"/>
        <w:jc w:val="left"/>
        <w:rPr>
          <w:lang w:val="en-US" w:eastAsia="en-US"/>
        </w:rPr>
      </w:pPr>
      <w:r>
        <w:rPr>
          <w:lang w:val="en-US" w:eastAsia="en-US"/>
        </w:rPr>
        <w:t>How to connect to a public node in the Interchain Ecosystem, acquire a wallet address on a testnet, and create a key for an imaginary user for the purposes of experimenting.</w:t>
      </w:r>
    </w:p>
    <w:p>
      <w:pPr>
        <w:pStyle w:val="data-v-67808297li"/>
        <w:numPr>
          <w:ilvl w:val="0"/>
          <w:numId w:val="7"/>
        </w:numPr>
        <w:spacing w:after="240" w:line="435" w:lineRule="atLeast"/>
        <w:ind w:left="840" w:right="360" w:hanging="210"/>
        <w:jc w:val="left"/>
        <w:rPr>
          <w:lang w:val="en-US" w:eastAsia="en-US"/>
        </w:rPr>
      </w:pPr>
      <w:r>
        <w:rPr>
          <w:lang w:val="en-US" w:eastAsia="en-US"/>
        </w:rPr>
        <w:t>How to add your imports, define your connection, get a balance, get the faucet address, prepare a signing client, and successfully send tokens on a chain being run by someone else.</w:t>
      </w:r>
    </w:p>
    <w:p>
      <w:pPr>
        <w:pStyle w:val="data-v-67808297li"/>
        <w:numPr>
          <w:ilvl w:val="0"/>
          <w:numId w:val="7"/>
        </w:numPr>
        <w:spacing w:after="360" w:line="435" w:lineRule="atLeast"/>
        <w:ind w:left="840" w:right="360" w:hanging="210"/>
        <w:jc w:val="left"/>
        <w:rPr>
          <w:lang w:val="en-US" w:eastAsia="en-US"/>
        </w:rPr>
      </w:pPr>
      <w:r>
        <w:rPr>
          <w:lang w:val="en-US" w:eastAsia="en-US"/>
        </w:rPr>
        <w:t>How to connect with your own locally running blockchain, including how to prepare your keys and update your script.</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"https://ida.interchain.io/tutorials/7-cosmjs/1-cosmjs-intro.html"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What is CosmJS?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"https://ida.interchain.io/tutorials/7-cosmjs/3-multi-msg.html" </w:instrText>
      </w:r>
      <w:r>
        <w:rPr>
          <w:lang w:val="en-US" w:eastAsia="en-US"/>
        </w:rPr>
        <w:fldChar w:fldCharType="separate"/>
      </w:r>
      <w:r>
        <w:rPr>
          <w:b/>
          <w:bCs/>
          <w:color w:val="0000EE"/>
          <w:sz w:val="20"/>
          <w:szCs w:val="20"/>
          <w:lang w:val="en-US" w:eastAsia="en-US"/>
        </w:rPr>
        <w:t>Compose Complex Transactions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87" name="">
              <a:hlinkClick xmlns:a="http://schemas.openxmlformats.org/drawingml/2006/main" xmlns:r="http://schemas.openxmlformats.org/officeDocument/2006/relationships"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61"/>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89"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91"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93"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195"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
                    <pic:cNvPicPr>
                      <a:picLocks noChangeAspect="1"/>
                    </pic:cNvPicPr>
                  </pic:nvPicPr>
                  <pic:blipFill>
                    <a:blip xmlns:r="http://schemas.openxmlformats.org/officeDocument/2006/relationships" r:embed="rId68"/>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cript-preparation" w:history="1">
        <w:r>
          <w:rPr>
            <w:rStyle w:val="asidelinkhrefdata-v-917fa164"/>
            <w:b w:val="0"/>
            <w:bCs w:val="0"/>
            <w:i w:val="0"/>
            <w:iCs w:val="0"/>
            <w:color w:val="0000EE"/>
            <w:lang w:val="en-US" w:eastAsia="en-US"/>
          </w:rPr>
          <w:t>Script 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estnet-preparation" w:history="1">
        <w:r>
          <w:rPr>
            <w:rStyle w:val="asidelinkhrefdata-v-917fa164"/>
            <w:b w:val="0"/>
            <w:bCs w:val="0"/>
            <w:i w:val="0"/>
            <w:iCs w:val="0"/>
            <w:color w:val="0000EE"/>
            <w:lang w:val="en-US" w:eastAsia="en-US"/>
          </w:rPr>
          <w:t>Testnet 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d-your-imports" w:history="1">
        <w:r>
          <w:rPr>
            <w:rStyle w:val="asidelinkhrefdata-v-917fa164"/>
            <w:b w:val="0"/>
            <w:bCs w:val="0"/>
            <w:i w:val="0"/>
            <w:iCs w:val="0"/>
            <w:color w:val="0000EE"/>
            <w:lang w:val="en-US" w:eastAsia="en-US"/>
          </w:rPr>
          <w:t>Add your imports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fine-your-connection" w:history="1">
        <w:r>
          <w:rPr>
            <w:rStyle w:val="asidelinkhrefdata-v-917fa164"/>
            <w:b w:val="0"/>
            <w:bCs w:val="0"/>
            <w:i w:val="0"/>
            <w:iCs w:val="0"/>
            <w:color w:val="0000EE"/>
            <w:lang w:val="en-US" w:eastAsia="en-US"/>
          </w:rPr>
          <w:t>Define your connection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et-a-balance" w:history="1">
        <w:r>
          <w:rPr>
            <w:rStyle w:val="asidelinkhrefdata-v-917fa164"/>
            <w:b w:val="0"/>
            <w:bCs w:val="0"/>
            <w:i w:val="0"/>
            <w:iCs w:val="0"/>
            <w:color w:val="0000EE"/>
            <w:lang w:val="en-US" w:eastAsia="en-US"/>
          </w:rPr>
          <w:t>Get a balance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et-the-faucet-address" w:history="1">
        <w:r>
          <w:rPr>
            <w:rStyle w:val="asidelinkhrefdata-v-917fa164"/>
            <w:b w:val="0"/>
            <w:bCs w:val="0"/>
            <w:i w:val="0"/>
            <w:iCs w:val="0"/>
            <w:color w:val="0000EE"/>
            <w:lang w:val="en-US" w:eastAsia="en-US"/>
          </w:rPr>
          <w:t>Get the faucet address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serialize-the-transaction" w:history="1">
        <w:r>
          <w:rPr>
            <w:rStyle w:val="asidelinkhrefdata-v-917fa164"/>
            <w:b w:val="0"/>
            <w:bCs w:val="0"/>
            <w:i w:val="0"/>
            <w:iCs w:val="0"/>
            <w:color w:val="0000EE"/>
            <w:lang w:val="en-US" w:eastAsia="en-US"/>
          </w:rPr>
          <w:t>Deserialize the transaction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at-is-this-long-string" w:history="1">
        <w:r>
          <w:rPr>
            <w:rStyle w:val="asidelinkhrefdata-v-917fa164"/>
            <w:b w:val="0"/>
            <w:bCs w:val="0"/>
            <w:i w:val="0"/>
            <w:iCs w:val="0"/>
            <w:color w:val="0000EE"/>
            <w:lang w:val="en-US" w:eastAsia="en-US"/>
          </w:rPr>
          <w:t>What is this long string?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serialize-the-message" w:history="1">
        <w:r>
          <w:rPr>
            <w:rStyle w:val="asidelinkhrefdata-v-917fa164"/>
            <w:b w:val="0"/>
            <w:bCs w:val="0"/>
            <w:i w:val="0"/>
            <w:iCs w:val="0"/>
            <w:color w:val="0000EE"/>
            <w:lang w:val="en-US" w:eastAsia="en-US"/>
          </w:rPr>
          <w:t>Deserialize the message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e-a-signing-client" w:history="1">
        <w:r>
          <w:rPr>
            <w:rStyle w:val="asidelinkhrefdata-v-917fa164"/>
            <w:b w:val="0"/>
            <w:bCs w:val="0"/>
            <w:i w:val="0"/>
            <w:iCs w:val="0"/>
            <w:color w:val="0000EE"/>
            <w:lang w:val="en-US" w:eastAsia="en-US"/>
          </w:rPr>
          <w:t>Prepare a signing client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end-tokens" w:history="1">
        <w:r>
          <w:rPr>
            <w:rStyle w:val="asidelinkhrefdata-v-917fa164"/>
            <w:b w:val="0"/>
            <w:bCs w:val="0"/>
            <w:i w:val="0"/>
            <w:iCs w:val="0"/>
            <w:color w:val="0000EE"/>
            <w:lang w:val="en-US" w:eastAsia="en-US"/>
          </w:rPr>
          <w:t>Send tokens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ith-a-locally-started-chain" w:history="1">
        <w:r>
          <w:rPr>
            <w:rStyle w:val="asidelinkhrefdata-v-917fa164"/>
            <w:b w:val="0"/>
            <w:bCs w:val="0"/>
            <w:i w:val="0"/>
            <w:iCs w:val="0"/>
            <w:color w:val="0000EE"/>
            <w:lang w:val="en-US" w:eastAsia="en-US"/>
          </w:rPr>
          <w:t>With a locally started chain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ing-your-keys" w:history="1">
        <w:r>
          <w:rPr>
            <w:rStyle w:val="asidelinkhrefdata-v-917fa164"/>
            <w:b w:val="0"/>
            <w:bCs w:val="0"/>
            <w:i w:val="0"/>
            <w:iCs w:val="0"/>
            <w:color w:val="0000EE"/>
            <w:lang w:val="en-US" w:eastAsia="en-US"/>
          </w:rPr>
          <w:t>Preparing your keys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pdate-your-script" w:history="1">
        <w:r>
          <w:rPr>
            <w:rStyle w:val="asidelinkhrefdata-v-917fa164"/>
            <w:b w:val="0"/>
            <w:bCs w:val="0"/>
            <w:i w:val="0"/>
            <w:iCs w:val="0"/>
            <w:color w:val="0000EE"/>
            <w:lang w:val="en-US" w:eastAsia="en-US"/>
          </w:rPr>
          <w:t>Update your script</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69"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70"/>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71" w:tgtFrame="_blank" w:history="1">
        <w:r>
          <w:rPr>
            <w:rStyle w:val="linksitemlinkdata-v-42d3bbc5"/>
            <w:b w:val="0"/>
            <w:bCs w:val="0"/>
            <w:i w:val="0"/>
            <w:iCs w:val="0"/>
            <w:color w:val="0000EE"/>
            <w:lang w:val="en-US" w:eastAsia="en-US"/>
          </w:rPr>
          <w:t>Cosmos SDK</w:t>
        </w:r>
      </w:hyperlink>
      <w:hyperlink r:id="rId72" w:tgtFrame="_blank" w:history="1">
        <w:r>
          <w:rPr>
            <w:rStyle w:val="linksitemlinkdata-v-42d3bbc5"/>
            <w:b w:val="0"/>
            <w:bCs w:val="0"/>
            <w:i w:val="0"/>
            <w:iCs w:val="0"/>
            <w:color w:val="0000EE"/>
            <w:lang w:val="en-US" w:eastAsia="en-US"/>
          </w:rPr>
          <w:t>Cosmos Hub</w:t>
        </w:r>
      </w:hyperlink>
      <w:hyperlink r:id="rId73" w:tgtFrame="_blank" w:history="1">
        <w:r>
          <w:rPr>
            <w:rStyle w:val="linksitemlinkdata-v-42d3bbc5"/>
            <w:b w:val="0"/>
            <w:bCs w:val="0"/>
            <w:i w:val="0"/>
            <w:iCs w:val="0"/>
            <w:color w:val="0000EE"/>
            <w:lang w:val="en-US" w:eastAsia="en-US"/>
          </w:rPr>
          <w:t>CometBFT</w:t>
        </w:r>
      </w:hyperlink>
      <w:hyperlink r:id="rId74"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75" w:tgtFrame="_blank" w:history="1">
        <w:r>
          <w:rPr>
            <w:rStyle w:val="linksitemlinkdata-v-42d3bbc5"/>
            <w:b w:val="0"/>
            <w:bCs w:val="0"/>
            <w:i w:val="0"/>
            <w:iCs w:val="0"/>
            <w:color w:val="0000EE"/>
            <w:lang w:val="en-US" w:eastAsia="en-US"/>
          </w:rPr>
          <w:t>Interchain blog</w:t>
        </w:r>
      </w:hyperlink>
      <w:hyperlink r:id="rId76" w:tgtFrame="_blank" w:history="1">
        <w:r>
          <w:rPr>
            <w:rStyle w:val="linksitemlinkdata-v-42d3bbc5"/>
            <w:b w:val="0"/>
            <w:bCs w:val="0"/>
            <w:i w:val="0"/>
            <w:iCs w:val="0"/>
            <w:color w:val="0000EE"/>
            <w:lang w:val="en-US" w:eastAsia="en-US"/>
          </w:rPr>
          <w:t>Forum</w:t>
        </w:r>
      </w:hyperlink>
      <w:hyperlink r:id="rId77"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78"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
                    <pic:cNvPicPr>
                      <a:picLocks noChangeAspect="1"/>
                    </pic:cNvPicPr>
                  </pic:nvPicPr>
                  <pic:blipFill>
                    <a:blip xmlns:r="http://schemas.openxmlformats.org/officeDocument/2006/relationships" r:embed="rId79">
                      <a:extLst>
                        <a:ext uri="{96DAC541-7B7A-43D3-8B79-37D633B846F1}">
                          <asvg:svgBlip xmlns:asvg="http://schemas.microsoft.com/office/drawing/2016/SVG/main" r:embed="rId80"/>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201" name="">
              <a:hlinkClick xmlns:a="http://schemas.openxmlformats.org/drawingml/2006/main" xmlns:r="http://schemas.openxmlformats.org/officeDocument/2006/relationships" r:id="rId75"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 name=""/>
                    <pic:cNvPicPr>
                      <a:picLocks noChangeAspect="1"/>
                    </pic:cNvPicPr>
                  </pic:nvPicPr>
                  <pic:blipFill>
                    <a:blip xmlns:r="http://schemas.openxmlformats.org/officeDocument/2006/relationships" r:embed="rId81">
                      <a:extLst>
                        <a:ext uri="{96DAC541-7B7A-43D3-8B79-37D633B846F1}">
                          <asvg:svgBlip xmlns:asvg="http://schemas.microsoft.com/office/drawing/2016/SVG/main" r:embed="rId8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203" name="">
              <a:hlinkClick xmlns:a="http://schemas.openxmlformats.org/drawingml/2006/main" xmlns:r="http://schemas.openxmlformats.org/officeDocument/2006/relationships" r:id="rId83"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 name=""/>
                    <pic:cNvPicPr>
                      <a:picLocks noChangeAspect="1"/>
                    </pic:cNvPicPr>
                  </pic:nvPicPr>
                  <pic:blipFill>
                    <a:blip xmlns:r="http://schemas.openxmlformats.org/officeDocument/2006/relationships" r:embed="rId84">
                      <a:extLst>
                        <a:ext uri="{96DAC541-7B7A-43D3-8B79-37D633B846F1}">
                          <asvg:svgBlip xmlns:asvg="http://schemas.microsoft.com/office/drawing/2016/SVG/main" r:embed="rId85"/>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205" name="">
              <a:hlinkClick xmlns:a="http://schemas.openxmlformats.org/drawingml/2006/main" xmlns:r="http://schemas.openxmlformats.org/officeDocument/2006/relationships" r:id="rId77"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
                    <pic:cNvPicPr>
                      <a:picLocks noChangeAspect="1"/>
                    </pic:cNvPicPr>
                  </pic:nvPicPr>
                  <pic:blipFill>
                    <a:blip xmlns:r="http://schemas.openxmlformats.org/officeDocument/2006/relationships" r:embed="rId86">
                      <a:extLst>
                        <a:ext uri="{96DAC541-7B7A-43D3-8B79-37D633B846F1}">
                          <asvg:svgBlip xmlns:asvg="http://schemas.microsoft.com/office/drawing/2016/SVG/main" r:embed="rId87"/>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207" name="">
              <a:hlinkClick xmlns:a="http://schemas.openxmlformats.org/drawingml/2006/main" xmlns:r="http://schemas.openxmlformats.org/officeDocument/2006/relationships" r:id="rId88"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
                    <pic:cNvPicPr>
                      <a:picLocks noChangeAspect="1"/>
                    </pic:cNvPicPr>
                  </pic:nvPicPr>
                  <pic:blipFill>
                    <a:blip xmlns:r="http://schemas.openxmlformats.org/officeDocument/2006/relationships" r:embed="rId89">
                      <a:extLst>
                        <a:ext uri="{96DAC541-7B7A-43D3-8B79-37D633B846F1}">
                          <asvg:svgBlip xmlns:asvg="http://schemas.microsoft.com/office/drawing/2016/SVG/main" r:embed="rId9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209" name="">
              <a:hlinkClick xmlns:a="http://schemas.openxmlformats.org/drawingml/2006/main" xmlns:r="http://schemas.openxmlformats.org/officeDocument/2006/relationships" r:id="rId91"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
                    <pic:cNvPicPr>
                      <a:picLocks noChangeAspect="1"/>
                    </pic:cNvPicPr>
                  </pic:nvPicPr>
                  <pic:blipFill>
                    <a:blip xmlns:r="http://schemas.openxmlformats.org/officeDocument/2006/relationships" r:embed="rId92">
                      <a:extLst>
                        <a:ext uri="{96DAC541-7B7A-43D3-8B79-37D633B846F1}">
                          <asvg:svgBlip xmlns:asvg="http://schemas.microsoft.com/office/drawing/2016/SVG/main" r:embed="rId9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211" name="">
              <a:hlinkClick xmlns:a="http://schemas.openxmlformats.org/drawingml/2006/main" xmlns:r="http://schemas.openxmlformats.org/officeDocument/2006/relationships" r:id="rId94"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 name=""/>
                    <pic:cNvPicPr>
                      <a:picLocks noChangeAspect="1"/>
                    </pic:cNvPicPr>
                  </pic:nvPicPr>
                  <pic:blipFill>
                    <a:blip xmlns:r="http://schemas.openxmlformats.org/officeDocument/2006/relationships" r:embed="rId95">
                      <a:extLst>
                        <a:ext uri="{96DAC541-7B7A-43D3-8B79-37D633B846F1}">
                          <asvg:svgBlip xmlns:asvg="http://schemas.microsoft.com/office/drawing/2016/SVG/main" r:embed="rId9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213" name="">
              <a:hlinkClick xmlns:a="http://schemas.openxmlformats.org/drawingml/2006/main" xmlns:r="http://schemas.openxmlformats.org/officeDocument/2006/relationships" r:id="rId97"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3" name=""/>
                    <pic:cNvPicPr>
                      <a:picLocks noChangeAspect="1"/>
                    </pic:cNvPicPr>
                  </pic:nvPicPr>
                  <pic:blipFill>
                    <a:blip xmlns:r="http://schemas.openxmlformats.org/officeDocument/2006/relationships" r:embed="rId98">
                      <a:extLst>
                        <a:ext uri="{96DAC541-7B7A-43D3-8B79-37D633B846F1}">
                          <asvg:svgBlip xmlns:asvg="http://schemas.microsoft.com/office/drawing/2016/SVG/main" r:embed="rId99"/>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 name=""/>
                    <pic:cNvPicPr>
                      <a:picLocks noChangeAspect="1"/>
                    </pic:cNvPicPr>
                  </pic:nvPicPr>
                  <pic:blipFill>
                    <a:blip xmlns:r="http://schemas.openxmlformats.org/officeDocument/2006/relationships" r:embed="rId100">
                      <a:extLst>
                        <a:ext uri="{96DAC541-7B7A-43D3-8B79-37D633B846F1}">
                          <asvg:svgBlip xmlns:asvg="http://schemas.microsoft.com/office/drawing/2016/SVG/main" r:embed="rId101"/>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102" w:tgtFrame="_blank" w:history="1">
        <w:r>
          <w:rPr>
            <w:rStyle w:val="smallprintdata-v-42d3bbc5ahref"/>
            <w:b w:val="0"/>
            <w:bCs w:val="0"/>
            <w:i w:val="0"/>
            <w:iCs w:val="0"/>
            <w:color w:val="0000EE"/>
            <w:lang w:val="en-US" w:eastAsia="en-US"/>
          </w:rPr>
          <w:t>Interchain Foundation.</w:t>
        </w:r>
      </w:hyperlink>
      <w:hyperlink r:id="rId69"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data-v-67808297p">
    <w:name w:val="data-v-67808297_p"/>
    <w:basedOn w:val="Normal"/>
    <w:pPr>
      <w:spacing w:line="435" w:lineRule="atLeast"/>
    </w:pPr>
    <w:rPr>
      <w:sz w:val="24"/>
      <w:szCs w:val="24"/>
    </w:rPr>
  </w:style>
  <w:style w:type="character" w:customStyle="1" w:styleId="data-v-67808297code">
    <w:name w:val="data-v-67808297_code"/>
    <w:basedOn w:val="DefaultParagraphFont"/>
    <w:rPr>
      <w:spacing w:val="0"/>
      <w:sz w:val="20"/>
      <w:szCs w:val="20"/>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pa">
    <w:name w:val="data-v-67808297_p_a"/>
    <w:basedOn w:val="DefaultParagraphFont"/>
    <w:rPr>
      <w:b w:val="0"/>
      <w:bCs w:val="0"/>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operator">
    <w:name w:val="data-v-daa022c6_token_operator"/>
    <w:basedOn w:val="DefaultParagraphFont"/>
    <w:rPr>
      <w:color w:val="56B6C2"/>
    </w:rPr>
  </w:style>
  <w:style w:type="character" w:customStyle="1" w:styleId="data-v-daa022c6tokenbuiltin">
    <w:name w:val="data-v-daa022c6_token_builtin"/>
    <w:basedOn w:val="DefaultParagraphFont"/>
    <w:rPr>
      <w:color w:val="E06C75"/>
    </w:rPr>
  </w:style>
  <w:style w:type="character" w:customStyle="1" w:styleId="data-v-daa022c6tokenfunction">
    <w:name w:val="data-v-daa022c6_token_function"/>
    <w:basedOn w:val="DefaultParagraphFont"/>
    <w:rPr>
      <w:color w:val="61AFEF"/>
    </w:rPr>
  </w:style>
  <w:style w:type="character" w:customStyle="1" w:styleId="data-v-daa022c6tokenstring">
    <w:name w:val="data-v-daa022c6_token_string"/>
    <w:basedOn w:val="DefaultParagraphFont"/>
    <w:rPr>
      <w:color w:val="98C379"/>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paragraph" w:customStyle="1" w:styleId="data-v-daa022c6tokeninsertednotprefix">
    <w:name w:val="data-v-daa022c6_token_inserted_not(.prefix)"/>
    <w:basedOn w:val="Normal"/>
  </w:style>
  <w:style w:type="character" w:customStyle="1" w:styleId="data-v-67808297strong">
    <w:name w:val="data-v-67808297_strong"/>
    <w:basedOn w:val="DefaultParagraphFont"/>
    <w:rPr>
      <w:b/>
      <w:bCs/>
      <w:spacing w:val="2"/>
    </w:rPr>
  </w:style>
  <w:style w:type="paragraph" w:customStyle="1" w:styleId="wrappernotedata-v-8a444a42">
    <w:name w:val="wrapper_note_data-v-8a444a42"/>
    <w:basedOn w:val="Normal"/>
    <w:rPr>
      <w:color w:val="4D4D4D"/>
    </w:rPr>
  </w:style>
  <w:style w:type="paragraph" w:customStyle="1" w:styleId="wrapperwarndata-v-8a444a42">
    <w:name w:val="wrapper_warn_data-v-8a444a42"/>
    <w:basedOn w:val="Normal"/>
    <w:rPr>
      <w:color w:val="4D4D4D"/>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wrapperinfodata-v-8a444a42">
    <w:name w:val="wrapper_info_data-v-8a444a42"/>
    <w:basedOn w:val="Normal"/>
    <w:rPr>
      <w:color w:val="E3E3E3"/>
    </w:rPr>
  </w:style>
  <w:style w:type="character" w:customStyle="1" w:styleId="data-v-67808297pacode">
    <w:name w:val="data-v-67808297_p_a_code"/>
    <w:basedOn w:val="DefaultParagraphFont"/>
  </w:style>
  <w:style w:type="paragraph" w:customStyle="1" w:styleId="data-v-daa022c6tokendeletednotprefix">
    <w:name w:val="data-v-daa022c6_token_deleted_not(.prefix)"/>
    <w:basedOn w:val="Normal"/>
  </w:style>
  <w:style w:type="character" w:customStyle="1" w:styleId="data-v-daa022c6tokencomment">
    <w:name w:val="data-v-daa022c6_token_comment"/>
    <w:basedOn w:val="DefaultParagraphFont"/>
  </w:style>
  <w:style w:type="character" w:customStyle="1" w:styleId="data-v-67808297em">
    <w:name w:val="data-v-67808297_em"/>
    <w:basedOn w:val="DefaultParagraphFont"/>
    <w:rPr>
      <w:i/>
      <w:iCs/>
    </w:rPr>
  </w:style>
  <w:style w:type="paragraph" w:customStyle="1" w:styleId="data-v-67808297h3">
    <w:name w:val="data-v-67808297_h3"/>
    <w:basedOn w:val="Normal"/>
    <w:pPr>
      <w:spacing w:line="480" w:lineRule="atLeast"/>
    </w:pPr>
    <w:rPr>
      <w:b/>
      <w:bCs/>
      <w:spacing w:val="0"/>
      <w:sz w:val="36"/>
      <w:szCs w:val="36"/>
    </w:rPr>
  </w:style>
  <w:style w:type="character" w:customStyle="1" w:styleId="data-v-daa022c6tokenboolean">
    <w:name w:val="data-v-daa022c6_token_boolean"/>
    <w:basedOn w:val="DefaultParagraphFont"/>
    <w:rPr>
      <w:color w:val="D19A66"/>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paragraph" w:customStyle="1" w:styleId="data-v-fb49024ecodeblockcontainer">
    <w:name w:val="data-v-fb49024e_codeblock &gt; container"/>
    <w:basedOn w:val="Normal"/>
  </w:style>
  <w:style w:type="paragraph" w:customStyle="1" w:styleId="playerwrapperdata-v-06f86250">
    <w:name w:val="player__wrapper_data-v-06f86250"/>
    <w:basedOn w:val="Normal"/>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52.png" /><Relationship Id="rId101" Type="http://schemas.openxmlformats.org/officeDocument/2006/relationships/image" Target="media/image53.svg" /><Relationship Id="rId102" Type="http://schemas.openxmlformats.org/officeDocument/2006/relationships/hyperlink" Target="https://interchain.io/" TargetMode="External" /><Relationship Id="rId103" Type="http://schemas.openxmlformats.org/officeDocument/2006/relationships/theme" Target="theme/theme1.xml" /><Relationship Id="rId104" Type="http://schemas.openxmlformats.org/officeDocument/2006/relationships/numbering" Target="numbering.xml" /><Relationship Id="rId105" Type="http://schemas.openxmlformats.org/officeDocument/2006/relationships/styles" Target="styles.xml"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github.com/b9lab/cosmjs-sandbox" TargetMode="External" /><Relationship Id="rId18" Type="http://schemas.openxmlformats.org/officeDocument/2006/relationships/hyperlink" Target="https://nodejs.org/en/download/" TargetMode="External" /><Relationship Id="rId19" Type="http://schemas.openxmlformats.org/officeDocument/2006/relationships/hyperlink" Target="https://ida.interchain.io/tutorials/5-docker-intro/" TargetMode="External" /><Relationship Id="rId2" Type="http://schemas.openxmlformats.org/officeDocument/2006/relationships/webSettings" Target="webSettings.xml" /><Relationship Id="rId20" Type="http://schemas.openxmlformats.org/officeDocument/2006/relationships/hyperlink" Target="https://code.visualstudio.com/Download" TargetMode="External" /><Relationship Id="rId21" Type="http://schemas.openxmlformats.org/officeDocument/2006/relationships/image" Target="media/image11.png" /><Relationship Id="rId22" Type="http://schemas.openxmlformats.org/officeDocument/2006/relationships/image" Target="media/image12.svg" /><Relationship Id="rId23" Type="http://schemas.openxmlformats.org/officeDocument/2006/relationships/hyperlink" Target="https://github.com/cosmos/testnets/tree/master/public" TargetMode="External" /><Relationship Id="rId24" Type="http://schemas.openxmlformats.org/officeDocument/2006/relationships/image" Target="media/image13.png" /><Relationship Id="rId25" Type="http://schemas.openxmlformats.org/officeDocument/2006/relationships/image" Target="media/image14.svg" /><Relationship Id="rId26" Type="http://schemas.openxmlformats.org/officeDocument/2006/relationships/hyperlink" Target="https://phoenixnap.com/kb/update-node-js-version" TargetMode="External" /><Relationship Id="rId27" Type="http://schemas.openxmlformats.org/officeDocument/2006/relationships/image" Target="media/image15.png" /><Relationship Id="rId28" Type="http://schemas.openxmlformats.org/officeDocument/2006/relationships/image" Target="media/image16.svg" /><Relationship Id="rId29" Type="http://schemas.openxmlformats.org/officeDocument/2006/relationships/image" Target="media/image17.sv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svg" /><Relationship Id="rId32" Type="http://schemas.openxmlformats.org/officeDocument/2006/relationships/hyperlink" Target="https://github.com/b9lab/cosmjs-sandbox/tree/file-preparation" TargetMode="External" /><Relationship Id="rId33" Type="http://schemas.openxmlformats.org/officeDocument/2006/relationships/image" Target="media/image20.png" /><Relationship Id="rId34" Type="http://schemas.openxmlformats.org/officeDocument/2006/relationships/image" Target="media/image21.svg" /><Relationship Id="rId35" Type="http://schemas.openxmlformats.org/officeDocument/2006/relationships/hyperlink" Target="https://github.com/cosmos/cosmjs/blob/v0.28.2/packages/stargate/src/stargateclient.ts" TargetMode="External" /><Relationship Id="rId36" Type="http://schemas.openxmlformats.org/officeDocument/2006/relationships/hyperlink" Target="https://discord.com/channels/669268347736686612/953697793476821092/958291295741313024" TargetMode="External" /><Relationship Id="rId37" Type="http://schemas.openxmlformats.org/officeDocument/2006/relationships/hyperlink" Target="https://github.com/confio/cosmjs-types/blob/v0.4.1/src/cosmos/tx/v1beta1/tx.ts" TargetMode="External" /><Relationship Id="rId38" Type="http://schemas.openxmlformats.org/officeDocument/2006/relationships/hyperlink" Target="https://ida.interchain.io/academy/2-cosmos-concepts/6-protobuf.html" TargetMode="External" /><Relationship Id="rId39" Type="http://schemas.openxmlformats.org/officeDocument/2006/relationships/image" Target="media/image22.svg" /><Relationship Id="rId4" Type="http://schemas.openxmlformats.org/officeDocument/2006/relationships/hyperlink" Target="https://ida.interchain.io/" TargetMode="External" /><Relationship Id="rId40" Type="http://schemas.openxmlformats.org/officeDocument/2006/relationships/hyperlink" Target="https://buf.build/cosmos/cosmos-sdk" TargetMode="External" /><Relationship Id="rId41" Type="http://schemas.openxmlformats.org/officeDocument/2006/relationships/hyperlink" Target="https://ida.interchain.io/tutorials/7-cosmjs/5-create-custom.html" TargetMode="External" /><Relationship Id="rId42" Type="http://schemas.openxmlformats.org/officeDocument/2006/relationships/hyperlink" Target="https://github.com/b9lab/cosmjs-sandbox/blob/with-stargate-client/experiment.ts" TargetMode="External" /><Relationship Id="rId43" Type="http://schemas.openxmlformats.org/officeDocument/2006/relationships/image" Target="media/image23.svg" /><Relationship Id="rId44" Type="http://schemas.openxmlformats.org/officeDocument/2006/relationships/hyperlink" Target="https://github.com/b9lab/cosmjs-sandbox/tree/with-stargate-client" TargetMode="External" /><Relationship Id="rId45" Type="http://schemas.openxmlformats.org/officeDocument/2006/relationships/hyperlink" Target="https://github.com/cosmos/cosmjs/blob/v0.28.2/packages/stargate/src/signingstargateclient.ts" TargetMode="External" /><Relationship Id="rId46" Type="http://schemas.openxmlformats.org/officeDocument/2006/relationships/hyperlink" Target="https://github.com/cosmos/cosmjs/blob/v0.28.2/packages/proto-signing/src/signer.ts" TargetMode="External" /><Relationship Id="rId47" Type="http://schemas.openxmlformats.org/officeDocument/2006/relationships/hyperlink" Target="https://docs.cosmos.network/main/core/encoding.html" TargetMode="External" /><Relationship Id="rId48" Type="http://schemas.openxmlformats.org/officeDocument/2006/relationships/hyperlink" Target="https://github.com/cosmos/cosmjs/blob/v0.28.2/packages/proto-signing/src/directsecp256k1hdwallet.ts" TargetMode="External" /><Relationship Id="rId49" Type="http://schemas.openxmlformats.org/officeDocument/2006/relationships/hyperlink" Target="https://github.com/b9lab/cosmjs-sandbox/tree/with-signing-stargate-client" TargetMode="External" /><Relationship Id="rId5" Type="http://schemas.openxmlformats.org/officeDocument/2006/relationships/image" Target="media/image1.png" /><Relationship Id="rId50" Type="http://schemas.openxmlformats.org/officeDocument/2006/relationships/hyperlink" Target="https://github.com/b9lab/cosmjs-sandbox/tree/send-tokens" TargetMode="External" /><Relationship Id="rId51" Type="http://schemas.openxmlformats.org/officeDocument/2006/relationships/hyperlink" Target="https://ida.interchain.io/tutorials/3-run-node/" TargetMode="External" /><Relationship Id="rId52" Type="http://schemas.openxmlformats.org/officeDocument/2006/relationships/image" Target="media/image24.svg" /><Relationship Id="rId53" Type="http://schemas.openxmlformats.org/officeDocument/2006/relationships/hyperlink" Target="https://github.com/cosmos/cosmjs/blob/v0.28.2/packages/proto-signing/src/directsecp256k1wallet.ts" TargetMode="External" /><Relationship Id="rId54" Type="http://schemas.openxmlformats.org/officeDocument/2006/relationships/hyperlink" Target="https://github.com/b9lab/cosmjs-sandbox/blob/send-tokens-local/experiment-local.ts" TargetMode="External" /><Relationship Id="rId55" Type="http://schemas.openxmlformats.org/officeDocument/2006/relationships/hyperlink" Target="https://github.com/b9lab/cosmjs-sandbox/tree/send-tokens-local" TargetMode="External" /><Relationship Id="rId56" Type="http://schemas.openxmlformats.org/officeDocument/2006/relationships/hyperlink" Target="https://ida.interchain.io/hands-on-exercise/3-cosmjs-adv/" TargetMode="External" /><Relationship Id="rId57" Type="http://schemas.openxmlformats.org/officeDocument/2006/relationships/hyperlink" Target="https://ida.interchain.io/hands-on-exercise/3-cosmjs-adv/5-server-side.html" TargetMode="External" /><Relationship Id="rId58" Type="http://schemas.openxmlformats.org/officeDocument/2006/relationships/image" Target="media/image25.png" /><Relationship Id="rId59" Type="http://schemas.openxmlformats.org/officeDocument/2006/relationships/image" Target="media/image26.svg" /><Relationship Id="rId6" Type="http://schemas.openxmlformats.org/officeDocument/2006/relationships/image" Target="media/image2.svg" /><Relationship Id="rId60" Type="http://schemas.openxmlformats.org/officeDocument/2006/relationships/hyperlink" Target="https://ida.interchain.io/tutorials/7-cosmjs/3-multi-msg.html" TargetMode="External" /><Relationship Id="rId61" Type="http://schemas.openxmlformats.org/officeDocument/2006/relationships/image" Target="media/image27.svg" /><Relationship Id="rId62" Type="http://schemas.openxmlformats.org/officeDocument/2006/relationships/image" Target="media/image28.png" /><Relationship Id="rId63" Type="http://schemas.openxmlformats.org/officeDocument/2006/relationships/image" Target="media/image29.svg" /><Relationship Id="rId64" Type="http://schemas.openxmlformats.org/officeDocument/2006/relationships/image" Target="media/image30.png" /><Relationship Id="rId65" Type="http://schemas.openxmlformats.org/officeDocument/2006/relationships/image" Target="media/image31.svg" /><Relationship Id="rId66" Type="http://schemas.openxmlformats.org/officeDocument/2006/relationships/image" Target="media/image32.png" /><Relationship Id="rId67" Type="http://schemas.openxmlformats.org/officeDocument/2006/relationships/image" Target="media/image33.svg" /><Relationship Id="rId68" Type="http://schemas.openxmlformats.org/officeDocument/2006/relationships/image" Target="media/image34.png" /><Relationship Id="rId69" Type="http://schemas.openxmlformats.org/officeDocument/2006/relationships/hyperlink" Target="https://v1.cosmos.network/privacy" TargetMode="External" /><Relationship Id="rId7" Type="http://schemas.openxmlformats.org/officeDocument/2006/relationships/hyperlink" Target="https://ida.interchain.io/tutorials/7-cosmjs/2-first-steps.html" TargetMode="External" /><Relationship Id="rId70" Type="http://schemas.openxmlformats.org/officeDocument/2006/relationships/image" Target="media/image35.svg" /><Relationship Id="rId71" Type="http://schemas.openxmlformats.org/officeDocument/2006/relationships/hyperlink" Target="https://docs.cosmos.network/" TargetMode="External" /><Relationship Id="rId72" Type="http://schemas.openxmlformats.org/officeDocument/2006/relationships/hyperlink" Target="https://hub.cosmos.network/" TargetMode="External" /><Relationship Id="rId73" Type="http://schemas.openxmlformats.org/officeDocument/2006/relationships/hyperlink" Target="https://docs.cometbft.com/" TargetMode="External" /><Relationship Id="rId74" Type="http://schemas.openxmlformats.org/officeDocument/2006/relationships/hyperlink" Target="https://ibc.cosmos.network/" TargetMode="External" /><Relationship Id="rId75" Type="http://schemas.openxmlformats.org/officeDocument/2006/relationships/hyperlink" Target="https://blog.cosmos.network/" TargetMode="External" /><Relationship Id="rId76" Type="http://schemas.openxmlformats.org/officeDocument/2006/relationships/hyperlink" Target="https://forum.cosmos.network/" TargetMode="External" /><Relationship Id="rId77" Type="http://schemas.openxmlformats.org/officeDocument/2006/relationships/hyperlink" Target="https://discord.gg/cosmosnetwork" TargetMode="External" /><Relationship Id="rId78" Type="http://schemas.openxmlformats.org/officeDocument/2006/relationships/hyperlink" Target="https://github.com/cosmos/sdk-tutorials" TargetMode="External" /><Relationship Id="rId79" Type="http://schemas.openxmlformats.org/officeDocument/2006/relationships/image" Target="media/image36.png" /><Relationship Id="rId8" Type="http://schemas.openxmlformats.org/officeDocument/2006/relationships/image" Target="media/image3.png" /><Relationship Id="rId80" Type="http://schemas.openxmlformats.org/officeDocument/2006/relationships/image" Target="media/image37.svg" /><Relationship Id="rId81" Type="http://schemas.openxmlformats.org/officeDocument/2006/relationships/image" Target="media/image38.png" /><Relationship Id="rId82" Type="http://schemas.openxmlformats.org/officeDocument/2006/relationships/image" Target="media/image39.svg" /><Relationship Id="rId83" Type="http://schemas.openxmlformats.org/officeDocument/2006/relationships/hyperlink" Target="https://twitter.com/cosmos" TargetMode="External" /><Relationship Id="rId84" Type="http://schemas.openxmlformats.org/officeDocument/2006/relationships/image" Target="media/image40.png" /><Relationship Id="rId85" Type="http://schemas.openxmlformats.org/officeDocument/2006/relationships/image" Target="media/image41.svg" /><Relationship Id="rId86" Type="http://schemas.openxmlformats.org/officeDocument/2006/relationships/image" Target="media/image42.png" /><Relationship Id="rId87" Type="http://schemas.openxmlformats.org/officeDocument/2006/relationships/image" Target="media/image43.svg" /><Relationship Id="rId88" Type="http://schemas.openxmlformats.org/officeDocument/2006/relationships/hyperlink" Target="https://www.linkedin.com/company/interchain-foundation/about/" TargetMode="External" /><Relationship Id="rId89" Type="http://schemas.openxmlformats.org/officeDocument/2006/relationships/image" Target="media/image44.png" /><Relationship Id="rId9" Type="http://schemas.openxmlformats.org/officeDocument/2006/relationships/image" Target="media/image4.svg" /><Relationship Id="rId90" Type="http://schemas.openxmlformats.org/officeDocument/2006/relationships/image" Target="media/image45.svg" /><Relationship Id="rId91" Type="http://schemas.openxmlformats.org/officeDocument/2006/relationships/hyperlink" Target="https://reddit.com/r/cosmosnetwork" TargetMode="External" /><Relationship Id="rId92" Type="http://schemas.openxmlformats.org/officeDocument/2006/relationships/image" Target="media/image46.png" /><Relationship Id="rId93" Type="http://schemas.openxmlformats.org/officeDocument/2006/relationships/image" Target="media/image47.svg" /><Relationship Id="rId94" Type="http://schemas.openxmlformats.org/officeDocument/2006/relationships/hyperlink" Target="https://t.me/cosmosproject" TargetMode="External" /><Relationship Id="rId95" Type="http://schemas.openxmlformats.org/officeDocument/2006/relationships/image" Target="media/image48.png" /><Relationship Id="rId96" Type="http://schemas.openxmlformats.org/officeDocument/2006/relationships/image" Target="media/image49.svg" /><Relationship Id="rId97" Type="http://schemas.openxmlformats.org/officeDocument/2006/relationships/hyperlink" Target="https://www.youtube.com/c/CosmosProject" TargetMode="External" /><Relationship Id="rId98" Type="http://schemas.openxmlformats.org/officeDocument/2006/relationships/image" Target="media/image50.png" /><Relationship Id="rId99" Type="http://schemas.openxmlformats.org/officeDocument/2006/relationships/image" Target="media/image51.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CosmJS Actions | Interchain Developer Academy</dc:title>
  <dc:subject>Interact with a Cosmos SDK chain through CosmJS</dc:subject>
  <cp:revision>0</cp:revision>
</cp:coreProperties>
</file>