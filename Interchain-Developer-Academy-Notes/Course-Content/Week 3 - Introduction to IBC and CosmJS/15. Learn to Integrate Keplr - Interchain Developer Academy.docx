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0.svg" ContentType="image/svg+xml"/>
  <Override PartName="/word/media/image12.svg" ContentType="image/svg+xml"/>
  <Override PartName="/word/media/image13.svg" ContentType="image/svg+xml"/>
  <Override PartName="/word/media/image15.svg" ContentType="image/svg+xml"/>
  <Override PartName="/word/media/image17.svg" ContentType="image/svg+xml"/>
  <Override PartName="/word/media/image2.svg" ContentType="image/svg+xml"/>
  <Override PartName="/word/media/image22.svg" ContentType="image/svg+xml"/>
  <Override PartName="/word/media/image24.svg" ContentType="image/svg+xml"/>
  <Override PartName="/word/media/image25.svg" ContentType="image/svg+xml"/>
  <Override PartName="/word/media/image27.svg" ContentType="image/svg+xml"/>
  <Override PartName="/word/media/image29.svg" ContentType="image/svg+xml"/>
  <Override PartName="/word/media/image31.svg" ContentType="image/svg+xml"/>
  <Override PartName="/word/media/image33.svg" ContentType="image/svg+xml"/>
  <Override PartName="/word/media/image35.svg" ContentType="image/svg+xml"/>
  <Override PartName="/word/media/image37.svg" ContentType="image/svg+xml"/>
  <Override PartName="/word/media/image39.svg" ContentType="image/svg+xml"/>
  <Override PartName="/word/media/image4.svg" ContentType="image/svg+xml"/>
  <Override PartName="/word/media/image41.svg" ContentType="image/svg+xml"/>
  <Override PartName="/word/media/image43.svg" ContentType="image/svg+xml"/>
  <Override PartName="/word/media/image45.svg" ContentType="image/svg+xml"/>
  <Override PartName="/word/media/image47.svg" ContentType="image/svg+xml"/>
  <Override PartName="/word/media/image49.svg" ContentType="image/svg+xml"/>
  <Override PartName="/word/media/image51.svg" ContentType="image/svg+xml"/>
  <Override PartName="/word/media/image6.svg" ContentType="image/svg+xml"/>
  <Override PartName="/word/media/image7.svg" ContentType="image/svg+xml"/>
  <Override PartName="/word/media/image8.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7.0 -->
  <w:body>
    <w:p>
      <w:pPr>
        <w:pStyle w:val="headernavlogodata-v-448edb40"/>
        <w:pBdr>
          <w:top w:val="none" w:sz="0" w:space="6" w:color="auto"/>
          <w:left w:val="none" w:sz="0" w:space="0" w:color="auto"/>
          <w:bottom w:val="none" w:sz="0" w:space="0" w:color="auto"/>
          <w:right w:val="none" w:sz="0" w:space="0" w:color="auto"/>
        </w:pBdr>
        <w:spacing w:before="0" w:after="0"/>
        <w:ind w:left="0" w:right="0"/>
        <w:rPr>
          <w:lang w:val="en-US" w:eastAsia="en-US"/>
        </w:rPr>
      </w:pPr>
      <w:r>
        <w:rPr>
          <w:strike w:val="0"/>
          <w:color w:val="0000EE"/>
          <w:u w:val="none"/>
          <w:lang w:val="en-US" w:eastAsia="en-US"/>
        </w:rPr>
        <w:drawing>
          <wp:inline>
            <wp:extent cx="380952" cy="380952"/>
            <wp:docPr id="100001" name="">
              <a:hlinkClick xmlns:a="http://schemas.openxmlformats.org/drawingml/2006/main" xmlns:r="http://schemas.openxmlformats.org/officeDocument/2006/relationships"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5">
                      <a:extLst>
                        <a:ext uri="{96DAC541-7B7A-43D3-8B79-37D633B846F1}">
                          <asvg:svgBlip xmlns:asvg="http://schemas.microsoft.com/office/drawing/2016/SVG/main" r:embed="rId6"/>
                        </a:ext>
                      </a:extLst>
                    </a:blip>
                    <a:stretch>
                      <a:fillRect/>
                    </a:stretch>
                  </pic:blipFill>
                  <pic:spPr>
                    <a:xfrm>
                      <a:off x="0" y="0"/>
                      <a:ext cx="380952" cy="380952"/>
                    </a:xfrm>
                    <a:prstGeom prst="rect">
                      <a:avLst/>
                    </a:prstGeom>
                  </pic:spPr>
                </pic:pic>
              </a:graphicData>
            </a:graphic>
          </wp:inline>
        </w:drawing>
      </w:r>
    </w:p>
    <w:p>
      <w:pPr>
        <w:pStyle w:val="tm-lh-title"/>
        <w:spacing w:before="0"/>
        <w:ind w:left="480" w:right="0"/>
        <w:rPr>
          <w:lang w:val="en-US" w:eastAsia="en-US"/>
        </w:rPr>
      </w:pPr>
      <w:hyperlink r:id="rId4" w:history="1">
        <w:r>
          <w:rPr>
            <w:rStyle w:val="crumbsitemnth-child1crumbslinkdata-v-35a69946"/>
            <w:b w:val="0"/>
            <w:bCs w:val="0"/>
            <w:i w:val="0"/>
            <w:iCs w:val="0"/>
            <w:color w:val="0000EE"/>
            <w:lang w:val="en-US" w:eastAsia="en-US"/>
          </w:rPr>
          <w:t>Interchain Developer Academy</w:t>
        </w:r>
      </w:hyperlink>
      <w:r>
        <w:rPr>
          <w:rStyle w:val="crumbsitemdata-v-35a69946"/>
          <w:b w:val="0"/>
          <w:bCs w:val="0"/>
          <w:i w:val="0"/>
          <w:iCs w:val="0"/>
          <w:lang w:val="en-US" w:eastAsia="en-US"/>
        </w:rPr>
        <w:t>/</w:t>
      </w:r>
      <w:hyperlink r:id="rId7" w:history="1">
        <w:r>
          <w:rPr>
            <w:rStyle w:val="crumbsitemnth-last-child1crumbslinkdata-v-35a69946"/>
            <w:b w:val="0"/>
            <w:bCs w:val="0"/>
            <w:i w:val="0"/>
            <w:iCs w:val="0"/>
            <w:color w:val="0000EE"/>
            <w:lang w:val="en-US" w:eastAsia="en-US"/>
          </w:rPr>
          <w:t>Interchain Developer Academy</w:t>
        </w:r>
      </w:hyperlink>
    </w:p>
    <w:p>
      <w:pPr>
        <w:pStyle w:val="searchicondata-v-439bf697"/>
        <w:spacing w:before="0" w:after="0"/>
        <w:ind w:left="480" w:right="0"/>
        <w:rPr>
          <w:lang w:val="en-US" w:eastAsia="en-US"/>
        </w:rPr>
      </w:pPr>
      <w:r>
        <w:rPr>
          <w:strike w:val="0"/>
          <w:u w:val="none"/>
          <w:lang w:val="en-US" w:eastAsia="en-US"/>
        </w:rPr>
        <w:drawing>
          <wp:inline>
            <wp:extent cx="228571" cy="228571"/>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
                    <pic:cNvPicPr>
                      <a:picLocks noChangeAspect="1"/>
                    </pic:cNvPicPr>
                  </pic:nvPicPr>
                  <pic:blipFill>
                    <a:blip xmlns:r="http://schemas.openxmlformats.org/officeDocument/2006/relationships" r:embed="rId8">
                      <a:extLst>
                        <a:ext uri="{96DAC541-7B7A-43D3-8B79-37D633B846F1}">
                          <asvg:svgBlip xmlns:asvg="http://schemas.microsoft.com/office/drawing/2016/SVG/main" r:embed="rId9"/>
                        </a:ext>
                      </a:extLst>
                    </a:blip>
                    <a:stretch>
                      <a:fillRect/>
                    </a:stretch>
                  </pic:blipFill>
                  <pic:spPr>
                    <a:xfrm>
                      <a:off x="0" y="0"/>
                      <a:ext cx="228571" cy="228571"/>
                    </a:xfrm>
                    <a:prstGeom prst="rect">
                      <a:avLst/>
                    </a:prstGeom>
                  </pic:spPr>
                </pic:pic>
              </a:graphicData>
            </a:graphic>
          </wp:inline>
        </w:drawing>
      </w:r>
    </w:p>
    <w:p>
      <w:pPr>
        <w:pStyle w:val="searchtextdata-v-439bf697"/>
        <w:spacing w:before="0" w:after="0"/>
        <w:ind w:left="600" w:right="0"/>
        <w:rPr>
          <w:lang w:val="en-US" w:eastAsia="en-US"/>
        </w:rPr>
      </w:pPr>
      <w:r>
        <w:rPr>
          <w:lang w:val="en-US" w:eastAsia="en-US"/>
        </w:rPr>
        <w:t>Search</w:t>
      </w:r>
    </w:p>
    <w:p>
      <w:pPr>
        <w:pStyle w:val="tm-lh-title"/>
        <w:spacing w:before="0"/>
        <w:ind w:left="0" w:right="0"/>
        <w:rPr>
          <w:vanish/>
          <w:lang w:val="en-US" w:eastAsia="en-US"/>
        </w:rPr>
      </w:pPr>
      <w:hyperlink r:id="rId4" w:history="1">
        <w:r>
          <w:rPr>
            <w:rStyle w:val="crumbsitemnth-child1crumbslinkdata-v-35a69946"/>
            <w:b w:val="0"/>
            <w:bCs w:val="0"/>
            <w:i w:val="0"/>
            <w:iCs w:val="0"/>
            <w:vanish/>
            <w:color w:val="0000EE"/>
            <w:lang w:val="en-US" w:eastAsia="en-US"/>
          </w:rPr>
          <w:t>Interchain Developer Academy</w:t>
        </w:r>
      </w:hyperlink>
      <w:hyperlink r:id="rId7" w:history="1">
        <w:r>
          <w:rPr>
            <w:rStyle w:val="crumbsitemnth-last-child1crumbslinkdata-v-35a69946"/>
            <w:b w:val="0"/>
            <w:bCs w:val="0"/>
            <w:i w:val="0"/>
            <w:iCs w:val="0"/>
            <w:vanish/>
            <w:color w:val="0000EE"/>
            <w:lang w:val="en-US" w:eastAsia="en-US"/>
          </w:rPr>
          <w:t>Interchain Developer Academy</w:t>
        </w:r>
      </w:hyperlink>
    </w:p>
    <w:p>
      <w:pPr>
        <w:pStyle w:val="searchtextdata-v-439bf697"/>
        <w:spacing w:before="0" w:after="0"/>
        <w:ind w:left="120" w:right="0"/>
        <w:rPr>
          <w:vanish/>
          <w:lang w:val="en-US" w:eastAsia="en-US"/>
        </w:rPr>
      </w:pPr>
      <w:r>
        <w:rPr>
          <w:vanish/>
          <w:lang w:val="en-US" w:eastAsia="en-US"/>
        </w:rPr>
        <w:t>Search</w:t>
      </w:r>
    </w:p>
    <w:p>
      <w:pPr>
        <w:pStyle w:val="tags-filterselectdata-v-8bd213ec"/>
        <w:spacing w:before="600"/>
        <w:ind w:left="0" w:right="360"/>
        <w:rPr>
          <w:lang w:val="en-US" w:eastAsia="en-US"/>
        </w:rPr>
      </w:pPr>
      <w:r>
        <w:rPr>
          <w:rStyle w:val="icondata-v-7aca3159"/>
          <w:b w:val="0"/>
          <w:bCs w:val="0"/>
          <w:i w:val="0"/>
          <w:iCs w:val="0"/>
          <w:strike w:val="0"/>
          <w:u w:val="none"/>
          <w:lang w:val="en-US" w:eastAsia="en-US"/>
        </w:rPr>
        <w:drawing>
          <wp:inline>
            <wp:extent cx="114286" cy="7619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1"/>
                        </a:ext>
                      </a:extLst>
                    </a:blip>
                    <a:stretch>
                      <a:fillRect/>
                    </a:stretch>
                  </pic:blipFill>
                  <pic:spPr>
                    <a:xfrm>
                      <a:off x="0" y="0"/>
                      <a:ext cx="114286" cy="76190"/>
                    </a:xfrm>
                    <a:prstGeom prst="rect">
                      <a:avLst/>
                    </a:prstGeom>
                  </pic:spPr>
                </pic:pic>
              </a:graphicData>
            </a:graphic>
          </wp:inline>
        </w:drawing>
      </w:r>
    </w:p>
    <w:p>
      <w:pPr>
        <w:pStyle w:val="tags-filterselectlabelcollapseddata-v-8bd213ec"/>
        <w:spacing w:before="0" w:after="0"/>
        <w:ind w:left="0" w:right="360"/>
        <w:rPr>
          <w:lang w:val="en-US" w:eastAsia="en-US"/>
        </w:rPr>
      </w:pPr>
      <w:r>
        <w:rPr>
          <w:lang w:val="en-US" w:eastAsia="en-US"/>
        </w:rPr>
        <w:t>Filters</w:t>
      </w:r>
    </w:p>
    <w:p>
      <w:pPr>
        <w:pStyle w:val="tm-rf-1tm-medium"/>
        <w:spacing w:before="480" w:after="0"/>
        <w:ind w:left="0" w:right="360"/>
        <w:rPr>
          <w:caps/>
          <w:spacing w:val="19"/>
          <w:lang w:val="en-US" w:eastAsia="en-US"/>
        </w:rPr>
      </w:pPr>
      <w:r>
        <w:rPr>
          <w:caps/>
          <w:spacing w:val="19"/>
          <w:lang w:val="en-US" w:eastAsia="en-US"/>
        </w:rPr>
        <w:t>Interchain Developer Academy</w:t>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"https://ida.interchain.io/tutorials/7-cosmjs/4-with-keplr.html"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7"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0 - Getting Started</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"https://ida.interchain.io/tutorials/7-cosmjs/4-with-keplr.html" </w:instrText>
      </w:r>
      <w:r>
        <w:rPr>
          <w:vanish/>
          <w:color w:val="0000EE"/>
          <w:spacing w:val="0"/>
          <w:lang w:val="en-US" w:eastAsia="en-US"/>
        </w:rPr>
        <w:fldChar w:fldCharType="separate"/>
      </w:r>
      <w:r>
        <w:rPr>
          <w:vanish/>
          <w:color w:val="0000EE"/>
          <w:spacing w:val="0"/>
          <w:lang w:val="en-US" w:eastAsia="en-US"/>
        </w:rPr>
        <w:t>Getting Started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"https://ida.interchain.io/tutorials/7-cosmjs/4-with-keplr.html" </w:instrText>
      </w:r>
      <w:r>
        <w:rPr>
          <w:vanish/>
          <w:color w:val="0000EE"/>
          <w:spacing w:val="0"/>
          <w:lang w:val="en-US" w:eastAsia="en-US"/>
        </w:rPr>
        <w:fldChar w:fldCharType="separate"/>
      </w:r>
      <w:r>
        <w:rPr>
          <w:vanish/>
          <w:color w:val="0000EE"/>
          <w:spacing w:val="0"/>
          <w:lang w:val="en-US" w:eastAsia="en-US"/>
        </w:rPr>
        <w:t>Blockchain 101</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"https://ida.interchain.io/tutorials/7-cosmjs/4-with-keplr.html" </w:instrText>
      </w:r>
      <w:r>
        <w:rPr>
          <w:vanish/>
          <w:color w:val="0000EE"/>
          <w:spacing w:val="0"/>
          <w:lang w:val="en-US" w:eastAsia="en-US"/>
        </w:rPr>
        <w:fldChar w:fldCharType="separate"/>
      </w:r>
      <w:r>
        <w:rPr>
          <w:vanish/>
          <w:color w:val="0000EE"/>
          <w:spacing w:val="0"/>
          <w:lang w:val="en-US" w:eastAsia="en-US"/>
        </w:rPr>
        <w:t>Blockchain History</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"https://ida.interchain.io/tutorials/7-cosmjs/4-with-keplr.html" </w:instrText>
      </w:r>
      <w:r>
        <w:rPr>
          <w:vanish/>
          <w:color w:val="0000EE"/>
          <w:spacing w:val="0"/>
          <w:lang w:val="en-US" w:eastAsia="en-US"/>
        </w:rPr>
        <w:fldChar w:fldCharType="separate"/>
      </w:r>
      <w:r>
        <w:rPr>
          <w:vanish/>
          <w:color w:val="0000EE"/>
          <w:spacing w:val="0"/>
          <w:lang w:val="en-US" w:eastAsia="en-US"/>
        </w:rPr>
        <w:t>Public and Managed Blockchains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"https://ida.interchain.io/tutorials/7-cosmjs/4-with-keplr.html" </w:instrText>
      </w:r>
      <w:r>
        <w:rPr>
          <w:vanish/>
          <w:color w:val="0000EE"/>
          <w:spacing w:val="0"/>
          <w:lang w:val="en-US" w:eastAsia="en-US"/>
        </w:rPr>
        <w:fldChar w:fldCharType="separate"/>
      </w:r>
      <w:r>
        <w:rPr>
          <w:vanish/>
          <w:color w:val="0000EE"/>
          <w:spacing w:val="0"/>
          <w:lang w:val="en-US" w:eastAsia="en-US"/>
        </w:rPr>
        <w:t>Consensus in Distributed Networks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"https://ida.interchain.io/tutorials/7-cosmjs/4-with-keplr.html" </w:instrText>
      </w:r>
      <w:r>
        <w:rPr>
          <w:vanish/>
          <w:color w:val="0000EE"/>
          <w:spacing w:val="0"/>
          <w:lang w:val="en-US" w:eastAsia="en-US"/>
        </w:rPr>
        <w:fldChar w:fldCharType="separate"/>
      </w:r>
      <w:r>
        <w:rPr>
          <w:vanish/>
          <w:color w:val="0000EE"/>
          <w:spacing w:val="0"/>
          <w:lang w:val="en-US" w:eastAsia="en-US"/>
        </w:rPr>
        <w:t>Cryptography</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"https://ida.interchain.io/tutorials/7-cosmjs/4-with-keplr.html" </w:instrText>
      </w:r>
      <w:r>
        <w:rPr>
          <w:vanish/>
          <w:color w:val="0000EE"/>
          <w:spacing w:val="0"/>
          <w:lang w:val="en-US" w:eastAsia="en-US"/>
        </w:rPr>
        <w:fldChar w:fldCharType="separate"/>
      </w:r>
      <w:r>
        <w:rPr>
          <w:vanish/>
          <w:color w:val="0000EE"/>
          <w:spacing w:val="0"/>
          <w:lang w:val="en-US" w:eastAsia="en-US"/>
        </w:rPr>
        <w:t>Self-Assessment Quiz</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"https://ida.interchain.io/tutorials/7-cosmjs/4-with-keplr.html" </w:instrText>
      </w:r>
      <w:r>
        <w:rPr>
          <w:vanish/>
          <w:color w:val="0000EE"/>
          <w:spacing w:val="0"/>
          <w:lang w:val="en-US" w:eastAsia="en-US"/>
        </w:rPr>
        <w:fldChar w:fldCharType="separate"/>
      </w:r>
      <w:r>
        <w:rPr>
          <w:vanish/>
          <w:color w:val="0000EE"/>
          <w:spacing w:val="0"/>
          <w:lang w:val="en-US" w:eastAsia="en-US"/>
        </w:rPr>
        <w:t>Go Introduction - First Steps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"https://ida.interchain.io/tutorials/7-cosmjs/4-with-keplr.html" </w:instrText>
      </w:r>
      <w:r>
        <w:rPr>
          <w:vanish/>
          <w:color w:val="0000EE"/>
          <w:spacing w:val="0"/>
          <w:lang w:val="en-US" w:eastAsia="en-US"/>
        </w:rPr>
        <w:fldChar w:fldCharType="separate"/>
      </w:r>
      <w:r>
        <w:rPr>
          <w:vanish/>
          <w:color w:val="0000EE"/>
          <w:spacing w:val="0"/>
          <w:lang w:val="en-US" w:eastAsia="en-US"/>
        </w:rPr>
        <w:t>Go Basics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"https://ida.interchain.io/tutorials/7-cosmjs/4-with-keplr.html" </w:instrText>
      </w:r>
      <w:r>
        <w:rPr>
          <w:vanish/>
          <w:color w:val="0000EE"/>
          <w:spacing w:val="0"/>
          <w:lang w:val="en-US" w:eastAsia="en-US"/>
        </w:rPr>
        <w:fldChar w:fldCharType="separate"/>
      </w:r>
      <w:r>
        <w:rPr>
          <w:vanish/>
          <w:color w:val="0000EE"/>
          <w:spacing w:val="0"/>
          <w:lang w:val="en-US" w:eastAsia="en-US"/>
        </w:rPr>
        <w:t>Go Interfaces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"https://ida.interchain.io/tutorials/7-cosmjs/4-with-keplr.html" </w:instrText>
      </w:r>
      <w:r>
        <w:rPr>
          <w:vanish/>
          <w:color w:val="0000EE"/>
          <w:spacing w:val="0"/>
          <w:lang w:val="en-US" w:eastAsia="en-US"/>
        </w:rPr>
        <w:fldChar w:fldCharType="separate"/>
      </w:r>
      <w:r>
        <w:rPr>
          <w:vanish/>
          <w:color w:val="0000EE"/>
          <w:spacing w:val="0"/>
          <w:lang w:val="en-US" w:eastAsia="en-US"/>
        </w:rPr>
        <w:t>Control Structures in Go</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"https://ida.interchain.io/tutorials/7-cosmjs/4-with-keplr.html" </w:instrText>
      </w:r>
      <w:r>
        <w:rPr>
          <w:vanish/>
          <w:color w:val="0000EE"/>
          <w:spacing w:val="0"/>
          <w:lang w:val="en-US" w:eastAsia="en-US"/>
        </w:rPr>
        <w:fldChar w:fldCharType="separate"/>
      </w:r>
      <w:r>
        <w:rPr>
          <w:vanish/>
          <w:color w:val="0000EE"/>
          <w:spacing w:val="0"/>
          <w:lang w:val="en-US" w:eastAsia="en-US"/>
        </w:rPr>
        <w:t>Arrays and Slices in Go</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"https://ida.interchain.io/tutorials/7-cosmjs/4-with-keplr.html" </w:instrText>
      </w:r>
      <w:r>
        <w:rPr>
          <w:vanish/>
          <w:color w:val="0000EE"/>
          <w:spacing w:val="0"/>
          <w:lang w:val="en-US" w:eastAsia="en-US"/>
        </w:rPr>
        <w:fldChar w:fldCharType="separate"/>
      </w:r>
      <w:r>
        <w:rPr>
          <w:vanish/>
          <w:color w:val="0000EE"/>
          <w:spacing w:val="0"/>
          <w:lang w:val="en-US" w:eastAsia="en-US"/>
        </w:rPr>
        <w:t>Standard Packages in Go</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"https://ida.interchain.io/tutorials/7-cosmjs/4-with-keplr.html" </w:instrText>
      </w:r>
      <w:r>
        <w:rPr>
          <w:vanish/>
          <w:color w:val="0000EE"/>
          <w:spacing w:val="0"/>
          <w:lang w:val="en-US" w:eastAsia="en-US"/>
        </w:rPr>
        <w:fldChar w:fldCharType="separate"/>
      </w:r>
      <w:r>
        <w:rPr>
          <w:vanish/>
          <w:color w:val="0000EE"/>
          <w:spacing w:val="0"/>
          <w:lang w:val="en-US" w:eastAsia="en-US"/>
        </w:rPr>
        <w:t>Concurrency in Go</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"https://ida.interchain.io/tutorials/7-cosmjs/4-with-keplr.html" </w:instrText>
      </w:r>
      <w:r>
        <w:rPr>
          <w:vanish/>
          <w:color w:val="0000EE"/>
          <w:spacing w:val="0"/>
          <w:lang w:val="en-US" w:eastAsia="en-US"/>
        </w:rPr>
        <w:fldChar w:fldCharType="separate"/>
      </w:r>
      <w:r>
        <w:rPr>
          <w:vanish/>
          <w:color w:val="0000EE"/>
          <w:spacing w:val="0"/>
          <w:lang w:val="en-US" w:eastAsia="en-US"/>
        </w:rPr>
        <w:t>Good-To-Know Dev Terms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"https://ida.interchain.io/tutorials/7-cosmjs/4-with-keplr.html" </w:instrText>
      </w:r>
      <w:r>
        <w:rPr>
          <w:vanish/>
          <w:color w:val="0000EE"/>
          <w:spacing w:val="0"/>
          <w:lang w:val="en-US" w:eastAsia="en-US"/>
        </w:rPr>
        <w:fldChar w:fldCharType="separate"/>
      </w:r>
      <w:r>
        <w:rPr>
          <w:vanish/>
          <w:color w:val="0000EE"/>
          <w:spacing w:val="0"/>
          <w:lang w:val="en-US" w:eastAsia="en-US"/>
        </w:rPr>
        <w:t>Docker Introduction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"https://ida.interchain.io/tutorials/7-cosmjs/4-with-keplr.html"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9"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1 - Introduction to the Interchain</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"https://ida.interchain.io/tutorials/7-cosmjs/4-with-keplr.html" </w:instrText>
      </w:r>
      <w:r>
        <w:rPr>
          <w:vanish/>
          <w:color w:val="0000EE"/>
          <w:spacing w:val="0"/>
          <w:lang w:val="en-US" w:eastAsia="en-US"/>
        </w:rPr>
        <w:fldChar w:fldCharType="separate"/>
      </w:r>
      <w:r>
        <w:rPr>
          <w:vanish/>
          <w:color w:val="0000EE"/>
          <w:spacing w:val="0"/>
          <w:lang w:val="en-US" w:eastAsia="en-US"/>
        </w:rPr>
        <w:t>Introduction to the Interchain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"https://ida.interchain.io/tutorials/7-cosmjs/4-with-keplr.html" </w:instrText>
      </w:r>
      <w:r>
        <w:rPr>
          <w:vanish/>
          <w:color w:val="0000EE"/>
          <w:spacing w:val="0"/>
          <w:lang w:val="en-US" w:eastAsia="en-US"/>
        </w:rPr>
        <w:fldChar w:fldCharType="separate"/>
      </w:r>
      <w:r>
        <w:rPr>
          <w:vanish/>
          <w:color w:val="0000EE"/>
          <w:spacing w:val="0"/>
          <w:lang w:val="en-US" w:eastAsia="en-US"/>
        </w:rPr>
        <w:t>Blockchain Technology and the Interchain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"https://ida.interchain.io/tutorials/7-cosmjs/4-with-keplr.html" </w:instrText>
      </w:r>
      <w:r>
        <w:rPr>
          <w:vanish/>
          <w:color w:val="0000EE"/>
          <w:spacing w:val="0"/>
          <w:lang w:val="en-US" w:eastAsia="en-US"/>
        </w:rPr>
        <w:fldChar w:fldCharType="separate"/>
      </w:r>
      <w:r>
        <w:rPr>
          <w:vanish/>
          <w:color w:val="0000EE"/>
          <w:spacing w:val="0"/>
          <w:lang w:val="en-US" w:eastAsia="en-US"/>
        </w:rPr>
        <w:t>The Interchain Ecosystem</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"https://ida.interchain.io/tutorials/7-cosmjs/4-with-keplr.html" </w:instrText>
      </w:r>
      <w:r>
        <w:rPr>
          <w:vanish/>
          <w:color w:val="0000EE"/>
          <w:spacing w:val="0"/>
          <w:lang w:val="en-US" w:eastAsia="en-US"/>
        </w:rPr>
        <w:fldChar w:fldCharType="separate"/>
      </w:r>
      <w:r>
        <w:rPr>
          <w:vanish/>
          <w:color w:val="0000EE"/>
          <w:spacing w:val="0"/>
          <w:lang w:val="en-US" w:eastAsia="en-US"/>
        </w:rPr>
        <w:t>Getting ATOM and Staking It</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"https://ida.interchain.io/tutorials/7-cosmjs/4-with-keplr.html" </w:instrText>
      </w:r>
      <w:r>
        <w:rPr>
          <w:vanish/>
          <w:color w:val="0000EE"/>
          <w:spacing w:val="0"/>
          <w:lang w:val="en-US" w:eastAsia="en-US"/>
        </w:rPr>
        <w:fldChar w:fldCharType="separate"/>
      </w:r>
      <w:r>
        <w:rPr>
          <w:vanish/>
          <w:color w:val="0000EE"/>
          <w:spacing w:val="0"/>
          <w:lang w:val="en-US" w:eastAsia="en-US"/>
        </w:rPr>
        <w:t>A Blockchain App Architecture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"https://ida.interchain.io/tutorials/7-cosmjs/4-with-keplr.html" </w:instrText>
      </w:r>
      <w:r>
        <w:rPr>
          <w:vanish/>
          <w:color w:val="0000EE"/>
          <w:spacing w:val="0"/>
          <w:lang w:val="en-US" w:eastAsia="en-US"/>
        </w:rPr>
        <w:fldChar w:fldCharType="separate"/>
      </w:r>
      <w:r>
        <w:rPr>
          <w:vanish/>
          <w:color w:val="0000EE"/>
          <w:spacing w:val="0"/>
          <w:lang w:val="en-US" w:eastAsia="en-US"/>
        </w:rPr>
        <w:t>Accounts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"https://ida.interchain.io/tutorials/7-cosmjs/4-with-keplr.html" </w:instrText>
      </w:r>
      <w:r>
        <w:rPr>
          <w:vanish/>
          <w:color w:val="0000EE"/>
          <w:spacing w:val="0"/>
          <w:lang w:val="en-US" w:eastAsia="en-US"/>
        </w:rPr>
        <w:fldChar w:fldCharType="separate"/>
      </w:r>
      <w:r>
        <w:rPr>
          <w:vanish/>
          <w:color w:val="0000EE"/>
          <w:spacing w:val="0"/>
          <w:lang w:val="en-US" w:eastAsia="en-US"/>
        </w:rPr>
        <w:t>Transactions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"https://ida.interchain.io/tutorials/7-cosmjs/4-with-keplr.html" </w:instrText>
      </w:r>
      <w:r>
        <w:rPr>
          <w:vanish/>
          <w:color w:val="0000EE"/>
          <w:spacing w:val="0"/>
          <w:lang w:val="en-US" w:eastAsia="en-US"/>
        </w:rPr>
        <w:fldChar w:fldCharType="separate"/>
      </w:r>
      <w:r>
        <w:rPr>
          <w:vanish/>
          <w:color w:val="0000EE"/>
          <w:spacing w:val="0"/>
          <w:lang w:val="en-US" w:eastAsia="en-US"/>
        </w:rPr>
        <w:t>Messages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"https://ida.interchain.io/tutorials/7-cosmjs/4-with-keplr.html" </w:instrText>
      </w:r>
      <w:r>
        <w:rPr>
          <w:vanish/>
          <w:color w:val="0000EE"/>
          <w:spacing w:val="0"/>
          <w:lang w:val="en-US" w:eastAsia="en-US"/>
        </w:rPr>
        <w:fldChar w:fldCharType="separate"/>
      </w:r>
      <w:r>
        <w:rPr>
          <w:vanish/>
          <w:color w:val="0000EE"/>
          <w:spacing w:val="0"/>
          <w:lang w:val="en-US" w:eastAsia="en-US"/>
        </w:rPr>
        <w:t>Modules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"https://ida.interchain.io/tutorials/7-cosmjs/4-with-keplr.html" </w:instrText>
      </w:r>
      <w:r>
        <w:rPr>
          <w:vanish/>
          <w:color w:val="0000EE"/>
          <w:spacing w:val="0"/>
          <w:lang w:val="en-US" w:eastAsia="en-US"/>
        </w:rPr>
        <w:fldChar w:fldCharType="separate"/>
      </w:r>
      <w:r>
        <w:rPr>
          <w:vanish/>
          <w:color w:val="0000EE"/>
          <w:spacing w:val="0"/>
          <w:lang w:val="en-US" w:eastAsia="en-US"/>
        </w:rPr>
        <w:t>Protobuf</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"https://ida.interchain.io/tutorials/7-cosmjs/4-with-keplr.html" </w:instrText>
      </w:r>
      <w:r>
        <w:rPr>
          <w:vanish/>
          <w:color w:val="0000EE"/>
          <w:spacing w:val="0"/>
          <w:lang w:val="en-US" w:eastAsia="en-US"/>
        </w:rPr>
        <w:fldChar w:fldCharType="separate"/>
      </w:r>
      <w:r>
        <w:rPr>
          <w:vanish/>
          <w:color w:val="0000EE"/>
          <w:spacing w:val="0"/>
          <w:lang w:val="en-US" w:eastAsia="en-US"/>
        </w:rPr>
        <w:t>Multistore and Keepers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"https://ida.interchain.io/tutorials/7-cosmjs/4-with-keplr.html" </w:instrText>
      </w:r>
      <w:r>
        <w:rPr>
          <w:vanish/>
          <w:color w:val="0000EE"/>
          <w:spacing w:val="0"/>
          <w:lang w:val="en-US" w:eastAsia="en-US"/>
        </w:rPr>
        <w:fldChar w:fldCharType="separate"/>
      </w:r>
      <w:r>
        <w:rPr>
          <w:vanish/>
          <w:color w:val="0000EE"/>
          <w:spacing w:val="0"/>
          <w:lang w:val="en-US" w:eastAsia="en-US"/>
        </w:rPr>
        <w:t>BaseApp</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"https://ida.interchain.io/tutorials/7-cosmjs/4-with-keplr.html" </w:instrText>
      </w:r>
      <w:r>
        <w:rPr>
          <w:vanish/>
          <w:color w:val="0000EE"/>
          <w:spacing w:val="0"/>
          <w:lang w:val="en-US" w:eastAsia="en-US"/>
        </w:rPr>
        <w:fldChar w:fldCharType="separate"/>
      </w:r>
      <w:r>
        <w:rPr>
          <w:vanish/>
          <w:color w:val="0000EE"/>
          <w:spacing w:val="0"/>
          <w:lang w:val="en-US" w:eastAsia="en-US"/>
        </w:rPr>
        <w:t>Queries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"https://ida.interchain.io/tutorials/7-cosmjs/4-with-keplr.html" </w:instrText>
      </w:r>
      <w:r>
        <w:rPr>
          <w:vanish/>
          <w:color w:val="0000EE"/>
          <w:spacing w:val="0"/>
          <w:lang w:val="en-US" w:eastAsia="en-US"/>
        </w:rPr>
        <w:fldChar w:fldCharType="separate"/>
      </w:r>
      <w:r>
        <w:rPr>
          <w:vanish/>
          <w:color w:val="0000EE"/>
          <w:spacing w:val="0"/>
          <w:lang w:val="en-US" w:eastAsia="en-US"/>
        </w:rPr>
        <w:t>Events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"https://ida.interchain.io/tutorials/7-cosmjs/4-with-keplr.html" </w:instrText>
      </w:r>
      <w:r>
        <w:rPr>
          <w:vanish/>
          <w:color w:val="0000EE"/>
          <w:spacing w:val="0"/>
          <w:lang w:val="en-US" w:eastAsia="en-US"/>
        </w:rPr>
        <w:fldChar w:fldCharType="separate"/>
      </w:r>
      <w:r>
        <w:rPr>
          <w:vanish/>
          <w:color w:val="0000EE"/>
          <w:spacing w:val="0"/>
          <w:lang w:val="en-US" w:eastAsia="en-US"/>
        </w:rPr>
        <w:t>Context</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"https://ida.interchain.io/tutorials/7-cosmjs/4-with-keplr.html" </w:instrText>
      </w:r>
      <w:r>
        <w:rPr>
          <w:vanish/>
          <w:color w:val="0000EE"/>
          <w:spacing w:val="0"/>
          <w:lang w:val="en-US" w:eastAsia="en-US"/>
        </w:rPr>
        <w:fldChar w:fldCharType="separate"/>
      </w:r>
      <w:r>
        <w:rPr>
          <w:vanish/>
          <w:color w:val="0000EE"/>
          <w:spacing w:val="0"/>
          <w:lang w:val="en-US" w:eastAsia="en-US"/>
        </w:rPr>
        <w:t>Testing</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"https://ida.interchain.io/tutorials/7-cosmjs/4-with-keplr.html" </w:instrText>
      </w:r>
      <w:r>
        <w:rPr>
          <w:vanish/>
          <w:color w:val="0000EE"/>
          <w:spacing w:val="0"/>
          <w:lang w:val="en-US" w:eastAsia="en-US"/>
        </w:rPr>
        <w:fldChar w:fldCharType="separate"/>
      </w:r>
      <w:r>
        <w:rPr>
          <w:vanish/>
          <w:color w:val="0000EE"/>
          <w:spacing w:val="0"/>
          <w:lang w:val="en-US" w:eastAsia="en-US"/>
        </w:rPr>
        <w:t>Relaying with IBC</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"https://ida.interchain.io/tutorials/7-cosmjs/4-with-keplr.html" </w:instrText>
      </w:r>
      <w:r>
        <w:rPr>
          <w:vanish/>
          <w:color w:val="0000EE"/>
          <w:spacing w:val="0"/>
          <w:lang w:val="en-US" w:eastAsia="en-US"/>
        </w:rPr>
        <w:fldChar w:fldCharType="separate"/>
      </w:r>
      <w:r>
        <w:rPr>
          <w:vanish/>
          <w:color w:val="0000EE"/>
          <w:spacing w:val="0"/>
          <w:lang w:val="en-US" w:eastAsia="en-US"/>
        </w:rPr>
        <w:t>Interchain Security</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"https://ida.interchain.io/tutorials/7-cosmjs/4-with-keplr.html" </w:instrText>
      </w:r>
      <w:r>
        <w:rPr>
          <w:vanish/>
          <w:color w:val="0000EE"/>
          <w:spacing w:val="0"/>
          <w:lang w:val="en-US" w:eastAsia="en-US"/>
        </w:rPr>
        <w:fldChar w:fldCharType="separate"/>
      </w:r>
      <w:r>
        <w:rPr>
          <w:vanish/>
          <w:color w:val="0000EE"/>
          <w:spacing w:val="0"/>
          <w:lang w:val="en-US" w:eastAsia="en-US"/>
        </w:rPr>
        <w:t>Bridges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"https://ida.interchain.io/tutorials/7-cosmjs/4-with-keplr.html" </w:instrText>
      </w:r>
      <w:r>
        <w:rPr>
          <w:vanish/>
          <w:color w:val="0000EE"/>
          <w:spacing w:val="0"/>
          <w:lang w:val="en-US" w:eastAsia="en-US"/>
        </w:rPr>
        <w:fldChar w:fldCharType="separate"/>
      </w:r>
      <w:r>
        <w:rPr>
          <w:vanish/>
          <w:color w:val="0000EE"/>
          <w:spacing w:val="0"/>
          <w:lang w:val="en-US" w:eastAsia="en-US"/>
        </w:rPr>
        <w:t>Migrations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"https://ida.interchain.io/tutorials/7-cosmjs/4-with-keplr.html" </w:instrText>
      </w:r>
      <w:r>
        <w:rPr>
          <w:vanish/>
          <w:color w:val="0000EE"/>
          <w:spacing w:val="0"/>
          <w:lang w:val="en-US" w:eastAsia="en-US"/>
        </w:rPr>
        <w:fldChar w:fldCharType="separate"/>
      </w:r>
      <w:r>
        <w:rPr>
          <w:vanish/>
          <w:color w:val="0000EE"/>
          <w:spacing w:val="0"/>
          <w:lang w:val="en-US" w:eastAsia="en-US"/>
        </w:rPr>
        <w:t>Week 1 Quiz</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"https://ida.interchain.io/tutorials/7-cosmjs/4-with-keplr.html"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1"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2 - First Steps</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"https://ida.interchain.io/tutorials/7-cosmjs/4-with-keplr.html" </w:instrText>
      </w:r>
      <w:r>
        <w:rPr>
          <w:vanish/>
          <w:color w:val="0000EE"/>
          <w:spacing w:val="0"/>
          <w:lang w:val="en-US" w:eastAsia="en-US"/>
        </w:rPr>
        <w:fldChar w:fldCharType="separate"/>
      </w:r>
      <w:r>
        <w:rPr>
          <w:vanish/>
          <w:color w:val="0000EE"/>
          <w:spacing w:val="0"/>
          <w:lang w:val="en-US" w:eastAsia="en-US"/>
        </w:rPr>
        <w:t>First Steps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"https://ida.interchain.io/tutorials/7-cosmjs/4-with-keplr.html" </w:instrText>
      </w:r>
      <w:r>
        <w:rPr>
          <w:vanish/>
          <w:color w:val="0000EE"/>
          <w:spacing w:val="0"/>
          <w:lang w:val="en-US" w:eastAsia="en-US"/>
        </w:rPr>
        <w:fldChar w:fldCharType="separate"/>
      </w:r>
      <w:r>
        <w:rPr>
          <w:vanish/>
          <w:color w:val="0000EE"/>
          <w:spacing w:val="0"/>
          <w:lang w:val="en-US" w:eastAsia="en-US"/>
        </w:rPr>
        <w:t>Setup Your Work Environment</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"https://ida.interchain.io/tutorials/7-cosmjs/4-with-keplr.html" </w:instrText>
      </w:r>
      <w:r>
        <w:rPr>
          <w:vanish/>
          <w:color w:val="0000EE"/>
          <w:spacing w:val="0"/>
          <w:lang w:val="en-US" w:eastAsia="en-US"/>
        </w:rPr>
        <w:fldChar w:fldCharType="separate"/>
      </w:r>
      <w:r>
        <w:rPr>
          <w:vanish/>
          <w:color w:val="0000EE"/>
          <w:spacing w:val="0"/>
          <w:lang w:val="en-US" w:eastAsia="en-US"/>
        </w:rPr>
        <w:t>Run a Node, API, and CLI</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"https://ida.interchain.io/tutorials/7-cosmjs/4-with-keplr.html" </w:instrText>
      </w:r>
      <w:r>
        <w:rPr>
          <w:vanish/>
          <w:color w:val="0000EE"/>
          <w:spacing w:val="0"/>
          <w:lang w:val="en-US" w:eastAsia="en-US"/>
        </w:rPr>
        <w:fldChar w:fldCharType="separate"/>
      </w:r>
      <w:r>
        <w:rPr>
          <w:vanish/>
          <w:color w:val="0000EE"/>
          <w:spacing w:val="0"/>
          <w:lang w:val="en-US" w:eastAsia="en-US"/>
        </w:rPr>
        <w:t>Ignite CLI</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"https://ida.interchain.io/tutorials/7-cosmjs/4-with-keplr.html" </w:instrText>
      </w:r>
      <w:r>
        <w:rPr>
          <w:vanish/>
          <w:color w:val="0000EE"/>
          <w:spacing w:val="0"/>
          <w:lang w:val="en-US" w:eastAsia="en-US"/>
        </w:rPr>
        <w:fldChar w:fldCharType="separate"/>
      </w:r>
      <w:r>
        <w:rPr>
          <w:vanish/>
          <w:color w:val="0000EE"/>
          <w:spacing w:val="0"/>
          <w:lang w:val="en-US" w:eastAsia="en-US"/>
        </w:rPr>
        <w:t>Exercise - Make a Checkers Blockchain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"https://ida.interchain.io/tutorials/7-cosmjs/4-with-keplr.html" </w:instrText>
      </w:r>
      <w:r>
        <w:rPr>
          <w:vanish/>
          <w:color w:val="0000EE"/>
          <w:spacing w:val="0"/>
          <w:lang w:val="en-US" w:eastAsia="en-US"/>
        </w:rPr>
        <w:fldChar w:fldCharType="separate"/>
      </w:r>
      <w:r>
        <w:rPr>
          <w:vanish/>
          <w:color w:val="0000EE"/>
          <w:spacing w:val="0"/>
          <w:lang w:val="en-US" w:eastAsia="en-US"/>
        </w:rPr>
        <w:t>Store Object</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"https://ida.interchain.io/tutorials/7-cosmjs/4-with-keplr.html" </w:instrText>
      </w:r>
      <w:r>
        <w:rPr>
          <w:vanish/>
          <w:color w:val="0000EE"/>
          <w:spacing w:val="0"/>
          <w:lang w:val="en-US" w:eastAsia="en-US"/>
        </w:rPr>
        <w:fldChar w:fldCharType="separate"/>
      </w:r>
      <w:r>
        <w:rPr>
          <w:vanish/>
          <w:color w:val="0000EE"/>
          <w:spacing w:val="0"/>
          <w:lang w:val="en-US" w:eastAsia="en-US"/>
        </w:rPr>
        <w:t>Create Custom Messages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"https://ida.interchain.io/tutorials/7-cosmjs/4-with-keplr.html" </w:instrText>
      </w:r>
      <w:r>
        <w:rPr>
          <w:vanish/>
          <w:color w:val="0000EE"/>
          <w:spacing w:val="0"/>
          <w:lang w:val="en-US" w:eastAsia="en-US"/>
        </w:rPr>
        <w:fldChar w:fldCharType="separate"/>
      </w:r>
      <w:r>
        <w:rPr>
          <w:vanish/>
          <w:color w:val="0000EE"/>
          <w:spacing w:val="0"/>
          <w:lang w:val="en-US" w:eastAsia="en-US"/>
        </w:rPr>
        <w:t>Create and Save a Game Properly</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"https://ida.interchain.io/tutorials/7-cosmjs/4-with-keplr.html" </w:instrText>
      </w:r>
      <w:r>
        <w:rPr>
          <w:vanish/>
          <w:color w:val="0000EE"/>
          <w:spacing w:val="0"/>
          <w:lang w:val="en-US" w:eastAsia="en-US"/>
        </w:rPr>
        <w:fldChar w:fldCharType="separate"/>
      </w:r>
      <w:r>
        <w:rPr>
          <w:vanish/>
          <w:color w:val="0000EE"/>
          <w:spacing w:val="0"/>
          <w:lang w:val="en-US" w:eastAsia="en-US"/>
        </w:rPr>
        <w:t>Add a Way to Make a Move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"https://ida.interchain.io/tutorials/7-cosmjs/4-with-keplr.html" </w:instrText>
      </w:r>
      <w:r>
        <w:rPr>
          <w:vanish/>
          <w:color w:val="0000EE"/>
          <w:spacing w:val="0"/>
          <w:lang w:val="en-US" w:eastAsia="en-US"/>
        </w:rPr>
        <w:fldChar w:fldCharType="separate"/>
      </w:r>
      <w:r>
        <w:rPr>
          <w:vanish/>
          <w:color w:val="0000EE"/>
          <w:spacing w:val="0"/>
          <w:lang w:val="en-US" w:eastAsia="en-US"/>
        </w:rPr>
        <w:t>Emit Game Information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"https://ida.interchain.io/tutorials/7-cosmjs/4-with-keplr.html" </w:instrText>
      </w:r>
      <w:r>
        <w:rPr>
          <w:vanish/>
          <w:color w:val="0000EE"/>
          <w:spacing w:val="0"/>
          <w:lang w:val="en-US" w:eastAsia="en-US"/>
        </w:rPr>
        <w:fldChar w:fldCharType="separate"/>
      </w:r>
      <w:r>
        <w:rPr>
          <w:vanish/>
          <w:color w:val="0000EE"/>
          <w:spacing w:val="0"/>
          <w:lang w:val="en-US" w:eastAsia="en-US"/>
        </w:rPr>
        <w:t>Record the Game Winner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"https://ida.interchain.io/tutorials/7-cosmjs/4-with-keplr.html" </w:instrText>
      </w:r>
      <w:r>
        <w:rPr>
          <w:vanish/>
          <w:color w:val="0000EE"/>
          <w:spacing w:val="0"/>
          <w:lang w:val="en-US" w:eastAsia="en-US"/>
        </w:rPr>
        <w:fldChar w:fldCharType="separate"/>
      </w:r>
      <w:r>
        <w:rPr>
          <w:vanish/>
          <w:color w:val="0000EE"/>
          <w:spacing w:val="0"/>
          <w:lang w:val="en-US" w:eastAsia="en-US"/>
        </w:rPr>
        <w:t>Week 2 Exercise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"https://ida.interchain.io/tutorials/7-cosmjs/4-with-keplr.html"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3"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3"/>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14" w:lineRule="auto"/>
        <w:ind w:left="360" w:right="360"/>
        <w:rPr>
          <w:color w:val="0000EE"/>
          <w:spacing w:val="-2"/>
          <w:lang w:val="en-US" w:eastAsia="en-US"/>
        </w:rPr>
      </w:pPr>
      <w:r>
        <w:rPr>
          <w:color w:val="0000EE"/>
          <w:spacing w:val="-2"/>
          <w:lang w:val="en-US" w:eastAsia="en-US"/>
        </w:rPr>
        <w:t>Week 3 - Introduction to IBC and CosmJS</w:t>
      </w:r>
      <w:r>
        <w:rPr>
          <w:color w:val="0000EE"/>
          <w:spacing w:val="-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"https://ida.interchain.io/tutorials/7-cosmjs/4-with-keplr.html" </w:instrText>
      </w:r>
      <w:r>
        <w:rPr>
          <w:color w:val="0000EE"/>
          <w:spacing w:val="0"/>
          <w:lang w:val="en-US" w:eastAsia="en-US"/>
        </w:rPr>
        <w:fldChar w:fldCharType="separate"/>
      </w:r>
      <w:r>
        <w:rPr>
          <w:color w:val="0000EE"/>
          <w:spacing w:val="0"/>
          <w:lang w:val="en-US" w:eastAsia="en-US"/>
        </w:rPr>
        <w:t>Introduction to IBC and CosmJS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"https://ida.interchain.io/tutorials/7-cosmjs/4-with-keplr.html" </w:instrText>
      </w:r>
      <w:r>
        <w:rPr>
          <w:color w:val="0000EE"/>
          <w:spacing w:val="0"/>
          <w:lang w:val="en-US" w:eastAsia="en-US"/>
        </w:rPr>
        <w:fldChar w:fldCharType="separate"/>
      </w:r>
      <w:r>
        <w:rPr>
          <w:color w:val="0000EE"/>
          <w:spacing w:val="0"/>
          <w:lang w:val="en-US" w:eastAsia="en-US"/>
        </w:rPr>
        <w:t>What is IBC?</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"https://ida.interchain.io/tutorials/7-cosmjs/4-with-keplr.html" </w:instrText>
      </w:r>
      <w:r>
        <w:rPr>
          <w:color w:val="0000EE"/>
          <w:spacing w:val="0"/>
          <w:lang w:val="en-US" w:eastAsia="en-US"/>
        </w:rPr>
        <w:fldChar w:fldCharType="separate"/>
      </w:r>
      <w:r>
        <w:rPr>
          <w:color w:val="0000EE"/>
          <w:spacing w:val="0"/>
          <w:lang w:val="en-US" w:eastAsia="en-US"/>
        </w:rPr>
        <w:t>IBC/TAO - Connections (OPTIONAL)</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"https://ida.interchain.io/tutorials/7-cosmjs/4-with-keplr.html" </w:instrText>
      </w:r>
      <w:r>
        <w:rPr>
          <w:color w:val="0000EE"/>
          <w:spacing w:val="0"/>
          <w:lang w:val="en-US" w:eastAsia="en-US"/>
        </w:rPr>
        <w:fldChar w:fldCharType="separate"/>
      </w:r>
      <w:r>
        <w:rPr>
          <w:color w:val="0000EE"/>
          <w:spacing w:val="0"/>
          <w:lang w:val="en-US" w:eastAsia="en-US"/>
        </w:rPr>
        <w:t>IBC/TAO - Channels (OPTIONAL)</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"https://ida.interchain.io/tutorials/7-cosmjs/4-with-keplr.html" </w:instrText>
      </w:r>
      <w:r>
        <w:rPr>
          <w:color w:val="0000EE"/>
          <w:spacing w:val="0"/>
          <w:lang w:val="en-US" w:eastAsia="en-US"/>
        </w:rPr>
        <w:fldChar w:fldCharType="separate"/>
      </w:r>
      <w:r>
        <w:rPr>
          <w:color w:val="0000EE"/>
          <w:spacing w:val="0"/>
          <w:lang w:val="en-US" w:eastAsia="en-US"/>
        </w:rPr>
        <w:t>IBC/TAO - Clients (OPTIONAL)</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"https://ida.interchain.io/tutorials/7-cosmjs/4-with-keplr.html" </w:instrText>
      </w:r>
      <w:r>
        <w:rPr>
          <w:color w:val="0000EE"/>
          <w:spacing w:val="0"/>
          <w:lang w:val="en-US" w:eastAsia="en-US"/>
        </w:rPr>
        <w:fldChar w:fldCharType="separate"/>
      </w:r>
      <w:r>
        <w:rPr>
          <w:color w:val="0000EE"/>
          <w:spacing w:val="0"/>
          <w:lang w:val="en-US" w:eastAsia="en-US"/>
        </w:rPr>
        <w:t>IBC Token Transfer</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"https://ida.interchain.io/tutorials/7-cosmjs/4-with-keplr.html" </w:instrText>
      </w:r>
      <w:r>
        <w:rPr>
          <w:color w:val="0000EE"/>
          <w:spacing w:val="0"/>
          <w:lang w:val="en-US" w:eastAsia="en-US"/>
        </w:rPr>
        <w:fldChar w:fldCharType="separate"/>
      </w:r>
      <w:r>
        <w:rPr>
          <w:color w:val="0000EE"/>
          <w:spacing w:val="0"/>
          <w:lang w:val="en-US" w:eastAsia="en-US"/>
        </w:rPr>
        <w:t>Interchain Accounts (OPTIONAL)</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"https://ida.interchain.io/tutorials/7-cosmjs/4-with-keplr.html" </w:instrText>
      </w:r>
      <w:r>
        <w:rPr>
          <w:color w:val="0000EE"/>
          <w:spacing w:val="0"/>
          <w:lang w:val="en-US" w:eastAsia="en-US"/>
        </w:rPr>
        <w:fldChar w:fldCharType="separate"/>
      </w:r>
      <w:r>
        <w:rPr>
          <w:color w:val="0000EE"/>
          <w:spacing w:val="0"/>
          <w:lang w:val="en-US" w:eastAsia="en-US"/>
        </w:rPr>
        <w:t>IBC Middleware (OPTIONAL)</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"https://ida.interchain.io/tutorials/7-cosmjs/4-with-keplr.html" </w:instrText>
      </w:r>
      <w:r>
        <w:rPr>
          <w:color w:val="0000EE"/>
          <w:spacing w:val="0"/>
          <w:lang w:val="en-US" w:eastAsia="en-US"/>
        </w:rPr>
        <w:fldChar w:fldCharType="separate"/>
      </w:r>
      <w:r>
        <w:rPr>
          <w:color w:val="0000EE"/>
          <w:spacing w:val="0"/>
          <w:lang w:val="en-US" w:eastAsia="en-US"/>
        </w:rPr>
        <w:t>Create a Custom IBC Middleware (OPTIONAL)</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"https://ida.interchain.io/tutorials/7-cosmjs/4-with-keplr.html" </w:instrText>
      </w:r>
      <w:r>
        <w:rPr>
          <w:color w:val="0000EE"/>
          <w:spacing w:val="0"/>
          <w:lang w:val="en-US" w:eastAsia="en-US"/>
        </w:rPr>
        <w:fldChar w:fldCharType="separate"/>
      </w:r>
      <w:r>
        <w:rPr>
          <w:color w:val="0000EE"/>
          <w:spacing w:val="0"/>
          <w:lang w:val="en-US" w:eastAsia="en-US"/>
        </w:rPr>
        <w:t>Integrate IBC Middleware Into a Chain (OPTIONAL)</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"https://ida.interchain.io/tutorials/7-cosmjs/4-with-keplr.html" </w:instrText>
      </w:r>
      <w:r>
        <w:rPr>
          <w:color w:val="0000EE"/>
          <w:spacing w:val="0"/>
          <w:lang w:val="en-US" w:eastAsia="en-US"/>
        </w:rPr>
        <w:fldChar w:fldCharType="separate"/>
      </w:r>
      <w:r>
        <w:rPr>
          <w:color w:val="0000EE"/>
          <w:spacing w:val="0"/>
          <w:lang w:val="en-US" w:eastAsia="en-US"/>
        </w:rPr>
        <w:t>IBC Tooling</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"https://ida.interchain.io/tutorials/7-cosmjs/4-with-keplr.html" </w:instrText>
      </w:r>
      <w:r>
        <w:rPr>
          <w:color w:val="0000EE"/>
          <w:spacing w:val="0"/>
          <w:lang w:val="en-US" w:eastAsia="en-US"/>
        </w:rPr>
        <w:fldChar w:fldCharType="separate"/>
      </w:r>
      <w:r>
        <w:rPr>
          <w:color w:val="0000EE"/>
          <w:spacing w:val="0"/>
          <w:lang w:val="en-US" w:eastAsia="en-US"/>
        </w:rPr>
        <w:t>What is CosmJS?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"https://ida.interchain.io/tutorials/7-cosmjs/4-with-keplr.html" </w:instrText>
      </w:r>
      <w:r>
        <w:rPr>
          <w:color w:val="0000EE"/>
          <w:spacing w:val="0"/>
          <w:lang w:val="en-US" w:eastAsia="en-US"/>
        </w:rPr>
        <w:fldChar w:fldCharType="separate"/>
      </w:r>
      <w:r>
        <w:rPr>
          <w:color w:val="0000EE"/>
          <w:spacing w:val="0"/>
          <w:lang w:val="en-US" w:eastAsia="en-US"/>
        </w:rPr>
        <w:t>Your First CosmJS Actions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"https://ida.interchain.io/tutorials/7-cosmjs/4-with-keplr.html" </w:instrText>
      </w:r>
      <w:r>
        <w:rPr>
          <w:color w:val="0000EE"/>
          <w:spacing w:val="0"/>
          <w:lang w:val="en-US" w:eastAsia="en-US"/>
        </w:rPr>
        <w:fldChar w:fldCharType="separate"/>
      </w:r>
      <w:r>
        <w:rPr>
          <w:color w:val="0000EE"/>
          <w:spacing w:val="0"/>
          <w:lang w:val="en-US" w:eastAsia="en-US"/>
        </w:rPr>
        <w:t>Compose Complex Transactions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14" w:lineRule="auto"/>
        <w:ind w:left="480" w:right="840"/>
        <w:rPr>
          <w:color w:val="0000EE"/>
          <w:spacing w:val="-2"/>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"https://ida.interchain.io/tutorials/7-cosmjs/4-with-keplr.html" </w:instrText>
      </w:r>
      <w:r>
        <w:rPr>
          <w:color w:val="0000EE"/>
          <w:spacing w:val="0"/>
          <w:lang w:val="en-US" w:eastAsia="en-US"/>
        </w:rPr>
        <w:fldChar w:fldCharType="separate"/>
      </w:r>
      <w:r>
        <w:rPr>
          <w:color w:val="0000EE"/>
          <w:spacing w:val="-2"/>
          <w:lang w:val="en-US" w:eastAsia="en-US"/>
        </w:rPr>
        <w:t>Learn to Integrate Keplr</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"https://ida.interchain.io/tutorials/7-cosmjs/4-with-keplr.html" </w:instrText>
      </w:r>
      <w:r>
        <w:rPr>
          <w:color w:val="0000EE"/>
          <w:spacing w:val="0"/>
          <w:lang w:val="en-US" w:eastAsia="en-US"/>
        </w:rPr>
        <w:fldChar w:fldCharType="separate"/>
      </w:r>
      <w:r>
        <w:rPr>
          <w:color w:val="0000EE"/>
          <w:spacing w:val="0"/>
          <w:lang w:val="en-US" w:eastAsia="en-US"/>
        </w:rPr>
        <w:t>Create Custom CosmJS Interfaces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"https://ida.interchain.io/tutorials/7-cosmjs/4-with-keplr.html"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5"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4 - Ignite CLI and IBC Advanced</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"https://ida.interchain.io/tutorials/7-cosmjs/4-with-keplr.html" </w:instrText>
      </w:r>
      <w:r>
        <w:rPr>
          <w:vanish/>
          <w:color w:val="0000EE"/>
          <w:spacing w:val="0"/>
          <w:lang w:val="en-US" w:eastAsia="en-US"/>
        </w:rPr>
        <w:fldChar w:fldCharType="separate"/>
      </w:r>
      <w:r>
        <w:rPr>
          <w:vanish/>
          <w:color w:val="0000EE"/>
          <w:spacing w:val="0"/>
          <w:lang w:val="en-US" w:eastAsia="en-US"/>
        </w:rPr>
        <w:t>Ignite CLI and IBC Advanced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"https://ida.interchain.io/tutorials/7-cosmjs/4-with-keplr.html" </w:instrText>
      </w:r>
      <w:r>
        <w:rPr>
          <w:vanish/>
          <w:color w:val="0000EE"/>
          <w:spacing w:val="0"/>
          <w:lang w:val="en-US" w:eastAsia="en-US"/>
        </w:rPr>
        <w:fldChar w:fldCharType="separate"/>
      </w:r>
      <w:r>
        <w:rPr>
          <w:vanish/>
          <w:color w:val="0000EE"/>
          <w:spacing w:val="0"/>
          <w:lang w:val="en-US" w:eastAsia="en-US"/>
        </w:rPr>
        <w:t>Keep an Up-To-Date Game Deadline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"https://ida.interchain.io/tutorials/7-cosmjs/4-with-keplr.html" </w:instrText>
      </w:r>
      <w:r>
        <w:rPr>
          <w:vanish/>
          <w:color w:val="0000EE"/>
          <w:spacing w:val="0"/>
          <w:lang w:val="en-US" w:eastAsia="en-US"/>
        </w:rPr>
        <w:fldChar w:fldCharType="separate"/>
      </w:r>
      <w:r>
        <w:rPr>
          <w:vanish/>
          <w:color w:val="0000EE"/>
          <w:spacing w:val="0"/>
          <w:lang w:val="en-US" w:eastAsia="en-US"/>
        </w:rPr>
        <w:t>Keep Track Of How Many Moves Have Been Played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"https://ida.interchain.io/tutorials/7-cosmjs/4-with-keplr.html" </w:instrText>
      </w:r>
      <w:r>
        <w:rPr>
          <w:vanish/>
          <w:color w:val="0000EE"/>
          <w:spacing w:val="0"/>
          <w:lang w:val="en-US" w:eastAsia="en-US"/>
        </w:rPr>
        <w:fldChar w:fldCharType="separate"/>
      </w:r>
      <w:r>
        <w:rPr>
          <w:vanish/>
          <w:color w:val="0000EE"/>
          <w:spacing w:val="0"/>
          <w:lang w:val="en-US" w:eastAsia="en-US"/>
        </w:rPr>
        <w:t>Put Your Games in Order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"https://ida.interchain.io/tutorials/7-cosmjs/4-with-keplr.html" </w:instrText>
      </w:r>
      <w:r>
        <w:rPr>
          <w:vanish/>
          <w:color w:val="0000EE"/>
          <w:spacing w:val="0"/>
          <w:lang w:val="en-US" w:eastAsia="en-US"/>
        </w:rPr>
        <w:fldChar w:fldCharType="separate"/>
      </w:r>
      <w:r>
        <w:rPr>
          <w:vanish/>
          <w:color w:val="0000EE"/>
          <w:spacing w:val="0"/>
          <w:lang w:val="en-US" w:eastAsia="en-US"/>
        </w:rPr>
        <w:t>Auto-Expiring Games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"https://ida.interchain.io/tutorials/7-cosmjs/4-with-keplr.html" </w:instrText>
      </w:r>
      <w:r>
        <w:rPr>
          <w:vanish/>
          <w:color w:val="0000EE"/>
          <w:spacing w:val="0"/>
          <w:lang w:val="en-US" w:eastAsia="en-US"/>
        </w:rPr>
        <w:fldChar w:fldCharType="separate"/>
      </w:r>
      <w:r>
        <w:rPr>
          <w:vanish/>
          <w:color w:val="0000EE"/>
          <w:spacing w:val="0"/>
          <w:lang w:val="en-US" w:eastAsia="en-US"/>
        </w:rPr>
        <w:t>Let Players Set a Wager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"https://ida.interchain.io/tutorials/7-cosmjs/4-with-keplr.html" </w:instrText>
      </w:r>
      <w:r>
        <w:rPr>
          <w:vanish/>
          <w:color w:val="0000EE"/>
          <w:spacing w:val="0"/>
          <w:lang w:val="en-US" w:eastAsia="en-US"/>
        </w:rPr>
        <w:fldChar w:fldCharType="separate"/>
      </w:r>
      <w:r>
        <w:rPr>
          <w:vanish/>
          <w:color w:val="0000EE"/>
          <w:spacing w:val="0"/>
          <w:lang w:val="en-US" w:eastAsia="en-US"/>
        </w:rPr>
        <w:t>Handle wager payments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"https://ida.interchain.io/tutorials/7-cosmjs/4-with-keplr.html" </w:instrText>
      </w:r>
      <w:r>
        <w:rPr>
          <w:vanish/>
          <w:color w:val="0000EE"/>
          <w:spacing w:val="0"/>
          <w:lang w:val="en-US" w:eastAsia="en-US"/>
        </w:rPr>
        <w:fldChar w:fldCharType="separate"/>
      </w:r>
      <w:r>
        <w:rPr>
          <w:vanish/>
          <w:color w:val="0000EE"/>
          <w:spacing w:val="0"/>
          <w:lang w:val="en-US" w:eastAsia="en-US"/>
        </w:rPr>
        <w:t>Integration tests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"https://ida.interchain.io/tutorials/7-cosmjs/4-with-keplr.html" </w:instrText>
      </w:r>
      <w:r>
        <w:rPr>
          <w:vanish/>
          <w:color w:val="0000EE"/>
          <w:spacing w:val="0"/>
          <w:lang w:val="en-US" w:eastAsia="en-US"/>
        </w:rPr>
        <w:fldChar w:fldCharType="separate"/>
      </w:r>
      <w:r>
        <w:rPr>
          <w:vanish/>
          <w:color w:val="0000EE"/>
          <w:spacing w:val="0"/>
          <w:lang w:val="en-US" w:eastAsia="en-US"/>
        </w:rPr>
        <w:t>Incentivize Players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"https://ida.interchain.io/tutorials/7-cosmjs/4-with-keplr.html" </w:instrText>
      </w:r>
      <w:r>
        <w:rPr>
          <w:vanish/>
          <w:color w:val="0000EE"/>
          <w:spacing w:val="0"/>
          <w:lang w:val="en-US" w:eastAsia="en-US"/>
        </w:rPr>
        <w:fldChar w:fldCharType="separate"/>
      </w:r>
      <w:r>
        <w:rPr>
          <w:vanish/>
          <w:color w:val="0000EE"/>
          <w:spacing w:val="0"/>
          <w:lang w:val="en-US" w:eastAsia="en-US"/>
        </w:rPr>
        <w:t>Help Find a Correct Move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"https://ida.interchain.io/tutorials/7-cosmjs/4-with-keplr.html" </w:instrText>
      </w:r>
      <w:r>
        <w:rPr>
          <w:vanish/>
          <w:color w:val="0000EE"/>
          <w:spacing w:val="0"/>
          <w:lang w:val="en-US" w:eastAsia="en-US"/>
        </w:rPr>
        <w:fldChar w:fldCharType="separate"/>
      </w:r>
      <w:r>
        <w:rPr>
          <w:vanish/>
          <w:color w:val="0000EE"/>
          <w:spacing w:val="0"/>
          <w:lang w:val="en-US" w:eastAsia="en-US"/>
        </w:rPr>
        <w:t>Play With Cross-Chain Tokens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"https://ida.interchain.io/tutorials/7-cosmjs/4-with-keplr.html" </w:instrText>
      </w:r>
      <w:r>
        <w:rPr>
          <w:vanish/>
          <w:color w:val="0000EE"/>
          <w:spacing w:val="0"/>
          <w:lang w:val="en-US" w:eastAsia="en-US"/>
        </w:rPr>
        <w:fldChar w:fldCharType="separate"/>
      </w:r>
      <w:r>
        <w:rPr>
          <w:vanish/>
          <w:color w:val="0000EE"/>
          <w:spacing w:val="0"/>
          <w:lang w:val="en-US" w:eastAsia="en-US"/>
        </w:rPr>
        <w:t>Understand IBC Denoms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"https://ida.interchain.io/tutorials/7-cosmjs/4-with-keplr.html" </w:instrText>
      </w:r>
      <w:r>
        <w:rPr>
          <w:vanish/>
          <w:color w:val="0000EE"/>
          <w:spacing w:val="0"/>
          <w:lang w:val="en-US" w:eastAsia="en-US"/>
        </w:rPr>
        <w:fldChar w:fldCharType="separate"/>
      </w:r>
      <w:r>
        <w:rPr>
          <w:vanish/>
          <w:color w:val="0000EE"/>
          <w:spacing w:val="0"/>
          <w:lang w:val="en-US" w:eastAsia="en-US"/>
        </w:rPr>
        <w:t>Go Relayer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"https://ida.interchain.io/tutorials/7-cosmjs/4-with-keplr.html" </w:instrText>
      </w:r>
      <w:r>
        <w:rPr>
          <w:vanish/>
          <w:color w:val="0000EE"/>
          <w:spacing w:val="0"/>
          <w:lang w:val="en-US" w:eastAsia="en-US"/>
        </w:rPr>
        <w:fldChar w:fldCharType="separate"/>
      </w:r>
      <w:r>
        <w:rPr>
          <w:vanish/>
          <w:color w:val="0000EE"/>
          <w:spacing w:val="0"/>
          <w:lang w:val="en-US" w:eastAsia="en-US"/>
        </w:rPr>
        <w:t>Hermes Relayer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"https://ida.interchain.io/tutorials/7-cosmjs/4-with-keplr.html"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7"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5 - CosmJS Advanced</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"https://ida.interchain.io/tutorials/7-cosmjs/4-with-keplr.html" </w:instrText>
      </w:r>
      <w:r>
        <w:rPr>
          <w:vanish/>
          <w:color w:val="0000EE"/>
          <w:spacing w:val="0"/>
          <w:lang w:val="en-US" w:eastAsia="en-US"/>
        </w:rPr>
        <w:fldChar w:fldCharType="separate"/>
      </w:r>
      <w:r>
        <w:rPr>
          <w:vanish/>
          <w:color w:val="0000EE"/>
          <w:spacing w:val="0"/>
          <w:lang w:val="en-US" w:eastAsia="en-US"/>
        </w:rPr>
        <w:t>CosmJS Advanced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"https://ida.interchain.io/tutorials/7-cosmjs/4-with-keplr.html" </w:instrText>
      </w:r>
      <w:r>
        <w:rPr>
          <w:vanish/>
          <w:color w:val="0000EE"/>
          <w:spacing w:val="0"/>
          <w:lang w:val="en-US" w:eastAsia="en-US"/>
        </w:rPr>
        <w:fldChar w:fldCharType="separate"/>
      </w:r>
      <w:r>
        <w:rPr>
          <w:vanish/>
          <w:color w:val="0000EE"/>
          <w:spacing w:val="0"/>
          <w:lang w:val="en-US" w:eastAsia="en-US"/>
        </w:rPr>
        <w:t>Create Custom Objects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"https://ida.interchain.io/tutorials/7-cosmjs/4-with-keplr.html" </w:instrText>
      </w:r>
      <w:r>
        <w:rPr>
          <w:vanish/>
          <w:color w:val="0000EE"/>
          <w:spacing w:val="0"/>
          <w:lang w:val="en-US" w:eastAsia="en-US"/>
        </w:rPr>
        <w:fldChar w:fldCharType="separate"/>
      </w:r>
      <w:r>
        <w:rPr>
          <w:vanish/>
          <w:color w:val="0000EE"/>
          <w:spacing w:val="0"/>
          <w:lang w:val="en-US" w:eastAsia="en-US"/>
        </w:rPr>
        <w:t>Create Custom Messages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"https://ida.interchain.io/tutorials/7-cosmjs/4-with-keplr.html" </w:instrText>
      </w:r>
      <w:r>
        <w:rPr>
          <w:vanish/>
          <w:color w:val="0000EE"/>
          <w:spacing w:val="0"/>
          <w:lang w:val="en-US" w:eastAsia="en-US"/>
        </w:rPr>
        <w:fldChar w:fldCharType="separate"/>
      </w:r>
      <w:r>
        <w:rPr>
          <w:vanish/>
          <w:color w:val="0000EE"/>
          <w:spacing w:val="0"/>
          <w:lang w:val="en-US" w:eastAsia="en-US"/>
        </w:rPr>
        <w:t>Get an External GUI</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"https://ida.interchain.io/tutorials/7-cosmjs/4-with-keplr.html" </w:instrText>
      </w:r>
      <w:r>
        <w:rPr>
          <w:vanish/>
          <w:color w:val="0000EE"/>
          <w:spacing w:val="0"/>
          <w:lang w:val="en-US" w:eastAsia="en-US"/>
        </w:rPr>
        <w:fldChar w:fldCharType="separate"/>
      </w:r>
      <w:r>
        <w:rPr>
          <w:vanish/>
          <w:color w:val="0000EE"/>
          <w:spacing w:val="0"/>
          <w:lang w:val="en-US" w:eastAsia="en-US"/>
        </w:rPr>
        <w:t>Integrate CosmJS and Keplr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"https://ida.interchain.io/tutorials/7-cosmjs/4-with-keplr.html" </w:instrText>
      </w:r>
      <w:r>
        <w:rPr>
          <w:vanish/>
          <w:color w:val="0000EE"/>
          <w:spacing w:val="0"/>
          <w:lang w:val="en-US" w:eastAsia="en-US"/>
        </w:rPr>
        <w:fldChar w:fldCharType="separate"/>
      </w:r>
      <w:r>
        <w:rPr>
          <w:vanish/>
          <w:color w:val="0000EE"/>
          <w:spacing w:val="0"/>
          <w:lang w:val="en-US" w:eastAsia="en-US"/>
        </w:rPr>
        <w:t>Backend Script for Game Indexing</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"https://ida.interchain.io/tutorials/7-cosmjs/4-with-keplr.html"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9"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6 - IBC Deep Dive</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"https://ida.interchain.io/tutorials/7-cosmjs/4-with-keplr.html" </w:instrText>
      </w:r>
      <w:r>
        <w:rPr>
          <w:vanish/>
          <w:color w:val="0000EE"/>
          <w:spacing w:val="0"/>
          <w:lang w:val="en-US" w:eastAsia="en-US"/>
        </w:rPr>
        <w:fldChar w:fldCharType="separate"/>
      </w:r>
      <w:r>
        <w:rPr>
          <w:vanish/>
          <w:color w:val="0000EE"/>
          <w:spacing w:val="0"/>
          <w:lang w:val="en-US" w:eastAsia="en-US"/>
        </w:rPr>
        <w:t>IBC Deep Dive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"https://ida.interchain.io/tutorials/7-cosmjs/4-with-keplr.html" </w:instrText>
      </w:r>
      <w:r>
        <w:rPr>
          <w:vanish/>
          <w:color w:val="0000EE"/>
          <w:spacing w:val="0"/>
          <w:lang w:val="en-US" w:eastAsia="en-US"/>
        </w:rPr>
        <w:fldChar w:fldCharType="separate"/>
      </w:r>
      <w:r>
        <w:rPr>
          <w:vanish/>
          <w:color w:val="0000EE"/>
          <w:spacing w:val="0"/>
          <w:lang w:val="en-US" w:eastAsia="en-US"/>
        </w:rPr>
        <w:t>IBC Application Developer Introduction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"https://ida.interchain.io/tutorials/7-cosmjs/4-with-keplr.html" </w:instrText>
      </w:r>
      <w:r>
        <w:rPr>
          <w:vanish/>
          <w:color w:val="0000EE"/>
          <w:spacing w:val="0"/>
          <w:lang w:val="en-US" w:eastAsia="en-US"/>
        </w:rPr>
        <w:fldChar w:fldCharType="separate"/>
      </w:r>
      <w:r>
        <w:rPr>
          <w:vanish/>
          <w:color w:val="0000EE"/>
          <w:spacing w:val="0"/>
          <w:lang w:val="en-US" w:eastAsia="en-US"/>
        </w:rPr>
        <w:t>Make a Module IBC-Enabled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"https://ida.interchain.io/tutorials/7-cosmjs/4-with-keplr.html" </w:instrText>
      </w:r>
      <w:r>
        <w:rPr>
          <w:vanish/>
          <w:color w:val="0000EE"/>
          <w:spacing w:val="0"/>
          <w:lang w:val="en-US" w:eastAsia="en-US"/>
        </w:rPr>
        <w:fldChar w:fldCharType="separate"/>
      </w:r>
      <w:r>
        <w:rPr>
          <w:vanish/>
          <w:color w:val="0000EE"/>
          <w:spacing w:val="0"/>
          <w:lang w:val="en-US" w:eastAsia="en-US"/>
        </w:rPr>
        <w:t>Adding Packet and Acknowledgment Data</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"https://ida.interchain.io/tutorials/7-cosmjs/4-with-keplr.html" </w:instrText>
      </w:r>
      <w:r>
        <w:rPr>
          <w:vanish/>
          <w:color w:val="0000EE"/>
          <w:spacing w:val="0"/>
          <w:lang w:val="en-US" w:eastAsia="en-US"/>
        </w:rPr>
        <w:fldChar w:fldCharType="separate"/>
      </w:r>
      <w:r>
        <w:rPr>
          <w:vanish/>
          <w:color w:val="0000EE"/>
          <w:spacing w:val="0"/>
          <w:lang w:val="en-US" w:eastAsia="en-US"/>
        </w:rPr>
        <w:t>Extend the Checkers Game With a Leaderboard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"https://ida.interchain.io/tutorials/7-cosmjs/4-with-keplr.html" </w:instrText>
      </w:r>
      <w:r>
        <w:rPr>
          <w:vanish/>
          <w:color w:val="0000EE"/>
          <w:spacing w:val="0"/>
          <w:lang w:val="en-US" w:eastAsia="en-US"/>
        </w:rPr>
        <w:fldChar w:fldCharType="separate"/>
      </w:r>
      <w:r>
        <w:rPr>
          <w:vanish/>
          <w:color w:val="0000EE"/>
          <w:spacing w:val="0"/>
          <w:lang w:val="en-US" w:eastAsia="en-US"/>
        </w:rPr>
        <w:t>Create a Leaderboard Chain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"https://ida.interchain.io/tutorials/7-cosmjs/4-with-keplr.html"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1"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7 - From Code to MVP to Production and Migrations</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"https://ida.interchain.io/tutorials/7-cosmjs/4-with-keplr.html" </w:instrText>
      </w:r>
      <w:r>
        <w:rPr>
          <w:vanish/>
          <w:color w:val="0000EE"/>
          <w:spacing w:val="0"/>
          <w:lang w:val="en-US" w:eastAsia="en-US"/>
        </w:rPr>
        <w:fldChar w:fldCharType="separate"/>
      </w:r>
      <w:r>
        <w:rPr>
          <w:vanish/>
          <w:color w:val="0000EE"/>
          <w:spacing w:val="0"/>
          <w:lang w:val="en-US" w:eastAsia="en-US"/>
        </w:rPr>
        <w:t>From Code to MVP to Production and Migrations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"https://ida.interchain.io/tutorials/7-cosmjs/4-with-keplr.html" </w:instrText>
      </w:r>
      <w:r>
        <w:rPr>
          <w:vanish/>
          <w:color w:val="0000EE"/>
          <w:spacing w:val="0"/>
          <w:lang w:val="en-US" w:eastAsia="en-US"/>
        </w:rPr>
        <w:fldChar w:fldCharType="separate"/>
      </w:r>
      <w:r>
        <w:rPr>
          <w:vanish/>
          <w:color w:val="0000EE"/>
          <w:spacing w:val="0"/>
          <w:lang w:val="en-US" w:eastAsia="en-US"/>
        </w:rPr>
        <w:t>Run in Production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"https://ida.interchain.io/tutorials/7-cosmjs/4-with-keplr.html" </w:instrText>
      </w:r>
      <w:r>
        <w:rPr>
          <w:vanish/>
          <w:color w:val="0000EE"/>
          <w:spacing w:val="0"/>
          <w:lang w:val="en-US" w:eastAsia="en-US"/>
        </w:rPr>
        <w:fldChar w:fldCharType="separate"/>
      </w:r>
      <w:r>
        <w:rPr>
          <w:vanish/>
          <w:color w:val="0000EE"/>
          <w:spacing w:val="0"/>
          <w:lang w:val="en-US" w:eastAsia="en-US"/>
        </w:rPr>
        <w:t>Prepare the Software to Run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"https://ida.interchain.io/tutorials/7-cosmjs/4-with-keplr.html" </w:instrText>
      </w:r>
      <w:r>
        <w:rPr>
          <w:vanish/>
          <w:color w:val="0000EE"/>
          <w:spacing w:val="0"/>
          <w:lang w:val="en-US" w:eastAsia="en-US"/>
        </w:rPr>
        <w:fldChar w:fldCharType="separate"/>
      </w:r>
      <w:r>
        <w:rPr>
          <w:vanish/>
          <w:color w:val="0000EE"/>
          <w:spacing w:val="0"/>
          <w:lang w:val="en-US" w:eastAsia="en-US"/>
        </w:rPr>
        <w:t>Prepare a Validator and Keys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"https://ida.interchain.io/tutorials/7-cosmjs/4-with-keplr.html" </w:instrText>
      </w:r>
      <w:r>
        <w:rPr>
          <w:vanish/>
          <w:color w:val="0000EE"/>
          <w:spacing w:val="0"/>
          <w:lang w:val="en-US" w:eastAsia="en-US"/>
        </w:rPr>
        <w:fldChar w:fldCharType="separate"/>
      </w:r>
      <w:r>
        <w:rPr>
          <w:vanish/>
          <w:color w:val="0000EE"/>
          <w:spacing w:val="0"/>
          <w:lang w:val="en-US" w:eastAsia="en-US"/>
        </w:rPr>
        <w:t>Prepare Where the Node Starts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"https://ida.interchain.io/tutorials/7-cosmjs/4-with-keplr.html" </w:instrText>
      </w:r>
      <w:r>
        <w:rPr>
          <w:vanish/>
          <w:color w:val="0000EE"/>
          <w:spacing w:val="0"/>
          <w:lang w:val="en-US" w:eastAsia="en-US"/>
        </w:rPr>
        <w:fldChar w:fldCharType="separate"/>
      </w:r>
      <w:r>
        <w:rPr>
          <w:vanish/>
          <w:color w:val="0000EE"/>
          <w:spacing w:val="0"/>
          <w:lang w:val="en-US" w:eastAsia="en-US"/>
        </w:rPr>
        <w:t>Prepare and Connect to Other Nodes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"https://ida.interchain.io/tutorials/7-cosmjs/4-with-keplr.html" </w:instrText>
      </w:r>
      <w:r>
        <w:rPr>
          <w:vanish/>
          <w:color w:val="0000EE"/>
          <w:spacing w:val="0"/>
          <w:lang w:val="en-US" w:eastAsia="en-US"/>
        </w:rPr>
        <w:fldChar w:fldCharType="separate"/>
      </w:r>
      <w:r>
        <w:rPr>
          <w:vanish/>
          <w:color w:val="0000EE"/>
          <w:spacing w:val="0"/>
          <w:lang w:val="en-US" w:eastAsia="en-US"/>
        </w:rPr>
        <w:t>Configure, Run, and Set Up a Service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"https://ida.interchain.io/tutorials/7-cosmjs/4-with-keplr.html" </w:instrText>
      </w:r>
      <w:r>
        <w:rPr>
          <w:vanish/>
          <w:color w:val="0000EE"/>
          <w:spacing w:val="0"/>
          <w:lang w:val="en-US" w:eastAsia="en-US"/>
        </w:rPr>
        <w:fldChar w:fldCharType="separate"/>
      </w:r>
      <w:r>
        <w:rPr>
          <w:vanish/>
          <w:color w:val="0000EE"/>
          <w:spacing w:val="0"/>
          <w:lang w:val="en-US" w:eastAsia="en-US"/>
        </w:rPr>
        <w:t>Prepare and Do Migrations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"https://ida.interchain.io/tutorials/7-cosmjs/4-with-keplr.html" </w:instrText>
      </w:r>
      <w:r>
        <w:rPr>
          <w:vanish/>
          <w:color w:val="0000EE"/>
          <w:spacing w:val="0"/>
          <w:lang w:val="en-US" w:eastAsia="en-US"/>
        </w:rPr>
        <w:fldChar w:fldCharType="separate"/>
      </w:r>
      <w:r>
        <w:rPr>
          <w:vanish/>
          <w:color w:val="0000EE"/>
          <w:spacing w:val="0"/>
          <w:lang w:val="en-US" w:eastAsia="en-US"/>
        </w:rPr>
        <w:t>Simulate Production in Docker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"https://ida.interchain.io/tutorials/7-cosmjs/4-with-keplr.html" </w:instrText>
      </w:r>
      <w:r>
        <w:rPr>
          <w:vanish/>
          <w:color w:val="0000EE"/>
          <w:spacing w:val="0"/>
          <w:lang w:val="en-US" w:eastAsia="en-US"/>
        </w:rPr>
        <w:fldChar w:fldCharType="separate"/>
      </w:r>
      <w:r>
        <w:rPr>
          <w:vanish/>
          <w:color w:val="0000EE"/>
          <w:spacing w:val="0"/>
          <w:lang w:val="en-US" w:eastAsia="en-US"/>
        </w:rPr>
        <w:t>Tally Player Info After Production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"https://ida.interchain.io/tutorials/7-cosmjs/4-with-keplr.html" </w:instrText>
      </w:r>
      <w:r>
        <w:rPr>
          <w:vanish/>
          <w:color w:val="0000EE"/>
          <w:spacing w:val="0"/>
          <w:lang w:val="en-US" w:eastAsia="en-US"/>
        </w:rPr>
        <w:fldChar w:fldCharType="separate"/>
      </w:r>
      <w:r>
        <w:rPr>
          <w:vanish/>
          <w:color w:val="0000EE"/>
          <w:spacing w:val="0"/>
          <w:lang w:val="en-US" w:eastAsia="en-US"/>
        </w:rPr>
        <w:t>Add a Leaderboard as a Module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"https://ida.interchain.io/tutorials/7-cosmjs/4-with-keplr.html" </w:instrText>
      </w:r>
      <w:r>
        <w:rPr>
          <w:vanish/>
          <w:color w:val="0000EE"/>
          <w:spacing w:val="0"/>
          <w:lang w:val="en-US" w:eastAsia="en-US"/>
        </w:rPr>
        <w:fldChar w:fldCharType="separate"/>
      </w:r>
      <w:r>
        <w:rPr>
          <w:vanish/>
          <w:color w:val="0000EE"/>
          <w:spacing w:val="0"/>
          <w:lang w:val="en-US" w:eastAsia="en-US"/>
        </w:rPr>
        <w:t>Migrate the Leaderboard Module After Production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"https://ida.interchain.io/tutorials/7-cosmjs/4-with-keplr.html" </w:instrText>
      </w:r>
      <w:r>
        <w:rPr>
          <w:vanish/>
          <w:color w:val="0000EE"/>
          <w:spacing w:val="0"/>
          <w:lang w:val="en-US" w:eastAsia="en-US"/>
        </w:rPr>
        <w:fldChar w:fldCharType="separate"/>
      </w:r>
      <w:r>
        <w:rPr>
          <w:vanish/>
          <w:color w:val="0000EE"/>
          <w:spacing w:val="0"/>
          <w:lang w:val="en-US" w:eastAsia="en-US"/>
        </w:rPr>
        <w:t>Simulate a Migration in Docker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"https://ida.interchain.io/tutorials/7-cosmjs/4-with-keplr.html" </w:instrText>
      </w:r>
      <w:r>
        <w:rPr>
          <w:vanish/>
          <w:color w:val="0000EE"/>
          <w:spacing w:val="0"/>
          <w:lang w:val="en-US" w:eastAsia="en-US"/>
        </w:rPr>
        <w:fldChar w:fldCharType="separate"/>
      </w:r>
      <w:r>
        <w:rPr>
          <w:vanish/>
          <w:color w:val="0000EE"/>
          <w:spacing w:val="0"/>
          <w:lang w:val="en-US" w:eastAsia="en-US"/>
        </w:rPr>
        <w:t>Final Exam</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"https://ida.interchain.io/tutorials/7-cosmjs/4-with-keplr.html"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3"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What's Next?</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"https://ida.interchain.io/tutorials/7-cosmjs/4-with-keplr.html" </w:instrText>
      </w:r>
      <w:r>
        <w:rPr>
          <w:vanish/>
          <w:color w:val="0000EE"/>
          <w:spacing w:val="0"/>
          <w:lang w:val="en-US" w:eastAsia="en-US"/>
        </w:rPr>
        <w:fldChar w:fldCharType="separate"/>
      </w:r>
      <w:r>
        <w:rPr>
          <w:vanish/>
          <w:color w:val="0000EE"/>
          <w:spacing w:val="0"/>
          <w:lang w:val="en-US" w:eastAsia="en-US"/>
        </w:rPr>
        <w:t>Continue Your Interchain Journey</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0" w:color="auto"/>
          <w:bottom w:val="none" w:sz="0" w:space="0" w:color="auto"/>
          <w:right w:val="none" w:sz="0" w:space="18" w:color="auto"/>
        </w:pBdr>
        <w:spacing w:before="480" w:after="0"/>
        <w:ind w:left="0" w:right="360"/>
        <w:rPr>
          <w:vanish/>
          <w:lang w:val="en-US" w:eastAsia="en-US"/>
        </w:rPr>
      </w:pPr>
      <w:r>
        <w:rPr>
          <w:rStyle w:val="sr-onlydata-v-4b2f605b"/>
          <w:b w:val="0"/>
          <w:bCs w:val="0"/>
          <w:i w:val="0"/>
          <w:iCs w:val="0"/>
          <w:vanish/>
          <w:lang w:val="en-US" w:eastAsia="en-US"/>
        </w:rPr>
        <w:t>Docs Version Switcher</w:t>
      </w:r>
    </w:p>
    <w:p>
      <w:pPr>
        <w:pStyle w:val="bannersitemadata-v-917fa164"/>
        <w:spacing w:before="0" w:after="360"/>
        <w:ind w:left="0" w:right="0"/>
        <w:rPr>
          <w:vanish/>
          <w:color w:val="0000EE"/>
          <w:lang w:val="en-US" w:eastAsia="en-US"/>
        </w:rPr>
      </w:pPr>
      <w:hyperlink r:id="rId14" w:tgtFrame="_blank" w:history="1"/>
    </w:p>
    <w:p>
      <w:pPr>
        <w:pStyle w:val="tm-rf-1tm-medium"/>
        <w:spacing w:before="0" w:after="0"/>
        <w:ind w:left="0" w:right="0"/>
        <w:rPr>
          <w:caps/>
          <w:vanish/>
          <w:spacing w:val="19"/>
          <w:lang w:val="en-US" w:eastAsia="en-US"/>
        </w:rPr>
      </w:pPr>
      <w:r>
        <w:rPr>
          <w:caps/>
          <w:vanish/>
          <w:spacing w:val="19"/>
          <w:lang w:val="en-US" w:eastAsia="en-US"/>
        </w:rPr>
        <w:t>On this page</w:t>
      </w:r>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creating-your-simple-next-js-project" w:history="1">
        <w:r>
          <w:rPr>
            <w:rStyle w:val="asidelinkhrefdata-v-917fa164"/>
            <w:b w:val="0"/>
            <w:bCs w:val="0"/>
            <w:i w:val="0"/>
            <w:iCs w:val="0"/>
            <w:vanish/>
            <w:color w:val="0000EE"/>
            <w:lang w:val="en-US" w:eastAsia="en-US"/>
          </w:rPr>
          <w:t>Creating your simple Next.js project</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html-elements" w:history="1">
        <w:r>
          <w:rPr>
            <w:rStyle w:val="asidelinkhrefdata-v-917fa164"/>
            <w:b w:val="0"/>
            <w:bCs w:val="0"/>
            <w:i w:val="0"/>
            <w:iCs w:val="0"/>
            <w:vanish/>
            <w:color w:val="0000EE"/>
            <w:lang w:val="en-US" w:eastAsia="en-US"/>
          </w:rPr>
          <w:t>HTML elements</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installing-cosmjs" w:history="1">
        <w:r>
          <w:rPr>
            <w:rStyle w:val="asidelinkhrefdata-v-917fa164"/>
            <w:b w:val="0"/>
            <w:bCs w:val="0"/>
            <w:i w:val="0"/>
            <w:iCs w:val="0"/>
            <w:vanish/>
            <w:color w:val="0000EE"/>
            <w:lang w:val="en-US" w:eastAsia="en-US"/>
          </w:rPr>
          <w:t>Installing CosmJS</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displaying-information-without-user-input" w:history="1">
        <w:r>
          <w:rPr>
            <w:rStyle w:val="asidelinkhrefdata-v-917fa164"/>
            <w:b w:val="0"/>
            <w:bCs w:val="0"/>
            <w:i w:val="0"/>
            <w:iCs w:val="0"/>
            <w:vanish/>
            <w:color w:val="0000EE"/>
            <w:lang w:val="en-US" w:eastAsia="en-US"/>
          </w:rPr>
          <w:t>Displaying information without user input</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getting-testnet-tokens" w:history="1">
        <w:r>
          <w:rPr>
            <w:rStyle w:val="asidelinkhrefdata-v-917fa164"/>
            <w:b w:val="0"/>
            <w:bCs w:val="0"/>
            <w:i w:val="0"/>
            <w:iCs w:val="0"/>
            <w:vanish/>
            <w:color w:val="0000EE"/>
            <w:lang w:val="en-US" w:eastAsia="en-US"/>
          </w:rPr>
          <w:t>Getting testnet tokens</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detecting-keplr" w:history="1">
        <w:r>
          <w:rPr>
            <w:rStyle w:val="asidelinkhrefdata-v-917fa164"/>
            <w:b w:val="0"/>
            <w:bCs w:val="0"/>
            <w:i w:val="0"/>
            <w:iCs w:val="0"/>
            <w:vanish/>
            <w:color w:val="0000EE"/>
            <w:lang w:val="en-US" w:eastAsia="en-US"/>
          </w:rPr>
          <w:t>Detecting Keplr</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prepare-keplr" w:history="1">
        <w:r>
          <w:rPr>
            <w:rStyle w:val="asidelinkhrefdata-v-917fa164"/>
            <w:b w:val="0"/>
            <w:bCs w:val="0"/>
            <w:i w:val="0"/>
            <w:iCs w:val="0"/>
            <w:vanish/>
            <w:color w:val="0000EE"/>
            <w:lang w:val="en-US" w:eastAsia="en-US"/>
          </w:rPr>
          <w:t>Prepare Keplr</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your-address-and-balance" w:history="1">
        <w:r>
          <w:rPr>
            <w:rStyle w:val="asidelinkhrefdata-v-917fa164"/>
            <w:b w:val="0"/>
            <w:bCs w:val="0"/>
            <w:i w:val="0"/>
            <w:iCs w:val="0"/>
            <w:vanish/>
            <w:color w:val="0000EE"/>
            <w:lang w:val="en-US" w:eastAsia="en-US"/>
          </w:rPr>
          <w:t>Your address and balance</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with-a-locally-running-chain" w:history="1">
        <w:r>
          <w:rPr>
            <w:rStyle w:val="asidelinkhrefdata-v-917fa164"/>
            <w:b w:val="0"/>
            <w:bCs w:val="0"/>
            <w:i w:val="0"/>
            <w:iCs w:val="0"/>
            <w:vanish/>
            <w:color w:val="0000EE"/>
            <w:lang w:val="en-US" w:eastAsia="en-US"/>
          </w:rPr>
          <w:t>With a locally running chain</w:t>
        </w:r>
      </w:hyperlink>
    </w:p>
    <w:p>
      <w:pPr>
        <w:pStyle w:val="data-v-67808297h1nth-child1"/>
        <w:spacing w:before="0" w:after="0" w:line="840" w:lineRule="atLeast"/>
        <w:ind w:left="0" w:right="0"/>
        <w:outlineLvl w:val="0"/>
        <w:rPr>
          <w:b/>
          <w:bCs/>
          <w:spacing w:val="-12"/>
          <w:sz w:val="58"/>
          <w:szCs w:val="58"/>
          <w:lang w:val="en-US" w:eastAsia="en-US"/>
        </w:rPr>
      </w:pPr>
      <w:hyperlink r:id="rId7" w:anchor="learn-to-integrate-keplr" w:history="1">
        <w:r>
          <w:rPr>
            <w:rStyle w:val="data-v-67808297aheader-anchor"/>
            <w:b w:val="0"/>
            <w:bCs w:val="0"/>
            <w:i w:val="0"/>
            <w:iCs w:val="0"/>
            <w:color w:val="0000EE"/>
            <w:spacing w:val="-12"/>
            <w:sz w:val="58"/>
            <w:szCs w:val="58"/>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b/>
          <w:bCs/>
          <w:spacing w:val="-12"/>
          <w:sz w:val="58"/>
          <w:szCs w:val="58"/>
          <w:lang w:val="en-US" w:eastAsia="en-US"/>
        </w:rPr>
        <w:t xml:space="preserve"> Learn to Integrate Keplr</w:t>
      </w:r>
    </w:p>
    <w:p>
      <w:pPr>
        <w:spacing w:before="0" w:after="0" w:line="472" w:lineRule="atLeast"/>
        <w:ind w:left="360" w:right="510"/>
        <w:rPr>
          <w:color w:val="E3E3E3"/>
          <w:sz w:val="32"/>
          <w:szCs w:val="32"/>
          <w:lang w:val="en-US" w:eastAsia="en-US"/>
        </w:rPr>
      </w:pPr>
      <w:r>
        <w:rPr>
          <w:strike w:val="0"/>
          <w:color w:val="E3E3E3"/>
          <w:sz w:val="32"/>
          <w:szCs w:val="32"/>
          <w:u w:val="none"/>
          <w:lang w:val="en-US" w:eastAsia="en-US"/>
        </w:rPr>
        <w:drawing>
          <wp:anchor simplePos="0" relativeHeight="251658240" behindDoc="0" locked="0" layoutInCell="1" allowOverlap="0">
            <wp:simplePos x="0" y="0"/>
            <wp:positionH relativeFrom="column">
              <wp:align>left</wp:align>
            </wp:positionH>
            <wp:positionV relativeFrom="line">
              <wp:posOffset>0</wp:posOffset>
            </wp:positionV>
            <wp:extent cx="190500" cy="190500"/>
            <wp:wrapSquare wrapText="bothSides"/>
            <wp:docPr id="1000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5" name=""/>
                    <pic:cNvPicPr>
                      <a:picLocks noChangeAspect="1"/>
                    </pic:cNvPicPr>
                  </pic:nvPicPr>
                  <pic:blipFill>
                    <a:blip xmlns:r="http://schemas.openxmlformats.org/officeDocument/2006/relationships" r:embed="rId15">
                      <a:extLst>
                        <a:ext uri="{96DAC541-7B7A-43D3-8B79-37D633B846F1}">
                          <asvg:svgBlip xmlns:asvg="http://schemas.microsoft.com/office/drawing/2016/SVG/main" r:embed="rId16"/>
                        </a:ext>
                      </a:extLst>
                    </a:blip>
                    <a:stretch>
                      <a:fillRect/>
                    </a:stretch>
                  </pic:blipFill>
                  <pic:spPr>
                    <a:xfrm>
                      <a:off x="0" y="0"/>
                      <a:ext cx="190500" cy="190500"/>
                    </a:xfrm>
                    <a:prstGeom prst="rect">
                      <a:avLst/>
                    </a:prstGeom>
                  </pic:spPr>
                </pic:pic>
              </a:graphicData>
            </a:graphic>
          </wp:anchor>
        </w:drawing>
      </w:r>
    </w:p>
    <w:p>
      <w:pPr>
        <w:pStyle w:val="contentpdata-v-8a444a42"/>
        <w:spacing w:before="0" w:after="0" w:line="435" w:lineRule="atLeast"/>
        <w:ind w:left="360" w:right="360"/>
        <w:rPr>
          <w:color w:val="E3E3E3"/>
          <w:lang w:val="en-US" w:eastAsia="en-US"/>
        </w:rPr>
      </w:pPr>
      <w:r>
        <w:rPr>
          <w:color w:val="E3E3E3"/>
          <w:lang w:val="en-US" w:eastAsia="en-US"/>
        </w:rPr>
        <w:t xml:space="preserve">Build applications that interact with the Keplr browser extension. </w:t>
      </w:r>
      <w:r>
        <w:rPr>
          <w:color w:val="E3E3E3"/>
          <w:lang w:val="en-US" w:eastAsia="en-US"/>
        </w:rPr>
        <w:br/>
      </w:r>
      <w:r>
        <w:rPr>
          <w:color w:val="E3E3E3"/>
          <w:lang w:val="en-US" w:eastAsia="en-US"/>
        </w:rPr>
        <w:br/>
      </w:r>
      <w:r>
        <w:rPr>
          <w:color w:val="E3E3E3"/>
          <w:lang w:val="en-US" w:eastAsia="en-US"/>
        </w:rPr>
        <w:t>In this section, you will learn more about:</w:t>
      </w:r>
    </w:p>
    <w:p>
      <w:pPr>
        <w:pStyle w:val="data-v-67808297li"/>
        <w:numPr>
          <w:ilvl w:val="0"/>
          <w:numId w:val="1"/>
        </w:numPr>
        <w:spacing w:before="240" w:after="240" w:line="435" w:lineRule="atLeast"/>
        <w:ind w:left="840" w:right="360" w:hanging="210"/>
        <w:jc w:val="left"/>
        <w:rPr>
          <w:color w:val="E3E3E3"/>
          <w:lang w:val="en-US" w:eastAsia="en-US"/>
        </w:rPr>
      </w:pPr>
      <w:r>
        <w:rPr>
          <w:color w:val="E3E3E3"/>
          <w:lang w:val="en-US" w:eastAsia="en-US"/>
        </w:rPr>
        <w:t>Detecting Keplr.</w:t>
      </w:r>
    </w:p>
    <w:p>
      <w:pPr>
        <w:pStyle w:val="data-v-67808297li"/>
        <w:numPr>
          <w:ilvl w:val="0"/>
          <w:numId w:val="1"/>
        </w:numPr>
        <w:spacing w:after="240" w:line="435" w:lineRule="atLeast"/>
        <w:ind w:left="840" w:right="360" w:hanging="210"/>
        <w:jc w:val="left"/>
        <w:rPr>
          <w:color w:val="E3E3E3"/>
          <w:lang w:val="en-US" w:eastAsia="en-US"/>
        </w:rPr>
      </w:pPr>
      <w:r>
        <w:rPr>
          <w:color w:val="E3E3E3"/>
          <w:lang w:val="en-US" w:eastAsia="en-US"/>
        </w:rPr>
        <w:t>Getting chain information.</w:t>
      </w:r>
    </w:p>
    <w:p>
      <w:pPr>
        <w:pStyle w:val="data-v-67808297li"/>
        <w:numPr>
          <w:ilvl w:val="0"/>
          <w:numId w:val="1"/>
        </w:numPr>
        <w:spacing w:after="360" w:line="435" w:lineRule="atLeast"/>
        <w:ind w:left="840" w:right="360" w:hanging="210"/>
        <w:jc w:val="left"/>
        <w:rPr>
          <w:color w:val="E3E3E3"/>
          <w:lang w:val="en-US" w:eastAsia="en-US"/>
        </w:rPr>
      </w:pPr>
      <w:r>
        <w:rPr>
          <w:color w:val="E3E3E3"/>
          <w:lang w:val="en-US" w:eastAsia="en-US"/>
        </w:rPr>
        <w:t>Working with the user interaction flow.</w:t>
      </w:r>
    </w:p>
    <w:p>
      <w:pPr>
        <w:pStyle w:val="data-v-67808297p"/>
        <w:spacing w:before="240" w:after="240"/>
        <w:ind w:left="0" w:right="0"/>
        <w:rPr>
          <w:lang w:val="en-US" w:eastAsia="en-US"/>
        </w:rPr>
      </w:pPr>
      <w:r>
        <w:rPr>
          <w:lang w:val="en-US" w:eastAsia="en-US"/>
        </w:rPr>
        <w:t xml:space="preserve">CosmJS allows you to connect with </w:t>
      </w:r>
      <w:hyperlink r:id="rId17" w:tgtFrame="_blank" w:history="1">
        <w:r>
          <w:rPr>
            <w:rStyle w:val="data-v-67808297patargetblank"/>
            <w:b w:val="0"/>
            <w:bCs w:val="0"/>
            <w:i w:val="0"/>
            <w:iCs w:val="0"/>
            <w:color w:val="0000EE"/>
            <w:u w:val="single" w:color="0000EE"/>
            <w:lang w:val="en-US" w:eastAsia="en-US"/>
          </w:rPr>
          <w:t>Keplr</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 the widely used browser extension, to manage your private keys. In a previous section you used the command-line and CosmJS to issue commands to the Cosmos Hub Testnet. In this tutorial, you are working on a browser application that interacts with the Keplr extension.</w:t>
      </w:r>
    </w:p>
    <w:p>
      <w:pPr>
        <w:pStyle w:val="data-v-67808297p"/>
        <w:spacing w:before="240" w:after="240"/>
        <w:ind w:left="0" w:right="0"/>
        <w:rPr>
          <w:lang w:val="en-US" w:eastAsia="en-US"/>
        </w:rPr>
      </w:pPr>
      <w:r>
        <w:rPr>
          <w:lang w:val="en-US" w:eastAsia="en-US"/>
        </w:rPr>
        <w:t xml:space="preserve">You will again connect to the Cosmos Hub Testnet. Optionally, connect to your locally running Cosmos blockchain using </w:t>
      </w:r>
      <w:r>
        <w:rPr>
          <w:rStyle w:val="data-v-67808297code"/>
          <w:rFonts w:ascii="Lucida Console" w:eastAsia="Lucida Console" w:hAnsi="Lucida Console" w:cs="Lucida Console"/>
          <w:b w:val="0"/>
          <w:bCs w:val="0"/>
          <w:i w:val="0"/>
          <w:iCs w:val="0"/>
          <w:lang w:val="en-US" w:eastAsia="en-US"/>
        </w:rPr>
        <w:t>simapp</w:t>
      </w:r>
      <w:r>
        <w:rPr>
          <w:lang w:val="en-US" w:eastAsia="en-US"/>
        </w:rPr>
        <w:t xml:space="preserve"> as explained </w:t>
      </w:r>
      <w:hyperlink r:id="rId18" w:history="1">
        <w:r>
          <w:rPr>
            <w:rStyle w:val="data-v-67808297pa"/>
            <w:b w:val="0"/>
            <w:bCs w:val="0"/>
            <w:i w:val="0"/>
            <w:iCs w:val="0"/>
            <w:color w:val="0000EE"/>
            <w:u w:val="single" w:color="0000EE"/>
            <w:lang w:val="en-US" w:eastAsia="en-US"/>
          </w:rPr>
          <w:t>before</w:t>
        </w:r>
      </w:hyperlink>
      <w:r>
        <w:rPr>
          <w:lang w:val="en-US" w:eastAsia="en-US"/>
        </w:rPr>
        <w:t>.</w:t>
      </w:r>
    </w:p>
    <w:p>
      <w:pPr>
        <w:pStyle w:val="data-v-67808297p"/>
        <w:spacing w:before="240" w:after="240"/>
        <w:ind w:left="0" w:right="0"/>
        <w:rPr>
          <w:lang w:val="en-US" w:eastAsia="en-US"/>
        </w:rPr>
      </w:pPr>
      <w:r>
        <w:rPr>
          <w:lang w:val="en-US" w:eastAsia="en-US"/>
        </w:rPr>
        <w:t>To keep the focus on CosmJS and Keplr, you are going to use ready-made pages created by the Next.js framework. Do not worry if you routinely use another framework, the CosmJS-specific code in this tutorial can be applied similarly in Angular, Vue, and other frameworks.</w:t>
      </w:r>
    </w:p>
    <w:p>
      <w:pPr>
        <w:pStyle w:val="data-v-67808297h2"/>
        <w:spacing w:before="900" w:after="300"/>
        <w:ind w:left="0" w:right="0"/>
        <w:outlineLvl w:val="1"/>
        <w:rPr>
          <w:b/>
          <w:bCs/>
          <w:spacing w:val="-4"/>
          <w:sz w:val="43"/>
          <w:szCs w:val="43"/>
          <w:lang w:val="en-US" w:eastAsia="en-US"/>
        </w:rPr>
      </w:pPr>
      <w:hyperlink r:id="rId7" w:anchor="creating-your-simple-next-js-project"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Creating your simple Next.js project</w:t>
      </w:r>
    </w:p>
    <w:p>
      <w:pPr>
        <w:pStyle w:val="data-v-67808297p"/>
        <w:spacing w:before="240" w:after="240"/>
        <w:ind w:left="0" w:right="0"/>
        <w:rPr>
          <w:lang w:val="en-US" w:eastAsia="en-US"/>
        </w:rPr>
      </w:pPr>
      <w:r>
        <w:rPr>
          <w:lang w:val="en-US" w:eastAsia="en-US"/>
        </w:rPr>
        <w:t xml:space="preserve">In your project folder create the ready-made Next.js app, which automatically places it in a subfolder for you. This follows </w:t>
      </w:r>
      <w:hyperlink r:id="rId19" w:tgtFrame="_blank" w:history="1">
        <w:r>
          <w:rPr>
            <w:rStyle w:val="data-v-67808297patargetblank"/>
            <w:b w:val="0"/>
            <w:bCs w:val="0"/>
            <w:i w:val="0"/>
            <w:iCs w:val="0"/>
            <w:color w:val="0000EE"/>
            <w:u w:val="single" w:color="0000EE"/>
            <w:lang w:val="en-US" w:eastAsia="en-US"/>
          </w:rPr>
          <w:t>the docs</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w:t>
      </w:r>
    </w:p>
    <w:p>
      <w:pPr>
        <w:pStyle w:val="theme-code-grouplidata-v-50d4cf04"/>
        <w:pBdr>
          <w:left w:val="none" w:sz="0" w:space="0" w:color="auto"/>
        </w:pBdr>
        <w:spacing w:before="0" w:after="0" w:line="435" w:lineRule="atLeast"/>
        <w:ind w:left="480" w:right="0" w:firstLine="0"/>
        <w:jc w:val="left"/>
        <w:rPr>
          <w:lang w:val="en-US" w:eastAsia="en-US"/>
        </w:rPr>
      </w:pPr>
      <w:r>
        <w:rPr>
          <w:rStyle w:val="theme-code-groupnav-tabdata-v-50d4cf04"/>
          <w:b/>
          <w:bCs/>
          <w:i w:val="0"/>
          <w:iCs w:val="0"/>
          <w:lang w:val="en-US" w:eastAsia="en-US"/>
        </w:rPr>
        <w:t xml:space="preserve">Local </w:t>
      </w:r>
    </w:p>
    <w:p>
      <w:pPr>
        <w:pStyle w:val="theme-code-grouplidata-v-50d4cf04"/>
        <w:pBdr>
          <w:left w:val="none" w:sz="0" w:space="0" w:color="auto"/>
        </w:pBdr>
        <w:spacing w:after="0" w:line="435" w:lineRule="atLeast"/>
        <w:ind w:left="480" w:right="0" w:firstLine="0"/>
        <w:jc w:val="left"/>
        <w:rPr>
          <w:lang w:val="en-US" w:eastAsia="en-US"/>
        </w:rPr>
      </w:pPr>
      <w:r>
        <w:rPr>
          <w:rStyle w:val="theme-code-groupnav-tabdata-v-50d4cf04"/>
          <w:b/>
          <w:bCs/>
          <w:i w:val="0"/>
          <w:iCs w:val="0"/>
          <w:lang w:val="en-US" w:eastAsia="en-US"/>
        </w:rPr>
        <w:t xml:space="preserve">Docker </w:t>
      </w:r>
    </w:p>
    <w:p>
      <w:pPr>
        <w:spacing w:before="0" w:after="480"/>
        <w:ind w:left="420" w:right="300"/>
        <w:rPr>
          <w:spacing w:val="0"/>
          <w:lang w:val="en-US" w:eastAsia="en-US"/>
        </w:rPr>
      </w:pPr>
      <w:r>
        <w:rPr>
          <w:strike w:val="0"/>
          <w:spacing w:val="0"/>
          <w:u w:val="none"/>
          <w:lang w:val="en-US" w:eastAsia="en-US"/>
        </w:rPr>
        <w:drawing>
          <wp:inline>
            <wp:extent cx="228571" cy="228571"/>
            <wp:docPr id="10002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7" name=""/>
                    <pic:cNvPicPr>
                      <a:picLocks noChangeAspect="1"/>
                    </pic:cNvPicPr>
                  </pic:nvPicPr>
                  <pic:blipFill>
                    <a:blip xmlns:r="http://schemas.openxmlformats.org/officeDocument/2006/relationships" r:embed="rId20">
                      <a:extLst>
                        <a:ext uri="{96DAC541-7B7A-43D3-8B79-37D633B846F1}">
                          <asvg:svgBlip xmlns:asvg="http://schemas.microsoft.com/office/drawing/2016/SVG/main" r:embed="rId21"/>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npx create-next-app@latest --typescript</w:t>
      </w:r>
    </w:p>
    <w:p>
      <w:pPr>
        <w:pStyle w:val="iconsitemtooltipdata-v-daa022c6"/>
        <w:spacing w:before="0" w:after="480" w:line="292" w:lineRule="atLeast"/>
        <w:ind w:left="600" w:right="480"/>
        <w:rPr>
          <w:vanish/>
          <w:spacing w:val="0"/>
          <w:sz w:val="20"/>
          <w:szCs w:val="20"/>
          <w:lang w:val="en-US" w:eastAsia="en-US"/>
        </w:rPr>
      </w:pPr>
      <w:r>
        <w:rPr>
          <w:vanish/>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docker run --rm -it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-v $(pwd):/root -w /root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node:lts-slim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npx create-next-app@latest --typescript</w:t>
      </w:r>
    </w:p>
    <w:p>
      <w:pPr>
        <w:pStyle w:val="data-v-67808297p"/>
        <w:spacing w:before="240" w:after="240"/>
        <w:ind w:left="0" w:right="0"/>
        <w:rPr>
          <w:lang w:val="en-US" w:eastAsia="en-US"/>
        </w:rPr>
      </w:pPr>
      <w:r>
        <w:rPr>
          <w:lang w:val="en-US" w:eastAsia="en-US"/>
        </w:rPr>
        <w:t>Which guides you with:</w:t>
      </w:r>
    </w:p>
    <w:p>
      <w:pPr>
        <w:spacing w:before="0" w:after="480"/>
        <w:ind w:left="420" w:right="300"/>
        <w:rPr>
          <w:spacing w:val="0"/>
          <w:lang w:val="en-US" w:eastAsia="en-US"/>
        </w:rPr>
      </w:pPr>
      <w:r>
        <w:rPr>
          <w:strike w:val="0"/>
          <w:spacing w:val="0"/>
          <w:u w:val="none"/>
          <w:lang w:val="en-US" w:eastAsia="en-US"/>
        </w:rPr>
        <w:drawing>
          <wp:inline>
            <wp:extent cx="228571" cy="228571"/>
            <wp:docPr id="10002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9" name=""/>
                    <pic:cNvPicPr>
                      <a:picLocks noChangeAspect="1"/>
                    </pic:cNvPicPr>
                  </pic:nvPicPr>
                  <pic:blipFill>
                    <a:blip xmlns:r="http://schemas.openxmlformats.org/officeDocument/2006/relationships" r:embed="rId20">
                      <a:extLst>
                        <a:ext uri="{96DAC541-7B7A-43D3-8B79-37D633B846F1}">
                          <asvg:svgBlip xmlns:asvg="http://schemas.microsoft.com/office/drawing/2016/SVG/main" r:embed="rId21"/>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What is your project named? › cosmjs-keplr</w:t>
      </w:r>
    </w:p>
    <w:p>
      <w:pPr>
        <w:pStyle w:val="data-v-67808297p"/>
        <w:spacing w:before="240" w:after="240"/>
        <w:ind w:left="0" w:right="0"/>
        <w:rPr>
          <w:lang w:val="en-US" w:eastAsia="en-US"/>
        </w:rPr>
      </w:pPr>
      <w:r>
        <w:rPr>
          <w:lang w:val="en-US" w:eastAsia="en-US"/>
        </w:rPr>
        <w:t xml:space="preserve">This created a new </w:t>
      </w:r>
      <w:r>
        <w:rPr>
          <w:rStyle w:val="data-v-67808297code"/>
          <w:rFonts w:ascii="Lucida Console" w:eastAsia="Lucida Console" w:hAnsi="Lucida Console" w:cs="Lucida Console"/>
          <w:b w:val="0"/>
          <w:bCs w:val="0"/>
          <w:i w:val="0"/>
          <w:iCs w:val="0"/>
          <w:lang w:val="en-US" w:eastAsia="en-US"/>
        </w:rPr>
        <w:t>cosmjs-keplr</w:t>
      </w:r>
      <w:r>
        <w:rPr>
          <w:lang w:val="en-US" w:eastAsia="en-US"/>
        </w:rPr>
        <w:t xml:space="preserve"> folder, so open it. There you can find a </w:t>
      </w:r>
      <w:r>
        <w:rPr>
          <w:rStyle w:val="data-v-67808297code"/>
          <w:rFonts w:ascii="Lucida Console" w:eastAsia="Lucida Console" w:hAnsi="Lucida Console" w:cs="Lucida Console"/>
          <w:b w:val="0"/>
          <w:bCs w:val="0"/>
          <w:i w:val="0"/>
          <w:iCs w:val="0"/>
          <w:lang w:val="en-US" w:eastAsia="en-US"/>
        </w:rPr>
        <w:t>/pages</w:t>
      </w:r>
      <w:r>
        <w:rPr>
          <w:lang w:val="en-US" w:eastAsia="en-US"/>
        </w:rPr>
        <w:t xml:space="preserve"> folder, which contains an </w:t>
      </w:r>
      <w:r>
        <w:rPr>
          <w:rStyle w:val="data-v-67808297code"/>
          <w:rFonts w:ascii="Lucida Console" w:eastAsia="Lucida Console" w:hAnsi="Lucida Console" w:cs="Lucida Console"/>
          <w:b w:val="0"/>
          <w:bCs w:val="0"/>
          <w:i w:val="0"/>
          <w:iCs w:val="0"/>
          <w:lang w:val="en-US" w:eastAsia="en-US"/>
        </w:rPr>
        <w:t>index.tsx</w:t>
      </w:r>
      <w:r>
        <w:rPr>
          <w:lang w:val="en-US" w:eastAsia="en-US"/>
        </w:rPr>
        <w:t>. That's your first page.</w:t>
      </w:r>
    </w:p>
    <w:p>
      <w:pPr>
        <w:pStyle w:val="data-v-67808297p"/>
        <w:spacing w:before="240" w:after="240"/>
        <w:ind w:left="0" w:right="0"/>
        <w:rPr>
          <w:lang w:val="en-US" w:eastAsia="en-US"/>
        </w:rPr>
      </w:pPr>
      <w:r>
        <w:rPr>
          <w:lang w:val="en-US" w:eastAsia="en-US"/>
        </w:rPr>
        <w:t xml:space="preserve">Run it, in the </w:t>
      </w:r>
      <w:r>
        <w:rPr>
          <w:rStyle w:val="data-v-67808297code"/>
          <w:rFonts w:ascii="Lucida Console" w:eastAsia="Lucida Console" w:hAnsi="Lucida Console" w:cs="Lucida Console"/>
          <w:b w:val="0"/>
          <w:bCs w:val="0"/>
          <w:i w:val="0"/>
          <w:iCs w:val="0"/>
          <w:lang w:val="en-US" w:eastAsia="en-US"/>
        </w:rPr>
        <w:t>cosmjs-keplr</w:t>
      </w:r>
      <w:r>
        <w:rPr>
          <w:lang w:val="en-US" w:eastAsia="en-US"/>
        </w:rPr>
        <w:t xml:space="preserve"> folder:</w:t>
      </w:r>
    </w:p>
    <w:p>
      <w:pPr>
        <w:pStyle w:val="theme-code-grouplidata-v-50d4cf04"/>
        <w:pBdr>
          <w:left w:val="none" w:sz="0" w:space="0" w:color="auto"/>
        </w:pBdr>
        <w:spacing w:before="0" w:after="0" w:line="435" w:lineRule="atLeast"/>
        <w:ind w:left="480" w:right="0" w:firstLine="0"/>
        <w:jc w:val="left"/>
        <w:rPr>
          <w:lang w:val="en-US" w:eastAsia="en-US"/>
        </w:rPr>
      </w:pPr>
      <w:r>
        <w:rPr>
          <w:rStyle w:val="theme-code-groupnav-tabdata-v-50d4cf04"/>
          <w:b/>
          <w:bCs/>
          <w:i w:val="0"/>
          <w:iCs w:val="0"/>
          <w:lang w:val="en-US" w:eastAsia="en-US"/>
        </w:rPr>
        <w:t xml:space="preserve">Local </w:t>
      </w:r>
    </w:p>
    <w:p>
      <w:pPr>
        <w:pStyle w:val="theme-code-grouplidata-v-50d4cf04"/>
        <w:pBdr>
          <w:left w:val="none" w:sz="0" w:space="0" w:color="auto"/>
        </w:pBdr>
        <w:spacing w:after="0" w:line="435" w:lineRule="atLeast"/>
        <w:ind w:left="480" w:right="0" w:firstLine="0"/>
        <w:jc w:val="left"/>
        <w:rPr>
          <w:lang w:val="en-US" w:eastAsia="en-US"/>
        </w:rPr>
      </w:pPr>
      <w:r>
        <w:rPr>
          <w:rStyle w:val="theme-code-groupnav-tabdata-v-50d4cf04"/>
          <w:b/>
          <w:bCs/>
          <w:i w:val="0"/>
          <w:iCs w:val="0"/>
          <w:lang w:val="en-US" w:eastAsia="en-US"/>
        </w:rPr>
        <w:t xml:space="preserve">Docker </w:t>
      </w:r>
    </w:p>
    <w:p>
      <w:pPr>
        <w:spacing w:before="0" w:after="480"/>
        <w:ind w:left="420" w:right="300"/>
        <w:rPr>
          <w:spacing w:val="0"/>
          <w:lang w:val="en-US" w:eastAsia="en-US"/>
        </w:rPr>
      </w:pPr>
      <w:r>
        <w:rPr>
          <w:strike w:val="0"/>
          <w:spacing w:val="0"/>
          <w:u w:val="none"/>
          <w:lang w:val="en-US" w:eastAsia="en-US"/>
        </w:rPr>
        <w:drawing>
          <wp:inline>
            <wp:extent cx="228571" cy="228571"/>
            <wp:docPr id="10003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1" name=""/>
                    <pic:cNvPicPr>
                      <a:picLocks noChangeAspect="1"/>
                    </pic:cNvPicPr>
                  </pic:nvPicPr>
                  <pic:blipFill>
                    <a:blip xmlns:r="http://schemas.openxmlformats.org/officeDocument/2006/relationships" r:embed="rId20">
                      <a:extLst>
                        <a:ext uri="{96DAC541-7B7A-43D3-8B79-37D633B846F1}">
                          <asvg:svgBlip xmlns:asvg="http://schemas.microsoft.com/office/drawing/2016/SVG/main" r:embed="rId21"/>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npm run dev</w:t>
      </w:r>
    </w:p>
    <w:p>
      <w:pPr>
        <w:pStyle w:val="iconsitemtooltipdata-v-daa022c6"/>
        <w:spacing w:before="0" w:after="480" w:line="292" w:lineRule="atLeast"/>
        <w:ind w:left="600" w:right="480"/>
        <w:rPr>
          <w:vanish/>
          <w:spacing w:val="0"/>
          <w:sz w:val="20"/>
          <w:szCs w:val="20"/>
          <w:lang w:val="en-US" w:eastAsia="en-US"/>
        </w:rPr>
      </w:pPr>
      <w:r>
        <w:rPr>
          <w:vanish/>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docker run --rm -it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-v $(pwd):/cosmjs-keplr -w /cosmjs-keplr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-p 0.0.0.0:3000:3000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node:lts-slim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npm run dev</w:t>
      </w:r>
    </w:p>
    <w:p>
      <w:pPr>
        <w:pStyle w:val="data-v-67808297p"/>
        <w:spacing w:before="240" w:after="240"/>
        <w:ind w:left="0" w:right="0"/>
        <w:rPr>
          <w:lang w:val="en-US" w:eastAsia="en-US"/>
        </w:rPr>
      </w:pPr>
      <w:r>
        <w:rPr>
          <w:lang w:val="en-US" w:eastAsia="en-US"/>
        </w:rPr>
        <w:t>Which returns:</w:t>
      </w:r>
    </w:p>
    <w:p>
      <w:pPr>
        <w:spacing w:before="0" w:after="480"/>
        <w:ind w:left="420" w:right="300"/>
        <w:rPr>
          <w:spacing w:val="0"/>
          <w:lang w:val="en-US" w:eastAsia="en-US"/>
        </w:rPr>
      </w:pPr>
      <w:r>
        <w:rPr>
          <w:strike w:val="0"/>
          <w:spacing w:val="0"/>
          <w:u w:val="none"/>
          <w:lang w:val="en-US" w:eastAsia="en-US"/>
        </w:rPr>
        <w:drawing>
          <wp:inline>
            <wp:extent cx="228571" cy="228571"/>
            <wp:docPr id="10003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3" name=""/>
                    <pic:cNvPicPr>
                      <a:picLocks noChangeAspect="1"/>
                    </pic:cNvPicPr>
                  </pic:nvPicPr>
                  <pic:blipFill>
                    <a:blip xmlns:r="http://schemas.openxmlformats.org/officeDocument/2006/relationships" r:embed="rId20">
                      <a:extLst>
                        <a:ext uri="{96DAC541-7B7A-43D3-8B79-37D633B846F1}">
                          <asvg:svgBlip xmlns:asvg="http://schemas.microsoft.com/office/drawing/2016/SVG/main" r:embed="rId21"/>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ready - started server on 0.0.0.0:3000, url: http://localhost:3000</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w:t>
      </w:r>
    </w:p>
    <w:p>
      <w:pPr>
        <w:pStyle w:val="data-v-67808297p"/>
        <w:spacing w:before="240" w:after="240"/>
        <w:ind w:left="0" w:right="0"/>
        <w:rPr>
          <w:lang w:val="en-US" w:eastAsia="en-US"/>
        </w:rPr>
      </w:pPr>
      <w:r>
        <w:rPr>
          <w:lang w:val="en-US" w:eastAsia="en-US"/>
        </w:rPr>
        <w:t xml:space="preserve">You should see the result, a welcome page with links, in your browser by visiting </w:t>
      </w:r>
      <w:hyperlink r:id="rId22" w:tgtFrame="_blank" w:history="1">
        <w:r>
          <w:rPr>
            <w:rStyle w:val="data-v-67808297patargetblank"/>
            <w:b w:val="0"/>
            <w:bCs w:val="0"/>
            <w:i w:val="0"/>
            <w:iCs w:val="0"/>
            <w:color w:val="0000EE"/>
            <w:u w:val="single" w:color="0000EE"/>
            <w:lang w:val="en-US" w:eastAsia="en-US"/>
          </w:rPr>
          <w:t>http://localhost:3000</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 xml:space="preserve">. Next.js uses </w:t>
      </w:r>
      <w:hyperlink r:id="rId23" w:tgtFrame="_blank" w:history="1">
        <w:r>
          <w:rPr>
            <w:rStyle w:val="data-v-67808297patargetblank"/>
            <w:b w:val="0"/>
            <w:bCs w:val="0"/>
            <w:i w:val="0"/>
            <w:iCs w:val="0"/>
            <w:color w:val="0000EE"/>
            <w:u w:val="single" w:color="0000EE"/>
            <w:lang w:val="en-US" w:eastAsia="en-US"/>
          </w:rPr>
          <w:t>React</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 xml:space="preserve"> under the hood.</w:t>
      </w:r>
    </w:p>
    <w:p>
      <w:pPr>
        <w:pStyle w:val="data-v-67808297h2"/>
        <w:spacing w:before="900" w:after="300"/>
        <w:ind w:left="0" w:right="0"/>
        <w:outlineLvl w:val="1"/>
        <w:rPr>
          <w:b/>
          <w:bCs/>
          <w:spacing w:val="-4"/>
          <w:sz w:val="43"/>
          <w:szCs w:val="43"/>
          <w:lang w:val="en-US" w:eastAsia="en-US"/>
        </w:rPr>
      </w:pPr>
      <w:hyperlink r:id="rId7" w:anchor="html-elements"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HTML elements</w:t>
      </w:r>
    </w:p>
    <w:p>
      <w:pPr>
        <w:pStyle w:val="data-v-67808297p"/>
        <w:spacing w:before="240" w:after="240"/>
        <w:ind w:left="0" w:right="0"/>
        <w:rPr>
          <w:lang w:val="en-US" w:eastAsia="en-US"/>
        </w:rPr>
      </w:pPr>
      <w:r>
        <w:rPr>
          <w:lang w:val="en-US" w:eastAsia="en-US"/>
        </w:rPr>
        <w:t xml:space="preserve">The goal of the exercise is to find token balances, yours and the faucet's, and then send some tokens back to the faucet. Before introducing any CosmJS, you can already create a React component that includes the basic user interface that you need. By convention, create a </w:t>
      </w:r>
      <w:r>
        <w:rPr>
          <w:rStyle w:val="data-v-67808297code"/>
          <w:rFonts w:ascii="Lucida Console" w:eastAsia="Lucida Console" w:hAnsi="Lucida Console" w:cs="Lucida Console"/>
          <w:b w:val="0"/>
          <w:bCs w:val="0"/>
          <w:i w:val="0"/>
          <w:iCs w:val="0"/>
          <w:lang w:val="en-US" w:eastAsia="en-US"/>
        </w:rPr>
        <w:t>/components</w:t>
      </w:r>
      <w:r>
        <w:rPr>
          <w:lang w:val="en-US" w:eastAsia="en-US"/>
        </w:rPr>
        <w:t xml:space="preserve"> folder and then copy the following code inside a new file called </w:t>
      </w:r>
      <w:r>
        <w:rPr>
          <w:rStyle w:val="data-v-67808297code"/>
          <w:rFonts w:ascii="Lucida Console" w:eastAsia="Lucida Console" w:hAnsi="Lucida Console" w:cs="Lucida Console"/>
          <w:b w:val="0"/>
          <w:bCs w:val="0"/>
          <w:i w:val="0"/>
          <w:iCs w:val="0"/>
          <w:lang w:val="en-US" w:eastAsia="en-US"/>
        </w:rPr>
        <w:t>FaucetSender.tsx</w:t>
      </w:r>
      <w:r>
        <w:rPr>
          <w:lang w:val="en-US" w:eastAsia="en-US"/>
        </w:rPr>
        <w:t>:</w:t>
      </w:r>
    </w:p>
    <w:p>
      <w:pPr>
        <w:pStyle w:val="styled-buttoncollapseddata-v-fb49024e"/>
        <w:spacing w:before="0" w:after="0" w:line="0" w:lineRule="atLeast"/>
        <w:ind w:left="0" w:right="225"/>
        <w:jc w:val="left"/>
        <w:rPr>
          <w:rStyle w:val="styled-buttondata-v-fb49024e"/>
          <w:b/>
          <w:bCs/>
          <w:i w:val="0"/>
          <w:iCs w:val="0"/>
          <w:sz w:val="0"/>
          <w:szCs w:val="0"/>
          <w:bdr w:val="none" w:sz="0" w:space="0" w:color="auto"/>
          <w:lang w:val="en-US" w:eastAsia="en-US"/>
        </w:rPr>
      </w:pPr>
      <w:r>
        <w:rPr>
          <w:rStyle w:val="styled-buttondata-v-fb49024e"/>
          <w:b/>
          <w:bCs/>
          <w:i w:val="0"/>
          <w:iCs w:val="0"/>
          <w:strike w:val="0"/>
          <w:sz w:val="0"/>
          <w:szCs w:val="0"/>
          <w:u w:val="none"/>
          <w:bdr w:val="none" w:sz="0" w:space="0" w:color="auto"/>
          <w:lang w:val="en-US" w:eastAsia="en-US"/>
        </w:rPr>
        <w:drawing>
          <wp:inline>
            <wp:extent cx="114286" cy="76190"/>
            <wp:docPr id="10003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5"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24"/>
                        </a:ext>
                      </a:extLst>
                    </a:blip>
                    <a:stretch>
                      <a:fillRect/>
                    </a:stretch>
                  </pic:blipFill>
                  <pic:spPr>
                    <a:xfrm>
                      <a:off x="0" y="0"/>
                      <a:ext cx="114286" cy="76190"/>
                    </a:xfrm>
                    <a:prstGeom prst="rect">
                      <a:avLst/>
                    </a:prstGeom>
                  </pic:spPr>
                </pic:pic>
              </a:graphicData>
            </a:graphic>
          </wp:inline>
        </w:drawing>
      </w:r>
    </w:p>
    <w:p>
      <w:pPr>
        <w:pStyle w:val="styled-buttonpdata-v-fb49024e"/>
        <w:spacing w:before="0" w:after="0" w:line="435" w:lineRule="atLeast"/>
        <w:ind w:left="0" w:right="0"/>
        <w:jc w:val="left"/>
        <w:rPr>
          <w:rStyle w:val="styled-buttondata-v-fb49024e"/>
          <w:b/>
          <w:bCs/>
          <w:i w:val="0"/>
          <w:iCs w:val="0"/>
          <w:bdr w:val="none" w:sz="0" w:space="0" w:color="auto"/>
          <w:lang w:val="en-US" w:eastAsia="en-US"/>
        </w:rPr>
      </w:pPr>
      <w:r>
        <w:rPr>
          <w:rStyle w:val="styled-buttondata-v-fb49024e"/>
          <w:b/>
          <w:bCs/>
          <w:i w:val="0"/>
          <w:iCs w:val="0"/>
          <w:bdr w:val="none" w:sz="0" w:space="0" w:color="auto"/>
          <w:lang w:val="en-US" w:eastAsia="en-US"/>
        </w:rPr>
        <w:t>FaucetSender.tsx</w:t>
      </w:r>
    </w:p>
    <w:p>
      <w:pPr>
        <w:pStyle w:val="iconsitemtooltipdata-v-daa022c6"/>
        <w:spacing w:before="0" w:after="720" w:line="292" w:lineRule="atLeast"/>
        <w:ind w:left="600" w:right="480"/>
        <w:rPr>
          <w:vanish/>
          <w:spacing w:val="0"/>
          <w:sz w:val="20"/>
          <w:szCs w:val="20"/>
          <w:lang w:val="en-US" w:eastAsia="en-US"/>
        </w:rPr>
      </w:pPr>
      <w:r>
        <w:rPr>
          <w:vanish/>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data-v-daa022c6tokenkeyword"/>
          <w:rFonts w:ascii="Courier New" w:eastAsia="Courier New" w:hAnsi="Courier New" w:cs="Courier New"/>
          <w:b w:val="0"/>
          <w:bCs w:val="0"/>
          <w:i w:val="0"/>
          <w:iCs w:val="0"/>
          <w:vanish/>
          <w:spacing w:val="0"/>
          <w:sz w:val="20"/>
          <w:szCs w:val="20"/>
          <w:lang w:val="en-US" w:eastAsia="en-US"/>
        </w:rPr>
        <w:t>import</w:t>
      </w: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ChangeEvent</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Component</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MouseEvent </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data-v-daa022c6tokenkeyword"/>
          <w:rFonts w:ascii="Courier New" w:eastAsia="Courier New" w:hAnsi="Courier New" w:cs="Courier New"/>
          <w:b w:val="0"/>
          <w:bCs w:val="0"/>
          <w:i w:val="0"/>
          <w:iCs w:val="0"/>
          <w:vanish/>
          <w:spacing w:val="0"/>
          <w:sz w:val="20"/>
          <w:szCs w:val="20"/>
          <w:lang w:val="en-US" w:eastAsia="en-US"/>
        </w:rPr>
        <w:t>from</w:t>
      </w:r>
      <w:r>
        <w:rPr>
          <w:rStyle w:val="bodywrapperdata-v-daa022c6"/>
          <w:b w:val="0"/>
          <w:bCs w:val="0"/>
          <w:i w:val="0"/>
          <w:iCs w:val="0"/>
          <w:vanish/>
          <w:spacing w:val="0"/>
          <w:lang w:val="en-US" w:eastAsia="en-US"/>
        </w:rPr>
        <w:t xml:space="preserve"> </w:t>
      </w:r>
      <w:r>
        <w:rPr>
          <w:rStyle w:val="data-v-daa022c6tokenstring"/>
          <w:rFonts w:ascii="Courier New" w:eastAsia="Courier New" w:hAnsi="Courier New" w:cs="Courier New"/>
          <w:b w:val="0"/>
          <w:bCs w:val="0"/>
          <w:i w:val="0"/>
          <w:iCs w:val="0"/>
          <w:vanish/>
          <w:spacing w:val="0"/>
          <w:sz w:val="20"/>
          <w:szCs w:val="20"/>
          <w:lang w:val="en-US" w:eastAsia="en-US"/>
        </w:rPr>
        <w:t>"react"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data-v-daa022c6tokenkeyword"/>
          <w:rFonts w:ascii="Courier New" w:eastAsia="Courier New" w:hAnsi="Courier New" w:cs="Courier New"/>
          <w:b w:val="0"/>
          <w:bCs w:val="0"/>
          <w:i w:val="0"/>
          <w:iCs w:val="0"/>
          <w:vanish/>
          <w:spacing w:val="0"/>
          <w:sz w:val="20"/>
          <w:szCs w:val="20"/>
          <w:lang w:val="en-US" w:eastAsia="en-US"/>
        </w:rPr>
        <w:t>import</w:t>
      </w:r>
      <w:r>
        <w:rPr>
          <w:rStyle w:val="bodywrapperdata-v-daa022c6"/>
          <w:b w:val="0"/>
          <w:bCs w:val="0"/>
          <w:i w:val="0"/>
          <w:iCs w:val="0"/>
          <w:vanish/>
          <w:spacing w:val="0"/>
          <w:lang w:val="en-US" w:eastAsia="en-US"/>
        </w:rPr>
        <w:t xml:space="preserve"> styles </w:t>
      </w:r>
      <w:r>
        <w:rPr>
          <w:rStyle w:val="data-v-daa022c6tokenkeyword"/>
          <w:rFonts w:ascii="Courier New" w:eastAsia="Courier New" w:hAnsi="Courier New" w:cs="Courier New"/>
          <w:b w:val="0"/>
          <w:bCs w:val="0"/>
          <w:i w:val="0"/>
          <w:iCs w:val="0"/>
          <w:vanish/>
          <w:spacing w:val="0"/>
          <w:sz w:val="20"/>
          <w:szCs w:val="20"/>
          <w:lang w:val="en-US" w:eastAsia="en-US"/>
        </w:rPr>
        <w:t>from</w:t>
      </w:r>
      <w:r>
        <w:rPr>
          <w:rStyle w:val="bodywrapperdata-v-daa022c6"/>
          <w:b w:val="0"/>
          <w:bCs w:val="0"/>
          <w:i w:val="0"/>
          <w:iCs w:val="0"/>
          <w:vanish/>
          <w:spacing w:val="0"/>
          <w:lang w:val="en-US" w:eastAsia="en-US"/>
        </w:rPr>
        <w:t xml:space="preserve"> </w:t>
      </w:r>
      <w:r>
        <w:rPr>
          <w:rStyle w:val="data-v-daa022c6tokenstring"/>
          <w:rFonts w:ascii="Courier New" w:eastAsia="Courier New" w:hAnsi="Courier New" w:cs="Courier New"/>
          <w:b w:val="0"/>
          <w:bCs w:val="0"/>
          <w:i w:val="0"/>
          <w:iCs w:val="0"/>
          <w:vanish/>
          <w:spacing w:val="0"/>
          <w:sz w:val="20"/>
          <w:szCs w:val="20"/>
          <w:lang w:val="en-US" w:eastAsia="en-US"/>
        </w:rPr>
        <w:t>'../styles/Home.module.css'</w:t>
      </w:r>
    </w:p>
    <w:p>
      <w:pPr>
        <w:pStyle w:val="bodycodedata-v-daa022c6"/>
        <w:spacing w:before="0" w:after="0" w:line="300" w:lineRule="atLeast"/>
        <w:ind w:left="0" w:right="0"/>
        <w:rPr>
          <w:rStyle w:val="bodywrapperdata-v-daa022c6"/>
          <w:b w:val="0"/>
          <w:bCs w:val="0"/>
          <w:i w:val="0"/>
          <w:iCs w:val="0"/>
          <w:vanish/>
          <w:spacing w:val="0"/>
          <w:lang w:val="en-US" w:eastAsia="en-US"/>
        </w:rPr>
      </w:pP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data-v-daa022c6tokenkeyword"/>
          <w:rFonts w:ascii="Courier New" w:eastAsia="Courier New" w:hAnsi="Courier New" w:cs="Courier New"/>
          <w:b w:val="0"/>
          <w:bCs w:val="0"/>
          <w:i w:val="0"/>
          <w:iCs w:val="0"/>
          <w:vanish/>
          <w:spacing w:val="0"/>
          <w:sz w:val="20"/>
          <w:szCs w:val="20"/>
          <w:lang w:val="en-US" w:eastAsia="en-US"/>
        </w:rPr>
        <w:t>interface</w:t>
      </w: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FaucetSenderState</w:t>
      </w: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denom</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data-v-daa022c6tokenbuiltin"/>
          <w:rFonts w:ascii="Courier New" w:eastAsia="Courier New" w:hAnsi="Courier New" w:cs="Courier New"/>
          <w:b w:val="0"/>
          <w:bCs w:val="0"/>
          <w:i w:val="0"/>
          <w:iCs w:val="0"/>
          <w:vanish/>
          <w:spacing w:val="0"/>
          <w:sz w:val="20"/>
          <w:szCs w:val="20"/>
          <w:lang w:val="en-US" w:eastAsia="en-US"/>
        </w:rPr>
        <w:t>string</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faucetBalance</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data-v-daa022c6tokenbuiltin"/>
          <w:rFonts w:ascii="Courier New" w:eastAsia="Courier New" w:hAnsi="Courier New" w:cs="Courier New"/>
          <w:b w:val="0"/>
          <w:bCs w:val="0"/>
          <w:i w:val="0"/>
          <w:iCs w:val="0"/>
          <w:vanish/>
          <w:spacing w:val="0"/>
          <w:sz w:val="20"/>
          <w:szCs w:val="20"/>
          <w:lang w:val="en-US" w:eastAsia="en-US"/>
        </w:rPr>
        <w:t>string</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myAddress</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data-v-daa022c6tokenbuiltin"/>
          <w:rFonts w:ascii="Courier New" w:eastAsia="Courier New" w:hAnsi="Courier New" w:cs="Courier New"/>
          <w:b w:val="0"/>
          <w:bCs w:val="0"/>
          <w:i w:val="0"/>
          <w:iCs w:val="0"/>
          <w:vanish/>
          <w:spacing w:val="0"/>
          <w:sz w:val="20"/>
          <w:szCs w:val="20"/>
          <w:lang w:val="en-US" w:eastAsia="en-US"/>
        </w:rPr>
        <w:t>string</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myBalance</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data-v-daa022c6tokenbuiltin"/>
          <w:rFonts w:ascii="Courier New" w:eastAsia="Courier New" w:hAnsi="Courier New" w:cs="Courier New"/>
          <w:b w:val="0"/>
          <w:bCs w:val="0"/>
          <w:i w:val="0"/>
          <w:iCs w:val="0"/>
          <w:vanish/>
          <w:spacing w:val="0"/>
          <w:sz w:val="20"/>
          <w:szCs w:val="20"/>
          <w:lang w:val="en-US" w:eastAsia="en-US"/>
        </w:rPr>
        <w:t>string</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toSend</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data-v-daa022c6tokenbuiltin"/>
          <w:rFonts w:ascii="Courier New" w:eastAsia="Courier New" w:hAnsi="Courier New" w:cs="Courier New"/>
          <w:b w:val="0"/>
          <w:bCs w:val="0"/>
          <w:i w:val="0"/>
          <w:iCs w:val="0"/>
          <w:vanish/>
          <w:spacing w:val="0"/>
          <w:sz w:val="20"/>
          <w:szCs w:val="20"/>
          <w:lang w:val="en-US" w:eastAsia="en-US"/>
        </w:rPr>
        <w:t>string</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data-v-daa022c6tokenkeyword"/>
          <w:rFonts w:ascii="Courier New" w:eastAsia="Courier New" w:hAnsi="Courier New" w:cs="Courier New"/>
          <w:b w:val="0"/>
          <w:bCs w:val="0"/>
          <w:i w:val="0"/>
          <w:iCs w:val="0"/>
          <w:vanish/>
          <w:spacing w:val="0"/>
          <w:sz w:val="20"/>
          <w:szCs w:val="20"/>
          <w:lang w:val="en-US" w:eastAsia="en-US"/>
        </w:rPr>
        <w:t>export</w:t>
      </w:r>
      <w:r>
        <w:rPr>
          <w:rStyle w:val="bodywrapperdata-v-daa022c6"/>
          <w:b w:val="0"/>
          <w:bCs w:val="0"/>
          <w:i w:val="0"/>
          <w:iCs w:val="0"/>
          <w:vanish/>
          <w:spacing w:val="0"/>
          <w:lang w:val="en-US" w:eastAsia="en-US"/>
        </w:rPr>
        <w:t xml:space="preserve"> </w:t>
      </w:r>
      <w:r>
        <w:rPr>
          <w:rStyle w:val="data-v-daa022c6tokenkeyword"/>
          <w:rFonts w:ascii="Courier New" w:eastAsia="Courier New" w:hAnsi="Courier New" w:cs="Courier New"/>
          <w:b w:val="0"/>
          <w:bCs w:val="0"/>
          <w:i w:val="0"/>
          <w:iCs w:val="0"/>
          <w:vanish/>
          <w:spacing w:val="0"/>
          <w:sz w:val="20"/>
          <w:szCs w:val="20"/>
          <w:lang w:val="en-US" w:eastAsia="en-US"/>
        </w:rPr>
        <w:t>interface</w:t>
      </w: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FaucetSenderProps</w:t>
      </w: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faucetAddress</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data-v-daa022c6tokenbuiltin"/>
          <w:rFonts w:ascii="Courier New" w:eastAsia="Courier New" w:hAnsi="Courier New" w:cs="Courier New"/>
          <w:b w:val="0"/>
          <w:bCs w:val="0"/>
          <w:i w:val="0"/>
          <w:iCs w:val="0"/>
          <w:vanish/>
          <w:spacing w:val="0"/>
          <w:sz w:val="20"/>
          <w:szCs w:val="20"/>
          <w:lang w:val="en-US" w:eastAsia="en-US"/>
        </w:rPr>
        <w:t>string</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rpcUrl</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data-v-daa022c6tokenbuiltin"/>
          <w:rFonts w:ascii="Courier New" w:eastAsia="Courier New" w:hAnsi="Courier New" w:cs="Courier New"/>
          <w:b w:val="0"/>
          <w:bCs w:val="0"/>
          <w:i w:val="0"/>
          <w:iCs w:val="0"/>
          <w:vanish/>
          <w:spacing w:val="0"/>
          <w:sz w:val="20"/>
          <w:szCs w:val="20"/>
          <w:lang w:val="en-US" w:eastAsia="en-US"/>
        </w:rPr>
        <w:t>string</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data-v-daa022c6tokenkeyword"/>
          <w:rFonts w:ascii="Courier New" w:eastAsia="Courier New" w:hAnsi="Courier New" w:cs="Courier New"/>
          <w:b w:val="0"/>
          <w:bCs w:val="0"/>
          <w:i w:val="0"/>
          <w:iCs w:val="0"/>
          <w:vanish/>
          <w:spacing w:val="0"/>
          <w:sz w:val="20"/>
          <w:szCs w:val="20"/>
          <w:lang w:val="en-US" w:eastAsia="en-US"/>
        </w:rPr>
        <w:t>export</w:t>
      </w:r>
      <w:r>
        <w:rPr>
          <w:rStyle w:val="bodywrapperdata-v-daa022c6"/>
          <w:b w:val="0"/>
          <w:bCs w:val="0"/>
          <w:i w:val="0"/>
          <w:iCs w:val="0"/>
          <w:vanish/>
          <w:spacing w:val="0"/>
          <w:lang w:val="en-US" w:eastAsia="en-US"/>
        </w:rPr>
        <w:t xml:space="preserve"> </w:t>
      </w:r>
      <w:r>
        <w:rPr>
          <w:rStyle w:val="data-v-daa022c6tokenkeyword"/>
          <w:rFonts w:ascii="Courier New" w:eastAsia="Courier New" w:hAnsi="Courier New" w:cs="Courier New"/>
          <w:b w:val="0"/>
          <w:bCs w:val="0"/>
          <w:i w:val="0"/>
          <w:iCs w:val="0"/>
          <w:vanish/>
          <w:spacing w:val="0"/>
          <w:sz w:val="20"/>
          <w:szCs w:val="20"/>
          <w:lang w:val="en-US" w:eastAsia="en-US"/>
        </w:rPr>
        <w:t>class</w:t>
      </w: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FaucetSender</w:t>
      </w:r>
      <w:r>
        <w:rPr>
          <w:rStyle w:val="bodywrapperdata-v-daa022c6"/>
          <w:b w:val="0"/>
          <w:bCs w:val="0"/>
          <w:i w:val="0"/>
          <w:iCs w:val="0"/>
          <w:vanish/>
          <w:spacing w:val="0"/>
          <w:lang w:val="en-US" w:eastAsia="en-US"/>
        </w:rPr>
        <w:t xml:space="preserve"> </w:t>
      </w:r>
      <w:r>
        <w:rPr>
          <w:rStyle w:val="data-v-daa022c6tokenkeyword"/>
          <w:rFonts w:ascii="Courier New" w:eastAsia="Courier New" w:hAnsi="Courier New" w:cs="Courier New"/>
          <w:b w:val="0"/>
          <w:bCs w:val="0"/>
          <w:i w:val="0"/>
          <w:iCs w:val="0"/>
          <w:vanish/>
          <w:spacing w:val="0"/>
          <w:sz w:val="20"/>
          <w:szCs w:val="20"/>
          <w:lang w:val="en-US" w:eastAsia="en-US"/>
        </w:rPr>
        <w:t>extends</w:t>
      </w: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Component</w:t>
      </w:r>
      <w:r>
        <w:rPr>
          <w:rStyle w:val="data-v-daa022c6tokenoperator"/>
          <w:rFonts w:ascii="Courier New" w:eastAsia="Courier New" w:hAnsi="Courier New" w:cs="Courier New"/>
          <w:b w:val="0"/>
          <w:bCs w:val="0"/>
          <w:i w:val="0"/>
          <w:iCs w:val="0"/>
          <w:vanish/>
          <w:spacing w:val="0"/>
          <w:sz w:val="20"/>
          <w:szCs w:val="20"/>
          <w:lang w:val="en-US" w:eastAsia="en-US"/>
        </w:rPr>
        <w:t>&lt;</w:t>
      </w:r>
      <w:r>
        <w:rPr>
          <w:rStyle w:val="any"/>
          <w:rFonts w:ascii="Courier New" w:eastAsia="Courier New" w:hAnsi="Courier New" w:cs="Courier New"/>
          <w:b w:val="0"/>
          <w:bCs w:val="0"/>
          <w:i w:val="0"/>
          <w:iCs w:val="0"/>
          <w:vanish/>
          <w:spacing w:val="0"/>
          <w:sz w:val="20"/>
          <w:szCs w:val="20"/>
          <w:lang w:val="en-US" w:eastAsia="en-US"/>
        </w:rPr>
        <w:t>FaucetSenderProps</w:t>
      </w:r>
      <w:r>
        <w:rPr>
          <w:rStyle w:val="any"/>
          <w:rFonts w:ascii="Courier New" w:eastAsia="Courier New" w:hAnsi="Courier New" w:cs="Courier New"/>
          <w:b w:val="0"/>
          <w:bCs w:val="0"/>
          <w:i w:val="0"/>
          <w:iCs w:val="0"/>
          <w:vanish/>
          <w:spacing w:val="0"/>
          <w:sz w:val="20"/>
          <w:szCs w:val="20"/>
          <w:lang w:val="en-US" w:eastAsia="en-US"/>
        </w:rPr>
        <w:t>,</w:t>
      </w:r>
      <w:r>
        <w:rPr>
          <w:rStyle w:val="any"/>
          <w:rFonts w:ascii="Courier New" w:eastAsia="Courier New" w:hAnsi="Courier New" w:cs="Courier New"/>
          <w:b w:val="0"/>
          <w:bCs w:val="0"/>
          <w:i w:val="0"/>
          <w:iCs w:val="0"/>
          <w:vanish/>
          <w:spacing w:val="0"/>
          <w:sz w:val="20"/>
          <w:szCs w:val="20"/>
          <w:lang w:val="en-US" w:eastAsia="en-US"/>
        </w:rPr>
        <w:t xml:space="preserve"> FaucetSenderState</w:t>
      </w:r>
      <w:r>
        <w:rPr>
          <w:rStyle w:val="data-v-daa022c6tokenoperator"/>
          <w:rFonts w:ascii="Courier New" w:eastAsia="Courier New" w:hAnsi="Courier New" w:cs="Courier New"/>
          <w:b w:val="0"/>
          <w:bCs w:val="0"/>
          <w:i w:val="0"/>
          <w:iCs w:val="0"/>
          <w:vanish/>
          <w:spacing w:val="0"/>
          <w:sz w:val="20"/>
          <w:szCs w:val="20"/>
          <w:lang w:val="en-US" w:eastAsia="en-US"/>
        </w:rPr>
        <w:t>&gt;</w:t>
      </w: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data-v-daa022c6tokencomment"/>
          <w:rFonts w:ascii="Courier New" w:eastAsia="Courier New" w:hAnsi="Courier New" w:cs="Courier New"/>
          <w:b w:val="0"/>
          <w:bCs w:val="0"/>
          <w:i w:val="0"/>
          <w:iCs w:val="0"/>
          <w:vanish/>
          <w:spacing w:val="0"/>
          <w:sz w:val="20"/>
          <w:szCs w:val="20"/>
          <w:lang w:val="en-US" w:eastAsia="en-US"/>
        </w:rPr>
        <w:t>// Set the initial state</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data-v-daa022c6tokenfunction"/>
          <w:rFonts w:ascii="Courier New" w:eastAsia="Courier New" w:hAnsi="Courier New" w:cs="Courier New"/>
          <w:b w:val="0"/>
          <w:bCs w:val="0"/>
          <w:i w:val="0"/>
          <w:iCs w:val="0"/>
          <w:vanish/>
          <w:spacing w:val="0"/>
          <w:sz w:val="20"/>
          <w:szCs w:val="20"/>
          <w:lang w:val="en-US" w:eastAsia="en-US"/>
        </w:rPr>
        <w:t>constructor</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props</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FaucetSenderProps</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data-v-daa022c6tokenkeyword"/>
          <w:rFonts w:ascii="Courier New" w:eastAsia="Courier New" w:hAnsi="Courier New" w:cs="Courier New"/>
          <w:b w:val="0"/>
          <w:bCs w:val="0"/>
          <w:i w:val="0"/>
          <w:iCs w:val="0"/>
          <w:vanish/>
          <w:spacing w:val="0"/>
          <w:sz w:val="20"/>
          <w:szCs w:val="20"/>
          <w:lang w:val="en-US" w:eastAsia="en-US"/>
        </w:rPr>
        <w:t>super</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props</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data-v-daa022c6tokenkeyword"/>
          <w:rFonts w:ascii="Courier New" w:eastAsia="Courier New" w:hAnsi="Courier New" w:cs="Courier New"/>
          <w:b w:val="0"/>
          <w:bCs w:val="0"/>
          <w:i w:val="0"/>
          <w:iCs w:val="0"/>
          <w:vanish/>
          <w:spacing w:val="0"/>
          <w:sz w:val="20"/>
          <w:szCs w:val="20"/>
          <w:lang w:val="en-US" w:eastAsia="en-US"/>
        </w:rPr>
        <w:t>this</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state </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denom</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data-v-daa022c6tokenstring"/>
          <w:rFonts w:ascii="Courier New" w:eastAsia="Courier New" w:hAnsi="Courier New" w:cs="Courier New"/>
          <w:b w:val="0"/>
          <w:bCs w:val="0"/>
          <w:i w:val="0"/>
          <w:iCs w:val="0"/>
          <w:vanish/>
          <w:spacing w:val="0"/>
          <w:sz w:val="20"/>
          <w:szCs w:val="20"/>
          <w:lang w:val="en-US" w:eastAsia="en-US"/>
        </w:rPr>
        <w:t>"Loading..."</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faucetBalance</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data-v-daa022c6tokenstring"/>
          <w:rFonts w:ascii="Courier New" w:eastAsia="Courier New" w:hAnsi="Courier New" w:cs="Courier New"/>
          <w:b w:val="0"/>
          <w:bCs w:val="0"/>
          <w:i w:val="0"/>
          <w:iCs w:val="0"/>
          <w:vanish/>
          <w:spacing w:val="0"/>
          <w:sz w:val="20"/>
          <w:szCs w:val="20"/>
          <w:lang w:val="en-US" w:eastAsia="en-US"/>
        </w:rPr>
        <w:t>"Loading..."</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myAddress</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data-v-daa022c6tokenstring"/>
          <w:rFonts w:ascii="Courier New" w:eastAsia="Courier New" w:hAnsi="Courier New" w:cs="Courier New"/>
          <w:b w:val="0"/>
          <w:bCs w:val="0"/>
          <w:i w:val="0"/>
          <w:iCs w:val="0"/>
          <w:vanish/>
          <w:spacing w:val="0"/>
          <w:sz w:val="20"/>
          <w:szCs w:val="20"/>
          <w:lang w:val="en-US" w:eastAsia="en-US"/>
        </w:rPr>
        <w:t>"Click first"</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myBalance</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data-v-daa022c6tokenstring"/>
          <w:rFonts w:ascii="Courier New" w:eastAsia="Courier New" w:hAnsi="Courier New" w:cs="Courier New"/>
          <w:b w:val="0"/>
          <w:bCs w:val="0"/>
          <w:i w:val="0"/>
          <w:iCs w:val="0"/>
          <w:vanish/>
          <w:spacing w:val="0"/>
          <w:sz w:val="20"/>
          <w:szCs w:val="20"/>
          <w:lang w:val="en-US" w:eastAsia="en-US"/>
        </w:rPr>
        <w:t>"Click first"</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toSend</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data-v-daa022c6tokenstring"/>
          <w:rFonts w:ascii="Courier New" w:eastAsia="Courier New" w:hAnsi="Courier New" w:cs="Courier New"/>
          <w:b w:val="0"/>
          <w:bCs w:val="0"/>
          <w:i w:val="0"/>
          <w:iCs w:val="0"/>
          <w:vanish/>
          <w:spacing w:val="0"/>
          <w:sz w:val="20"/>
          <w:szCs w:val="20"/>
          <w:lang w:val="en-US" w:eastAsia="en-US"/>
        </w:rPr>
        <w:t>"0"</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data-v-daa022c6tokencomment"/>
          <w:rFonts w:ascii="Courier New" w:eastAsia="Courier New" w:hAnsi="Courier New" w:cs="Courier New"/>
          <w:b w:val="0"/>
          <w:bCs w:val="0"/>
          <w:i w:val="0"/>
          <w:iCs w:val="0"/>
          <w:vanish/>
          <w:spacing w:val="0"/>
          <w:sz w:val="20"/>
          <w:szCs w:val="20"/>
          <w:lang w:val="en-US" w:eastAsia="en-US"/>
        </w:rPr>
        <w:t>// Store changed token amount to state</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data-v-daa022c6tokenfunction"/>
          <w:rFonts w:ascii="Courier New" w:eastAsia="Courier New" w:hAnsi="Courier New" w:cs="Courier New"/>
          <w:b w:val="0"/>
          <w:bCs w:val="0"/>
          <w:i w:val="0"/>
          <w:iCs w:val="0"/>
          <w:vanish/>
          <w:spacing w:val="0"/>
          <w:sz w:val="20"/>
          <w:szCs w:val="20"/>
          <w:lang w:val="en-US" w:eastAsia="en-US"/>
        </w:rPr>
        <w:t>onToSendChanged</w:t>
      </w:r>
      <w:r>
        <w:rPr>
          <w:rStyle w:val="bodywrapperdata-v-daa022c6"/>
          <w:b w:val="0"/>
          <w:bCs w:val="0"/>
          <w:i w:val="0"/>
          <w:iCs w:val="0"/>
          <w:vanish/>
          <w:spacing w:val="0"/>
          <w:lang w:val="en-US" w:eastAsia="en-US"/>
        </w:rPr>
        <w:t xml:space="preserve"> </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e</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ChangeEvent</w:t>
      </w:r>
      <w:r>
        <w:rPr>
          <w:rStyle w:val="data-v-daa022c6tokenoperator"/>
          <w:rFonts w:ascii="Courier New" w:eastAsia="Courier New" w:hAnsi="Courier New" w:cs="Courier New"/>
          <w:b w:val="0"/>
          <w:bCs w:val="0"/>
          <w:i w:val="0"/>
          <w:iCs w:val="0"/>
          <w:vanish/>
          <w:spacing w:val="0"/>
          <w:sz w:val="20"/>
          <w:szCs w:val="20"/>
          <w:lang w:val="en-US" w:eastAsia="en-US"/>
        </w:rPr>
        <w:t>&lt;</w:t>
      </w:r>
      <w:r>
        <w:rPr>
          <w:rStyle w:val="bodywrapperdata-v-daa022c6"/>
          <w:b w:val="0"/>
          <w:bCs w:val="0"/>
          <w:i w:val="0"/>
          <w:iCs w:val="0"/>
          <w:vanish/>
          <w:spacing w:val="0"/>
          <w:lang w:val="en-US" w:eastAsia="en-US"/>
        </w:rPr>
        <w:t>HTMLInputElement</w:t>
      </w:r>
      <w:r>
        <w:rPr>
          <w:rStyle w:val="data-v-daa022c6tokenoperator"/>
          <w:rFonts w:ascii="Courier New" w:eastAsia="Courier New" w:hAnsi="Courier New" w:cs="Courier New"/>
          <w:b w:val="0"/>
          <w:bCs w:val="0"/>
          <w:i w:val="0"/>
          <w:iCs w:val="0"/>
          <w:vanish/>
          <w:spacing w:val="0"/>
          <w:sz w:val="20"/>
          <w:szCs w:val="20"/>
          <w:lang w:val="en-US" w:eastAsia="en-US"/>
        </w:rPr>
        <w:t>&gt;</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data-v-daa022c6tokenoperator"/>
          <w:rFonts w:ascii="Courier New" w:eastAsia="Courier New" w:hAnsi="Courier New" w:cs="Courier New"/>
          <w:b w:val="0"/>
          <w:bCs w:val="0"/>
          <w:i w:val="0"/>
          <w:iCs w:val="0"/>
          <w:vanish/>
          <w:spacing w:val="0"/>
          <w:sz w:val="20"/>
          <w:szCs w:val="20"/>
          <w:lang w:val="en-US" w:eastAsia="en-US"/>
        </w:rPr>
        <w:t>=&gt;</w:t>
      </w:r>
      <w:r>
        <w:rPr>
          <w:rStyle w:val="bodywrapperdata-v-daa022c6"/>
          <w:b w:val="0"/>
          <w:bCs w:val="0"/>
          <w:i w:val="0"/>
          <w:iCs w:val="0"/>
          <w:vanish/>
          <w:spacing w:val="0"/>
          <w:lang w:val="en-US" w:eastAsia="en-US"/>
        </w:rPr>
        <w:t xml:space="preserve"> </w:t>
      </w:r>
      <w:r>
        <w:rPr>
          <w:rStyle w:val="data-v-daa022c6tokenkeyword"/>
          <w:rFonts w:ascii="Courier New" w:eastAsia="Courier New" w:hAnsi="Courier New" w:cs="Courier New"/>
          <w:b w:val="0"/>
          <w:bCs w:val="0"/>
          <w:i w:val="0"/>
          <w:iCs w:val="0"/>
          <w:vanish/>
          <w:spacing w:val="0"/>
          <w:sz w:val="20"/>
          <w:szCs w:val="20"/>
          <w:lang w:val="en-US" w:eastAsia="en-US"/>
        </w:rPr>
        <w:t>this</w:t>
      </w:r>
      <w:r>
        <w:rPr>
          <w:rStyle w:val="any"/>
          <w:rFonts w:ascii="Courier New" w:eastAsia="Courier New" w:hAnsi="Courier New" w:cs="Courier New"/>
          <w:b w:val="0"/>
          <w:bCs w:val="0"/>
          <w:i w:val="0"/>
          <w:iCs w:val="0"/>
          <w:vanish/>
          <w:spacing w:val="0"/>
          <w:sz w:val="20"/>
          <w:szCs w:val="20"/>
          <w:lang w:val="en-US" w:eastAsia="en-US"/>
        </w:rPr>
        <w:t>.</w:t>
      </w:r>
      <w:r>
        <w:rPr>
          <w:rStyle w:val="data-v-daa022c6tokenfunction"/>
          <w:rFonts w:ascii="Courier New" w:eastAsia="Courier New" w:hAnsi="Courier New" w:cs="Courier New"/>
          <w:b w:val="0"/>
          <w:bCs w:val="0"/>
          <w:i w:val="0"/>
          <w:iCs w:val="0"/>
          <w:vanish/>
          <w:spacing w:val="0"/>
          <w:sz w:val="20"/>
          <w:szCs w:val="20"/>
          <w:lang w:val="en-US" w:eastAsia="en-US"/>
        </w:rPr>
        <w:t>setState</w:t>
      </w:r>
      <w:r>
        <w:rPr>
          <w:rStyle w:val="any"/>
          <w:rFonts w:ascii="Courier New" w:eastAsia="Courier New" w:hAnsi="Courier New" w:cs="Courier New"/>
          <w:b w:val="0"/>
          <w:bCs w:val="0"/>
          <w:i w:val="0"/>
          <w:iCs w:val="0"/>
          <w:vanish/>
          <w:spacing w:val="0"/>
          <w:sz w:val="20"/>
          <w:szCs w:val="20"/>
          <w:lang w:val="en-US" w:eastAsia="en-US"/>
        </w:rPr>
        <w:t>(</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toSend</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e</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currentTarget</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value</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data-v-daa022c6tokencomment"/>
          <w:rFonts w:ascii="Courier New" w:eastAsia="Courier New" w:hAnsi="Courier New" w:cs="Courier New"/>
          <w:b w:val="0"/>
          <w:bCs w:val="0"/>
          <w:i w:val="0"/>
          <w:iCs w:val="0"/>
          <w:vanish/>
          <w:spacing w:val="0"/>
          <w:sz w:val="20"/>
          <w:szCs w:val="20"/>
          <w:lang w:val="en-US" w:eastAsia="en-US"/>
        </w:rPr>
        <w:t>// When the user clicks the "send to faucet button"</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data-v-daa022c6tokenfunction"/>
          <w:rFonts w:ascii="Courier New" w:eastAsia="Courier New" w:hAnsi="Courier New" w:cs="Courier New"/>
          <w:b w:val="0"/>
          <w:bCs w:val="0"/>
          <w:i w:val="0"/>
          <w:iCs w:val="0"/>
          <w:vanish/>
          <w:spacing w:val="0"/>
          <w:sz w:val="20"/>
          <w:szCs w:val="20"/>
          <w:lang w:val="en-US" w:eastAsia="en-US"/>
        </w:rPr>
        <w:t>onSendClicked</w:t>
      </w:r>
      <w:r>
        <w:rPr>
          <w:rStyle w:val="bodywrapperdata-v-daa022c6"/>
          <w:b w:val="0"/>
          <w:bCs w:val="0"/>
          <w:i w:val="0"/>
          <w:iCs w:val="0"/>
          <w:vanish/>
          <w:spacing w:val="0"/>
          <w:lang w:val="en-US" w:eastAsia="en-US"/>
        </w:rPr>
        <w:t xml:space="preserve"> </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data-v-daa022c6tokenkeyword"/>
          <w:rFonts w:ascii="Courier New" w:eastAsia="Courier New" w:hAnsi="Courier New" w:cs="Courier New"/>
          <w:b w:val="0"/>
          <w:bCs w:val="0"/>
          <w:i w:val="0"/>
          <w:iCs w:val="0"/>
          <w:vanish/>
          <w:spacing w:val="0"/>
          <w:sz w:val="20"/>
          <w:szCs w:val="20"/>
          <w:lang w:val="en-US" w:eastAsia="en-US"/>
        </w:rPr>
        <w:t>async</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e</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MouseEvent</w:t>
      </w:r>
      <w:r>
        <w:rPr>
          <w:rStyle w:val="data-v-daa022c6tokenoperator"/>
          <w:rFonts w:ascii="Courier New" w:eastAsia="Courier New" w:hAnsi="Courier New" w:cs="Courier New"/>
          <w:b w:val="0"/>
          <w:bCs w:val="0"/>
          <w:i w:val="0"/>
          <w:iCs w:val="0"/>
          <w:vanish/>
          <w:spacing w:val="0"/>
          <w:sz w:val="20"/>
          <w:szCs w:val="20"/>
          <w:lang w:val="en-US" w:eastAsia="en-US"/>
        </w:rPr>
        <w:t>&lt;</w:t>
      </w:r>
      <w:r>
        <w:rPr>
          <w:rStyle w:val="bodywrapperdata-v-daa022c6"/>
          <w:b w:val="0"/>
          <w:bCs w:val="0"/>
          <w:i w:val="0"/>
          <w:iCs w:val="0"/>
          <w:vanish/>
          <w:spacing w:val="0"/>
          <w:lang w:val="en-US" w:eastAsia="en-US"/>
        </w:rPr>
        <w:t>HTMLButtonElement</w:t>
      </w:r>
      <w:r>
        <w:rPr>
          <w:rStyle w:val="data-v-daa022c6tokenoperator"/>
          <w:rFonts w:ascii="Courier New" w:eastAsia="Courier New" w:hAnsi="Courier New" w:cs="Courier New"/>
          <w:b w:val="0"/>
          <w:bCs w:val="0"/>
          <w:i w:val="0"/>
          <w:iCs w:val="0"/>
          <w:vanish/>
          <w:spacing w:val="0"/>
          <w:sz w:val="20"/>
          <w:szCs w:val="20"/>
          <w:lang w:val="en-US" w:eastAsia="en-US"/>
        </w:rPr>
        <w:t>&gt;</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data-v-daa022c6tokenoperator"/>
          <w:rFonts w:ascii="Courier New" w:eastAsia="Courier New" w:hAnsi="Courier New" w:cs="Courier New"/>
          <w:b w:val="0"/>
          <w:bCs w:val="0"/>
          <w:i w:val="0"/>
          <w:iCs w:val="0"/>
          <w:vanish/>
          <w:spacing w:val="0"/>
          <w:sz w:val="20"/>
          <w:szCs w:val="20"/>
          <w:lang w:val="en-US" w:eastAsia="en-US"/>
        </w:rPr>
        <w:t>=&gt;</w:t>
      </w: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data-v-daa022c6tokenfunction"/>
          <w:rFonts w:ascii="Courier New" w:eastAsia="Courier New" w:hAnsi="Courier New" w:cs="Courier New"/>
          <w:b w:val="0"/>
          <w:bCs w:val="0"/>
          <w:i w:val="0"/>
          <w:iCs w:val="0"/>
          <w:vanish/>
          <w:spacing w:val="0"/>
          <w:sz w:val="20"/>
          <w:szCs w:val="20"/>
          <w:lang w:val="en-US" w:eastAsia="en-US"/>
        </w:rPr>
        <w:t>alert</w:t>
      </w:r>
      <w:r>
        <w:rPr>
          <w:rStyle w:val="any"/>
          <w:rFonts w:ascii="Courier New" w:eastAsia="Courier New" w:hAnsi="Courier New" w:cs="Courier New"/>
          <w:b w:val="0"/>
          <w:bCs w:val="0"/>
          <w:i w:val="0"/>
          <w:iCs w:val="0"/>
          <w:vanish/>
          <w:spacing w:val="0"/>
          <w:sz w:val="20"/>
          <w:szCs w:val="20"/>
          <w:lang w:val="en-US" w:eastAsia="en-US"/>
        </w:rPr>
        <w:t>(</w:t>
      </w:r>
      <w:r>
        <w:rPr>
          <w:rStyle w:val="data-v-daa022c6tokenstring"/>
          <w:rFonts w:ascii="Courier New" w:eastAsia="Courier New" w:hAnsi="Courier New" w:cs="Courier New"/>
          <w:b w:val="0"/>
          <w:bCs w:val="0"/>
          <w:i w:val="0"/>
          <w:iCs w:val="0"/>
          <w:vanish/>
          <w:spacing w:val="0"/>
          <w:sz w:val="20"/>
          <w:szCs w:val="20"/>
          <w:lang w:val="en-US" w:eastAsia="en-US"/>
        </w:rPr>
        <w:t>"TODO"</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data-v-daa022c6tokencomment"/>
          <w:rFonts w:ascii="Courier New" w:eastAsia="Courier New" w:hAnsi="Courier New" w:cs="Courier New"/>
          <w:b w:val="0"/>
          <w:bCs w:val="0"/>
          <w:i w:val="0"/>
          <w:iCs w:val="0"/>
          <w:vanish/>
          <w:spacing w:val="0"/>
          <w:sz w:val="20"/>
          <w:szCs w:val="20"/>
          <w:lang w:val="en-US" w:eastAsia="en-US"/>
        </w:rPr>
        <w:t>// The render function that draws the component at init and at state change</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data-v-daa022c6tokenfunction"/>
          <w:rFonts w:ascii="Courier New" w:eastAsia="Courier New" w:hAnsi="Courier New" w:cs="Courier New"/>
          <w:b w:val="0"/>
          <w:bCs w:val="0"/>
          <w:i w:val="0"/>
          <w:iCs w:val="0"/>
          <w:vanish/>
          <w:spacing w:val="0"/>
          <w:sz w:val="20"/>
          <w:szCs w:val="20"/>
          <w:lang w:val="en-US" w:eastAsia="en-US"/>
        </w:rPr>
        <w:t>render</w:t>
      </w:r>
      <w:r>
        <w:rPr>
          <w:rStyle w:val="any"/>
          <w:rFonts w:ascii="Courier New" w:eastAsia="Courier New" w:hAnsi="Courier New" w:cs="Courier New"/>
          <w:b w:val="0"/>
          <w:bCs w:val="0"/>
          <w:i w:val="0"/>
          <w:iCs w:val="0"/>
          <w:vanish/>
          <w:spacing w:val="0"/>
          <w:sz w:val="20"/>
          <w:szCs w:val="20"/>
          <w:lang w:val="en-US" w:eastAsia="en-US"/>
        </w:rPr>
        <w:t>(</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data-v-daa022c6tokenkeyword"/>
          <w:rFonts w:ascii="Courier New" w:eastAsia="Courier New" w:hAnsi="Courier New" w:cs="Courier New"/>
          <w:b w:val="0"/>
          <w:bCs w:val="0"/>
          <w:i w:val="0"/>
          <w:iCs w:val="0"/>
          <w:vanish/>
          <w:spacing w:val="0"/>
          <w:sz w:val="20"/>
          <w:szCs w:val="20"/>
          <w:lang w:val="en-US" w:eastAsia="en-US"/>
        </w:rPr>
        <w:t>const</w:t>
      </w: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denom</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faucetBalance</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myAddress</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myBalance</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toSend </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data-v-daa022c6tokenkeyword"/>
          <w:rFonts w:ascii="Courier New" w:eastAsia="Courier New" w:hAnsi="Courier New" w:cs="Courier New"/>
          <w:b w:val="0"/>
          <w:bCs w:val="0"/>
          <w:i w:val="0"/>
          <w:iCs w:val="0"/>
          <w:vanish/>
          <w:spacing w:val="0"/>
          <w:sz w:val="20"/>
          <w:szCs w:val="20"/>
          <w:lang w:val="en-US" w:eastAsia="en-US"/>
        </w:rPr>
        <w:t>this</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state</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data-v-daa022c6tokenkeyword"/>
          <w:rFonts w:ascii="Courier New" w:eastAsia="Courier New" w:hAnsi="Courier New" w:cs="Courier New"/>
          <w:b w:val="0"/>
          <w:bCs w:val="0"/>
          <w:i w:val="0"/>
          <w:iCs w:val="0"/>
          <w:vanish/>
          <w:spacing w:val="0"/>
          <w:sz w:val="20"/>
          <w:szCs w:val="20"/>
          <w:lang w:val="en-US" w:eastAsia="en-US"/>
        </w:rPr>
        <w:t>const</w:t>
      </w: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faucetAddress </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data-v-daa022c6tokenkeyword"/>
          <w:rFonts w:ascii="Courier New" w:eastAsia="Courier New" w:hAnsi="Courier New" w:cs="Courier New"/>
          <w:b w:val="0"/>
          <w:bCs w:val="0"/>
          <w:i w:val="0"/>
          <w:iCs w:val="0"/>
          <w:vanish/>
          <w:spacing w:val="0"/>
          <w:sz w:val="20"/>
          <w:szCs w:val="20"/>
          <w:lang w:val="en-US" w:eastAsia="en-US"/>
        </w:rPr>
        <w:t>this</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props</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data-v-daa022c6tokenbuiltin"/>
          <w:rFonts w:ascii="Courier New" w:eastAsia="Courier New" w:hAnsi="Courier New" w:cs="Courier New"/>
          <w:b w:val="0"/>
          <w:bCs w:val="0"/>
          <w:i w:val="0"/>
          <w:iCs w:val="0"/>
          <w:vanish/>
          <w:spacing w:val="0"/>
          <w:sz w:val="20"/>
          <w:szCs w:val="20"/>
          <w:lang w:val="en-US" w:eastAsia="en-US"/>
        </w:rPr>
        <w:t>console</w:t>
      </w:r>
      <w:r>
        <w:rPr>
          <w:rStyle w:val="any"/>
          <w:rFonts w:ascii="Courier New" w:eastAsia="Courier New" w:hAnsi="Courier New" w:cs="Courier New"/>
          <w:b w:val="0"/>
          <w:bCs w:val="0"/>
          <w:i w:val="0"/>
          <w:iCs w:val="0"/>
          <w:vanish/>
          <w:spacing w:val="0"/>
          <w:sz w:val="20"/>
          <w:szCs w:val="20"/>
          <w:lang w:val="en-US" w:eastAsia="en-US"/>
        </w:rPr>
        <w:t>.</w:t>
      </w:r>
      <w:r>
        <w:rPr>
          <w:rStyle w:val="data-v-daa022c6tokenfunction"/>
          <w:rFonts w:ascii="Courier New" w:eastAsia="Courier New" w:hAnsi="Courier New" w:cs="Courier New"/>
          <w:b w:val="0"/>
          <w:bCs w:val="0"/>
          <w:i w:val="0"/>
          <w:iCs w:val="0"/>
          <w:vanish/>
          <w:spacing w:val="0"/>
          <w:sz w:val="20"/>
          <w:szCs w:val="20"/>
          <w:lang w:val="en-US" w:eastAsia="en-US"/>
        </w:rPr>
        <w:t>log</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toSend</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data-v-daa022c6tokencomment"/>
          <w:rFonts w:ascii="Courier New" w:eastAsia="Courier New" w:hAnsi="Courier New" w:cs="Courier New"/>
          <w:b w:val="0"/>
          <w:bCs w:val="0"/>
          <w:i w:val="0"/>
          <w:iCs w:val="0"/>
          <w:vanish/>
          <w:spacing w:val="0"/>
          <w:sz w:val="20"/>
          <w:szCs w:val="20"/>
          <w:lang w:val="en-US" w:eastAsia="en-US"/>
        </w:rPr>
        <w:t>// The web page structure itself</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data-v-daa022c6tokenkeyword"/>
          <w:rFonts w:ascii="Courier New" w:eastAsia="Courier New" w:hAnsi="Courier New" w:cs="Courier New"/>
          <w:b w:val="0"/>
          <w:bCs w:val="0"/>
          <w:i w:val="0"/>
          <w:iCs w:val="0"/>
          <w:vanish/>
          <w:spacing w:val="0"/>
          <w:sz w:val="20"/>
          <w:szCs w:val="20"/>
          <w:lang w:val="en-US" w:eastAsia="en-US"/>
        </w:rPr>
        <w:t>return</w:t>
      </w:r>
      <w:r>
        <w:rPr>
          <w:rStyle w:val="bodywrapperdata-v-daa022c6"/>
          <w:b w:val="0"/>
          <w:bCs w:val="0"/>
          <w:i w:val="0"/>
          <w:iCs w:val="0"/>
          <w:vanish/>
          <w:spacing w:val="0"/>
          <w:lang w:val="en-US" w:eastAsia="en-US"/>
        </w:rPr>
        <w:t xml:space="preserve"> </w:t>
      </w:r>
      <w:r>
        <w:rPr>
          <w:rStyle w:val="data-v-daa022c6tokenoperator"/>
          <w:rFonts w:ascii="Courier New" w:eastAsia="Courier New" w:hAnsi="Courier New" w:cs="Courier New"/>
          <w:b w:val="0"/>
          <w:bCs w:val="0"/>
          <w:i w:val="0"/>
          <w:iCs w:val="0"/>
          <w:vanish/>
          <w:spacing w:val="0"/>
          <w:sz w:val="20"/>
          <w:szCs w:val="20"/>
          <w:lang w:val="en-US" w:eastAsia="en-US"/>
        </w:rPr>
        <w:t>&lt;</w:t>
      </w:r>
      <w:r>
        <w:rPr>
          <w:rStyle w:val="bodywrapperdata-v-daa022c6"/>
          <w:b w:val="0"/>
          <w:bCs w:val="0"/>
          <w:i w:val="0"/>
          <w:iCs w:val="0"/>
          <w:vanish/>
          <w:spacing w:val="0"/>
          <w:lang w:val="en-US" w:eastAsia="en-US"/>
        </w:rPr>
        <w:t>div</w:t>
      </w:r>
      <w:r>
        <w:rPr>
          <w:rStyle w:val="data-v-daa022c6tokenoperator"/>
          <w:rFonts w:ascii="Courier New" w:eastAsia="Courier New" w:hAnsi="Courier New" w:cs="Courier New"/>
          <w:b w:val="0"/>
          <w:bCs w:val="0"/>
          <w:i w:val="0"/>
          <w:iCs w:val="0"/>
          <w:vanish/>
          <w:spacing w:val="0"/>
          <w:sz w:val="20"/>
          <w:szCs w:val="20"/>
          <w:lang w:val="en-US" w:eastAsia="en-US"/>
        </w:rPr>
        <w:t>&gt;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data-v-daa022c6tokenoperator"/>
          <w:rFonts w:ascii="Courier New" w:eastAsia="Courier New" w:hAnsi="Courier New" w:cs="Courier New"/>
          <w:b w:val="0"/>
          <w:bCs w:val="0"/>
          <w:i w:val="0"/>
          <w:iCs w:val="0"/>
          <w:vanish/>
          <w:spacing w:val="0"/>
          <w:sz w:val="20"/>
          <w:szCs w:val="20"/>
          <w:lang w:val="en-US" w:eastAsia="en-US"/>
        </w:rPr>
        <w:t>&lt;</w:t>
      </w:r>
      <w:r>
        <w:rPr>
          <w:rStyle w:val="bodywrapperdata-v-daa022c6"/>
          <w:b w:val="0"/>
          <w:bCs w:val="0"/>
          <w:i w:val="0"/>
          <w:iCs w:val="0"/>
          <w:vanish/>
          <w:spacing w:val="0"/>
          <w:lang w:val="en-US" w:eastAsia="en-US"/>
        </w:rPr>
        <w:t>div className</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styles</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description</w:t>
      </w:r>
      <w:r>
        <w:rPr>
          <w:rStyle w:val="any"/>
          <w:rFonts w:ascii="Courier New" w:eastAsia="Courier New" w:hAnsi="Courier New" w:cs="Courier New"/>
          <w:b w:val="0"/>
          <w:bCs w:val="0"/>
          <w:i w:val="0"/>
          <w:iCs w:val="0"/>
          <w:vanish/>
          <w:spacing w:val="0"/>
          <w:sz w:val="20"/>
          <w:szCs w:val="20"/>
          <w:lang w:val="en-US" w:eastAsia="en-US"/>
        </w:rPr>
        <w:t>}</w:t>
      </w:r>
      <w:r>
        <w:rPr>
          <w:rStyle w:val="data-v-daa022c6tokenoperator"/>
          <w:rFonts w:ascii="Courier New" w:eastAsia="Courier New" w:hAnsi="Courier New" w:cs="Courier New"/>
          <w:b w:val="0"/>
          <w:bCs w:val="0"/>
          <w:i w:val="0"/>
          <w:iCs w:val="0"/>
          <w:vanish/>
          <w:spacing w:val="0"/>
          <w:sz w:val="20"/>
          <w:szCs w:val="20"/>
          <w:lang w:val="en-US" w:eastAsia="en-US"/>
        </w:rPr>
        <w:t>&gt;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Send back to the faucet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data-v-daa022c6tokenoperator"/>
          <w:rFonts w:ascii="Courier New" w:eastAsia="Courier New" w:hAnsi="Courier New" w:cs="Courier New"/>
          <w:b w:val="0"/>
          <w:bCs w:val="0"/>
          <w:i w:val="0"/>
          <w:iCs w:val="0"/>
          <w:vanish/>
          <w:spacing w:val="0"/>
          <w:sz w:val="20"/>
          <w:szCs w:val="20"/>
          <w:lang w:val="en-US" w:eastAsia="en-US"/>
        </w:rPr>
        <w:t>&lt;</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div</w:t>
      </w:r>
      <w:r>
        <w:rPr>
          <w:rStyle w:val="data-v-daa022c6tokenoperator"/>
          <w:rFonts w:ascii="Courier New" w:eastAsia="Courier New" w:hAnsi="Courier New" w:cs="Courier New"/>
          <w:b w:val="0"/>
          <w:bCs w:val="0"/>
          <w:i w:val="0"/>
          <w:iCs w:val="0"/>
          <w:vanish/>
          <w:spacing w:val="0"/>
          <w:sz w:val="20"/>
          <w:szCs w:val="20"/>
          <w:lang w:val="en-US" w:eastAsia="en-US"/>
        </w:rPr>
        <w:t>&gt;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data-v-daa022c6tokenoperator"/>
          <w:rFonts w:ascii="Courier New" w:eastAsia="Courier New" w:hAnsi="Courier New" w:cs="Courier New"/>
          <w:b w:val="0"/>
          <w:bCs w:val="0"/>
          <w:i w:val="0"/>
          <w:iCs w:val="0"/>
          <w:vanish/>
          <w:spacing w:val="0"/>
          <w:sz w:val="20"/>
          <w:szCs w:val="20"/>
          <w:lang w:val="en-US" w:eastAsia="en-US"/>
        </w:rPr>
        <w:t>&lt;</w:t>
      </w:r>
      <w:r>
        <w:rPr>
          <w:rStyle w:val="bodywrapperdata-v-daa022c6"/>
          <w:b w:val="0"/>
          <w:bCs w:val="0"/>
          <w:i w:val="0"/>
          <w:iCs w:val="0"/>
          <w:vanish/>
          <w:spacing w:val="0"/>
          <w:lang w:val="en-US" w:eastAsia="en-US"/>
        </w:rPr>
        <w:t>fieldset className</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styles</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card</w:t>
      </w:r>
      <w:r>
        <w:rPr>
          <w:rStyle w:val="any"/>
          <w:rFonts w:ascii="Courier New" w:eastAsia="Courier New" w:hAnsi="Courier New" w:cs="Courier New"/>
          <w:b w:val="0"/>
          <w:bCs w:val="0"/>
          <w:i w:val="0"/>
          <w:iCs w:val="0"/>
          <w:vanish/>
          <w:spacing w:val="0"/>
          <w:sz w:val="20"/>
          <w:szCs w:val="20"/>
          <w:lang w:val="en-US" w:eastAsia="en-US"/>
        </w:rPr>
        <w:t>}</w:t>
      </w:r>
      <w:r>
        <w:rPr>
          <w:rStyle w:val="data-v-daa022c6tokenoperator"/>
          <w:rFonts w:ascii="Courier New" w:eastAsia="Courier New" w:hAnsi="Courier New" w:cs="Courier New"/>
          <w:b w:val="0"/>
          <w:bCs w:val="0"/>
          <w:i w:val="0"/>
          <w:iCs w:val="0"/>
          <w:vanish/>
          <w:spacing w:val="0"/>
          <w:sz w:val="20"/>
          <w:szCs w:val="20"/>
          <w:lang w:val="en-US" w:eastAsia="en-US"/>
        </w:rPr>
        <w:t>&gt;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data-v-daa022c6tokenoperator"/>
          <w:rFonts w:ascii="Courier New" w:eastAsia="Courier New" w:hAnsi="Courier New" w:cs="Courier New"/>
          <w:b w:val="0"/>
          <w:bCs w:val="0"/>
          <w:i w:val="0"/>
          <w:iCs w:val="0"/>
          <w:vanish/>
          <w:spacing w:val="0"/>
          <w:sz w:val="20"/>
          <w:szCs w:val="20"/>
          <w:lang w:val="en-US" w:eastAsia="en-US"/>
        </w:rPr>
        <w:t>&lt;</w:t>
      </w:r>
      <w:r>
        <w:rPr>
          <w:rStyle w:val="bodywrapperdata-v-daa022c6"/>
          <w:b w:val="0"/>
          <w:bCs w:val="0"/>
          <w:i w:val="0"/>
          <w:iCs w:val="0"/>
          <w:vanish/>
          <w:spacing w:val="0"/>
          <w:lang w:val="en-US" w:eastAsia="en-US"/>
        </w:rPr>
        <w:t>legend</w:t>
      </w:r>
      <w:r>
        <w:rPr>
          <w:rStyle w:val="data-v-daa022c6tokenoperator"/>
          <w:rFonts w:ascii="Courier New" w:eastAsia="Courier New" w:hAnsi="Courier New" w:cs="Courier New"/>
          <w:b w:val="0"/>
          <w:bCs w:val="0"/>
          <w:i w:val="0"/>
          <w:iCs w:val="0"/>
          <w:vanish/>
          <w:spacing w:val="0"/>
          <w:sz w:val="20"/>
          <w:szCs w:val="20"/>
          <w:lang w:val="en-US" w:eastAsia="en-US"/>
        </w:rPr>
        <w:t>&gt;</w:t>
      </w:r>
      <w:r>
        <w:rPr>
          <w:rStyle w:val="bodywrapperdata-v-daa022c6"/>
          <w:b w:val="0"/>
          <w:bCs w:val="0"/>
          <w:i w:val="0"/>
          <w:iCs w:val="0"/>
          <w:vanish/>
          <w:spacing w:val="0"/>
          <w:lang w:val="en-US" w:eastAsia="en-US"/>
        </w:rPr>
        <w:t>Faucet</w:t>
      </w:r>
      <w:r>
        <w:rPr>
          <w:rStyle w:val="data-v-daa022c6tokenoperator"/>
          <w:rFonts w:ascii="Courier New" w:eastAsia="Courier New" w:hAnsi="Courier New" w:cs="Courier New"/>
          <w:b w:val="0"/>
          <w:bCs w:val="0"/>
          <w:i w:val="0"/>
          <w:iCs w:val="0"/>
          <w:vanish/>
          <w:spacing w:val="0"/>
          <w:sz w:val="20"/>
          <w:szCs w:val="20"/>
          <w:lang w:val="en-US" w:eastAsia="en-US"/>
        </w:rPr>
        <w:t>&lt;</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legend</w:t>
      </w:r>
      <w:r>
        <w:rPr>
          <w:rStyle w:val="data-v-daa022c6tokenoperator"/>
          <w:rFonts w:ascii="Courier New" w:eastAsia="Courier New" w:hAnsi="Courier New" w:cs="Courier New"/>
          <w:b w:val="0"/>
          <w:bCs w:val="0"/>
          <w:i w:val="0"/>
          <w:iCs w:val="0"/>
          <w:vanish/>
          <w:spacing w:val="0"/>
          <w:sz w:val="20"/>
          <w:szCs w:val="20"/>
          <w:lang w:val="en-US" w:eastAsia="en-US"/>
        </w:rPr>
        <w:t>&gt;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data-v-daa022c6tokenoperator"/>
          <w:rFonts w:ascii="Courier New" w:eastAsia="Courier New" w:hAnsi="Courier New" w:cs="Courier New"/>
          <w:b w:val="0"/>
          <w:bCs w:val="0"/>
          <w:i w:val="0"/>
          <w:iCs w:val="0"/>
          <w:vanish/>
          <w:spacing w:val="0"/>
          <w:sz w:val="20"/>
          <w:szCs w:val="20"/>
          <w:lang w:val="en-US" w:eastAsia="en-US"/>
        </w:rPr>
        <w:t>&lt;</w:t>
      </w:r>
      <w:r>
        <w:rPr>
          <w:rStyle w:val="bodywrapperdata-v-daa022c6"/>
          <w:b w:val="0"/>
          <w:bCs w:val="0"/>
          <w:i w:val="0"/>
          <w:iCs w:val="0"/>
          <w:vanish/>
          <w:spacing w:val="0"/>
          <w:lang w:val="en-US" w:eastAsia="en-US"/>
        </w:rPr>
        <w:t>p</w:t>
      </w:r>
      <w:r>
        <w:rPr>
          <w:rStyle w:val="data-v-daa022c6tokenoperator"/>
          <w:rFonts w:ascii="Courier New" w:eastAsia="Courier New" w:hAnsi="Courier New" w:cs="Courier New"/>
          <w:b w:val="0"/>
          <w:bCs w:val="0"/>
          <w:i w:val="0"/>
          <w:iCs w:val="0"/>
          <w:vanish/>
          <w:spacing w:val="0"/>
          <w:sz w:val="20"/>
          <w:szCs w:val="20"/>
          <w:lang w:val="en-US" w:eastAsia="en-US"/>
        </w:rPr>
        <w:t>&gt;</w:t>
      </w:r>
      <w:r>
        <w:rPr>
          <w:rStyle w:val="bodywrapperdata-v-daa022c6"/>
          <w:b w:val="0"/>
          <w:bCs w:val="0"/>
          <w:i w:val="0"/>
          <w:iCs w:val="0"/>
          <w:vanish/>
          <w:spacing w:val="0"/>
          <w:lang w:val="en-US" w:eastAsia="en-US"/>
        </w:rPr>
        <w:t>Address</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faucetAddress</w:t>
      </w:r>
      <w:r>
        <w:rPr>
          <w:rStyle w:val="any"/>
          <w:rFonts w:ascii="Courier New" w:eastAsia="Courier New" w:hAnsi="Courier New" w:cs="Courier New"/>
          <w:b w:val="0"/>
          <w:bCs w:val="0"/>
          <w:i w:val="0"/>
          <w:iCs w:val="0"/>
          <w:vanish/>
          <w:spacing w:val="0"/>
          <w:sz w:val="20"/>
          <w:szCs w:val="20"/>
          <w:lang w:val="en-US" w:eastAsia="en-US"/>
        </w:rPr>
        <w:t>}</w:t>
      </w:r>
      <w:r>
        <w:rPr>
          <w:rStyle w:val="data-v-daa022c6tokenoperator"/>
          <w:rFonts w:ascii="Courier New" w:eastAsia="Courier New" w:hAnsi="Courier New" w:cs="Courier New"/>
          <w:b w:val="0"/>
          <w:bCs w:val="0"/>
          <w:i w:val="0"/>
          <w:iCs w:val="0"/>
          <w:vanish/>
          <w:spacing w:val="0"/>
          <w:sz w:val="20"/>
          <w:szCs w:val="20"/>
          <w:lang w:val="en-US" w:eastAsia="en-US"/>
        </w:rPr>
        <w:t>&lt;</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p</w:t>
      </w:r>
      <w:r>
        <w:rPr>
          <w:rStyle w:val="data-v-daa022c6tokenoperator"/>
          <w:rFonts w:ascii="Courier New" w:eastAsia="Courier New" w:hAnsi="Courier New" w:cs="Courier New"/>
          <w:b w:val="0"/>
          <w:bCs w:val="0"/>
          <w:i w:val="0"/>
          <w:iCs w:val="0"/>
          <w:vanish/>
          <w:spacing w:val="0"/>
          <w:sz w:val="20"/>
          <w:szCs w:val="20"/>
          <w:lang w:val="en-US" w:eastAsia="en-US"/>
        </w:rPr>
        <w:t>&gt;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data-v-daa022c6tokenoperator"/>
          <w:rFonts w:ascii="Courier New" w:eastAsia="Courier New" w:hAnsi="Courier New" w:cs="Courier New"/>
          <w:b w:val="0"/>
          <w:bCs w:val="0"/>
          <w:i w:val="0"/>
          <w:iCs w:val="0"/>
          <w:vanish/>
          <w:spacing w:val="0"/>
          <w:sz w:val="20"/>
          <w:szCs w:val="20"/>
          <w:lang w:val="en-US" w:eastAsia="en-US"/>
        </w:rPr>
        <w:t>&lt;</w:t>
      </w:r>
      <w:r>
        <w:rPr>
          <w:rStyle w:val="bodywrapperdata-v-daa022c6"/>
          <w:b w:val="0"/>
          <w:bCs w:val="0"/>
          <w:i w:val="0"/>
          <w:iCs w:val="0"/>
          <w:vanish/>
          <w:spacing w:val="0"/>
          <w:lang w:val="en-US" w:eastAsia="en-US"/>
        </w:rPr>
        <w:t>p</w:t>
      </w:r>
      <w:r>
        <w:rPr>
          <w:rStyle w:val="data-v-daa022c6tokenoperator"/>
          <w:rFonts w:ascii="Courier New" w:eastAsia="Courier New" w:hAnsi="Courier New" w:cs="Courier New"/>
          <w:b w:val="0"/>
          <w:bCs w:val="0"/>
          <w:i w:val="0"/>
          <w:iCs w:val="0"/>
          <w:vanish/>
          <w:spacing w:val="0"/>
          <w:sz w:val="20"/>
          <w:szCs w:val="20"/>
          <w:lang w:val="en-US" w:eastAsia="en-US"/>
        </w:rPr>
        <w:t>&gt;</w:t>
      </w:r>
      <w:r>
        <w:rPr>
          <w:rStyle w:val="bodywrapperdata-v-daa022c6"/>
          <w:b w:val="0"/>
          <w:bCs w:val="0"/>
          <w:i w:val="0"/>
          <w:iCs w:val="0"/>
          <w:vanish/>
          <w:spacing w:val="0"/>
          <w:lang w:val="en-US" w:eastAsia="en-US"/>
        </w:rPr>
        <w:t>Balance</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faucetBalance</w:t>
      </w:r>
      <w:r>
        <w:rPr>
          <w:rStyle w:val="any"/>
          <w:rFonts w:ascii="Courier New" w:eastAsia="Courier New" w:hAnsi="Courier New" w:cs="Courier New"/>
          <w:b w:val="0"/>
          <w:bCs w:val="0"/>
          <w:i w:val="0"/>
          <w:iCs w:val="0"/>
          <w:vanish/>
          <w:spacing w:val="0"/>
          <w:sz w:val="20"/>
          <w:szCs w:val="20"/>
          <w:lang w:val="en-US" w:eastAsia="en-US"/>
        </w:rPr>
        <w:t>}</w:t>
      </w:r>
      <w:r>
        <w:rPr>
          <w:rStyle w:val="data-v-daa022c6tokenoperator"/>
          <w:rFonts w:ascii="Courier New" w:eastAsia="Courier New" w:hAnsi="Courier New" w:cs="Courier New"/>
          <w:b w:val="0"/>
          <w:bCs w:val="0"/>
          <w:i w:val="0"/>
          <w:iCs w:val="0"/>
          <w:vanish/>
          <w:spacing w:val="0"/>
          <w:sz w:val="20"/>
          <w:szCs w:val="20"/>
          <w:lang w:val="en-US" w:eastAsia="en-US"/>
        </w:rPr>
        <w:t>&lt;</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p</w:t>
      </w:r>
      <w:r>
        <w:rPr>
          <w:rStyle w:val="data-v-daa022c6tokenoperator"/>
          <w:rFonts w:ascii="Courier New" w:eastAsia="Courier New" w:hAnsi="Courier New" w:cs="Courier New"/>
          <w:b w:val="0"/>
          <w:bCs w:val="0"/>
          <w:i w:val="0"/>
          <w:iCs w:val="0"/>
          <w:vanish/>
          <w:spacing w:val="0"/>
          <w:sz w:val="20"/>
          <w:szCs w:val="20"/>
          <w:lang w:val="en-US" w:eastAsia="en-US"/>
        </w:rPr>
        <w:t>&gt;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data-v-daa022c6tokenoperator"/>
          <w:rFonts w:ascii="Courier New" w:eastAsia="Courier New" w:hAnsi="Courier New" w:cs="Courier New"/>
          <w:b w:val="0"/>
          <w:bCs w:val="0"/>
          <w:i w:val="0"/>
          <w:iCs w:val="0"/>
          <w:vanish/>
          <w:spacing w:val="0"/>
          <w:sz w:val="20"/>
          <w:szCs w:val="20"/>
          <w:lang w:val="en-US" w:eastAsia="en-US"/>
        </w:rPr>
        <w:t>&lt;</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fieldset</w:t>
      </w:r>
      <w:r>
        <w:rPr>
          <w:rStyle w:val="data-v-daa022c6tokenoperator"/>
          <w:rFonts w:ascii="Courier New" w:eastAsia="Courier New" w:hAnsi="Courier New" w:cs="Courier New"/>
          <w:b w:val="0"/>
          <w:bCs w:val="0"/>
          <w:i w:val="0"/>
          <w:iCs w:val="0"/>
          <w:vanish/>
          <w:spacing w:val="0"/>
          <w:sz w:val="20"/>
          <w:szCs w:val="20"/>
          <w:lang w:val="en-US" w:eastAsia="en-US"/>
        </w:rPr>
        <w:t>&gt;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data-v-daa022c6tokenoperator"/>
          <w:rFonts w:ascii="Courier New" w:eastAsia="Courier New" w:hAnsi="Courier New" w:cs="Courier New"/>
          <w:b w:val="0"/>
          <w:bCs w:val="0"/>
          <w:i w:val="0"/>
          <w:iCs w:val="0"/>
          <w:vanish/>
          <w:spacing w:val="0"/>
          <w:sz w:val="20"/>
          <w:szCs w:val="20"/>
          <w:lang w:val="en-US" w:eastAsia="en-US"/>
        </w:rPr>
        <w:t>&lt;</w:t>
      </w:r>
      <w:r>
        <w:rPr>
          <w:rStyle w:val="bodywrapperdata-v-daa022c6"/>
          <w:b w:val="0"/>
          <w:bCs w:val="0"/>
          <w:i w:val="0"/>
          <w:iCs w:val="0"/>
          <w:vanish/>
          <w:spacing w:val="0"/>
          <w:lang w:val="en-US" w:eastAsia="en-US"/>
        </w:rPr>
        <w:t>fieldset className</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styles</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card</w:t>
      </w:r>
      <w:r>
        <w:rPr>
          <w:rStyle w:val="any"/>
          <w:rFonts w:ascii="Courier New" w:eastAsia="Courier New" w:hAnsi="Courier New" w:cs="Courier New"/>
          <w:b w:val="0"/>
          <w:bCs w:val="0"/>
          <w:i w:val="0"/>
          <w:iCs w:val="0"/>
          <w:vanish/>
          <w:spacing w:val="0"/>
          <w:sz w:val="20"/>
          <w:szCs w:val="20"/>
          <w:lang w:val="en-US" w:eastAsia="en-US"/>
        </w:rPr>
        <w:t>}</w:t>
      </w:r>
      <w:r>
        <w:rPr>
          <w:rStyle w:val="data-v-daa022c6tokenoperator"/>
          <w:rFonts w:ascii="Courier New" w:eastAsia="Courier New" w:hAnsi="Courier New" w:cs="Courier New"/>
          <w:b w:val="0"/>
          <w:bCs w:val="0"/>
          <w:i w:val="0"/>
          <w:iCs w:val="0"/>
          <w:vanish/>
          <w:spacing w:val="0"/>
          <w:sz w:val="20"/>
          <w:szCs w:val="20"/>
          <w:lang w:val="en-US" w:eastAsia="en-US"/>
        </w:rPr>
        <w:t>&gt;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data-v-daa022c6tokenoperator"/>
          <w:rFonts w:ascii="Courier New" w:eastAsia="Courier New" w:hAnsi="Courier New" w:cs="Courier New"/>
          <w:b w:val="0"/>
          <w:bCs w:val="0"/>
          <w:i w:val="0"/>
          <w:iCs w:val="0"/>
          <w:vanish/>
          <w:spacing w:val="0"/>
          <w:sz w:val="20"/>
          <w:szCs w:val="20"/>
          <w:lang w:val="en-US" w:eastAsia="en-US"/>
        </w:rPr>
        <w:t>&lt;</w:t>
      </w:r>
      <w:r>
        <w:rPr>
          <w:rStyle w:val="bodywrapperdata-v-daa022c6"/>
          <w:b w:val="0"/>
          <w:bCs w:val="0"/>
          <w:i w:val="0"/>
          <w:iCs w:val="0"/>
          <w:vanish/>
          <w:spacing w:val="0"/>
          <w:lang w:val="en-US" w:eastAsia="en-US"/>
        </w:rPr>
        <w:t>legend</w:t>
      </w:r>
      <w:r>
        <w:rPr>
          <w:rStyle w:val="data-v-daa022c6tokenoperator"/>
          <w:rFonts w:ascii="Courier New" w:eastAsia="Courier New" w:hAnsi="Courier New" w:cs="Courier New"/>
          <w:b w:val="0"/>
          <w:bCs w:val="0"/>
          <w:i w:val="0"/>
          <w:iCs w:val="0"/>
          <w:vanish/>
          <w:spacing w:val="0"/>
          <w:sz w:val="20"/>
          <w:szCs w:val="20"/>
          <w:lang w:val="en-US" w:eastAsia="en-US"/>
        </w:rPr>
        <w:t>&gt;</w:t>
      </w:r>
      <w:r>
        <w:rPr>
          <w:rStyle w:val="bodywrapperdata-v-daa022c6"/>
          <w:b w:val="0"/>
          <w:bCs w:val="0"/>
          <w:i w:val="0"/>
          <w:iCs w:val="0"/>
          <w:vanish/>
          <w:spacing w:val="0"/>
          <w:lang w:val="en-US" w:eastAsia="en-US"/>
        </w:rPr>
        <w:t>You</w:t>
      </w:r>
      <w:r>
        <w:rPr>
          <w:rStyle w:val="data-v-daa022c6tokenoperator"/>
          <w:rFonts w:ascii="Courier New" w:eastAsia="Courier New" w:hAnsi="Courier New" w:cs="Courier New"/>
          <w:b w:val="0"/>
          <w:bCs w:val="0"/>
          <w:i w:val="0"/>
          <w:iCs w:val="0"/>
          <w:vanish/>
          <w:spacing w:val="0"/>
          <w:sz w:val="20"/>
          <w:szCs w:val="20"/>
          <w:lang w:val="en-US" w:eastAsia="en-US"/>
        </w:rPr>
        <w:t>&lt;</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legend</w:t>
      </w:r>
      <w:r>
        <w:rPr>
          <w:rStyle w:val="data-v-daa022c6tokenoperator"/>
          <w:rFonts w:ascii="Courier New" w:eastAsia="Courier New" w:hAnsi="Courier New" w:cs="Courier New"/>
          <w:b w:val="0"/>
          <w:bCs w:val="0"/>
          <w:i w:val="0"/>
          <w:iCs w:val="0"/>
          <w:vanish/>
          <w:spacing w:val="0"/>
          <w:sz w:val="20"/>
          <w:szCs w:val="20"/>
          <w:lang w:val="en-US" w:eastAsia="en-US"/>
        </w:rPr>
        <w:t>&gt;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data-v-daa022c6tokenoperator"/>
          <w:rFonts w:ascii="Courier New" w:eastAsia="Courier New" w:hAnsi="Courier New" w:cs="Courier New"/>
          <w:b w:val="0"/>
          <w:bCs w:val="0"/>
          <w:i w:val="0"/>
          <w:iCs w:val="0"/>
          <w:vanish/>
          <w:spacing w:val="0"/>
          <w:sz w:val="20"/>
          <w:szCs w:val="20"/>
          <w:lang w:val="en-US" w:eastAsia="en-US"/>
        </w:rPr>
        <w:t>&lt;</w:t>
      </w:r>
      <w:r>
        <w:rPr>
          <w:rStyle w:val="bodywrapperdata-v-daa022c6"/>
          <w:b w:val="0"/>
          <w:bCs w:val="0"/>
          <w:i w:val="0"/>
          <w:iCs w:val="0"/>
          <w:vanish/>
          <w:spacing w:val="0"/>
          <w:lang w:val="en-US" w:eastAsia="en-US"/>
        </w:rPr>
        <w:t>p</w:t>
      </w:r>
      <w:r>
        <w:rPr>
          <w:rStyle w:val="data-v-daa022c6tokenoperator"/>
          <w:rFonts w:ascii="Courier New" w:eastAsia="Courier New" w:hAnsi="Courier New" w:cs="Courier New"/>
          <w:b w:val="0"/>
          <w:bCs w:val="0"/>
          <w:i w:val="0"/>
          <w:iCs w:val="0"/>
          <w:vanish/>
          <w:spacing w:val="0"/>
          <w:sz w:val="20"/>
          <w:szCs w:val="20"/>
          <w:lang w:val="en-US" w:eastAsia="en-US"/>
        </w:rPr>
        <w:t>&gt;</w:t>
      </w:r>
      <w:r>
        <w:rPr>
          <w:rStyle w:val="bodywrapperdata-v-daa022c6"/>
          <w:b w:val="0"/>
          <w:bCs w:val="0"/>
          <w:i w:val="0"/>
          <w:iCs w:val="0"/>
          <w:vanish/>
          <w:spacing w:val="0"/>
          <w:lang w:val="en-US" w:eastAsia="en-US"/>
        </w:rPr>
        <w:t>Address</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myAddress</w:t>
      </w:r>
      <w:r>
        <w:rPr>
          <w:rStyle w:val="any"/>
          <w:rFonts w:ascii="Courier New" w:eastAsia="Courier New" w:hAnsi="Courier New" w:cs="Courier New"/>
          <w:b w:val="0"/>
          <w:bCs w:val="0"/>
          <w:i w:val="0"/>
          <w:iCs w:val="0"/>
          <w:vanish/>
          <w:spacing w:val="0"/>
          <w:sz w:val="20"/>
          <w:szCs w:val="20"/>
          <w:lang w:val="en-US" w:eastAsia="en-US"/>
        </w:rPr>
        <w:t>}</w:t>
      </w:r>
      <w:r>
        <w:rPr>
          <w:rStyle w:val="data-v-daa022c6tokenoperator"/>
          <w:rFonts w:ascii="Courier New" w:eastAsia="Courier New" w:hAnsi="Courier New" w:cs="Courier New"/>
          <w:b w:val="0"/>
          <w:bCs w:val="0"/>
          <w:i w:val="0"/>
          <w:iCs w:val="0"/>
          <w:vanish/>
          <w:spacing w:val="0"/>
          <w:sz w:val="20"/>
          <w:szCs w:val="20"/>
          <w:lang w:val="en-US" w:eastAsia="en-US"/>
        </w:rPr>
        <w:t>&lt;</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p</w:t>
      </w:r>
      <w:r>
        <w:rPr>
          <w:rStyle w:val="data-v-daa022c6tokenoperator"/>
          <w:rFonts w:ascii="Courier New" w:eastAsia="Courier New" w:hAnsi="Courier New" w:cs="Courier New"/>
          <w:b w:val="0"/>
          <w:bCs w:val="0"/>
          <w:i w:val="0"/>
          <w:iCs w:val="0"/>
          <w:vanish/>
          <w:spacing w:val="0"/>
          <w:sz w:val="20"/>
          <w:szCs w:val="20"/>
          <w:lang w:val="en-US" w:eastAsia="en-US"/>
        </w:rPr>
        <w:t>&gt;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data-v-daa022c6tokenoperator"/>
          <w:rFonts w:ascii="Courier New" w:eastAsia="Courier New" w:hAnsi="Courier New" w:cs="Courier New"/>
          <w:b w:val="0"/>
          <w:bCs w:val="0"/>
          <w:i w:val="0"/>
          <w:iCs w:val="0"/>
          <w:vanish/>
          <w:spacing w:val="0"/>
          <w:sz w:val="20"/>
          <w:szCs w:val="20"/>
          <w:lang w:val="en-US" w:eastAsia="en-US"/>
        </w:rPr>
        <w:t>&lt;</w:t>
      </w:r>
      <w:r>
        <w:rPr>
          <w:rStyle w:val="bodywrapperdata-v-daa022c6"/>
          <w:b w:val="0"/>
          <w:bCs w:val="0"/>
          <w:i w:val="0"/>
          <w:iCs w:val="0"/>
          <w:vanish/>
          <w:spacing w:val="0"/>
          <w:lang w:val="en-US" w:eastAsia="en-US"/>
        </w:rPr>
        <w:t>p</w:t>
      </w:r>
      <w:r>
        <w:rPr>
          <w:rStyle w:val="data-v-daa022c6tokenoperator"/>
          <w:rFonts w:ascii="Courier New" w:eastAsia="Courier New" w:hAnsi="Courier New" w:cs="Courier New"/>
          <w:b w:val="0"/>
          <w:bCs w:val="0"/>
          <w:i w:val="0"/>
          <w:iCs w:val="0"/>
          <w:vanish/>
          <w:spacing w:val="0"/>
          <w:sz w:val="20"/>
          <w:szCs w:val="20"/>
          <w:lang w:val="en-US" w:eastAsia="en-US"/>
        </w:rPr>
        <w:t>&gt;</w:t>
      </w:r>
      <w:r>
        <w:rPr>
          <w:rStyle w:val="bodywrapperdata-v-daa022c6"/>
          <w:b w:val="0"/>
          <w:bCs w:val="0"/>
          <w:i w:val="0"/>
          <w:iCs w:val="0"/>
          <w:vanish/>
          <w:spacing w:val="0"/>
          <w:lang w:val="en-US" w:eastAsia="en-US"/>
        </w:rPr>
        <w:t>Balance</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myBalance</w:t>
      </w:r>
      <w:r>
        <w:rPr>
          <w:rStyle w:val="any"/>
          <w:rFonts w:ascii="Courier New" w:eastAsia="Courier New" w:hAnsi="Courier New" w:cs="Courier New"/>
          <w:b w:val="0"/>
          <w:bCs w:val="0"/>
          <w:i w:val="0"/>
          <w:iCs w:val="0"/>
          <w:vanish/>
          <w:spacing w:val="0"/>
          <w:sz w:val="20"/>
          <w:szCs w:val="20"/>
          <w:lang w:val="en-US" w:eastAsia="en-US"/>
        </w:rPr>
        <w:t>}</w:t>
      </w:r>
      <w:r>
        <w:rPr>
          <w:rStyle w:val="data-v-daa022c6tokenoperator"/>
          <w:rFonts w:ascii="Courier New" w:eastAsia="Courier New" w:hAnsi="Courier New" w:cs="Courier New"/>
          <w:b w:val="0"/>
          <w:bCs w:val="0"/>
          <w:i w:val="0"/>
          <w:iCs w:val="0"/>
          <w:vanish/>
          <w:spacing w:val="0"/>
          <w:sz w:val="20"/>
          <w:szCs w:val="20"/>
          <w:lang w:val="en-US" w:eastAsia="en-US"/>
        </w:rPr>
        <w:t>&lt;</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p</w:t>
      </w:r>
      <w:r>
        <w:rPr>
          <w:rStyle w:val="data-v-daa022c6tokenoperator"/>
          <w:rFonts w:ascii="Courier New" w:eastAsia="Courier New" w:hAnsi="Courier New" w:cs="Courier New"/>
          <w:b w:val="0"/>
          <w:bCs w:val="0"/>
          <w:i w:val="0"/>
          <w:iCs w:val="0"/>
          <w:vanish/>
          <w:spacing w:val="0"/>
          <w:sz w:val="20"/>
          <w:szCs w:val="20"/>
          <w:lang w:val="en-US" w:eastAsia="en-US"/>
        </w:rPr>
        <w:t>&gt;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data-v-daa022c6tokenoperator"/>
          <w:rFonts w:ascii="Courier New" w:eastAsia="Courier New" w:hAnsi="Courier New" w:cs="Courier New"/>
          <w:b w:val="0"/>
          <w:bCs w:val="0"/>
          <w:i w:val="0"/>
          <w:iCs w:val="0"/>
          <w:vanish/>
          <w:spacing w:val="0"/>
          <w:sz w:val="20"/>
          <w:szCs w:val="20"/>
          <w:lang w:val="en-US" w:eastAsia="en-US"/>
        </w:rPr>
        <w:t>&lt;</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fieldset</w:t>
      </w:r>
      <w:r>
        <w:rPr>
          <w:rStyle w:val="data-v-daa022c6tokenoperator"/>
          <w:rFonts w:ascii="Courier New" w:eastAsia="Courier New" w:hAnsi="Courier New" w:cs="Courier New"/>
          <w:b w:val="0"/>
          <w:bCs w:val="0"/>
          <w:i w:val="0"/>
          <w:iCs w:val="0"/>
          <w:vanish/>
          <w:spacing w:val="0"/>
          <w:sz w:val="20"/>
          <w:szCs w:val="20"/>
          <w:lang w:val="en-US" w:eastAsia="en-US"/>
        </w:rPr>
        <w:t>&gt;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data-v-daa022c6tokenoperator"/>
          <w:rFonts w:ascii="Courier New" w:eastAsia="Courier New" w:hAnsi="Courier New" w:cs="Courier New"/>
          <w:b w:val="0"/>
          <w:bCs w:val="0"/>
          <w:i w:val="0"/>
          <w:iCs w:val="0"/>
          <w:vanish/>
          <w:spacing w:val="0"/>
          <w:sz w:val="20"/>
          <w:szCs w:val="20"/>
          <w:lang w:val="en-US" w:eastAsia="en-US"/>
        </w:rPr>
        <w:t>&lt;</w:t>
      </w:r>
      <w:r>
        <w:rPr>
          <w:rStyle w:val="bodywrapperdata-v-daa022c6"/>
          <w:b w:val="0"/>
          <w:bCs w:val="0"/>
          <w:i w:val="0"/>
          <w:iCs w:val="0"/>
          <w:vanish/>
          <w:spacing w:val="0"/>
          <w:lang w:val="en-US" w:eastAsia="en-US"/>
        </w:rPr>
        <w:t>fieldset className</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styles</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card</w:t>
      </w:r>
      <w:r>
        <w:rPr>
          <w:rStyle w:val="any"/>
          <w:rFonts w:ascii="Courier New" w:eastAsia="Courier New" w:hAnsi="Courier New" w:cs="Courier New"/>
          <w:b w:val="0"/>
          <w:bCs w:val="0"/>
          <w:i w:val="0"/>
          <w:iCs w:val="0"/>
          <w:vanish/>
          <w:spacing w:val="0"/>
          <w:sz w:val="20"/>
          <w:szCs w:val="20"/>
          <w:lang w:val="en-US" w:eastAsia="en-US"/>
        </w:rPr>
        <w:t>}</w:t>
      </w:r>
      <w:r>
        <w:rPr>
          <w:rStyle w:val="data-v-daa022c6tokenoperator"/>
          <w:rFonts w:ascii="Courier New" w:eastAsia="Courier New" w:hAnsi="Courier New" w:cs="Courier New"/>
          <w:b w:val="0"/>
          <w:bCs w:val="0"/>
          <w:i w:val="0"/>
          <w:iCs w:val="0"/>
          <w:vanish/>
          <w:spacing w:val="0"/>
          <w:sz w:val="20"/>
          <w:szCs w:val="20"/>
          <w:lang w:val="en-US" w:eastAsia="en-US"/>
        </w:rPr>
        <w:t>&gt;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data-v-daa022c6tokenoperator"/>
          <w:rFonts w:ascii="Courier New" w:eastAsia="Courier New" w:hAnsi="Courier New" w:cs="Courier New"/>
          <w:b w:val="0"/>
          <w:bCs w:val="0"/>
          <w:i w:val="0"/>
          <w:iCs w:val="0"/>
          <w:vanish/>
          <w:spacing w:val="0"/>
          <w:sz w:val="20"/>
          <w:szCs w:val="20"/>
          <w:lang w:val="en-US" w:eastAsia="en-US"/>
        </w:rPr>
        <w:t>&lt;</w:t>
      </w:r>
      <w:r>
        <w:rPr>
          <w:rStyle w:val="bodywrapperdata-v-daa022c6"/>
          <w:b w:val="0"/>
          <w:bCs w:val="0"/>
          <w:i w:val="0"/>
          <w:iCs w:val="0"/>
          <w:vanish/>
          <w:spacing w:val="0"/>
          <w:lang w:val="en-US" w:eastAsia="en-US"/>
        </w:rPr>
        <w:t>legend</w:t>
      </w:r>
      <w:r>
        <w:rPr>
          <w:rStyle w:val="data-v-daa022c6tokenoperator"/>
          <w:rFonts w:ascii="Courier New" w:eastAsia="Courier New" w:hAnsi="Courier New" w:cs="Courier New"/>
          <w:b w:val="0"/>
          <w:bCs w:val="0"/>
          <w:i w:val="0"/>
          <w:iCs w:val="0"/>
          <w:vanish/>
          <w:spacing w:val="0"/>
          <w:sz w:val="20"/>
          <w:szCs w:val="20"/>
          <w:lang w:val="en-US" w:eastAsia="en-US"/>
        </w:rPr>
        <w:t>&gt;</w:t>
      </w:r>
      <w:r>
        <w:rPr>
          <w:rStyle w:val="bodywrapperdata-v-daa022c6"/>
          <w:b w:val="0"/>
          <w:bCs w:val="0"/>
          <w:i w:val="0"/>
          <w:iCs w:val="0"/>
          <w:vanish/>
          <w:spacing w:val="0"/>
          <w:lang w:val="en-US" w:eastAsia="en-US"/>
        </w:rPr>
        <w:t>Send</w:t>
      </w:r>
      <w:r>
        <w:rPr>
          <w:rStyle w:val="data-v-daa022c6tokenoperator"/>
          <w:rFonts w:ascii="Courier New" w:eastAsia="Courier New" w:hAnsi="Courier New" w:cs="Courier New"/>
          <w:b w:val="0"/>
          <w:bCs w:val="0"/>
          <w:i w:val="0"/>
          <w:iCs w:val="0"/>
          <w:vanish/>
          <w:spacing w:val="0"/>
          <w:sz w:val="20"/>
          <w:szCs w:val="20"/>
          <w:lang w:val="en-US" w:eastAsia="en-US"/>
        </w:rPr>
        <w:t>&lt;</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legend</w:t>
      </w:r>
      <w:r>
        <w:rPr>
          <w:rStyle w:val="data-v-daa022c6tokenoperator"/>
          <w:rFonts w:ascii="Courier New" w:eastAsia="Courier New" w:hAnsi="Courier New" w:cs="Courier New"/>
          <w:b w:val="0"/>
          <w:bCs w:val="0"/>
          <w:i w:val="0"/>
          <w:iCs w:val="0"/>
          <w:vanish/>
          <w:spacing w:val="0"/>
          <w:sz w:val="20"/>
          <w:szCs w:val="20"/>
          <w:lang w:val="en-US" w:eastAsia="en-US"/>
        </w:rPr>
        <w:t>&gt;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data-v-daa022c6tokenoperator"/>
          <w:rFonts w:ascii="Courier New" w:eastAsia="Courier New" w:hAnsi="Courier New" w:cs="Courier New"/>
          <w:b w:val="0"/>
          <w:bCs w:val="0"/>
          <w:i w:val="0"/>
          <w:iCs w:val="0"/>
          <w:vanish/>
          <w:spacing w:val="0"/>
          <w:sz w:val="20"/>
          <w:szCs w:val="20"/>
          <w:lang w:val="en-US" w:eastAsia="en-US"/>
        </w:rPr>
        <w:t>&lt;</w:t>
      </w:r>
      <w:r>
        <w:rPr>
          <w:rStyle w:val="bodywrapperdata-v-daa022c6"/>
          <w:b w:val="0"/>
          <w:bCs w:val="0"/>
          <w:i w:val="0"/>
          <w:iCs w:val="0"/>
          <w:vanish/>
          <w:spacing w:val="0"/>
          <w:lang w:val="en-US" w:eastAsia="en-US"/>
        </w:rPr>
        <w:t>p</w:t>
      </w:r>
      <w:r>
        <w:rPr>
          <w:rStyle w:val="data-v-daa022c6tokenoperator"/>
          <w:rFonts w:ascii="Courier New" w:eastAsia="Courier New" w:hAnsi="Courier New" w:cs="Courier New"/>
          <w:b w:val="0"/>
          <w:bCs w:val="0"/>
          <w:i w:val="0"/>
          <w:iCs w:val="0"/>
          <w:vanish/>
          <w:spacing w:val="0"/>
          <w:sz w:val="20"/>
          <w:szCs w:val="20"/>
          <w:lang w:val="en-US" w:eastAsia="en-US"/>
        </w:rPr>
        <w:t>&gt;</w:t>
      </w:r>
      <w:r>
        <w:rPr>
          <w:rStyle w:val="bodywrapperdata-v-daa022c6"/>
          <w:b w:val="0"/>
          <w:bCs w:val="0"/>
          <w:i w:val="0"/>
          <w:iCs w:val="0"/>
          <w:vanish/>
          <w:spacing w:val="0"/>
          <w:lang w:val="en-US" w:eastAsia="en-US"/>
        </w:rPr>
        <w:t>To faucet</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data-v-daa022c6tokenoperator"/>
          <w:rFonts w:ascii="Courier New" w:eastAsia="Courier New" w:hAnsi="Courier New" w:cs="Courier New"/>
          <w:b w:val="0"/>
          <w:bCs w:val="0"/>
          <w:i w:val="0"/>
          <w:iCs w:val="0"/>
          <w:vanish/>
          <w:spacing w:val="0"/>
          <w:sz w:val="20"/>
          <w:szCs w:val="20"/>
          <w:lang w:val="en-US" w:eastAsia="en-US"/>
        </w:rPr>
        <w:t>&lt;</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p</w:t>
      </w:r>
      <w:r>
        <w:rPr>
          <w:rStyle w:val="data-v-daa022c6tokenoperator"/>
          <w:rFonts w:ascii="Courier New" w:eastAsia="Courier New" w:hAnsi="Courier New" w:cs="Courier New"/>
          <w:b w:val="0"/>
          <w:bCs w:val="0"/>
          <w:i w:val="0"/>
          <w:iCs w:val="0"/>
          <w:vanish/>
          <w:spacing w:val="0"/>
          <w:sz w:val="20"/>
          <w:szCs w:val="20"/>
          <w:lang w:val="en-US" w:eastAsia="en-US"/>
        </w:rPr>
        <w:t>&gt;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data-v-daa022c6tokenoperator"/>
          <w:rFonts w:ascii="Courier New" w:eastAsia="Courier New" w:hAnsi="Courier New" w:cs="Courier New"/>
          <w:b w:val="0"/>
          <w:bCs w:val="0"/>
          <w:i w:val="0"/>
          <w:iCs w:val="0"/>
          <w:vanish/>
          <w:spacing w:val="0"/>
          <w:sz w:val="20"/>
          <w:szCs w:val="20"/>
          <w:lang w:val="en-US" w:eastAsia="en-US"/>
        </w:rPr>
        <w:t>&lt;</w:t>
      </w:r>
      <w:r>
        <w:rPr>
          <w:rStyle w:val="bodywrapperdata-v-daa022c6"/>
          <w:b w:val="0"/>
          <w:bCs w:val="0"/>
          <w:i w:val="0"/>
          <w:iCs w:val="0"/>
          <w:vanish/>
          <w:spacing w:val="0"/>
          <w:lang w:val="en-US" w:eastAsia="en-US"/>
        </w:rPr>
        <w:t>input value</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toSend</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type</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data-v-daa022c6tokenstring"/>
          <w:rFonts w:ascii="Courier New" w:eastAsia="Courier New" w:hAnsi="Courier New" w:cs="Courier New"/>
          <w:b w:val="0"/>
          <w:bCs w:val="0"/>
          <w:i w:val="0"/>
          <w:iCs w:val="0"/>
          <w:vanish/>
          <w:spacing w:val="0"/>
          <w:sz w:val="20"/>
          <w:szCs w:val="20"/>
          <w:lang w:val="en-US" w:eastAsia="en-US"/>
        </w:rPr>
        <w:t>"number"</w:t>
      </w:r>
      <w:r>
        <w:rPr>
          <w:rStyle w:val="bodywrapperdata-v-daa022c6"/>
          <w:b w:val="0"/>
          <w:bCs w:val="0"/>
          <w:i w:val="0"/>
          <w:iCs w:val="0"/>
          <w:vanish/>
          <w:spacing w:val="0"/>
          <w:lang w:val="en-US" w:eastAsia="en-US"/>
        </w:rPr>
        <w:t xml:space="preserve"> onChange</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any"/>
          <w:rFonts w:ascii="Courier New" w:eastAsia="Courier New" w:hAnsi="Courier New" w:cs="Courier New"/>
          <w:b w:val="0"/>
          <w:bCs w:val="0"/>
          <w:i w:val="0"/>
          <w:iCs w:val="0"/>
          <w:vanish/>
          <w:spacing w:val="0"/>
          <w:sz w:val="20"/>
          <w:szCs w:val="20"/>
          <w:lang w:val="en-US" w:eastAsia="en-US"/>
        </w:rPr>
        <w:t>{</w:t>
      </w:r>
      <w:r>
        <w:rPr>
          <w:rStyle w:val="data-v-daa022c6tokenkeyword"/>
          <w:rFonts w:ascii="Courier New" w:eastAsia="Courier New" w:hAnsi="Courier New" w:cs="Courier New"/>
          <w:b w:val="0"/>
          <w:bCs w:val="0"/>
          <w:i w:val="0"/>
          <w:iCs w:val="0"/>
          <w:vanish/>
          <w:spacing w:val="0"/>
          <w:sz w:val="20"/>
          <w:szCs w:val="20"/>
          <w:lang w:val="en-US" w:eastAsia="en-US"/>
        </w:rPr>
        <w:t>this</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onToSendChanged</w:t>
      </w:r>
      <w:r>
        <w:rPr>
          <w:rStyle w:val="any"/>
          <w:rFonts w:ascii="Courier New" w:eastAsia="Courier New" w:hAnsi="Courier New" w:cs="Courier New"/>
          <w:b w:val="0"/>
          <w:bCs w:val="0"/>
          <w:i w:val="0"/>
          <w:iCs w:val="0"/>
          <w:vanish/>
          <w:spacing w:val="0"/>
          <w:sz w:val="20"/>
          <w:szCs w:val="20"/>
          <w:lang w:val="en-US" w:eastAsia="en-US"/>
        </w:rPr>
        <w:t>}</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data-v-daa022c6tokenoperator"/>
          <w:rFonts w:ascii="Courier New" w:eastAsia="Courier New" w:hAnsi="Courier New" w:cs="Courier New"/>
          <w:b w:val="0"/>
          <w:bCs w:val="0"/>
          <w:i w:val="0"/>
          <w:iCs w:val="0"/>
          <w:vanish/>
          <w:spacing w:val="0"/>
          <w:sz w:val="20"/>
          <w:szCs w:val="20"/>
          <w:lang w:val="en-US" w:eastAsia="en-US"/>
        </w:rPr>
        <w:t>&gt;</w:t>
      </w: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denom</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data-v-daa022c6tokenoperator"/>
          <w:rFonts w:ascii="Courier New" w:eastAsia="Courier New" w:hAnsi="Courier New" w:cs="Courier New"/>
          <w:b w:val="0"/>
          <w:bCs w:val="0"/>
          <w:i w:val="0"/>
          <w:iCs w:val="0"/>
          <w:vanish/>
          <w:spacing w:val="0"/>
          <w:sz w:val="20"/>
          <w:szCs w:val="20"/>
          <w:lang w:val="en-US" w:eastAsia="en-US"/>
        </w:rPr>
        <w:t>&lt;</w:t>
      </w:r>
      <w:r>
        <w:rPr>
          <w:rStyle w:val="bodywrapperdata-v-daa022c6"/>
          <w:b w:val="0"/>
          <w:bCs w:val="0"/>
          <w:i w:val="0"/>
          <w:iCs w:val="0"/>
          <w:vanish/>
          <w:spacing w:val="0"/>
          <w:lang w:val="en-US" w:eastAsia="en-US"/>
        </w:rPr>
        <w:t>button onClick</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any"/>
          <w:rFonts w:ascii="Courier New" w:eastAsia="Courier New" w:hAnsi="Courier New" w:cs="Courier New"/>
          <w:b w:val="0"/>
          <w:bCs w:val="0"/>
          <w:i w:val="0"/>
          <w:iCs w:val="0"/>
          <w:vanish/>
          <w:spacing w:val="0"/>
          <w:sz w:val="20"/>
          <w:szCs w:val="20"/>
          <w:lang w:val="en-US" w:eastAsia="en-US"/>
        </w:rPr>
        <w:t>{</w:t>
      </w:r>
      <w:r>
        <w:rPr>
          <w:rStyle w:val="data-v-daa022c6tokenkeyword"/>
          <w:rFonts w:ascii="Courier New" w:eastAsia="Courier New" w:hAnsi="Courier New" w:cs="Courier New"/>
          <w:b w:val="0"/>
          <w:bCs w:val="0"/>
          <w:i w:val="0"/>
          <w:iCs w:val="0"/>
          <w:vanish/>
          <w:spacing w:val="0"/>
          <w:sz w:val="20"/>
          <w:szCs w:val="20"/>
          <w:lang w:val="en-US" w:eastAsia="en-US"/>
        </w:rPr>
        <w:t>this</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onSendClicked</w:t>
      </w:r>
      <w:r>
        <w:rPr>
          <w:rStyle w:val="any"/>
          <w:rFonts w:ascii="Courier New" w:eastAsia="Courier New" w:hAnsi="Courier New" w:cs="Courier New"/>
          <w:b w:val="0"/>
          <w:bCs w:val="0"/>
          <w:i w:val="0"/>
          <w:iCs w:val="0"/>
          <w:vanish/>
          <w:spacing w:val="0"/>
          <w:sz w:val="20"/>
          <w:szCs w:val="20"/>
          <w:lang w:val="en-US" w:eastAsia="en-US"/>
        </w:rPr>
        <w:t>}</w:t>
      </w:r>
      <w:r>
        <w:rPr>
          <w:rStyle w:val="data-v-daa022c6tokenoperator"/>
          <w:rFonts w:ascii="Courier New" w:eastAsia="Courier New" w:hAnsi="Courier New" w:cs="Courier New"/>
          <w:b w:val="0"/>
          <w:bCs w:val="0"/>
          <w:i w:val="0"/>
          <w:iCs w:val="0"/>
          <w:vanish/>
          <w:spacing w:val="0"/>
          <w:sz w:val="20"/>
          <w:szCs w:val="20"/>
          <w:lang w:val="en-US" w:eastAsia="en-US"/>
        </w:rPr>
        <w:t>&gt;</w:t>
      </w:r>
      <w:r>
        <w:rPr>
          <w:rStyle w:val="bodywrapperdata-v-daa022c6"/>
          <w:b w:val="0"/>
          <w:bCs w:val="0"/>
          <w:i w:val="0"/>
          <w:iCs w:val="0"/>
          <w:vanish/>
          <w:spacing w:val="0"/>
          <w:lang w:val="en-US" w:eastAsia="en-US"/>
        </w:rPr>
        <w:t>Send to faucet</w:t>
      </w:r>
      <w:r>
        <w:rPr>
          <w:rStyle w:val="data-v-daa022c6tokenoperator"/>
          <w:rFonts w:ascii="Courier New" w:eastAsia="Courier New" w:hAnsi="Courier New" w:cs="Courier New"/>
          <w:b w:val="0"/>
          <w:bCs w:val="0"/>
          <w:i w:val="0"/>
          <w:iCs w:val="0"/>
          <w:vanish/>
          <w:spacing w:val="0"/>
          <w:sz w:val="20"/>
          <w:szCs w:val="20"/>
          <w:lang w:val="en-US" w:eastAsia="en-US"/>
        </w:rPr>
        <w:t>&lt;</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button</w:t>
      </w:r>
      <w:r>
        <w:rPr>
          <w:rStyle w:val="data-v-daa022c6tokenoperator"/>
          <w:rFonts w:ascii="Courier New" w:eastAsia="Courier New" w:hAnsi="Courier New" w:cs="Courier New"/>
          <w:b w:val="0"/>
          <w:bCs w:val="0"/>
          <w:i w:val="0"/>
          <w:iCs w:val="0"/>
          <w:vanish/>
          <w:spacing w:val="0"/>
          <w:sz w:val="20"/>
          <w:szCs w:val="20"/>
          <w:lang w:val="en-US" w:eastAsia="en-US"/>
        </w:rPr>
        <w:t>&gt;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data-v-daa022c6tokenoperator"/>
          <w:rFonts w:ascii="Courier New" w:eastAsia="Courier New" w:hAnsi="Courier New" w:cs="Courier New"/>
          <w:b w:val="0"/>
          <w:bCs w:val="0"/>
          <w:i w:val="0"/>
          <w:iCs w:val="0"/>
          <w:vanish/>
          <w:spacing w:val="0"/>
          <w:sz w:val="20"/>
          <w:szCs w:val="20"/>
          <w:lang w:val="en-US" w:eastAsia="en-US"/>
        </w:rPr>
        <w:t>&lt;</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fieldset</w:t>
      </w:r>
      <w:r>
        <w:rPr>
          <w:rStyle w:val="data-v-daa022c6tokenoperator"/>
          <w:rFonts w:ascii="Courier New" w:eastAsia="Courier New" w:hAnsi="Courier New" w:cs="Courier New"/>
          <w:b w:val="0"/>
          <w:bCs w:val="0"/>
          <w:i w:val="0"/>
          <w:iCs w:val="0"/>
          <w:vanish/>
          <w:spacing w:val="0"/>
          <w:sz w:val="20"/>
          <w:szCs w:val="20"/>
          <w:lang w:val="en-US" w:eastAsia="en-US"/>
        </w:rPr>
        <w:t>&gt;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data-v-daa022c6tokenoperator"/>
          <w:rFonts w:ascii="Courier New" w:eastAsia="Courier New" w:hAnsi="Courier New" w:cs="Courier New"/>
          <w:b w:val="0"/>
          <w:bCs w:val="0"/>
          <w:i w:val="0"/>
          <w:iCs w:val="0"/>
          <w:vanish/>
          <w:spacing w:val="0"/>
          <w:sz w:val="20"/>
          <w:szCs w:val="20"/>
          <w:lang w:val="en-US" w:eastAsia="en-US"/>
        </w:rPr>
        <w:t>&lt;</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div</w:t>
      </w:r>
      <w:r>
        <w:rPr>
          <w:rStyle w:val="data-v-daa022c6tokenoperator"/>
          <w:rFonts w:ascii="Courier New" w:eastAsia="Courier New" w:hAnsi="Courier New" w:cs="Courier New"/>
          <w:b w:val="0"/>
          <w:bCs w:val="0"/>
          <w:i w:val="0"/>
          <w:iCs w:val="0"/>
          <w:vanish/>
          <w:spacing w:val="0"/>
          <w:sz w:val="20"/>
          <w:szCs w:val="20"/>
          <w:lang w:val="en-US" w:eastAsia="en-US"/>
        </w:rPr>
        <w:t>&gt;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any"/>
          <w:rFonts w:ascii="Courier New" w:eastAsia="Courier New" w:hAnsi="Courier New" w:cs="Courier New"/>
          <w:b w:val="0"/>
          <w:bCs w:val="0"/>
          <w:i w:val="0"/>
          <w:iCs w:val="0"/>
          <w:vanish/>
          <w:spacing w:val="0"/>
          <w:sz w:val="20"/>
          <w:szCs w:val="20"/>
          <w:lang w:val="en-US" w:eastAsia="en-US"/>
        </w:rPr>
        <w:t>}</w:t>
      </w:r>
    </w:p>
    <w:p>
      <w:pPr>
        <w:spacing w:before="0" w:after="0" w:line="472" w:lineRule="atLeast"/>
        <w:ind w:left="360" w:right="510"/>
        <w:rPr>
          <w:color w:val="4D4D4D"/>
          <w:sz w:val="32"/>
          <w:szCs w:val="32"/>
          <w:lang w:val="en-US" w:eastAsia="en-US"/>
        </w:rPr>
      </w:pPr>
      <w:r>
        <w:rPr>
          <w:strike w:val="0"/>
          <w:color w:val="4D4D4D"/>
          <w:sz w:val="32"/>
          <w:szCs w:val="32"/>
          <w:u w:val="none"/>
          <w:lang w:val="en-US" w:eastAsia="en-US"/>
        </w:rPr>
        <w:drawing>
          <wp:anchor simplePos="0" relativeHeight="251659264" behindDoc="0" locked="0" layoutInCell="1" allowOverlap="0">
            <wp:simplePos x="0" y="0"/>
            <wp:positionH relativeFrom="column">
              <wp:align>left</wp:align>
            </wp:positionH>
            <wp:positionV relativeFrom="line">
              <wp:posOffset>0</wp:posOffset>
            </wp:positionV>
            <wp:extent cx="190500" cy="190500"/>
            <wp:wrapSquare wrapText="bothSides"/>
            <wp:docPr id="10003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7" name=""/>
                    <pic:cNvPicPr>
                      <a:picLocks noChangeAspect="1"/>
                    </pic:cNvPicPr>
                  </pic:nvPicPr>
                  <pic:blipFill>
                    <a:blip xmlns:r="http://schemas.openxmlformats.org/officeDocument/2006/relationships" r:embed="rId25">
                      <a:extLst>
                        <a:ext uri="{96DAC541-7B7A-43D3-8B79-37D633B846F1}">
                          <asvg:svgBlip xmlns:asvg="http://schemas.microsoft.com/office/drawing/2016/SVG/main" r:embed="rId26"/>
                        </a:ext>
                      </a:extLst>
                    </a:blip>
                    <a:stretch>
                      <a:fillRect/>
                    </a:stretch>
                  </pic:blipFill>
                  <pic:spPr>
                    <a:xfrm>
                      <a:off x="0" y="0"/>
                      <a:ext cx="190500" cy="190500"/>
                    </a:xfrm>
                    <a:prstGeom prst="rect">
                      <a:avLst/>
                    </a:prstGeom>
                  </pic:spPr>
                </pic:pic>
              </a:graphicData>
            </a:graphic>
          </wp:anchor>
        </w:drawing>
      </w:r>
    </w:p>
    <w:p>
      <w:pPr>
        <w:pStyle w:val="contentpdata-v-8a444a42"/>
        <w:spacing w:before="0" w:after="300" w:line="435" w:lineRule="atLeast"/>
        <w:ind w:left="360" w:right="360"/>
        <w:rPr>
          <w:color w:val="4D4D4D"/>
          <w:lang w:val="en-US" w:eastAsia="en-US"/>
        </w:rPr>
      </w:pPr>
      <w:r>
        <w:rPr>
          <w:color w:val="4D4D4D"/>
          <w:lang w:val="en-US" w:eastAsia="en-US"/>
        </w:rPr>
        <w:t xml:space="preserve">The </w:t>
      </w:r>
      <w:r>
        <w:rPr>
          <w:rStyle w:val="data-v-67808297strong"/>
          <w:b/>
          <w:bCs/>
          <w:i w:val="0"/>
          <w:iCs w:val="0"/>
          <w:color w:val="4D4D4D"/>
          <w:lang w:val="en-US" w:eastAsia="en-US"/>
        </w:rPr>
        <w:t>properties</w:t>
      </w:r>
      <w:r>
        <w:rPr>
          <w:color w:val="4D4D4D"/>
          <w:lang w:val="en-US" w:eastAsia="en-US"/>
        </w:rPr>
        <w:t xml:space="preserve"> of </w:t>
      </w:r>
      <w:r>
        <w:rPr>
          <w:rStyle w:val="data-v-67808297code"/>
          <w:rFonts w:ascii="Lucida Console" w:eastAsia="Lucida Console" w:hAnsi="Lucida Console" w:cs="Lucida Console"/>
          <w:b w:val="0"/>
          <w:bCs w:val="0"/>
          <w:i w:val="0"/>
          <w:iCs w:val="0"/>
          <w:color w:val="4D4D4D"/>
          <w:lang w:val="en-US" w:eastAsia="en-US"/>
        </w:rPr>
        <w:t>FaucetSender.tsx</w:t>
      </w:r>
      <w:r>
        <w:rPr>
          <w:color w:val="4D4D4D"/>
          <w:lang w:val="en-US" w:eastAsia="en-US"/>
        </w:rPr>
        <w:t xml:space="preserve"> only contain the things it knows at build time. It keeps a </w:t>
      </w:r>
      <w:r>
        <w:rPr>
          <w:rStyle w:val="data-v-67808297strong"/>
          <w:b/>
          <w:bCs/>
          <w:i w:val="0"/>
          <w:iCs w:val="0"/>
          <w:color w:val="4D4D4D"/>
          <w:lang w:val="en-US" w:eastAsia="en-US"/>
        </w:rPr>
        <w:t>state</w:t>
      </w:r>
      <w:r>
        <w:rPr>
          <w:color w:val="4D4D4D"/>
          <w:lang w:val="en-US" w:eastAsia="en-US"/>
        </w:rPr>
        <w:t xml:space="preserve">, and this state is either updated by the user or after a fetch. It reuses a default style you can find in </w:t>
      </w:r>
      <w:r>
        <w:rPr>
          <w:rStyle w:val="data-v-67808297code"/>
          <w:rFonts w:ascii="Lucida Console" w:eastAsia="Lucida Console" w:hAnsi="Lucida Console" w:cs="Lucida Console"/>
          <w:b w:val="0"/>
          <w:bCs w:val="0"/>
          <w:i w:val="0"/>
          <w:iCs w:val="0"/>
          <w:color w:val="4D4D4D"/>
          <w:lang w:val="en-US" w:eastAsia="en-US"/>
        </w:rPr>
        <w:t>/styles</w:t>
      </w:r>
      <w:r>
        <w:rPr>
          <w:color w:val="4D4D4D"/>
          <w:lang w:val="en-US" w:eastAsia="en-US"/>
        </w:rPr>
        <w:t>.</w:t>
      </w:r>
    </w:p>
    <w:p>
      <w:pPr>
        <w:pStyle w:val="data-v-67808297p"/>
        <w:spacing w:before="240" w:after="240"/>
        <w:ind w:left="0" w:right="0"/>
        <w:rPr>
          <w:lang w:val="en-US" w:eastAsia="en-US"/>
        </w:rPr>
      </w:pPr>
      <w:r>
        <w:rPr>
          <w:lang w:val="en-US" w:eastAsia="en-US"/>
        </w:rPr>
        <w:t xml:space="preserve">The component is still unused. You do not need the default page that comes with create-next-app, so you can replace the contents of </w:t>
      </w:r>
      <w:r>
        <w:rPr>
          <w:rStyle w:val="data-v-67808297code"/>
          <w:rFonts w:ascii="Lucida Console" w:eastAsia="Lucida Console" w:hAnsi="Lucida Console" w:cs="Lucida Console"/>
          <w:b w:val="0"/>
          <w:bCs w:val="0"/>
          <w:i w:val="0"/>
          <w:iCs w:val="0"/>
          <w:lang w:val="en-US" w:eastAsia="en-US"/>
        </w:rPr>
        <w:t>index.tsx</w:t>
      </w:r>
      <w:r>
        <w:rPr>
          <w:lang w:val="en-US" w:eastAsia="en-US"/>
        </w:rPr>
        <w:t xml:space="preserve"> with the following code that imports the new component:</w:t>
      </w:r>
    </w:p>
    <w:p>
      <w:pPr>
        <w:spacing w:before="0" w:after="480"/>
        <w:ind w:left="420" w:right="300"/>
        <w:rPr>
          <w:spacing w:val="0"/>
          <w:lang w:val="en-US" w:eastAsia="en-US"/>
        </w:rPr>
      </w:pPr>
      <w:r>
        <w:rPr>
          <w:strike w:val="0"/>
          <w:spacing w:val="0"/>
          <w:u w:val="none"/>
          <w:lang w:val="en-US" w:eastAsia="en-US"/>
        </w:rPr>
        <w:drawing>
          <wp:inline>
            <wp:extent cx="228571" cy="228571"/>
            <wp:docPr id="10003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9" name=""/>
                    <pic:cNvPicPr>
                      <a:picLocks noChangeAspect="1"/>
                    </pic:cNvPicPr>
                  </pic:nvPicPr>
                  <pic:blipFill>
                    <a:blip xmlns:r="http://schemas.openxmlformats.org/officeDocument/2006/relationships" r:embed="rId20">
                      <a:extLst>
                        <a:ext uri="{96DAC541-7B7A-43D3-8B79-37D633B846F1}">
                          <asvg:svgBlip xmlns:asvg="http://schemas.microsoft.com/office/drawing/2016/SVG/main" r:embed="rId21"/>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import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type</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NextPage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from</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'next'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import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FaucetSender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from</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'../components/FaucetSender'</w:t>
      </w:r>
    </w:p>
    <w:p>
      <w:pPr>
        <w:pStyle w:val="bodycodedata-v-daa022c6"/>
        <w:spacing w:before="0" w:after="0" w:line="300" w:lineRule="atLeast"/>
        <w:ind w:left="0" w:right="0"/>
        <w:rPr>
          <w:rStyle w:val="bodywrapperdata-v-daa022c6"/>
          <w:b w:val="0"/>
          <w:bCs w:val="0"/>
          <w:i w:val="0"/>
          <w:iCs w:val="0"/>
          <w:spacing w:val="0"/>
          <w:lang w:val="en-US" w:eastAsia="en-US"/>
        </w:rPr>
      </w:pP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const</w:t>
      </w:r>
      <w:r>
        <w:rPr>
          <w:rStyle w:val="bodywrapperdata-v-daa022c6"/>
          <w:b w:val="0"/>
          <w:bCs w:val="0"/>
          <w:i w:val="0"/>
          <w:iCs w:val="0"/>
          <w:spacing w:val="0"/>
          <w:lang w:val="en-US" w:eastAsia="en-US"/>
        </w:rPr>
        <w:t xml:space="preserve"> Home</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NextPage</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=&gt;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return</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&lt;</w:t>
      </w:r>
      <w:r>
        <w:rPr>
          <w:rStyle w:val="bodywrapperdata-v-daa022c6"/>
          <w:b w:val="0"/>
          <w:bCs w:val="0"/>
          <w:i w:val="0"/>
          <w:iCs w:val="0"/>
          <w:spacing w:val="0"/>
          <w:lang w:val="en-US" w:eastAsia="en-US"/>
        </w:rPr>
        <w:t>FaucetSender</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faucetAddress</w:t>
      </w:r>
      <w:r>
        <w:rPr>
          <w:rStyle w:val="data-v-daa022c6tokenoperator"/>
          <w:rFonts w:ascii="Courier New" w:eastAsia="Courier New" w:hAnsi="Courier New" w:cs="Courier New"/>
          <w:b w:val="0"/>
          <w:bCs w:val="0"/>
          <w:i w:val="0"/>
          <w:iCs w:val="0"/>
          <w:spacing w:val="0"/>
          <w:sz w:val="20"/>
          <w:szCs w:val="20"/>
          <w:lang w:val="en-US" w:eastAsia="en-US"/>
        </w:rPr>
        <w:t>=</w:t>
      </w:r>
      <w:r>
        <w:rPr>
          <w:rStyle w:val="data-v-daa022c6tokenstring"/>
          <w:rFonts w:ascii="Courier New" w:eastAsia="Courier New" w:hAnsi="Courier New" w:cs="Courier New"/>
          <w:b w:val="0"/>
          <w:bCs w:val="0"/>
          <w:i w:val="0"/>
          <w:iCs w:val="0"/>
          <w:spacing w:val="0"/>
          <w:sz w:val="20"/>
          <w:szCs w:val="20"/>
          <w:lang w:val="en-US" w:eastAsia="en-US"/>
        </w:rPr>
        <w:t>"cosmos15aptdqmm7ddgtcrjvc5hs988rlrkze40l4q0he"</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rpcUrl</w:t>
      </w:r>
      <w:r>
        <w:rPr>
          <w:rStyle w:val="data-v-daa022c6tokenoperator"/>
          <w:rFonts w:ascii="Courier New" w:eastAsia="Courier New" w:hAnsi="Courier New" w:cs="Courier New"/>
          <w:b w:val="0"/>
          <w:bCs w:val="0"/>
          <w:i w:val="0"/>
          <w:iCs w:val="0"/>
          <w:spacing w:val="0"/>
          <w:sz w:val="20"/>
          <w:szCs w:val="20"/>
          <w:lang w:val="en-US" w:eastAsia="en-US"/>
        </w:rPr>
        <w:t>=</w:t>
      </w:r>
      <w:r>
        <w:rPr>
          <w:rStyle w:val="data-v-daa022c6tokenstring"/>
          <w:rFonts w:ascii="Courier New" w:eastAsia="Courier New" w:hAnsi="Courier New" w:cs="Courier New"/>
          <w:b w:val="0"/>
          <w:bCs w:val="0"/>
          <w:i w:val="0"/>
          <w:iCs w:val="0"/>
          <w:spacing w:val="0"/>
          <w:sz w:val="20"/>
          <w:szCs w:val="20"/>
          <w:lang w:val="en-US" w:eastAsia="en-US"/>
        </w:rPr>
        <w:t>"https://rpc.sentry-01.theta-testnet.polypore.xyz"</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r>
        <w:rPr>
          <w:rStyle w:val="data-v-daa022c6tokenoperator"/>
          <w:rFonts w:ascii="Courier New" w:eastAsia="Courier New" w:hAnsi="Courier New" w:cs="Courier New"/>
          <w:b w:val="0"/>
          <w:bCs w:val="0"/>
          <w:i w:val="0"/>
          <w:iCs w:val="0"/>
          <w:spacing w:val="0"/>
          <w:sz w:val="20"/>
          <w:szCs w:val="20"/>
          <w:lang w:val="en-US" w:eastAsia="en-US"/>
        </w:rPr>
        <w:t>&gt;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export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default</w:t>
      </w:r>
      <w:r>
        <w:rPr>
          <w:rStyle w:val="bodywrapperdata-v-daa022c6"/>
          <w:b w:val="0"/>
          <w:bCs w:val="0"/>
          <w:i w:val="0"/>
          <w:iCs w:val="0"/>
          <w:spacing w:val="0"/>
          <w:lang w:val="en-US" w:eastAsia="en-US"/>
        </w:rPr>
        <w:t xml:space="preserve"> Home</w:t>
      </w:r>
    </w:p>
    <w:p>
      <w:pPr>
        <w:pStyle w:val="data-v-67808297p"/>
        <w:spacing w:before="240" w:after="240"/>
        <w:ind w:left="0" w:right="0"/>
        <w:rPr>
          <w:lang w:val="en-US" w:eastAsia="en-US"/>
        </w:rPr>
      </w:pPr>
      <w:r>
        <w:rPr>
          <w:lang w:val="en-US" w:eastAsia="en-US"/>
        </w:rPr>
        <w:t xml:space="preserve">The faucet address was found in the </w:t>
      </w:r>
      <w:hyperlink r:id="rId18" w:history="1">
        <w:r>
          <w:rPr>
            <w:rStyle w:val="data-v-67808297pa"/>
            <w:b w:val="0"/>
            <w:bCs w:val="0"/>
            <w:i w:val="0"/>
            <w:iCs w:val="0"/>
            <w:color w:val="0000EE"/>
            <w:u w:val="single" w:color="0000EE"/>
            <w:lang w:val="en-US" w:eastAsia="en-US"/>
          </w:rPr>
          <w:t>previous section</w:t>
        </w:r>
      </w:hyperlink>
      <w:r>
        <w:rPr>
          <w:lang w:val="en-US" w:eastAsia="en-US"/>
        </w:rPr>
        <w:t>, as well as the RPC endpoint that connects to the Cosmos Hub Testnet.</w:t>
      </w:r>
    </w:p>
    <w:p>
      <w:pPr>
        <w:pStyle w:val="data-v-67808297p"/>
        <w:spacing w:before="240" w:after="240"/>
        <w:ind w:left="0" w:right="0"/>
        <w:rPr>
          <w:lang w:val="en-US" w:eastAsia="en-US"/>
        </w:rPr>
      </w:pPr>
      <w:r>
        <w:rPr>
          <w:lang w:val="en-US" w:eastAsia="en-US"/>
        </w:rPr>
        <w:t xml:space="preserve">When </w:t>
      </w:r>
      <w:r>
        <w:rPr>
          <w:rStyle w:val="data-v-67808297code"/>
          <w:rFonts w:ascii="Lucida Console" w:eastAsia="Lucida Console" w:hAnsi="Lucida Console" w:cs="Lucida Console"/>
          <w:b w:val="0"/>
          <w:bCs w:val="0"/>
          <w:i w:val="0"/>
          <w:iCs w:val="0"/>
          <w:lang w:val="en-US" w:eastAsia="en-US"/>
        </w:rPr>
        <w:t>npm run dev</w:t>
      </w:r>
      <w:r>
        <w:rPr>
          <w:lang w:val="en-US" w:eastAsia="en-US"/>
        </w:rPr>
        <w:t xml:space="preserve"> picks up the changes, you should see that your page has changed to what you created. In particular, it alerts you with "TODO" when you click on the button.</w:t>
      </w:r>
    </w:p>
    <w:p>
      <w:pPr>
        <w:pStyle w:val="data-v-67808297p"/>
        <w:spacing w:before="240" w:after="240"/>
        <w:ind w:left="0" w:right="0"/>
        <w:rPr>
          <w:lang w:val="en-US" w:eastAsia="en-US"/>
        </w:rPr>
      </w:pPr>
      <w:r>
        <w:rPr>
          <w:lang w:val="en-US" w:eastAsia="en-US"/>
        </w:rPr>
        <w:t>Your page is not very useful yet, make it more so.</w:t>
      </w:r>
    </w:p>
    <w:p>
      <w:pPr>
        <w:pStyle w:val="data-v-67808297h2"/>
        <w:spacing w:before="900" w:after="300"/>
        <w:ind w:left="0" w:right="0"/>
        <w:outlineLvl w:val="1"/>
        <w:rPr>
          <w:b/>
          <w:bCs/>
          <w:spacing w:val="-4"/>
          <w:sz w:val="43"/>
          <w:szCs w:val="43"/>
          <w:lang w:val="en-US" w:eastAsia="en-US"/>
        </w:rPr>
      </w:pPr>
      <w:hyperlink r:id="rId7" w:anchor="installing-cosmjs"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Installing CosmJS</w:t>
      </w:r>
    </w:p>
    <w:p>
      <w:pPr>
        <w:pStyle w:val="data-v-67808297p"/>
        <w:spacing w:before="240" w:after="240"/>
        <w:ind w:left="0" w:right="0"/>
        <w:rPr>
          <w:lang w:val="en-US" w:eastAsia="en-US"/>
        </w:rPr>
      </w:pPr>
      <w:r>
        <w:rPr>
          <w:lang w:val="en-US" w:eastAsia="en-US"/>
        </w:rPr>
        <w:t>Now that you have a working Next.js project and ready page, it is time to add the necessary CosmJS elements to the project:</w:t>
      </w:r>
    </w:p>
    <w:p>
      <w:pPr>
        <w:pStyle w:val="theme-code-grouplidata-v-50d4cf04"/>
        <w:pBdr>
          <w:left w:val="none" w:sz="0" w:space="0" w:color="auto"/>
        </w:pBdr>
        <w:spacing w:before="0" w:after="0" w:line="435" w:lineRule="atLeast"/>
        <w:ind w:left="480" w:right="0" w:firstLine="0"/>
        <w:jc w:val="left"/>
        <w:rPr>
          <w:lang w:val="en-US" w:eastAsia="en-US"/>
        </w:rPr>
      </w:pPr>
      <w:r>
        <w:rPr>
          <w:rStyle w:val="theme-code-groupnav-tabdata-v-50d4cf04"/>
          <w:b/>
          <w:bCs/>
          <w:i w:val="0"/>
          <w:iCs w:val="0"/>
          <w:lang w:val="en-US" w:eastAsia="en-US"/>
        </w:rPr>
        <w:t xml:space="preserve">Local </w:t>
      </w:r>
    </w:p>
    <w:p>
      <w:pPr>
        <w:pStyle w:val="theme-code-grouplidata-v-50d4cf04"/>
        <w:pBdr>
          <w:left w:val="none" w:sz="0" w:space="0" w:color="auto"/>
        </w:pBdr>
        <w:spacing w:after="0" w:line="435" w:lineRule="atLeast"/>
        <w:ind w:left="480" w:right="0" w:firstLine="0"/>
        <w:jc w:val="left"/>
        <w:rPr>
          <w:lang w:val="en-US" w:eastAsia="en-US"/>
        </w:rPr>
      </w:pPr>
      <w:r>
        <w:rPr>
          <w:rStyle w:val="theme-code-groupnav-tabdata-v-50d4cf04"/>
          <w:b/>
          <w:bCs/>
          <w:i w:val="0"/>
          <w:iCs w:val="0"/>
          <w:lang w:val="en-US" w:eastAsia="en-US"/>
        </w:rPr>
        <w:t xml:space="preserve">Docker </w:t>
      </w:r>
    </w:p>
    <w:p>
      <w:pPr>
        <w:spacing w:before="0" w:after="480"/>
        <w:ind w:left="420" w:right="300"/>
        <w:rPr>
          <w:spacing w:val="0"/>
          <w:lang w:val="en-US" w:eastAsia="en-US"/>
        </w:rPr>
      </w:pPr>
      <w:r>
        <w:rPr>
          <w:strike w:val="0"/>
          <w:spacing w:val="0"/>
          <w:u w:val="none"/>
          <w:lang w:val="en-US" w:eastAsia="en-US"/>
        </w:rPr>
        <w:drawing>
          <wp:inline>
            <wp:extent cx="228571" cy="228571"/>
            <wp:docPr id="10004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1" name=""/>
                    <pic:cNvPicPr>
                      <a:picLocks noChangeAspect="1"/>
                    </pic:cNvPicPr>
                  </pic:nvPicPr>
                  <pic:blipFill>
                    <a:blip xmlns:r="http://schemas.openxmlformats.org/officeDocument/2006/relationships" r:embed="rId20">
                      <a:extLst>
                        <a:ext uri="{96DAC541-7B7A-43D3-8B79-37D633B846F1}">
                          <asvg:svgBlip xmlns:asvg="http://schemas.microsoft.com/office/drawing/2016/SVG/main" r:embed="rId21"/>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npm install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@cosmjs/stargate@v0.28.2 cosmjs-types@v0.4.1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--save-exact</w:t>
      </w:r>
    </w:p>
    <w:p>
      <w:pPr>
        <w:pStyle w:val="iconsitemtooltipdata-v-daa022c6"/>
        <w:spacing w:before="0" w:after="480" w:line="292" w:lineRule="atLeast"/>
        <w:ind w:left="600" w:right="480"/>
        <w:rPr>
          <w:vanish/>
          <w:spacing w:val="0"/>
          <w:sz w:val="20"/>
          <w:szCs w:val="20"/>
          <w:lang w:val="en-US" w:eastAsia="en-US"/>
        </w:rPr>
      </w:pPr>
      <w:r>
        <w:rPr>
          <w:vanish/>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docker run --rm -it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-v $(pwd):/cosmjs-keplr -w /cosmjs-keplr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node:lts-slim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npm install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@cosmjs/stargate@v0.28.2 cosmjs-types@v0.4.1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--save-exact</w:t>
      </w:r>
    </w:p>
    <w:p>
      <w:pPr>
        <w:pStyle w:val="data-v-67808297h2"/>
        <w:spacing w:before="900" w:after="300"/>
        <w:ind w:left="0" w:right="0"/>
        <w:outlineLvl w:val="1"/>
        <w:rPr>
          <w:b/>
          <w:bCs/>
          <w:spacing w:val="-4"/>
          <w:sz w:val="43"/>
          <w:szCs w:val="43"/>
          <w:lang w:val="en-US" w:eastAsia="en-US"/>
        </w:rPr>
      </w:pPr>
      <w:hyperlink r:id="rId7" w:anchor="displaying-information-without-user-input"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Displaying information without user input</w:t>
      </w:r>
    </w:p>
    <w:p>
      <w:pPr>
        <w:pStyle w:val="data-v-67808297p"/>
        <w:spacing w:before="240" w:after="240"/>
        <w:ind w:left="0" w:right="0"/>
        <w:rPr>
          <w:lang w:val="en-US" w:eastAsia="en-US"/>
        </w:rPr>
      </w:pPr>
      <w:r>
        <w:rPr>
          <w:lang w:val="en-US" w:eastAsia="en-US"/>
        </w:rPr>
        <w:t xml:space="preserve">When building a user interface, it is good practice to not ask your user's address until it becomes necessary (e.g. if they click a relevant button). You should start by showing information that is knowable without user input. In this case, this is the token </w:t>
      </w:r>
      <w:r>
        <w:rPr>
          <w:rStyle w:val="data-v-67808297code"/>
          <w:rFonts w:ascii="Lucida Console" w:eastAsia="Lucida Console" w:hAnsi="Lucida Console" w:cs="Lucida Console"/>
          <w:b w:val="0"/>
          <w:bCs w:val="0"/>
          <w:i w:val="0"/>
          <w:iCs w:val="0"/>
          <w:lang w:val="en-US" w:eastAsia="en-US"/>
        </w:rPr>
        <w:t>denom</w:t>
      </w:r>
      <w:r>
        <w:rPr>
          <w:lang w:val="en-US" w:eastAsia="en-US"/>
        </w:rPr>
        <w:t xml:space="preserve"> (denomination) and the faucet's balance. Add the following function that gets the balance from the faucet and place it above the </w:t>
      </w:r>
      <w:r>
        <w:rPr>
          <w:rStyle w:val="data-v-67808297code"/>
          <w:rFonts w:ascii="Lucida Console" w:eastAsia="Lucida Console" w:hAnsi="Lucida Console" w:cs="Lucida Console"/>
          <w:b w:val="0"/>
          <w:bCs w:val="0"/>
          <w:i w:val="0"/>
          <w:iCs w:val="0"/>
          <w:lang w:val="en-US" w:eastAsia="en-US"/>
        </w:rPr>
        <w:t>onToSendChanged</w:t>
      </w:r>
      <w:r>
        <w:rPr>
          <w:lang w:val="en-US" w:eastAsia="en-US"/>
        </w:rPr>
        <w:t xml:space="preserve"> function inside </w:t>
      </w:r>
      <w:r>
        <w:rPr>
          <w:rStyle w:val="data-v-67808297code"/>
          <w:rFonts w:ascii="Lucida Console" w:eastAsia="Lucida Console" w:hAnsi="Lucida Console" w:cs="Lucida Console"/>
          <w:b w:val="0"/>
          <w:bCs w:val="0"/>
          <w:i w:val="0"/>
          <w:iCs w:val="0"/>
          <w:lang w:val="en-US" w:eastAsia="en-US"/>
        </w:rPr>
        <w:t>FaucetSender.tsx</w:t>
      </w:r>
      <w:r>
        <w:rPr>
          <w:lang w:val="en-US" w:eastAsia="en-US"/>
        </w:rPr>
        <w:t>:</w:t>
      </w:r>
    </w:p>
    <w:p>
      <w:pPr>
        <w:spacing w:before="0" w:after="480"/>
        <w:ind w:left="420" w:right="300"/>
        <w:rPr>
          <w:spacing w:val="0"/>
          <w:lang w:val="en-US" w:eastAsia="en-US"/>
        </w:rPr>
      </w:pPr>
      <w:r>
        <w:rPr>
          <w:strike w:val="0"/>
          <w:spacing w:val="0"/>
          <w:u w:val="none"/>
          <w:lang w:val="en-US" w:eastAsia="en-US"/>
        </w:rPr>
        <w:drawing>
          <wp:inline>
            <wp:extent cx="228571" cy="228571"/>
            <wp:docPr id="10004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3" name=""/>
                    <pic:cNvPicPr>
                      <a:picLocks noChangeAspect="1"/>
                    </pic:cNvPicPr>
                  </pic:nvPicPr>
                  <pic:blipFill>
                    <a:blip xmlns:r="http://schemas.openxmlformats.org/officeDocument/2006/relationships" r:embed="rId20">
                      <a:extLst>
                        <a:ext uri="{96DAC541-7B7A-43D3-8B79-37D633B846F1}">
                          <asvg:svgBlip xmlns:asvg="http://schemas.microsoft.com/office/drawing/2016/SVG/main" r:embed="rId21"/>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data-v-daa022c6tokeninser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comment"/>
          <w:rFonts w:ascii="Courier New" w:eastAsia="Courier New" w:hAnsi="Courier New" w:cs="Courier New"/>
          <w:b w:val="0"/>
          <w:bCs w:val="0"/>
          <w:i w:val="0"/>
          <w:iCs w:val="0"/>
          <w:spacing w:val="0"/>
          <w:sz w:val="20"/>
          <w:szCs w:val="20"/>
          <w:lang w:val="en-US" w:eastAsia="en-US"/>
        </w:rPr>
        <w:t>// Get the faucet's balance</w:t>
      </w:r>
    </w:p>
    <w:p>
      <w:pPr>
        <w:pStyle w:val="data-v-daa022c6tokeninser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updateFaucetBalance</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async</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client</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StargateClient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=&gt;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const</w:t>
      </w:r>
      <w:r>
        <w:rPr>
          <w:rStyle w:val="bodywrapperdata-v-daa022c6"/>
          <w:b w:val="0"/>
          <w:bCs w:val="0"/>
          <w:i w:val="0"/>
          <w:iCs w:val="0"/>
          <w:spacing w:val="0"/>
          <w:lang w:val="en-US" w:eastAsia="en-US"/>
        </w:rPr>
        <w:t xml:space="preserve"> balances</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readonly</w:t>
      </w:r>
      <w:r>
        <w:rPr>
          <w:rStyle w:val="bodywrapperdata-v-daa022c6"/>
          <w:b w:val="0"/>
          <w:bCs w:val="0"/>
          <w:i w:val="0"/>
          <w:iCs w:val="0"/>
          <w:spacing w:val="0"/>
          <w:lang w:val="en-US" w:eastAsia="en-US"/>
        </w:rPr>
        <w:t xml:space="preserve"> Coin</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await</w:t>
      </w:r>
      <w:r>
        <w:rPr>
          <w:rStyle w:val="bodywrapperdata-v-daa022c6"/>
          <w:b w:val="0"/>
          <w:bCs w:val="0"/>
          <w:i w:val="0"/>
          <w:iCs w:val="0"/>
          <w:spacing w:val="0"/>
          <w:lang w:val="en-US" w:eastAsia="en-US"/>
        </w:rPr>
        <w:t xml:space="preserve"> client</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getAllBalances</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this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props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faucetAddress</w:t>
      </w:r>
    </w:p>
    <w:p>
      <w:pPr>
        <w:pStyle w:val="data-v-daa022c6tokeninser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const</w:t>
      </w:r>
      <w:r>
        <w:rPr>
          <w:rStyle w:val="bodywrapperdata-v-daa022c6"/>
          <w:b w:val="0"/>
          <w:bCs w:val="0"/>
          <w:i w:val="0"/>
          <w:iCs w:val="0"/>
          <w:spacing w:val="0"/>
          <w:lang w:val="en-US" w:eastAsia="en-US"/>
        </w:rPr>
        <w:t xml:space="preserve"> first</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Coin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balances</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0</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this</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setState</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denom</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first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denom</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faucetBalance</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first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amount</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after="0" w:line="300" w:lineRule="atLeast"/>
        <w:ind w:left="0" w:right="0"/>
        <w:rPr>
          <w:rStyle w:val="bodywrapperdata-v-daa022c6"/>
          <w:b w:val="0"/>
          <w:bCs w:val="0"/>
          <w:i w:val="0"/>
          <w:iCs w:val="0"/>
          <w:spacing w:val="0"/>
          <w:lang w:val="en-US" w:eastAsia="en-US"/>
        </w:rPr>
      </w:pP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onToSendChanged </w:t>
      </w:r>
      <w:r>
        <w:rPr>
          <w:rStyle w:val="data-v-daa022c6tokenoperator"/>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e</w:t>
      </w:r>
      <w:r>
        <w:rPr>
          <w:rStyle w:val="data-v-daa022c6tokenoperator"/>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 ChangeEvent</w:t>
      </w:r>
      <w:r>
        <w:rPr>
          <w:rStyle w:val="data-v-daa022c6tokenoperator"/>
          <w:rFonts w:ascii="Courier New" w:eastAsia="Courier New" w:hAnsi="Courier New" w:cs="Courier New"/>
          <w:b w:val="0"/>
          <w:bCs w:val="0"/>
          <w:i w:val="0"/>
          <w:iCs w:val="0"/>
          <w:spacing w:val="0"/>
          <w:sz w:val="20"/>
          <w:szCs w:val="20"/>
          <w:lang w:val="en-US" w:eastAsia="en-US"/>
        </w:rPr>
        <w:t>&lt;</w:t>
      </w:r>
      <w:r>
        <w:rPr>
          <w:rStyle w:val="any"/>
          <w:rFonts w:ascii="Courier New" w:eastAsia="Courier New" w:hAnsi="Courier New" w:cs="Courier New"/>
          <w:b w:val="0"/>
          <w:bCs w:val="0"/>
          <w:i w:val="0"/>
          <w:iCs w:val="0"/>
          <w:spacing w:val="0"/>
          <w:sz w:val="20"/>
          <w:szCs w:val="20"/>
          <w:lang w:val="en-US" w:eastAsia="en-US"/>
        </w:rPr>
        <w:t>HTMLInputElement</w:t>
      </w:r>
      <w:r>
        <w:rPr>
          <w:rStyle w:val="data-v-daa022c6tokenoperator"/>
          <w:rFonts w:ascii="Courier New" w:eastAsia="Courier New" w:hAnsi="Courier New" w:cs="Courier New"/>
          <w:b w:val="0"/>
          <w:bCs w:val="0"/>
          <w:i w:val="0"/>
          <w:iCs w:val="0"/>
          <w:spacing w:val="0"/>
          <w:sz w:val="20"/>
          <w:szCs w:val="20"/>
          <w:lang w:val="en-US" w:eastAsia="en-US"/>
        </w:rPr>
        <w:t>&gt;</w:t>
      </w:r>
      <w:r>
        <w:rPr>
          <w:rStyle w:val="any"/>
          <w:rFonts w:ascii="Courier New" w:eastAsia="Courier New" w:hAnsi="Courier New" w:cs="Courier New"/>
          <w:b w:val="0"/>
          <w:bCs w:val="0"/>
          <w:i w:val="0"/>
          <w:iCs w:val="0"/>
          <w:spacing w:val="0"/>
          <w:sz w:val="20"/>
          <w:szCs w:val="20"/>
          <w:lang w:val="en-US" w:eastAsia="en-US"/>
        </w:rPr>
        <w:t>)</w:t>
      </w:r>
      <w:r>
        <w:rPr>
          <w:rStyle w:val="data-v-daa022c6tokenoperator"/>
          <w:rFonts w:ascii="Courier New" w:eastAsia="Courier New" w:hAnsi="Courier New" w:cs="Courier New"/>
          <w:b w:val="0"/>
          <w:bCs w:val="0"/>
          <w:i w:val="0"/>
          <w:iCs w:val="0"/>
          <w:spacing w:val="0"/>
          <w:sz w:val="20"/>
          <w:szCs w:val="20"/>
          <w:lang w:val="en-US" w:eastAsia="en-US"/>
        </w:rPr>
        <w:t>...</w:t>
      </w:r>
    </w:p>
    <w:p>
      <w:pPr>
        <w:pStyle w:val="data-v-67808297p"/>
        <w:spacing w:before="240" w:after="240"/>
        <w:ind w:left="0" w:right="0"/>
        <w:rPr>
          <w:lang w:val="en-US" w:eastAsia="en-US"/>
        </w:rPr>
      </w:pPr>
      <w:r>
        <w:rPr>
          <w:lang w:val="en-US" w:eastAsia="en-US"/>
        </w:rPr>
        <w:t xml:space="preserve">Note that it only cares about the first coin type stored in </w:t>
      </w:r>
      <w:r>
        <w:rPr>
          <w:rStyle w:val="data-v-67808297code"/>
          <w:rFonts w:ascii="Lucida Console" w:eastAsia="Lucida Console" w:hAnsi="Lucida Console" w:cs="Lucida Console"/>
          <w:b w:val="0"/>
          <w:bCs w:val="0"/>
          <w:i w:val="0"/>
          <w:iCs w:val="0"/>
          <w:lang w:val="en-US" w:eastAsia="en-US"/>
        </w:rPr>
        <w:t>balances[0]</w:t>
      </w:r>
      <w:r>
        <w:rPr>
          <w:lang w:val="en-US" w:eastAsia="en-US"/>
        </w:rPr>
        <w:t xml:space="preserve">: this is to keep the exercise simple, but there could be multiple coins in that array of balances. It extracts the </w:t>
      </w:r>
      <w:r>
        <w:rPr>
          <w:rStyle w:val="data-v-67808297code"/>
          <w:rFonts w:ascii="Lucida Console" w:eastAsia="Lucida Console" w:hAnsi="Lucida Console" w:cs="Lucida Console"/>
          <w:b w:val="0"/>
          <w:bCs w:val="0"/>
          <w:i w:val="0"/>
          <w:iCs w:val="0"/>
          <w:lang w:val="en-US" w:eastAsia="en-US"/>
        </w:rPr>
        <w:t>denom</w:t>
      </w:r>
      <w:r>
        <w:rPr>
          <w:lang w:val="en-US" w:eastAsia="en-US"/>
        </w:rPr>
        <w:t>, which is then displayed to the user as the unit to transfer. Add the denom that in the constructor as well so that it runs on load via another specific function:</w:t>
      </w:r>
    </w:p>
    <w:p>
      <w:pPr>
        <w:spacing w:before="0" w:after="480"/>
        <w:ind w:left="420" w:right="300"/>
        <w:rPr>
          <w:spacing w:val="0"/>
          <w:lang w:val="en-US" w:eastAsia="en-US"/>
        </w:rPr>
      </w:pPr>
      <w:r>
        <w:rPr>
          <w:strike w:val="0"/>
          <w:spacing w:val="0"/>
          <w:u w:val="none"/>
          <w:lang w:val="en-US" w:eastAsia="en-US"/>
        </w:rPr>
        <w:drawing>
          <wp:inline>
            <wp:extent cx="228571" cy="228571"/>
            <wp:docPr id="10004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5" name=""/>
                    <pic:cNvPicPr>
                      <a:picLocks noChangeAspect="1"/>
                    </pic:cNvPicPr>
                  </pic:nvPicPr>
                  <pic:blipFill>
                    <a:blip xmlns:r="http://schemas.openxmlformats.org/officeDocument/2006/relationships" r:embed="rId20">
                      <a:extLst>
                        <a:ext uri="{96DAC541-7B7A-43D3-8B79-37D633B846F1}">
                          <asvg:svgBlip xmlns:asvg="http://schemas.microsoft.com/office/drawing/2016/SVG/main" r:embed="rId21"/>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constructor</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props</w:t>
      </w:r>
      <w:r>
        <w:rPr>
          <w:rStyle w:val="data-v-daa022c6tokenoperator"/>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FaucetSenderProps</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spacing w:before="0" w:after="0" w:line="300" w:lineRule="atLeast"/>
        <w:ind w:left="0" w:right="0"/>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setTimeout</w:t>
      </w:r>
      <w:r>
        <w:rPr>
          <w:rStyle w:val="any"/>
          <w:rFonts w:ascii="Courier New" w:eastAsia="Courier New" w:hAnsi="Courier New" w:cs="Courier New"/>
          <w:b w:val="0"/>
          <w:bCs w:val="0"/>
          <w:i w:val="0"/>
          <w:iCs w:val="0"/>
          <w:spacing w:val="0"/>
          <w:sz w:val="20"/>
          <w:szCs w:val="20"/>
          <w:lang w:val="en-US" w:eastAsia="en-US"/>
        </w:rPr>
        <w:t>(</w:t>
      </w:r>
      <w:r>
        <w:rPr>
          <w:rStyle w:val="data-v-daa022c6tokenkeyword"/>
          <w:rFonts w:ascii="Courier New" w:eastAsia="Courier New" w:hAnsi="Courier New" w:cs="Courier New"/>
          <w:b w:val="0"/>
          <w:bCs w:val="0"/>
          <w:i w:val="0"/>
          <w:iCs w:val="0"/>
          <w:spacing w:val="0"/>
          <w:sz w:val="20"/>
          <w:szCs w:val="20"/>
          <w:lang w:val="en-US" w:eastAsia="en-US"/>
        </w:rPr>
        <w:t>this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init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500</w:t>
      </w:r>
      <w:r>
        <w:rPr>
          <w:rStyle w:val="any"/>
          <w:rFonts w:ascii="Courier New" w:eastAsia="Courier New" w:hAnsi="Courier New" w:cs="Courier New"/>
          <w:b w:val="0"/>
          <w:bCs w:val="0"/>
          <w:i w:val="0"/>
          <w:iCs w:val="0"/>
          <w:spacing w:val="0"/>
          <w:sz w:val="20"/>
          <w:szCs w:val="20"/>
          <w:lang w:val="en-US" w:eastAsia="en-US"/>
        </w:rPr>
        <w:t>)</w:t>
      </w:r>
    </w:p>
    <w:p>
      <w:pPr>
        <w:spacing w:after="0" w:line="300" w:lineRule="atLeast"/>
        <w:ind w:left="0" w:right="0"/>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spacing w:before="0" w:after="0" w:line="300" w:lineRule="atLeast"/>
        <w:ind w:left="0" w:right="0"/>
        <w:rPr>
          <w:rStyle w:val="any"/>
          <w:rFonts w:ascii="Courier New" w:eastAsia="Courier New" w:hAnsi="Courier New" w:cs="Courier New"/>
          <w:b w:val="0"/>
          <w:bCs w:val="0"/>
          <w:i w:val="0"/>
          <w:iCs w:val="0"/>
          <w:spacing w:val="0"/>
          <w:sz w:val="20"/>
          <w:szCs w:val="20"/>
          <w:lang w:val="en-US" w:eastAsia="en-US"/>
        </w:rPr>
      </w:pPr>
    </w:p>
    <w:p>
      <w:pPr>
        <w:pStyle w:val="data-v-daa022c6tokeninser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init</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async</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=&gt;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this</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updateFaucetBalance</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await</w:t>
      </w:r>
      <w:r>
        <w:rPr>
          <w:rStyle w:val="bodywrapperdata-v-daa022c6"/>
          <w:b w:val="0"/>
          <w:bCs w:val="0"/>
          <w:i w:val="0"/>
          <w:iCs w:val="0"/>
          <w:spacing w:val="0"/>
          <w:lang w:val="en-US" w:eastAsia="en-US"/>
        </w:rPr>
        <w:t xml:space="preserve"> StargateClient</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connect</w:t>
      </w:r>
      <w:r>
        <w:rPr>
          <w:rStyle w:val="any"/>
          <w:rFonts w:ascii="Courier New" w:eastAsia="Courier New" w:hAnsi="Courier New" w:cs="Courier New"/>
          <w:b w:val="0"/>
          <w:bCs w:val="0"/>
          <w:i w:val="0"/>
          <w:iCs w:val="0"/>
          <w:spacing w:val="0"/>
          <w:sz w:val="20"/>
          <w:szCs w:val="20"/>
          <w:lang w:val="en-US" w:eastAsia="en-US"/>
        </w:rPr>
        <w:t>(</w:t>
      </w:r>
      <w:r>
        <w:rPr>
          <w:rStyle w:val="data-v-daa022c6tokenkeyword"/>
          <w:rFonts w:ascii="Courier New" w:eastAsia="Courier New" w:hAnsi="Courier New" w:cs="Courier New"/>
          <w:b w:val="0"/>
          <w:bCs w:val="0"/>
          <w:i w:val="0"/>
          <w:iCs w:val="0"/>
          <w:spacing w:val="0"/>
          <w:sz w:val="20"/>
          <w:szCs w:val="20"/>
          <w:lang w:val="en-US" w:eastAsia="en-US"/>
        </w:rPr>
        <w:t>this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props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rpcUrl</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after="0" w:line="300" w:lineRule="atLeast"/>
        <w:ind w:left="0" w:right="0"/>
        <w:rPr>
          <w:rStyle w:val="bodywrapperdata-v-daa022c6"/>
          <w:b w:val="0"/>
          <w:bCs w:val="0"/>
          <w:i w:val="0"/>
          <w:iCs w:val="0"/>
          <w:spacing w:val="0"/>
          <w:lang w:val="en-US" w:eastAsia="en-US"/>
        </w:rPr>
      </w:pP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updateFaucetBalance </w:t>
      </w:r>
      <w:r>
        <w:rPr>
          <w:rStyle w:val="data-v-daa022c6tokenoperator"/>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async</w:t>
      </w: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client</w:t>
      </w:r>
      <w:r>
        <w:rPr>
          <w:rStyle w:val="data-v-daa022c6tokenoperator"/>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 StargateClient</w:t>
      </w:r>
      <w:r>
        <w:rPr>
          <w:rStyle w:val="any"/>
          <w:rFonts w:ascii="Courier New" w:eastAsia="Courier New" w:hAnsi="Courier New" w:cs="Courier New"/>
          <w:b w:val="0"/>
          <w:bCs w:val="0"/>
          <w:i w:val="0"/>
          <w:iCs w:val="0"/>
          <w:spacing w:val="0"/>
          <w:sz w:val="20"/>
          <w:szCs w:val="20"/>
          <w:lang w:val="en-US" w:eastAsia="en-US"/>
        </w:rPr>
        <w:t>)</w:t>
      </w:r>
      <w:r>
        <w:rPr>
          <w:rStyle w:val="data-v-daa022c6tokenoperator"/>
          <w:rFonts w:ascii="Courier New" w:eastAsia="Courier New" w:hAnsi="Courier New" w:cs="Courier New"/>
          <w:b w:val="0"/>
          <w:bCs w:val="0"/>
          <w:i w:val="0"/>
          <w:iCs w:val="0"/>
          <w:spacing w:val="0"/>
          <w:sz w:val="20"/>
          <w:szCs w:val="20"/>
          <w:lang w:val="en-US" w:eastAsia="en-US"/>
        </w:rPr>
        <w:t>...</w:t>
      </w:r>
    </w:p>
    <w:p>
      <w:pPr>
        <w:pStyle w:val="data-v-67808297p"/>
        <w:spacing w:before="240" w:after="240"/>
        <w:ind w:left="0" w:right="0"/>
        <w:rPr>
          <w:lang w:val="en-US" w:eastAsia="en-US"/>
        </w:rPr>
      </w:pPr>
      <w:r>
        <w:rPr>
          <w:lang w:val="en-US" w:eastAsia="en-US"/>
        </w:rPr>
        <w:t xml:space="preserve">The call to </w:t>
      </w:r>
      <w:r>
        <w:rPr>
          <w:rStyle w:val="data-v-67808297code"/>
          <w:rFonts w:ascii="Lucida Console" w:eastAsia="Lucida Console" w:hAnsi="Lucida Console" w:cs="Lucida Console"/>
          <w:b w:val="0"/>
          <w:bCs w:val="0"/>
          <w:i w:val="0"/>
          <w:iCs w:val="0"/>
          <w:lang w:val="en-US" w:eastAsia="en-US"/>
        </w:rPr>
        <w:t>setTimeout</w:t>
      </w:r>
      <w:r>
        <w:rPr>
          <w:lang w:val="en-US" w:eastAsia="en-US"/>
        </w:rPr>
        <w:t xml:space="preserve"> is so that </w:t>
      </w:r>
      <w:r>
        <w:rPr>
          <w:rStyle w:val="data-v-67808297code"/>
          <w:rFonts w:ascii="Lucida Console" w:eastAsia="Lucida Console" w:hAnsi="Lucida Console" w:cs="Lucida Console"/>
          <w:b w:val="0"/>
          <w:bCs w:val="0"/>
          <w:i w:val="0"/>
          <w:iCs w:val="0"/>
          <w:lang w:val="en-US" w:eastAsia="en-US"/>
        </w:rPr>
        <w:t>init</w:t>
      </w:r>
      <w:r>
        <w:rPr>
          <w:lang w:val="en-US" w:eastAsia="en-US"/>
        </w:rPr>
        <w:t xml:space="preserve"> is </w:t>
      </w:r>
      <w:r>
        <w:rPr>
          <w:rStyle w:val="data-v-67808297em"/>
          <w:b w:val="0"/>
          <w:bCs w:val="0"/>
          <w:i/>
          <w:iCs/>
          <w:lang w:val="en-US" w:eastAsia="en-US"/>
        </w:rPr>
        <w:t>not</w:t>
      </w:r>
      <w:r>
        <w:rPr>
          <w:lang w:val="en-US" w:eastAsia="en-US"/>
        </w:rPr>
        <w:t xml:space="preserve"> launched on the same pass as the constructor.</w:t>
      </w:r>
    </w:p>
    <w:p>
      <w:pPr>
        <w:pStyle w:val="data-v-67808297p"/>
        <w:spacing w:before="240" w:after="240"/>
        <w:ind w:left="0" w:right="0"/>
        <w:rPr>
          <w:lang w:val="en-US" w:eastAsia="en-US"/>
        </w:rPr>
      </w:pPr>
      <w:r>
        <w:rPr>
          <w:lang w:val="en-US" w:eastAsia="en-US"/>
        </w:rPr>
        <w:t xml:space="preserve">After </w:t>
      </w:r>
      <w:r>
        <w:rPr>
          <w:rStyle w:val="data-v-67808297code"/>
          <w:rFonts w:ascii="Lucida Console" w:eastAsia="Lucida Console" w:hAnsi="Lucida Console" w:cs="Lucida Console"/>
          <w:b w:val="0"/>
          <w:bCs w:val="0"/>
          <w:i w:val="0"/>
          <w:iCs w:val="0"/>
          <w:lang w:val="en-US" w:eastAsia="en-US"/>
        </w:rPr>
        <w:t>run dev</w:t>
      </w:r>
      <w:r>
        <w:rPr>
          <w:lang w:val="en-US" w:eastAsia="en-US"/>
        </w:rPr>
        <w:t xml:space="preserve"> picks the changes, you should see that your page starts showing the relevant information.</w:t>
      </w:r>
    </w:p>
    <w:p>
      <w:pPr>
        <w:pStyle w:val="data-v-67808297p"/>
        <w:spacing w:before="240" w:after="240"/>
        <w:ind w:left="0" w:right="0"/>
        <w:rPr>
          <w:lang w:val="en-US" w:eastAsia="en-US"/>
        </w:rPr>
      </w:pPr>
      <w:r>
        <w:rPr>
          <w:lang w:val="en-US" w:eastAsia="en-US"/>
        </w:rPr>
        <w:t>Now, add elements that handle your user's information.</w:t>
      </w:r>
    </w:p>
    <w:p>
      <w:pPr>
        <w:pStyle w:val="data-v-67808297h2"/>
        <w:spacing w:before="900" w:after="300"/>
        <w:ind w:left="0" w:right="0"/>
        <w:outlineLvl w:val="1"/>
        <w:rPr>
          <w:b/>
          <w:bCs/>
          <w:spacing w:val="-4"/>
          <w:sz w:val="43"/>
          <w:szCs w:val="43"/>
          <w:lang w:val="en-US" w:eastAsia="en-US"/>
        </w:rPr>
      </w:pPr>
      <w:hyperlink r:id="rId7" w:anchor="getting-testnet-tokens"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Getting testnet tokens</w:t>
      </w:r>
    </w:p>
    <w:p>
      <w:pPr>
        <w:pStyle w:val="data-v-67808297p"/>
        <w:spacing w:before="240" w:after="240"/>
        <w:ind w:left="0" w:right="0"/>
        <w:rPr>
          <w:lang w:val="en-US" w:eastAsia="en-US"/>
        </w:rPr>
      </w:pPr>
      <w:r>
        <w:rPr>
          <w:lang w:val="en-US" w:eastAsia="en-US"/>
        </w:rPr>
        <w:t xml:space="preserve">Refer to the previous section on how to </w:t>
      </w:r>
      <w:hyperlink r:id="rId18" w:history="1">
        <w:r>
          <w:rPr>
            <w:rStyle w:val="data-v-67808297pa"/>
            <w:b w:val="0"/>
            <w:bCs w:val="0"/>
            <w:i w:val="0"/>
            <w:iCs w:val="0"/>
            <w:color w:val="0000EE"/>
            <w:u w:val="single" w:color="0000EE"/>
            <w:lang w:val="en-US" w:eastAsia="en-US"/>
          </w:rPr>
          <w:t>get Cosmos Hub Testnet tokens</w:t>
        </w:r>
      </w:hyperlink>
      <w:r>
        <w:rPr>
          <w:lang w:val="en-US" w:eastAsia="en-US"/>
        </w:rPr>
        <w:t>. This time you should use your Keplr address. If you have not set up one yet, do so now. Your Cosmos Hub Testnet address is the same one that Keplr shows you for the Cosmos Hub mainnet.</w:t>
      </w:r>
    </w:p>
    <w:p>
      <w:pPr>
        <w:pStyle w:val="data-v-67808297h2"/>
        <w:spacing w:before="900" w:after="300"/>
        <w:ind w:left="0" w:right="0"/>
        <w:outlineLvl w:val="1"/>
        <w:rPr>
          <w:b/>
          <w:bCs/>
          <w:spacing w:val="-4"/>
          <w:sz w:val="43"/>
          <w:szCs w:val="43"/>
          <w:lang w:val="en-US" w:eastAsia="en-US"/>
        </w:rPr>
      </w:pPr>
      <w:hyperlink r:id="rId7" w:anchor="detecting-keplr"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Detecting Keplr</w:t>
      </w:r>
    </w:p>
    <w:p>
      <w:pPr>
        <w:pStyle w:val="data-v-67808297p"/>
        <w:spacing w:before="240" w:after="240"/>
        <w:ind w:left="0" w:right="0"/>
        <w:rPr>
          <w:lang w:val="en-US" w:eastAsia="en-US"/>
        </w:rPr>
      </w:pPr>
      <w:r>
        <w:rPr>
          <w:lang w:val="en-US" w:eastAsia="en-US"/>
        </w:rPr>
        <w:t xml:space="preserve">Following </w:t>
      </w:r>
      <w:hyperlink r:id="rId27" w:anchor="how-to-detect-keplr" w:tgtFrame="_blank" w:history="1">
        <w:r>
          <w:rPr>
            <w:rStyle w:val="data-v-67808297patargetblank"/>
            <w:b w:val="0"/>
            <w:bCs w:val="0"/>
            <w:i w:val="0"/>
            <w:iCs w:val="0"/>
            <w:color w:val="0000EE"/>
            <w:u w:val="single" w:color="0000EE"/>
            <w:lang w:val="en-US" w:eastAsia="en-US"/>
          </w:rPr>
          <w:t>Keplr's documentation</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 it is time to add a function to see if Keplr is installed on the browser. For convenience and type hinting, install the Typescript Keplr types from within the folder of your project:</w:t>
      </w:r>
    </w:p>
    <w:p>
      <w:pPr>
        <w:pStyle w:val="theme-code-grouplidata-v-50d4cf04"/>
        <w:pBdr>
          <w:left w:val="none" w:sz="0" w:space="0" w:color="auto"/>
        </w:pBdr>
        <w:spacing w:before="0" w:after="0" w:line="435" w:lineRule="atLeast"/>
        <w:ind w:left="480" w:right="0" w:firstLine="0"/>
        <w:jc w:val="left"/>
        <w:rPr>
          <w:lang w:val="en-US" w:eastAsia="en-US"/>
        </w:rPr>
      </w:pPr>
      <w:r>
        <w:rPr>
          <w:rStyle w:val="theme-code-groupnav-tabdata-v-50d4cf04"/>
          <w:b/>
          <w:bCs/>
          <w:i w:val="0"/>
          <w:iCs w:val="0"/>
          <w:lang w:val="en-US" w:eastAsia="en-US"/>
        </w:rPr>
        <w:t xml:space="preserve">Local </w:t>
      </w:r>
    </w:p>
    <w:p>
      <w:pPr>
        <w:pStyle w:val="theme-code-grouplidata-v-50d4cf04"/>
        <w:pBdr>
          <w:left w:val="none" w:sz="0" w:space="0" w:color="auto"/>
        </w:pBdr>
        <w:spacing w:after="0" w:line="435" w:lineRule="atLeast"/>
        <w:ind w:left="480" w:right="0" w:firstLine="0"/>
        <w:jc w:val="left"/>
        <w:rPr>
          <w:lang w:val="en-US" w:eastAsia="en-US"/>
        </w:rPr>
      </w:pPr>
      <w:r>
        <w:rPr>
          <w:rStyle w:val="theme-code-groupnav-tabdata-v-50d4cf04"/>
          <w:b/>
          <w:bCs/>
          <w:i w:val="0"/>
          <w:iCs w:val="0"/>
          <w:lang w:val="en-US" w:eastAsia="en-US"/>
        </w:rPr>
        <w:t xml:space="preserve">Docker </w:t>
      </w:r>
    </w:p>
    <w:p>
      <w:pPr>
        <w:spacing w:before="0" w:after="480"/>
        <w:ind w:left="420" w:right="300"/>
        <w:rPr>
          <w:spacing w:val="0"/>
          <w:lang w:val="en-US" w:eastAsia="en-US"/>
        </w:rPr>
      </w:pPr>
      <w:r>
        <w:rPr>
          <w:strike w:val="0"/>
          <w:spacing w:val="0"/>
          <w:u w:val="none"/>
          <w:lang w:val="en-US" w:eastAsia="en-US"/>
        </w:rPr>
        <w:drawing>
          <wp:inline>
            <wp:extent cx="228571" cy="228571"/>
            <wp:docPr id="10004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7" name=""/>
                    <pic:cNvPicPr>
                      <a:picLocks noChangeAspect="1"/>
                    </pic:cNvPicPr>
                  </pic:nvPicPr>
                  <pic:blipFill>
                    <a:blip xmlns:r="http://schemas.openxmlformats.org/officeDocument/2006/relationships" r:embed="rId20">
                      <a:extLst>
                        <a:ext uri="{96DAC541-7B7A-43D3-8B79-37D633B846F1}">
                          <asvg:svgBlip xmlns:asvg="http://schemas.microsoft.com/office/drawing/2016/SVG/main" r:embed="rId21"/>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npm install @keplr-wallet/types@0.11.51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--save-dev --save-exact</w:t>
      </w:r>
    </w:p>
    <w:p>
      <w:pPr>
        <w:pStyle w:val="iconsitemtooltipdata-v-daa022c6"/>
        <w:spacing w:before="0" w:after="480" w:line="292" w:lineRule="atLeast"/>
        <w:ind w:left="600" w:right="480"/>
        <w:rPr>
          <w:vanish/>
          <w:spacing w:val="0"/>
          <w:sz w:val="20"/>
          <w:szCs w:val="20"/>
          <w:lang w:val="en-US" w:eastAsia="en-US"/>
        </w:rPr>
      </w:pPr>
      <w:r>
        <w:rPr>
          <w:vanish/>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docker run --rm -it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-v $(pwd):/cosmjs-keplr -w /cosmjs-keplr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node:lts-slim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npm install @keplr-wallet/types@0.11.51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--save-dev --save-exact</w:t>
      </w:r>
    </w:p>
    <w:p>
      <w:pPr>
        <w:pStyle w:val="data-v-67808297p"/>
        <w:spacing w:before="240" w:after="240"/>
        <w:ind w:left="0" w:right="0"/>
        <w:rPr>
          <w:lang w:val="en-US" w:eastAsia="en-US"/>
        </w:rPr>
      </w:pPr>
      <w:r>
        <w:rPr>
          <w:lang w:val="en-US" w:eastAsia="en-US"/>
        </w:rPr>
        <w:t xml:space="preserve">After this package is installed, inform Typescript that </w:t>
      </w:r>
      <w:r>
        <w:rPr>
          <w:rStyle w:val="data-v-67808297code"/>
          <w:rFonts w:ascii="Lucida Console" w:eastAsia="Lucida Console" w:hAnsi="Lucida Console" w:cs="Lucida Console"/>
          <w:b w:val="0"/>
          <w:bCs w:val="0"/>
          <w:i w:val="0"/>
          <w:iCs w:val="0"/>
          <w:lang w:val="en-US" w:eastAsia="en-US"/>
        </w:rPr>
        <w:t>window</w:t>
      </w:r>
      <w:r>
        <w:rPr>
          <w:lang w:val="en-US" w:eastAsia="en-US"/>
        </w:rPr>
        <w:t xml:space="preserve"> may have a </w:t>
      </w:r>
      <w:r>
        <w:rPr>
          <w:rStyle w:val="data-v-67808297code"/>
          <w:rFonts w:ascii="Lucida Console" w:eastAsia="Lucida Console" w:hAnsi="Lucida Console" w:cs="Lucida Console"/>
          <w:b w:val="0"/>
          <w:bCs w:val="0"/>
          <w:i w:val="0"/>
          <w:iCs w:val="0"/>
          <w:lang w:val="en-US" w:eastAsia="en-US"/>
        </w:rPr>
        <w:t>.keplr</w:t>
      </w:r>
      <w:r>
        <w:rPr>
          <w:lang w:val="en-US" w:eastAsia="en-US"/>
        </w:rPr>
        <w:t xml:space="preserve"> field with the help of </w:t>
      </w:r>
      <w:hyperlink r:id="rId28" w:anchor="keplr-specific-features" w:tgtFrame="_blank" w:history="1">
        <w:r>
          <w:rPr>
            <w:rStyle w:val="data-v-67808297patargetblank"/>
            <w:b w:val="0"/>
            <w:bCs w:val="0"/>
            <w:i w:val="0"/>
            <w:iCs w:val="0"/>
            <w:color w:val="0000EE"/>
            <w:u w:val="single" w:color="0000EE"/>
            <w:lang w:val="en-US" w:eastAsia="en-US"/>
          </w:rPr>
          <w:t>this helper</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 xml:space="preserve">, by adding it below your imports to </w:t>
      </w:r>
      <w:r>
        <w:rPr>
          <w:rStyle w:val="data-v-67808297code"/>
          <w:rFonts w:ascii="Lucida Console" w:eastAsia="Lucida Console" w:hAnsi="Lucida Console" w:cs="Lucida Console"/>
          <w:b w:val="0"/>
          <w:bCs w:val="0"/>
          <w:i w:val="0"/>
          <w:iCs w:val="0"/>
          <w:lang w:val="en-US" w:eastAsia="en-US"/>
        </w:rPr>
        <w:t>FaucetSender.tsx</w:t>
      </w:r>
      <w:r>
        <w:rPr>
          <w:lang w:val="en-US" w:eastAsia="en-US"/>
        </w:rPr>
        <w:t>:</w:t>
      </w:r>
    </w:p>
    <w:p>
      <w:pPr>
        <w:spacing w:before="0" w:after="480"/>
        <w:ind w:left="420" w:right="300"/>
        <w:rPr>
          <w:spacing w:val="0"/>
          <w:lang w:val="en-US" w:eastAsia="en-US"/>
        </w:rPr>
      </w:pPr>
      <w:r>
        <w:rPr>
          <w:strike w:val="0"/>
          <w:spacing w:val="0"/>
          <w:u w:val="none"/>
          <w:lang w:val="en-US" w:eastAsia="en-US"/>
        </w:rPr>
        <w:drawing>
          <wp:inline>
            <wp:extent cx="228571" cy="228571"/>
            <wp:docPr id="10004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9" name=""/>
                    <pic:cNvPicPr>
                      <a:picLocks noChangeAspect="1"/>
                    </pic:cNvPicPr>
                  </pic:nvPicPr>
                  <pic:blipFill>
                    <a:blip xmlns:r="http://schemas.openxmlformats.org/officeDocument/2006/relationships" r:embed="rId20">
                      <a:extLst>
                        <a:ext uri="{96DAC541-7B7A-43D3-8B79-37D633B846F1}">
                          <asvg:svgBlip xmlns:asvg="http://schemas.microsoft.com/office/drawing/2016/SVG/main" r:embed="rId21"/>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import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Window </w:t>
      </w:r>
      <w:r>
        <w:rPr>
          <w:rStyle w:val="data-v-daa022c6tokenkeyword"/>
          <w:rFonts w:ascii="Courier New" w:eastAsia="Courier New" w:hAnsi="Courier New" w:cs="Courier New"/>
          <w:b w:val="0"/>
          <w:bCs w:val="0"/>
          <w:i w:val="0"/>
          <w:iCs w:val="0"/>
          <w:spacing w:val="0"/>
          <w:sz w:val="20"/>
          <w:szCs w:val="20"/>
          <w:lang w:val="en-US" w:eastAsia="en-US"/>
        </w:rPr>
        <w:t>as</w:t>
      </w:r>
      <w:r>
        <w:rPr>
          <w:rStyle w:val="bodywrapperdata-v-daa022c6"/>
          <w:b w:val="0"/>
          <w:bCs w:val="0"/>
          <w:i w:val="0"/>
          <w:iCs w:val="0"/>
          <w:spacing w:val="0"/>
          <w:lang w:val="en-US" w:eastAsia="en-US"/>
        </w:rPr>
        <w:t xml:space="preserve"> KeplrWindow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from</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"@keplr-wallet/types"</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declare</w:t>
      </w:r>
      <w:r>
        <w:rPr>
          <w:rStyle w:val="bodywrapperdata-v-daa022c6"/>
          <w:b w:val="0"/>
          <w:bCs w:val="0"/>
          <w:i w:val="0"/>
          <w:iCs w:val="0"/>
          <w:spacing w:val="0"/>
          <w:lang w:val="en-US" w:eastAsia="en-US"/>
        </w:rPr>
        <w:t xml:space="preserve"> global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interface</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Window</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extends</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KeplrWindow</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data-v-67808297p"/>
        <w:spacing w:before="240" w:after="240"/>
        <w:ind w:left="0" w:right="0"/>
        <w:rPr>
          <w:lang w:val="en-US" w:eastAsia="en-US"/>
        </w:rPr>
      </w:pPr>
      <w:r>
        <w:rPr>
          <w:lang w:val="en-US" w:eastAsia="en-US"/>
        </w:rPr>
        <w:t xml:space="preserve">Detecting Keplr can be done at any time, but to keep the number of functions low for this exercise do it in </w:t>
      </w:r>
      <w:r>
        <w:rPr>
          <w:rStyle w:val="data-v-67808297code"/>
          <w:rFonts w:ascii="Lucida Console" w:eastAsia="Lucida Console" w:hAnsi="Lucida Console" w:cs="Lucida Console"/>
          <w:b w:val="0"/>
          <w:bCs w:val="0"/>
          <w:i w:val="0"/>
          <w:iCs w:val="0"/>
          <w:lang w:val="en-US" w:eastAsia="en-US"/>
        </w:rPr>
        <w:t>onSendClicked</w:t>
      </w:r>
      <w:r>
        <w:rPr>
          <w:lang w:val="en-US" w:eastAsia="en-US"/>
        </w:rPr>
        <w:t xml:space="preserve">. You want to avoid detecting Keplr on page load if not absolutely necessary. This is generally considered bad user experience for users who might just want to browse your page and not interact with it. Replace the </w:t>
      </w:r>
      <w:r>
        <w:rPr>
          <w:rStyle w:val="data-v-67808297code"/>
          <w:rFonts w:ascii="Lucida Console" w:eastAsia="Lucida Console" w:hAnsi="Lucida Console" w:cs="Lucida Console"/>
          <w:b w:val="0"/>
          <w:bCs w:val="0"/>
          <w:i w:val="0"/>
          <w:iCs w:val="0"/>
          <w:lang w:val="en-US" w:eastAsia="en-US"/>
        </w:rPr>
        <w:t>onSendClicked</w:t>
      </w:r>
      <w:r>
        <w:rPr>
          <w:lang w:val="en-US" w:eastAsia="en-US"/>
        </w:rPr>
        <w:t xml:space="preserve"> with the following:</w:t>
      </w:r>
    </w:p>
    <w:p>
      <w:pPr>
        <w:spacing w:before="0" w:after="480"/>
        <w:ind w:left="420" w:right="300"/>
        <w:rPr>
          <w:spacing w:val="0"/>
          <w:lang w:val="en-US" w:eastAsia="en-US"/>
        </w:rPr>
      </w:pPr>
      <w:r>
        <w:rPr>
          <w:strike w:val="0"/>
          <w:spacing w:val="0"/>
          <w:u w:val="none"/>
          <w:lang w:val="en-US" w:eastAsia="en-US"/>
        </w:rPr>
        <w:drawing>
          <wp:inline>
            <wp:extent cx="228571" cy="228571"/>
            <wp:docPr id="10005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1" name=""/>
                    <pic:cNvPicPr>
                      <a:picLocks noChangeAspect="1"/>
                    </pic:cNvPicPr>
                  </pic:nvPicPr>
                  <pic:blipFill>
                    <a:blip xmlns:r="http://schemas.openxmlformats.org/officeDocument/2006/relationships" r:embed="rId20">
                      <a:extLst>
                        <a:ext uri="{96DAC541-7B7A-43D3-8B79-37D633B846F1}">
                          <asvg:svgBlip xmlns:asvg="http://schemas.microsoft.com/office/drawing/2016/SVG/main" r:embed="rId21"/>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onSendClicked</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async</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e</w:t>
      </w:r>
      <w:r>
        <w:rPr>
          <w:rStyle w:val="data-v-daa022c6tokenoperator"/>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 MouseEvent</w:t>
      </w:r>
      <w:r>
        <w:rPr>
          <w:rStyle w:val="data-v-daa022c6tokenoperator"/>
          <w:rFonts w:ascii="Courier New" w:eastAsia="Courier New" w:hAnsi="Courier New" w:cs="Courier New"/>
          <w:b w:val="0"/>
          <w:bCs w:val="0"/>
          <w:i w:val="0"/>
          <w:iCs w:val="0"/>
          <w:spacing w:val="0"/>
          <w:sz w:val="20"/>
          <w:szCs w:val="20"/>
          <w:lang w:val="en-US" w:eastAsia="en-US"/>
        </w:rPr>
        <w:t>&lt;</w:t>
      </w:r>
      <w:r>
        <w:rPr>
          <w:rStyle w:val="any"/>
          <w:rFonts w:ascii="Courier New" w:eastAsia="Courier New" w:hAnsi="Courier New" w:cs="Courier New"/>
          <w:b w:val="0"/>
          <w:bCs w:val="0"/>
          <w:i w:val="0"/>
          <w:iCs w:val="0"/>
          <w:spacing w:val="0"/>
          <w:sz w:val="20"/>
          <w:szCs w:val="20"/>
          <w:lang w:val="en-US" w:eastAsia="en-US"/>
        </w:rPr>
        <w:t>HTMLButtonElement</w:t>
      </w:r>
      <w:r>
        <w:rPr>
          <w:rStyle w:val="data-v-daa022c6tokenoperator"/>
          <w:rFonts w:ascii="Courier New" w:eastAsia="Courier New" w:hAnsi="Courier New" w:cs="Courier New"/>
          <w:b w:val="0"/>
          <w:bCs w:val="0"/>
          <w:i w:val="0"/>
          <w:iCs w:val="0"/>
          <w:spacing w:val="0"/>
          <w:sz w:val="20"/>
          <w:szCs w:val="20"/>
          <w:lang w:val="en-US" w:eastAsia="en-US"/>
        </w:rPr>
        <w:t>&gt;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=&gt;</w:t>
      </w: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data-v-daa022c6tokendele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alert</w:t>
      </w:r>
      <w:r>
        <w:rPr>
          <w:rStyle w:val="any"/>
          <w:rFonts w:ascii="Courier New" w:eastAsia="Courier New" w:hAnsi="Courier New" w:cs="Courier New"/>
          <w:b w:val="0"/>
          <w:bCs w:val="0"/>
          <w:i w:val="0"/>
          <w:iCs w:val="0"/>
          <w:spacing w:val="0"/>
          <w:sz w:val="20"/>
          <w:szCs w:val="20"/>
          <w:lang w:val="en-US" w:eastAsia="en-US"/>
        </w:rPr>
        <w:t>(</w:t>
      </w:r>
      <w:r>
        <w:rPr>
          <w:rStyle w:val="data-v-daa022c6tokenstring"/>
          <w:rFonts w:ascii="Courier New" w:eastAsia="Courier New" w:hAnsi="Courier New" w:cs="Courier New"/>
          <w:b w:val="0"/>
          <w:bCs w:val="0"/>
          <w:i w:val="0"/>
          <w:iCs w:val="0"/>
          <w:spacing w:val="0"/>
          <w:sz w:val="20"/>
          <w:szCs w:val="20"/>
          <w:lang w:val="en-US" w:eastAsia="en-US"/>
        </w:rPr>
        <w:t>"TODO"</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const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keplr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window</w:t>
      </w:r>
    </w:p>
    <w:p>
      <w:pPr>
        <w:pStyle w:val="data-v-daa022c6tokeninser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if</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keplr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alert</w:t>
      </w:r>
      <w:r>
        <w:rPr>
          <w:rStyle w:val="any"/>
          <w:rFonts w:ascii="Courier New" w:eastAsia="Courier New" w:hAnsi="Courier New" w:cs="Courier New"/>
          <w:b w:val="0"/>
          <w:bCs w:val="0"/>
          <w:i w:val="0"/>
          <w:iCs w:val="0"/>
          <w:spacing w:val="0"/>
          <w:sz w:val="20"/>
          <w:szCs w:val="20"/>
          <w:lang w:val="en-US" w:eastAsia="en-US"/>
        </w:rPr>
        <w:t>(</w:t>
      </w:r>
      <w:r>
        <w:rPr>
          <w:rStyle w:val="data-v-daa022c6tokenstring"/>
          <w:rFonts w:ascii="Courier New" w:eastAsia="Courier New" w:hAnsi="Courier New" w:cs="Courier New"/>
          <w:b w:val="0"/>
          <w:bCs w:val="0"/>
          <w:i w:val="0"/>
          <w:iCs w:val="0"/>
          <w:spacing w:val="0"/>
          <w:sz w:val="20"/>
          <w:szCs w:val="20"/>
          <w:lang w:val="en-US" w:eastAsia="en-US"/>
        </w:rPr>
        <w:t>"You need to install or unlock Keplr"</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return</w:t>
      </w:r>
    </w:p>
    <w:p>
      <w:pPr>
        <w:pStyle w:val="data-v-daa022c6tokeninser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spacing w:after="0" w:line="300" w:lineRule="atLeast"/>
        <w:ind w:left="0" w:right="0"/>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data-v-67808297p"/>
        <w:spacing w:before="240" w:after="240"/>
        <w:ind w:left="0" w:right="0"/>
        <w:rPr>
          <w:lang w:val="en-US" w:eastAsia="en-US"/>
        </w:rPr>
      </w:pPr>
      <w:r>
        <w:rPr>
          <w:lang w:val="en-US" w:eastAsia="en-US"/>
        </w:rPr>
        <w:t>Hopefully, when you click on the button it does not show an alert. It does not do anything else either. As an optional confirmation, if you disable Keplr from Chrome's extension manager, when you click the button the page tells you to install it.</w:t>
      </w:r>
    </w:p>
    <w:p>
      <w:pPr>
        <w:pStyle w:val="data-v-67808297h2"/>
        <w:spacing w:before="900" w:after="300"/>
        <w:ind w:left="0" w:right="0"/>
        <w:outlineLvl w:val="1"/>
        <w:rPr>
          <w:b/>
          <w:bCs/>
          <w:spacing w:val="-4"/>
          <w:sz w:val="43"/>
          <w:szCs w:val="43"/>
          <w:lang w:val="en-US" w:eastAsia="en-US"/>
        </w:rPr>
      </w:pPr>
      <w:hyperlink r:id="rId7" w:anchor="prepare-keplr"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Prepare Keplr</w:t>
      </w:r>
    </w:p>
    <w:p>
      <w:pPr>
        <w:pStyle w:val="data-v-67808297p"/>
        <w:spacing w:before="240" w:after="240"/>
        <w:ind w:left="0" w:right="0"/>
        <w:rPr>
          <w:lang w:val="en-US" w:eastAsia="en-US"/>
        </w:rPr>
      </w:pPr>
      <w:r>
        <w:rPr>
          <w:lang w:val="en-US" w:eastAsia="en-US"/>
        </w:rPr>
        <w:t xml:space="preserve">Keplr is now detected. By default, Keplr lets its users only connect to the blockchains it knows about. Unfortunately, the Cosmos Hub Testnet is not one of them, but there is a feature where you can instruct it to handle any Cosmos blockchain, provided you give its parameters. Here is </w:t>
      </w:r>
      <w:hyperlink r:id="rId29" w:tgtFrame="_blank" w:history="1">
        <w:r>
          <w:rPr>
            <w:rStyle w:val="data-v-67808297patargetblank"/>
            <w:b w:val="0"/>
            <w:bCs w:val="0"/>
            <w:i w:val="0"/>
            <w:iCs w:val="0"/>
            <w:color w:val="0000EE"/>
            <w:u w:val="single" w:color="0000EE"/>
            <w:lang w:val="en-US" w:eastAsia="en-US"/>
          </w:rPr>
          <w:t>an example</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 xml:space="preserve">. In the case of Cosmos Hub Testnet, these parameters are available, as mentioned on the </w:t>
      </w:r>
      <w:hyperlink r:id="rId30" w:anchor="add-to-keplr" w:tgtFrame="_blank" w:history="1">
        <w:r>
          <w:rPr>
            <w:rStyle w:val="data-v-67808297patargetblank"/>
            <w:b w:val="0"/>
            <w:bCs w:val="0"/>
            <w:i w:val="0"/>
            <w:iCs w:val="0"/>
            <w:color w:val="0000EE"/>
            <w:u w:val="single" w:color="0000EE"/>
            <w:lang w:val="en-US" w:eastAsia="en-US"/>
          </w:rPr>
          <w:t>testnet page</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 Add a new function for them as shown in the expandable box:</w:t>
      </w:r>
    </w:p>
    <w:p>
      <w:pPr>
        <w:pStyle w:val="styled-buttoncollapseddata-v-fb49024e"/>
        <w:spacing w:before="0" w:after="0" w:line="0" w:lineRule="atLeast"/>
        <w:ind w:left="0" w:right="225"/>
        <w:jc w:val="left"/>
        <w:rPr>
          <w:rStyle w:val="styled-buttondata-v-fb49024e"/>
          <w:b/>
          <w:bCs/>
          <w:i w:val="0"/>
          <w:iCs w:val="0"/>
          <w:sz w:val="0"/>
          <w:szCs w:val="0"/>
          <w:bdr w:val="none" w:sz="0" w:space="0" w:color="auto"/>
          <w:lang w:val="en-US" w:eastAsia="en-US"/>
        </w:rPr>
      </w:pPr>
      <w:r>
        <w:rPr>
          <w:rStyle w:val="styled-buttondata-v-fb49024e"/>
          <w:b/>
          <w:bCs/>
          <w:i w:val="0"/>
          <w:iCs w:val="0"/>
          <w:strike w:val="0"/>
          <w:sz w:val="0"/>
          <w:szCs w:val="0"/>
          <w:u w:val="none"/>
          <w:bdr w:val="none" w:sz="0" w:space="0" w:color="auto"/>
          <w:lang w:val="en-US" w:eastAsia="en-US"/>
        </w:rPr>
        <w:drawing>
          <wp:inline>
            <wp:extent cx="114286" cy="76190"/>
            <wp:docPr id="10005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3"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24"/>
                        </a:ext>
                      </a:extLst>
                    </a:blip>
                    <a:stretch>
                      <a:fillRect/>
                    </a:stretch>
                  </pic:blipFill>
                  <pic:spPr>
                    <a:xfrm>
                      <a:off x="0" y="0"/>
                      <a:ext cx="114286" cy="76190"/>
                    </a:xfrm>
                    <a:prstGeom prst="rect">
                      <a:avLst/>
                    </a:prstGeom>
                  </pic:spPr>
                </pic:pic>
              </a:graphicData>
            </a:graphic>
          </wp:inline>
        </w:drawing>
      </w:r>
    </w:p>
    <w:p>
      <w:pPr>
        <w:pStyle w:val="styled-buttonpdata-v-fb49024e"/>
        <w:spacing w:before="0" w:after="0" w:line="435" w:lineRule="atLeast"/>
        <w:ind w:left="0" w:right="0"/>
        <w:jc w:val="left"/>
        <w:rPr>
          <w:rStyle w:val="styled-buttondata-v-fb49024e"/>
          <w:b/>
          <w:bCs/>
          <w:i w:val="0"/>
          <w:iCs w:val="0"/>
          <w:bdr w:val="none" w:sz="0" w:space="0" w:color="auto"/>
          <w:lang w:val="en-US" w:eastAsia="en-US"/>
        </w:rPr>
      </w:pPr>
      <w:r>
        <w:rPr>
          <w:rStyle w:val="styled-buttondata-v-fb49024e"/>
          <w:b/>
          <w:bCs/>
          <w:i w:val="0"/>
          <w:iCs w:val="0"/>
          <w:bdr w:val="none" w:sz="0" w:space="0" w:color="auto"/>
          <w:lang w:val="en-US" w:eastAsia="en-US"/>
        </w:rPr>
        <w:t>getTestnetChainInfo</w:t>
      </w:r>
    </w:p>
    <w:p>
      <w:pPr>
        <w:pStyle w:val="iconsitemtooltipdata-v-daa022c6"/>
        <w:spacing w:before="0" w:after="720" w:line="292" w:lineRule="atLeast"/>
        <w:ind w:left="600" w:right="480"/>
        <w:rPr>
          <w:vanish/>
          <w:spacing w:val="0"/>
          <w:sz w:val="20"/>
          <w:szCs w:val="20"/>
          <w:lang w:val="en-US" w:eastAsia="en-US"/>
        </w:rPr>
      </w:pPr>
      <w:r>
        <w:rPr>
          <w:vanish/>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getTestnetChainInfo </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r>
        <w:rPr>
          <w:rStyle w:val="any"/>
          <w:rFonts w:ascii="Courier New" w:eastAsia="Courier New" w:hAnsi="Courier New" w:cs="Courier New"/>
          <w:b w:val="0"/>
          <w:bCs w:val="0"/>
          <w:i w:val="0"/>
          <w:iCs w:val="0"/>
          <w:vanish/>
          <w:spacing w:val="0"/>
          <w:sz w:val="20"/>
          <w:szCs w:val="20"/>
          <w:lang w:val="en-US" w:eastAsia="en-US"/>
        </w:rPr>
        <w:t>)</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ChainInfo </w:t>
      </w:r>
      <w:r>
        <w:rPr>
          <w:rStyle w:val="data-v-daa022c6tokenoperator"/>
          <w:rFonts w:ascii="Courier New" w:eastAsia="Courier New" w:hAnsi="Courier New" w:cs="Courier New"/>
          <w:b w:val="0"/>
          <w:bCs w:val="0"/>
          <w:i w:val="0"/>
          <w:iCs w:val="0"/>
          <w:vanish/>
          <w:spacing w:val="0"/>
          <w:sz w:val="20"/>
          <w:szCs w:val="20"/>
          <w:lang w:val="en-US" w:eastAsia="en-US"/>
        </w:rPr>
        <w:t>=&gt;</w:t>
      </w: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chainId</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data-v-daa022c6tokenstring"/>
          <w:rFonts w:ascii="Courier New" w:eastAsia="Courier New" w:hAnsi="Courier New" w:cs="Courier New"/>
          <w:b w:val="0"/>
          <w:bCs w:val="0"/>
          <w:i w:val="0"/>
          <w:iCs w:val="0"/>
          <w:vanish/>
          <w:spacing w:val="0"/>
          <w:sz w:val="20"/>
          <w:szCs w:val="20"/>
          <w:lang w:val="en-US" w:eastAsia="en-US"/>
        </w:rPr>
        <w:t>"theta-testnet-001"</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chainName</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data-v-daa022c6tokenstring"/>
          <w:rFonts w:ascii="Courier New" w:eastAsia="Courier New" w:hAnsi="Courier New" w:cs="Courier New"/>
          <w:b w:val="0"/>
          <w:bCs w:val="0"/>
          <w:i w:val="0"/>
          <w:iCs w:val="0"/>
          <w:vanish/>
          <w:spacing w:val="0"/>
          <w:sz w:val="20"/>
          <w:szCs w:val="20"/>
          <w:lang w:val="en-US" w:eastAsia="en-US"/>
        </w:rPr>
        <w:t>"theta-testnet-001"</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rpc</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data-v-daa022c6tokenstring"/>
          <w:rFonts w:ascii="Courier New" w:eastAsia="Courier New" w:hAnsi="Courier New" w:cs="Courier New"/>
          <w:b w:val="0"/>
          <w:bCs w:val="0"/>
          <w:i w:val="0"/>
          <w:iCs w:val="0"/>
          <w:vanish/>
          <w:spacing w:val="0"/>
          <w:sz w:val="20"/>
          <w:szCs w:val="20"/>
          <w:lang w:val="en-US" w:eastAsia="en-US"/>
        </w:rPr>
        <w:t>"https://rpc.sentry-01.theta-testnet.polypore.xyz/"</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rest</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data-v-daa022c6tokenstring"/>
          <w:rFonts w:ascii="Courier New" w:eastAsia="Courier New" w:hAnsi="Courier New" w:cs="Courier New"/>
          <w:b w:val="0"/>
          <w:bCs w:val="0"/>
          <w:i w:val="0"/>
          <w:iCs w:val="0"/>
          <w:vanish/>
          <w:spacing w:val="0"/>
          <w:sz w:val="20"/>
          <w:szCs w:val="20"/>
          <w:lang w:val="en-US" w:eastAsia="en-US"/>
        </w:rPr>
        <w:t>"https://rest.sentry-01.theta-testnet.polypore.xyz/"</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bip44</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coinType</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118</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bech32Config</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bech32PrefixAccAddr</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data-v-daa022c6tokenstring"/>
          <w:rFonts w:ascii="Courier New" w:eastAsia="Courier New" w:hAnsi="Courier New" w:cs="Courier New"/>
          <w:b w:val="0"/>
          <w:bCs w:val="0"/>
          <w:i w:val="0"/>
          <w:iCs w:val="0"/>
          <w:vanish/>
          <w:spacing w:val="0"/>
          <w:sz w:val="20"/>
          <w:szCs w:val="20"/>
          <w:lang w:val="en-US" w:eastAsia="en-US"/>
        </w:rPr>
        <w:t>"cosmos"</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bech32PrefixAccPub</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data-v-daa022c6tokenstring"/>
          <w:rFonts w:ascii="Courier New" w:eastAsia="Courier New" w:hAnsi="Courier New" w:cs="Courier New"/>
          <w:b w:val="0"/>
          <w:bCs w:val="0"/>
          <w:i w:val="0"/>
          <w:iCs w:val="0"/>
          <w:vanish/>
          <w:spacing w:val="0"/>
          <w:sz w:val="20"/>
          <w:szCs w:val="20"/>
          <w:lang w:val="en-US" w:eastAsia="en-US"/>
        </w:rPr>
        <w:t>"cosmos"</w:t>
      </w:r>
      <w:r>
        <w:rPr>
          <w:rStyle w:val="bodywrapperdata-v-daa022c6"/>
          <w:b w:val="0"/>
          <w:bCs w:val="0"/>
          <w:i w:val="0"/>
          <w:iCs w:val="0"/>
          <w:vanish/>
          <w:spacing w:val="0"/>
          <w:lang w:val="en-US" w:eastAsia="en-US"/>
        </w:rPr>
        <w:t xml:space="preserve"> </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data-v-daa022c6tokenstring"/>
          <w:rFonts w:ascii="Courier New" w:eastAsia="Courier New" w:hAnsi="Courier New" w:cs="Courier New"/>
          <w:b w:val="0"/>
          <w:bCs w:val="0"/>
          <w:i w:val="0"/>
          <w:iCs w:val="0"/>
          <w:vanish/>
          <w:spacing w:val="0"/>
          <w:sz w:val="20"/>
          <w:szCs w:val="20"/>
          <w:lang w:val="en-US" w:eastAsia="en-US"/>
        </w:rPr>
        <w:t>"pub"</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bech32PrefixValAddr</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data-v-daa022c6tokenstring"/>
          <w:rFonts w:ascii="Courier New" w:eastAsia="Courier New" w:hAnsi="Courier New" w:cs="Courier New"/>
          <w:b w:val="0"/>
          <w:bCs w:val="0"/>
          <w:i w:val="0"/>
          <w:iCs w:val="0"/>
          <w:vanish/>
          <w:spacing w:val="0"/>
          <w:sz w:val="20"/>
          <w:szCs w:val="20"/>
          <w:lang w:val="en-US" w:eastAsia="en-US"/>
        </w:rPr>
        <w:t>"cosmos"</w:t>
      </w:r>
      <w:r>
        <w:rPr>
          <w:rStyle w:val="bodywrapperdata-v-daa022c6"/>
          <w:b w:val="0"/>
          <w:bCs w:val="0"/>
          <w:i w:val="0"/>
          <w:iCs w:val="0"/>
          <w:vanish/>
          <w:spacing w:val="0"/>
          <w:lang w:val="en-US" w:eastAsia="en-US"/>
        </w:rPr>
        <w:t xml:space="preserve"> </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data-v-daa022c6tokenstring"/>
          <w:rFonts w:ascii="Courier New" w:eastAsia="Courier New" w:hAnsi="Courier New" w:cs="Courier New"/>
          <w:b w:val="0"/>
          <w:bCs w:val="0"/>
          <w:i w:val="0"/>
          <w:iCs w:val="0"/>
          <w:vanish/>
          <w:spacing w:val="0"/>
          <w:sz w:val="20"/>
          <w:szCs w:val="20"/>
          <w:lang w:val="en-US" w:eastAsia="en-US"/>
        </w:rPr>
        <w:t>"valoper"</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bech32PrefixValPub</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data-v-daa022c6tokenstring"/>
          <w:rFonts w:ascii="Courier New" w:eastAsia="Courier New" w:hAnsi="Courier New" w:cs="Courier New"/>
          <w:b w:val="0"/>
          <w:bCs w:val="0"/>
          <w:i w:val="0"/>
          <w:iCs w:val="0"/>
          <w:vanish/>
          <w:spacing w:val="0"/>
          <w:sz w:val="20"/>
          <w:szCs w:val="20"/>
          <w:lang w:val="en-US" w:eastAsia="en-US"/>
        </w:rPr>
        <w:t>"cosmos"</w:t>
      </w:r>
      <w:r>
        <w:rPr>
          <w:rStyle w:val="bodywrapperdata-v-daa022c6"/>
          <w:b w:val="0"/>
          <w:bCs w:val="0"/>
          <w:i w:val="0"/>
          <w:iCs w:val="0"/>
          <w:vanish/>
          <w:spacing w:val="0"/>
          <w:lang w:val="en-US" w:eastAsia="en-US"/>
        </w:rPr>
        <w:t xml:space="preserve"> </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data-v-daa022c6tokenstring"/>
          <w:rFonts w:ascii="Courier New" w:eastAsia="Courier New" w:hAnsi="Courier New" w:cs="Courier New"/>
          <w:b w:val="0"/>
          <w:bCs w:val="0"/>
          <w:i w:val="0"/>
          <w:iCs w:val="0"/>
          <w:vanish/>
          <w:spacing w:val="0"/>
          <w:sz w:val="20"/>
          <w:szCs w:val="20"/>
          <w:lang w:val="en-US" w:eastAsia="en-US"/>
        </w:rPr>
        <w:t>"valoperpub"</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bech32PrefixConsAddr</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data-v-daa022c6tokenstring"/>
          <w:rFonts w:ascii="Courier New" w:eastAsia="Courier New" w:hAnsi="Courier New" w:cs="Courier New"/>
          <w:b w:val="0"/>
          <w:bCs w:val="0"/>
          <w:i w:val="0"/>
          <w:iCs w:val="0"/>
          <w:vanish/>
          <w:spacing w:val="0"/>
          <w:sz w:val="20"/>
          <w:szCs w:val="20"/>
          <w:lang w:val="en-US" w:eastAsia="en-US"/>
        </w:rPr>
        <w:t>"cosmos"</w:t>
      </w:r>
      <w:r>
        <w:rPr>
          <w:rStyle w:val="bodywrapperdata-v-daa022c6"/>
          <w:b w:val="0"/>
          <w:bCs w:val="0"/>
          <w:i w:val="0"/>
          <w:iCs w:val="0"/>
          <w:vanish/>
          <w:spacing w:val="0"/>
          <w:lang w:val="en-US" w:eastAsia="en-US"/>
        </w:rPr>
        <w:t xml:space="preserve"> </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data-v-daa022c6tokenstring"/>
          <w:rFonts w:ascii="Courier New" w:eastAsia="Courier New" w:hAnsi="Courier New" w:cs="Courier New"/>
          <w:b w:val="0"/>
          <w:bCs w:val="0"/>
          <w:i w:val="0"/>
          <w:iCs w:val="0"/>
          <w:vanish/>
          <w:spacing w:val="0"/>
          <w:sz w:val="20"/>
          <w:szCs w:val="20"/>
          <w:lang w:val="en-US" w:eastAsia="en-US"/>
        </w:rPr>
        <w:t>"valcons"</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bech32PrefixConsPub</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data-v-daa022c6tokenstring"/>
          <w:rFonts w:ascii="Courier New" w:eastAsia="Courier New" w:hAnsi="Courier New" w:cs="Courier New"/>
          <w:b w:val="0"/>
          <w:bCs w:val="0"/>
          <w:i w:val="0"/>
          <w:iCs w:val="0"/>
          <w:vanish/>
          <w:spacing w:val="0"/>
          <w:sz w:val="20"/>
          <w:szCs w:val="20"/>
          <w:lang w:val="en-US" w:eastAsia="en-US"/>
        </w:rPr>
        <w:t>"cosmos"</w:t>
      </w:r>
      <w:r>
        <w:rPr>
          <w:rStyle w:val="bodywrapperdata-v-daa022c6"/>
          <w:b w:val="0"/>
          <w:bCs w:val="0"/>
          <w:i w:val="0"/>
          <w:iCs w:val="0"/>
          <w:vanish/>
          <w:spacing w:val="0"/>
          <w:lang w:val="en-US" w:eastAsia="en-US"/>
        </w:rPr>
        <w:t xml:space="preserve"> </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data-v-daa022c6tokenstring"/>
          <w:rFonts w:ascii="Courier New" w:eastAsia="Courier New" w:hAnsi="Courier New" w:cs="Courier New"/>
          <w:b w:val="0"/>
          <w:bCs w:val="0"/>
          <w:i w:val="0"/>
          <w:iCs w:val="0"/>
          <w:vanish/>
          <w:spacing w:val="0"/>
          <w:sz w:val="20"/>
          <w:szCs w:val="20"/>
          <w:lang w:val="en-US" w:eastAsia="en-US"/>
        </w:rPr>
        <w:t>"valconspub"</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currencies</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coinDenom</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data-v-daa022c6tokenstring"/>
          <w:rFonts w:ascii="Courier New" w:eastAsia="Courier New" w:hAnsi="Courier New" w:cs="Courier New"/>
          <w:b w:val="0"/>
          <w:bCs w:val="0"/>
          <w:i w:val="0"/>
          <w:iCs w:val="0"/>
          <w:vanish/>
          <w:spacing w:val="0"/>
          <w:sz w:val="20"/>
          <w:szCs w:val="20"/>
          <w:lang w:val="en-US" w:eastAsia="en-US"/>
        </w:rPr>
        <w:t>"ATOM"</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coinMinimalDenom</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data-v-daa022c6tokenstring"/>
          <w:rFonts w:ascii="Courier New" w:eastAsia="Courier New" w:hAnsi="Courier New" w:cs="Courier New"/>
          <w:b w:val="0"/>
          <w:bCs w:val="0"/>
          <w:i w:val="0"/>
          <w:iCs w:val="0"/>
          <w:vanish/>
          <w:spacing w:val="0"/>
          <w:sz w:val="20"/>
          <w:szCs w:val="20"/>
          <w:lang w:val="en-US" w:eastAsia="en-US"/>
        </w:rPr>
        <w:t>"uatom"</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coinDecimals</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6</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coinGeckoId</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data-v-daa022c6tokenstring"/>
          <w:rFonts w:ascii="Courier New" w:eastAsia="Courier New" w:hAnsi="Courier New" w:cs="Courier New"/>
          <w:b w:val="0"/>
          <w:bCs w:val="0"/>
          <w:i w:val="0"/>
          <w:iCs w:val="0"/>
          <w:vanish/>
          <w:spacing w:val="0"/>
          <w:sz w:val="20"/>
          <w:szCs w:val="20"/>
          <w:lang w:val="en-US" w:eastAsia="en-US"/>
        </w:rPr>
        <w:t>"cosmos"</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coinDenom</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data-v-daa022c6tokenstring"/>
          <w:rFonts w:ascii="Courier New" w:eastAsia="Courier New" w:hAnsi="Courier New" w:cs="Courier New"/>
          <w:b w:val="0"/>
          <w:bCs w:val="0"/>
          <w:i w:val="0"/>
          <w:iCs w:val="0"/>
          <w:vanish/>
          <w:spacing w:val="0"/>
          <w:sz w:val="20"/>
          <w:szCs w:val="20"/>
          <w:lang w:val="en-US" w:eastAsia="en-US"/>
        </w:rPr>
        <w:t>"THETA"</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coinMinimalDenom</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data-v-daa022c6tokenstring"/>
          <w:rFonts w:ascii="Courier New" w:eastAsia="Courier New" w:hAnsi="Courier New" w:cs="Courier New"/>
          <w:b w:val="0"/>
          <w:bCs w:val="0"/>
          <w:i w:val="0"/>
          <w:iCs w:val="0"/>
          <w:vanish/>
          <w:spacing w:val="0"/>
          <w:sz w:val="20"/>
          <w:szCs w:val="20"/>
          <w:lang w:val="en-US" w:eastAsia="en-US"/>
        </w:rPr>
        <w:t>"theta"</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coinDecimals</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0</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coinDenom</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data-v-daa022c6tokenstring"/>
          <w:rFonts w:ascii="Courier New" w:eastAsia="Courier New" w:hAnsi="Courier New" w:cs="Courier New"/>
          <w:b w:val="0"/>
          <w:bCs w:val="0"/>
          <w:i w:val="0"/>
          <w:iCs w:val="0"/>
          <w:vanish/>
          <w:spacing w:val="0"/>
          <w:sz w:val="20"/>
          <w:szCs w:val="20"/>
          <w:lang w:val="en-US" w:eastAsia="en-US"/>
        </w:rPr>
        <w:t>"LAMBDA"</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coinMinimalDenom</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data-v-daa022c6tokenstring"/>
          <w:rFonts w:ascii="Courier New" w:eastAsia="Courier New" w:hAnsi="Courier New" w:cs="Courier New"/>
          <w:b w:val="0"/>
          <w:bCs w:val="0"/>
          <w:i w:val="0"/>
          <w:iCs w:val="0"/>
          <w:vanish/>
          <w:spacing w:val="0"/>
          <w:sz w:val="20"/>
          <w:szCs w:val="20"/>
          <w:lang w:val="en-US" w:eastAsia="en-US"/>
        </w:rPr>
        <w:t>"lambda"</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coinDecimals</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0</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coinDenom</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data-v-daa022c6tokenstring"/>
          <w:rFonts w:ascii="Courier New" w:eastAsia="Courier New" w:hAnsi="Courier New" w:cs="Courier New"/>
          <w:b w:val="0"/>
          <w:bCs w:val="0"/>
          <w:i w:val="0"/>
          <w:iCs w:val="0"/>
          <w:vanish/>
          <w:spacing w:val="0"/>
          <w:sz w:val="20"/>
          <w:szCs w:val="20"/>
          <w:lang w:val="en-US" w:eastAsia="en-US"/>
        </w:rPr>
        <w:t>"RHO"</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coinMinimalDenom</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data-v-daa022c6tokenstring"/>
          <w:rFonts w:ascii="Courier New" w:eastAsia="Courier New" w:hAnsi="Courier New" w:cs="Courier New"/>
          <w:b w:val="0"/>
          <w:bCs w:val="0"/>
          <w:i w:val="0"/>
          <w:iCs w:val="0"/>
          <w:vanish/>
          <w:spacing w:val="0"/>
          <w:sz w:val="20"/>
          <w:szCs w:val="20"/>
          <w:lang w:val="en-US" w:eastAsia="en-US"/>
        </w:rPr>
        <w:t>"rho"</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coinDecimals</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0</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coinDenom</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data-v-daa022c6tokenstring"/>
          <w:rFonts w:ascii="Courier New" w:eastAsia="Courier New" w:hAnsi="Courier New" w:cs="Courier New"/>
          <w:b w:val="0"/>
          <w:bCs w:val="0"/>
          <w:i w:val="0"/>
          <w:iCs w:val="0"/>
          <w:vanish/>
          <w:spacing w:val="0"/>
          <w:sz w:val="20"/>
          <w:szCs w:val="20"/>
          <w:lang w:val="en-US" w:eastAsia="en-US"/>
        </w:rPr>
        <w:t>"EPSILON"</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coinMinimalDenom</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data-v-daa022c6tokenstring"/>
          <w:rFonts w:ascii="Courier New" w:eastAsia="Courier New" w:hAnsi="Courier New" w:cs="Courier New"/>
          <w:b w:val="0"/>
          <w:bCs w:val="0"/>
          <w:i w:val="0"/>
          <w:iCs w:val="0"/>
          <w:vanish/>
          <w:spacing w:val="0"/>
          <w:sz w:val="20"/>
          <w:szCs w:val="20"/>
          <w:lang w:val="en-US" w:eastAsia="en-US"/>
        </w:rPr>
        <w:t>"epsilon"</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coinDecimals</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0</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feeCurrencies</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coinDenom</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data-v-daa022c6tokenstring"/>
          <w:rFonts w:ascii="Courier New" w:eastAsia="Courier New" w:hAnsi="Courier New" w:cs="Courier New"/>
          <w:b w:val="0"/>
          <w:bCs w:val="0"/>
          <w:i w:val="0"/>
          <w:iCs w:val="0"/>
          <w:vanish/>
          <w:spacing w:val="0"/>
          <w:sz w:val="20"/>
          <w:szCs w:val="20"/>
          <w:lang w:val="en-US" w:eastAsia="en-US"/>
        </w:rPr>
        <w:t>"ATOM"</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coinMinimalDenom</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data-v-daa022c6tokenstring"/>
          <w:rFonts w:ascii="Courier New" w:eastAsia="Courier New" w:hAnsi="Courier New" w:cs="Courier New"/>
          <w:b w:val="0"/>
          <w:bCs w:val="0"/>
          <w:i w:val="0"/>
          <w:iCs w:val="0"/>
          <w:vanish/>
          <w:spacing w:val="0"/>
          <w:sz w:val="20"/>
          <w:szCs w:val="20"/>
          <w:lang w:val="en-US" w:eastAsia="en-US"/>
        </w:rPr>
        <w:t>"uatom"</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coinDecimals</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6</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coinGeckoId</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data-v-daa022c6tokenstring"/>
          <w:rFonts w:ascii="Courier New" w:eastAsia="Courier New" w:hAnsi="Courier New" w:cs="Courier New"/>
          <w:b w:val="0"/>
          <w:bCs w:val="0"/>
          <w:i w:val="0"/>
          <w:iCs w:val="0"/>
          <w:vanish/>
          <w:spacing w:val="0"/>
          <w:sz w:val="20"/>
          <w:szCs w:val="20"/>
          <w:lang w:val="en-US" w:eastAsia="en-US"/>
        </w:rPr>
        <w:t>"cosmos"</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gasPriceStep</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low</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1</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average</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1</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high</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1</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stakeCurrency</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coinDenom</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data-v-daa022c6tokenstring"/>
          <w:rFonts w:ascii="Courier New" w:eastAsia="Courier New" w:hAnsi="Courier New" w:cs="Courier New"/>
          <w:b w:val="0"/>
          <w:bCs w:val="0"/>
          <w:i w:val="0"/>
          <w:iCs w:val="0"/>
          <w:vanish/>
          <w:spacing w:val="0"/>
          <w:sz w:val="20"/>
          <w:szCs w:val="20"/>
          <w:lang w:val="en-US" w:eastAsia="en-US"/>
        </w:rPr>
        <w:t>"ATOM"</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coinMinimalDenom</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data-v-daa022c6tokenstring"/>
          <w:rFonts w:ascii="Courier New" w:eastAsia="Courier New" w:hAnsi="Courier New" w:cs="Courier New"/>
          <w:b w:val="0"/>
          <w:bCs w:val="0"/>
          <w:i w:val="0"/>
          <w:iCs w:val="0"/>
          <w:vanish/>
          <w:spacing w:val="0"/>
          <w:sz w:val="20"/>
          <w:szCs w:val="20"/>
          <w:lang w:val="en-US" w:eastAsia="en-US"/>
        </w:rPr>
        <w:t>"uatom"</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coinDecimals</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6</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coinGeckoId</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data-v-daa022c6tokenstring"/>
          <w:rFonts w:ascii="Courier New" w:eastAsia="Courier New" w:hAnsi="Courier New" w:cs="Courier New"/>
          <w:b w:val="0"/>
          <w:bCs w:val="0"/>
          <w:i w:val="0"/>
          <w:iCs w:val="0"/>
          <w:vanish/>
          <w:spacing w:val="0"/>
          <w:sz w:val="20"/>
          <w:szCs w:val="20"/>
          <w:lang w:val="en-US" w:eastAsia="en-US"/>
        </w:rPr>
        <w:t>"cosmos"</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coinType</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118</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features</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r>
        <w:rPr>
          <w:rStyle w:val="data-v-daa022c6tokenstring"/>
          <w:rFonts w:ascii="Courier New" w:eastAsia="Courier New" w:hAnsi="Courier New" w:cs="Courier New"/>
          <w:b w:val="0"/>
          <w:bCs w:val="0"/>
          <w:i w:val="0"/>
          <w:iCs w:val="0"/>
          <w:vanish/>
          <w:spacing w:val="0"/>
          <w:sz w:val="20"/>
          <w:szCs w:val="20"/>
          <w:lang w:val="en-US" w:eastAsia="en-US"/>
        </w:rPr>
        <w:t>"stargate"</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data-v-daa022c6tokenstring"/>
          <w:rFonts w:ascii="Courier New" w:eastAsia="Courier New" w:hAnsi="Courier New" w:cs="Courier New"/>
          <w:b w:val="0"/>
          <w:bCs w:val="0"/>
          <w:i w:val="0"/>
          <w:iCs w:val="0"/>
          <w:vanish/>
          <w:spacing w:val="0"/>
          <w:sz w:val="20"/>
          <w:szCs w:val="20"/>
          <w:lang w:val="en-US" w:eastAsia="en-US"/>
        </w:rPr>
        <w:t>"ibc-transfer"</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data-v-daa022c6tokenstring"/>
          <w:rFonts w:ascii="Courier New" w:eastAsia="Courier New" w:hAnsi="Courier New" w:cs="Courier New"/>
          <w:b w:val="0"/>
          <w:bCs w:val="0"/>
          <w:i w:val="0"/>
          <w:iCs w:val="0"/>
          <w:vanish/>
          <w:spacing w:val="0"/>
          <w:sz w:val="20"/>
          <w:szCs w:val="20"/>
          <w:lang w:val="en-US" w:eastAsia="en-US"/>
        </w:rPr>
        <w:t>"no-legacy-stdTx"</w:t>
      </w:r>
      <w:r>
        <w:rPr>
          <w:rStyle w:val="any"/>
          <w:rFonts w:ascii="Courier New" w:eastAsia="Courier New" w:hAnsi="Courier New" w:cs="Courier New"/>
          <w:b w:val="0"/>
          <w:bCs w:val="0"/>
          <w:i w:val="0"/>
          <w:iCs w:val="0"/>
          <w:vanish/>
          <w:spacing w:val="0"/>
          <w:sz w:val="20"/>
          <w:szCs w:val="20"/>
          <w:lang w:val="en-US" w:eastAsia="en-US"/>
        </w:rPr>
        <w:t>]</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any"/>
          <w:rFonts w:ascii="Courier New" w:eastAsia="Courier New" w:hAnsi="Courier New" w:cs="Courier New"/>
          <w:b w:val="0"/>
          <w:bCs w:val="0"/>
          <w:i w:val="0"/>
          <w:iCs w:val="0"/>
          <w:vanish/>
          <w:spacing w:val="0"/>
          <w:sz w:val="20"/>
          <w:szCs w:val="20"/>
          <w:lang w:val="en-US" w:eastAsia="en-US"/>
        </w:rPr>
        <w:t>}</w:t>
      </w:r>
      <w:r>
        <w:rPr>
          <w:rStyle w:val="any"/>
          <w:rFonts w:ascii="Courier New" w:eastAsia="Courier New" w:hAnsi="Courier New" w:cs="Courier New"/>
          <w:b w:val="0"/>
          <w:bCs w:val="0"/>
          <w:i w:val="0"/>
          <w:iCs w:val="0"/>
          <w:vanish/>
          <w:spacing w:val="0"/>
          <w:sz w:val="20"/>
          <w:szCs w:val="20"/>
          <w:lang w:val="en-US" w:eastAsia="en-US"/>
        </w:rPr>
        <w:t>)</w:t>
      </w:r>
    </w:p>
    <w:p>
      <w:pPr>
        <w:pStyle w:val="data-v-67808297p"/>
        <w:spacing w:before="240" w:after="240"/>
        <w:ind w:left="0" w:right="0"/>
        <w:rPr>
          <w:lang w:val="en-US" w:eastAsia="en-US"/>
        </w:rPr>
      </w:pPr>
      <w:r>
        <w:rPr>
          <w:lang w:val="en-US" w:eastAsia="en-US"/>
        </w:rPr>
        <w:t xml:space="preserve">You need to add another import from the </w:t>
      </w:r>
      <w:r>
        <w:rPr>
          <w:rStyle w:val="data-v-67808297code"/>
          <w:rFonts w:ascii="Lucida Console" w:eastAsia="Lucida Console" w:hAnsi="Lucida Console" w:cs="Lucida Console"/>
          <w:b w:val="0"/>
          <w:bCs w:val="0"/>
          <w:i w:val="0"/>
          <w:iCs w:val="0"/>
          <w:lang w:val="en-US" w:eastAsia="en-US"/>
        </w:rPr>
        <w:t>@keplr-wallet</w:t>
      </w:r>
      <w:r>
        <w:rPr>
          <w:lang w:val="en-US" w:eastAsia="en-US"/>
        </w:rPr>
        <w:t xml:space="preserve"> package so that your script understands what </w:t>
      </w:r>
      <w:r>
        <w:rPr>
          <w:rStyle w:val="data-v-67808297code"/>
          <w:rFonts w:ascii="Lucida Console" w:eastAsia="Lucida Console" w:hAnsi="Lucida Console" w:cs="Lucida Console"/>
          <w:b w:val="0"/>
          <w:bCs w:val="0"/>
          <w:i w:val="0"/>
          <w:iCs w:val="0"/>
          <w:lang w:val="en-US" w:eastAsia="en-US"/>
        </w:rPr>
        <w:t>ChainInfo</w:t>
      </w:r>
      <w:r>
        <w:rPr>
          <w:lang w:val="en-US" w:eastAsia="en-US"/>
        </w:rPr>
        <w:t xml:space="preserve"> is:</w:t>
      </w:r>
    </w:p>
    <w:p>
      <w:pPr>
        <w:spacing w:before="0" w:after="480"/>
        <w:ind w:left="420" w:right="300"/>
        <w:rPr>
          <w:spacing w:val="0"/>
          <w:lang w:val="en-US" w:eastAsia="en-US"/>
        </w:rPr>
      </w:pPr>
      <w:r>
        <w:rPr>
          <w:strike w:val="0"/>
          <w:spacing w:val="0"/>
          <w:u w:val="none"/>
          <w:lang w:val="en-US" w:eastAsia="en-US"/>
        </w:rPr>
        <w:drawing>
          <wp:inline>
            <wp:extent cx="228571" cy="228571"/>
            <wp:docPr id="10005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5" name=""/>
                    <pic:cNvPicPr>
                      <a:picLocks noChangeAspect="1"/>
                    </pic:cNvPicPr>
                  </pic:nvPicPr>
                  <pic:blipFill>
                    <a:blip xmlns:r="http://schemas.openxmlformats.org/officeDocument/2006/relationships" r:embed="rId20">
                      <a:extLst>
                        <a:ext uri="{96DAC541-7B7A-43D3-8B79-37D633B846F1}">
                          <asvg:svgBlip xmlns:asvg="http://schemas.microsoft.com/office/drawing/2016/SVG/main" r:embed="rId21"/>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data-v-daa022c6tokendele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import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Window </w:t>
      </w:r>
      <w:r>
        <w:rPr>
          <w:rStyle w:val="data-v-daa022c6tokenkeyword"/>
          <w:rFonts w:ascii="Courier New" w:eastAsia="Courier New" w:hAnsi="Courier New" w:cs="Courier New"/>
          <w:b w:val="0"/>
          <w:bCs w:val="0"/>
          <w:i w:val="0"/>
          <w:iCs w:val="0"/>
          <w:spacing w:val="0"/>
          <w:sz w:val="20"/>
          <w:szCs w:val="20"/>
          <w:lang w:val="en-US" w:eastAsia="en-US"/>
        </w:rPr>
        <w:t>as</w:t>
      </w:r>
      <w:r>
        <w:rPr>
          <w:rStyle w:val="bodywrapperdata-v-daa022c6"/>
          <w:b w:val="0"/>
          <w:bCs w:val="0"/>
          <w:i w:val="0"/>
          <w:iCs w:val="0"/>
          <w:spacing w:val="0"/>
          <w:lang w:val="en-US" w:eastAsia="en-US"/>
        </w:rPr>
        <w:t xml:space="preserve"> KeplrWindow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from</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"@keplr-wallet/types"</w:t>
      </w:r>
    </w:p>
    <w:p>
      <w:pPr>
        <w:pStyle w:val="data-v-daa022c6tokeninser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import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ChainInfo</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Window </w:t>
      </w:r>
      <w:r>
        <w:rPr>
          <w:rStyle w:val="data-v-daa022c6tokenkeyword"/>
          <w:rFonts w:ascii="Courier New" w:eastAsia="Courier New" w:hAnsi="Courier New" w:cs="Courier New"/>
          <w:b w:val="0"/>
          <w:bCs w:val="0"/>
          <w:i w:val="0"/>
          <w:iCs w:val="0"/>
          <w:spacing w:val="0"/>
          <w:sz w:val="20"/>
          <w:szCs w:val="20"/>
          <w:lang w:val="en-US" w:eastAsia="en-US"/>
        </w:rPr>
        <w:t>as</w:t>
      </w:r>
      <w:r>
        <w:rPr>
          <w:rStyle w:val="bodywrapperdata-v-daa022c6"/>
          <w:b w:val="0"/>
          <w:bCs w:val="0"/>
          <w:i w:val="0"/>
          <w:iCs w:val="0"/>
          <w:spacing w:val="0"/>
          <w:lang w:val="en-US" w:eastAsia="en-US"/>
        </w:rPr>
        <w:t xml:space="preserve"> KeplrWindow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from</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"@keplr-wallet/types"</w:t>
      </w:r>
    </w:p>
    <w:p>
      <w:pPr>
        <w:pStyle w:val="data-v-67808297p"/>
        <w:spacing w:before="240" w:after="240"/>
        <w:ind w:left="0" w:right="0"/>
        <w:rPr>
          <w:lang w:val="en-US" w:eastAsia="en-US"/>
        </w:rPr>
      </w:pPr>
      <w:r>
        <w:rPr>
          <w:lang w:val="en-US" w:eastAsia="en-US"/>
        </w:rPr>
        <w:t xml:space="preserve">Note that it mentions the </w:t>
      </w:r>
      <w:r>
        <w:rPr>
          <w:rStyle w:val="data-v-67808297code"/>
          <w:rFonts w:ascii="Lucida Console" w:eastAsia="Lucida Console" w:hAnsi="Lucida Console" w:cs="Lucida Console"/>
          <w:b w:val="0"/>
          <w:bCs w:val="0"/>
          <w:i w:val="0"/>
          <w:iCs w:val="0"/>
          <w:lang w:val="en-US" w:eastAsia="en-US"/>
        </w:rPr>
        <w:t>chainId: "theta-testnet-001"</w:t>
      </w:r>
      <w:r>
        <w:rPr>
          <w:lang w:val="en-US" w:eastAsia="en-US"/>
        </w:rPr>
        <w:t xml:space="preserve">. In effect, this adds the Cosmos Hub Testnet to Keplr's registry of blockchains, under the label </w:t>
      </w:r>
      <w:r>
        <w:rPr>
          <w:rStyle w:val="data-v-67808297code"/>
          <w:rFonts w:ascii="Lucida Console" w:eastAsia="Lucida Console" w:hAnsi="Lucida Console" w:cs="Lucida Console"/>
          <w:b w:val="0"/>
          <w:bCs w:val="0"/>
          <w:i w:val="0"/>
          <w:iCs w:val="0"/>
          <w:lang w:val="en-US" w:eastAsia="en-US"/>
        </w:rPr>
        <w:t>theta-testnet-001</w:t>
      </w:r>
      <w:r>
        <w:rPr>
          <w:lang w:val="en-US" w:eastAsia="en-US"/>
        </w:rPr>
        <w:t>. Whenever you want to prompt the user to add the Cosmos Hub Testnet to Keplr, add the line:</w:t>
      </w:r>
    </w:p>
    <w:p>
      <w:pPr>
        <w:spacing w:before="0" w:after="480"/>
        <w:ind w:left="420" w:right="300"/>
        <w:rPr>
          <w:spacing w:val="0"/>
          <w:lang w:val="en-US" w:eastAsia="en-US"/>
        </w:rPr>
      </w:pPr>
      <w:r>
        <w:rPr>
          <w:strike w:val="0"/>
          <w:spacing w:val="0"/>
          <w:u w:val="none"/>
          <w:lang w:val="en-US" w:eastAsia="en-US"/>
        </w:rPr>
        <w:drawing>
          <wp:inline>
            <wp:extent cx="228571" cy="228571"/>
            <wp:docPr id="10005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7" name=""/>
                    <pic:cNvPicPr>
                      <a:picLocks noChangeAspect="1"/>
                    </pic:cNvPicPr>
                  </pic:nvPicPr>
                  <pic:blipFill>
                    <a:blip xmlns:r="http://schemas.openxmlformats.org/officeDocument/2006/relationships" r:embed="rId20">
                      <a:extLst>
                        <a:ext uri="{96DAC541-7B7A-43D3-8B79-37D633B846F1}">
                          <asvg:svgBlip xmlns:asvg="http://schemas.microsoft.com/office/drawing/2016/SVG/main" r:embed="rId21"/>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await</w:t>
      </w:r>
      <w:r>
        <w:rPr>
          <w:rStyle w:val="bodywrapperdata-v-daa022c6"/>
          <w:b w:val="0"/>
          <w:bCs w:val="0"/>
          <w:i w:val="0"/>
          <w:iCs w:val="0"/>
          <w:spacing w:val="0"/>
          <w:lang w:val="en-US" w:eastAsia="en-US"/>
        </w:rPr>
        <w:t xml:space="preserve"> window</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keplr</w:t>
      </w:r>
      <w:r>
        <w:rPr>
          <w:rStyle w:val="data-v-daa022c6tokenoperator"/>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experimentalSuggestChain</w:t>
      </w:r>
      <w:r>
        <w:rPr>
          <w:rStyle w:val="any"/>
          <w:rFonts w:ascii="Courier New" w:eastAsia="Courier New" w:hAnsi="Courier New" w:cs="Courier New"/>
          <w:b w:val="0"/>
          <w:bCs w:val="0"/>
          <w:i w:val="0"/>
          <w:iCs w:val="0"/>
          <w:spacing w:val="0"/>
          <w:sz w:val="20"/>
          <w:szCs w:val="20"/>
          <w:lang w:val="en-US" w:eastAsia="en-US"/>
        </w:rPr>
        <w:t>(</w:t>
      </w:r>
      <w:r>
        <w:rPr>
          <w:rStyle w:val="data-v-daa022c6tokenkeyword"/>
          <w:rFonts w:ascii="Courier New" w:eastAsia="Courier New" w:hAnsi="Courier New" w:cs="Courier New"/>
          <w:b w:val="0"/>
          <w:bCs w:val="0"/>
          <w:i w:val="0"/>
          <w:iCs w:val="0"/>
          <w:spacing w:val="0"/>
          <w:sz w:val="20"/>
          <w:szCs w:val="20"/>
          <w:lang w:val="en-US" w:eastAsia="en-US"/>
        </w:rPr>
        <w:t>this</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getTestnetChainInfo</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data-v-67808297p"/>
        <w:spacing w:before="240" w:after="240"/>
        <w:ind w:left="0" w:right="0"/>
        <w:rPr>
          <w:lang w:val="en-US" w:eastAsia="en-US"/>
        </w:rPr>
      </w:pPr>
      <w:r>
        <w:rPr>
          <w:lang w:val="en-US" w:eastAsia="en-US"/>
        </w:rPr>
        <w:t xml:space="preserve">This needs to be done once, which in this case is in the </w:t>
      </w:r>
      <w:r>
        <w:rPr>
          <w:rStyle w:val="data-v-67808297code"/>
          <w:rFonts w:ascii="Lucida Console" w:eastAsia="Lucida Console" w:hAnsi="Lucida Console" w:cs="Lucida Console"/>
          <w:b w:val="0"/>
          <w:bCs w:val="0"/>
          <w:i w:val="0"/>
          <w:iCs w:val="0"/>
          <w:lang w:val="en-US" w:eastAsia="en-US"/>
        </w:rPr>
        <w:t>onSendClicked</w:t>
      </w:r>
      <w:r>
        <w:rPr>
          <w:lang w:val="en-US" w:eastAsia="en-US"/>
        </w:rPr>
        <w:t xml:space="preserve"> function after having detected Keplr, but repeating the line elsewhere is generally not a problem.</w:t>
      </w:r>
    </w:p>
    <w:p>
      <w:pPr>
        <w:pStyle w:val="data-v-67808297p"/>
        <w:spacing w:before="240" w:after="240"/>
        <w:ind w:left="0" w:right="0"/>
        <w:rPr>
          <w:lang w:val="en-US" w:eastAsia="en-US"/>
        </w:rPr>
      </w:pPr>
      <w:r>
        <w:rPr>
          <w:lang w:val="en-US" w:eastAsia="en-US"/>
        </w:rPr>
        <w:t>Keplr is now detected and prepared. Now try to do something useful with the user's information.</w:t>
      </w:r>
    </w:p>
    <w:p>
      <w:pPr>
        <w:pStyle w:val="data-v-67808297h2"/>
        <w:spacing w:before="900" w:after="300"/>
        <w:ind w:left="0" w:right="0"/>
        <w:outlineLvl w:val="1"/>
        <w:rPr>
          <w:b/>
          <w:bCs/>
          <w:spacing w:val="-4"/>
          <w:sz w:val="43"/>
          <w:szCs w:val="43"/>
          <w:lang w:val="en-US" w:eastAsia="en-US"/>
        </w:rPr>
      </w:pPr>
      <w:hyperlink r:id="rId7" w:anchor="your-address-and-balance"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Your address and balance</w:t>
      </w:r>
    </w:p>
    <w:p>
      <w:pPr>
        <w:pStyle w:val="data-v-67808297p"/>
        <w:spacing w:before="240" w:after="240"/>
        <w:ind w:left="0" w:right="0"/>
        <w:rPr>
          <w:lang w:val="en-US" w:eastAsia="en-US"/>
        </w:rPr>
      </w:pPr>
      <w:r>
        <w:rPr>
          <w:lang w:val="en-US" w:eastAsia="en-US"/>
        </w:rPr>
        <w:t xml:space="preserve">In </w:t>
      </w:r>
      <w:r>
        <w:rPr>
          <w:rStyle w:val="data-v-67808297code"/>
          <w:rFonts w:ascii="Lucida Console" w:eastAsia="Lucida Console" w:hAnsi="Lucida Console" w:cs="Lucida Console"/>
          <w:b w:val="0"/>
          <w:bCs w:val="0"/>
          <w:i w:val="0"/>
          <w:iCs w:val="0"/>
          <w:lang w:val="en-US" w:eastAsia="en-US"/>
        </w:rPr>
        <w:t>onSendClicked</w:t>
      </w:r>
      <w:r>
        <w:rPr>
          <w:lang w:val="en-US" w:eastAsia="en-US"/>
        </w:rPr>
        <w:t>, similar to the previous section, you can:</w:t>
      </w:r>
    </w:p>
    <w:p>
      <w:pPr>
        <w:pStyle w:val="data-v-67808297li"/>
        <w:numPr>
          <w:ilvl w:val="0"/>
          <w:numId w:val="2"/>
        </w:numPr>
        <w:spacing w:before="240" w:after="240" w:line="435" w:lineRule="atLeast"/>
        <w:ind w:left="480" w:right="0" w:hanging="281"/>
        <w:jc w:val="left"/>
        <w:rPr>
          <w:lang w:val="en-US" w:eastAsia="en-US"/>
        </w:rPr>
      </w:pPr>
      <w:r>
        <w:rPr>
          <w:lang w:val="en-US" w:eastAsia="en-US"/>
        </w:rPr>
        <w:t xml:space="preserve">Prepare Keplr, with </w:t>
      </w:r>
      <w:r>
        <w:rPr>
          <w:rStyle w:val="data-v-67808297code"/>
          <w:rFonts w:ascii="Lucida Console" w:eastAsia="Lucida Console" w:hAnsi="Lucida Console" w:cs="Lucida Console"/>
          <w:b w:val="0"/>
          <w:bCs w:val="0"/>
          <w:i w:val="0"/>
          <w:iCs w:val="0"/>
          <w:lang w:val="en-US" w:eastAsia="en-US"/>
        </w:rPr>
        <w:t>keplr.experimentalSuggestChain</w:t>
      </w:r>
      <w:r>
        <w:rPr>
          <w:lang w:val="en-US" w:eastAsia="en-US"/>
        </w:rPr>
        <w:t>.</w:t>
      </w:r>
    </w:p>
    <w:p>
      <w:pPr>
        <w:pStyle w:val="data-v-67808297li"/>
        <w:numPr>
          <w:ilvl w:val="0"/>
          <w:numId w:val="2"/>
        </w:numPr>
        <w:spacing w:after="240" w:line="435" w:lineRule="atLeast"/>
        <w:ind w:left="480" w:right="0" w:hanging="281"/>
        <w:jc w:val="left"/>
        <w:rPr>
          <w:lang w:val="en-US" w:eastAsia="en-US"/>
        </w:rPr>
      </w:pPr>
      <w:r>
        <w:rPr>
          <w:lang w:val="en-US" w:eastAsia="en-US"/>
        </w:rPr>
        <w:t xml:space="preserve">Get the signer for your user's accounts, with </w:t>
      </w:r>
      <w:r>
        <w:rPr>
          <w:rStyle w:val="data-v-67808297code"/>
          <w:rFonts w:ascii="Lucida Console" w:eastAsia="Lucida Console" w:hAnsi="Lucida Console" w:cs="Lucida Console"/>
          <w:b w:val="0"/>
          <w:bCs w:val="0"/>
          <w:i w:val="0"/>
          <w:iCs w:val="0"/>
          <w:lang w:val="en-US" w:eastAsia="en-US"/>
        </w:rPr>
        <w:t>KeplrWindow</w:t>
      </w:r>
      <w:r>
        <w:rPr>
          <w:lang w:val="en-US" w:eastAsia="en-US"/>
        </w:rPr>
        <w:t xml:space="preserve">'s </w:t>
      </w:r>
      <w:r>
        <w:rPr>
          <w:rStyle w:val="data-v-67808297code"/>
          <w:rFonts w:ascii="Lucida Console" w:eastAsia="Lucida Console" w:hAnsi="Lucida Console" w:cs="Lucida Console"/>
          <w:b w:val="0"/>
          <w:bCs w:val="0"/>
          <w:i w:val="0"/>
          <w:iCs w:val="0"/>
          <w:lang w:val="en-US" w:eastAsia="en-US"/>
        </w:rPr>
        <w:t>window.getOfflineSigner</w:t>
      </w:r>
      <w:r>
        <w:rPr>
          <w:lang w:val="en-US" w:eastAsia="en-US"/>
        </w:rPr>
        <w:t>.</w:t>
      </w:r>
    </w:p>
    <w:p>
      <w:pPr>
        <w:pStyle w:val="data-v-67808297li"/>
        <w:numPr>
          <w:ilvl w:val="0"/>
          <w:numId w:val="2"/>
        </w:numPr>
        <w:spacing w:after="240" w:line="435" w:lineRule="atLeast"/>
        <w:ind w:left="480" w:right="0" w:hanging="281"/>
        <w:jc w:val="left"/>
        <w:rPr>
          <w:lang w:val="en-US" w:eastAsia="en-US"/>
        </w:rPr>
      </w:pPr>
      <w:r>
        <w:rPr>
          <w:lang w:val="en-US" w:eastAsia="en-US"/>
        </w:rPr>
        <w:t>Create your signing client.</w:t>
      </w:r>
    </w:p>
    <w:p>
      <w:pPr>
        <w:pStyle w:val="data-v-67808297li"/>
        <w:numPr>
          <w:ilvl w:val="0"/>
          <w:numId w:val="2"/>
        </w:numPr>
        <w:spacing w:after="240" w:line="435" w:lineRule="atLeast"/>
        <w:ind w:left="480" w:right="0" w:hanging="281"/>
        <w:jc w:val="left"/>
        <w:rPr>
          <w:lang w:val="en-US" w:eastAsia="en-US"/>
        </w:rPr>
      </w:pPr>
      <w:r>
        <w:rPr>
          <w:lang w:val="en-US" w:eastAsia="en-US"/>
        </w:rPr>
        <w:t>Get the address and balance of your user's first account.</w:t>
      </w:r>
    </w:p>
    <w:p>
      <w:pPr>
        <w:pStyle w:val="data-v-67808297li"/>
        <w:numPr>
          <w:ilvl w:val="0"/>
          <w:numId w:val="2"/>
        </w:numPr>
        <w:spacing w:after="240" w:line="435" w:lineRule="atLeast"/>
        <w:ind w:left="480" w:right="0" w:hanging="281"/>
        <w:jc w:val="left"/>
        <w:rPr>
          <w:lang w:val="en-US" w:eastAsia="en-US"/>
        </w:rPr>
      </w:pPr>
      <w:r>
        <w:rPr>
          <w:lang w:val="en-US" w:eastAsia="en-US"/>
        </w:rPr>
        <w:t>Send the requested coins to the faucet.</w:t>
      </w:r>
    </w:p>
    <w:p>
      <w:pPr>
        <w:pStyle w:val="data-v-67808297li"/>
        <w:numPr>
          <w:ilvl w:val="0"/>
          <w:numId w:val="2"/>
        </w:numPr>
        <w:spacing w:after="360" w:line="435" w:lineRule="atLeast"/>
        <w:ind w:left="480" w:right="0" w:hanging="281"/>
        <w:jc w:val="left"/>
        <w:rPr>
          <w:lang w:val="en-US" w:eastAsia="en-US"/>
        </w:rPr>
      </w:pPr>
      <w:r>
        <w:rPr>
          <w:lang w:val="en-US" w:eastAsia="en-US"/>
        </w:rPr>
        <w:t>Inform and update.</w:t>
      </w:r>
    </w:p>
    <w:p>
      <w:pPr>
        <w:pStyle w:val="data-v-67808297p"/>
        <w:spacing w:before="240" w:after="240"/>
        <w:ind w:left="0" w:right="0"/>
        <w:rPr>
          <w:lang w:val="en-US" w:eastAsia="en-US"/>
        </w:rPr>
      </w:pPr>
      <w:r>
        <w:rPr>
          <w:lang w:val="en-US" w:eastAsia="en-US"/>
        </w:rPr>
        <w:t xml:space="preserve">In practice, the code for </w:t>
      </w:r>
      <w:r>
        <w:rPr>
          <w:rStyle w:val="data-v-67808297code"/>
          <w:rFonts w:ascii="Lucida Console" w:eastAsia="Lucida Console" w:hAnsi="Lucida Console" w:cs="Lucida Console"/>
          <w:b w:val="0"/>
          <w:bCs w:val="0"/>
          <w:i w:val="0"/>
          <w:iCs w:val="0"/>
          <w:lang w:val="en-US" w:eastAsia="en-US"/>
        </w:rPr>
        <w:t>onSendClicked</w:t>
      </w:r>
      <w:r>
        <w:rPr>
          <w:lang w:val="en-US" w:eastAsia="en-US"/>
        </w:rPr>
        <w:t xml:space="preserve"> looks like this:</w:t>
      </w:r>
    </w:p>
    <w:p>
      <w:pPr>
        <w:spacing w:before="0" w:after="480"/>
        <w:ind w:left="420" w:right="300"/>
        <w:rPr>
          <w:spacing w:val="0"/>
          <w:lang w:val="en-US" w:eastAsia="en-US"/>
        </w:rPr>
      </w:pPr>
      <w:r>
        <w:rPr>
          <w:strike w:val="0"/>
          <w:spacing w:val="0"/>
          <w:u w:val="none"/>
          <w:lang w:val="en-US" w:eastAsia="en-US"/>
        </w:rPr>
        <w:drawing>
          <wp:inline>
            <wp:extent cx="228571" cy="228571"/>
            <wp:docPr id="10005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9" name=""/>
                    <pic:cNvPicPr>
                      <a:picLocks noChangeAspect="1"/>
                    </pic:cNvPicPr>
                  </pic:nvPicPr>
                  <pic:blipFill>
                    <a:blip xmlns:r="http://schemas.openxmlformats.org/officeDocument/2006/relationships" r:embed="rId20">
                      <a:extLst>
                        <a:ext uri="{96DAC541-7B7A-43D3-8B79-37D633B846F1}">
                          <asvg:svgBlip xmlns:asvg="http://schemas.microsoft.com/office/drawing/2016/SVG/main" r:embed="rId21"/>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function"/>
          <w:rFonts w:ascii="Courier New" w:eastAsia="Courier New" w:hAnsi="Courier New" w:cs="Courier New"/>
          <w:b w:val="0"/>
          <w:bCs w:val="0"/>
          <w:i w:val="0"/>
          <w:iCs w:val="0"/>
          <w:spacing w:val="0"/>
          <w:sz w:val="20"/>
          <w:szCs w:val="20"/>
          <w:lang w:val="en-US" w:eastAsia="en-US"/>
        </w:rPr>
        <w:t>onSendClicked</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async</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e</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MouseEvent</w:t>
      </w:r>
      <w:r>
        <w:rPr>
          <w:rStyle w:val="data-v-daa022c6tokenoperator"/>
          <w:rFonts w:ascii="Courier New" w:eastAsia="Courier New" w:hAnsi="Courier New" w:cs="Courier New"/>
          <w:b w:val="0"/>
          <w:bCs w:val="0"/>
          <w:i w:val="0"/>
          <w:iCs w:val="0"/>
          <w:spacing w:val="0"/>
          <w:sz w:val="20"/>
          <w:szCs w:val="20"/>
          <w:lang w:val="en-US" w:eastAsia="en-US"/>
        </w:rPr>
        <w:t>&lt;</w:t>
      </w:r>
      <w:r>
        <w:rPr>
          <w:rStyle w:val="bodywrapperdata-v-daa022c6"/>
          <w:b w:val="0"/>
          <w:bCs w:val="0"/>
          <w:i w:val="0"/>
          <w:iCs w:val="0"/>
          <w:spacing w:val="0"/>
          <w:lang w:val="en-US" w:eastAsia="en-US"/>
        </w:rPr>
        <w:t>HTMLButtonElement</w:t>
      </w:r>
      <w:r>
        <w:rPr>
          <w:rStyle w:val="data-v-daa022c6tokenoperator"/>
          <w:rFonts w:ascii="Courier New" w:eastAsia="Courier New" w:hAnsi="Courier New" w:cs="Courier New"/>
          <w:b w:val="0"/>
          <w:bCs w:val="0"/>
          <w:i w:val="0"/>
          <w:iCs w:val="0"/>
          <w:spacing w:val="0"/>
          <w:sz w:val="20"/>
          <w:szCs w:val="20"/>
          <w:lang w:val="en-US" w:eastAsia="en-US"/>
        </w:rPr>
        <w:t>&gt;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=&gt;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comment"/>
          <w:rFonts w:ascii="Courier New" w:eastAsia="Courier New" w:hAnsi="Courier New" w:cs="Courier New"/>
          <w:b w:val="0"/>
          <w:bCs w:val="0"/>
          <w:i w:val="0"/>
          <w:iCs w:val="0"/>
          <w:spacing w:val="0"/>
          <w:sz w:val="20"/>
          <w:szCs w:val="20"/>
          <w:lang w:val="en-US" w:eastAsia="en-US"/>
        </w:rPr>
        <w:t>// Detect Keplr</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const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keplr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window</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if</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keplr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alert</w:t>
      </w:r>
      <w:r>
        <w:rPr>
          <w:rStyle w:val="any"/>
          <w:rFonts w:ascii="Courier New" w:eastAsia="Courier New" w:hAnsi="Courier New" w:cs="Courier New"/>
          <w:b w:val="0"/>
          <w:bCs w:val="0"/>
          <w:i w:val="0"/>
          <w:iCs w:val="0"/>
          <w:spacing w:val="0"/>
          <w:sz w:val="20"/>
          <w:szCs w:val="20"/>
          <w:lang w:val="en-US" w:eastAsia="en-US"/>
        </w:rPr>
        <w:t>(</w:t>
      </w:r>
      <w:r>
        <w:rPr>
          <w:rStyle w:val="data-v-daa022c6tokenstring"/>
          <w:rFonts w:ascii="Courier New" w:eastAsia="Courier New" w:hAnsi="Courier New" w:cs="Courier New"/>
          <w:b w:val="0"/>
          <w:bCs w:val="0"/>
          <w:i w:val="0"/>
          <w:iCs w:val="0"/>
          <w:spacing w:val="0"/>
          <w:sz w:val="20"/>
          <w:szCs w:val="20"/>
          <w:lang w:val="en-US" w:eastAsia="en-US"/>
        </w:rPr>
        <w:t>"You need to install Keplr"</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return</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comment"/>
          <w:rFonts w:ascii="Courier New" w:eastAsia="Courier New" w:hAnsi="Courier New" w:cs="Courier New"/>
          <w:b w:val="0"/>
          <w:bCs w:val="0"/>
          <w:i w:val="0"/>
          <w:iCs w:val="0"/>
          <w:spacing w:val="0"/>
          <w:sz w:val="20"/>
          <w:szCs w:val="20"/>
          <w:lang w:val="en-US" w:eastAsia="en-US"/>
        </w:rPr>
        <w:t>// Get the current state and amount of tokens that we want to transfer</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const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denom</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toSend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this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state</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const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faucetAddress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rpcUrl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this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props</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comment"/>
          <w:rFonts w:ascii="Courier New" w:eastAsia="Courier New" w:hAnsi="Courier New" w:cs="Courier New"/>
          <w:b w:val="0"/>
          <w:bCs w:val="0"/>
          <w:i w:val="0"/>
          <w:iCs w:val="0"/>
          <w:spacing w:val="0"/>
          <w:sz w:val="20"/>
          <w:szCs w:val="20"/>
          <w:lang w:val="en-US" w:eastAsia="en-US"/>
        </w:rPr>
        <w:t>// Suggest the testnet chain to Keplr</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await</w:t>
      </w:r>
      <w:r>
        <w:rPr>
          <w:rStyle w:val="bodywrapperdata-v-daa022c6"/>
          <w:b w:val="0"/>
          <w:bCs w:val="0"/>
          <w:i w:val="0"/>
          <w:iCs w:val="0"/>
          <w:spacing w:val="0"/>
          <w:lang w:val="en-US" w:eastAsia="en-US"/>
        </w:rPr>
        <w:t xml:space="preserve"> keplr</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experimentalSuggestChain</w:t>
      </w:r>
      <w:r>
        <w:rPr>
          <w:rStyle w:val="any"/>
          <w:rFonts w:ascii="Courier New" w:eastAsia="Courier New" w:hAnsi="Courier New" w:cs="Courier New"/>
          <w:b w:val="0"/>
          <w:bCs w:val="0"/>
          <w:i w:val="0"/>
          <w:iCs w:val="0"/>
          <w:spacing w:val="0"/>
          <w:sz w:val="20"/>
          <w:szCs w:val="20"/>
          <w:lang w:val="en-US" w:eastAsia="en-US"/>
        </w:rPr>
        <w:t>(</w:t>
      </w:r>
      <w:r>
        <w:rPr>
          <w:rStyle w:val="data-v-daa022c6tokenkeyword"/>
          <w:rFonts w:ascii="Courier New" w:eastAsia="Courier New" w:hAnsi="Courier New" w:cs="Courier New"/>
          <w:b w:val="0"/>
          <w:bCs w:val="0"/>
          <w:i w:val="0"/>
          <w:iCs w:val="0"/>
          <w:spacing w:val="0"/>
          <w:sz w:val="20"/>
          <w:szCs w:val="20"/>
          <w:lang w:val="en-US" w:eastAsia="en-US"/>
        </w:rPr>
        <w:t>this</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getTestnetChainInfo</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comment"/>
          <w:rFonts w:ascii="Courier New" w:eastAsia="Courier New" w:hAnsi="Courier New" w:cs="Courier New"/>
          <w:b w:val="0"/>
          <w:bCs w:val="0"/>
          <w:i w:val="0"/>
          <w:iCs w:val="0"/>
          <w:spacing w:val="0"/>
          <w:sz w:val="20"/>
          <w:szCs w:val="20"/>
          <w:lang w:val="en-US" w:eastAsia="en-US"/>
        </w:rPr>
        <w:t>// Create the signing client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const</w:t>
      </w:r>
      <w:r>
        <w:rPr>
          <w:rStyle w:val="bodywrapperdata-v-daa022c6"/>
          <w:b w:val="0"/>
          <w:bCs w:val="0"/>
          <w:i w:val="0"/>
          <w:iCs w:val="0"/>
          <w:spacing w:val="0"/>
          <w:lang w:val="en-US" w:eastAsia="en-US"/>
        </w:rPr>
        <w:t xml:space="preserve"> offlineSigner </w:t>
      </w:r>
      <w:r>
        <w:rPr>
          <w:rStyle w:val="data-v-daa022c6tokenoperator"/>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window</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getOfflineSigner</w:t>
      </w:r>
      <w:r>
        <w:rPr>
          <w:rStyle w:val="data-v-daa022c6tokenoperator"/>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data-v-daa022c6tokenstring"/>
          <w:rFonts w:ascii="Courier New" w:eastAsia="Courier New" w:hAnsi="Courier New" w:cs="Courier New"/>
          <w:b w:val="0"/>
          <w:bCs w:val="0"/>
          <w:i w:val="0"/>
          <w:iCs w:val="0"/>
          <w:spacing w:val="0"/>
          <w:sz w:val="20"/>
          <w:szCs w:val="20"/>
          <w:lang w:val="en-US" w:eastAsia="en-US"/>
        </w:rPr>
        <w:t>"theta-testnet-001"</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const</w:t>
      </w:r>
      <w:r>
        <w:rPr>
          <w:rStyle w:val="bodywrapperdata-v-daa022c6"/>
          <w:b w:val="0"/>
          <w:bCs w:val="0"/>
          <w:i w:val="0"/>
          <w:iCs w:val="0"/>
          <w:spacing w:val="0"/>
          <w:lang w:val="en-US" w:eastAsia="en-US"/>
        </w:rPr>
        <w:t xml:space="preserve"> signingClient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await</w:t>
      </w:r>
      <w:r>
        <w:rPr>
          <w:rStyle w:val="bodywrapperdata-v-daa022c6"/>
          <w:b w:val="0"/>
          <w:bCs w:val="0"/>
          <w:i w:val="0"/>
          <w:iCs w:val="0"/>
          <w:spacing w:val="0"/>
          <w:lang w:val="en-US" w:eastAsia="en-US"/>
        </w:rPr>
        <w:t xml:space="preserve"> SigningStargateClient</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connectWithSigner</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rpcUrl</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offlineSigner</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comment"/>
          <w:rFonts w:ascii="Courier New" w:eastAsia="Courier New" w:hAnsi="Courier New" w:cs="Courier New"/>
          <w:b w:val="0"/>
          <w:bCs w:val="0"/>
          <w:i w:val="0"/>
          <w:iCs w:val="0"/>
          <w:spacing w:val="0"/>
          <w:sz w:val="20"/>
          <w:szCs w:val="20"/>
          <w:lang w:val="en-US" w:eastAsia="en-US"/>
        </w:rPr>
        <w:t>// Get the address and balance of your user</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const</w:t>
      </w:r>
      <w:r>
        <w:rPr>
          <w:rStyle w:val="bodywrapperdata-v-daa022c6"/>
          <w:b w:val="0"/>
          <w:bCs w:val="0"/>
          <w:i w:val="0"/>
          <w:iCs w:val="0"/>
          <w:spacing w:val="0"/>
          <w:lang w:val="en-US" w:eastAsia="en-US"/>
        </w:rPr>
        <w:t xml:space="preserve"> account</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AccountData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data-v-daa022c6tokenkeyword"/>
          <w:rFonts w:ascii="Courier New" w:eastAsia="Courier New" w:hAnsi="Courier New" w:cs="Courier New"/>
          <w:b w:val="0"/>
          <w:bCs w:val="0"/>
          <w:i w:val="0"/>
          <w:iCs w:val="0"/>
          <w:spacing w:val="0"/>
          <w:sz w:val="20"/>
          <w:szCs w:val="20"/>
          <w:lang w:val="en-US" w:eastAsia="en-US"/>
        </w:rPr>
        <w:t>await</w:t>
      </w:r>
      <w:r>
        <w:rPr>
          <w:rStyle w:val="bodywrapperdata-v-daa022c6"/>
          <w:b w:val="0"/>
          <w:bCs w:val="0"/>
          <w:i w:val="0"/>
          <w:iCs w:val="0"/>
          <w:spacing w:val="0"/>
          <w:lang w:val="en-US" w:eastAsia="en-US"/>
        </w:rPr>
        <w:t xml:space="preserve"> offlineSigner</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getAccounts</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0</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this</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setState</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myAddress</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account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address</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myBalance</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data-v-daa022c6tokenkeyword"/>
          <w:rFonts w:ascii="Courier New" w:eastAsia="Courier New" w:hAnsi="Courier New" w:cs="Courier New"/>
          <w:b w:val="0"/>
          <w:bCs w:val="0"/>
          <w:i w:val="0"/>
          <w:iCs w:val="0"/>
          <w:spacing w:val="0"/>
          <w:sz w:val="20"/>
          <w:szCs w:val="20"/>
          <w:lang w:val="en-US" w:eastAsia="en-US"/>
        </w:rPr>
        <w:t>await</w:t>
      </w:r>
      <w:r>
        <w:rPr>
          <w:rStyle w:val="bodywrapperdata-v-daa022c6"/>
          <w:b w:val="0"/>
          <w:bCs w:val="0"/>
          <w:i w:val="0"/>
          <w:iCs w:val="0"/>
          <w:spacing w:val="0"/>
          <w:lang w:val="en-US" w:eastAsia="en-US"/>
        </w:rPr>
        <w:t xml:space="preserve"> signingClient</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getBalance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account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address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denom</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amount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comment"/>
          <w:rFonts w:ascii="Courier New" w:eastAsia="Courier New" w:hAnsi="Courier New" w:cs="Courier New"/>
          <w:b w:val="0"/>
          <w:bCs w:val="0"/>
          <w:i w:val="0"/>
          <w:iCs w:val="0"/>
          <w:spacing w:val="0"/>
          <w:sz w:val="20"/>
          <w:szCs w:val="20"/>
          <w:lang w:val="en-US" w:eastAsia="en-US"/>
        </w:rPr>
        <w:t>// Submit the transaction to send tokens to the faucet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const</w:t>
      </w:r>
      <w:r>
        <w:rPr>
          <w:rStyle w:val="bodywrapperdata-v-daa022c6"/>
          <w:b w:val="0"/>
          <w:bCs w:val="0"/>
          <w:i w:val="0"/>
          <w:iCs w:val="0"/>
          <w:spacing w:val="0"/>
          <w:lang w:val="en-US" w:eastAsia="en-US"/>
        </w:rPr>
        <w:t xml:space="preserve"> sendResult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await</w:t>
      </w:r>
      <w:r>
        <w:rPr>
          <w:rStyle w:val="bodywrapperdata-v-daa022c6"/>
          <w:b w:val="0"/>
          <w:bCs w:val="0"/>
          <w:i w:val="0"/>
          <w:iCs w:val="0"/>
          <w:spacing w:val="0"/>
          <w:lang w:val="en-US" w:eastAsia="en-US"/>
        </w:rPr>
        <w:t xml:space="preserve"> signingClient</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sendTokens</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account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address</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faucetAddress</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denom</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denom</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amount</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toSend</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amount</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denom</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"uatom"</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amount</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"500"</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gas</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"200000"</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comment"/>
          <w:rFonts w:ascii="Courier New" w:eastAsia="Courier New" w:hAnsi="Courier New" w:cs="Courier New"/>
          <w:b w:val="0"/>
          <w:bCs w:val="0"/>
          <w:i w:val="0"/>
          <w:iCs w:val="0"/>
          <w:spacing w:val="0"/>
          <w:sz w:val="20"/>
          <w:szCs w:val="20"/>
          <w:lang w:val="en-US" w:eastAsia="en-US"/>
        </w:rPr>
        <w:t>// Print the result to the console</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builtin"/>
          <w:rFonts w:ascii="Courier New" w:eastAsia="Courier New" w:hAnsi="Courier New" w:cs="Courier New"/>
          <w:b w:val="0"/>
          <w:bCs w:val="0"/>
          <w:i w:val="0"/>
          <w:iCs w:val="0"/>
          <w:spacing w:val="0"/>
          <w:sz w:val="20"/>
          <w:szCs w:val="20"/>
          <w:lang w:val="en-US" w:eastAsia="en-US"/>
        </w:rPr>
        <w:t>console</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log</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sendResult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comment"/>
          <w:rFonts w:ascii="Courier New" w:eastAsia="Courier New" w:hAnsi="Courier New" w:cs="Courier New"/>
          <w:b w:val="0"/>
          <w:bCs w:val="0"/>
          <w:i w:val="0"/>
          <w:iCs w:val="0"/>
          <w:spacing w:val="0"/>
          <w:sz w:val="20"/>
          <w:szCs w:val="20"/>
          <w:lang w:val="en-US" w:eastAsia="en-US"/>
        </w:rPr>
        <w:t>// Update the balance in the user interface</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this</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setState</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myBalance</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data-v-daa022c6tokenkeyword"/>
          <w:rFonts w:ascii="Courier New" w:eastAsia="Courier New" w:hAnsi="Courier New" w:cs="Courier New"/>
          <w:b w:val="0"/>
          <w:bCs w:val="0"/>
          <w:i w:val="0"/>
          <w:iCs w:val="0"/>
          <w:spacing w:val="0"/>
          <w:sz w:val="20"/>
          <w:szCs w:val="20"/>
          <w:lang w:val="en-US" w:eastAsia="en-US"/>
        </w:rPr>
        <w:t>await</w:t>
      </w:r>
      <w:r>
        <w:rPr>
          <w:rStyle w:val="bodywrapperdata-v-daa022c6"/>
          <w:b w:val="0"/>
          <w:bCs w:val="0"/>
          <w:i w:val="0"/>
          <w:iCs w:val="0"/>
          <w:spacing w:val="0"/>
          <w:lang w:val="en-US" w:eastAsia="en-US"/>
        </w:rPr>
        <w:t xml:space="preserve"> signingClient</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getBalance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account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address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denom</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amount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faucetBalance</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await</w:t>
      </w:r>
      <w:r>
        <w:rPr>
          <w:rStyle w:val="bodywrapperdata-v-daa022c6"/>
          <w:b w:val="0"/>
          <w:bCs w:val="0"/>
          <w:i w:val="0"/>
          <w:iCs w:val="0"/>
          <w:spacing w:val="0"/>
          <w:lang w:val="en-US" w:eastAsia="en-US"/>
        </w:rPr>
        <w:t xml:space="preserve"> signingClient</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getBalance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faucetAddress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denom</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amount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spandata-v-daa022c6"/>
        <w:spacing w:before="0" w:after="480" w:line="195" w:lineRule="atLeast"/>
        <w:ind w:left="600" w:right="600"/>
        <w:rPr>
          <w:caps/>
          <w:spacing w:val="4"/>
          <w:sz w:val="20"/>
          <w:szCs w:val="20"/>
          <w:lang w:val="en-US" w:eastAsia="en-US"/>
        </w:rPr>
      </w:pPr>
      <w:r>
        <w:rPr>
          <w:caps/>
          <w:spacing w:val="4"/>
          <w:sz w:val="20"/>
          <w:szCs w:val="20"/>
          <w:lang w:val="en-US" w:eastAsia="en-US"/>
        </w:rPr>
        <w:t>Expand</w:t>
      </w:r>
    </w:p>
    <w:p>
      <w:pPr>
        <w:spacing w:after="480" w:line="195" w:lineRule="atLeast"/>
        <w:ind w:left="600" w:right="600"/>
        <w:rPr>
          <w:caps/>
          <w:spacing w:val="4"/>
          <w:sz w:val="20"/>
          <w:szCs w:val="20"/>
          <w:lang w:val="en-US" w:eastAsia="en-US"/>
        </w:rPr>
      </w:pPr>
      <w:r>
        <w:rPr>
          <w:caps/>
          <w:strike w:val="0"/>
          <w:spacing w:val="4"/>
          <w:sz w:val="20"/>
          <w:szCs w:val="20"/>
          <w:u w:val="none"/>
          <w:lang w:val="en-US" w:eastAsia="en-US"/>
        </w:rPr>
        <w:drawing>
          <wp:inline>
            <wp:extent cx="952381" cy="63492"/>
            <wp:docPr id="10006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1" name=""/>
                    <pic:cNvPicPr>
                      <a:picLocks noChangeAspect="1"/>
                    </pic:cNvPicPr>
                  </pic:nvPicPr>
                  <pic:blipFill>
                    <a:blip xmlns:r="http://schemas.openxmlformats.org/officeDocument/2006/relationships" r:embed="rId31">
                      <a:extLst>
                        <a:ext uri="{96DAC541-7B7A-43D3-8B79-37D633B846F1}">
                          <asvg:svgBlip xmlns:asvg="http://schemas.microsoft.com/office/drawing/2016/SVG/main" r:embed="rId32"/>
                        </a:ext>
                      </a:extLst>
                    </a:blip>
                    <a:stretch>
                      <a:fillRect/>
                    </a:stretch>
                  </pic:blipFill>
                  <pic:spPr>
                    <a:xfrm>
                      <a:off x="0" y="0"/>
                      <a:ext cx="952381" cy="63492"/>
                    </a:xfrm>
                    <a:prstGeom prst="rect">
                      <a:avLst/>
                    </a:prstGeom>
                  </pic:spPr>
                </pic:pic>
              </a:graphicData>
            </a:graphic>
          </wp:inline>
        </w:drawing>
      </w:r>
    </w:p>
    <w:p>
      <w:pPr>
        <w:spacing w:before="0" w:after="0" w:line="472" w:lineRule="atLeast"/>
        <w:ind w:left="360" w:right="510"/>
        <w:rPr>
          <w:color w:val="4D4D4D"/>
          <w:sz w:val="32"/>
          <w:szCs w:val="32"/>
          <w:lang w:val="en-US" w:eastAsia="en-US"/>
        </w:rPr>
      </w:pPr>
      <w:r>
        <w:rPr>
          <w:strike w:val="0"/>
          <w:color w:val="4D4D4D"/>
          <w:sz w:val="32"/>
          <w:szCs w:val="32"/>
          <w:u w:val="none"/>
          <w:lang w:val="en-US" w:eastAsia="en-US"/>
        </w:rPr>
        <w:drawing>
          <wp:anchor simplePos="0" relativeHeight="251660288" behindDoc="0" locked="0" layoutInCell="1" allowOverlap="0">
            <wp:simplePos x="0" y="0"/>
            <wp:positionH relativeFrom="column">
              <wp:align>left</wp:align>
            </wp:positionH>
            <wp:positionV relativeFrom="line">
              <wp:posOffset>0</wp:posOffset>
            </wp:positionV>
            <wp:extent cx="190500" cy="190500"/>
            <wp:wrapSquare wrapText="bothSides"/>
            <wp:docPr id="10006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3" name=""/>
                    <pic:cNvPicPr>
                      <a:picLocks noChangeAspect="1"/>
                    </pic:cNvPicPr>
                  </pic:nvPicPr>
                  <pic:blipFill>
                    <a:blip xmlns:r="http://schemas.openxmlformats.org/officeDocument/2006/relationships" r:embed="rId25">
                      <a:extLst>
                        <a:ext uri="{96DAC541-7B7A-43D3-8B79-37D633B846F1}">
                          <asvg:svgBlip xmlns:asvg="http://schemas.microsoft.com/office/drawing/2016/SVG/main" r:embed="rId26"/>
                        </a:ext>
                      </a:extLst>
                    </a:blip>
                    <a:stretch>
                      <a:fillRect/>
                    </a:stretch>
                  </pic:blipFill>
                  <pic:spPr>
                    <a:xfrm>
                      <a:off x="0" y="0"/>
                      <a:ext cx="190500" cy="190500"/>
                    </a:xfrm>
                    <a:prstGeom prst="rect">
                      <a:avLst/>
                    </a:prstGeom>
                  </pic:spPr>
                </pic:pic>
              </a:graphicData>
            </a:graphic>
          </wp:anchor>
        </w:drawing>
      </w:r>
    </w:p>
    <w:p>
      <w:pPr>
        <w:pStyle w:val="contentpdata-v-8a444a42"/>
        <w:spacing w:before="0" w:after="300" w:line="435" w:lineRule="atLeast"/>
        <w:ind w:left="360" w:right="360"/>
        <w:rPr>
          <w:color w:val="4D4D4D"/>
          <w:lang w:val="en-US" w:eastAsia="en-US"/>
        </w:rPr>
      </w:pPr>
      <w:r>
        <w:rPr>
          <w:color w:val="4D4D4D"/>
          <w:lang w:val="en-US" w:eastAsia="en-US"/>
        </w:rPr>
        <w:t>Keplr is only tasked with signing transactions. The transactions are broadcast with the RPC endpoint of your choice.</w:t>
      </w:r>
    </w:p>
    <w:p>
      <w:pPr>
        <w:pStyle w:val="data-v-67808297p"/>
        <w:spacing w:before="240" w:after="240"/>
        <w:ind w:left="0" w:right="0"/>
        <w:rPr>
          <w:lang w:val="en-US" w:eastAsia="en-US"/>
        </w:rPr>
      </w:pPr>
      <w:r>
        <w:rPr>
          <w:lang w:val="en-US" w:eastAsia="en-US"/>
        </w:rPr>
        <w:t xml:space="preserve">Now run the full script. In the refreshed page, enter an amount of </w:t>
      </w:r>
      <w:r>
        <w:rPr>
          <w:rStyle w:val="data-v-67808297code"/>
          <w:rFonts w:ascii="Lucida Console" w:eastAsia="Lucida Console" w:hAnsi="Lucida Console" w:cs="Lucida Console"/>
          <w:b w:val="0"/>
          <w:bCs w:val="0"/>
          <w:i w:val="0"/>
          <w:iCs w:val="0"/>
          <w:lang w:val="en-US" w:eastAsia="en-US"/>
        </w:rPr>
        <w:t>uatom</w:t>
      </w:r>
      <w:r>
        <w:rPr>
          <w:lang w:val="en-US" w:eastAsia="en-US"/>
        </w:rPr>
        <w:t xml:space="preserve"> (for example </w:t>
      </w:r>
      <w:r>
        <w:rPr>
          <w:rStyle w:val="data-v-67808297code"/>
          <w:rFonts w:ascii="Lucida Console" w:eastAsia="Lucida Console" w:hAnsi="Lucida Console" w:cs="Lucida Console"/>
          <w:b w:val="0"/>
          <w:bCs w:val="0"/>
          <w:i w:val="0"/>
          <w:iCs w:val="0"/>
          <w:lang w:val="en-US" w:eastAsia="en-US"/>
        </w:rPr>
        <w:t>1000000</w:t>
      </w:r>
      <w:r>
        <w:rPr>
          <w:lang w:val="en-US" w:eastAsia="en-US"/>
        </w:rPr>
        <w:t xml:space="preserve">) and click </w:t>
      </w:r>
      <w:r>
        <w:rPr>
          <w:rStyle w:val="any"/>
          <w:rFonts w:ascii="Courier New" w:eastAsia="Courier New" w:hAnsi="Courier New" w:cs="Courier New"/>
          <w:b w:val="0"/>
          <w:bCs w:val="0"/>
          <w:i w:val="0"/>
          <w:iCs w:val="0"/>
          <w:lang w:val="en-US" w:eastAsia="en-US"/>
        </w:rPr>
        <w:t>Send to faucet</w:t>
      </w:r>
      <w:r>
        <w:rPr>
          <w:lang w:val="en-US" w:eastAsia="en-US"/>
        </w:rPr>
        <w:t>. A number of events happen:</w:t>
      </w:r>
    </w:p>
    <w:p>
      <w:pPr>
        <w:pStyle w:val="data-v-67808297li"/>
        <w:numPr>
          <w:ilvl w:val="0"/>
          <w:numId w:val="3"/>
        </w:numPr>
        <w:spacing w:before="240" w:after="240" w:line="435" w:lineRule="atLeast"/>
        <w:ind w:left="480" w:right="0" w:hanging="281"/>
        <w:jc w:val="left"/>
        <w:rPr>
          <w:lang w:val="en-US" w:eastAsia="en-US"/>
        </w:rPr>
      </w:pPr>
      <w:r>
        <w:rPr>
          <w:lang w:val="en-US" w:eastAsia="en-US"/>
        </w:rPr>
        <w:t xml:space="preserve">Keplr asks for confirmation that you agree to add the testnet network. It does not install any network without your approval, as that would be a security risk. It asks this only the first time you add a given network, which is why doing it in </w:t>
      </w:r>
      <w:r>
        <w:rPr>
          <w:rStyle w:val="data-v-67808297code"/>
          <w:rFonts w:ascii="Lucida Console" w:eastAsia="Lucida Console" w:hAnsi="Lucida Console" w:cs="Lucida Console"/>
          <w:b w:val="0"/>
          <w:bCs w:val="0"/>
          <w:i w:val="0"/>
          <w:iCs w:val="0"/>
          <w:lang w:val="en-US" w:eastAsia="en-US"/>
        </w:rPr>
        <w:t>onSendClicked</w:t>
      </w:r>
      <w:r>
        <w:rPr>
          <w:lang w:val="en-US" w:eastAsia="en-US"/>
        </w:rPr>
        <w:t xml:space="preserve"> is harmless. </w:t>
      </w:r>
    </w:p>
    <w:p>
      <w:pPr>
        <w:spacing w:before="480" w:after="480" w:line="435" w:lineRule="atLeast"/>
        <w:ind w:left="480" w:right="0"/>
        <w:jc w:val="left"/>
        <w:rPr>
          <w:lang w:val="en-US" w:eastAsia="en-US"/>
        </w:rPr>
      </w:pPr>
      <w:r>
        <w:rPr>
          <w:strike w:val="0"/>
          <w:u w:val="none"/>
          <w:lang w:val="en-US" w:eastAsia="en-US"/>
        </w:rPr>
        <w:drawing>
          <wp:inline>
            <wp:extent cx="5715000" cy="8648700"/>
            <wp:docPr id="10006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5" name=""/>
                    <pic:cNvPicPr>
                      <a:picLocks noChangeAspect="1"/>
                    </pic:cNvPicPr>
                  </pic:nvPicPr>
                  <pic:blipFill>
                    <a:blip xmlns:r="http://schemas.openxmlformats.org/officeDocument/2006/relationships" r:embed="rId33"/>
                    <a:stretch>
                      <a:fillRect/>
                    </a:stretch>
                  </pic:blipFill>
                  <pic:spPr>
                    <a:xfrm>
                      <a:off x="0" y="0"/>
                      <a:ext cx="5715000" cy="8648700"/>
                    </a:xfrm>
                    <a:prstGeom prst="rect">
                      <a:avLst/>
                    </a:prstGeom>
                  </pic:spPr>
                </pic:pic>
              </a:graphicData>
            </a:graphic>
          </wp:inline>
        </w:drawing>
      </w:r>
    </w:p>
    <w:p>
      <w:pPr>
        <w:pStyle w:val="data-v-67808297li"/>
        <w:numPr>
          <w:ilvl w:val="0"/>
          <w:numId w:val="3"/>
        </w:numPr>
        <w:spacing w:after="240" w:line="435" w:lineRule="atLeast"/>
        <w:ind w:left="480" w:right="0" w:hanging="281"/>
        <w:jc w:val="left"/>
        <w:rPr>
          <w:lang w:val="en-US" w:eastAsia="en-US"/>
        </w:rPr>
      </w:pPr>
      <w:r>
        <w:rPr>
          <w:lang w:val="en-US" w:eastAsia="en-US"/>
        </w:rPr>
        <w:t xml:space="preserve">Keplr asks whether you agree to share your account information, because this involves a potential security risk. Again, it asks this only once per web page + network combination. </w:t>
      </w:r>
    </w:p>
    <w:p>
      <w:pPr>
        <w:spacing w:before="480" w:after="480" w:line="435" w:lineRule="atLeast"/>
        <w:ind w:left="480" w:right="0"/>
        <w:jc w:val="left"/>
        <w:rPr>
          <w:lang w:val="en-US" w:eastAsia="en-US"/>
        </w:rPr>
      </w:pPr>
      <w:r>
        <w:rPr>
          <w:strike w:val="0"/>
          <w:u w:val="none"/>
          <w:lang w:val="en-US" w:eastAsia="en-US"/>
        </w:rPr>
        <w:drawing>
          <wp:inline>
            <wp:extent cx="5715000" cy="8648700"/>
            <wp:docPr id="10006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7" name=""/>
                    <pic:cNvPicPr>
                      <a:picLocks noChangeAspect="1"/>
                    </pic:cNvPicPr>
                  </pic:nvPicPr>
                  <pic:blipFill>
                    <a:blip xmlns:r="http://schemas.openxmlformats.org/officeDocument/2006/relationships" r:embed="rId34"/>
                    <a:stretch>
                      <a:fillRect/>
                    </a:stretch>
                  </pic:blipFill>
                  <pic:spPr>
                    <a:xfrm>
                      <a:off x="0" y="0"/>
                      <a:ext cx="5715000" cy="8648700"/>
                    </a:xfrm>
                    <a:prstGeom prst="rect">
                      <a:avLst/>
                    </a:prstGeom>
                  </pic:spPr>
                </pic:pic>
              </a:graphicData>
            </a:graphic>
          </wp:inline>
        </w:drawing>
      </w:r>
    </w:p>
    <w:p>
      <w:pPr>
        <w:pStyle w:val="data-v-67808297li"/>
        <w:numPr>
          <w:ilvl w:val="0"/>
          <w:numId w:val="3"/>
        </w:numPr>
        <w:spacing w:after="240" w:line="435" w:lineRule="atLeast"/>
        <w:ind w:left="480" w:right="0" w:hanging="281"/>
        <w:jc w:val="left"/>
        <w:rPr>
          <w:lang w:val="en-US" w:eastAsia="en-US"/>
        </w:rPr>
      </w:pPr>
      <w:r>
        <w:rPr>
          <w:lang w:val="en-US" w:eastAsia="en-US"/>
        </w:rPr>
        <w:t>Your address and balance fields are updated and visible.</w:t>
      </w:r>
    </w:p>
    <w:p>
      <w:pPr>
        <w:pStyle w:val="data-v-67808297li"/>
        <w:numPr>
          <w:ilvl w:val="0"/>
          <w:numId w:val="3"/>
        </w:numPr>
        <w:spacing w:after="360" w:line="435" w:lineRule="atLeast"/>
        <w:ind w:left="480" w:right="0" w:hanging="281"/>
        <w:jc w:val="left"/>
        <w:rPr>
          <w:lang w:val="en-US" w:eastAsia="en-US"/>
        </w:rPr>
      </w:pPr>
      <w:r>
        <w:rPr>
          <w:lang w:val="en-US" w:eastAsia="en-US"/>
        </w:rPr>
        <w:t xml:space="preserve">Keplr asks whether you agree to sign the transaction, a very important action that requires approval </w:t>
      </w:r>
      <w:r>
        <w:rPr>
          <w:rStyle w:val="data-v-67808297strong"/>
          <w:b/>
          <w:bCs/>
          <w:i w:val="0"/>
          <w:iCs w:val="0"/>
          <w:lang w:val="en-US" w:eastAsia="en-US"/>
        </w:rPr>
        <w:t>every time</w:t>
      </w:r>
      <w:r>
        <w:rPr>
          <w:lang w:val="en-US" w:eastAsia="en-US"/>
        </w:rPr>
        <w:t xml:space="preserve">. </w:t>
      </w:r>
    </w:p>
    <w:p>
      <w:pPr>
        <w:spacing w:before="480" w:after="480" w:line="435" w:lineRule="atLeast"/>
        <w:ind w:left="480" w:right="0"/>
        <w:jc w:val="left"/>
        <w:rPr>
          <w:lang w:val="en-US" w:eastAsia="en-US"/>
        </w:rPr>
      </w:pPr>
      <w:r>
        <w:rPr>
          <w:strike w:val="0"/>
          <w:u w:val="none"/>
          <w:lang w:val="en-US" w:eastAsia="en-US"/>
        </w:rPr>
        <w:drawing>
          <wp:inline>
            <wp:extent cx="5715000" cy="8648700"/>
            <wp:docPr id="10006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9" name=""/>
                    <pic:cNvPicPr>
                      <a:picLocks noChangeAspect="1"/>
                    </pic:cNvPicPr>
                  </pic:nvPicPr>
                  <pic:blipFill>
                    <a:blip xmlns:r="http://schemas.openxmlformats.org/officeDocument/2006/relationships" r:embed="rId35"/>
                    <a:stretch>
                      <a:fillRect/>
                    </a:stretch>
                  </pic:blipFill>
                  <pic:spPr>
                    <a:xfrm>
                      <a:off x="0" y="0"/>
                      <a:ext cx="5715000" cy="8648700"/>
                    </a:xfrm>
                    <a:prstGeom prst="rect">
                      <a:avLst/>
                    </a:prstGeom>
                  </pic:spPr>
                </pic:pic>
              </a:graphicData>
            </a:graphic>
          </wp:inline>
        </w:drawing>
      </w:r>
    </w:p>
    <w:p>
      <w:pPr>
        <w:pStyle w:val="data-v-67808297p"/>
        <w:spacing w:before="240" w:after="240"/>
        <w:ind w:left="0" w:right="0"/>
        <w:rPr>
          <w:lang w:val="en-US" w:eastAsia="en-US"/>
        </w:rPr>
      </w:pPr>
      <w:r>
        <w:rPr>
          <w:lang w:val="en-US" w:eastAsia="en-US"/>
        </w:rPr>
        <w:t>After this is done, your balance updates again, and in the browser console you see the transaction result.</w:t>
      </w:r>
    </w:p>
    <w:p>
      <w:pPr>
        <w:pStyle w:val="data-v-67808297p"/>
        <w:spacing w:before="240" w:after="240"/>
        <w:ind w:left="0" w:right="0"/>
        <w:rPr>
          <w:lang w:val="en-US" w:eastAsia="en-US"/>
        </w:rPr>
      </w:pPr>
      <w:r>
        <w:rPr>
          <w:lang w:val="en-US" w:eastAsia="en-US"/>
        </w:rPr>
        <w:t>If you want to double check if you got everything right, you can find the full component's code in the expandable box below:</w:t>
      </w:r>
    </w:p>
    <w:p>
      <w:pPr>
        <w:pStyle w:val="styled-buttoncollapseddata-v-fb49024e"/>
        <w:spacing w:before="0" w:after="0" w:line="0" w:lineRule="atLeast"/>
        <w:ind w:left="0" w:right="225"/>
        <w:jc w:val="left"/>
        <w:rPr>
          <w:rStyle w:val="styled-buttondata-v-fb49024e"/>
          <w:b/>
          <w:bCs/>
          <w:i w:val="0"/>
          <w:iCs w:val="0"/>
          <w:sz w:val="0"/>
          <w:szCs w:val="0"/>
          <w:bdr w:val="none" w:sz="0" w:space="0" w:color="auto"/>
          <w:lang w:val="en-US" w:eastAsia="en-US"/>
        </w:rPr>
      </w:pPr>
      <w:r>
        <w:rPr>
          <w:rStyle w:val="styled-buttondata-v-fb49024e"/>
          <w:b/>
          <w:bCs/>
          <w:i w:val="0"/>
          <w:iCs w:val="0"/>
          <w:strike w:val="0"/>
          <w:sz w:val="0"/>
          <w:szCs w:val="0"/>
          <w:u w:val="none"/>
          <w:bdr w:val="none" w:sz="0" w:space="0" w:color="auto"/>
          <w:lang w:val="en-US" w:eastAsia="en-US"/>
        </w:rPr>
        <w:drawing>
          <wp:inline>
            <wp:extent cx="114286" cy="76190"/>
            <wp:docPr id="10007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1"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24"/>
                        </a:ext>
                      </a:extLst>
                    </a:blip>
                    <a:stretch>
                      <a:fillRect/>
                    </a:stretch>
                  </pic:blipFill>
                  <pic:spPr>
                    <a:xfrm>
                      <a:off x="0" y="0"/>
                      <a:ext cx="114286" cy="76190"/>
                    </a:xfrm>
                    <a:prstGeom prst="rect">
                      <a:avLst/>
                    </a:prstGeom>
                  </pic:spPr>
                </pic:pic>
              </a:graphicData>
            </a:graphic>
          </wp:inline>
        </w:drawing>
      </w:r>
    </w:p>
    <w:p>
      <w:pPr>
        <w:pStyle w:val="styled-buttonpdata-v-fb49024e"/>
        <w:spacing w:before="0" w:after="0" w:line="435" w:lineRule="atLeast"/>
        <w:ind w:left="0" w:right="0"/>
        <w:jc w:val="left"/>
        <w:rPr>
          <w:rStyle w:val="styled-buttondata-v-fb49024e"/>
          <w:b/>
          <w:bCs/>
          <w:i w:val="0"/>
          <w:iCs w:val="0"/>
          <w:bdr w:val="none" w:sz="0" w:space="0" w:color="auto"/>
          <w:lang w:val="en-US" w:eastAsia="en-US"/>
        </w:rPr>
      </w:pPr>
      <w:r>
        <w:rPr>
          <w:rStyle w:val="styled-buttondata-v-fb49024e"/>
          <w:b/>
          <w:bCs/>
          <w:i w:val="0"/>
          <w:iCs w:val="0"/>
          <w:bdr w:val="none" w:sz="0" w:space="0" w:color="auto"/>
          <w:lang w:val="en-US" w:eastAsia="en-US"/>
        </w:rPr>
        <w:t>Final FaucetSender.tsx file</w:t>
      </w:r>
    </w:p>
    <w:p>
      <w:pPr>
        <w:pStyle w:val="iconsitemtooltipdata-v-daa022c6"/>
        <w:spacing w:before="0" w:after="720" w:line="292" w:lineRule="atLeast"/>
        <w:ind w:left="600" w:right="480"/>
        <w:rPr>
          <w:vanish/>
          <w:spacing w:val="0"/>
          <w:sz w:val="20"/>
          <w:szCs w:val="20"/>
          <w:lang w:val="en-US" w:eastAsia="en-US"/>
        </w:rPr>
      </w:pPr>
      <w:r>
        <w:rPr>
          <w:vanish/>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data-v-daa022c6tokenkeyword"/>
          <w:rFonts w:ascii="Courier New" w:eastAsia="Courier New" w:hAnsi="Courier New" w:cs="Courier New"/>
          <w:b w:val="0"/>
          <w:bCs w:val="0"/>
          <w:i w:val="0"/>
          <w:iCs w:val="0"/>
          <w:vanish/>
          <w:spacing w:val="0"/>
          <w:sz w:val="20"/>
          <w:szCs w:val="20"/>
          <w:lang w:val="en-US" w:eastAsia="en-US"/>
        </w:rPr>
        <w:t>import</w:t>
      </w: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Coin</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SigningStargateClient</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StargateClient </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data-v-daa022c6tokenkeyword"/>
          <w:rFonts w:ascii="Courier New" w:eastAsia="Courier New" w:hAnsi="Courier New" w:cs="Courier New"/>
          <w:b w:val="0"/>
          <w:bCs w:val="0"/>
          <w:i w:val="0"/>
          <w:iCs w:val="0"/>
          <w:vanish/>
          <w:spacing w:val="0"/>
          <w:sz w:val="20"/>
          <w:szCs w:val="20"/>
          <w:lang w:val="en-US" w:eastAsia="en-US"/>
        </w:rPr>
        <w:t>from</w:t>
      </w:r>
      <w:r>
        <w:rPr>
          <w:rStyle w:val="bodywrapperdata-v-daa022c6"/>
          <w:b w:val="0"/>
          <w:bCs w:val="0"/>
          <w:i w:val="0"/>
          <w:iCs w:val="0"/>
          <w:vanish/>
          <w:spacing w:val="0"/>
          <w:lang w:val="en-US" w:eastAsia="en-US"/>
        </w:rPr>
        <w:t xml:space="preserve"> </w:t>
      </w:r>
      <w:r>
        <w:rPr>
          <w:rStyle w:val="data-v-daa022c6tokenstring"/>
          <w:rFonts w:ascii="Courier New" w:eastAsia="Courier New" w:hAnsi="Courier New" w:cs="Courier New"/>
          <w:b w:val="0"/>
          <w:bCs w:val="0"/>
          <w:i w:val="0"/>
          <w:iCs w:val="0"/>
          <w:vanish/>
          <w:spacing w:val="0"/>
          <w:sz w:val="20"/>
          <w:szCs w:val="20"/>
          <w:lang w:val="en-US" w:eastAsia="en-US"/>
        </w:rPr>
        <w:t>"@cosmjs/stargate"</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data-v-daa022c6tokenkeyword"/>
          <w:rFonts w:ascii="Courier New" w:eastAsia="Courier New" w:hAnsi="Courier New" w:cs="Courier New"/>
          <w:b w:val="0"/>
          <w:bCs w:val="0"/>
          <w:i w:val="0"/>
          <w:iCs w:val="0"/>
          <w:vanish/>
          <w:spacing w:val="0"/>
          <w:sz w:val="20"/>
          <w:szCs w:val="20"/>
          <w:lang w:val="en-US" w:eastAsia="en-US"/>
        </w:rPr>
        <w:t>import</w:t>
      </w: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AccountData</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OfflineSigner </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data-v-daa022c6tokenkeyword"/>
          <w:rFonts w:ascii="Courier New" w:eastAsia="Courier New" w:hAnsi="Courier New" w:cs="Courier New"/>
          <w:b w:val="0"/>
          <w:bCs w:val="0"/>
          <w:i w:val="0"/>
          <w:iCs w:val="0"/>
          <w:vanish/>
          <w:spacing w:val="0"/>
          <w:sz w:val="20"/>
          <w:szCs w:val="20"/>
          <w:lang w:val="en-US" w:eastAsia="en-US"/>
        </w:rPr>
        <w:t>from</w:t>
      </w:r>
      <w:r>
        <w:rPr>
          <w:rStyle w:val="bodywrapperdata-v-daa022c6"/>
          <w:b w:val="0"/>
          <w:bCs w:val="0"/>
          <w:i w:val="0"/>
          <w:iCs w:val="0"/>
          <w:vanish/>
          <w:spacing w:val="0"/>
          <w:lang w:val="en-US" w:eastAsia="en-US"/>
        </w:rPr>
        <w:t xml:space="preserve"> </w:t>
      </w:r>
      <w:r>
        <w:rPr>
          <w:rStyle w:val="data-v-daa022c6tokenstring"/>
          <w:rFonts w:ascii="Courier New" w:eastAsia="Courier New" w:hAnsi="Courier New" w:cs="Courier New"/>
          <w:b w:val="0"/>
          <w:bCs w:val="0"/>
          <w:i w:val="0"/>
          <w:iCs w:val="0"/>
          <w:vanish/>
          <w:spacing w:val="0"/>
          <w:sz w:val="20"/>
          <w:szCs w:val="20"/>
          <w:lang w:val="en-US" w:eastAsia="en-US"/>
        </w:rPr>
        <w:t>"@cosmjs/proto-signing"</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data-v-daa022c6tokenkeyword"/>
          <w:rFonts w:ascii="Courier New" w:eastAsia="Courier New" w:hAnsi="Courier New" w:cs="Courier New"/>
          <w:b w:val="0"/>
          <w:bCs w:val="0"/>
          <w:i w:val="0"/>
          <w:iCs w:val="0"/>
          <w:vanish/>
          <w:spacing w:val="0"/>
          <w:sz w:val="20"/>
          <w:szCs w:val="20"/>
          <w:lang w:val="en-US" w:eastAsia="en-US"/>
        </w:rPr>
        <w:t>import</w:t>
      </w: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ChainInfo</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Window </w:t>
      </w:r>
      <w:r>
        <w:rPr>
          <w:rStyle w:val="data-v-daa022c6tokenkeyword"/>
          <w:rFonts w:ascii="Courier New" w:eastAsia="Courier New" w:hAnsi="Courier New" w:cs="Courier New"/>
          <w:b w:val="0"/>
          <w:bCs w:val="0"/>
          <w:i w:val="0"/>
          <w:iCs w:val="0"/>
          <w:vanish/>
          <w:spacing w:val="0"/>
          <w:sz w:val="20"/>
          <w:szCs w:val="20"/>
          <w:lang w:val="en-US" w:eastAsia="en-US"/>
        </w:rPr>
        <w:t>as</w:t>
      </w:r>
      <w:r>
        <w:rPr>
          <w:rStyle w:val="bodywrapperdata-v-daa022c6"/>
          <w:b w:val="0"/>
          <w:bCs w:val="0"/>
          <w:i w:val="0"/>
          <w:iCs w:val="0"/>
          <w:vanish/>
          <w:spacing w:val="0"/>
          <w:lang w:val="en-US" w:eastAsia="en-US"/>
        </w:rPr>
        <w:t xml:space="preserve"> KeplrWindow </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data-v-daa022c6tokenkeyword"/>
          <w:rFonts w:ascii="Courier New" w:eastAsia="Courier New" w:hAnsi="Courier New" w:cs="Courier New"/>
          <w:b w:val="0"/>
          <w:bCs w:val="0"/>
          <w:i w:val="0"/>
          <w:iCs w:val="0"/>
          <w:vanish/>
          <w:spacing w:val="0"/>
          <w:sz w:val="20"/>
          <w:szCs w:val="20"/>
          <w:lang w:val="en-US" w:eastAsia="en-US"/>
        </w:rPr>
        <w:t>from</w:t>
      </w:r>
      <w:r>
        <w:rPr>
          <w:rStyle w:val="bodywrapperdata-v-daa022c6"/>
          <w:b w:val="0"/>
          <w:bCs w:val="0"/>
          <w:i w:val="0"/>
          <w:iCs w:val="0"/>
          <w:vanish/>
          <w:spacing w:val="0"/>
          <w:lang w:val="en-US" w:eastAsia="en-US"/>
        </w:rPr>
        <w:t xml:space="preserve"> </w:t>
      </w:r>
      <w:r>
        <w:rPr>
          <w:rStyle w:val="data-v-daa022c6tokenstring"/>
          <w:rFonts w:ascii="Courier New" w:eastAsia="Courier New" w:hAnsi="Courier New" w:cs="Courier New"/>
          <w:b w:val="0"/>
          <w:bCs w:val="0"/>
          <w:i w:val="0"/>
          <w:iCs w:val="0"/>
          <w:vanish/>
          <w:spacing w:val="0"/>
          <w:sz w:val="20"/>
          <w:szCs w:val="20"/>
          <w:lang w:val="en-US" w:eastAsia="en-US"/>
        </w:rPr>
        <w:t>"@keplr-wallet/types"</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data-v-daa022c6tokenkeyword"/>
          <w:rFonts w:ascii="Courier New" w:eastAsia="Courier New" w:hAnsi="Courier New" w:cs="Courier New"/>
          <w:b w:val="0"/>
          <w:bCs w:val="0"/>
          <w:i w:val="0"/>
          <w:iCs w:val="0"/>
          <w:vanish/>
          <w:spacing w:val="0"/>
          <w:sz w:val="20"/>
          <w:szCs w:val="20"/>
          <w:lang w:val="en-US" w:eastAsia="en-US"/>
        </w:rPr>
        <w:t>import</w:t>
      </w: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ChangeEvent</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Component</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MouseEvent </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data-v-daa022c6tokenkeyword"/>
          <w:rFonts w:ascii="Courier New" w:eastAsia="Courier New" w:hAnsi="Courier New" w:cs="Courier New"/>
          <w:b w:val="0"/>
          <w:bCs w:val="0"/>
          <w:i w:val="0"/>
          <w:iCs w:val="0"/>
          <w:vanish/>
          <w:spacing w:val="0"/>
          <w:sz w:val="20"/>
          <w:szCs w:val="20"/>
          <w:lang w:val="en-US" w:eastAsia="en-US"/>
        </w:rPr>
        <w:t>from</w:t>
      </w:r>
      <w:r>
        <w:rPr>
          <w:rStyle w:val="bodywrapperdata-v-daa022c6"/>
          <w:b w:val="0"/>
          <w:bCs w:val="0"/>
          <w:i w:val="0"/>
          <w:iCs w:val="0"/>
          <w:vanish/>
          <w:spacing w:val="0"/>
          <w:lang w:val="en-US" w:eastAsia="en-US"/>
        </w:rPr>
        <w:t xml:space="preserve"> </w:t>
      </w:r>
      <w:r>
        <w:rPr>
          <w:rStyle w:val="data-v-daa022c6tokenstring"/>
          <w:rFonts w:ascii="Courier New" w:eastAsia="Courier New" w:hAnsi="Courier New" w:cs="Courier New"/>
          <w:b w:val="0"/>
          <w:bCs w:val="0"/>
          <w:i w:val="0"/>
          <w:iCs w:val="0"/>
          <w:vanish/>
          <w:spacing w:val="0"/>
          <w:sz w:val="20"/>
          <w:szCs w:val="20"/>
          <w:lang w:val="en-US" w:eastAsia="en-US"/>
        </w:rPr>
        <w:t>"react"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data-v-daa022c6tokenkeyword"/>
          <w:rFonts w:ascii="Courier New" w:eastAsia="Courier New" w:hAnsi="Courier New" w:cs="Courier New"/>
          <w:b w:val="0"/>
          <w:bCs w:val="0"/>
          <w:i w:val="0"/>
          <w:iCs w:val="0"/>
          <w:vanish/>
          <w:spacing w:val="0"/>
          <w:sz w:val="20"/>
          <w:szCs w:val="20"/>
          <w:lang w:val="en-US" w:eastAsia="en-US"/>
        </w:rPr>
        <w:t>import</w:t>
      </w:r>
      <w:r>
        <w:rPr>
          <w:rStyle w:val="bodywrapperdata-v-daa022c6"/>
          <w:b w:val="0"/>
          <w:bCs w:val="0"/>
          <w:i w:val="0"/>
          <w:iCs w:val="0"/>
          <w:vanish/>
          <w:spacing w:val="0"/>
          <w:lang w:val="en-US" w:eastAsia="en-US"/>
        </w:rPr>
        <w:t xml:space="preserve"> styles </w:t>
      </w:r>
      <w:r>
        <w:rPr>
          <w:rStyle w:val="data-v-daa022c6tokenkeyword"/>
          <w:rFonts w:ascii="Courier New" w:eastAsia="Courier New" w:hAnsi="Courier New" w:cs="Courier New"/>
          <w:b w:val="0"/>
          <w:bCs w:val="0"/>
          <w:i w:val="0"/>
          <w:iCs w:val="0"/>
          <w:vanish/>
          <w:spacing w:val="0"/>
          <w:sz w:val="20"/>
          <w:szCs w:val="20"/>
          <w:lang w:val="en-US" w:eastAsia="en-US"/>
        </w:rPr>
        <w:t>from</w:t>
      </w:r>
      <w:r>
        <w:rPr>
          <w:rStyle w:val="bodywrapperdata-v-daa022c6"/>
          <w:b w:val="0"/>
          <w:bCs w:val="0"/>
          <w:i w:val="0"/>
          <w:iCs w:val="0"/>
          <w:vanish/>
          <w:spacing w:val="0"/>
          <w:lang w:val="en-US" w:eastAsia="en-US"/>
        </w:rPr>
        <w:t xml:space="preserve"> </w:t>
      </w:r>
      <w:r>
        <w:rPr>
          <w:rStyle w:val="data-v-daa022c6tokenstring"/>
          <w:rFonts w:ascii="Courier New" w:eastAsia="Courier New" w:hAnsi="Courier New" w:cs="Courier New"/>
          <w:b w:val="0"/>
          <w:bCs w:val="0"/>
          <w:i w:val="0"/>
          <w:iCs w:val="0"/>
          <w:vanish/>
          <w:spacing w:val="0"/>
          <w:sz w:val="20"/>
          <w:szCs w:val="20"/>
          <w:lang w:val="en-US" w:eastAsia="en-US"/>
        </w:rPr>
        <w:t>"../styles/Home.module.css"</w:t>
      </w:r>
    </w:p>
    <w:p>
      <w:pPr>
        <w:pStyle w:val="bodycodedata-v-daa022c6"/>
        <w:spacing w:before="0" w:after="0" w:line="300" w:lineRule="atLeast"/>
        <w:ind w:left="0" w:right="0"/>
        <w:rPr>
          <w:rStyle w:val="bodywrapperdata-v-daa022c6"/>
          <w:b w:val="0"/>
          <w:bCs w:val="0"/>
          <w:i w:val="0"/>
          <w:iCs w:val="0"/>
          <w:vanish/>
          <w:spacing w:val="0"/>
          <w:lang w:val="en-US" w:eastAsia="en-US"/>
        </w:rPr>
      </w:pP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data-v-daa022c6tokenkeyword"/>
          <w:rFonts w:ascii="Courier New" w:eastAsia="Courier New" w:hAnsi="Courier New" w:cs="Courier New"/>
          <w:b w:val="0"/>
          <w:bCs w:val="0"/>
          <w:i w:val="0"/>
          <w:iCs w:val="0"/>
          <w:vanish/>
          <w:spacing w:val="0"/>
          <w:sz w:val="20"/>
          <w:szCs w:val="20"/>
          <w:lang w:val="en-US" w:eastAsia="en-US"/>
        </w:rPr>
        <w:t>declare</w:t>
      </w:r>
      <w:r>
        <w:rPr>
          <w:rStyle w:val="bodywrapperdata-v-daa022c6"/>
          <w:b w:val="0"/>
          <w:bCs w:val="0"/>
          <w:i w:val="0"/>
          <w:iCs w:val="0"/>
          <w:vanish/>
          <w:spacing w:val="0"/>
          <w:lang w:val="en-US" w:eastAsia="en-US"/>
        </w:rPr>
        <w:t xml:space="preserve"> global </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data-v-daa022c6tokenkeyword"/>
          <w:rFonts w:ascii="Courier New" w:eastAsia="Courier New" w:hAnsi="Courier New" w:cs="Courier New"/>
          <w:b w:val="0"/>
          <w:bCs w:val="0"/>
          <w:i w:val="0"/>
          <w:iCs w:val="0"/>
          <w:vanish/>
          <w:spacing w:val="0"/>
          <w:sz w:val="20"/>
          <w:szCs w:val="20"/>
          <w:lang w:val="en-US" w:eastAsia="en-US"/>
        </w:rPr>
        <w:t>interface</w:t>
      </w: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Window</w:t>
      </w:r>
      <w:r>
        <w:rPr>
          <w:rStyle w:val="bodywrapperdata-v-daa022c6"/>
          <w:b w:val="0"/>
          <w:bCs w:val="0"/>
          <w:i w:val="0"/>
          <w:iCs w:val="0"/>
          <w:vanish/>
          <w:spacing w:val="0"/>
          <w:lang w:val="en-US" w:eastAsia="en-US"/>
        </w:rPr>
        <w:t xml:space="preserve"> </w:t>
      </w:r>
      <w:r>
        <w:rPr>
          <w:rStyle w:val="data-v-daa022c6tokenkeyword"/>
          <w:rFonts w:ascii="Courier New" w:eastAsia="Courier New" w:hAnsi="Courier New" w:cs="Courier New"/>
          <w:b w:val="0"/>
          <w:bCs w:val="0"/>
          <w:i w:val="0"/>
          <w:iCs w:val="0"/>
          <w:vanish/>
          <w:spacing w:val="0"/>
          <w:sz w:val="20"/>
          <w:szCs w:val="20"/>
          <w:lang w:val="en-US" w:eastAsia="en-US"/>
        </w:rPr>
        <w:t>extends</w:t>
      </w: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KeplrWindow</w:t>
      </w: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data-v-daa022c6tokenkeyword"/>
          <w:rFonts w:ascii="Courier New" w:eastAsia="Courier New" w:hAnsi="Courier New" w:cs="Courier New"/>
          <w:b w:val="0"/>
          <w:bCs w:val="0"/>
          <w:i w:val="0"/>
          <w:iCs w:val="0"/>
          <w:vanish/>
          <w:spacing w:val="0"/>
          <w:sz w:val="20"/>
          <w:szCs w:val="20"/>
          <w:lang w:val="en-US" w:eastAsia="en-US"/>
        </w:rPr>
        <w:t>interface</w:t>
      </w: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FaucetSenderState</w:t>
      </w: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denom</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data-v-daa022c6tokenbuiltin"/>
          <w:rFonts w:ascii="Courier New" w:eastAsia="Courier New" w:hAnsi="Courier New" w:cs="Courier New"/>
          <w:b w:val="0"/>
          <w:bCs w:val="0"/>
          <w:i w:val="0"/>
          <w:iCs w:val="0"/>
          <w:vanish/>
          <w:spacing w:val="0"/>
          <w:sz w:val="20"/>
          <w:szCs w:val="20"/>
          <w:lang w:val="en-US" w:eastAsia="en-US"/>
        </w:rPr>
        <w:t>string</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faucetBalance</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data-v-daa022c6tokenbuiltin"/>
          <w:rFonts w:ascii="Courier New" w:eastAsia="Courier New" w:hAnsi="Courier New" w:cs="Courier New"/>
          <w:b w:val="0"/>
          <w:bCs w:val="0"/>
          <w:i w:val="0"/>
          <w:iCs w:val="0"/>
          <w:vanish/>
          <w:spacing w:val="0"/>
          <w:sz w:val="20"/>
          <w:szCs w:val="20"/>
          <w:lang w:val="en-US" w:eastAsia="en-US"/>
        </w:rPr>
        <w:t>string</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myAddress</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data-v-daa022c6tokenbuiltin"/>
          <w:rFonts w:ascii="Courier New" w:eastAsia="Courier New" w:hAnsi="Courier New" w:cs="Courier New"/>
          <w:b w:val="0"/>
          <w:bCs w:val="0"/>
          <w:i w:val="0"/>
          <w:iCs w:val="0"/>
          <w:vanish/>
          <w:spacing w:val="0"/>
          <w:sz w:val="20"/>
          <w:szCs w:val="20"/>
          <w:lang w:val="en-US" w:eastAsia="en-US"/>
        </w:rPr>
        <w:t>string</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myBalance</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data-v-daa022c6tokenbuiltin"/>
          <w:rFonts w:ascii="Courier New" w:eastAsia="Courier New" w:hAnsi="Courier New" w:cs="Courier New"/>
          <w:b w:val="0"/>
          <w:bCs w:val="0"/>
          <w:i w:val="0"/>
          <w:iCs w:val="0"/>
          <w:vanish/>
          <w:spacing w:val="0"/>
          <w:sz w:val="20"/>
          <w:szCs w:val="20"/>
          <w:lang w:val="en-US" w:eastAsia="en-US"/>
        </w:rPr>
        <w:t>string</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toSend</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data-v-daa022c6tokenbuiltin"/>
          <w:rFonts w:ascii="Courier New" w:eastAsia="Courier New" w:hAnsi="Courier New" w:cs="Courier New"/>
          <w:b w:val="0"/>
          <w:bCs w:val="0"/>
          <w:i w:val="0"/>
          <w:iCs w:val="0"/>
          <w:vanish/>
          <w:spacing w:val="0"/>
          <w:sz w:val="20"/>
          <w:szCs w:val="20"/>
          <w:lang w:val="en-US" w:eastAsia="en-US"/>
        </w:rPr>
        <w:t>string</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data-v-daa022c6tokenkeyword"/>
          <w:rFonts w:ascii="Courier New" w:eastAsia="Courier New" w:hAnsi="Courier New" w:cs="Courier New"/>
          <w:b w:val="0"/>
          <w:bCs w:val="0"/>
          <w:i w:val="0"/>
          <w:iCs w:val="0"/>
          <w:vanish/>
          <w:spacing w:val="0"/>
          <w:sz w:val="20"/>
          <w:szCs w:val="20"/>
          <w:lang w:val="en-US" w:eastAsia="en-US"/>
        </w:rPr>
        <w:t>export</w:t>
      </w:r>
      <w:r>
        <w:rPr>
          <w:rStyle w:val="bodywrapperdata-v-daa022c6"/>
          <w:b w:val="0"/>
          <w:bCs w:val="0"/>
          <w:i w:val="0"/>
          <w:iCs w:val="0"/>
          <w:vanish/>
          <w:spacing w:val="0"/>
          <w:lang w:val="en-US" w:eastAsia="en-US"/>
        </w:rPr>
        <w:t xml:space="preserve"> </w:t>
      </w:r>
      <w:r>
        <w:rPr>
          <w:rStyle w:val="data-v-daa022c6tokenkeyword"/>
          <w:rFonts w:ascii="Courier New" w:eastAsia="Courier New" w:hAnsi="Courier New" w:cs="Courier New"/>
          <w:b w:val="0"/>
          <w:bCs w:val="0"/>
          <w:i w:val="0"/>
          <w:iCs w:val="0"/>
          <w:vanish/>
          <w:spacing w:val="0"/>
          <w:sz w:val="20"/>
          <w:szCs w:val="20"/>
          <w:lang w:val="en-US" w:eastAsia="en-US"/>
        </w:rPr>
        <w:t>interface</w:t>
      </w: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FaucetSenderProps</w:t>
      </w: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faucetAddress</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data-v-daa022c6tokenbuiltin"/>
          <w:rFonts w:ascii="Courier New" w:eastAsia="Courier New" w:hAnsi="Courier New" w:cs="Courier New"/>
          <w:b w:val="0"/>
          <w:bCs w:val="0"/>
          <w:i w:val="0"/>
          <w:iCs w:val="0"/>
          <w:vanish/>
          <w:spacing w:val="0"/>
          <w:sz w:val="20"/>
          <w:szCs w:val="20"/>
          <w:lang w:val="en-US" w:eastAsia="en-US"/>
        </w:rPr>
        <w:t>string</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rpcUrl</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data-v-daa022c6tokenbuiltin"/>
          <w:rFonts w:ascii="Courier New" w:eastAsia="Courier New" w:hAnsi="Courier New" w:cs="Courier New"/>
          <w:b w:val="0"/>
          <w:bCs w:val="0"/>
          <w:i w:val="0"/>
          <w:iCs w:val="0"/>
          <w:vanish/>
          <w:spacing w:val="0"/>
          <w:sz w:val="20"/>
          <w:szCs w:val="20"/>
          <w:lang w:val="en-US" w:eastAsia="en-US"/>
        </w:rPr>
        <w:t>string</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data-v-daa022c6tokenkeyword"/>
          <w:rFonts w:ascii="Courier New" w:eastAsia="Courier New" w:hAnsi="Courier New" w:cs="Courier New"/>
          <w:b w:val="0"/>
          <w:bCs w:val="0"/>
          <w:i w:val="0"/>
          <w:iCs w:val="0"/>
          <w:vanish/>
          <w:spacing w:val="0"/>
          <w:sz w:val="20"/>
          <w:szCs w:val="20"/>
          <w:lang w:val="en-US" w:eastAsia="en-US"/>
        </w:rPr>
        <w:t>export</w:t>
      </w:r>
      <w:r>
        <w:rPr>
          <w:rStyle w:val="bodywrapperdata-v-daa022c6"/>
          <w:b w:val="0"/>
          <w:bCs w:val="0"/>
          <w:i w:val="0"/>
          <w:iCs w:val="0"/>
          <w:vanish/>
          <w:spacing w:val="0"/>
          <w:lang w:val="en-US" w:eastAsia="en-US"/>
        </w:rPr>
        <w:t xml:space="preserve"> </w:t>
      </w:r>
      <w:r>
        <w:rPr>
          <w:rStyle w:val="data-v-daa022c6tokenkeyword"/>
          <w:rFonts w:ascii="Courier New" w:eastAsia="Courier New" w:hAnsi="Courier New" w:cs="Courier New"/>
          <w:b w:val="0"/>
          <w:bCs w:val="0"/>
          <w:i w:val="0"/>
          <w:iCs w:val="0"/>
          <w:vanish/>
          <w:spacing w:val="0"/>
          <w:sz w:val="20"/>
          <w:szCs w:val="20"/>
          <w:lang w:val="en-US" w:eastAsia="en-US"/>
        </w:rPr>
        <w:t>class</w:t>
      </w: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FaucetSender</w:t>
      </w:r>
      <w:r>
        <w:rPr>
          <w:rStyle w:val="bodywrapperdata-v-daa022c6"/>
          <w:b w:val="0"/>
          <w:bCs w:val="0"/>
          <w:i w:val="0"/>
          <w:iCs w:val="0"/>
          <w:vanish/>
          <w:spacing w:val="0"/>
          <w:lang w:val="en-US" w:eastAsia="en-US"/>
        </w:rPr>
        <w:t xml:space="preserve"> </w:t>
      </w:r>
      <w:r>
        <w:rPr>
          <w:rStyle w:val="data-v-daa022c6tokenkeyword"/>
          <w:rFonts w:ascii="Courier New" w:eastAsia="Courier New" w:hAnsi="Courier New" w:cs="Courier New"/>
          <w:b w:val="0"/>
          <w:bCs w:val="0"/>
          <w:i w:val="0"/>
          <w:iCs w:val="0"/>
          <w:vanish/>
          <w:spacing w:val="0"/>
          <w:sz w:val="20"/>
          <w:szCs w:val="20"/>
          <w:lang w:val="en-US" w:eastAsia="en-US"/>
        </w:rPr>
        <w:t>extends</w:t>
      </w: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Component</w:t>
      </w:r>
      <w:r>
        <w:rPr>
          <w:rStyle w:val="data-v-daa022c6tokenoperator"/>
          <w:rFonts w:ascii="Courier New" w:eastAsia="Courier New" w:hAnsi="Courier New" w:cs="Courier New"/>
          <w:b w:val="0"/>
          <w:bCs w:val="0"/>
          <w:i w:val="0"/>
          <w:iCs w:val="0"/>
          <w:vanish/>
          <w:spacing w:val="0"/>
          <w:sz w:val="20"/>
          <w:szCs w:val="20"/>
          <w:lang w:val="en-US" w:eastAsia="en-US"/>
        </w:rPr>
        <w:t>&lt;</w:t>
      </w:r>
    </w:p>
    <w:p>
      <w:pPr>
        <w:spacing w:before="0" w:after="0" w:line="300" w:lineRule="atLeast"/>
        <w:ind w:left="0" w:right="0"/>
        <w:rPr>
          <w:rStyle w:val="any"/>
          <w:rFonts w:ascii="Courier New" w:eastAsia="Courier New" w:hAnsi="Courier New" w:cs="Courier New"/>
          <w:b w:val="0"/>
          <w:bCs w:val="0"/>
          <w:i w:val="0"/>
          <w:iCs w:val="0"/>
          <w:vanish/>
          <w:spacing w:val="0"/>
          <w:sz w:val="20"/>
          <w:szCs w:val="20"/>
          <w:lang w:val="en-US" w:eastAsia="en-US"/>
        </w:rPr>
      </w:pPr>
      <w:r>
        <w:rPr>
          <w:rStyle w:val="any"/>
          <w:rFonts w:ascii="Courier New" w:eastAsia="Courier New" w:hAnsi="Courier New" w:cs="Courier New"/>
          <w:b w:val="0"/>
          <w:bCs w:val="0"/>
          <w:i w:val="0"/>
          <w:iCs w:val="0"/>
          <w:vanish/>
          <w:spacing w:val="0"/>
          <w:sz w:val="20"/>
          <w:szCs w:val="20"/>
          <w:lang w:val="en-US" w:eastAsia="en-US"/>
        </w:rPr>
        <w:t xml:space="preserve">    FaucetSenderProps</w:t>
      </w:r>
      <w:r>
        <w:rPr>
          <w:rStyle w:val="any"/>
          <w:rFonts w:ascii="Courier New" w:eastAsia="Courier New" w:hAnsi="Courier New" w:cs="Courier New"/>
          <w:b w:val="0"/>
          <w:bCs w:val="0"/>
          <w:i w:val="0"/>
          <w:iCs w:val="0"/>
          <w:vanish/>
          <w:spacing w:val="0"/>
          <w:sz w:val="20"/>
          <w:szCs w:val="20"/>
          <w:lang w:val="en-US" w:eastAsia="en-US"/>
        </w:rPr>
        <w:t>,</w:t>
      </w:r>
    </w:p>
    <w:p>
      <w:pPr>
        <w:spacing w:before="0" w:after="0" w:line="300" w:lineRule="atLeast"/>
        <w:ind w:left="0" w:right="0"/>
        <w:rPr>
          <w:rStyle w:val="any"/>
          <w:rFonts w:ascii="Courier New" w:eastAsia="Courier New" w:hAnsi="Courier New" w:cs="Courier New"/>
          <w:b w:val="0"/>
          <w:bCs w:val="0"/>
          <w:i w:val="0"/>
          <w:iCs w:val="0"/>
          <w:vanish/>
          <w:spacing w:val="0"/>
          <w:sz w:val="20"/>
          <w:szCs w:val="20"/>
          <w:lang w:val="en-US" w:eastAsia="en-US"/>
        </w:rPr>
      </w:pPr>
      <w:r>
        <w:rPr>
          <w:rStyle w:val="any"/>
          <w:rFonts w:ascii="Courier New" w:eastAsia="Courier New" w:hAnsi="Courier New" w:cs="Courier New"/>
          <w:b w:val="0"/>
          <w:bCs w:val="0"/>
          <w:i w:val="0"/>
          <w:iCs w:val="0"/>
          <w:vanish/>
          <w:spacing w:val="0"/>
          <w:sz w:val="20"/>
          <w:szCs w:val="20"/>
          <w:lang w:val="en-US" w:eastAsia="en-US"/>
        </w:rPr>
        <w:t xml:space="preserve">    FaucetSenderState</w:t>
      </w:r>
    </w:p>
    <w:p>
      <w:pPr>
        <w:spacing w:before="0" w:after="0" w:line="300" w:lineRule="atLeast"/>
        <w:ind w:left="0" w:right="0"/>
        <w:rPr>
          <w:rStyle w:val="any"/>
          <w:rFonts w:ascii="Courier New" w:eastAsia="Courier New" w:hAnsi="Courier New" w:cs="Courier New"/>
          <w:b w:val="0"/>
          <w:bCs w:val="0"/>
          <w:i w:val="0"/>
          <w:iCs w:val="0"/>
          <w:vanish/>
          <w:spacing w:val="0"/>
          <w:sz w:val="20"/>
          <w:szCs w:val="20"/>
          <w:lang w:val="en-US" w:eastAsia="en-US"/>
        </w:rPr>
      </w:pPr>
      <w:r>
        <w:rPr>
          <w:rStyle w:val="data-v-daa022c6tokenoperator"/>
          <w:rFonts w:ascii="Courier New" w:eastAsia="Courier New" w:hAnsi="Courier New" w:cs="Courier New"/>
          <w:b w:val="0"/>
          <w:bCs w:val="0"/>
          <w:i w:val="0"/>
          <w:iCs w:val="0"/>
          <w:vanish/>
          <w:spacing w:val="0"/>
          <w:sz w:val="20"/>
          <w:szCs w:val="20"/>
          <w:lang w:val="en-US" w:eastAsia="en-US"/>
        </w:rPr>
        <w:t>&gt;</w:t>
      </w: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data-v-daa022c6tokencomment"/>
          <w:rFonts w:ascii="Courier New" w:eastAsia="Courier New" w:hAnsi="Courier New" w:cs="Courier New"/>
          <w:b w:val="0"/>
          <w:bCs w:val="0"/>
          <w:i w:val="0"/>
          <w:iCs w:val="0"/>
          <w:vanish/>
          <w:spacing w:val="0"/>
          <w:sz w:val="20"/>
          <w:szCs w:val="20"/>
          <w:lang w:val="en-US" w:eastAsia="en-US"/>
        </w:rPr>
        <w:t>// Set the initial state</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data-v-daa022c6tokenfunction"/>
          <w:rFonts w:ascii="Courier New" w:eastAsia="Courier New" w:hAnsi="Courier New" w:cs="Courier New"/>
          <w:b w:val="0"/>
          <w:bCs w:val="0"/>
          <w:i w:val="0"/>
          <w:iCs w:val="0"/>
          <w:vanish/>
          <w:spacing w:val="0"/>
          <w:sz w:val="20"/>
          <w:szCs w:val="20"/>
          <w:lang w:val="en-US" w:eastAsia="en-US"/>
        </w:rPr>
        <w:t>constructor</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props</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FaucetSenderProps</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data-v-daa022c6tokenkeyword"/>
          <w:rFonts w:ascii="Courier New" w:eastAsia="Courier New" w:hAnsi="Courier New" w:cs="Courier New"/>
          <w:b w:val="0"/>
          <w:bCs w:val="0"/>
          <w:i w:val="0"/>
          <w:iCs w:val="0"/>
          <w:vanish/>
          <w:spacing w:val="0"/>
          <w:sz w:val="20"/>
          <w:szCs w:val="20"/>
          <w:lang w:val="en-US" w:eastAsia="en-US"/>
        </w:rPr>
        <w:t>super</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props</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data-v-daa022c6tokenkeyword"/>
          <w:rFonts w:ascii="Courier New" w:eastAsia="Courier New" w:hAnsi="Courier New" w:cs="Courier New"/>
          <w:b w:val="0"/>
          <w:bCs w:val="0"/>
          <w:i w:val="0"/>
          <w:iCs w:val="0"/>
          <w:vanish/>
          <w:spacing w:val="0"/>
          <w:sz w:val="20"/>
          <w:szCs w:val="20"/>
          <w:lang w:val="en-US" w:eastAsia="en-US"/>
        </w:rPr>
        <w:t>this</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state </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denom</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data-v-daa022c6tokenstring"/>
          <w:rFonts w:ascii="Courier New" w:eastAsia="Courier New" w:hAnsi="Courier New" w:cs="Courier New"/>
          <w:b w:val="0"/>
          <w:bCs w:val="0"/>
          <w:i w:val="0"/>
          <w:iCs w:val="0"/>
          <w:vanish/>
          <w:spacing w:val="0"/>
          <w:sz w:val="20"/>
          <w:szCs w:val="20"/>
          <w:lang w:val="en-US" w:eastAsia="en-US"/>
        </w:rPr>
        <w:t>"Loading..."</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faucetBalance</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data-v-daa022c6tokenstring"/>
          <w:rFonts w:ascii="Courier New" w:eastAsia="Courier New" w:hAnsi="Courier New" w:cs="Courier New"/>
          <w:b w:val="0"/>
          <w:bCs w:val="0"/>
          <w:i w:val="0"/>
          <w:iCs w:val="0"/>
          <w:vanish/>
          <w:spacing w:val="0"/>
          <w:sz w:val="20"/>
          <w:szCs w:val="20"/>
          <w:lang w:val="en-US" w:eastAsia="en-US"/>
        </w:rPr>
        <w:t>"Loading..."</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myAddress</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data-v-daa022c6tokenstring"/>
          <w:rFonts w:ascii="Courier New" w:eastAsia="Courier New" w:hAnsi="Courier New" w:cs="Courier New"/>
          <w:b w:val="0"/>
          <w:bCs w:val="0"/>
          <w:i w:val="0"/>
          <w:iCs w:val="0"/>
          <w:vanish/>
          <w:spacing w:val="0"/>
          <w:sz w:val="20"/>
          <w:szCs w:val="20"/>
          <w:lang w:val="en-US" w:eastAsia="en-US"/>
        </w:rPr>
        <w:t>"Click first"</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myBalance</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data-v-daa022c6tokenstring"/>
          <w:rFonts w:ascii="Courier New" w:eastAsia="Courier New" w:hAnsi="Courier New" w:cs="Courier New"/>
          <w:b w:val="0"/>
          <w:bCs w:val="0"/>
          <w:i w:val="0"/>
          <w:iCs w:val="0"/>
          <w:vanish/>
          <w:spacing w:val="0"/>
          <w:sz w:val="20"/>
          <w:szCs w:val="20"/>
          <w:lang w:val="en-US" w:eastAsia="en-US"/>
        </w:rPr>
        <w:t>"Click first"</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toSend</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data-v-daa022c6tokenstring"/>
          <w:rFonts w:ascii="Courier New" w:eastAsia="Courier New" w:hAnsi="Courier New" w:cs="Courier New"/>
          <w:b w:val="0"/>
          <w:bCs w:val="0"/>
          <w:i w:val="0"/>
          <w:iCs w:val="0"/>
          <w:vanish/>
          <w:spacing w:val="0"/>
          <w:sz w:val="20"/>
          <w:szCs w:val="20"/>
          <w:lang w:val="en-US" w:eastAsia="en-US"/>
        </w:rPr>
        <w:t>"0"</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data-v-daa022c6tokenfunction"/>
          <w:rFonts w:ascii="Courier New" w:eastAsia="Courier New" w:hAnsi="Courier New" w:cs="Courier New"/>
          <w:b w:val="0"/>
          <w:bCs w:val="0"/>
          <w:i w:val="0"/>
          <w:iCs w:val="0"/>
          <w:vanish/>
          <w:spacing w:val="0"/>
          <w:sz w:val="20"/>
          <w:szCs w:val="20"/>
          <w:lang w:val="en-US" w:eastAsia="en-US"/>
        </w:rPr>
        <w:t>setTimeout</w:t>
      </w:r>
      <w:r>
        <w:rPr>
          <w:rStyle w:val="any"/>
          <w:rFonts w:ascii="Courier New" w:eastAsia="Courier New" w:hAnsi="Courier New" w:cs="Courier New"/>
          <w:b w:val="0"/>
          <w:bCs w:val="0"/>
          <w:i w:val="0"/>
          <w:iCs w:val="0"/>
          <w:vanish/>
          <w:spacing w:val="0"/>
          <w:sz w:val="20"/>
          <w:szCs w:val="20"/>
          <w:lang w:val="en-US" w:eastAsia="en-US"/>
        </w:rPr>
        <w:t>(</w:t>
      </w:r>
      <w:r>
        <w:rPr>
          <w:rStyle w:val="data-v-daa022c6tokenkeyword"/>
          <w:rFonts w:ascii="Courier New" w:eastAsia="Courier New" w:hAnsi="Courier New" w:cs="Courier New"/>
          <w:b w:val="0"/>
          <w:bCs w:val="0"/>
          <w:i w:val="0"/>
          <w:iCs w:val="0"/>
          <w:vanish/>
          <w:spacing w:val="0"/>
          <w:sz w:val="20"/>
          <w:szCs w:val="20"/>
          <w:lang w:val="en-US" w:eastAsia="en-US"/>
        </w:rPr>
        <w:t>this</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init</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500</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data-v-daa022c6tokencomment"/>
          <w:rFonts w:ascii="Courier New" w:eastAsia="Courier New" w:hAnsi="Courier New" w:cs="Courier New"/>
          <w:b w:val="0"/>
          <w:bCs w:val="0"/>
          <w:i w:val="0"/>
          <w:iCs w:val="0"/>
          <w:vanish/>
          <w:spacing w:val="0"/>
          <w:sz w:val="20"/>
          <w:szCs w:val="20"/>
          <w:lang w:val="en-US" w:eastAsia="en-US"/>
        </w:rPr>
        <w:t>// Connecting to the endpoint to fetch the faucet balance</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data-v-daa022c6tokenfunction"/>
          <w:rFonts w:ascii="Courier New" w:eastAsia="Courier New" w:hAnsi="Courier New" w:cs="Courier New"/>
          <w:b w:val="0"/>
          <w:bCs w:val="0"/>
          <w:i w:val="0"/>
          <w:iCs w:val="0"/>
          <w:vanish/>
          <w:spacing w:val="0"/>
          <w:sz w:val="20"/>
          <w:szCs w:val="20"/>
          <w:lang w:val="en-US" w:eastAsia="en-US"/>
        </w:rPr>
        <w:t>init</w:t>
      </w:r>
      <w:r>
        <w:rPr>
          <w:rStyle w:val="bodywrapperdata-v-daa022c6"/>
          <w:b w:val="0"/>
          <w:bCs w:val="0"/>
          <w:i w:val="0"/>
          <w:iCs w:val="0"/>
          <w:vanish/>
          <w:spacing w:val="0"/>
          <w:lang w:val="en-US" w:eastAsia="en-US"/>
        </w:rPr>
        <w:t xml:space="preserve"> </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data-v-daa022c6tokenkeyword"/>
          <w:rFonts w:ascii="Courier New" w:eastAsia="Courier New" w:hAnsi="Courier New" w:cs="Courier New"/>
          <w:b w:val="0"/>
          <w:bCs w:val="0"/>
          <w:i w:val="0"/>
          <w:iCs w:val="0"/>
          <w:vanish/>
          <w:spacing w:val="0"/>
          <w:sz w:val="20"/>
          <w:szCs w:val="20"/>
          <w:lang w:val="en-US" w:eastAsia="en-US"/>
        </w:rPr>
        <w:t>async</w:t>
      </w: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data-v-daa022c6tokenoperator"/>
          <w:rFonts w:ascii="Courier New" w:eastAsia="Courier New" w:hAnsi="Courier New" w:cs="Courier New"/>
          <w:b w:val="0"/>
          <w:bCs w:val="0"/>
          <w:i w:val="0"/>
          <w:iCs w:val="0"/>
          <w:vanish/>
          <w:spacing w:val="0"/>
          <w:sz w:val="20"/>
          <w:szCs w:val="20"/>
          <w:lang w:val="en-US" w:eastAsia="en-US"/>
        </w:rPr>
        <w:t>=&gt;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data-v-daa022c6tokenkeyword"/>
          <w:rFonts w:ascii="Courier New" w:eastAsia="Courier New" w:hAnsi="Courier New" w:cs="Courier New"/>
          <w:b w:val="0"/>
          <w:bCs w:val="0"/>
          <w:i w:val="0"/>
          <w:iCs w:val="0"/>
          <w:vanish/>
          <w:spacing w:val="0"/>
          <w:sz w:val="20"/>
          <w:szCs w:val="20"/>
          <w:lang w:val="en-US" w:eastAsia="en-US"/>
        </w:rPr>
        <w:t>this</w:t>
      </w:r>
      <w:r>
        <w:rPr>
          <w:rStyle w:val="any"/>
          <w:rFonts w:ascii="Courier New" w:eastAsia="Courier New" w:hAnsi="Courier New" w:cs="Courier New"/>
          <w:b w:val="0"/>
          <w:bCs w:val="0"/>
          <w:i w:val="0"/>
          <w:iCs w:val="0"/>
          <w:vanish/>
          <w:spacing w:val="0"/>
          <w:sz w:val="20"/>
          <w:szCs w:val="20"/>
          <w:lang w:val="en-US" w:eastAsia="en-US"/>
        </w:rPr>
        <w:t>.</w:t>
      </w:r>
      <w:r>
        <w:rPr>
          <w:rStyle w:val="data-v-daa022c6tokenfunction"/>
          <w:rFonts w:ascii="Courier New" w:eastAsia="Courier New" w:hAnsi="Courier New" w:cs="Courier New"/>
          <w:b w:val="0"/>
          <w:bCs w:val="0"/>
          <w:i w:val="0"/>
          <w:iCs w:val="0"/>
          <w:vanish/>
          <w:spacing w:val="0"/>
          <w:sz w:val="20"/>
          <w:szCs w:val="20"/>
          <w:lang w:val="en-US" w:eastAsia="en-US"/>
        </w:rPr>
        <w:t>updateFaucetBalance</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data-v-daa022c6tokenkeyword"/>
          <w:rFonts w:ascii="Courier New" w:eastAsia="Courier New" w:hAnsi="Courier New" w:cs="Courier New"/>
          <w:b w:val="0"/>
          <w:bCs w:val="0"/>
          <w:i w:val="0"/>
          <w:iCs w:val="0"/>
          <w:vanish/>
          <w:spacing w:val="0"/>
          <w:sz w:val="20"/>
          <w:szCs w:val="20"/>
          <w:lang w:val="en-US" w:eastAsia="en-US"/>
        </w:rPr>
        <w:t>await</w:t>
      </w:r>
      <w:r>
        <w:rPr>
          <w:rStyle w:val="bodywrapperdata-v-daa022c6"/>
          <w:b w:val="0"/>
          <w:bCs w:val="0"/>
          <w:i w:val="0"/>
          <w:iCs w:val="0"/>
          <w:vanish/>
          <w:spacing w:val="0"/>
          <w:lang w:val="en-US" w:eastAsia="en-US"/>
        </w:rPr>
        <w:t xml:space="preserve"> StargateClient</w:t>
      </w:r>
      <w:r>
        <w:rPr>
          <w:rStyle w:val="any"/>
          <w:rFonts w:ascii="Courier New" w:eastAsia="Courier New" w:hAnsi="Courier New" w:cs="Courier New"/>
          <w:b w:val="0"/>
          <w:bCs w:val="0"/>
          <w:i w:val="0"/>
          <w:iCs w:val="0"/>
          <w:vanish/>
          <w:spacing w:val="0"/>
          <w:sz w:val="20"/>
          <w:szCs w:val="20"/>
          <w:lang w:val="en-US" w:eastAsia="en-US"/>
        </w:rPr>
        <w:t>.</w:t>
      </w:r>
      <w:r>
        <w:rPr>
          <w:rStyle w:val="data-v-daa022c6tokenfunction"/>
          <w:rFonts w:ascii="Courier New" w:eastAsia="Courier New" w:hAnsi="Courier New" w:cs="Courier New"/>
          <w:b w:val="0"/>
          <w:bCs w:val="0"/>
          <w:i w:val="0"/>
          <w:iCs w:val="0"/>
          <w:vanish/>
          <w:spacing w:val="0"/>
          <w:sz w:val="20"/>
          <w:szCs w:val="20"/>
          <w:lang w:val="en-US" w:eastAsia="en-US"/>
        </w:rPr>
        <w:t>connect</w:t>
      </w:r>
      <w:r>
        <w:rPr>
          <w:rStyle w:val="any"/>
          <w:rFonts w:ascii="Courier New" w:eastAsia="Courier New" w:hAnsi="Courier New" w:cs="Courier New"/>
          <w:b w:val="0"/>
          <w:bCs w:val="0"/>
          <w:i w:val="0"/>
          <w:iCs w:val="0"/>
          <w:vanish/>
          <w:spacing w:val="0"/>
          <w:sz w:val="20"/>
          <w:szCs w:val="20"/>
          <w:lang w:val="en-US" w:eastAsia="en-US"/>
        </w:rPr>
        <w:t>(</w:t>
      </w:r>
      <w:r>
        <w:rPr>
          <w:rStyle w:val="data-v-daa022c6tokenkeyword"/>
          <w:rFonts w:ascii="Courier New" w:eastAsia="Courier New" w:hAnsi="Courier New" w:cs="Courier New"/>
          <w:b w:val="0"/>
          <w:bCs w:val="0"/>
          <w:i w:val="0"/>
          <w:iCs w:val="0"/>
          <w:vanish/>
          <w:spacing w:val="0"/>
          <w:sz w:val="20"/>
          <w:szCs w:val="20"/>
          <w:lang w:val="en-US" w:eastAsia="en-US"/>
        </w:rPr>
        <w:t>this</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props</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rpcUrl</w:t>
      </w:r>
      <w:r>
        <w:rPr>
          <w:rStyle w:val="any"/>
          <w:rFonts w:ascii="Courier New" w:eastAsia="Courier New" w:hAnsi="Courier New" w:cs="Courier New"/>
          <w:b w:val="0"/>
          <w:bCs w:val="0"/>
          <w:i w:val="0"/>
          <w:iCs w:val="0"/>
          <w:vanish/>
          <w:spacing w:val="0"/>
          <w:sz w:val="20"/>
          <w:szCs w:val="20"/>
          <w:lang w:val="en-US" w:eastAsia="en-US"/>
        </w:rPr>
        <w:t>)</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data-v-daa022c6tokencomment"/>
          <w:rFonts w:ascii="Courier New" w:eastAsia="Courier New" w:hAnsi="Courier New" w:cs="Courier New"/>
          <w:b w:val="0"/>
          <w:bCs w:val="0"/>
          <w:i w:val="0"/>
          <w:iCs w:val="0"/>
          <w:vanish/>
          <w:spacing w:val="0"/>
          <w:sz w:val="20"/>
          <w:szCs w:val="20"/>
          <w:lang w:val="en-US" w:eastAsia="en-US"/>
        </w:rPr>
        <w:t>// Get the faucet's balance</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data-v-daa022c6tokenfunction"/>
          <w:rFonts w:ascii="Courier New" w:eastAsia="Courier New" w:hAnsi="Courier New" w:cs="Courier New"/>
          <w:b w:val="0"/>
          <w:bCs w:val="0"/>
          <w:i w:val="0"/>
          <w:iCs w:val="0"/>
          <w:vanish/>
          <w:spacing w:val="0"/>
          <w:sz w:val="20"/>
          <w:szCs w:val="20"/>
          <w:lang w:val="en-US" w:eastAsia="en-US"/>
        </w:rPr>
        <w:t>updateFaucetBalance</w:t>
      </w:r>
      <w:r>
        <w:rPr>
          <w:rStyle w:val="bodywrapperdata-v-daa022c6"/>
          <w:b w:val="0"/>
          <w:bCs w:val="0"/>
          <w:i w:val="0"/>
          <w:iCs w:val="0"/>
          <w:vanish/>
          <w:spacing w:val="0"/>
          <w:lang w:val="en-US" w:eastAsia="en-US"/>
        </w:rPr>
        <w:t xml:space="preserve"> </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data-v-daa022c6tokenkeyword"/>
          <w:rFonts w:ascii="Courier New" w:eastAsia="Courier New" w:hAnsi="Courier New" w:cs="Courier New"/>
          <w:b w:val="0"/>
          <w:bCs w:val="0"/>
          <w:i w:val="0"/>
          <w:iCs w:val="0"/>
          <w:vanish/>
          <w:spacing w:val="0"/>
          <w:sz w:val="20"/>
          <w:szCs w:val="20"/>
          <w:lang w:val="en-US" w:eastAsia="en-US"/>
        </w:rPr>
        <w:t>async</w:t>
      </w: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client</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StargateClient</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data-v-daa022c6tokenoperator"/>
          <w:rFonts w:ascii="Courier New" w:eastAsia="Courier New" w:hAnsi="Courier New" w:cs="Courier New"/>
          <w:b w:val="0"/>
          <w:bCs w:val="0"/>
          <w:i w:val="0"/>
          <w:iCs w:val="0"/>
          <w:vanish/>
          <w:spacing w:val="0"/>
          <w:sz w:val="20"/>
          <w:szCs w:val="20"/>
          <w:lang w:val="en-US" w:eastAsia="en-US"/>
        </w:rPr>
        <w:t>=&gt;</w:t>
      </w: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data-v-daa022c6tokenkeyword"/>
          <w:rFonts w:ascii="Courier New" w:eastAsia="Courier New" w:hAnsi="Courier New" w:cs="Courier New"/>
          <w:b w:val="0"/>
          <w:bCs w:val="0"/>
          <w:i w:val="0"/>
          <w:iCs w:val="0"/>
          <w:vanish/>
          <w:spacing w:val="0"/>
          <w:sz w:val="20"/>
          <w:szCs w:val="20"/>
          <w:lang w:val="en-US" w:eastAsia="en-US"/>
        </w:rPr>
        <w:t>const</w:t>
      </w:r>
      <w:r>
        <w:rPr>
          <w:rStyle w:val="bodywrapperdata-v-daa022c6"/>
          <w:b w:val="0"/>
          <w:bCs w:val="0"/>
          <w:i w:val="0"/>
          <w:iCs w:val="0"/>
          <w:vanish/>
          <w:spacing w:val="0"/>
          <w:lang w:val="en-US" w:eastAsia="en-US"/>
        </w:rPr>
        <w:t xml:space="preserve"> balances</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data-v-daa022c6tokenkeyword"/>
          <w:rFonts w:ascii="Courier New" w:eastAsia="Courier New" w:hAnsi="Courier New" w:cs="Courier New"/>
          <w:b w:val="0"/>
          <w:bCs w:val="0"/>
          <w:i w:val="0"/>
          <w:iCs w:val="0"/>
          <w:vanish/>
          <w:spacing w:val="0"/>
          <w:sz w:val="20"/>
          <w:szCs w:val="20"/>
          <w:lang w:val="en-US" w:eastAsia="en-US"/>
        </w:rPr>
        <w:t>readonly</w:t>
      </w:r>
      <w:r>
        <w:rPr>
          <w:rStyle w:val="bodywrapperdata-v-daa022c6"/>
          <w:b w:val="0"/>
          <w:bCs w:val="0"/>
          <w:i w:val="0"/>
          <w:iCs w:val="0"/>
          <w:vanish/>
          <w:spacing w:val="0"/>
          <w:lang w:val="en-US" w:eastAsia="en-US"/>
        </w:rPr>
        <w:t xml:space="preserve"> Coin</w:t>
      </w:r>
      <w:r>
        <w:rPr>
          <w:rStyle w:val="any"/>
          <w:rFonts w:ascii="Courier New" w:eastAsia="Courier New" w:hAnsi="Courier New" w:cs="Courier New"/>
          <w:b w:val="0"/>
          <w:bCs w:val="0"/>
          <w:i w:val="0"/>
          <w:iCs w:val="0"/>
          <w:vanish/>
          <w:spacing w:val="0"/>
          <w:sz w:val="20"/>
          <w:szCs w:val="20"/>
          <w:lang w:val="en-US" w:eastAsia="en-US"/>
        </w:rPr>
        <w:t>[</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data-v-daa022c6tokenkeyword"/>
          <w:rFonts w:ascii="Courier New" w:eastAsia="Courier New" w:hAnsi="Courier New" w:cs="Courier New"/>
          <w:b w:val="0"/>
          <w:bCs w:val="0"/>
          <w:i w:val="0"/>
          <w:iCs w:val="0"/>
          <w:vanish/>
          <w:spacing w:val="0"/>
          <w:sz w:val="20"/>
          <w:szCs w:val="20"/>
          <w:lang w:val="en-US" w:eastAsia="en-US"/>
        </w:rPr>
        <w:t>await</w:t>
      </w:r>
      <w:r>
        <w:rPr>
          <w:rStyle w:val="bodywrapperdata-v-daa022c6"/>
          <w:b w:val="0"/>
          <w:bCs w:val="0"/>
          <w:i w:val="0"/>
          <w:iCs w:val="0"/>
          <w:vanish/>
          <w:spacing w:val="0"/>
          <w:lang w:val="en-US" w:eastAsia="en-US"/>
        </w:rPr>
        <w:t xml:space="preserve"> client</w:t>
      </w:r>
      <w:r>
        <w:rPr>
          <w:rStyle w:val="any"/>
          <w:rFonts w:ascii="Courier New" w:eastAsia="Courier New" w:hAnsi="Courier New" w:cs="Courier New"/>
          <w:b w:val="0"/>
          <w:bCs w:val="0"/>
          <w:i w:val="0"/>
          <w:iCs w:val="0"/>
          <w:vanish/>
          <w:spacing w:val="0"/>
          <w:sz w:val="20"/>
          <w:szCs w:val="20"/>
          <w:lang w:val="en-US" w:eastAsia="en-US"/>
        </w:rPr>
        <w:t>.</w:t>
      </w:r>
      <w:r>
        <w:rPr>
          <w:rStyle w:val="data-v-daa022c6tokenfunction"/>
          <w:rFonts w:ascii="Courier New" w:eastAsia="Courier New" w:hAnsi="Courier New" w:cs="Courier New"/>
          <w:b w:val="0"/>
          <w:bCs w:val="0"/>
          <w:i w:val="0"/>
          <w:iCs w:val="0"/>
          <w:vanish/>
          <w:spacing w:val="0"/>
          <w:sz w:val="20"/>
          <w:szCs w:val="20"/>
          <w:lang w:val="en-US" w:eastAsia="en-US"/>
        </w:rPr>
        <w:t>getAllBalances</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data-v-daa022c6tokenkeyword"/>
          <w:rFonts w:ascii="Courier New" w:eastAsia="Courier New" w:hAnsi="Courier New" w:cs="Courier New"/>
          <w:b w:val="0"/>
          <w:bCs w:val="0"/>
          <w:i w:val="0"/>
          <w:iCs w:val="0"/>
          <w:vanish/>
          <w:spacing w:val="0"/>
          <w:sz w:val="20"/>
          <w:szCs w:val="20"/>
          <w:lang w:val="en-US" w:eastAsia="en-US"/>
        </w:rPr>
        <w:t>this</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props</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faucetAddress</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data-v-daa022c6tokenkeyword"/>
          <w:rFonts w:ascii="Courier New" w:eastAsia="Courier New" w:hAnsi="Courier New" w:cs="Courier New"/>
          <w:b w:val="0"/>
          <w:bCs w:val="0"/>
          <w:i w:val="0"/>
          <w:iCs w:val="0"/>
          <w:vanish/>
          <w:spacing w:val="0"/>
          <w:sz w:val="20"/>
          <w:szCs w:val="20"/>
          <w:lang w:val="en-US" w:eastAsia="en-US"/>
        </w:rPr>
        <w:t>const</w:t>
      </w:r>
      <w:r>
        <w:rPr>
          <w:rStyle w:val="bodywrapperdata-v-daa022c6"/>
          <w:b w:val="0"/>
          <w:bCs w:val="0"/>
          <w:i w:val="0"/>
          <w:iCs w:val="0"/>
          <w:vanish/>
          <w:spacing w:val="0"/>
          <w:lang w:val="en-US" w:eastAsia="en-US"/>
        </w:rPr>
        <w:t xml:space="preserve"> first</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Coin </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balances</w:t>
      </w:r>
      <w:r>
        <w:rPr>
          <w:rStyle w:val="any"/>
          <w:rFonts w:ascii="Courier New" w:eastAsia="Courier New" w:hAnsi="Courier New" w:cs="Courier New"/>
          <w:b w:val="0"/>
          <w:bCs w:val="0"/>
          <w:i w:val="0"/>
          <w:iCs w:val="0"/>
          <w:vanish/>
          <w:spacing w:val="0"/>
          <w:sz w:val="20"/>
          <w:szCs w:val="20"/>
          <w:lang w:val="en-US" w:eastAsia="en-US"/>
        </w:rPr>
        <w:t>[</w:t>
      </w:r>
      <w:r>
        <w:rPr>
          <w:rStyle w:val="any"/>
          <w:rFonts w:ascii="Courier New" w:eastAsia="Courier New" w:hAnsi="Courier New" w:cs="Courier New"/>
          <w:b w:val="0"/>
          <w:bCs w:val="0"/>
          <w:i w:val="0"/>
          <w:iCs w:val="0"/>
          <w:vanish/>
          <w:spacing w:val="0"/>
          <w:sz w:val="20"/>
          <w:szCs w:val="20"/>
          <w:lang w:val="en-US" w:eastAsia="en-US"/>
        </w:rPr>
        <w:t>0</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data-v-daa022c6tokenkeyword"/>
          <w:rFonts w:ascii="Courier New" w:eastAsia="Courier New" w:hAnsi="Courier New" w:cs="Courier New"/>
          <w:b w:val="0"/>
          <w:bCs w:val="0"/>
          <w:i w:val="0"/>
          <w:iCs w:val="0"/>
          <w:vanish/>
          <w:spacing w:val="0"/>
          <w:sz w:val="20"/>
          <w:szCs w:val="20"/>
          <w:lang w:val="en-US" w:eastAsia="en-US"/>
        </w:rPr>
        <w:t>this</w:t>
      </w:r>
      <w:r>
        <w:rPr>
          <w:rStyle w:val="any"/>
          <w:rFonts w:ascii="Courier New" w:eastAsia="Courier New" w:hAnsi="Courier New" w:cs="Courier New"/>
          <w:b w:val="0"/>
          <w:bCs w:val="0"/>
          <w:i w:val="0"/>
          <w:iCs w:val="0"/>
          <w:vanish/>
          <w:spacing w:val="0"/>
          <w:sz w:val="20"/>
          <w:szCs w:val="20"/>
          <w:lang w:val="en-US" w:eastAsia="en-US"/>
        </w:rPr>
        <w:t>.</w:t>
      </w:r>
      <w:r>
        <w:rPr>
          <w:rStyle w:val="data-v-daa022c6tokenfunction"/>
          <w:rFonts w:ascii="Courier New" w:eastAsia="Courier New" w:hAnsi="Courier New" w:cs="Courier New"/>
          <w:b w:val="0"/>
          <w:bCs w:val="0"/>
          <w:i w:val="0"/>
          <w:iCs w:val="0"/>
          <w:vanish/>
          <w:spacing w:val="0"/>
          <w:sz w:val="20"/>
          <w:szCs w:val="20"/>
          <w:lang w:val="en-US" w:eastAsia="en-US"/>
        </w:rPr>
        <w:t>setState</w:t>
      </w:r>
      <w:r>
        <w:rPr>
          <w:rStyle w:val="any"/>
          <w:rFonts w:ascii="Courier New" w:eastAsia="Courier New" w:hAnsi="Courier New" w:cs="Courier New"/>
          <w:b w:val="0"/>
          <w:bCs w:val="0"/>
          <w:i w:val="0"/>
          <w:iCs w:val="0"/>
          <w:vanish/>
          <w:spacing w:val="0"/>
          <w:sz w:val="20"/>
          <w:szCs w:val="20"/>
          <w:lang w:val="en-US" w:eastAsia="en-US"/>
        </w:rPr>
        <w:t>(</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denom</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first</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denom</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faucetBalance</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first</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amount</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data-v-daa022c6tokencomment"/>
          <w:rFonts w:ascii="Courier New" w:eastAsia="Courier New" w:hAnsi="Courier New" w:cs="Courier New"/>
          <w:b w:val="0"/>
          <w:bCs w:val="0"/>
          <w:i w:val="0"/>
          <w:iCs w:val="0"/>
          <w:vanish/>
          <w:spacing w:val="0"/>
          <w:sz w:val="20"/>
          <w:szCs w:val="20"/>
          <w:lang w:val="en-US" w:eastAsia="en-US"/>
        </w:rPr>
        <w:t>// Store changed token amount to state</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data-v-daa022c6tokenfunction"/>
          <w:rFonts w:ascii="Courier New" w:eastAsia="Courier New" w:hAnsi="Courier New" w:cs="Courier New"/>
          <w:b w:val="0"/>
          <w:bCs w:val="0"/>
          <w:i w:val="0"/>
          <w:iCs w:val="0"/>
          <w:vanish/>
          <w:spacing w:val="0"/>
          <w:sz w:val="20"/>
          <w:szCs w:val="20"/>
          <w:lang w:val="en-US" w:eastAsia="en-US"/>
        </w:rPr>
        <w:t>onToSendChanged</w:t>
      </w:r>
      <w:r>
        <w:rPr>
          <w:rStyle w:val="bodywrapperdata-v-daa022c6"/>
          <w:b w:val="0"/>
          <w:bCs w:val="0"/>
          <w:i w:val="0"/>
          <w:iCs w:val="0"/>
          <w:vanish/>
          <w:spacing w:val="0"/>
          <w:lang w:val="en-US" w:eastAsia="en-US"/>
        </w:rPr>
        <w:t xml:space="preserve"> </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e</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ChangeEvent</w:t>
      </w:r>
      <w:r>
        <w:rPr>
          <w:rStyle w:val="data-v-daa022c6tokenoperator"/>
          <w:rFonts w:ascii="Courier New" w:eastAsia="Courier New" w:hAnsi="Courier New" w:cs="Courier New"/>
          <w:b w:val="0"/>
          <w:bCs w:val="0"/>
          <w:i w:val="0"/>
          <w:iCs w:val="0"/>
          <w:vanish/>
          <w:spacing w:val="0"/>
          <w:sz w:val="20"/>
          <w:szCs w:val="20"/>
          <w:lang w:val="en-US" w:eastAsia="en-US"/>
        </w:rPr>
        <w:t>&lt;</w:t>
      </w:r>
      <w:r>
        <w:rPr>
          <w:rStyle w:val="bodywrapperdata-v-daa022c6"/>
          <w:b w:val="0"/>
          <w:bCs w:val="0"/>
          <w:i w:val="0"/>
          <w:iCs w:val="0"/>
          <w:vanish/>
          <w:spacing w:val="0"/>
          <w:lang w:val="en-US" w:eastAsia="en-US"/>
        </w:rPr>
        <w:t>HTMLInputElement</w:t>
      </w:r>
      <w:r>
        <w:rPr>
          <w:rStyle w:val="data-v-daa022c6tokenoperator"/>
          <w:rFonts w:ascii="Courier New" w:eastAsia="Courier New" w:hAnsi="Courier New" w:cs="Courier New"/>
          <w:b w:val="0"/>
          <w:bCs w:val="0"/>
          <w:i w:val="0"/>
          <w:iCs w:val="0"/>
          <w:vanish/>
          <w:spacing w:val="0"/>
          <w:sz w:val="20"/>
          <w:szCs w:val="20"/>
          <w:lang w:val="en-US" w:eastAsia="en-US"/>
        </w:rPr>
        <w:t>&gt;</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data-v-daa022c6tokenoperator"/>
          <w:rFonts w:ascii="Courier New" w:eastAsia="Courier New" w:hAnsi="Courier New" w:cs="Courier New"/>
          <w:b w:val="0"/>
          <w:bCs w:val="0"/>
          <w:i w:val="0"/>
          <w:iCs w:val="0"/>
          <w:vanish/>
          <w:spacing w:val="0"/>
          <w:sz w:val="20"/>
          <w:szCs w:val="20"/>
          <w:lang w:val="en-US" w:eastAsia="en-US"/>
        </w:rPr>
        <w:t>=&gt;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data-v-daa022c6tokenkeyword"/>
          <w:rFonts w:ascii="Courier New" w:eastAsia="Courier New" w:hAnsi="Courier New" w:cs="Courier New"/>
          <w:b w:val="0"/>
          <w:bCs w:val="0"/>
          <w:i w:val="0"/>
          <w:iCs w:val="0"/>
          <w:vanish/>
          <w:spacing w:val="0"/>
          <w:sz w:val="20"/>
          <w:szCs w:val="20"/>
          <w:lang w:val="en-US" w:eastAsia="en-US"/>
        </w:rPr>
        <w:t>this</w:t>
      </w:r>
      <w:r>
        <w:rPr>
          <w:rStyle w:val="any"/>
          <w:rFonts w:ascii="Courier New" w:eastAsia="Courier New" w:hAnsi="Courier New" w:cs="Courier New"/>
          <w:b w:val="0"/>
          <w:bCs w:val="0"/>
          <w:i w:val="0"/>
          <w:iCs w:val="0"/>
          <w:vanish/>
          <w:spacing w:val="0"/>
          <w:sz w:val="20"/>
          <w:szCs w:val="20"/>
          <w:lang w:val="en-US" w:eastAsia="en-US"/>
        </w:rPr>
        <w:t>.</w:t>
      </w:r>
      <w:r>
        <w:rPr>
          <w:rStyle w:val="data-v-daa022c6tokenfunction"/>
          <w:rFonts w:ascii="Courier New" w:eastAsia="Courier New" w:hAnsi="Courier New" w:cs="Courier New"/>
          <w:b w:val="0"/>
          <w:bCs w:val="0"/>
          <w:i w:val="0"/>
          <w:iCs w:val="0"/>
          <w:vanish/>
          <w:spacing w:val="0"/>
          <w:sz w:val="20"/>
          <w:szCs w:val="20"/>
          <w:lang w:val="en-US" w:eastAsia="en-US"/>
        </w:rPr>
        <w:t>setState</w:t>
      </w:r>
      <w:r>
        <w:rPr>
          <w:rStyle w:val="any"/>
          <w:rFonts w:ascii="Courier New" w:eastAsia="Courier New" w:hAnsi="Courier New" w:cs="Courier New"/>
          <w:b w:val="0"/>
          <w:bCs w:val="0"/>
          <w:i w:val="0"/>
          <w:iCs w:val="0"/>
          <w:vanish/>
          <w:spacing w:val="0"/>
          <w:sz w:val="20"/>
          <w:szCs w:val="20"/>
          <w:lang w:val="en-US" w:eastAsia="en-US"/>
        </w:rPr>
        <w:t>(</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toSend</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e</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currentTarget</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value</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data-v-daa022c6tokencomment"/>
          <w:rFonts w:ascii="Courier New" w:eastAsia="Courier New" w:hAnsi="Courier New" w:cs="Courier New"/>
          <w:b w:val="0"/>
          <w:bCs w:val="0"/>
          <w:i w:val="0"/>
          <w:iCs w:val="0"/>
          <w:vanish/>
          <w:spacing w:val="0"/>
          <w:sz w:val="20"/>
          <w:szCs w:val="20"/>
          <w:lang w:val="en-US" w:eastAsia="en-US"/>
        </w:rPr>
        <w:t>// When the user clicks the "send to faucet button"</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data-v-daa022c6tokenfunction"/>
          <w:rFonts w:ascii="Courier New" w:eastAsia="Courier New" w:hAnsi="Courier New" w:cs="Courier New"/>
          <w:b w:val="0"/>
          <w:bCs w:val="0"/>
          <w:i w:val="0"/>
          <w:iCs w:val="0"/>
          <w:vanish/>
          <w:spacing w:val="0"/>
          <w:sz w:val="20"/>
          <w:szCs w:val="20"/>
          <w:lang w:val="en-US" w:eastAsia="en-US"/>
        </w:rPr>
        <w:t>onSendClicked</w:t>
      </w:r>
      <w:r>
        <w:rPr>
          <w:rStyle w:val="bodywrapperdata-v-daa022c6"/>
          <w:b w:val="0"/>
          <w:bCs w:val="0"/>
          <w:i w:val="0"/>
          <w:iCs w:val="0"/>
          <w:vanish/>
          <w:spacing w:val="0"/>
          <w:lang w:val="en-US" w:eastAsia="en-US"/>
        </w:rPr>
        <w:t xml:space="preserve"> </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data-v-daa022c6tokenkeyword"/>
          <w:rFonts w:ascii="Courier New" w:eastAsia="Courier New" w:hAnsi="Courier New" w:cs="Courier New"/>
          <w:b w:val="0"/>
          <w:bCs w:val="0"/>
          <w:i w:val="0"/>
          <w:iCs w:val="0"/>
          <w:vanish/>
          <w:spacing w:val="0"/>
          <w:sz w:val="20"/>
          <w:szCs w:val="20"/>
          <w:lang w:val="en-US" w:eastAsia="en-US"/>
        </w:rPr>
        <w:t>async</w:t>
      </w: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e</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MouseEvent</w:t>
      </w:r>
      <w:r>
        <w:rPr>
          <w:rStyle w:val="data-v-daa022c6tokenoperator"/>
          <w:rFonts w:ascii="Courier New" w:eastAsia="Courier New" w:hAnsi="Courier New" w:cs="Courier New"/>
          <w:b w:val="0"/>
          <w:bCs w:val="0"/>
          <w:i w:val="0"/>
          <w:iCs w:val="0"/>
          <w:vanish/>
          <w:spacing w:val="0"/>
          <w:sz w:val="20"/>
          <w:szCs w:val="20"/>
          <w:lang w:val="en-US" w:eastAsia="en-US"/>
        </w:rPr>
        <w:t>&lt;</w:t>
      </w:r>
      <w:r>
        <w:rPr>
          <w:rStyle w:val="bodywrapperdata-v-daa022c6"/>
          <w:b w:val="0"/>
          <w:bCs w:val="0"/>
          <w:i w:val="0"/>
          <w:iCs w:val="0"/>
          <w:vanish/>
          <w:spacing w:val="0"/>
          <w:lang w:val="en-US" w:eastAsia="en-US"/>
        </w:rPr>
        <w:t>HTMLButtonElement</w:t>
      </w:r>
      <w:r>
        <w:rPr>
          <w:rStyle w:val="data-v-daa022c6tokenoperator"/>
          <w:rFonts w:ascii="Courier New" w:eastAsia="Courier New" w:hAnsi="Courier New" w:cs="Courier New"/>
          <w:b w:val="0"/>
          <w:bCs w:val="0"/>
          <w:i w:val="0"/>
          <w:iCs w:val="0"/>
          <w:vanish/>
          <w:spacing w:val="0"/>
          <w:sz w:val="20"/>
          <w:szCs w:val="20"/>
          <w:lang w:val="en-US" w:eastAsia="en-US"/>
        </w:rPr>
        <w:t>&gt;</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data-v-daa022c6tokenoperator"/>
          <w:rFonts w:ascii="Courier New" w:eastAsia="Courier New" w:hAnsi="Courier New" w:cs="Courier New"/>
          <w:b w:val="0"/>
          <w:bCs w:val="0"/>
          <w:i w:val="0"/>
          <w:iCs w:val="0"/>
          <w:vanish/>
          <w:spacing w:val="0"/>
          <w:sz w:val="20"/>
          <w:szCs w:val="20"/>
          <w:lang w:val="en-US" w:eastAsia="en-US"/>
        </w:rPr>
        <w:t>=&gt;</w:t>
      </w: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data-v-daa022c6tokencomment"/>
          <w:rFonts w:ascii="Courier New" w:eastAsia="Courier New" w:hAnsi="Courier New" w:cs="Courier New"/>
          <w:b w:val="0"/>
          <w:bCs w:val="0"/>
          <w:i w:val="0"/>
          <w:iCs w:val="0"/>
          <w:vanish/>
          <w:spacing w:val="0"/>
          <w:sz w:val="20"/>
          <w:szCs w:val="20"/>
          <w:lang w:val="en-US" w:eastAsia="en-US"/>
        </w:rPr>
        <w:t>// Detect Keplr</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data-v-daa022c6tokenkeyword"/>
          <w:rFonts w:ascii="Courier New" w:eastAsia="Courier New" w:hAnsi="Courier New" w:cs="Courier New"/>
          <w:b w:val="0"/>
          <w:bCs w:val="0"/>
          <w:i w:val="0"/>
          <w:iCs w:val="0"/>
          <w:vanish/>
          <w:spacing w:val="0"/>
          <w:sz w:val="20"/>
          <w:szCs w:val="20"/>
          <w:lang w:val="en-US" w:eastAsia="en-US"/>
        </w:rPr>
        <w:t>const</w:t>
      </w: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keplr </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window</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data-v-daa022c6tokenkeyword"/>
          <w:rFonts w:ascii="Courier New" w:eastAsia="Courier New" w:hAnsi="Courier New" w:cs="Courier New"/>
          <w:b w:val="0"/>
          <w:bCs w:val="0"/>
          <w:i w:val="0"/>
          <w:iCs w:val="0"/>
          <w:vanish/>
          <w:spacing w:val="0"/>
          <w:sz w:val="20"/>
          <w:szCs w:val="20"/>
          <w:lang w:val="en-US" w:eastAsia="en-US"/>
        </w:rPr>
        <w:t>if</w:t>
      </w: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keplr</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data-v-daa022c6tokenfunction"/>
          <w:rFonts w:ascii="Courier New" w:eastAsia="Courier New" w:hAnsi="Courier New" w:cs="Courier New"/>
          <w:b w:val="0"/>
          <w:bCs w:val="0"/>
          <w:i w:val="0"/>
          <w:iCs w:val="0"/>
          <w:vanish/>
          <w:spacing w:val="0"/>
          <w:sz w:val="20"/>
          <w:szCs w:val="20"/>
          <w:lang w:val="en-US" w:eastAsia="en-US"/>
        </w:rPr>
        <w:t>alert</w:t>
      </w:r>
      <w:r>
        <w:rPr>
          <w:rStyle w:val="any"/>
          <w:rFonts w:ascii="Courier New" w:eastAsia="Courier New" w:hAnsi="Courier New" w:cs="Courier New"/>
          <w:b w:val="0"/>
          <w:bCs w:val="0"/>
          <w:i w:val="0"/>
          <w:iCs w:val="0"/>
          <w:vanish/>
          <w:spacing w:val="0"/>
          <w:sz w:val="20"/>
          <w:szCs w:val="20"/>
          <w:lang w:val="en-US" w:eastAsia="en-US"/>
        </w:rPr>
        <w:t>(</w:t>
      </w:r>
      <w:r>
        <w:rPr>
          <w:rStyle w:val="data-v-daa022c6tokenstring"/>
          <w:rFonts w:ascii="Courier New" w:eastAsia="Courier New" w:hAnsi="Courier New" w:cs="Courier New"/>
          <w:b w:val="0"/>
          <w:bCs w:val="0"/>
          <w:i w:val="0"/>
          <w:iCs w:val="0"/>
          <w:vanish/>
          <w:spacing w:val="0"/>
          <w:sz w:val="20"/>
          <w:szCs w:val="20"/>
          <w:lang w:val="en-US" w:eastAsia="en-US"/>
        </w:rPr>
        <w:t>"You need to install Keplr"</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data-v-daa022c6tokenkeyword"/>
          <w:rFonts w:ascii="Courier New" w:eastAsia="Courier New" w:hAnsi="Courier New" w:cs="Courier New"/>
          <w:b w:val="0"/>
          <w:bCs w:val="0"/>
          <w:i w:val="0"/>
          <w:iCs w:val="0"/>
          <w:vanish/>
          <w:spacing w:val="0"/>
          <w:sz w:val="20"/>
          <w:szCs w:val="20"/>
          <w:lang w:val="en-US" w:eastAsia="en-US"/>
        </w:rPr>
        <w:t>return</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data-v-daa022c6tokencomment"/>
          <w:rFonts w:ascii="Courier New" w:eastAsia="Courier New" w:hAnsi="Courier New" w:cs="Courier New"/>
          <w:b w:val="0"/>
          <w:bCs w:val="0"/>
          <w:i w:val="0"/>
          <w:iCs w:val="0"/>
          <w:vanish/>
          <w:spacing w:val="0"/>
          <w:sz w:val="20"/>
          <w:szCs w:val="20"/>
          <w:lang w:val="en-US" w:eastAsia="en-US"/>
        </w:rPr>
        <w:t>// Get the current state and amount of tokens that we want to transfer</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data-v-daa022c6tokenkeyword"/>
          <w:rFonts w:ascii="Courier New" w:eastAsia="Courier New" w:hAnsi="Courier New" w:cs="Courier New"/>
          <w:b w:val="0"/>
          <w:bCs w:val="0"/>
          <w:i w:val="0"/>
          <w:iCs w:val="0"/>
          <w:vanish/>
          <w:spacing w:val="0"/>
          <w:sz w:val="20"/>
          <w:szCs w:val="20"/>
          <w:lang w:val="en-US" w:eastAsia="en-US"/>
        </w:rPr>
        <w:t>const</w:t>
      </w: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denom</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toSend </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data-v-daa022c6tokenkeyword"/>
          <w:rFonts w:ascii="Courier New" w:eastAsia="Courier New" w:hAnsi="Courier New" w:cs="Courier New"/>
          <w:b w:val="0"/>
          <w:bCs w:val="0"/>
          <w:i w:val="0"/>
          <w:iCs w:val="0"/>
          <w:vanish/>
          <w:spacing w:val="0"/>
          <w:sz w:val="20"/>
          <w:szCs w:val="20"/>
          <w:lang w:val="en-US" w:eastAsia="en-US"/>
        </w:rPr>
        <w:t>this</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state</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data-v-daa022c6tokenkeyword"/>
          <w:rFonts w:ascii="Courier New" w:eastAsia="Courier New" w:hAnsi="Courier New" w:cs="Courier New"/>
          <w:b w:val="0"/>
          <w:bCs w:val="0"/>
          <w:i w:val="0"/>
          <w:iCs w:val="0"/>
          <w:vanish/>
          <w:spacing w:val="0"/>
          <w:sz w:val="20"/>
          <w:szCs w:val="20"/>
          <w:lang w:val="en-US" w:eastAsia="en-US"/>
        </w:rPr>
        <w:t>const</w:t>
      </w: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faucetAddress</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rpcUrl </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data-v-daa022c6tokenkeyword"/>
          <w:rFonts w:ascii="Courier New" w:eastAsia="Courier New" w:hAnsi="Courier New" w:cs="Courier New"/>
          <w:b w:val="0"/>
          <w:bCs w:val="0"/>
          <w:i w:val="0"/>
          <w:iCs w:val="0"/>
          <w:vanish/>
          <w:spacing w:val="0"/>
          <w:sz w:val="20"/>
          <w:szCs w:val="20"/>
          <w:lang w:val="en-US" w:eastAsia="en-US"/>
        </w:rPr>
        <w:t>this</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props</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data-v-daa022c6tokencomment"/>
          <w:rFonts w:ascii="Courier New" w:eastAsia="Courier New" w:hAnsi="Courier New" w:cs="Courier New"/>
          <w:b w:val="0"/>
          <w:bCs w:val="0"/>
          <w:i w:val="0"/>
          <w:iCs w:val="0"/>
          <w:vanish/>
          <w:spacing w:val="0"/>
          <w:sz w:val="20"/>
          <w:szCs w:val="20"/>
          <w:lang w:val="en-US" w:eastAsia="en-US"/>
        </w:rPr>
        <w:t>// Suggest the testnet chain to Keplr</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data-v-daa022c6tokenkeyword"/>
          <w:rFonts w:ascii="Courier New" w:eastAsia="Courier New" w:hAnsi="Courier New" w:cs="Courier New"/>
          <w:b w:val="0"/>
          <w:bCs w:val="0"/>
          <w:i w:val="0"/>
          <w:iCs w:val="0"/>
          <w:vanish/>
          <w:spacing w:val="0"/>
          <w:sz w:val="20"/>
          <w:szCs w:val="20"/>
          <w:lang w:val="en-US" w:eastAsia="en-US"/>
        </w:rPr>
        <w:t>await</w:t>
      </w:r>
      <w:r>
        <w:rPr>
          <w:rStyle w:val="bodywrapperdata-v-daa022c6"/>
          <w:b w:val="0"/>
          <w:bCs w:val="0"/>
          <w:i w:val="0"/>
          <w:iCs w:val="0"/>
          <w:vanish/>
          <w:spacing w:val="0"/>
          <w:lang w:val="en-US" w:eastAsia="en-US"/>
        </w:rPr>
        <w:t xml:space="preserve"> keplr</w:t>
      </w:r>
      <w:r>
        <w:rPr>
          <w:rStyle w:val="any"/>
          <w:rFonts w:ascii="Courier New" w:eastAsia="Courier New" w:hAnsi="Courier New" w:cs="Courier New"/>
          <w:b w:val="0"/>
          <w:bCs w:val="0"/>
          <w:i w:val="0"/>
          <w:iCs w:val="0"/>
          <w:vanish/>
          <w:spacing w:val="0"/>
          <w:sz w:val="20"/>
          <w:szCs w:val="20"/>
          <w:lang w:val="en-US" w:eastAsia="en-US"/>
        </w:rPr>
        <w:t>.</w:t>
      </w:r>
      <w:r>
        <w:rPr>
          <w:rStyle w:val="data-v-daa022c6tokenfunction"/>
          <w:rFonts w:ascii="Courier New" w:eastAsia="Courier New" w:hAnsi="Courier New" w:cs="Courier New"/>
          <w:b w:val="0"/>
          <w:bCs w:val="0"/>
          <w:i w:val="0"/>
          <w:iCs w:val="0"/>
          <w:vanish/>
          <w:spacing w:val="0"/>
          <w:sz w:val="20"/>
          <w:szCs w:val="20"/>
          <w:lang w:val="en-US" w:eastAsia="en-US"/>
        </w:rPr>
        <w:t>experimentalSuggestChain</w:t>
      </w:r>
      <w:r>
        <w:rPr>
          <w:rStyle w:val="any"/>
          <w:rFonts w:ascii="Courier New" w:eastAsia="Courier New" w:hAnsi="Courier New" w:cs="Courier New"/>
          <w:b w:val="0"/>
          <w:bCs w:val="0"/>
          <w:i w:val="0"/>
          <w:iCs w:val="0"/>
          <w:vanish/>
          <w:spacing w:val="0"/>
          <w:sz w:val="20"/>
          <w:szCs w:val="20"/>
          <w:lang w:val="en-US" w:eastAsia="en-US"/>
        </w:rPr>
        <w:t>(</w:t>
      </w:r>
      <w:r>
        <w:rPr>
          <w:rStyle w:val="data-v-daa022c6tokenkeyword"/>
          <w:rFonts w:ascii="Courier New" w:eastAsia="Courier New" w:hAnsi="Courier New" w:cs="Courier New"/>
          <w:b w:val="0"/>
          <w:bCs w:val="0"/>
          <w:i w:val="0"/>
          <w:iCs w:val="0"/>
          <w:vanish/>
          <w:spacing w:val="0"/>
          <w:sz w:val="20"/>
          <w:szCs w:val="20"/>
          <w:lang w:val="en-US" w:eastAsia="en-US"/>
        </w:rPr>
        <w:t>this</w:t>
      </w:r>
      <w:r>
        <w:rPr>
          <w:rStyle w:val="any"/>
          <w:rFonts w:ascii="Courier New" w:eastAsia="Courier New" w:hAnsi="Courier New" w:cs="Courier New"/>
          <w:b w:val="0"/>
          <w:bCs w:val="0"/>
          <w:i w:val="0"/>
          <w:iCs w:val="0"/>
          <w:vanish/>
          <w:spacing w:val="0"/>
          <w:sz w:val="20"/>
          <w:szCs w:val="20"/>
          <w:lang w:val="en-US" w:eastAsia="en-US"/>
        </w:rPr>
        <w:t>.</w:t>
      </w:r>
      <w:r>
        <w:rPr>
          <w:rStyle w:val="data-v-daa022c6tokenfunction"/>
          <w:rFonts w:ascii="Courier New" w:eastAsia="Courier New" w:hAnsi="Courier New" w:cs="Courier New"/>
          <w:b w:val="0"/>
          <w:bCs w:val="0"/>
          <w:i w:val="0"/>
          <w:iCs w:val="0"/>
          <w:vanish/>
          <w:spacing w:val="0"/>
          <w:sz w:val="20"/>
          <w:szCs w:val="20"/>
          <w:lang w:val="en-US" w:eastAsia="en-US"/>
        </w:rPr>
        <w:t>getTestnetChainInfo</w:t>
      </w:r>
      <w:r>
        <w:rPr>
          <w:rStyle w:val="any"/>
          <w:rFonts w:ascii="Courier New" w:eastAsia="Courier New" w:hAnsi="Courier New" w:cs="Courier New"/>
          <w:b w:val="0"/>
          <w:bCs w:val="0"/>
          <w:i w:val="0"/>
          <w:iCs w:val="0"/>
          <w:vanish/>
          <w:spacing w:val="0"/>
          <w:sz w:val="20"/>
          <w:szCs w:val="20"/>
          <w:lang w:val="en-US" w:eastAsia="en-US"/>
        </w:rPr>
        <w:t>(</w:t>
      </w:r>
      <w:r>
        <w:rPr>
          <w:rStyle w:val="any"/>
          <w:rFonts w:ascii="Courier New" w:eastAsia="Courier New" w:hAnsi="Courier New" w:cs="Courier New"/>
          <w:b w:val="0"/>
          <w:bCs w:val="0"/>
          <w:i w:val="0"/>
          <w:iCs w:val="0"/>
          <w:vanish/>
          <w:spacing w:val="0"/>
          <w:sz w:val="20"/>
          <w:szCs w:val="20"/>
          <w:lang w:val="en-US" w:eastAsia="en-US"/>
        </w:rPr>
        <w:t>)</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data-v-daa022c6tokencomment"/>
          <w:rFonts w:ascii="Courier New" w:eastAsia="Courier New" w:hAnsi="Courier New" w:cs="Courier New"/>
          <w:b w:val="0"/>
          <w:bCs w:val="0"/>
          <w:i w:val="0"/>
          <w:iCs w:val="0"/>
          <w:vanish/>
          <w:spacing w:val="0"/>
          <w:sz w:val="20"/>
          <w:szCs w:val="20"/>
          <w:lang w:val="en-US" w:eastAsia="en-US"/>
        </w:rPr>
        <w:t>// Create the signing client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data-v-daa022c6tokenkeyword"/>
          <w:rFonts w:ascii="Courier New" w:eastAsia="Courier New" w:hAnsi="Courier New" w:cs="Courier New"/>
          <w:b w:val="0"/>
          <w:bCs w:val="0"/>
          <w:i w:val="0"/>
          <w:iCs w:val="0"/>
          <w:vanish/>
          <w:spacing w:val="0"/>
          <w:sz w:val="20"/>
          <w:szCs w:val="20"/>
          <w:lang w:val="en-US" w:eastAsia="en-US"/>
        </w:rPr>
        <w:t>const</w:t>
      </w:r>
      <w:r>
        <w:rPr>
          <w:rStyle w:val="bodywrapperdata-v-daa022c6"/>
          <w:b w:val="0"/>
          <w:bCs w:val="0"/>
          <w:i w:val="0"/>
          <w:iCs w:val="0"/>
          <w:vanish/>
          <w:spacing w:val="0"/>
          <w:lang w:val="en-US" w:eastAsia="en-US"/>
        </w:rPr>
        <w:t xml:space="preserve"> offlineSigner</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OfflineSigner </w:t>
      </w:r>
      <w:r>
        <w:rPr>
          <w:rStyle w:val="data-v-daa022c6tokenoperator"/>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window</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getOfflineSigner</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any"/>
          <w:rFonts w:ascii="Courier New" w:eastAsia="Courier New" w:hAnsi="Courier New" w:cs="Courier New"/>
          <w:b w:val="0"/>
          <w:bCs w:val="0"/>
          <w:i w:val="0"/>
          <w:iCs w:val="0"/>
          <w:vanish/>
          <w:spacing w:val="0"/>
          <w:sz w:val="20"/>
          <w:szCs w:val="20"/>
          <w:lang w:val="en-US" w:eastAsia="en-US"/>
        </w:rPr>
        <w:t>(</w:t>
      </w:r>
      <w:r>
        <w:rPr>
          <w:rStyle w:val="data-v-daa022c6tokenstring"/>
          <w:rFonts w:ascii="Courier New" w:eastAsia="Courier New" w:hAnsi="Courier New" w:cs="Courier New"/>
          <w:b w:val="0"/>
          <w:bCs w:val="0"/>
          <w:i w:val="0"/>
          <w:iCs w:val="0"/>
          <w:vanish/>
          <w:spacing w:val="0"/>
          <w:sz w:val="20"/>
          <w:szCs w:val="20"/>
          <w:lang w:val="en-US" w:eastAsia="en-US"/>
        </w:rPr>
        <w:t>"theta-testnet-001"</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data-v-daa022c6tokenkeyword"/>
          <w:rFonts w:ascii="Courier New" w:eastAsia="Courier New" w:hAnsi="Courier New" w:cs="Courier New"/>
          <w:b w:val="0"/>
          <w:bCs w:val="0"/>
          <w:i w:val="0"/>
          <w:iCs w:val="0"/>
          <w:vanish/>
          <w:spacing w:val="0"/>
          <w:sz w:val="20"/>
          <w:szCs w:val="20"/>
          <w:lang w:val="en-US" w:eastAsia="en-US"/>
        </w:rPr>
        <w:t>const</w:t>
      </w:r>
      <w:r>
        <w:rPr>
          <w:rStyle w:val="bodywrapperdata-v-daa022c6"/>
          <w:b w:val="0"/>
          <w:bCs w:val="0"/>
          <w:i w:val="0"/>
          <w:iCs w:val="0"/>
          <w:vanish/>
          <w:spacing w:val="0"/>
          <w:lang w:val="en-US" w:eastAsia="en-US"/>
        </w:rPr>
        <w:t xml:space="preserve"> signingClient </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data-v-daa022c6tokenkeyword"/>
          <w:rFonts w:ascii="Courier New" w:eastAsia="Courier New" w:hAnsi="Courier New" w:cs="Courier New"/>
          <w:b w:val="0"/>
          <w:bCs w:val="0"/>
          <w:i w:val="0"/>
          <w:iCs w:val="0"/>
          <w:vanish/>
          <w:spacing w:val="0"/>
          <w:sz w:val="20"/>
          <w:szCs w:val="20"/>
          <w:lang w:val="en-US" w:eastAsia="en-US"/>
        </w:rPr>
        <w:t>await</w:t>
      </w:r>
      <w:r>
        <w:rPr>
          <w:rStyle w:val="bodywrapperdata-v-daa022c6"/>
          <w:b w:val="0"/>
          <w:bCs w:val="0"/>
          <w:i w:val="0"/>
          <w:iCs w:val="0"/>
          <w:vanish/>
          <w:spacing w:val="0"/>
          <w:lang w:val="en-US" w:eastAsia="en-US"/>
        </w:rPr>
        <w:t xml:space="preserve"> SigningStargateClient</w:t>
      </w:r>
      <w:r>
        <w:rPr>
          <w:rStyle w:val="any"/>
          <w:rFonts w:ascii="Courier New" w:eastAsia="Courier New" w:hAnsi="Courier New" w:cs="Courier New"/>
          <w:b w:val="0"/>
          <w:bCs w:val="0"/>
          <w:i w:val="0"/>
          <w:iCs w:val="0"/>
          <w:vanish/>
          <w:spacing w:val="0"/>
          <w:sz w:val="20"/>
          <w:szCs w:val="20"/>
          <w:lang w:val="en-US" w:eastAsia="en-US"/>
        </w:rPr>
        <w:t>.</w:t>
      </w:r>
      <w:r>
        <w:rPr>
          <w:rStyle w:val="data-v-daa022c6tokenfunction"/>
          <w:rFonts w:ascii="Courier New" w:eastAsia="Courier New" w:hAnsi="Courier New" w:cs="Courier New"/>
          <w:b w:val="0"/>
          <w:bCs w:val="0"/>
          <w:i w:val="0"/>
          <w:iCs w:val="0"/>
          <w:vanish/>
          <w:spacing w:val="0"/>
          <w:sz w:val="20"/>
          <w:szCs w:val="20"/>
          <w:lang w:val="en-US" w:eastAsia="en-US"/>
        </w:rPr>
        <w:t>connectWithSigner</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rpcUrl</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offlineSigner</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data-v-daa022c6tokencomment"/>
          <w:rFonts w:ascii="Courier New" w:eastAsia="Courier New" w:hAnsi="Courier New" w:cs="Courier New"/>
          <w:b w:val="0"/>
          <w:bCs w:val="0"/>
          <w:i w:val="0"/>
          <w:iCs w:val="0"/>
          <w:vanish/>
          <w:spacing w:val="0"/>
          <w:sz w:val="20"/>
          <w:szCs w:val="20"/>
          <w:lang w:val="en-US" w:eastAsia="en-US"/>
        </w:rPr>
        <w:t>// Get the address and balance of your user</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data-v-daa022c6tokenkeyword"/>
          <w:rFonts w:ascii="Courier New" w:eastAsia="Courier New" w:hAnsi="Courier New" w:cs="Courier New"/>
          <w:b w:val="0"/>
          <w:bCs w:val="0"/>
          <w:i w:val="0"/>
          <w:iCs w:val="0"/>
          <w:vanish/>
          <w:spacing w:val="0"/>
          <w:sz w:val="20"/>
          <w:szCs w:val="20"/>
          <w:lang w:val="en-US" w:eastAsia="en-US"/>
        </w:rPr>
        <w:t>const</w:t>
      </w:r>
      <w:r>
        <w:rPr>
          <w:rStyle w:val="bodywrapperdata-v-daa022c6"/>
          <w:b w:val="0"/>
          <w:bCs w:val="0"/>
          <w:i w:val="0"/>
          <w:iCs w:val="0"/>
          <w:vanish/>
          <w:spacing w:val="0"/>
          <w:lang w:val="en-US" w:eastAsia="en-US"/>
        </w:rPr>
        <w:t xml:space="preserve"> account</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AccountData </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r>
        <w:rPr>
          <w:rStyle w:val="data-v-daa022c6tokenkeyword"/>
          <w:rFonts w:ascii="Courier New" w:eastAsia="Courier New" w:hAnsi="Courier New" w:cs="Courier New"/>
          <w:b w:val="0"/>
          <w:bCs w:val="0"/>
          <w:i w:val="0"/>
          <w:iCs w:val="0"/>
          <w:vanish/>
          <w:spacing w:val="0"/>
          <w:sz w:val="20"/>
          <w:szCs w:val="20"/>
          <w:lang w:val="en-US" w:eastAsia="en-US"/>
        </w:rPr>
        <w:t>await</w:t>
      </w:r>
      <w:r>
        <w:rPr>
          <w:rStyle w:val="bodywrapperdata-v-daa022c6"/>
          <w:b w:val="0"/>
          <w:bCs w:val="0"/>
          <w:i w:val="0"/>
          <w:iCs w:val="0"/>
          <w:vanish/>
          <w:spacing w:val="0"/>
          <w:lang w:val="en-US" w:eastAsia="en-US"/>
        </w:rPr>
        <w:t xml:space="preserve"> offlineSigner</w:t>
      </w:r>
      <w:r>
        <w:rPr>
          <w:rStyle w:val="any"/>
          <w:rFonts w:ascii="Courier New" w:eastAsia="Courier New" w:hAnsi="Courier New" w:cs="Courier New"/>
          <w:b w:val="0"/>
          <w:bCs w:val="0"/>
          <w:i w:val="0"/>
          <w:iCs w:val="0"/>
          <w:vanish/>
          <w:spacing w:val="0"/>
          <w:sz w:val="20"/>
          <w:szCs w:val="20"/>
          <w:lang w:val="en-US" w:eastAsia="en-US"/>
        </w:rPr>
        <w:t>.</w:t>
      </w:r>
      <w:r>
        <w:rPr>
          <w:rStyle w:val="data-v-daa022c6tokenfunction"/>
          <w:rFonts w:ascii="Courier New" w:eastAsia="Courier New" w:hAnsi="Courier New" w:cs="Courier New"/>
          <w:b w:val="0"/>
          <w:bCs w:val="0"/>
          <w:i w:val="0"/>
          <w:iCs w:val="0"/>
          <w:vanish/>
          <w:spacing w:val="0"/>
          <w:sz w:val="20"/>
          <w:szCs w:val="20"/>
          <w:lang w:val="en-US" w:eastAsia="en-US"/>
        </w:rPr>
        <w:t>getAccounts</w:t>
      </w:r>
      <w:r>
        <w:rPr>
          <w:rStyle w:val="any"/>
          <w:rFonts w:ascii="Courier New" w:eastAsia="Courier New" w:hAnsi="Courier New" w:cs="Courier New"/>
          <w:b w:val="0"/>
          <w:bCs w:val="0"/>
          <w:i w:val="0"/>
          <w:iCs w:val="0"/>
          <w:vanish/>
          <w:spacing w:val="0"/>
          <w:sz w:val="20"/>
          <w:szCs w:val="20"/>
          <w:lang w:val="en-US" w:eastAsia="en-US"/>
        </w:rPr>
        <w:t>(</w:t>
      </w:r>
      <w:r>
        <w:rPr>
          <w:rStyle w:val="any"/>
          <w:rFonts w:ascii="Courier New" w:eastAsia="Courier New" w:hAnsi="Courier New" w:cs="Courier New"/>
          <w:b w:val="0"/>
          <w:bCs w:val="0"/>
          <w:i w:val="0"/>
          <w:iCs w:val="0"/>
          <w:vanish/>
          <w:spacing w:val="0"/>
          <w:sz w:val="20"/>
          <w:szCs w:val="20"/>
          <w:lang w:val="en-US" w:eastAsia="en-US"/>
        </w:rPr>
        <w:t>)</w:t>
      </w:r>
      <w:r>
        <w:rPr>
          <w:rStyle w:val="any"/>
          <w:rFonts w:ascii="Courier New" w:eastAsia="Courier New" w:hAnsi="Courier New" w:cs="Courier New"/>
          <w:b w:val="0"/>
          <w:bCs w:val="0"/>
          <w:i w:val="0"/>
          <w:iCs w:val="0"/>
          <w:vanish/>
          <w:spacing w:val="0"/>
          <w:sz w:val="20"/>
          <w:szCs w:val="20"/>
          <w:lang w:val="en-US" w:eastAsia="en-US"/>
        </w:rPr>
        <w:t>)</w:t>
      </w:r>
      <w:r>
        <w:rPr>
          <w:rStyle w:val="any"/>
          <w:rFonts w:ascii="Courier New" w:eastAsia="Courier New" w:hAnsi="Courier New" w:cs="Courier New"/>
          <w:b w:val="0"/>
          <w:bCs w:val="0"/>
          <w:i w:val="0"/>
          <w:iCs w:val="0"/>
          <w:vanish/>
          <w:spacing w:val="0"/>
          <w:sz w:val="20"/>
          <w:szCs w:val="20"/>
          <w:lang w:val="en-US" w:eastAsia="en-US"/>
        </w:rPr>
        <w:t>[</w:t>
      </w:r>
      <w:r>
        <w:rPr>
          <w:rStyle w:val="any"/>
          <w:rFonts w:ascii="Courier New" w:eastAsia="Courier New" w:hAnsi="Courier New" w:cs="Courier New"/>
          <w:b w:val="0"/>
          <w:bCs w:val="0"/>
          <w:i w:val="0"/>
          <w:iCs w:val="0"/>
          <w:vanish/>
          <w:spacing w:val="0"/>
          <w:sz w:val="20"/>
          <w:szCs w:val="20"/>
          <w:lang w:val="en-US" w:eastAsia="en-US"/>
        </w:rPr>
        <w:t>0</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data-v-daa022c6tokenkeyword"/>
          <w:rFonts w:ascii="Courier New" w:eastAsia="Courier New" w:hAnsi="Courier New" w:cs="Courier New"/>
          <w:b w:val="0"/>
          <w:bCs w:val="0"/>
          <w:i w:val="0"/>
          <w:iCs w:val="0"/>
          <w:vanish/>
          <w:spacing w:val="0"/>
          <w:sz w:val="20"/>
          <w:szCs w:val="20"/>
          <w:lang w:val="en-US" w:eastAsia="en-US"/>
        </w:rPr>
        <w:t>this</w:t>
      </w:r>
      <w:r>
        <w:rPr>
          <w:rStyle w:val="any"/>
          <w:rFonts w:ascii="Courier New" w:eastAsia="Courier New" w:hAnsi="Courier New" w:cs="Courier New"/>
          <w:b w:val="0"/>
          <w:bCs w:val="0"/>
          <w:i w:val="0"/>
          <w:iCs w:val="0"/>
          <w:vanish/>
          <w:spacing w:val="0"/>
          <w:sz w:val="20"/>
          <w:szCs w:val="20"/>
          <w:lang w:val="en-US" w:eastAsia="en-US"/>
        </w:rPr>
        <w:t>.</w:t>
      </w:r>
      <w:r>
        <w:rPr>
          <w:rStyle w:val="data-v-daa022c6tokenfunction"/>
          <w:rFonts w:ascii="Courier New" w:eastAsia="Courier New" w:hAnsi="Courier New" w:cs="Courier New"/>
          <w:b w:val="0"/>
          <w:bCs w:val="0"/>
          <w:i w:val="0"/>
          <w:iCs w:val="0"/>
          <w:vanish/>
          <w:spacing w:val="0"/>
          <w:sz w:val="20"/>
          <w:szCs w:val="20"/>
          <w:lang w:val="en-US" w:eastAsia="en-US"/>
        </w:rPr>
        <w:t>setState</w:t>
      </w:r>
      <w:r>
        <w:rPr>
          <w:rStyle w:val="any"/>
          <w:rFonts w:ascii="Courier New" w:eastAsia="Courier New" w:hAnsi="Courier New" w:cs="Courier New"/>
          <w:b w:val="0"/>
          <w:bCs w:val="0"/>
          <w:i w:val="0"/>
          <w:iCs w:val="0"/>
          <w:vanish/>
          <w:spacing w:val="0"/>
          <w:sz w:val="20"/>
          <w:szCs w:val="20"/>
          <w:lang w:val="en-US" w:eastAsia="en-US"/>
        </w:rPr>
        <w:t>(</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myAddress</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account</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address</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myBalance</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r>
        <w:rPr>
          <w:rStyle w:val="data-v-daa022c6tokenkeyword"/>
          <w:rFonts w:ascii="Courier New" w:eastAsia="Courier New" w:hAnsi="Courier New" w:cs="Courier New"/>
          <w:b w:val="0"/>
          <w:bCs w:val="0"/>
          <w:i w:val="0"/>
          <w:iCs w:val="0"/>
          <w:vanish/>
          <w:spacing w:val="0"/>
          <w:sz w:val="20"/>
          <w:szCs w:val="20"/>
          <w:lang w:val="en-US" w:eastAsia="en-US"/>
        </w:rPr>
        <w:t>await</w:t>
      </w:r>
      <w:r>
        <w:rPr>
          <w:rStyle w:val="bodywrapperdata-v-daa022c6"/>
          <w:b w:val="0"/>
          <w:bCs w:val="0"/>
          <w:i w:val="0"/>
          <w:iCs w:val="0"/>
          <w:vanish/>
          <w:spacing w:val="0"/>
          <w:lang w:val="en-US" w:eastAsia="en-US"/>
        </w:rPr>
        <w:t xml:space="preserve"> signingClient</w:t>
      </w:r>
      <w:r>
        <w:rPr>
          <w:rStyle w:val="any"/>
          <w:rFonts w:ascii="Courier New" w:eastAsia="Courier New" w:hAnsi="Courier New" w:cs="Courier New"/>
          <w:b w:val="0"/>
          <w:bCs w:val="0"/>
          <w:i w:val="0"/>
          <w:iCs w:val="0"/>
          <w:vanish/>
          <w:spacing w:val="0"/>
          <w:sz w:val="20"/>
          <w:szCs w:val="20"/>
          <w:lang w:val="en-US" w:eastAsia="en-US"/>
        </w:rPr>
        <w:t>.</w:t>
      </w:r>
      <w:r>
        <w:rPr>
          <w:rStyle w:val="data-v-daa022c6tokenfunction"/>
          <w:rFonts w:ascii="Courier New" w:eastAsia="Courier New" w:hAnsi="Courier New" w:cs="Courier New"/>
          <w:b w:val="0"/>
          <w:bCs w:val="0"/>
          <w:i w:val="0"/>
          <w:iCs w:val="0"/>
          <w:vanish/>
          <w:spacing w:val="0"/>
          <w:sz w:val="20"/>
          <w:szCs w:val="20"/>
          <w:lang w:val="en-US" w:eastAsia="en-US"/>
        </w:rPr>
        <w:t>getBalance</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account</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address</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denom</w:t>
      </w:r>
      <w:r>
        <w:rPr>
          <w:rStyle w:val="any"/>
          <w:rFonts w:ascii="Courier New" w:eastAsia="Courier New" w:hAnsi="Courier New" w:cs="Courier New"/>
          <w:b w:val="0"/>
          <w:bCs w:val="0"/>
          <w:i w:val="0"/>
          <w:iCs w:val="0"/>
          <w:vanish/>
          <w:spacing w:val="0"/>
          <w:sz w:val="20"/>
          <w:szCs w:val="20"/>
          <w:lang w:val="en-US" w:eastAsia="en-US"/>
        </w:rPr>
        <w:t>)</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amount</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data-v-daa022c6tokencomment"/>
          <w:rFonts w:ascii="Courier New" w:eastAsia="Courier New" w:hAnsi="Courier New" w:cs="Courier New"/>
          <w:b w:val="0"/>
          <w:bCs w:val="0"/>
          <w:i w:val="0"/>
          <w:iCs w:val="0"/>
          <w:vanish/>
          <w:spacing w:val="0"/>
          <w:sz w:val="20"/>
          <w:szCs w:val="20"/>
          <w:lang w:val="en-US" w:eastAsia="en-US"/>
        </w:rPr>
        <w:t>// Submit the transaction to send tokens to the faucet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data-v-daa022c6tokenkeyword"/>
          <w:rFonts w:ascii="Courier New" w:eastAsia="Courier New" w:hAnsi="Courier New" w:cs="Courier New"/>
          <w:b w:val="0"/>
          <w:bCs w:val="0"/>
          <w:i w:val="0"/>
          <w:iCs w:val="0"/>
          <w:vanish/>
          <w:spacing w:val="0"/>
          <w:sz w:val="20"/>
          <w:szCs w:val="20"/>
          <w:lang w:val="en-US" w:eastAsia="en-US"/>
        </w:rPr>
        <w:t>const</w:t>
      </w:r>
      <w:r>
        <w:rPr>
          <w:rStyle w:val="bodywrapperdata-v-daa022c6"/>
          <w:b w:val="0"/>
          <w:bCs w:val="0"/>
          <w:i w:val="0"/>
          <w:iCs w:val="0"/>
          <w:vanish/>
          <w:spacing w:val="0"/>
          <w:lang w:val="en-US" w:eastAsia="en-US"/>
        </w:rPr>
        <w:t xml:space="preserve"> sendResult </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data-v-daa022c6tokenkeyword"/>
          <w:rFonts w:ascii="Courier New" w:eastAsia="Courier New" w:hAnsi="Courier New" w:cs="Courier New"/>
          <w:b w:val="0"/>
          <w:bCs w:val="0"/>
          <w:i w:val="0"/>
          <w:iCs w:val="0"/>
          <w:vanish/>
          <w:spacing w:val="0"/>
          <w:sz w:val="20"/>
          <w:szCs w:val="20"/>
          <w:lang w:val="en-US" w:eastAsia="en-US"/>
        </w:rPr>
        <w:t>await</w:t>
      </w:r>
      <w:r>
        <w:rPr>
          <w:rStyle w:val="bodywrapperdata-v-daa022c6"/>
          <w:b w:val="0"/>
          <w:bCs w:val="0"/>
          <w:i w:val="0"/>
          <w:iCs w:val="0"/>
          <w:vanish/>
          <w:spacing w:val="0"/>
          <w:lang w:val="en-US" w:eastAsia="en-US"/>
        </w:rPr>
        <w:t xml:space="preserve"> signingClient</w:t>
      </w:r>
      <w:r>
        <w:rPr>
          <w:rStyle w:val="any"/>
          <w:rFonts w:ascii="Courier New" w:eastAsia="Courier New" w:hAnsi="Courier New" w:cs="Courier New"/>
          <w:b w:val="0"/>
          <w:bCs w:val="0"/>
          <w:i w:val="0"/>
          <w:iCs w:val="0"/>
          <w:vanish/>
          <w:spacing w:val="0"/>
          <w:sz w:val="20"/>
          <w:szCs w:val="20"/>
          <w:lang w:val="en-US" w:eastAsia="en-US"/>
        </w:rPr>
        <w:t>.</w:t>
      </w:r>
      <w:r>
        <w:rPr>
          <w:rStyle w:val="data-v-daa022c6tokenfunction"/>
          <w:rFonts w:ascii="Courier New" w:eastAsia="Courier New" w:hAnsi="Courier New" w:cs="Courier New"/>
          <w:b w:val="0"/>
          <w:bCs w:val="0"/>
          <w:i w:val="0"/>
          <w:iCs w:val="0"/>
          <w:vanish/>
          <w:spacing w:val="0"/>
          <w:sz w:val="20"/>
          <w:szCs w:val="20"/>
          <w:lang w:val="en-US" w:eastAsia="en-US"/>
        </w:rPr>
        <w:t>sendTokens</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account</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address</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faucetAddress</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denom</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denom</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amount</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toSend</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amount</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denom</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data-v-daa022c6tokenstring"/>
          <w:rFonts w:ascii="Courier New" w:eastAsia="Courier New" w:hAnsi="Courier New" w:cs="Courier New"/>
          <w:b w:val="0"/>
          <w:bCs w:val="0"/>
          <w:i w:val="0"/>
          <w:iCs w:val="0"/>
          <w:vanish/>
          <w:spacing w:val="0"/>
          <w:sz w:val="20"/>
          <w:szCs w:val="20"/>
          <w:lang w:val="en-US" w:eastAsia="en-US"/>
        </w:rPr>
        <w:t>"uatom"</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amount</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data-v-daa022c6tokenstring"/>
          <w:rFonts w:ascii="Courier New" w:eastAsia="Courier New" w:hAnsi="Courier New" w:cs="Courier New"/>
          <w:b w:val="0"/>
          <w:bCs w:val="0"/>
          <w:i w:val="0"/>
          <w:iCs w:val="0"/>
          <w:vanish/>
          <w:spacing w:val="0"/>
          <w:sz w:val="20"/>
          <w:szCs w:val="20"/>
          <w:lang w:val="en-US" w:eastAsia="en-US"/>
        </w:rPr>
        <w:t>"500"</w:t>
      </w: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r>
        <w:rPr>
          <w:rStyle w:val="any"/>
          <w:rFonts w:ascii="Courier New" w:eastAsia="Courier New" w:hAnsi="Courier New" w:cs="Courier New"/>
          <w:b w:val="0"/>
          <w:bCs w:val="0"/>
          <w:i w:val="0"/>
          <w:iCs w:val="0"/>
          <w:vanish/>
          <w:spacing w:val="0"/>
          <w:sz w:val="20"/>
          <w:szCs w:val="20"/>
          <w:lang w:val="en-US" w:eastAsia="en-US"/>
        </w:rPr>
        <w:t>]</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gas</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data-v-daa022c6tokenstring"/>
          <w:rFonts w:ascii="Courier New" w:eastAsia="Courier New" w:hAnsi="Courier New" w:cs="Courier New"/>
          <w:b w:val="0"/>
          <w:bCs w:val="0"/>
          <w:i w:val="0"/>
          <w:iCs w:val="0"/>
          <w:vanish/>
          <w:spacing w:val="0"/>
          <w:sz w:val="20"/>
          <w:szCs w:val="20"/>
          <w:lang w:val="en-US" w:eastAsia="en-US"/>
        </w:rPr>
        <w:t>"200000"</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data-v-daa022c6tokencomment"/>
          <w:rFonts w:ascii="Courier New" w:eastAsia="Courier New" w:hAnsi="Courier New" w:cs="Courier New"/>
          <w:b w:val="0"/>
          <w:bCs w:val="0"/>
          <w:i w:val="0"/>
          <w:iCs w:val="0"/>
          <w:vanish/>
          <w:spacing w:val="0"/>
          <w:sz w:val="20"/>
          <w:szCs w:val="20"/>
          <w:lang w:val="en-US" w:eastAsia="en-US"/>
        </w:rPr>
        <w:t>// Print the result to the console</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data-v-daa022c6tokenbuiltin"/>
          <w:rFonts w:ascii="Courier New" w:eastAsia="Courier New" w:hAnsi="Courier New" w:cs="Courier New"/>
          <w:b w:val="0"/>
          <w:bCs w:val="0"/>
          <w:i w:val="0"/>
          <w:iCs w:val="0"/>
          <w:vanish/>
          <w:spacing w:val="0"/>
          <w:sz w:val="20"/>
          <w:szCs w:val="20"/>
          <w:lang w:val="en-US" w:eastAsia="en-US"/>
        </w:rPr>
        <w:t>console</w:t>
      </w:r>
      <w:r>
        <w:rPr>
          <w:rStyle w:val="any"/>
          <w:rFonts w:ascii="Courier New" w:eastAsia="Courier New" w:hAnsi="Courier New" w:cs="Courier New"/>
          <w:b w:val="0"/>
          <w:bCs w:val="0"/>
          <w:i w:val="0"/>
          <w:iCs w:val="0"/>
          <w:vanish/>
          <w:spacing w:val="0"/>
          <w:sz w:val="20"/>
          <w:szCs w:val="20"/>
          <w:lang w:val="en-US" w:eastAsia="en-US"/>
        </w:rPr>
        <w:t>.</w:t>
      </w:r>
      <w:r>
        <w:rPr>
          <w:rStyle w:val="data-v-daa022c6tokenfunction"/>
          <w:rFonts w:ascii="Courier New" w:eastAsia="Courier New" w:hAnsi="Courier New" w:cs="Courier New"/>
          <w:b w:val="0"/>
          <w:bCs w:val="0"/>
          <w:i w:val="0"/>
          <w:iCs w:val="0"/>
          <w:vanish/>
          <w:spacing w:val="0"/>
          <w:sz w:val="20"/>
          <w:szCs w:val="20"/>
          <w:lang w:val="en-US" w:eastAsia="en-US"/>
        </w:rPr>
        <w:t>log</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sendResult</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data-v-daa022c6tokencomment"/>
          <w:rFonts w:ascii="Courier New" w:eastAsia="Courier New" w:hAnsi="Courier New" w:cs="Courier New"/>
          <w:b w:val="0"/>
          <w:bCs w:val="0"/>
          <w:i w:val="0"/>
          <w:iCs w:val="0"/>
          <w:vanish/>
          <w:spacing w:val="0"/>
          <w:sz w:val="20"/>
          <w:szCs w:val="20"/>
          <w:lang w:val="en-US" w:eastAsia="en-US"/>
        </w:rPr>
        <w:t>// Update the balance in the user interface</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data-v-daa022c6tokenkeyword"/>
          <w:rFonts w:ascii="Courier New" w:eastAsia="Courier New" w:hAnsi="Courier New" w:cs="Courier New"/>
          <w:b w:val="0"/>
          <w:bCs w:val="0"/>
          <w:i w:val="0"/>
          <w:iCs w:val="0"/>
          <w:vanish/>
          <w:spacing w:val="0"/>
          <w:sz w:val="20"/>
          <w:szCs w:val="20"/>
          <w:lang w:val="en-US" w:eastAsia="en-US"/>
        </w:rPr>
        <w:t>this</w:t>
      </w:r>
      <w:r>
        <w:rPr>
          <w:rStyle w:val="any"/>
          <w:rFonts w:ascii="Courier New" w:eastAsia="Courier New" w:hAnsi="Courier New" w:cs="Courier New"/>
          <w:b w:val="0"/>
          <w:bCs w:val="0"/>
          <w:i w:val="0"/>
          <w:iCs w:val="0"/>
          <w:vanish/>
          <w:spacing w:val="0"/>
          <w:sz w:val="20"/>
          <w:szCs w:val="20"/>
          <w:lang w:val="en-US" w:eastAsia="en-US"/>
        </w:rPr>
        <w:t>.</w:t>
      </w:r>
      <w:r>
        <w:rPr>
          <w:rStyle w:val="data-v-daa022c6tokenfunction"/>
          <w:rFonts w:ascii="Courier New" w:eastAsia="Courier New" w:hAnsi="Courier New" w:cs="Courier New"/>
          <w:b w:val="0"/>
          <w:bCs w:val="0"/>
          <w:i w:val="0"/>
          <w:iCs w:val="0"/>
          <w:vanish/>
          <w:spacing w:val="0"/>
          <w:sz w:val="20"/>
          <w:szCs w:val="20"/>
          <w:lang w:val="en-US" w:eastAsia="en-US"/>
        </w:rPr>
        <w:t>setState</w:t>
      </w:r>
      <w:r>
        <w:rPr>
          <w:rStyle w:val="any"/>
          <w:rFonts w:ascii="Courier New" w:eastAsia="Courier New" w:hAnsi="Courier New" w:cs="Courier New"/>
          <w:b w:val="0"/>
          <w:bCs w:val="0"/>
          <w:i w:val="0"/>
          <w:iCs w:val="0"/>
          <w:vanish/>
          <w:spacing w:val="0"/>
          <w:sz w:val="20"/>
          <w:szCs w:val="20"/>
          <w:lang w:val="en-US" w:eastAsia="en-US"/>
        </w:rPr>
        <w:t>(</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myBalance</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r>
        <w:rPr>
          <w:rStyle w:val="data-v-daa022c6tokenkeyword"/>
          <w:rFonts w:ascii="Courier New" w:eastAsia="Courier New" w:hAnsi="Courier New" w:cs="Courier New"/>
          <w:b w:val="0"/>
          <w:bCs w:val="0"/>
          <w:i w:val="0"/>
          <w:iCs w:val="0"/>
          <w:vanish/>
          <w:spacing w:val="0"/>
          <w:sz w:val="20"/>
          <w:szCs w:val="20"/>
          <w:lang w:val="en-US" w:eastAsia="en-US"/>
        </w:rPr>
        <w:t>await</w:t>
      </w:r>
      <w:r>
        <w:rPr>
          <w:rStyle w:val="bodywrapperdata-v-daa022c6"/>
          <w:b w:val="0"/>
          <w:bCs w:val="0"/>
          <w:i w:val="0"/>
          <w:iCs w:val="0"/>
          <w:vanish/>
          <w:spacing w:val="0"/>
          <w:lang w:val="en-US" w:eastAsia="en-US"/>
        </w:rPr>
        <w:t xml:space="preserve"> signingClient</w:t>
      </w:r>
      <w:r>
        <w:rPr>
          <w:rStyle w:val="any"/>
          <w:rFonts w:ascii="Courier New" w:eastAsia="Courier New" w:hAnsi="Courier New" w:cs="Courier New"/>
          <w:b w:val="0"/>
          <w:bCs w:val="0"/>
          <w:i w:val="0"/>
          <w:iCs w:val="0"/>
          <w:vanish/>
          <w:spacing w:val="0"/>
          <w:sz w:val="20"/>
          <w:szCs w:val="20"/>
          <w:lang w:val="en-US" w:eastAsia="en-US"/>
        </w:rPr>
        <w:t>.</w:t>
      </w:r>
      <w:r>
        <w:rPr>
          <w:rStyle w:val="data-v-daa022c6tokenfunction"/>
          <w:rFonts w:ascii="Courier New" w:eastAsia="Courier New" w:hAnsi="Courier New" w:cs="Courier New"/>
          <w:b w:val="0"/>
          <w:bCs w:val="0"/>
          <w:i w:val="0"/>
          <w:iCs w:val="0"/>
          <w:vanish/>
          <w:spacing w:val="0"/>
          <w:sz w:val="20"/>
          <w:szCs w:val="20"/>
          <w:lang w:val="en-US" w:eastAsia="en-US"/>
        </w:rPr>
        <w:t>getBalance</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account</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address</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denom</w:t>
      </w:r>
      <w:r>
        <w:rPr>
          <w:rStyle w:val="any"/>
          <w:rFonts w:ascii="Courier New" w:eastAsia="Courier New" w:hAnsi="Courier New" w:cs="Courier New"/>
          <w:b w:val="0"/>
          <w:bCs w:val="0"/>
          <w:i w:val="0"/>
          <w:iCs w:val="0"/>
          <w:vanish/>
          <w:spacing w:val="0"/>
          <w:sz w:val="20"/>
          <w:szCs w:val="20"/>
          <w:lang w:val="en-US" w:eastAsia="en-US"/>
        </w:rPr>
        <w:t>)</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amount</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faucetBalance</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data-v-daa022c6tokenkeyword"/>
          <w:rFonts w:ascii="Courier New" w:eastAsia="Courier New" w:hAnsi="Courier New" w:cs="Courier New"/>
          <w:b w:val="0"/>
          <w:bCs w:val="0"/>
          <w:i w:val="0"/>
          <w:iCs w:val="0"/>
          <w:vanish/>
          <w:spacing w:val="0"/>
          <w:sz w:val="20"/>
          <w:szCs w:val="20"/>
          <w:lang w:val="en-US" w:eastAsia="en-US"/>
        </w:rPr>
        <w:t>await</w:t>
      </w:r>
      <w:r>
        <w:rPr>
          <w:rStyle w:val="bodywrapperdata-v-daa022c6"/>
          <w:b w:val="0"/>
          <w:bCs w:val="0"/>
          <w:i w:val="0"/>
          <w:iCs w:val="0"/>
          <w:vanish/>
          <w:spacing w:val="0"/>
          <w:lang w:val="en-US" w:eastAsia="en-US"/>
        </w:rPr>
        <w:t xml:space="preserve"> signingClient</w:t>
      </w:r>
      <w:r>
        <w:rPr>
          <w:rStyle w:val="any"/>
          <w:rFonts w:ascii="Courier New" w:eastAsia="Courier New" w:hAnsi="Courier New" w:cs="Courier New"/>
          <w:b w:val="0"/>
          <w:bCs w:val="0"/>
          <w:i w:val="0"/>
          <w:iCs w:val="0"/>
          <w:vanish/>
          <w:spacing w:val="0"/>
          <w:sz w:val="20"/>
          <w:szCs w:val="20"/>
          <w:lang w:val="en-US" w:eastAsia="en-US"/>
        </w:rPr>
        <w:t>.</w:t>
      </w:r>
      <w:r>
        <w:rPr>
          <w:rStyle w:val="data-v-daa022c6tokenfunction"/>
          <w:rFonts w:ascii="Courier New" w:eastAsia="Courier New" w:hAnsi="Courier New" w:cs="Courier New"/>
          <w:b w:val="0"/>
          <w:bCs w:val="0"/>
          <w:i w:val="0"/>
          <w:iCs w:val="0"/>
          <w:vanish/>
          <w:spacing w:val="0"/>
          <w:sz w:val="20"/>
          <w:szCs w:val="20"/>
          <w:lang w:val="en-US" w:eastAsia="en-US"/>
        </w:rPr>
        <w:t>getBalance</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faucetAddress</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denom</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amount</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data-v-daa022c6tokencomment"/>
          <w:rFonts w:ascii="Courier New" w:eastAsia="Courier New" w:hAnsi="Courier New" w:cs="Courier New"/>
          <w:b w:val="0"/>
          <w:bCs w:val="0"/>
          <w:i w:val="0"/>
          <w:iCs w:val="0"/>
          <w:vanish/>
          <w:spacing w:val="0"/>
          <w:sz w:val="20"/>
          <w:szCs w:val="20"/>
          <w:lang w:val="en-US" w:eastAsia="en-US"/>
        </w:rPr>
        <w:t>// The Cosmos Hub Testnet chain parameters</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getTestnetChainInfo </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r>
        <w:rPr>
          <w:rStyle w:val="any"/>
          <w:rFonts w:ascii="Courier New" w:eastAsia="Courier New" w:hAnsi="Courier New" w:cs="Courier New"/>
          <w:b w:val="0"/>
          <w:bCs w:val="0"/>
          <w:i w:val="0"/>
          <w:iCs w:val="0"/>
          <w:vanish/>
          <w:spacing w:val="0"/>
          <w:sz w:val="20"/>
          <w:szCs w:val="20"/>
          <w:lang w:val="en-US" w:eastAsia="en-US"/>
        </w:rPr>
        <w:t>)</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ChainInfo </w:t>
      </w:r>
      <w:r>
        <w:rPr>
          <w:rStyle w:val="data-v-daa022c6tokenoperator"/>
          <w:rFonts w:ascii="Courier New" w:eastAsia="Courier New" w:hAnsi="Courier New" w:cs="Courier New"/>
          <w:b w:val="0"/>
          <w:bCs w:val="0"/>
          <w:i w:val="0"/>
          <w:iCs w:val="0"/>
          <w:vanish/>
          <w:spacing w:val="0"/>
          <w:sz w:val="20"/>
          <w:szCs w:val="20"/>
          <w:lang w:val="en-US" w:eastAsia="en-US"/>
        </w:rPr>
        <w:t>=&gt;</w:t>
      </w: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chainId</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data-v-daa022c6tokenstring"/>
          <w:rFonts w:ascii="Courier New" w:eastAsia="Courier New" w:hAnsi="Courier New" w:cs="Courier New"/>
          <w:b w:val="0"/>
          <w:bCs w:val="0"/>
          <w:i w:val="0"/>
          <w:iCs w:val="0"/>
          <w:vanish/>
          <w:spacing w:val="0"/>
          <w:sz w:val="20"/>
          <w:szCs w:val="20"/>
          <w:lang w:val="en-US" w:eastAsia="en-US"/>
        </w:rPr>
        <w:t>"theta-testnet-001"</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chainName</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data-v-daa022c6tokenstring"/>
          <w:rFonts w:ascii="Courier New" w:eastAsia="Courier New" w:hAnsi="Courier New" w:cs="Courier New"/>
          <w:b w:val="0"/>
          <w:bCs w:val="0"/>
          <w:i w:val="0"/>
          <w:iCs w:val="0"/>
          <w:vanish/>
          <w:spacing w:val="0"/>
          <w:sz w:val="20"/>
          <w:szCs w:val="20"/>
          <w:lang w:val="en-US" w:eastAsia="en-US"/>
        </w:rPr>
        <w:t>"theta-testnet-001"</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rpc</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data-v-daa022c6tokenstring"/>
          <w:rFonts w:ascii="Courier New" w:eastAsia="Courier New" w:hAnsi="Courier New" w:cs="Courier New"/>
          <w:b w:val="0"/>
          <w:bCs w:val="0"/>
          <w:i w:val="0"/>
          <w:iCs w:val="0"/>
          <w:vanish/>
          <w:spacing w:val="0"/>
          <w:sz w:val="20"/>
          <w:szCs w:val="20"/>
          <w:lang w:val="en-US" w:eastAsia="en-US"/>
        </w:rPr>
        <w:t>"https://rpc.sentry-01.theta-testnet.polypore.xyz/"</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rest</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data-v-daa022c6tokenstring"/>
          <w:rFonts w:ascii="Courier New" w:eastAsia="Courier New" w:hAnsi="Courier New" w:cs="Courier New"/>
          <w:b w:val="0"/>
          <w:bCs w:val="0"/>
          <w:i w:val="0"/>
          <w:iCs w:val="0"/>
          <w:vanish/>
          <w:spacing w:val="0"/>
          <w:sz w:val="20"/>
          <w:szCs w:val="20"/>
          <w:lang w:val="en-US" w:eastAsia="en-US"/>
        </w:rPr>
        <w:t>"https://rest.sentry-01.theta-testnet.polypore.xyz/"</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bip44</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coinType</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118</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bech32Config</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bech32PrefixAccAddr</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data-v-daa022c6tokenstring"/>
          <w:rFonts w:ascii="Courier New" w:eastAsia="Courier New" w:hAnsi="Courier New" w:cs="Courier New"/>
          <w:b w:val="0"/>
          <w:bCs w:val="0"/>
          <w:i w:val="0"/>
          <w:iCs w:val="0"/>
          <w:vanish/>
          <w:spacing w:val="0"/>
          <w:sz w:val="20"/>
          <w:szCs w:val="20"/>
          <w:lang w:val="en-US" w:eastAsia="en-US"/>
        </w:rPr>
        <w:t>"cosmos"</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bech32PrefixAccPub</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data-v-daa022c6tokenstring"/>
          <w:rFonts w:ascii="Courier New" w:eastAsia="Courier New" w:hAnsi="Courier New" w:cs="Courier New"/>
          <w:b w:val="0"/>
          <w:bCs w:val="0"/>
          <w:i w:val="0"/>
          <w:iCs w:val="0"/>
          <w:vanish/>
          <w:spacing w:val="0"/>
          <w:sz w:val="20"/>
          <w:szCs w:val="20"/>
          <w:lang w:val="en-US" w:eastAsia="en-US"/>
        </w:rPr>
        <w:t>"cosmos"</w:t>
      </w:r>
      <w:r>
        <w:rPr>
          <w:rStyle w:val="bodywrapperdata-v-daa022c6"/>
          <w:b w:val="0"/>
          <w:bCs w:val="0"/>
          <w:i w:val="0"/>
          <w:iCs w:val="0"/>
          <w:vanish/>
          <w:spacing w:val="0"/>
          <w:lang w:val="en-US" w:eastAsia="en-US"/>
        </w:rPr>
        <w:t xml:space="preserve"> </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data-v-daa022c6tokenstring"/>
          <w:rFonts w:ascii="Courier New" w:eastAsia="Courier New" w:hAnsi="Courier New" w:cs="Courier New"/>
          <w:b w:val="0"/>
          <w:bCs w:val="0"/>
          <w:i w:val="0"/>
          <w:iCs w:val="0"/>
          <w:vanish/>
          <w:spacing w:val="0"/>
          <w:sz w:val="20"/>
          <w:szCs w:val="20"/>
          <w:lang w:val="en-US" w:eastAsia="en-US"/>
        </w:rPr>
        <w:t>"pub"</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bech32PrefixValAddr</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data-v-daa022c6tokenstring"/>
          <w:rFonts w:ascii="Courier New" w:eastAsia="Courier New" w:hAnsi="Courier New" w:cs="Courier New"/>
          <w:b w:val="0"/>
          <w:bCs w:val="0"/>
          <w:i w:val="0"/>
          <w:iCs w:val="0"/>
          <w:vanish/>
          <w:spacing w:val="0"/>
          <w:sz w:val="20"/>
          <w:szCs w:val="20"/>
          <w:lang w:val="en-US" w:eastAsia="en-US"/>
        </w:rPr>
        <w:t>"cosmos"</w:t>
      </w:r>
      <w:r>
        <w:rPr>
          <w:rStyle w:val="bodywrapperdata-v-daa022c6"/>
          <w:b w:val="0"/>
          <w:bCs w:val="0"/>
          <w:i w:val="0"/>
          <w:iCs w:val="0"/>
          <w:vanish/>
          <w:spacing w:val="0"/>
          <w:lang w:val="en-US" w:eastAsia="en-US"/>
        </w:rPr>
        <w:t xml:space="preserve"> </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data-v-daa022c6tokenstring"/>
          <w:rFonts w:ascii="Courier New" w:eastAsia="Courier New" w:hAnsi="Courier New" w:cs="Courier New"/>
          <w:b w:val="0"/>
          <w:bCs w:val="0"/>
          <w:i w:val="0"/>
          <w:iCs w:val="0"/>
          <w:vanish/>
          <w:spacing w:val="0"/>
          <w:sz w:val="20"/>
          <w:szCs w:val="20"/>
          <w:lang w:val="en-US" w:eastAsia="en-US"/>
        </w:rPr>
        <w:t>"valoper"</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bech32PrefixValPub</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data-v-daa022c6tokenstring"/>
          <w:rFonts w:ascii="Courier New" w:eastAsia="Courier New" w:hAnsi="Courier New" w:cs="Courier New"/>
          <w:b w:val="0"/>
          <w:bCs w:val="0"/>
          <w:i w:val="0"/>
          <w:iCs w:val="0"/>
          <w:vanish/>
          <w:spacing w:val="0"/>
          <w:sz w:val="20"/>
          <w:szCs w:val="20"/>
          <w:lang w:val="en-US" w:eastAsia="en-US"/>
        </w:rPr>
        <w:t>"cosmos"</w:t>
      </w:r>
      <w:r>
        <w:rPr>
          <w:rStyle w:val="bodywrapperdata-v-daa022c6"/>
          <w:b w:val="0"/>
          <w:bCs w:val="0"/>
          <w:i w:val="0"/>
          <w:iCs w:val="0"/>
          <w:vanish/>
          <w:spacing w:val="0"/>
          <w:lang w:val="en-US" w:eastAsia="en-US"/>
        </w:rPr>
        <w:t xml:space="preserve"> </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data-v-daa022c6tokenstring"/>
          <w:rFonts w:ascii="Courier New" w:eastAsia="Courier New" w:hAnsi="Courier New" w:cs="Courier New"/>
          <w:b w:val="0"/>
          <w:bCs w:val="0"/>
          <w:i w:val="0"/>
          <w:iCs w:val="0"/>
          <w:vanish/>
          <w:spacing w:val="0"/>
          <w:sz w:val="20"/>
          <w:szCs w:val="20"/>
          <w:lang w:val="en-US" w:eastAsia="en-US"/>
        </w:rPr>
        <w:t>"valoperpub"</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bech32PrefixConsAddr</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data-v-daa022c6tokenstring"/>
          <w:rFonts w:ascii="Courier New" w:eastAsia="Courier New" w:hAnsi="Courier New" w:cs="Courier New"/>
          <w:b w:val="0"/>
          <w:bCs w:val="0"/>
          <w:i w:val="0"/>
          <w:iCs w:val="0"/>
          <w:vanish/>
          <w:spacing w:val="0"/>
          <w:sz w:val="20"/>
          <w:szCs w:val="20"/>
          <w:lang w:val="en-US" w:eastAsia="en-US"/>
        </w:rPr>
        <w:t>"cosmos"</w:t>
      </w:r>
      <w:r>
        <w:rPr>
          <w:rStyle w:val="bodywrapperdata-v-daa022c6"/>
          <w:b w:val="0"/>
          <w:bCs w:val="0"/>
          <w:i w:val="0"/>
          <w:iCs w:val="0"/>
          <w:vanish/>
          <w:spacing w:val="0"/>
          <w:lang w:val="en-US" w:eastAsia="en-US"/>
        </w:rPr>
        <w:t xml:space="preserve"> </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data-v-daa022c6tokenstring"/>
          <w:rFonts w:ascii="Courier New" w:eastAsia="Courier New" w:hAnsi="Courier New" w:cs="Courier New"/>
          <w:b w:val="0"/>
          <w:bCs w:val="0"/>
          <w:i w:val="0"/>
          <w:iCs w:val="0"/>
          <w:vanish/>
          <w:spacing w:val="0"/>
          <w:sz w:val="20"/>
          <w:szCs w:val="20"/>
          <w:lang w:val="en-US" w:eastAsia="en-US"/>
        </w:rPr>
        <w:t>"valcons"</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bech32PrefixConsPub</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data-v-daa022c6tokenstring"/>
          <w:rFonts w:ascii="Courier New" w:eastAsia="Courier New" w:hAnsi="Courier New" w:cs="Courier New"/>
          <w:b w:val="0"/>
          <w:bCs w:val="0"/>
          <w:i w:val="0"/>
          <w:iCs w:val="0"/>
          <w:vanish/>
          <w:spacing w:val="0"/>
          <w:sz w:val="20"/>
          <w:szCs w:val="20"/>
          <w:lang w:val="en-US" w:eastAsia="en-US"/>
        </w:rPr>
        <w:t>"cosmos"</w:t>
      </w:r>
      <w:r>
        <w:rPr>
          <w:rStyle w:val="bodywrapperdata-v-daa022c6"/>
          <w:b w:val="0"/>
          <w:bCs w:val="0"/>
          <w:i w:val="0"/>
          <w:iCs w:val="0"/>
          <w:vanish/>
          <w:spacing w:val="0"/>
          <w:lang w:val="en-US" w:eastAsia="en-US"/>
        </w:rPr>
        <w:t xml:space="preserve"> </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data-v-daa022c6tokenstring"/>
          <w:rFonts w:ascii="Courier New" w:eastAsia="Courier New" w:hAnsi="Courier New" w:cs="Courier New"/>
          <w:b w:val="0"/>
          <w:bCs w:val="0"/>
          <w:i w:val="0"/>
          <w:iCs w:val="0"/>
          <w:vanish/>
          <w:spacing w:val="0"/>
          <w:sz w:val="20"/>
          <w:szCs w:val="20"/>
          <w:lang w:val="en-US" w:eastAsia="en-US"/>
        </w:rPr>
        <w:t>"valconspub"</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currencies</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coinDenom</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data-v-daa022c6tokenstring"/>
          <w:rFonts w:ascii="Courier New" w:eastAsia="Courier New" w:hAnsi="Courier New" w:cs="Courier New"/>
          <w:b w:val="0"/>
          <w:bCs w:val="0"/>
          <w:i w:val="0"/>
          <w:iCs w:val="0"/>
          <w:vanish/>
          <w:spacing w:val="0"/>
          <w:sz w:val="20"/>
          <w:szCs w:val="20"/>
          <w:lang w:val="en-US" w:eastAsia="en-US"/>
        </w:rPr>
        <w:t>"ATOM"</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coinMinimalDenom</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data-v-daa022c6tokenstring"/>
          <w:rFonts w:ascii="Courier New" w:eastAsia="Courier New" w:hAnsi="Courier New" w:cs="Courier New"/>
          <w:b w:val="0"/>
          <w:bCs w:val="0"/>
          <w:i w:val="0"/>
          <w:iCs w:val="0"/>
          <w:vanish/>
          <w:spacing w:val="0"/>
          <w:sz w:val="20"/>
          <w:szCs w:val="20"/>
          <w:lang w:val="en-US" w:eastAsia="en-US"/>
        </w:rPr>
        <w:t>"uatom"</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coinDecimals</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6</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coinGeckoId</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data-v-daa022c6tokenstring"/>
          <w:rFonts w:ascii="Courier New" w:eastAsia="Courier New" w:hAnsi="Courier New" w:cs="Courier New"/>
          <w:b w:val="0"/>
          <w:bCs w:val="0"/>
          <w:i w:val="0"/>
          <w:iCs w:val="0"/>
          <w:vanish/>
          <w:spacing w:val="0"/>
          <w:sz w:val="20"/>
          <w:szCs w:val="20"/>
          <w:lang w:val="en-US" w:eastAsia="en-US"/>
        </w:rPr>
        <w:t>"cosmos"</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coinDenom</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data-v-daa022c6tokenstring"/>
          <w:rFonts w:ascii="Courier New" w:eastAsia="Courier New" w:hAnsi="Courier New" w:cs="Courier New"/>
          <w:b w:val="0"/>
          <w:bCs w:val="0"/>
          <w:i w:val="0"/>
          <w:iCs w:val="0"/>
          <w:vanish/>
          <w:spacing w:val="0"/>
          <w:sz w:val="20"/>
          <w:szCs w:val="20"/>
          <w:lang w:val="en-US" w:eastAsia="en-US"/>
        </w:rPr>
        <w:t>"THETA"</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coinMinimalDenom</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data-v-daa022c6tokenstring"/>
          <w:rFonts w:ascii="Courier New" w:eastAsia="Courier New" w:hAnsi="Courier New" w:cs="Courier New"/>
          <w:b w:val="0"/>
          <w:bCs w:val="0"/>
          <w:i w:val="0"/>
          <w:iCs w:val="0"/>
          <w:vanish/>
          <w:spacing w:val="0"/>
          <w:sz w:val="20"/>
          <w:szCs w:val="20"/>
          <w:lang w:val="en-US" w:eastAsia="en-US"/>
        </w:rPr>
        <w:t>"theta"</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coinDecimals</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0</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coinDenom</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data-v-daa022c6tokenstring"/>
          <w:rFonts w:ascii="Courier New" w:eastAsia="Courier New" w:hAnsi="Courier New" w:cs="Courier New"/>
          <w:b w:val="0"/>
          <w:bCs w:val="0"/>
          <w:i w:val="0"/>
          <w:iCs w:val="0"/>
          <w:vanish/>
          <w:spacing w:val="0"/>
          <w:sz w:val="20"/>
          <w:szCs w:val="20"/>
          <w:lang w:val="en-US" w:eastAsia="en-US"/>
        </w:rPr>
        <w:t>"LAMBDA"</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coinMinimalDenom</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data-v-daa022c6tokenstring"/>
          <w:rFonts w:ascii="Courier New" w:eastAsia="Courier New" w:hAnsi="Courier New" w:cs="Courier New"/>
          <w:b w:val="0"/>
          <w:bCs w:val="0"/>
          <w:i w:val="0"/>
          <w:iCs w:val="0"/>
          <w:vanish/>
          <w:spacing w:val="0"/>
          <w:sz w:val="20"/>
          <w:szCs w:val="20"/>
          <w:lang w:val="en-US" w:eastAsia="en-US"/>
        </w:rPr>
        <w:t>"lambda"</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coinDecimals</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0</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coinDenom</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data-v-daa022c6tokenstring"/>
          <w:rFonts w:ascii="Courier New" w:eastAsia="Courier New" w:hAnsi="Courier New" w:cs="Courier New"/>
          <w:b w:val="0"/>
          <w:bCs w:val="0"/>
          <w:i w:val="0"/>
          <w:iCs w:val="0"/>
          <w:vanish/>
          <w:spacing w:val="0"/>
          <w:sz w:val="20"/>
          <w:szCs w:val="20"/>
          <w:lang w:val="en-US" w:eastAsia="en-US"/>
        </w:rPr>
        <w:t>"RHO"</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coinMinimalDenom</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data-v-daa022c6tokenstring"/>
          <w:rFonts w:ascii="Courier New" w:eastAsia="Courier New" w:hAnsi="Courier New" w:cs="Courier New"/>
          <w:b w:val="0"/>
          <w:bCs w:val="0"/>
          <w:i w:val="0"/>
          <w:iCs w:val="0"/>
          <w:vanish/>
          <w:spacing w:val="0"/>
          <w:sz w:val="20"/>
          <w:szCs w:val="20"/>
          <w:lang w:val="en-US" w:eastAsia="en-US"/>
        </w:rPr>
        <w:t>"rho"</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coinDecimals</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0</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coinDenom</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data-v-daa022c6tokenstring"/>
          <w:rFonts w:ascii="Courier New" w:eastAsia="Courier New" w:hAnsi="Courier New" w:cs="Courier New"/>
          <w:b w:val="0"/>
          <w:bCs w:val="0"/>
          <w:i w:val="0"/>
          <w:iCs w:val="0"/>
          <w:vanish/>
          <w:spacing w:val="0"/>
          <w:sz w:val="20"/>
          <w:szCs w:val="20"/>
          <w:lang w:val="en-US" w:eastAsia="en-US"/>
        </w:rPr>
        <w:t>"EPSILON"</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coinMinimalDenom</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data-v-daa022c6tokenstring"/>
          <w:rFonts w:ascii="Courier New" w:eastAsia="Courier New" w:hAnsi="Courier New" w:cs="Courier New"/>
          <w:b w:val="0"/>
          <w:bCs w:val="0"/>
          <w:i w:val="0"/>
          <w:iCs w:val="0"/>
          <w:vanish/>
          <w:spacing w:val="0"/>
          <w:sz w:val="20"/>
          <w:szCs w:val="20"/>
          <w:lang w:val="en-US" w:eastAsia="en-US"/>
        </w:rPr>
        <w:t>"epsilon"</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coinDecimals</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0</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feeCurrencies</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coinDenom</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data-v-daa022c6tokenstring"/>
          <w:rFonts w:ascii="Courier New" w:eastAsia="Courier New" w:hAnsi="Courier New" w:cs="Courier New"/>
          <w:b w:val="0"/>
          <w:bCs w:val="0"/>
          <w:i w:val="0"/>
          <w:iCs w:val="0"/>
          <w:vanish/>
          <w:spacing w:val="0"/>
          <w:sz w:val="20"/>
          <w:szCs w:val="20"/>
          <w:lang w:val="en-US" w:eastAsia="en-US"/>
        </w:rPr>
        <w:t>"ATOM"</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coinMinimalDenom</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data-v-daa022c6tokenstring"/>
          <w:rFonts w:ascii="Courier New" w:eastAsia="Courier New" w:hAnsi="Courier New" w:cs="Courier New"/>
          <w:b w:val="0"/>
          <w:bCs w:val="0"/>
          <w:i w:val="0"/>
          <w:iCs w:val="0"/>
          <w:vanish/>
          <w:spacing w:val="0"/>
          <w:sz w:val="20"/>
          <w:szCs w:val="20"/>
          <w:lang w:val="en-US" w:eastAsia="en-US"/>
        </w:rPr>
        <w:t>"uatom"</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coinDecimals</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6</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coinGeckoId</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data-v-daa022c6tokenstring"/>
          <w:rFonts w:ascii="Courier New" w:eastAsia="Courier New" w:hAnsi="Courier New" w:cs="Courier New"/>
          <w:b w:val="0"/>
          <w:bCs w:val="0"/>
          <w:i w:val="0"/>
          <w:iCs w:val="0"/>
          <w:vanish/>
          <w:spacing w:val="0"/>
          <w:sz w:val="20"/>
          <w:szCs w:val="20"/>
          <w:lang w:val="en-US" w:eastAsia="en-US"/>
        </w:rPr>
        <w:t>"cosmos"</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gasPriceStep</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low</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1</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average</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1</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high</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1</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stakeCurrency</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coinDenom</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data-v-daa022c6tokenstring"/>
          <w:rFonts w:ascii="Courier New" w:eastAsia="Courier New" w:hAnsi="Courier New" w:cs="Courier New"/>
          <w:b w:val="0"/>
          <w:bCs w:val="0"/>
          <w:i w:val="0"/>
          <w:iCs w:val="0"/>
          <w:vanish/>
          <w:spacing w:val="0"/>
          <w:sz w:val="20"/>
          <w:szCs w:val="20"/>
          <w:lang w:val="en-US" w:eastAsia="en-US"/>
        </w:rPr>
        <w:t>"ATOM"</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coinMinimalDenom</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data-v-daa022c6tokenstring"/>
          <w:rFonts w:ascii="Courier New" w:eastAsia="Courier New" w:hAnsi="Courier New" w:cs="Courier New"/>
          <w:b w:val="0"/>
          <w:bCs w:val="0"/>
          <w:i w:val="0"/>
          <w:iCs w:val="0"/>
          <w:vanish/>
          <w:spacing w:val="0"/>
          <w:sz w:val="20"/>
          <w:szCs w:val="20"/>
          <w:lang w:val="en-US" w:eastAsia="en-US"/>
        </w:rPr>
        <w:t>"uatom"</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coinDecimals</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6</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coinGeckoId</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data-v-daa022c6tokenstring"/>
          <w:rFonts w:ascii="Courier New" w:eastAsia="Courier New" w:hAnsi="Courier New" w:cs="Courier New"/>
          <w:b w:val="0"/>
          <w:bCs w:val="0"/>
          <w:i w:val="0"/>
          <w:iCs w:val="0"/>
          <w:vanish/>
          <w:spacing w:val="0"/>
          <w:sz w:val="20"/>
          <w:szCs w:val="20"/>
          <w:lang w:val="en-US" w:eastAsia="en-US"/>
        </w:rPr>
        <w:t>"cosmos"</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coinType</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118</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features</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r>
        <w:rPr>
          <w:rStyle w:val="data-v-daa022c6tokenstring"/>
          <w:rFonts w:ascii="Courier New" w:eastAsia="Courier New" w:hAnsi="Courier New" w:cs="Courier New"/>
          <w:b w:val="0"/>
          <w:bCs w:val="0"/>
          <w:i w:val="0"/>
          <w:iCs w:val="0"/>
          <w:vanish/>
          <w:spacing w:val="0"/>
          <w:sz w:val="20"/>
          <w:szCs w:val="20"/>
          <w:lang w:val="en-US" w:eastAsia="en-US"/>
        </w:rPr>
        <w:t>"stargate"</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data-v-daa022c6tokenstring"/>
          <w:rFonts w:ascii="Courier New" w:eastAsia="Courier New" w:hAnsi="Courier New" w:cs="Courier New"/>
          <w:b w:val="0"/>
          <w:bCs w:val="0"/>
          <w:i w:val="0"/>
          <w:iCs w:val="0"/>
          <w:vanish/>
          <w:spacing w:val="0"/>
          <w:sz w:val="20"/>
          <w:szCs w:val="20"/>
          <w:lang w:val="en-US" w:eastAsia="en-US"/>
        </w:rPr>
        <w:t>"ibc-transfer"</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data-v-daa022c6tokenstring"/>
          <w:rFonts w:ascii="Courier New" w:eastAsia="Courier New" w:hAnsi="Courier New" w:cs="Courier New"/>
          <w:b w:val="0"/>
          <w:bCs w:val="0"/>
          <w:i w:val="0"/>
          <w:iCs w:val="0"/>
          <w:vanish/>
          <w:spacing w:val="0"/>
          <w:sz w:val="20"/>
          <w:szCs w:val="20"/>
          <w:lang w:val="en-US" w:eastAsia="en-US"/>
        </w:rPr>
        <w:t>"no-legacy-stdTx"</w:t>
      </w:r>
      <w:r>
        <w:rPr>
          <w:rStyle w:val="any"/>
          <w:rFonts w:ascii="Courier New" w:eastAsia="Courier New" w:hAnsi="Courier New" w:cs="Courier New"/>
          <w:b w:val="0"/>
          <w:bCs w:val="0"/>
          <w:i w:val="0"/>
          <w:iCs w:val="0"/>
          <w:vanish/>
          <w:spacing w:val="0"/>
          <w:sz w:val="20"/>
          <w:szCs w:val="20"/>
          <w:lang w:val="en-US" w:eastAsia="en-US"/>
        </w:rPr>
        <w:t>]</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data-v-daa022c6tokencomment"/>
          <w:rFonts w:ascii="Courier New" w:eastAsia="Courier New" w:hAnsi="Courier New" w:cs="Courier New"/>
          <w:b w:val="0"/>
          <w:bCs w:val="0"/>
          <w:i w:val="0"/>
          <w:iCs w:val="0"/>
          <w:vanish/>
          <w:spacing w:val="0"/>
          <w:sz w:val="20"/>
          <w:szCs w:val="20"/>
          <w:lang w:val="en-US" w:eastAsia="en-US"/>
        </w:rPr>
        <w:t>// The render function that draws the component at init and at state change</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data-v-daa022c6tokenfunction"/>
          <w:rFonts w:ascii="Courier New" w:eastAsia="Courier New" w:hAnsi="Courier New" w:cs="Courier New"/>
          <w:b w:val="0"/>
          <w:bCs w:val="0"/>
          <w:i w:val="0"/>
          <w:iCs w:val="0"/>
          <w:vanish/>
          <w:spacing w:val="0"/>
          <w:sz w:val="20"/>
          <w:szCs w:val="20"/>
          <w:lang w:val="en-US" w:eastAsia="en-US"/>
        </w:rPr>
        <w:t>render</w:t>
      </w:r>
      <w:r>
        <w:rPr>
          <w:rStyle w:val="any"/>
          <w:rFonts w:ascii="Courier New" w:eastAsia="Courier New" w:hAnsi="Courier New" w:cs="Courier New"/>
          <w:b w:val="0"/>
          <w:bCs w:val="0"/>
          <w:i w:val="0"/>
          <w:iCs w:val="0"/>
          <w:vanish/>
          <w:spacing w:val="0"/>
          <w:sz w:val="20"/>
          <w:szCs w:val="20"/>
          <w:lang w:val="en-US" w:eastAsia="en-US"/>
        </w:rPr>
        <w:t>(</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data-v-daa022c6tokenkeyword"/>
          <w:rFonts w:ascii="Courier New" w:eastAsia="Courier New" w:hAnsi="Courier New" w:cs="Courier New"/>
          <w:b w:val="0"/>
          <w:bCs w:val="0"/>
          <w:i w:val="0"/>
          <w:iCs w:val="0"/>
          <w:vanish/>
          <w:spacing w:val="0"/>
          <w:sz w:val="20"/>
          <w:szCs w:val="20"/>
          <w:lang w:val="en-US" w:eastAsia="en-US"/>
        </w:rPr>
        <w:t>const</w:t>
      </w: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denom</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faucetBalance</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myAddress</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myBalance</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toSend </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data-v-daa022c6tokenoperator"/>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data-v-daa022c6tokenkeyword"/>
          <w:rFonts w:ascii="Courier New" w:eastAsia="Courier New" w:hAnsi="Courier New" w:cs="Courier New"/>
          <w:b w:val="0"/>
          <w:bCs w:val="0"/>
          <w:i w:val="0"/>
          <w:iCs w:val="0"/>
          <w:vanish/>
          <w:spacing w:val="0"/>
          <w:sz w:val="20"/>
          <w:szCs w:val="20"/>
          <w:lang w:val="en-US" w:eastAsia="en-US"/>
        </w:rPr>
        <w:t>this</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state</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data-v-daa022c6tokenkeyword"/>
          <w:rFonts w:ascii="Courier New" w:eastAsia="Courier New" w:hAnsi="Courier New" w:cs="Courier New"/>
          <w:b w:val="0"/>
          <w:bCs w:val="0"/>
          <w:i w:val="0"/>
          <w:iCs w:val="0"/>
          <w:vanish/>
          <w:spacing w:val="0"/>
          <w:sz w:val="20"/>
          <w:szCs w:val="20"/>
          <w:lang w:val="en-US" w:eastAsia="en-US"/>
        </w:rPr>
        <w:t>const</w:t>
      </w: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faucetAddress </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data-v-daa022c6tokenkeyword"/>
          <w:rFonts w:ascii="Courier New" w:eastAsia="Courier New" w:hAnsi="Courier New" w:cs="Courier New"/>
          <w:b w:val="0"/>
          <w:bCs w:val="0"/>
          <w:i w:val="0"/>
          <w:iCs w:val="0"/>
          <w:vanish/>
          <w:spacing w:val="0"/>
          <w:sz w:val="20"/>
          <w:szCs w:val="20"/>
          <w:lang w:val="en-US" w:eastAsia="en-US"/>
        </w:rPr>
        <w:t>this</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props</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data-v-daa022c6tokencomment"/>
          <w:rFonts w:ascii="Courier New" w:eastAsia="Courier New" w:hAnsi="Courier New" w:cs="Courier New"/>
          <w:b w:val="0"/>
          <w:bCs w:val="0"/>
          <w:i w:val="0"/>
          <w:iCs w:val="0"/>
          <w:vanish/>
          <w:spacing w:val="0"/>
          <w:sz w:val="20"/>
          <w:szCs w:val="20"/>
          <w:lang w:val="en-US" w:eastAsia="en-US"/>
        </w:rPr>
        <w:t>// The web page structure itself</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data-v-daa022c6tokenkeyword"/>
          <w:rFonts w:ascii="Courier New" w:eastAsia="Courier New" w:hAnsi="Courier New" w:cs="Courier New"/>
          <w:b w:val="0"/>
          <w:bCs w:val="0"/>
          <w:i w:val="0"/>
          <w:iCs w:val="0"/>
          <w:vanish/>
          <w:spacing w:val="0"/>
          <w:sz w:val="20"/>
          <w:szCs w:val="20"/>
          <w:lang w:val="en-US" w:eastAsia="en-US"/>
        </w:rPr>
        <w:t>return</w:t>
      </w: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data-v-daa022c6tokenoperator"/>
          <w:rFonts w:ascii="Courier New" w:eastAsia="Courier New" w:hAnsi="Courier New" w:cs="Courier New"/>
          <w:b w:val="0"/>
          <w:bCs w:val="0"/>
          <w:i w:val="0"/>
          <w:iCs w:val="0"/>
          <w:vanish/>
          <w:spacing w:val="0"/>
          <w:sz w:val="20"/>
          <w:szCs w:val="20"/>
          <w:lang w:val="en-US" w:eastAsia="en-US"/>
        </w:rPr>
        <w:t>&lt;</w:t>
      </w:r>
      <w:r>
        <w:rPr>
          <w:rStyle w:val="bodywrapperdata-v-daa022c6"/>
          <w:b w:val="0"/>
          <w:bCs w:val="0"/>
          <w:i w:val="0"/>
          <w:iCs w:val="0"/>
          <w:vanish/>
          <w:spacing w:val="0"/>
          <w:lang w:val="en-US" w:eastAsia="en-US"/>
        </w:rPr>
        <w:t>div</w:t>
      </w:r>
      <w:r>
        <w:rPr>
          <w:rStyle w:val="data-v-daa022c6tokenoperator"/>
          <w:rFonts w:ascii="Courier New" w:eastAsia="Courier New" w:hAnsi="Courier New" w:cs="Courier New"/>
          <w:b w:val="0"/>
          <w:bCs w:val="0"/>
          <w:i w:val="0"/>
          <w:iCs w:val="0"/>
          <w:vanish/>
          <w:spacing w:val="0"/>
          <w:sz w:val="20"/>
          <w:szCs w:val="20"/>
          <w:lang w:val="en-US" w:eastAsia="en-US"/>
        </w:rPr>
        <w:t>&gt;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data-v-daa022c6tokenoperator"/>
          <w:rFonts w:ascii="Courier New" w:eastAsia="Courier New" w:hAnsi="Courier New" w:cs="Courier New"/>
          <w:b w:val="0"/>
          <w:bCs w:val="0"/>
          <w:i w:val="0"/>
          <w:iCs w:val="0"/>
          <w:vanish/>
          <w:spacing w:val="0"/>
          <w:sz w:val="20"/>
          <w:szCs w:val="20"/>
          <w:lang w:val="en-US" w:eastAsia="en-US"/>
        </w:rPr>
        <w:t>&lt;</w:t>
      </w:r>
      <w:r>
        <w:rPr>
          <w:rStyle w:val="bodywrapperdata-v-daa022c6"/>
          <w:b w:val="0"/>
          <w:bCs w:val="0"/>
          <w:i w:val="0"/>
          <w:iCs w:val="0"/>
          <w:vanish/>
          <w:spacing w:val="0"/>
          <w:lang w:val="en-US" w:eastAsia="en-US"/>
        </w:rPr>
        <w:t>div className</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styles</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description</w:t>
      </w:r>
      <w:r>
        <w:rPr>
          <w:rStyle w:val="any"/>
          <w:rFonts w:ascii="Courier New" w:eastAsia="Courier New" w:hAnsi="Courier New" w:cs="Courier New"/>
          <w:b w:val="0"/>
          <w:bCs w:val="0"/>
          <w:i w:val="0"/>
          <w:iCs w:val="0"/>
          <w:vanish/>
          <w:spacing w:val="0"/>
          <w:sz w:val="20"/>
          <w:szCs w:val="20"/>
          <w:lang w:val="en-US" w:eastAsia="en-US"/>
        </w:rPr>
        <w:t>}</w:t>
      </w:r>
      <w:r>
        <w:rPr>
          <w:rStyle w:val="data-v-daa022c6tokenoperator"/>
          <w:rFonts w:ascii="Courier New" w:eastAsia="Courier New" w:hAnsi="Courier New" w:cs="Courier New"/>
          <w:b w:val="0"/>
          <w:bCs w:val="0"/>
          <w:i w:val="0"/>
          <w:iCs w:val="0"/>
          <w:vanish/>
          <w:spacing w:val="0"/>
          <w:sz w:val="20"/>
          <w:szCs w:val="20"/>
          <w:lang w:val="en-US" w:eastAsia="en-US"/>
        </w:rPr>
        <w:t>&gt;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Send back to the faucet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data-v-daa022c6tokenoperator"/>
          <w:rFonts w:ascii="Courier New" w:eastAsia="Courier New" w:hAnsi="Courier New" w:cs="Courier New"/>
          <w:b w:val="0"/>
          <w:bCs w:val="0"/>
          <w:i w:val="0"/>
          <w:iCs w:val="0"/>
          <w:vanish/>
          <w:spacing w:val="0"/>
          <w:sz w:val="20"/>
          <w:szCs w:val="20"/>
          <w:lang w:val="en-US" w:eastAsia="en-US"/>
        </w:rPr>
        <w:t>&lt;</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div</w:t>
      </w:r>
      <w:r>
        <w:rPr>
          <w:rStyle w:val="data-v-daa022c6tokenoperator"/>
          <w:rFonts w:ascii="Courier New" w:eastAsia="Courier New" w:hAnsi="Courier New" w:cs="Courier New"/>
          <w:b w:val="0"/>
          <w:bCs w:val="0"/>
          <w:i w:val="0"/>
          <w:iCs w:val="0"/>
          <w:vanish/>
          <w:spacing w:val="0"/>
          <w:sz w:val="20"/>
          <w:szCs w:val="20"/>
          <w:lang w:val="en-US" w:eastAsia="en-US"/>
        </w:rPr>
        <w:t>&gt;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data-v-daa022c6tokenoperator"/>
          <w:rFonts w:ascii="Courier New" w:eastAsia="Courier New" w:hAnsi="Courier New" w:cs="Courier New"/>
          <w:b w:val="0"/>
          <w:bCs w:val="0"/>
          <w:i w:val="0"/>
          <w:iCs w:val="0"/>
          <w:vanish/>
          <w:spacing w:val="0"/>
          <w:sz w:val="20"/>
          <w:szCs w:val="20"/>
          <w:lang w:val="en-US" w:eastAsia="en-US"/>
        </w:rPr>
        <w:t>&lt;</w:t>
      </w:r>
      <w:r>
        <w:rPr>
          <w:rStyle w:val="bodywrapperdata-v-daa022c6"/>
          <w:b w:val="0"/>
          <w:bCs w:val="0"/>
          <w:i w:val="0"/>
          <w:iCs w:val="0"/>
          <w:vanish/>
          <w:spacing w:val="0"/>
          <w:lang w:val="en-US" w:eastAsia="en-US"/>
        </w:rPr>
        <w:t>fieldset className</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styles</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card</w:t>
      </w:r>
      <w:r>
        <w:rPr>
          <w:rStyle w:val="any"/>
          <w:rFonts w:ascii="Courier New" w:eastAsia="Courier New" w:hAnsi="Courier New" w:cs="Courier New"/>
          <w:b w:val="0"/>
          <w:bCs w:val="0"/>
          <w:i w:val="0"/>
          <w:iCs w:val="0"/>
          <w:vanish/>
          <w:spacing w:val="0"/>
          <w:sz w:val="20"/>
          <w:szCs w:val="20"/>
          <w:lang w:val="en-US" w:eastAsia="en-US"/>
        </w:rPr>
        <w:t>}</w:t>
      </w:r>
      <w:r>
        <w:rPr>
          <w:rStyle w:val="data-v-daa022c6tokenoperator"/>
          <w:rFonts w:ascii="Courier New" w:eastAsia="Courier New" w:hAnsi="Courier New" w:cs="Courier New"/>
          <w:b w:val="0"/>
          <w:bCs w:val="0"/>
          <w:i w:val="0"/>
          <w:iCs w:val="0"/>
          <w:vanish/>
          <w:spacing w:val="0"/>
          <w:sz w:val="20"/>
          <w:szCs w:val="20"/>
          <w:lang w:val="en-US" w:eastAsia="en-US"/>
        </w:rPr>
        <w:t>&gt;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data-v-daa022c6tokenoperator"/>
          <w:rFonts w:ascii="Courier New" w:eastAsia="Courier New" w:hAnsi="Courier New" w:cs="Courier New"/>
          <w:b w:val="0"/>
          <w:bCs w:val="0"/>
          <w:i w:val="0"/>
          <w:iCs w:val="0"/>
          <w:vanish/>
          <w:spacing w:val="0"/>
          <w:sz w:val="20"/>
          <w:szCs w:val="20"/>
          <w:lang w:val="en-US" w:eastAsia="en-US"/>
        </w:rPr>
        <w:t>&lt;</w:t>
      </w:r>
      <w:r>
        <w:rPr>
          <w:rStyle w:val="bodywrapperdata-v-daa022c6"/>
          <w:b w:val="0"/>
          <w:bCs w:val="0"/>
          <w:i w:val="0"/>
          <w:iCs w:val="0"/>
          <w:vanish/>
          <w:spacing w:val="0"/>
          <w:lang w:val="en-US" w:eastAsia="en-US"/>
        </w:rPr>
        <w:t>legend</w:t>
      </w:r>
      <w:r>
        <w:rPr>
          <w:rStyle w:val="data-v-daa022c6tokenoperator"/>
          <w:rFonts w:ascii="Courier New" w:eastAsia="Courier New" w:hAnsi="Courier New" w:cs="Courier New"/>
          <w:b w:val="0"/>
          <w:bCs w:val="0"/>
          <w:i w:val="0"/>
          <w:iCs w:val="0"/>
          <w:vanish/>
          <w:spacing w:val="0"/>
          <w:sz w:val="20"/>
          <w:szCs w:val="20"/>
          <w:lang w:val="en-US" w:eastAsia="en-US"/>
        </w:rPr>
        <w:t>&gt;</w:t>
      </w:r>
      <w:r>
        <w:rPr>
          <w:rStyle w:val="bodywrapperdata-v-daa022c6"/>
          <w:b w:val="0"/>
          <w:bCs w:val="0"/>
          <w:i w:val="0"/>
          <w:iCs w:val="0"/>
          <w:vanish/>
          <w:spacing w:val="0"/>
          <w:lang w:val="en-US" w:eastAsia="en-US"/>
        </w:rPr>
        <w:t>Faucet</w:t>
      </w:r>
      <w:r>
        <w:rPr>
          <w:rStyle w:val="data-v-daa022c6tokenoperator"/>
          <w:rFonts w:ascii="Courier New" w:eastAsia="Courier New" w:hAnsi="Courier New" w:cs="Courier New"/>
          <w:b w:val="0"/>
          <w:bCs w:val="0"/>
          <w:i w:val="0"/>
          <w:iCs w:val="0"/>
          <w:vanish/>
          <w:spacing w:val="0"/>
          <w:sz w:val="20"/>
          <w:szCs w:val="20"/>
          <w:lang w:val="en-US" w:eastAsia="en-US"/>
        </w:rPr>
        <w:t>&lt;</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legend</w:t>
      </w:r>
      <w:r>
        <w:rPr>
          <w:rStyle w:val="data-v-daa022c6tokenoperator"/>
          <w:rFonts w:ascii="Courier New" w:eastAsia="Courier New" w:hAnsi="Courier New" w:cs="Courier New"/>
          <w:b w:val="0"/>
          <w:bCs w:val="0"/>
          <w:i w:val="0"/>
          <w:iCs w:val="0"/>
          <w:vanish/>
          <w:spacing w:val="0"/>
          <w:sz w:val="20"/>
          <w:szCs w:val="20"/>
          <w:lang w:val="en-US" w:eastAsia="en-US"/>
        </w:rPr>
        <w:t>&gt;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data-v-daa022c6tokenoperator"/>
          <w:rFonts w:ascii="Courier New" w:eastAsia="Courier New" w:hAnsi="Courier New" w:cs="Courier New"/>
          <w:b w:val="0"/>
          <w:bCs w:val="0"/>
          <w:i w:val="0"/>
          <w:iCs w:val="0"/>
          <w:vanish/>
          <w:spacing w:val="0"/>
          <w:sz w:val="20"/>
          <w:szCs w:val="20"/>
          <w:lang w:val="en-US" w:eastAsia="en-US"/>
        </w:rPr>
        <w:t>&lt;</w:t>
      </w:r>
      <w:r>
        <w:rPr>
          <w:rStyle w:val="bodywrapperdata-v-daa022c6"/>
          <w:b w:val="0"/>
          <w:bCs w:val="0"/>
          <w:i w:val="0"/>
          <w:iCs w:val="0"/>
          <w:vanish/>
          <w:spacing w:val="0"/>
          <w:lang w:val="en-US" w:eastAsia="en-US"/>
        </w:rPr>
        <w:t>p</w:t>
      </w:r>
      <w:r>
        <w:rPr>
          <w:rStyle w:val="data-v-daa022c6tokenoperator"/>
          <w:rFonts w:ascii="Courier New" w:eastAsia="Courier New" w:hAnsi="Courier New" w:cs="Courier New"/>
          <w:b w:val="0"/>
          <w:bCs w:val="0"/>
          <w:i w:val="0"/>
          <w:iCs w:val="0"/>
          <w:vanish/>
          <w:spacing w:val="0"/>
          <w:sz w:val="20"/>
          <w:szCs w:val="20"/>
          <w:lang w:val="en-US" w:eastAsia="en-US"/>
        </w:rPr>
        <w:t>&gt;</w:t>
      </w:r>
      <w:r>
        <w:rPr>
          <w:rStyle w:val="bodywrapperdata-v-daa022c6"/>
          <w:b w:val="0"/>
          <w:bCs w:val="0"/>
          <w:i w:val="0"/>
          <w:iCs w:val="0"/>
          <w:vanish/>
          <w:spacing w:val="0"/>
          <w:lang w:val="en-US" w:eastAsia="en-US"/>
        </w:rPr>
        <w:t>Address</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faucetAddress</w:t>
      </w:r>
      <w:r>
        <w:rPr>
          <w:rStyle w:val="any"/>
          <w:rFonts w:ascii="Courier New" w:eastAsia="Courier New" w:hAnsi="Courier New" w:cs="Courier New"/>
          <w:b w:val="0"/>
          <w:bCs w:val="0"/>
          <w:i w:val="0"/>
          <w:iCs w:val="0"/>
          <w:vanish/>
          <w:spacing w:val="0"/>
          <w:sz w:val="20"/>
          <w:szCs w:val="20"/>
          <w:lang w:val="en-US" w:eastAsia="en-US"/>
        </w:rPr>
        <w:t>}</w:t>
      </w:r>
      <w:r>
        <w:rPr>
          <w:rStyle w:val="data-v-daa022c6tokenoperator"/>
          <w:rFonts w:ascii="Courier New" w:eastAsia="Courier New" w:hAnsi="Courier New" w:cs="Courier New"/>
          <w:b w:val="0"/>
          <w:bCs w:val="0"/>
          <w:i w:val="0"/>
          <w:iCs w:val="0"/>
          <w:vanish/>
          <w:spacing w:val="0"/>
          <w:sz w:val="20"/>
          <w:szCs w:val="20"/>
          <w:lang w:val="en-US" w:eastAsia="en-US"/>
        </w:rPr>
        <w:t>&lt;</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p</w:t>
      </w:r>
      <w:r>
        <w:rPr>
          <w:rStyle w:val="data-v-daa022c6tokenoperator"/>
          <w:rFonts w:ascii="Courier New" w:eastAsia="Courier New" w:hAnsi="Courier New" w:cs="Courier New"/>
          <w:b w:val="0"/>
          <w:bCs w:val="0"/>
          <w:i w:val="0"/>
          <w:iCs w:val="0"/>
          <w:vanish/>
          <w:spacing w:val="0"/>
          <w:sz w:val="20"/>
          <w:szCs w:val="20"/>
          <w:lang w:val="en-US" w:eastAsia="en-US"/>
        </w:rPr>
        <w:t>&gt;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data-v-daa022c6tokenoperator"/>
          <w:rFonts w:ascii="Courier New" w:eastAsia="Courier New" w:hAnsi="Courier New" w:cs="Courier New"/>
          <w:b w:val="0"/>
          <w:bCs w:val="0"/>
          <w:i w:val="0"/>
          <w:iCs w:val="0"/>
          <w:vanish/>
          <w:spacing w:val="0"/>
          <w:sz w:val="20"/>
          <w:szCs w:val="20"/>
          <w:lang w:val="en-US" w:eastAsia="en-US"/>
        </w:rPr>
        <w:t>&lt;</w:t>
      </w:r>
      <w:r>
        <w:rPr>
          <w:rStyle w:val="bodywrapperdata-v-daa022c6"/>
          <w:b w:val="0"/>
          <w:bCs w:val="0"/>
          <w:i w:val="0"/>
          <w:iCs w:val="0"/>
          <w:vanish/>
          <w:spacing w:val="0"/>
          <w:lang w:val="en-US" w:eastAsia="en-US"/>
        </w:rPr>
        <w:t>p</w:t>
      </w:r>
      <w:r>
        <w:rPr>
          <w:rStyle w:val="data-v-daa022c6tokenoperator"/>
          <w:rFonts w:ascii="Courier New" w:eastAsia="Courier New" w:hAnsi="Courier New" w:cs="Courier New"/>
          <w:b w:val="0"/>
          <w:bCs w:val="0"/>
          <w:i w:val="0"/>
          <w:iCs w:val="0"/>
          <w:vanish/>
          <w:spacing w:val="0"/>
          <w:sz w:val="20"/>
          <w:szCs w:val="20"/>
          <w:lang w:val="en-US" w:eastAsia="en-US"/>
        </w:rPr>
        <w:t>&gt;</w:t>
      </w:r>
      <w:r>
        <w:rPr>
          <w:rStyle w:val="bodywrapperdata-v-daa022c6"/>
          <w:b w:val="0"/>
          <w:bCs w:val="0"/>
          <w:i w:val="0"/>
          <w:iCs w:val="0"/>
          <w:vanish/>
          <w:spacing w:val="0"/>
          <w:lang w:val="en-US" w:eastAsia="en-US"/>
        </w:rPr>
        <w:t>Balance</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faucetBalance</w:t>
      </w:r>
      <w:r>
        <w:rPr>
          <w:rStyle w:val="any"/>
          <w:rFonts w:ascii="Courier New" w:eastAsia="Courier New" w:hAnsi="Courier New" w:cs="Courier New"/>
          <w:b w:val="0"/>
          <w:bCs w:val="0"/>
          <w:i w:val="0"/>
          <w:iCs w:val="0"/>
          <w:vanish/>
          <w:spacing w:val="0"/>
          <w:sz w:val="20"/>
          <w:szCs w:val="20"/>
          <w:lang w:val="en-US" w:eastAsia="en-US"/>
        </w:rPr>
        <w:t>}</w:t>
      </w:r>
      <w:r>
        <w:rPr>
          <w:rStyle w:val="data-v-daa022c6tokenoperator"/>
          <w:rFonts w:ascii="Courier New" w:eastAsia="Courier New" w:hAnsi="Courier New" w:cs="Courier New"/>
          <w:b w:val="0"/>
          <w:bCs w:val="0"/>
          <w:i w:val="0"/>
          <w:iCs w:val="0"/>
          <w:vanish/>
          <w:spacing w:val="0"/>
          <w:sz w:val="20"/>
          <w:szCs w:val="20"/>
          <w:lang w:val="en-US" w:eastAsia="en-US"/>
        </w:rPr>
        <w:t>&lt;</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p</w:t>
      </w:r>
      <w:r>
        <w:rPr>
          <w:rStyle w:val="data-v-daa022c6tokenoperator"/>
          <w:rFonts w:ascii="Courier New" w:eastAsia="Courier New" w:hAnsi="Courier New" w:cs="Courier New"/>
          <w:b w:val="0"/>
          <w:bCs w:val="0"/>
          <w:i w:val="0"/>
          <w:iCs w:val="0"/>
          <w:vanish/>
          <w:spacing w:val="0"/>
          <w:sz w:val="20"/>
          <w:szCs w:val="20"/>
          <w:lang w:val="en-US" w:eastAsia="en-US"/>
        </w:rPr>
        <w:t>&gt;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data-v-daa022c6tokenoperator"/>
          <w:rFonts w:ascii="Courier New" w:eastAsia="Courier New" w:hAnsi="Courier New" w:cs="Courier New"/>
          <w:b w:val="0"/>
          <w:bCs w:val="0"/>
          <w:i w:val="0"/>
          <w:iCs w:val="0"/>
          <w:vanish/>
          <w:spacing w:val="0"/>
          <w:sz w:val="20"/>
          <w:szCs w:val="20"/>
          <w:lang w:val="en-US" w:eastAsia="en-US"/>
        </w:rPr>
        <w:t>&lt;</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fieldset</w:t>
      </w:r>
      <w:r>
        <w:rPr>
          <w:rStyle w:val="data-v-daa022c6tokenoperator"/>
          <w:rFonts w:ascii="Courier New" w:eastAsia="Courier New" w:hAnsi="Courier New" w:cs="Courier New"/>
          <w:b w:val="0"/>
          <w:bCs w:val="0"/>
          <w:i w:val="0"/>
          <w:iCs w:val="0"/>
          <w:vanish/>
          <w:spacing w:val="0"/>
          <w:sz w:val="20"/>
          <w:szCs w:val="20"/>
          <w:lang w:val="en-US" w:eastAsia="en-US"/>
        </w:rPr>
        <w:t>&gt;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data-v-daa022c6tokenoperator"/>
          <w:rFonts w:ascii="Courier New" w:eastAsia="Courier New" w:hAnsi="Courier New" w:cs="Courier New"/>
          <w:b w:val="0"/>
          <w:bCs w:val="0"/>
          <w:i w:val="0"/>
          <w:iCs w:val="0"/>
          <w:vanish/>
          <w:spacing w:val="0"/>
          <w:sz w:val="20"/>
          <w:szCs w:val="20"/>
          <w:lang w:val="en-US" w:eastAsia="en-US"/>
        </w:rPr>
        <w:t>&lt;</w:t>
      </w:r>
      <w:r>
        <w:rPr>
          <w:rStyle w:val="bodywrapperdata-v-daa022c6"/>
          <w:b w:val="0"/>
          <w:bCs w:val="0"/>
          <w:i w:val="0"/>
          <w:iCs w:val="0"/>
          <w:vanish/>
          <w:spacing w:val="0"/>
          <w:lang w:val="en-US" w:eastAsia="en-US"/>
        </w:rPr>
        <w:t>fieldset className</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styles</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card</w:t>
      </w:r>
      <w:r>
        <w:rPr>
          <w:rStyle w:val="any"/>
          <w:rFonts w:ascii="Courier New" w:eastAsia="Courier New" w:hAnsi="Courier New" w:cs="Courier New"/>
          <w:b w:val="0"/>
          <w:bCs w:val="0"/>
          <w:i w:val="0"/>
          <w:iCs w:val="0"/>
          <w:vanish/>
          <w:spacing w:val="0"/>
          <w:sz w:val="20"/>
          <w:szCs w:val="20"/>
          <w:lang w:val="en-US" w:eastAsia="en-US"/>
        </w:rPr>
        <w:t>}</w:t>
      </w:r>
      <w:r>
        <w:rPr>
          <w:rStyle w:val="data-v-daa022c6tokenoperator"/>
          <w:rFonts w:ascii="Courier New" w:eastAsia="Courier New" w:hAnsi="Courier New" w:cs="Courier New"/>
          <w:b w:val="0"/>
          <w:bCs w:val="0"/>
          <w:i w:val="0"/>
          <w:iCs w:val="0"/>
          <w:vanish/>
          <w:spacing w:val="0"/>
          <w:sz w:val="20"/>
          <w:szCs w:val="20"/>
          <w:lang w:val="en-US" w:eastAsia="en-US"/>
        </w:rPr>
        <w:t>&gt;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data-v-daa022c6tokenoperator"/>
          <w:rFonts w:ascii="Courier New" w:eastAsia="Courier New" w:hAnsi="Courier New" w:cs="Courier New"/>
          <w:b w:val="0"/>
          <w:bCs w:val="0"/>
          <w:i w:val="0"/>
          <w:iCs w:val="0"/>
          <w:vanish/>
          <w:spacing w:val="0"/>
          <w:sz w:val="20"/>
          <w:szCs w:val="20"/>
          <w:lang w:val="en-US" w:eastAsia="en-US"/>
        </w:rPr>
        <w:t>&lt;</w:t>
      </w:r>
      <w:r>
        <w:rPr>
          <w:rStyle w:val="bodywrapperdata-v-daa022c6"/>
          <w:b w:val="0"/>
          <w:bCs w:val="0"/>
          <w:i w:val="0"/>
          <w:iCs w:val="0"/>
          <w:vanish/>
          <w:spacing w:val="0"/>
          <w:lang w:val="en-US" w:eastAsia="en-US"/>
        </w:rPr>
        <w:t>legend</w:t>
      </w:r>
      <w:r>
        <w:rPr>
          <w:rStyle w:val="data-v-daa022c6tokenoperator"/>
          <w:rFonts w:ascii="Courier New" w:eastAsia="Courier New" w:hAnsi="Courier New" w:cs="Courier New"/>
          <w:b w:val="0"/>
          <w:bCs w:val="0"/>
          <w:i w:val="0"/>
          <w:iCs w:val="0"/>
          <w:vanish/>
          <w:spacing w:val="0"/>
          <w:sz w:val="20"/>
          <w:szCs w:val="20"/>
          <w:lang w:val="en-US" w:eastAsia="en-US"/>
        </w:rPr>
        <w:t>&gt;</w:t>
      </w:r>
      <w:r>
        <w:rPr>
          <w:rStyle w:val="bodywrapperdata-v-daa022c6"/>
          <w:b w:val="0"/>
          <w:bCs w:val="0"/>
          <w:i w:val="0"/>
          <w:iCs w:val="0"/>
          <w:vanish/>
          <w:spacing w:val="0"/>
          <w:lang w:val="en-US" w:eastAsia="en-US"/>
        </w:rPr>
        <w:t>You</w:t>
      </w:r>
      <w:r>
        <w:rPr>
          <w:rStyle w:val="data-v-daa022c6tokenoperator"/>
          <w:rFonts w:ascii="Courier New" w:eastAsia="Courier New" w:hAnsi="Courier New" w:cs="Courier New"/>
          <w:b w:val="0"/>
          <w:bCs w:val="0"/>
          <w:i w:val="0"/>
          <w:iCs w:val="0"/>
          <w:vanish/>
          <w:spacing w:val="0"/>
          <w:sz w:val="20"/>
          <w:szCs w:val="20"/>
          <w:lang w:val="en-US" w:eastAsia="en-US"/>
        </w:rPr>
        <w:t>&lt;</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legend</w:t>
      </w:r>
      <w:r>
        <w:rPr>
          <w:rStyle w:val="data-v-daa022c6tokenoperator"/>
          <w:rFonts w:ascii="Courier New" w:eastAsia="Courier New" w:hAnsi="Courier New" w:cs="Courier New"/>
          <w:b w:val="0"/>
          <w:bCs w:val="0"/>
          <w:i w:val="0"/>
          <w:iCs w:val="0"/>
          <w:vanish/>
          <w:spacing w:val="0"/>
          <w:sz w:val="20"/>
          <w:szCs w:val="20"/>
          <w:lang w:val="en-US" w:eastAsia="en-US"/>
        </w:rPr>
        <w:t>&gt;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data-v-daa022c6tokenoperator"/>
          <w:rFonts w:ascii="Courier New" w:eastAsia="Courier New" w:hAnsi="Courier New" w:cs="Courier New"/>
          <w:b w:val="0"/>
          <w:bCs w:val="0"/>
          <w:i w:val="0"/>
          <w:iCs w:val="0"/>
          <w:vanish/>
          <w:spacing w:val="0"/>
          <w:sz w:val="20"/>
          <w:szCs w:val="20"/>
          <w:lang w:val="en-US" w:eastAsia="en-US"/>
        </w:rPr>
        <w:t>&lt;</w:t>
      </w:r>
      <w:r>
        <w:rPr>
          <w:rStyle w:val="bodywrapperdata-v-daa022c6"/>
          <w:b w:val="0"/>
          <w:bCs w:val="0"/>
          <w:i w:val="0"/>
          <w:iCs w:val="0"/>
          <w:vanish/>
          <w:spacing w:val="0"/>
          <w:lang w:val="en-US" w:eastAsia="en-US"/>
        </w:rPr>
        <w:t>p</w:t>
      </w:r>
      <w:r>
        <w:rPr>
          <w:rStyle w:val="data-v-daa022c6tokenoperator"/>
          <w:rFonts w:ascii="Courier New" w:eastAsia="Courier New" w:hAnsi="Courier New" w:cs="Courier New"/>
          <w:b w:val="0"/>
          <w:bCs w:val="0"/>
          <w:i w:val="0"/>
          <w:iCs w:val="0"/>
          <w:vanish/>
          <w:spacing w:val="0"/>
          <w:sz w:val="20"/>
          <w:szCs w:val="20"/>
          <w:lang w:val="en-US" w:eastAsia="en-US"/>
        </w:rPr>
        <w:t>&gt;</w:t>
      </w:r>
      <w:r>
        <w:rPr>
          <w:rStyle w:val="bodywrapperdata-v-daa022c6"/>
          <w:b w:val="0"/>
          <w:bCs w:val="0"/>
          <w:i w:val="0"/>
          <w:iCs w:val="0"/>
          <w:vanish/>
          <w:spacing w:val="0"/>
          <w:lang w:val="en-US" w:eastAsia="en-US"/>
        </w:rPr>
        <w:t>Address</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myAddress</w:t>
      </w:r>
      <w:r>
        <w:rPr>
          <w:rStyle w:val="any"/>
          <w:rFonts w:ascii="Courier New" w:eastAsia="Courier New" w:hAnsi="Courier New" w:cs="Courier New"/>
          <w:b w:val="0"/>
          <w:bCs w:val="0"/>
          <w:i w:val="0"/>
          <w:iCs w:val="0"/>
          <w:vanish/>
          <w:spacing w:val="0"/>
          <w:sz w:val="20"/>
          <w:szCs w:val="20"/>
          <w:lang w:val="en-US" w:eastAsia="en-US"/>
        </w:rPr>
        <w:t>}</w:t>
      </w:r>
      <w:r>
        <w:rPr>
          <w:rStyle w:val="data-v-daa022c6tokenoperator"/>
          <w:rFonts w:ascii="Courier New" w:eastAsia="Courier New" w:hAnsi="Courier New" w:cs="Courier New"/>
          <w:b w:val="0"/>
          <w:bCs w:val="0"/>
          <w:i w:val="0"/>
          <w:iCs w:val="0"/>
          <w:vanish/>
          <w:spacing w:val="0"/>
          <w:sz w:val="20"/>
          <w:szCs w:val="20"/>
          <w:lang w:val="en-US" w:eastAsia="en-US"/>
        </w:rPr>
        <w:t>&lt;</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p</w:t>
      </w:r>
      <w:r>
        <w:rPr>
          <w:rStyle w:val="data-v-daa022c6tokenoperator"/>
          <w:rFonts w:ascii="Courier New" w:eastAsia="Courier New" w:hAnsi="Courier New" w:cs="Courier New"/>
          <w:b w:val="0"/>
          <w:bCs w:val="0"/>
          <w:i w:val="0"/>
          <w:iCs w:val="0"/>
          <w:vanish/>
          <w:spacing w:val="0"/>
          <w:sz w:val="20"/>
          <w:szCs w:val="20"/>
          <w:lang w:val="en-US" w:eastAsia="en-US"/>
        </w:rPr>
        <w:t>&gt;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data-v-daa022c6tokenoperator"/>
          <w:rFonts w:ascii="Courier New" w:eastAsia="Courier New" w:hAnsi="Courier New" w:cs="Courier New"/>
          <w:b w:val="0"/>
          <w:bCs w:val="0"/>
          <w:i w:val="0"/>
          <w:iCs w:val="0"/>
          <w:vanish/>
          <w:spacing w:val="0"/>
          <w:sz w:val="20"/>
          <w:szCs w:val="20"/>
          <w:lang w:val="en-US" w:eastAsia="en-US"/>
        </w:rPr>
        <w:t>&lt;</w:t>
      </w:r>
      <w:r>
        <w:rPr>
          <w:rStyle w:val="bodywrapperdata-v-daa022c6"/>
          <w:b w:val="0"/>
          <w:bCs w:val="0"/>
          <w:i w:val="0"/>
          <w:iCs w:val="0"/>
          <w:vanish/>
          <w:spacing w:val="0"/>
          <w:lang w:val="en-US" w:eastAsia="en-US"/>
        </w:rPr>
        <w:t>p</w:t>
      </w:r>
      <w:r>
        <w:rPr>
          <w:rStyle w:val="data-v-daa022c6tokenoperator"/>
          <w:rFonts w:ascii="Courier New" w:eastAsia="Courier New" w:hAnsi="Courier New" w:cs="Courier New"/>
          <w:b w:val="0"/>
          <w:bCs w:val="0"/>
          <w:i w:val="0"/>
          <w:iCs w:val="0"/>
          <w:vanish/>
          <w:spacing w:val="0"/>
          <w:sz w:val="20"/>
          <w:szCs w:val="20"/>
          <w:lang w:val="en-US" w:eastAsia="en-US"/>
        </w:rPr>
        <w:t>&gt;</w:t>
      </w:r>
      <w:r>
        <w:rPr>
          <w:rStyle w:val="bodywrapperdata-v-daa022c6"/>
          <w:b w:val="0"/>
          <w:bCs w:val="0"/>
          <w:i w:val="0"/>
          <w:iCs w:val="0"/>
          <w:vanish/>
          <w:spacing w:val="0"/>
          <w:lang w:val="en-US" w:eastAsia="en-US"/>
        </w:rPr>
        <w:t>Balance</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myBalance</w:t>
      </w:r>
      <w:r>
        <w:rPr>
          <w:rStyle w:val="any"/>
          <w:rFonts w:ascii="Courier New" w:eastAsia="Courier New" w:hAnsi="Courier New" w:cs="Courier New"/>
          <w:b w:val="0"/>
          <w:bCs w:val="0"/>
          <w:i w:val="0"/>
          <w:iCs w:val="0"/>
          <w:vanish/>
          <w:spacing w:val="0"/>
          <w:sz w:val="20"/>
          <w:szCs w:val="20"/>
          <w:lang w:val="en-US" w:eastAsia="en-US"/>
        </w:rPr>
        <w:t>}</w:t>
      </w:r>
      <w:r>
        <w:rPr>
          <w:rStyle w:val="data-v-daa022c6tokenoperator"/>
          <w:rFonts w:ascii="Courier New" w:eastAsia="Courier New" w:hAnsi="Courier New" w:cs="Courier New"/>
          <w:b w:val="0"/>
          <w:bCs w:val="0"/>
          <w:i w:val="0"/>
          <w:iCs w:val="0"/>
          <w:vanish/>
          <w:spacing w:val="0"/>
          <w:sz w:val="20"/>
          <w:szCs w:val="20"/>
          <w:lang w:val="en-US" w:eastAsia="en-US"/>
        </w:rPr>
        <w:t>&lt;</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p</w:t>
      </w:r>
      <w:r>
        <w:rPr>
          <w:rStyle w:val="data-v-daa022c6tokenoperator"/>
          <w:rFonts w:ascii="Courier New" w:eastAsia="Courier New" w:hAnsi="Courier New" w:cs="Courier New"/>
          <w:b w:val="0"/>
          <w:bCs w:val="0"/>
          <w:i w:val="0"/>
          <w:iCs w:val="0"/>
          <w:vanish/>
          <w:spacing w:val="0"/>
          <w:sz w:val="20"/>
          <w:szCs w:val="20"/>
          <w:lang w:val="en-US" w:eastAsia="en-US"/>
        </w:rPr>
        <w:t>&gt;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data-v-daa022c6tokenoperator"/>
          <w:rFonts w:ascii="Courier New" w:eastAsia="Courier New" w:hAnsi="Courier New" w:cs="Courier New"/>
          <w:b w:val="0"/>
          <w:bCs w:val="0"/>
          <w:i w:val="0"/>
          <w:iCs w:val="0"/>
          <w:vanish/>
          <w:spacing w:val="0"/>
          <w:sz w:val="20"/>
          <w:szCs w:val="20"/>
          <w:lang w:val="en-US" w:eastAsia="en-US"/>
        </w:rPr>
        <w:t>&lt;</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fieldset</w:t>
      </w:r>
      <w:r>
        <w:rPr>
          <w:rStyle w:val="data-v-daa022c6tokenoperator"/>
          <w:rFonts w:ascii="Courier New" w:eastAsia="Courier New" w:hAnsi="Courier New" w:cs="Courier New"/>
          <w:b w:val="0"/>
          <w:bCs w:val="0"/>
          <w:i w:val="0"/>
          <w:iCs w:val="0"/>
          <w:vanish/>
          <w:spacing w:val="0"/>
          <w:sz w:val="20"/>
          <w:szCs w:val="20"/>
          <w:lang w:val="en-US" w:eastAsia="en-US"/>
        </w:rPr>
        <w:t>&gt;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data-v-daa022c6tokenoperator"/>
          <w:rFonts w:ascii="Courier New" w:eastAsia="Courier New" w:hAnsi="Courier New" w:cs="Courier New"/>
          <w:b w:val="0"/>
          <w:bCs w:val="0"/>
          <w:i w:val="0"/>
          <w:iCs w:val="0"/>
          <w:vanish/>
          <w:spacing w:val="0"/>
          <w:sz w:val="20"/>
          <w:szCs w:val="20"/>
          <w:lang w:val="en-US" w:eastAsia="en-US"/>
        </w:rPr>
        <w:t>&lt;</w:t>
      </w:r>
      <w:r>
        <w:rPr>
          <w:rStyle w:val="bodywrapperdata-v-daa022c6"/>
          <w:b w:val="0"/>
          <w:bCs w:val="0"/>
          <w:i w:val="0"/>
          <w:iCs w:val="0"/>
          <w:vanish/>
          <w:spacing w:val="0"/>
          <w:lang w:val="en-US" w:eastAsia="en-US"/>
        </w:rPr>
        <w:t>fieldset className</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styles</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card</w:t>
      </w:r>
      <w:r>
        <w:rPr>
          <w:rStyle w:val="any"/>
          <w:rFonts w:ascii="Courier New" w:eastAsia="Courier New" w:hAnsi="Courier New" w:cs="Courier New"/>
          <w:b w:val="0"/>
          <w:bCs w:val="0"/>
          <w:i w:val="0"/>
          <w:iCs w:val="0"/>
          <w:vanish/>
          <w:spacing w:val="0"/>
          <w:sz w:val="20"/>
          <w:szCs w:val="20"/>
          <w:lang w:val="en-US" w:eastAsia="en-US"/>
        </w:rPr>
        <w:t>}</w:t>
      </w:r>
      <w:r>
        <w:rPr>
          <w:rStyle w:val="data-v-daa022c6tokenoperator"/>
          <w:rFonts w:ascii="Courier New" w:eastAsia="Courier New" w:hAnsi="Courier New" w:cs="Courier New"/>
          <w:b w:val="0"/>
          <w:bCs w:val="0"/>
          <w:i w:val="0"/>
          <w:iCs w:val="0"/>
          <w:vanish/>
          <w:spacing w:val="0"/>
          <w:sz w:val="20"/>
          <w:szCs w:val="20"/>
          <w:lang w:val="en-US" w:eastAsia="en-US"/>
        </w:rPr>
        <w:t>&gt;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data-v-daa022c6tokenoperator"/>
          <w:rFonts w:ascii="Courier New" w:eastAsia="Courier New" w:hAnsi="Courier New" w:cs="Courier New"/>
          <w:b w:val="0"/>
          <w:bCs w:val="0"/>
          <w:i w:val="0"/>
          <w:iCs w:val="0"/>
          <w:vanish/>
          <w:spacing w:val="0"/>
          <w:sz w:val="20"/>
          <w:szCs w:val="20"/>
          <w:lang w:val="en-US" w:eastAsia="en-US"/>
        </w:rPr>
        <w:t>&lt;</w:t>
      </w:r>
      <w:r>
        <w:rPr>
          <w:rStyle w:val="bodywrapperdata-v-daa022c6"/>
          <w:b w:val="0"/>
          <w:bCs w:val="0"/>
          <w:i w:val="0"/>
          <w:iCs w:val="0"/>
          <w:vanish/>
          <w:spacing w:val="0"/>
          <w:lang w:val="en-US" w:eastAsia="en-US"/>
        </w:rPr>
        <w:t>legend</w:t>
      </w:r>
      <w:r>
        <w:rPr>
          <w:rStyle w:val="data-v-daa022c6tokenoperator"/>
          <w:rFonts w:ascii="Courier New" w:eastAsia="Courier New" w:hAnsi="Courier New" w:cs="Courier New"/>
          <w:b w:val="0"/>
          <w:bCs w:val="0"/>
          <w:i w:val="0"/>
          <w:iCs w:val="0"/>
          <w:vanish/>
          <w:spacing w:val="0"/>
          <w:sz w:val="20"/>
          <w:szCs w:val="20"/>
          <w:lang w:val="en-US" w:eastAsia="en-US"/>
        </w:rPr>
        <w:t>&gt;</w:t>
      </w:r>
      <w:r>
        <w:rPr>
          <w:rStyle w:val="bodywrapperdata-v-daa022c6"/>
          <w:b w:val="0"/>
          <w:bCs w:val="0"/>
          <w:i w:val="0"/>
          <w:iCs w:val="0"/>
          <w:vanish/>
          <w:spacing w:val="0"/>
          <w:lang w:val="en-US" w:eastAsia="en-US"/>
        </w:rPr>
        <w:t>Send</w:t>
      </w:r>
      <w:r>
        <w:rPr>
          <w:rStyle w:val="data-v-daa022c6tokenoperator"/>
          <w:rFonts w:ascii="Courier New" w:eastAsia="Courier New" w:hAnsi="Courier New" w:cs="Courier New"/>
          <w:b w:val="0"/>
          <w:bCs w:val="0"/>
          <w:i w:val="0"/>
          <w:iCs w:val="0"/>
          <w:vanish/>
          <w:spacing w:val="0"/>
          <w:sz w:val="20"/>
          <w:szCs w:val="20"/>
          <w:lang w:val="en-US" w:eastAsia="en-US"/>
        </w:rPr>
        <w:t>&lt;</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legend</w:t>
      </w:r>
      <w:r>
        <w:rPr>
          <w:rStyle w:val="data-v-daa022c6tokenoperator"/>
          <w:rFonts w:ascii="Courier New" w:eastAsia="Courier New" w:hAnsi="Courier New" w:cs="Courier New"/>
          <w:b w:val="0"/>
          <w:bCs w:val="0"/>
          <w:i w:val="0"/>
          <w:iCs w:val="0"/>
          <w:vanish/>
          <w:spacing w:val="0"/>
          <w:sz w:val="20"/>
          <w:szCs w:val="20"/>
          <w:lang w:val="en-US" w:eastAsia="en-US"/>
        </w:rPr>
        <w:t>&gt;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data-v-daa022c6tokenoperator"/>
          <w:rFonts w:ascii="Courier New" w:eastAsia="Courier New" w:hAnsi="Courier New" w:cs="Courier New"/>
          <w:b w:val="0"/>
          <w:bCs w:val="0"/>
          <w:i w:val="0"/>
          <w:iCs w:val="0"/>
          <w:vanish/>
          <w:spacing w:val="0"/>
          <w:sz w:val="20"/>
          <w:szCs w:val="20"/>
          <w:lang w:val="en-US" w:eastAsia="en-US"/>
        </w:rPr>
        <w:t>&lt;</w:t>
      </w:r>
      <w:r>
        <w:rPr>
          <w:rStyle w:val="bodywrapperdata-v-daa022c6"/>
          <w:b w:val="0"/>
          <w:bCs w:val="0"/>
          <w:i w:val="0"/>
          <w:iCs w:val="0"/>
          <w:vanish/>
          <w:spacing w:val="0"/>
          <w:lang w:val="en-US" w:eastAsia="en-US"/>
        </w:rPr>
        <w:t>p</w:t>
      </w:r>
      <w:r>
        <w:rPr>
          <w:rStyle w:val="data-v-daa022c6tokenoperator"/>
          <w:rFonts w:ascii="Courier New" w:eastAsia="Courier New" w:hAnsi="Courier New" w:cs="Courier New"/>
          <w:b w:val="0"/>
          <w:bCs w:val="0"/>
          <w:i w:val="0"/>
          <w:iCs w:val="0"/>
          <w:vanish/>
          <w:spacing w:val="0"/>
          <w:sz w:val="20"/>
          <w:szCs w:val="20"/>
          <w:lang w:val="en-US" w:eastAsia="en-US"/>
        </w:rPr>
        <w:t>&gt;</w:t>
      </w:r>
      <w:r>
        <w:rPr>
          <w:rStyle w:val="bodywrapperdata-v-daa022c6"/>
          <w:b w:val="0"/>
          <w:bCs w:val="0"/>
          <w:i w:val="0"/>
          <w:iCs w:val="0"/>
          <w:vanish/>
          <w:spacing w:val="0"/>
          <w:lang w:val="en-US" w:eastAsia="en-US"/>
        </w:rPr>
        <w:t>To faucet</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data-v-daa022c6tokenoperator"/>
          <w:rFonts w:ascii="Courier New" w:eastAsia="Courier New" w:hAnsi="Courier New" w:cs="Courier New"/>
          <w:b w:val="0"/>
          <w:bCs w:val="0"/>
          <w:i w:val="0"/>
          <w:iCs w:val="0"/>
          <w:vanish/>
          <w:spacing w:val="0"/>
          <w:sz w:val="20"/>
          <w:szCs w:val="20"/>
          <w:lang w:val="en-US" w:eastAsia="en-US"/>
        </w:rPr>
        <w:t>&lt;</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p</w:t>
      </w:r>
      <w:r>
        <w:rPr>
          <w:rStyle w:val="data-v-daa022c6tokenoperator"/>
          <w:rFonts w:ascii="Courier New" w:eastAsia="Courier New" w:hAnsi="Courier New" w:cs="Courier New"/>
          <w:b w:val="0"/>
          <w:bCs w:val="0"/>
          <w:i w:val="0"/>
          <w:iCs w:val="0"/>
          <w:vanish/>
          <w:spacing w:val="0"/>
          <w:sz w:val="20"/>
          <w:szCs w:val="20"/>
          <w:lang w:val="en-US" w:eastAsia="en-US"/>
        </w:rPr>
        <w:t>&gt;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data-v-daa022c6tokenoperator"/>
          <w:rFonts w:ascii="Courier New" w:eastAsia="Courier New" w:hAnsi="Courier New" w:cs="Courier New"/>
          <w:b w:val="0"/>
          <w:bCs w:val="0"/>
          <w:i w:val="0"/>
          <w:iCs w:val="0"/>
          <w:vanish/>
          <w:spacing w:val="0"/>
          <w:sz w:val="20"/>
          <w:szCs w:val="20"/>
          <w:lang w:val="en-US" w:eastAsia="en-US"/>
        </w:rPr>
        <w:t>&lt;</w:t>
      </w:r>
      <w:r>
        <w:rPr>
          <w:rStyle w:val="bodywrapperdata-v-daa022c6"/>
          <w:b w:val="0"/>
          <w:bCs w:val="0"/>
          <w:i w:val="0"/>
          <w:iCs w:val="0"/>
          <w:vanish/>
          <w:spacing w:val="0"/>
          <w:lang w:val="en-US" w:eastAsia="en-US"/>
        </w:rPr>
        <w:t>input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value</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toSend</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type</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data-v-daa022c6tokenstring"/>
          <w:rFonts w:ascii="Courier New" w:eastAsia="Courier New" w:hAnsi="Courier New" w:cs="Courier New"/>
          <w:b w:val="0"/>
          <w:bCs w:val="0"/>
          <w:i w:val="0"/>
          <w:iCs w:val="0"/>
          <w:vanish/>
          <w:spacing w:val="0"/>
          <w:sz w:val="20"/>
          <w:szCs w:val="20"/>
          <w:lang w:val="en-US" w:eastAsia="en-US"/>
        </w:rPr>
        <w:t>"number"</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onChange</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any"/>
          <w:rFonts w:ascii="Courier New" w:eastAsia="Courier New" w:hAnsi="Courier New" w:cs="Courier New"/>
          <w:b w:val="0"/>
          <w:bCs w:val="0"/>
          <w:i w:val="0"/>
          <w:iCs w:val="0"/>
          <w:vanish/>
          <w:spacing w:val="0"/>
          <w:sz w:val="20"/>
          <w:szCs w:val="20"/>
          <w:lang w:val="en-US" w:eastAsia="en-US"/>
        </w:rPr>
        <w:t>{</w:t>
      </w:r>
      <w:r>
        <w:rPr>
          <w:rStyle w:val="data-v-daa022c6tokenkeyword"/>
          <w:rFonts w:ascii="Courier New" w:eastAsia="Courier New" w:hAnsi="Courier New" w:cs="Courier New"/>
          <w:b w:val="0"/>
          <w:bCs w:val="0"/>
          <w:i w:val="0"/>
          <w:iCs w:val="0"/>
          <w:vanish/>
          <w:spacing w:val="0"/>
          <w:sz w:val="20"/>
          <w:szCs w:val="20"/>
          <w:lang w:val="en-US" w:eastAsia="en-US"/>
        </w:rPr>
        <w:t>this</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onToSendChanged</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data-v-daa022c6tokenoperator"/>
          <w:rFonts w:ascii="Courier New" w:eastAsia="Courier New" w:hAnsi="Courier New" w:cs="Courier New"/>
          <w:b w:val="0"/>
          <w:bCs w:val="0"/>
          <w:i w:val="0"/>
          <w:iCs w:val="0"/>
          <w:vanish/>
          <w:spacing w:val="0"/>
          <w:sz w:val="20"/>
          <w:szCs w:val="20"/>
          <w:lang w:val="en-US" w:eastAsia="en-US"/>
        </w:rPr>
        <w:t>&gt;</w:t>
      </w:r>
      <w:r>
        <w:rPr>
          <w:rStyle w:val="any"/>
          <w:rFonts w:ascii="Courier New" w:eastAsia="Courier New" w:hAnsi="Courier New" w:cs="Courier New"/>
          <w:b w:val="0"/>
          <w:bCs w:val="0"/>
          <w:i w:val="0"/>
          <w:iCs w:val="0"/>
          <w:vanish/>
          <w:spacing w:val="0"/>
          <w:sz w:val="20"/>
          <w:szCs w:val="20"/>
          <w:lang w:val="en-US" w:eastAsia="en-US"/>
        </w:rPr>
        <w:t>{</w:t>
      </w:r>
      <w:r>
        <w:rPr>
          <w:rStyle w:val="data-v-daa022c6tokenstring"/>
          <w:rFonts w:ascii="Courier New" w:eastAsia="Courier New" w:hAnsi="Courier New" w:cs="Courier New"/>
          <w:b w:val="0"/>
          <w:bCs w:val="0"/>
          <w:i w:val="0"/>
          <w:iCs w:val="0"/>
          <w:vanish/>
          <w:spacing w:val="0"/>
          <w:sz w:val="20"/>
          <w:szCs w:val="20"/>
          <w:lang w:val="en-US" w:eastAsia="en-US"/>
        </w:rPr>
        <w:t>" "</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denom</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data-v-daa022c6tokenoperator"/>
          <w:rFonts w:ascii="Courier New" w:eastAsia="Courier New" w:hAnsi="Courier New" w:cs="Courier New"/>
          <w:b w:val="0"/>
          <w:bCs w:val="0"/>
          <w:i w:val="0"/>
          <w:iCs w:val="0"/>
          <w:vanish/>
          <w:spacing w:val="0"/>
          <w:sz w:val="20"/>
          <w:szCs w:val="20"/>
          <w:lang w:val="en-US" w:eastAsia="en-US"/>
        </w:rPr>
        <w:t>&lt;</w:t>
      </w:r>
      <w:r>
        <w:rPr>
          <w:rStyle w:val="bodywrapperdata-v-daa022c6"/>
          <w:b w:val="0"/>
          <w:bCs w:val="0"/>
          <w:i w:val="0"/>
          <w:iCs w:val="0"/>
          <w:vanish/>
          <w:spacing w:val="0"/>
          <w:lang w:val="en-US" w:eastAsia="en-US"/>
        </w:rPr>
        <w:t>button onClick</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any"/>
          <w:rFonts w:ascii="Courier New" w:eastAsia="Courier New" w:hAnsi="Courier New" w:cs="Courier New"/>
          <w:b w:val="0"/>
          <w:bCs w:val="0"/>
          <w:i w:val="0"/>
          <w:iCs w:val="0"/>
          <w:vanish/>
          <w:spacing w:val="0"/>
          <w:sz w:val="20"/>
          <w:szCs w:val="20"/>
          <w:lang w:val="en-US" w:eastAsia="en-US"/>
        </w:rPr>
        <w:t>{</w:t>
      </w:r>
      <w:r>
        <w:rPr>
          <w:rStyle w:val="data-v-daa022c6tokenkeyword"/>
          <w:rFonts w:ascii="Courier New" w:eastAsia="Courier New" w:hAnsi="Courier New" w:cs="Courier New"/>
          <w:b w:val="0"/>
          <w:bCs w:val="0"/>
          <w:i w:val="0"/>
          <w:iCs w:val="0"/>
          <w:vanish/>
          <w:spacing w:val="0"/>
          <w:sz w:val="20"/>
          <w:szCs w:val="20"/>
          <w:lang w:val="en-US" w:eastAsia="en-US"/>
        </w:rPr>
        <w:t>this</w:t>
      </w:r>
      <w:r>
        <w:rPr>
          <w:rStyle w:val="any"/>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onSendClicked</w:t>
      </w:r>
      <w:r>
        <w:rPr>
          <w:rStyle w:val="any"/>
          <w:rFonts w:ascii="Courier New" w:eastAsia="Courier New" w:hAnsi="Courier New" w:cs="Courier New"/>
          <w:b w:val="0"/>
          <w:bCs w:val="0"/>
          <w:i w:val="0"/>
          <w:iCs w:val="0"/>
          <w:vanish/>
          <w:spacing w:val="0"/>
          <w:sz w:val="20"/>
          <w:szCs w:val="20"/>
          <w:lang w:val="en-US" w:eastAsia="en-US"/>
        </w:rPr>
        <w:t>}</w:t>
      </w:r>
      <w:r>
        <w:rPr>
          <w:rStyle w:val="data-v-daa022c6tokenoperator"/>
          <w:rFonts w:ascii="Courier New" w:eastAsia="Courier New" w:hAnsi="Courier New" w:cs="Courier New"/>
          <w:b w:val="0"/>
          <w:bCs w:val="0"/>
          <w:i w:val="0"/>
          <w:iCs w:val="0"/>
          <w:vanish/>
          <w:spacing w:val="0"/>
          <w:sz w:val="20"/>
          <w:szCs w:val="20"/>
          <w:lang w:val="en-US" w:eastAsia="en-US"/>
        </w:rPr>
        <w:t>&gt;</w:t>
      </w:r>
      <w:r>
        <w:rPr>
          <w:rStyle w:val="bodywrapperdata-v-daa022c6"/>
          <w:b w:val="0"/>
          <w:bCs w:val="0"/>
          <w:i w:val="0"/>
          <w:iCs w:val="0"/>
          <w:vanish/>
          <w:spacing w:val="0"/>
          <w:lang w:val="en-US" w:eastAsia="en-US"/>
        </w:rPr>
        <w:t>Send to faucet</w:t>
      </w:r>
      <w:r>
        <w:rPr>
          <w:rStyle w:val="data-v-daa022c6tokenoperator"/>
          <w:rFonts w:ascii="Courier New" w:eastAsia="Courier New" w:hAnsi="Courier New" w:cs="Courier New"/>
          <w:b w:val="0"/>
          <w:bCs w:val="0"/>
          <w:i w:val="0"/>
          <w:iCs w:val="0"/>
          <w:vanish/>
          <w:spacing w:val="0"/>
          <w:sz w:val="20"/>
          <w:szCs w:val="20"/>
          <w:lang w:val="en-US" w:eastAsia="en-US"/>
        </w:rPr>
        <w:t>&lt;</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button</w:t>
      </w:r>
      <w:r>
        <w:rPr>
          <w:rStyle w:val="data-v-daa022c6tokenoperator"/>
          <w:rFonts w:ascii="Courier New" w:eastAsia="Courier New" w:hAnsi="Courier New" w:cs="Courier New"/>
          <w:b w:val="0"/>
          <w:bCs w:val="0"/>
          <w:i w:val="0"/>
          <w:iCs w:val="0"/>
          <w:vanish/>
          <w:spacing w:val="0"/>
          <w:sz w:val="20"/>
          <w:szCs w:val="20"/>
          <w:lang w:val="en-US" w:eastAsia="en-US"/>
        </w:rPr>
        <w:t>&gt;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data-v-daa022c6tokenoperator"/>
          <w:rFonts w:ascii="Courier New" w:eastAsia="Courier New" w:hAnsi="Courier New" w:cs="Courier New"/>
          <w:b w:val="0"/>
          <w:bCs w:val="0"/>
          <w:i w:val="0"/>
          <w:iCs w:val="0"/>
          <w:vanish/>
          <w:spacing w:val="0"/>
          <w:sz w:val="20"/>
          <w:szCs w:val="20"/>
          <w:lang w:val="en-US" w:eastAsia="en-US"/>
        </w:rPr>
        <w:t>&lt;</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fieldset</w:t>
      </w:r>
      <w:r>
        <w:rPr>
          <w:rStyle w:val="data-v-daa022c6tokenoperator"/>
          <w:rFonts w:ascii="Courier New" w:eastAsia="Courier New" w:hAnsi="Courier New" w:cs="Courier New"/>
          <w:b w:val="0"/>
          <w:bCs w:val="0"/>
          <w:i w:val="0"/>
          <w:iCs w:val="0"/>
          <w:vanish/>
          <w:spacing w:val="0"/>
          <w:sz w:val="20"/>
          <w:szCs w:val="20"/>
          <w:lang w:val="en-US" w:eastAsia="en-US"/>
        </w:rPr>
        <w:t>&gt;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data-v-daa022c6tokenoperator"/>
          <w:rFonts w:ascii="Courier New" w:eastAsia="Courier New" w:hAnsi="Courier New" w:cs="Courier New"/>
          <w:b w:val="0"/>
          <w:bCs w:val="0"/>
          <w:i w:val="0"/>
          <w:iCs w:val="0"/>
          <w:vanish/>
          <w:spacing w:val="0"/>
          <w:sz w:val="20"/>
          <w:szCs w:val="20"/>
          <w:lang w:val="en-US" w:eastAsia="en-US"/>
        </w:rPr>
        <w:t>&lt;</w:t>
      </w:r>
      <w:r>
        <w:rPr>
          <w:rStyle w:val="data-v-daa022c6tokenoperator"/>
          <w:rFonts w:ascii="Courier New" w:eastAsia="Courier New" w:hAnsi="Courier New" w:cs="Courier New"/>
          <w:b w:val="0"/>
          <w:bCs w:val="0"/>
          <w:i w:val="0"/>
          <w:iCs w:val="0"/>
          <w:vanish/>
          <w:spacing w:val="0"/>
          <w:sz w:val="20"/>
          <w:szCs w:val="20"/>
          <w:lang w:val="en-US" w:eastAsia="en-US"/>
        </w:rPr>
        <w:t>/</w:t>
      </w:r>
      <w:r>
        <w:rPr>
          <w:rStyle w:val="bodywrapperdata-v-daa022c6"/>
          <w:b w:val="0"/>
          <w:bCs w:val="0"/>
          <w:i w:val="0"/>
          <w:iCs w:val="0"/>
          <w:vanish/>
          <w:spacing w:val="0"/>
          <w:lang w:val="en-US" w:eastAsia="en-US"/>
        </w:rPr>
        <w:t>div</w:t>
      </w:r>
      <w:r>
        <w:rPr>
          <w:rStyle w:val="data-v-daa022c6tokenoperator"/>
          <w:rFonts w:ascii="Courier New" w:eastAsia="Courier New" w:hAnsi="Courier New" w:cs="Courier New"/>
          <w:b w:val="0"/>
          <w:bCs w:val="0"/>
          <w:i w:val="0"/>
          <w:iCs w:val="0"/>
          <w:vanish/>
          <w:spacing w:val="0"/>
          <w:sz w:val="20"/>
          <w:szCs w:val="20"/>
          <w:lang w:val="en-US" w:eastAsia="en-US"/>
        </w:rPr>
        <w:t>&gt;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t>
      </w:r>
      <w:r>
        <w:rPr>
          <w:rStyle w:val="any"/>
          <w:rFonts w:ascii="Courier New" w:eastAsia="Courier New" w:hAnsi="Courier New" w:cs="Courier New"/>
          <w:b w:val="0"/>
          <w:bCs w:val="0"/>
          <w:i w:val="0"/>
          <w:iCs w:val="0"/>
          <w:vanish/>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any"/>
          <w:rFonts w:ascii="Courier New" w:eastAsia="Courier New" w:hAnsi="Courier New" w:cs="Courier New"/>
          <w:b w:val="0"/>
          <w:bCs w:val="0"/>
          <w:i w:val="0"/>
          <w:iCs w:val="0"/>
          <w:vanish/>
          <w:spacing w:val="0"/>
          <w:sz w:val="20"/>
          <w:szCs w:val="20"/>
          <w:lang w:val="en-US" w:eastAsia="en-US"/>
        </w:rPr>
        <w:t>}</w:t>
      </w:r>
    </w:p>
    <w:p>
      <w:pPr>
        <w:pStyle w:val="data-v-67808297h2"/>
        <w:spacing w:before="900" w:after="300"/>
        <w:ind w:left="0" w:right="0"/>
        <w:outlineLvl w:val="1"/>
        <w:rPr>
          <w:b/>
          <w:bCs/>
          <w:spacing w:val="-4"/>
          <w:sz w:val="43"/>
          <w:szCs w:val="43"/>
          <w:lang w:val="en-US" w:eastAsia="en-US"/>
        </w:rPr>
      </w:pPr>
      <w:hyperlink r:id="rId7" w:anchor="with-a-locally-running-chain"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With a locally running chain</w:t>
      </w:r>
    </w:p>
    <w:p>
      <w:pPr>
        <w:pStyle w:val="data-v-67808297p"/>
        <w:spacing w:before="240" w:after="240"/>
        <w:ind w:left="0" w:right="0"/>
        <w:rPr>
          <w:lang w:val="en-US" w:eastAsia="en-US"/>
        </w:rPr>
      </w:pPr>
      <w:r>
        <w:rPr>
          <w:lang w:val="en-US" w:eastAsia="en-US"/>
        </w:rPr>
        <w:t>What if you wanted to experiment with your own chain while in development?</w:t>
      </w:r>
    </w:p>
    <w:p>
      <w:pPr>
        <w:pStyle w:val="data-v-67808297p"/>
        <w:spacing w:before="240" w:after="240"/>
        <w:ind w:left="0" w:right="0"/>
        <w:rPr>
          <w:lang w:val="en-US" w:eastAsia="en-US"/>
        </w:rPr>
      </w:pPr>
      <w:r>
        <w:rPr>
          <w:lang w:val="en-US" w:eastAsia="en-US"/>
        </w:rPr>
        <w:t xml:space="preserve">Keplr does not know about locally running chains by default. As you did with Cosmos Hub Testnet, you must inform Keplr about your chain: change </w:t>
      </w:r>
      <w:r>
        <w:rPr>
          <w:rStyle w:val="data-v-67808297code"/>
          <w:rFonts w:ascii="Lucida Console" w:eastAsia="Lucida Console" w:hAnsi="Lucida Console" w:cs="Lucida Console"/>
          <w:b w:val="0"/>
          <w:bCs w:val="0"/>
          <w:i w:val="0"/>
          <w:iCs w:val="0"/>
          <w:lang w:val="en-US" w:eastAsia="en-US"/>
        </w:rPr>
        <w:t>ChainInfo</w:t>
      </w:r>
      <w:r>
        <w:rPr>
          <w:lang w:val="en-US" w:eastAsia="en-US"/>
        </w:rPr>
        <w:t xml:space="preserve"> to match the information about your chain, and change </w:t>
      </w:r>
      <w:r>
        <w:rPr>
          <w:rStyle w:val="data-v-67808297code"/>
          <w:rFonts w:ascii="Lucida Console" w:eastAsia="Lucida Console" w:hAnsi="Lucida Console" w:cs="Lucida Console"/>
          <w:b w:val="0"/>
          <w:bCs w:val="0"/>
          <w:i w:val="0"/>
          <w:iCs w:val="0"/>
          <w:lang w:val="en-US" w:eastAsia="en-US"/>
        </w:rPr>
        <w:t>rpcUrl</w:t>
      </w:r>
      <w:r>
        <w:rPr>
          <w:lang w:val="en-US" w:eastAsia="en-US"/>
        </w:rPr>
        <w:t xml:space="preserve"> so that it points to your local port.</w:t>
      </w:r>
    </w:p>
    <w:p>
      <w:pPr>
        <w:spacing w:before="0" w:after="0" w:line="472" w:lineRule="atLeast"/>
        <w:ind w:left="360" w:right="510"/>
        <w:rPr>
          <w:sz w:val="32"/>
          <w:szCs w:val="32"/>
          <w:lang w:val="en-US" w:eastAsia="en-US"/>
        </w:rPr>
      </w:pPr>
      <w:r>
        <w:rPr>
          <w:strike w:val="0"/>
          <w:sz w:val="32"/>
          <w:szCs w:val="32"/>
          <w:u w:val="none"/>
          <w:lang w:val="en-US" w:eastAsia="en-US"/>
        </w:rPr>
        <w:drawing>
          <wp:anchor simplePos="0" relativeHeight="251661312" behindDoc="0" locked="0" layoutInCell="1" allowOverlap="0">
            <wp:simplePos x="0" y="0"/>
            <wp:positionH relativeFrom="column">
              <wp:align>left</wp:align>
            </wp:positionH>
            <wp:positionV relativeFrom="line">
              <wp:posOffset>0</wp:posOffset>
            </wp:positionV>
            <wp:extent cx="190500" cy="190500"/>
            <wp:wrapSquare wrapText="bothSides"/>
            <wp:docPr id="10007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3" name=""/>
                    <pic:cNvPicPr>
                      <a:picLocks noChangeAspect="1"/>
                    </pic:cNvPicPr>
                  </pic:nvPicPr>
                  <pic:blipFill>
                    <a:blip xmlns:r="http://schemas.openxmlformats.org/officeDocument/2006/relationships" r:embed="rId36">
                      <a:extLst>
                        <a:ext uri="{96DAC541-7B7A-43D3-8B79-37D633B846F1}">
                          <asvg:svgBlip xmlns:asvg="http://schemas.microsoft.com/office/drawing/2016/SVG/main" r:embed="rId37"/>
                        </a:ext>
                      </a:extLst>
                    </a:blip>
                    <a:stretch>
                      <a:fillRect/>
                    </a:stretch>
                  </pic:blipFill>
                  <pic:spPr>
                    <a:xfrm>
                      <a:off x="0" y="0"/>
                      <a:ext cx="190500" cy="190500"/>
                    </a:xfrm>
                    <a:prstGeom prst="rect">
                      <a:avLst/>
                    </a:prstGeom>
                  </pic:spPr>
                </pic:pic>
              </a:graphicData>
            </a:graphic>
          </wp:anchor>
        </w:drawing>
      </w:r>
    </w:p>
    <w:p>
      <w:pPr>
        <w:pStyle w:val="contentpdata-v-8a444a42"/>
        <w:spacing w:before="0" w:after="0" w:line="435" w:lineRule="atLeast"/>
        <w:ind w:left="360" w:right="360"/>
        <w:rPr>
          <w:lang w:val="en-US" w:eastAsia="en-US"/>
        </w:rPr>
      </w:pPr>
      <w:r>
        <w:rPr>
          <w:lang w:val="en-US" w:eastAsia="en-US"/>
        </w:rPr>
        <w:t xml:space="preserve">If you would like to get started on integrating Keplr into your own checkers game, you can go straight to the related exercise in </w:t>
      </w:r>
      <w:hyperlink r:id="rId38" w:history="1">
        <w:r>
          <w:rPr>
            <w:rStyle w:val="data-v-67808297pa"/>
            <w:b w:val="0"/>
            <w:bCs w:val="0"/>
            <w:i w:val="0"/>
            <w:iCs w:val="0"/>
            <w:color w:val="0000EE"/>
            <w:u w:val="single" w:color="0000EE"/>
            <w:lang w:val="en-US" w:eastAsia="en-US"/>
          </w:rPr>
          <w:t>CosmJS for Your Chain</w:t>
        </w:r>
      </w:hyperlink>
      <w:r>
        <w:rPr>
          <w:lang w:val="en-US" w:eastAsia="en-US"/>
        </w:rPr>
        <w:t xml:space="preserve"> to start from scratch.</w:t>
      </w:r>
    </w:p>
    <w:p>
      <w:pPr>
        <w:pStyle w:val="contentpdata-v-8a444a42"/>
        <w:spacing w:before="0" w:after="0" w:line="435" w:lineRule="atLeast"/>
        <w:ind w:left="360" w:right="360"/>
        <w:rPr>
          <w:lang w:val="en-US" w:eastAsia="en-US"/>
        </w:rPr>
      </w:pPr>
      <w:r>
        <w:rPr>
          <w:lang w:val="en-US" w:eastAsia="en-US"/>
        </w:rPr>
        <w:t>More specifically, you can jump to:</w:t>
      </w:r>
    </w:p>
    <w:p>
      <w:pPr>
        <w:pStyle w:val="data-v-67808297li"/>
        <w:numPr>
          <w:ilvl w:val="0"/>
          <w:numId w:val="4"/>
        </w:numPr>
        <w:spacing w:before="240" w:after="360" w:line="435" w:lineRule="atLeast"/>
        <w:ind w:left="840" w:right="360" w:hanging="210"/>
        <w:jc w:val="left"/>
        <w:rPr>
          <w:lang w:val="en-US" w:eastAsia="en-US"/>
        </w:rPr>
      </w:pPr>
      <w:hyperlink r:id="rId39" w:history="1">
        <w:r>
          <w:rPr>
            <w:rStyle w:val="data-v-67808297ula"/>
            <w:b w:val="0"/>
            <w:bCs w:val="0"/>
            <w:i w:val="0"/>
            <w:iCs w:val="0"/>
            <w:color w:val="0000EE"/>
            <w:u w:val="single" w:color="0000EE"/>
            <w:lang w:val="en-US" w:eastAsia="en-US"/>
          </w:rPr>
          <w:t>Integrate CosmJS and Keplr</w:t>
        </w:r>
      </w:hyperlink>
      <w:r>
        <w:rPr>
          <w:lang w:val="en-US" w:eastAsia="en-US"/>
        </w:rPr>
        <w:t>, for a more elaborate integration between Keplr, CosmJS, custom messages, and a pre-existing Checkers GUI.</w:t>
      </w:r>
    </w:p>
    <w:p>
      <w:pPr>
        <w:pStyle w:val="tm-rf-1tm-medium"/>
        <w:spacing w:before="0" w:after="180" w:line="292" w:lineRule="atLeast"/>
        <w:ind w:left="360" w:right="360"/>
        <w:rPr>
          <w:caps/>
          <w:spacing w:val="16"/>
          <w:sz w:val="20"/>
          <w:szCs w:val="20"/>
          <w:lang w:val="en-US" w:eastAsia="en-US"/>
        </w:rPr>
      </w:pPr>
      <w:r>
        <w:rPr>
          <w:caps/>
          <w:spacing w:val="16"/>
          <w:sz w:val="20"/>
          <w:szCs w:val="20"/>
          <w:lang w:val="en-US" w:eastAsia="en-US"/>
        </w:rPr>
        <w:t>synopsis</w:t>
      </w:r>
    </w:p>
    <w:p>
      <w:pPr>
        <w:pStyle w:val="contentpdata-v-8a444a42"/>
        <w:spacing w:before="0" w:after="0" w:line="435" w:lineRule="atLeast"/>
        <w:ind w:left="360" w:right="360"/>
        <w:rPr>
          <w:lang w:val="en-US" w:eastAsia="en-US"/>
        </w:rPr>
      </w:pPr>
      <w:r>
        <w:rPr>
          <w:lang w:val="en-US" w:eastAsia="en-US"/>
        </w:rPr>
        <w:t>To summarize, this section has explored:</w:t>
      </w:r>
    </w:p>
    <w:p>
      <w:pPr>
        <w:pStyle w:val="data-v-67808297li"/>
        <w:numPr>
          <w:ilvl w:val="0"/>
          <w:numId w:val="5"/>
        </w:numPr>
        <w:spacing w:before="240" w:after="240" w:line="435" w:lineRule="atLeast"/>
        <w:ind w:left="840" w:right="360" w:hanging="210"/>
        <w:jc w:val="left"/>
        <w:rPr>
          <w:lang w:val="en-US" w:eastAsia="en-US"/>
        </w:rPr>
      </w:pPr>
      <w:r>
        <w:rPr>
          <w:lang w:val="en-US" w:eastAsia="en-US"/>
        </w:rPr>
        <w:t>How to use CosmJS to connect with Keplr, a browser extension widely used to manage private keys, to find your token balance and that of the faucet and then send some tokens back to the faucet.</w:t>
      </w:r>
    </w:p>
    <w:p>
      <w:pPr>
        <w:pStyle w:val="data-v-67808297li"/>
        <w:numPr>
          <w:ilvl w:val="0"/>
          <w:numId w:val="5"/>
        </w:numPr>
        <w:spacing w:after="240" w:line="435" w:lineRule="atLeast"/>
        <w:ind w:left="840" w:right="360" w:hanging="210"/>
        <w:jc w:val="left"/>
        <w:rPr>
          <w:lang w:val="en-US" w:eastAsia="en-US"/>
        </w:rPr>
      </w:pPr>
      <w:r>
        <w:rPr>
          <w:lang w:val="en-US" w:eastAsia="en-US"/>
        </w:rPr>
        <w:t>How to create a simple app in the Next.js framework for the purposes of performing the exercise, though the CosmJS-specific code is also applicable to Angular, Vue, and other frameworks.</w:t>
      </w:r>
    </w:p>
    <w:p>
      <w:pPr>
        <w:pStyle w:val="data-v-67808297li"/>
        <w:numPr>
          <w:ilvl w:val="0"/>
          <w:numId w:val="5"/>
        </w:numPr>
        <w:spacing w:after="240" w:line="435" w:lineRule="atLeast"/>
        <w:ind w:left="840" w:right="360" w:hanging="210"/>
        <w:jc w:val="left"/>
        <w:rPr>
          <w:lang w:val="en-US" w:eastAsia="en-US"/>
        </w:rPr>
      </w:pPr>
      <w:r>
        <w:rPr>
          <w:lang w:val="en-US" w:eastAsia="en-US"/>
        </w:rPr>
        <w:t>Best practices regarding when and when not to ask for your user's address, such as limiting your user interface to only showing information that is knowable without user input until making a request is absolutely necessary.</w:t>
      </w:r>
    </w:p>
    <w:p>
      <w:pPr>
        <w:pStyle w:val="data-v-67808297li"/>
        <w:numPr>
          <w:ilvl w:val="0"/>
          <w:numId w:val="5"/>
        </w:numPr>
        <w:spacing w:after="240" w:line="435" w:lineRule="atLeast"/>
        <w:ind w:left="840" w:right="360" w:hanging="210"/>
        <w:jc w:val="left"/>
        <w:rPr>
          <w:lang w:val="en-US" w:eastAsia="en-US"/>
        </w:rPr>
      </w:pPr>
      <w:r>
        <w:rPr>
          <w:lang w:val="en-US" w:eastAsia="en-US"/>
        </w:rPr>
        <w:t>How to add a function to detect whether or not Keplr is installed on the browser, also minimizing the occasions when information requests are made in line with best practices.</w:t>
      </w:r>
    </w:p>
    <w:p>
      <w:pPr>
        <w:pStyle w:val="data-v-67808297li"/>
        <w:numPr>
          <w:ilvl w:val="0"/>
          <w:numId w:val="5"/>
        </w:numPr>
        <w:spacing w:after="360" w:line="435" w:lineRule="atLeast"/>
        <w:ind w:left="840" w:right="360" w:hanging="210"/>
        <w:jc w:val="left"/>
        <w:rPr>
          <w:lang w:val="en-US" w:eastAsia="en-US"/>
        </w:rPr>
      </w:pPr>
      <w:r>
        <w:rPr>
          <w:lang w:val="en-US" w:eastAsia="en-US"/>
        </w:rPr>
        <w:t>How to prepare Keplr to handle any Cosmos blockchain (or for use with locally running chains, such as during development) by providing it with the necessary parameters for a specific chain, before experimenting with accessing useful information from the chain.</w:t>
      </w:r>
    </w:p>
    <w:p>
      <w:pPr>
        <w:pStyle w:val="tm-rf-1tm-medium"/>
        <w:spacing w:before="960" w:after="0"/>
        <w:ind w:left="0" w:right="480"/>
        <w:jc w:val="left"/>
        <w:rPr>
          <w:caps/>
          <w:spacing w:val="19"/>
          <w:lang w:val="en-US" w:eastAsia="en-US"/>
        </w:rPr>
      </w:pPr>
      <w:r>
        <w:rPr>
          <w:caps/>
          <w:spacing w:val="19"/>
          <w:lang w:val="en-US" w:eastAsia="en-US"/>
        </w:rPr>
        <w:t>previous</w:t>
      </w:r>
    </w:p>
    <w:p>
      <w:pPr>
        <w:pStyle w:val="linksitemicondata-v-3d7fac06"/>
        <w:spacing w:before="0" w:after="0"/>
        <w:ind w:left="0" w:right="960"/>
        <w:jc w:val="left"/>
        <w:rPr>
          <w:color w:val="0000EE"/>
          <w:lang w:val="en-US" w:eastAsia="en-US"/>
        </w:rPr>
      </w:pPr>
      <w:r>
        <w:rPr>
          <w:lang w:val="en-US" w:eastAsia="en-US"/>
        </w:rPr>
        <w:fldChar w:fldCharType="begin"/>
      </w:r>
      <w:r>
        <w:rPr>
          <w:lang w:val="en-US" w:eastAsia="en-US"/>
        </w:rPr>
        <w:instrText xml:space="preserve"> HYPERLINK "https://ida.interchain.io/tutorials/7-cosmjs/3-multi-msg.html" </w:instrText>
      </w:r>
      <w:r>
        <w:rPr>
          <w:lang w:val="en-US" w:eastAsia="en-US"/>
        </w:rPr>
        <w:fldChar w:fldCharType="separate"/>
      </w:r>
      <w:r>
        <w:rPr>
          <w:rStyle w:val="icondata-v-7aca3159"/>
          <w:b w:val="0"/>
          <w:bCs w:val="0"/>
          <w:i w:val="0"/>
          <w:iCs w:val="0"/>
          <w:strike w:val="0"/>
          <w:color w:val="0000EE"/>
          <w:u w:val="none"/>
          <w:lang w:val="en-US" w:eastAsia="en-US"/>
        </w:rPr>
        <w:drawing>
          <wp:inline>
            <wp:extent cx="215873" cy="177778"/>
            <wp:docPr id="10007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5" name=""/>
                    <pic:cNvPicPr>
                      <a:picLocks noChangeAspect="1"/>
                    </pic:cNvPicPr>
                  </pic:nvPicPr>
                  <pic:blipFill>
                    <a:blip xmlns:r="http://schemas.openxmlformats.org/officeDocument/2006/relationships" r:embed="rId40">
                      <a:extLst>
                        <a:ext uri="{96DAC541-7B7A-43D3-8B79-37D633B846F1}">
                          <asvg:svgBlip xmlns:asvg="http://schemas.microsoft.com/office/drawing/2016/SVG/main" r:embed="rId41"/>
                        </a:ext>
                      </a:extLst>
                    </a:blip>
                    <a:stretch>
                      <a:fillRect/>
                    </a:stretch>
                  </pic:blipFill>
                  <pic:spPr>
                    <a:xfrm>
                      <a:off x="0" y="0"/>
                      <a:ext cx="215873" cy="177778"/>
                    </a:xfrm>
                    <a:prstGeom prst="rect">
                      <a:avLst/>
                    </a:prstGeom>
                  </pic:spPr>
                </pic:pic>
              </a:graphicData>
            </a:graphic>
          </wp:inline>
        </w:drawing>
      </w:r>
    </w:p>
    <w:p>
      <w:pPr>
        <w:pStyle w:val="linksitemh5data-v-3d7fac06"/>
        <w:spacing w:before="0" w:after="480" w:line="299" w:lineRule="atLeast"/>
        <w:ind w:left="0" w:right="480"/>
        <w:jc w:val="left"/>
        <w:outlineLvl w:val="4"/>
        <w:rPr>
          <w:b/>
          <w:bCs/>
          <w:color w:val="0000EE"/>
          <w:sz w:val="20"/>
          <w:szCs w:val="20"/>
          <w:lang w:val="en-US" w:eastAsia="en-US"/>
        </w:rPr>
      </w:pPr>
      <w:r>
        <w:rPr>
          <w:b/>
          <w:bCs/>
          <w:color w:val="0000EE"/>
          <w:sz w:val="20"/>
          <w:szCs w:val="20"/>
          <w:lang w:val="en-US" w:eastAsia="en-US"/>
        </w:rPr>
        <w:t>Compose Complex Transactions</w:t>
      </w:r>
      <w:r>
        <w:rPr>
          <w:b/>
          <w:bCs/>
          <w:color w:val="0000EE"/>
          <w:sz w:val="20"/>
          <w:szCs w:val="20"/>
          <w:lang w:val="en-US" w:eastAsia="en-US"/>
        </w:rPr>
        <w:fldChar w:fldCharType="end"/>
      </w:r>
    </w:p>
    <w:p>
      <w:pPr>
        <w:pStyle w:val="tm-rf-1tm-medium"/>
        <w:spacing w:before="0" w:after="0"/>
        <w:ind w:left="0" w:right="0"/>
        <w:jc w:val="right"/>
        <w:rPr>
          <w:caps/>
          <w:spacing w:val="19"/>
          <w:lang w:val="en-US" w:eastAsia="en-US"/>
        </w:rPr>
      </w:pPr>
      <w:r>
        <w:rPr>
          <w:caps/>
          <w:spacing w:val="19"/>
          <w:lang w:val="en-US" w:eastAsia="en-US"/>
        </w:rPr>
        <w:t>up next</w:t>
      </w:r>
    </w:p>
    <w:p>
      <w:pPr>
        <w:pStyle w:val="linksitemh5data-v-3d7fac06"/>
        <w:spacing w:before="0" w:after="0" w:line="299" w:lineRule="atLeast"/>
        <w:ind w:left="0" w:right="0"/>
        <w:jc w:val="right"/>
        <w:outlineLvl w:val="4"/>
        <w:rPr>
          <w:b/>
          <w:bCs/>
          <w:color w:val="0000EE"/>
          <w:sz w:val="20"/>
          <w:szCs w:val="20"/>
          <w:lang w:val="en-US" w:eastAsia="en-US"/>
        </w:rPr>
      </w:pPr>
      <w:r>
        <w:rPr>
          <w:lang w:val="en-US" w:eastAsia="en-US"/>
        </w:rPr>
        <w:fldChar w:fldCharType="begin"/>
      </w:r>
      <w:r>
        <w:rPr>
          <w:lang w:val="en-US" w:eastAsia="en-US"/>
        </w:rPr>
        <w:instrText xml:space="preserve"> HYPERLINK "https://ida.interchain.io/tutorials/7-cosmjs/5-create-custom.html" </w:instrText>
      </w:r>
      <w:r>
        <w:rPr>
          <w:lang w:val="en-US" w:eastAsia="en-US"/>
        </w:rPr>
        <w:fldChar w:fldCharType="separate"/>
      </w:r>
      <w:r>
        <w:rPr>
          <w:b/>
          <w:bCs/>
          <w:color w:val="0000EE"/>
          <w:sz w:val="20"/>
          <w:szCs w:val="20"/>
          <w:lang w:val="en-US" w:eastAsia="en-US"/>
        </w:rPr>
        <w:t>Create Custom CosmJS Interfaces</w:t>
      </w:r>
    </w:p>
    <w:p>
      <w:pPr>
        <w:pStyle w:val="linksitemicondata-v-3d7fac06"/>
        <w:spacing w:before="0" w:after="480"/>
        <w:ind w:left="480" w:right="0"/>
        <w:jc w:val="right"/>
        <w:rPr>
          <w:color w:val="0000EE"/>
          <w:lang w:val="en-US" w:eastAsia="en-US"/>
        </w:rPr>
      </w:pPr>
      <w:r>
        <w:rPr>
          <w:rStyle w:val="icondata-v-7aca3159"/>
          <w:b w:val="0"/>
          <w:bCs w:val="0"/>
          <w:i w:val="0"/>
          <w:iCs w:val="0"/>
          <w:strike w:val="0"/>
          <w:color w:val="0000EE"/>
          <w:u w:val="none"/>
          <w:lang w:val="en-US" w:eastAsia="en-US"/>
        </w:rPr>
        <w:drawing>
          <wp:inline>
            <wp:extent cx="215873" cy="177778"/>
            <wp:docPr id="100077" name="">
              <a:hlinkClick xmlns:a="http://schemas.openxmlformats.org/drawingml/2006/main" xmlns:r="http://schemas.openxmlformats.org/officeDocument/2006/relationships"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7" name=""/>
                    <pic:cNvPicPr>
                      <a:picLocks noChangeAspect="1"/>
                    </pic:cNvPicPr>
                  </pic:nvPicPr>
                  <pic:blipFill>
                    <a:blip xmlns:r="http://schemas.openxmlformats.org/officeDocument/2006/relationships" r:embed="rId40">
                      <a:extLst>
                        <a:ext uri="{96DAC541-7B7A-43D3-8B79-37D633B846F1}">
                          <asvg:svgBlip xmlns:asvg="http://schemas.microsoft.com/office/drawing/2016/SVG/main" r:embed="rId43"/>
                        </a:ext>
                      </a:extLst>
                    </a:blip>
                    <a:stretch>
                      <a:fillRect/>
                    </a:stretch>
                  </pic:blipFill>
                  <pic:spPr>
                    <a:xfrm>
                      <a:off x="0" y="0"/>
                      <a:ext cx="215873" cy="177778"/>
                    </a:xfrm>
                    <a:prstGeom prst="rect">
                      <a:avLst/>
                    </a:prstGeom>
                  </pic:spPr>
                </pic:pic>
              </a:graphicData>
            </a:graphic>
          </wp:inline>
        </w:drawing>
      </w:r>
      <w:r>
        <w:rPr>
          <w:rStyle w:val="icondata-v-7aca3159"/>
          <w:b w:val="0"/>
          <w:bCs w:val="0"/>
          <w:i w:val="0"/>
          <w:iCs w:val="0"/>
          <w:strike w:val="0"/>
          <w:color w:val="0000EE"/>
          <w:u w:val="none"/>
          <w:lang w:val="en-US" w:eastAsia="en-US"/>
        </w:rPr>
        <w:fldChar w:fldCharType="end"/>
      </w:r>
    </w:p>
    <w:p>
      <w:pPr>
        <w:pStyle w:val="div"/>
        <w:spacing w:before="960" w:after="0"/>
        <w:ind w:left="0" w:right="0"/>
        <w:jc w:val="center"/>
        <w:rPr>
          <w:lang w:val="en-US" w:eastAsia="en-US"/>
        </w:rPr>
      </w:pPr>
      <w:r>
        <w:rPr>
          <w:lang w:val="en-US" w:eastAsia="en-US"/>
        </w:rPr>
        <w:t>Rate this Page</w:t>
      </w:r>
    </w:p>
    <w:p>
      <w:pPr>
        <w:pBdr>
          <w:top w:val="none" w:sz="0" w:space="12" w:color="auto"/>
          <w:left w:val="none" w:sz="0" w:space="12" w:color="auto"/>
          <w:bottom w:val="none" w:sz="0" w:space="12" w:color="auto"/>
          <w:right w:val="none" w:sz="0" w:space="12" w:color="auto"/>
        </w:pBdr>
        <w:spacing w:before="480" w:after="480"/>
        <w:ind w:left="240" w:right="240"/>
        <w:jc w:val="center"/>
        <w:rPr>
          <w:rStyle w:val="feedbackratingdata-v-40232d12"/>
          <w:b w:val="0"/>
          <w:bCs w:val="0"/>
          <w:i w:val="0"/>
          <w:iCs w:val="0"/>
          <w:bdr w:val="none" w:sz="0" w:space="0" w:color="auto"/>
          <w:lang w:val="en-US" w:eastAsia="en-US"/>
        </w:rPr>
      </w:pPr>
      <w:r>
        <w:rPr>
          <w:rStyle w:val="feedbackratingdata-v-40232d12"/>
          <w:b w:val="0"/>
          <w:bCs w:val="0"/>
          <w:i w:val="0"/>
          <w:iCs w:val="0"/>
          <w:strike w:val="0"/>
          <w:u w:val="none"/>
          <w:bdr w:val="none" w:sz="0" w:space="0" w:color="auto"/>
          <w:lang w:val="en-US" w:eastAsia="en-US"/>
        </w:rPr>
        <w:drawing>
          <wp:inline>
            <wp:extent cx="285750" cy="294968"/>
            <wp:docPr id="100079" name="" descr="icon sm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9" name=""/>
                    <pic:cNvPicPr>
                      <a:picLocks noChangeAspect="1"/>
                    </pic:cNvPicPr>
                  </pic:nvPicPr>
                  <pic:blipFill>
                    <a:blip xmlns:r="http://schemas.openxmlformats.org/officeDocument/2006/relationships" r:embed="rId44">
                      <a:extLst>
                        <a:ext uri="{96DAC541-7B7A-43D3-8B79-37D633B846F1}">
                          <asvg:svgBlip xmlns:asvg="http://schemas.microsoft.com/office/drawing/2016/SVG/main" r:embed="rId45"/>
                        </a:ext>
                      </a:extLst>
                    </a:blip>
                    <a:stretch>
                      <a:fillRect/>
                    </a:stretch>
                  </pic:blipFill>
                  <pic:spPr>
                    <a:xfrm>
                      <a:off x="0" y="0"/>
                      <a:ext cx="285750" cy="294968"/>
                    </a:xfrm>
                    <a:prstGeom prst="rect">
                      <a:avLst/>
                    </a:prstGeom>
                  </pic:spPr>
                </pic:pic>
              </a:graphicData>
            </a:graphic>
          </wp:inline>
        </w:drawing>
      </w:r>
    </w:p>
    <w:p>
      <w:pPr>
        <w:pBdr>
          <w:top w:val="none" w:sz="0" w:space="12" w:color="auto"/>
          <w:left w:val="none" w:sz="0" w:space="12" w:color="auto"/>
          <w:bottom w:val="none" w:sz="0" w:space="12" w:color="auto"/>
          <w:right w:val="none" w:sz="0" w:space="12" w:color="auto"/>
        </w:pBdr>
        <w:spacing w:before="480" w:after="480"/>
        <w:ind w:left="240" w:right="240"/>
        <w:jc w:val="center"/>
        <w:rPr>
          <w:rStyle w:val="feedbackratingdata-v-40232d12"/>
          <w:b w:val="0"/>
          <w:bCs w:val="0"/>
          <w:i w:val="0"/>
          <w:iCs w:val="0"/>
          <w:bdr w:val="none" w:sz="0" w:space="0" w:color="auto"/>
          <w:lang w:val="en-US" w:eastAsia="en-US"/>
        </w:rPr>
      </w:pPr>
      <w:r>
        <w:rPr>
          <w:rStyle w:val="feedbackratingdata-v-40232d12"/>
          <w:b w:val="0"/>
          <w:bCs w:val="0"/>
          <w:i w:val="0"/>
          <w:iCs w:val="0"/>
          <w:strike w:val="0"/>
          <w:u w:val="none"/>
          <w:bdr w:val="none" w:sz="0" w:space="0" w:color="auto"/>
          <w:lang w:val="en-US" w:eastAsia="en-US"/>
        </w:rPr>
        <w:drawing>
          <wp:inline>
            <wp:extent cx="285750" cy="294968"/>
            <wp:docPr id="100081" name="" descr="icon me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1" name=""/>
                    <pic:cNvPicPr>
                      <a:picLocks noChangeAspect="1"/>
                    </pic:cNvPicPr>
                  </pic:nvPicPr>
                  <pic:blipFill>
                    <a:blip xmlns:r="http://schemas.openxmlformats.org/officeDocument/2006/relationships" r:embed="rId46">
                      <a:extLst>
                        <a:ext uri="{96DAC541-7B7A-43D3-8B79-37D633B846F1}">
                          <asvg:svgBlip xmlns:asvg="http://schemas.microsoft.com/office/drawing/2016/SVG/main" r:embed="rId47"/>
                        </a:ext>
                      </a:extLst>
                    </a:blip>
                    <a:stretch>
                      <a:fillRect/>
                    </a:stretch>
                  </pic:blipFill>
                  <pic:spPr>
                    <a:xfrm>
                      <a:off x="0" y="0"/>
                      <a:ext cx="285750" cy="294968"/>
                    </a:xfrm>
                    <a:prstGeom prst="rect">
                      <a:avLst/>
                    </a:prstGeom>
                  </pic:spPr>
                </pic:pic>
              </a:graphicData>
            </a:graphic>
          </wp:inline>
        </w:drawing>
      </w:r>
    </w:p>
    <w:p>
      <w:pPr>
        <w:pBdr>
          <w:top w:val="none" w:sz="0" w:space="12" w:color="auto"/>
          <w:left w:val="none" w:sz="0" w:space="12" w:color="auto"/>
          <w:bottom w:val="none" w:sz="0" w:space="12" w:color="auto"/>
          <w:right w:val="none" w:sz="0" w:space="12" w:color="auto"/>
        </w:pBdr>
        <w:spacing w:before="480" w:after="480"/>
        <w:ind w:left="240" w:right="240"/>
        <w:jc w:val="center"/>
        <w:rPr>
          <w:rStyle w:val="feedbackratingdata-v-40232d12"/>
          <w:b w:val="0"/>
          <w:bCs w:val="0"/>
          <w:i w:val="0"/>
          <w:iCs w:val="0"/>
          <w:bdr w:val="none" w:sz="0" w:space="0" w:color="auto"/>
          <w:lang w:val="en-US" w:eastAsia="en-US"/>
        </w:rPr>
      </w:pPr>
      <w:r>
        <w:rPr>
          <w:rStyle w:val="feedbackratingdata-v-40232d12"/>
          <w:b w:val="0"/>
          <w:bCs w:val="0"/>
          <w:i w:val="0"/>
          <w:iCs w:val="0"/>
          <w:strike w:val="0"/>
          <w:u w:val="none"/>
          <w:bdr w:val="none" w:sz="0" w:space="0" w:color="auto"/>
          <w:lang w:val="en-US" w:eastAsia="en-US"/>
        </w:rPr>
        <w:drawing>
          <wp:inline>
            <wp:extent cx="285750" cy="294968"/>
            <wp:docPr id="100083" name="" descr="icon fr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3" name=""/>
                    <pic:cNvPicPr>
                      <a:picLocks noChangeAspect="1"/>
                    </pic:cNvPicPr>
                  </pic:nvPicPr>
                  <pic:blipFill>
                    <a:blip xmlns:r="http://schemas.openxmlformats.org/officeDocument/2006/relationships" r:embed="rId48">
                      <a:extLst>
                        <a:ext uri="{96DAC541-7B7A-43D3-8B79-37D633B846F1}">
                          <asvg:svgBlip xmlns:asvg="http://schemas.microsoft.com/office/drawing/2016/SVG/main" r:embed="rId49"/>
                        </a:ext>
                      </a:extLst>
                    </a:blip>
                    <a:stretch>
                      <a:fillRect/>
                    </a:stretch>
                  </pic:blipFill>
                  <pic:spPr>
                    <a:xfrm>
                      <a:off x="0" y="0"/>
                      <a:ext cx="285750" cy="294968"/>
                    </a:xfrm>
                    <a:prstGeom prst="rect">
                      <a:avLst/>
                    </a:prstGeom>
                  </pic:spPr>
                </pic:pic>
              </a:graphicData>
            </a:graphic>
          </wp:inline>
        </w:drawing>
      </w:r>
    </w:p>
    <w:p>
      <w:pPr>
        <w:pStyle w:val="div"/>
        <w:spacing w:before="240" w:after="0"/>
        <w:ind w:left="0" w:right="0"/>
        <w:jc w:val="center"/>
        <w:rPr>
          <w:vanish/>
          <w:lang w:val="en-US" w:eastAsia="en-US"/>
        </w:rPr>
      </w:pPr>
      <w:r>
        <w:rPr>
          <w:vanish/>
          <w:lang w:val="en-US" w:eastAsia="en-US"/>
        </w:rPr>
        <w:t>Would you like to add a message?</w:t>
      </w:r>
    </w:p>
    <w:p>
      <w:pPr>
        <w:pStyle w:val="rootmt-4"/>
        <w:pBdr>
          <w:top w:val="none" w:sz="0" w:space="0" w:color="auto"/>
          <w:left w:val="none" w:sz="0" w:space="31" w:color="auto"/>
          <w:bottom w:val="none" w:sz="0" w:space="0" w:color="auto"/>
          <w:right w:val="none" w:sz="0" w:space="31" w:color="auto"/>
        </w:pBdr>
        <w:spacing w:before="240" w:after="0"/>
        <w:ind w:left="960" w:right="960"/>
        <w:jc w:val="center"/>
        <w:rPr>
          <w:vanish/>
          <w:lang w:val="en-US" w:eastAsia="en-US"/>
        </w:rPr>
      </w:pPr>
      <w:r>
        <w:rPr>
          <w:vanish/>
          <w:lang w:val="en-US" w:eastAsia="en-US"/>
        </w:rPr>
        <w:t>Submit</w:t>
      </w:r>
    </w:p>
    <w:p>
      <w:pPr>
        <w:pStyle w:val="feedbacksuccessdata-v-40232d12"/>
        <w:spacing w:before="480" w:after="900"/>
        <w:ind w:left="0" w:right="0"/>
        <w:jc w:val="center"/>
        <w:rPr>
          <w:vanish/>
          <w:lang w:val="en-US" w:eastAsia="en-US"/>
        </w:rPr>
      </w:pPr>
      <w:r>
        <w:rPr>
          <w:vanish/>
          <w:lang w:val="en-US" w:eastAsia="en-US"/>
        </w:rPr>
        <w:t>Thank you for your Feedback!</w:t>
      </w:r>
    </w:p>
    <w:p>
      <w:pPr>
        <w:spacing w:before="0" w:after="480"/>
        <w:ind w:left="360" w:right="0"/>
        <w:rPr>
          <w:color w:val="0000EE"/>
          <w:lang w:val="en-US" w:eastAsia="en-US"/>
        </w:rPr>
      </w:pPr>
      <w:r>
        <w:rPr>
          <w:strike w:val="0"/>
          <w:color w:val="0000EE"/>
          <w:u w:val="none"/>
          <w:lang w:val="en-US" w:eastAsia="en-US"/>
        </w:rPr>
        <w:drawing>
          <wp:inline>
            <wp:extent cx="5048250" cy="3657600"/>
            <wp:docPr id="100085" name="" descr="Join our discord channels">
              <a:hlinkClick xmlns:a="http://schemas.openxmlformats.org/drawingml/2006/main" xmlns:r="http://schemas.openxmlformats.org/officeDocument/2006/relationships" r:id="rId14"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5" name=""/>
                    <pic:cNvPicPr>
                      <a:picLocks noChangeAspect="1"/>
                    </pic:cNvPicPr>
                  </pic:nvPicPr>
                  <pic:blipFill>
                    <a:blip xmlns:r="http://schemas.openxmlformats.org/officeDocument/2006/relationships" r:embed="rId50"/>
                    <a:stretch>
                      <a:fillRect/>
                    </a:stretch>
                  </pic:blipFill>
                  <pic:spPr>
                    <a:xfrm>
                      <a:off x="0" y="0"/>
                      <a:ext cx="5048250" cy="3657600"/>
                    </a:xfrm>
                    <a:prstGeom prst="rect">
                      <a:avLst/>
                    </a:prstGeom>
                  </pic:spPr>
                </pic:pic>
              </a:graphicData>
            </a:graphic>
          </wp:inline>
        </w:drawing>
      </w:r>
    </w:p>
    <w:p>
      <w:pPr>
        <w:pStyle w:val="tm-rf-1tm-medium"/>
        <w:spacing w:before="0" w:after="0"/>
        <w:ind w:left="360" w:right="0"/>
        <w:rPr>
          <w:caps/>
          <w:spacing w:val="19"/>
          <w:lang w:val="en-US" w:eastAsia="en-US"/>
        </w:rPr>
      </w:pPr>
      <w:r>
        <w:rPr>
          <w:caps/>
          <w:spacing w:val="19"/>
          <w:lang w:val="en-US" w:eastAsia="en-US"/>
        </w:rPr>
        <w:t>On this page</w:t>
      </w:r>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creating-your-simple-next-js-project" w:history="1">
        <w:r>
          <w:rPr>
            <w:rStyle w:val="asidelinkhrefdata-v-917fa164"/>
            <w:b w:val="0"/>
            <w:bCs w:val="0"/>
            <w:i w:val="0"/>
            <w:iCs w:val="0"/>
            <w:color w:val="0000EE"/>
            <w:lang w:val="en-US" w:eastAsia="en-US"/>
          </w:rPr>
          <w:t>Creating your simple Next.js project</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html-elements" w:history="1">
        <w:r>
          <w:rPr>
            <w:rStyle w:val="asidelinkhrefdata-v-917fa164"/>
            <w:b w:val="0"/>
            <w:bCs w:val="0"/>
            <w:i w:val="0"/>
            <w:iCs w:val="0"/>
            <w:color w:val="0000EE"/>
            <w:lang w:val="en-US" w:eastAsia="en-US"/>
          </w:rPr>
          <w:t>HTML elements</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installing-cosmjs" w:history="1">
        <w:r>
          <w:rPr>
            <w:rStyle w:val="asidelinkhrefdata-v-917fa164"/>
            <w:b w:val="0"/>
            <w:bCs w:val="0"/>
            <w:i w:val="0"/>
            <w:iCs w:val="0"/>
            <w:color w:val="0000EE"/>
            <w:lang w:val="en-US" w:eastAsia="en-US"/>
          </w:rPr>
          <w:t>Installing CosmJS</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displaying-information-without-user-input" w:history="1">
        <w:r>
          <w:rPr>
            <w:rStyle w:val="asidelinkhrefdata-v-917fa164"/>
            <w:b w:val="0"/>
            <w:bCs w:val="0"/>
            <w:i w:val="0"/>
            <w:iCs w:val="0"/>
            <w:color w:val="0000EE"/>
            <w:lang w:val="en-US" w:eastAsia="en-US"/>
          </w:rPr>
          <w:t>Displaying information without user input</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getting-testnet-tokens" w:history="1">
        <w:r>
          <w:rPr>
            <w:rStyle w:val="asidelinkhrefdata-v-917fa164"/>
            <w:b w:val="0"/>
            <w:bCs w:val="0"/>
            <w:i w:val="0"/>
            <w:iCs w:val="0"/>
            <w:color w:val="0000EE"/>
            <w:lang w:val="en-US" w:eastAsia="en-US"/>
          </w:rPr>
          <w:t>Getting testnet tokens</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detecting-keplr" w:history="1">
        <w:r>
          <w:rPr>
            <w:rStyle w:val="asidelinkhrefdata-v-917fa164"/>
            <w:b w:val="0"/>
            <w:bCs w:val="0"/>
            <w:i w:val="0"/>
            <w:iCs w:val="0"/>
            <w:color w:val="0000EE"/>
            <w:lang w:val="en-US" w:eastAsia="en-US"/>
          </w:rPr>
          <w:t>Detecting Keplr</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prepare-keplr" w:history="1">
        <w:r>
          <w:rPr>
            <w:rStyle w:val="asidelinkhrefdata-v-917fa164"/>
            <w:b w:val="0"/>
            <w:bCs w:val="0"/>
            <w:i w:val="0"/>
            <w:iCs w:val="0"/>
            <w:color w:val="0000EE"/>
            <w:lang w:val="en-US" w:eastAsia="en-US"/>
          </w:rPr>
          <w:t>Prepare Keplr</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your-address-and-balance" w:history="1">
        <w:r>
          <w:rPr>
            <w:rStyle w:val="asidelinkhrefdata-v-917fa164"/>
            <w:b w:val="0"/>
            <w:bCs w:val="0"/>
            <w:i w:val="0"/>
            <w:iCs w:val="0"/>
            <w:color w:val="0000EE"/>
            <w:lang w:val="en-US" w:eastAsia="en-US"/>
          </w:rPr>
          <w:t>Your address and balance</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with-a-locally-running-chain" w:history="1">
        <w:r>
          <w:rPr>
            <w:rStyle w:val="asidelinkhrefdata-v-917fa164"/>
            <w:b w:val="0"/>
            <w:bCs w:val="0"/>
            <w:i w:val="0"/>
            <w:iCs w:val="0"/>
            <w:color w:val="0000EE"/>
            <w:lang w:val="en-US" w:eastAsia="en-US"/>
          </w:rPr>
          <w:t>With a locally running chain</w:t>
        </w:r>
      </w:hyperlink>
    </w:p>
    <w:p>
      <w:pPr>
        <w:pStyle w:val="Heading4"/>
        <w:keepNext w:val="0"/>
        <w:keepLines w:val="0"/>
        <w:shd w:val="clear" w:color="auto" w:fill="FFFFFF"/>
        <w:spacing w:before="0"/>
        <w:ind w:left="0" w:right="0"/>
        <w:rPr>
          <w:b/>
          <w:bCs/>
          <w:lang w:val="en-US" w:eastAsia="en-US"/>
        </w:rPr>
      </w:pPr>
      <w:r>
        <w:rPr>
          <w:rStyle w:val="any"/>
          <w:rFonts w:ascii="Segoe UI" w:eastAsia="Segoe UI" w:hAnsi="Segoe UI" w:cs="Segoe UI"/>
          <w:b/>
          <w:bCs/>
          <w:i w:val="0"/>
          <w:iCs w:val="0"/>
          <w:color w:val="auto"/>
          <w:lang w:val="en-US" w:eastAsia="en-US"/>
        </w:rPr>
        <w:t>Get Cosmos updates</w:t>
      </w:r>
    </w:p>
    <w:p>
      <w:pPr>
        <w:pStyle w:val="tm-rf-1tm-medium"/>
        <w:shd w:val="clear" w:color="auto" w:fill="FFFFFF"/>
        <w:spacing w:before="0" w:after="0"/>
        <w:ind w:left="0" w:right="0"/>
        <w:rPr>
          <w:lang w:val="en-US" w:eastAsia="en-US"/>
        </w:rPr>
      </w:pPr>
      <w:r>
        <w:rPr>
          <w:lang w:val="en-US" w:eastAsia="en-US"/>
        </w:rPr>
        <w:t xml:space="preserve">Unsubscribe at any time. </w:t>
      </w:r>
      <w:hyperlink r:id="rId51" w:tgtFrame="_blank" w:history="1">
        <w:r>
          <w:rPr>
            <w:rStyle w:val="any"/>
            <w:b w:val="0"/>
            <w:bCs w:val="0"/>
            <w:i w:val="0"/>
            <w:iCs w:val="0"/>
            <w:color w:val="0000EE"/>
            <w:lang w:val="en-US" w:eastAsia="en-US"/>
          </w:rPr>
          <w:t>Privacy Policy</w:t>
        </w:r>
        <w:r>
          <w:rPr>
            <w:rStyle w:val="tm-link"/>
            <w:b w:val="0"/>
            <w:bCs w:val="0"/>
            <w:i w:val="0"/>
            <w:iCs w:val="0"/>
            <w:color w:val="0000EE"/>
            <w:sz w:val="18"/>
            <w:szCs w:val="18"/>
            <w:lang w:val="en-US" w:eastAsia="en-US"/>
          </w:rPr>
          <w:t>↗</w:t>
        </w:r>
      </w:hyperlink>
    </w:p>
    <w:p>
      <w:pPr>
        <w:pStyle w:val="forminputdata-v-e0e02ad4"/>
        <w:shd w:val="clear" w:color="auto" w:fill="FFFFFF"/>
        <w:spacing w:before="0" w:after="0"/>
        <w:ind w:left="0" w:right="0"/>
        <w:rPr>
          <w:rFonts w:ascii="Arial" w:eastAsia="Arial" w:hAnsi="Arial" w:cs="Arial"/>
          <w:b w:val="0"/>
          <w:bCs w:val="0"/>
          <w:i w:val="0"/>
          <w:iCs w:val="0"/>
          <w:sz w:val="24"/>
          <w:szCs w:val="24"/>
          <w:bdr w:val="none" w:sz="0" w:space="0" w:color="auto"/>
          <w:lang w:val="en-US" w:eastAsia="en-US"/>
        </w:rPr>
      </w:pPr>
      <w:r>
        <w:rPr>
          <w:rFonts w:ascii="Arial" w:eastAsia="Arial" w:hAnsi="Arial" w:cs="Arial"/>
          <w:b w:val="0"/>
          <w:bCs w:val="0"/>
          <w:i w:val="0"/>
          <w:iCs w:val="0"/>
          <w:sz w:val="24"/>
          <w:szCs w:val="24"/>
          <w:bdr w:val="none" w:sz="0" w:space="0" w:color="auto"/>
          <w:lang w:val="en-US" w:eastAsia="en-US"/>
        </w:rPr>
        <w:fldChar w:fldCharType="begin">
          <w:ffData>
            <w:name w:val="fields[email]"/>
            <w:enabled/>
            <w:calcOnExit w:val="0"/>
            <w:textInput/>
          </w:ffData>
        </w:fldChar>
      </w:r>
      <w:bookmarkStart w:id="0" w:name="fields[email]"/>
      <w:r>
        <w:rPr>
          <w:rFonts w:ascii="Arial" w:eastAsia="Arial" w:hAnsi="Arial" w:cs="Arial"/>
          <w:b w:val="0"/>
          <w:bCs w:val="0"/>
          <w:i w:val="0"/>
          <w:iCs w:val="0"/>
          <w:sz w:val="24"/>
          <w:szCs w:val="24"/>
          <w:bdr w:val="none" w:sz="0" w:space="0" w:color="auto"/>
          <w:lang w:val="en-US" w:eastAsia="en-US"/>
        </w:rPr>
        <w:instrText xml:space="preserve"> FORMTEXT </w:instrText>
      </w:r>
      <w:r>
        <w:rPr>
          <w:rFonts w:ascii="Arial" w:eastAsia="Arial" w:hAnsi="Arial" w:cs="Arial"/>
          <w:b w:val="0"/>
          <w:bCs w:val="0"/>
          <w:i w:val="0"/>
          <w:iCs w:val="0"/>
          <w:sz w:val="24"/>
          <w:szCs w:val="24"/>
          <w:bdr w:val="none" w:sz="0" w:space="0" w:color="auto"/>
          <w:lang w:val="en-US" w:eastAsia="en-US"/>
        </w:rPr>
        <w:fldChar w:fldCharType="separate"/>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fldChar w:fldCharType="end"/>
      </w:r>
      <w:bookmarkEnd w:id="0"/>
      <w:r>
        <w:rPr>
          <w:rStyle w:val="sr-only"/>
          <w:b w:val="0"/>
          <w:bCs w:val="0"/>
          <w:i w:val="0"/>
          <w:iCs w:val="0"/>
          <w:bdr w:val="none" w:sz="0" w:space="0" w:color="auto"/>
          <w:lang w:val="en-US" w:eastAsia="en-US"/>
        </w:rPr>
        <w:t>Next</w:t>
      </w:r>
      <w:r>
        <w:rPr>
          <w:rStyle w:val="icondata-v-7aca3159"/>
          <w:b w:val="0"/>
          <w:bCs w:val="0"/>
          <w:i w:val="0"/>
          <w:iCs w:val="0"/>
          <w:strike w:val="0"/>
          <w:u w:val="none"/>
          <w:bdr w:val="none" w:sz="0" w:space="0" w:color="auto"/>
          <w:lang w:val="en-US" w:eastAsia="en-US"/>
        </w:rPr>
        <w:drawing>
          <wp:inline>
            <wp:extent cx="215873" cy="177778"/>
            <wp:docPr id="10008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7" name=""/>
                    <pic:cNvPicPr>
                      <a:picLocks noChangeAspect="1"/>
                    </pic:cNvPicPr>
                  </pic:nvPicPr>
                  <pic:blipFill>
                    <a:blip xmlns:r="http://schemas.openxmlformats.org/officeDocument/2006/relationships" r:embed="rId40">
                      <a:extLst>
                        <a:ext uri="{96DAC541-7B7A-43D3-8B79-37D633B846F1}">
                          <asvg:svgBlip xmlns:asvg="http://schemas.microsoft.com/office/drawing/2016/SVG/main" r:embed="rId52"/>
                        </a:ext>
                      </a:extLst>
                    </a:blip>
                    <a:stretch>
                      <a:fillRect/>
                    </a:stretch>
                  </pic:blipFill>
                  <pic:spPr>
                    <a:xfrm>
                      <a:off x="0" y="0"/>
                      <a:ext cx="215873" cy="177778"/>
                    </a:xfrm>
                    <a:prstGeom prst="rect">
                      <a:avLst/>
                    </a:prstGeom>
                  </pic:spPr>
                </pic:pic>
              </a:graphicData>
            </a:graphic>
          </wp:inline>
        </w:drawing>
      </w:r>
    </w:p>
    <w:p>
      <w:pPr>
        <w:pStyle w:val="linksitemtitledata-v-42d3bbc5"/>
        <w:shd w:val="clear" w:color="auto" w:fill="FFFFFF"/>
        <w:spacing w:before="0" w:after="240"/>
        <w:ind w:left="0" w:right="0"/>
        <w:rPr>
          <w:lang w:val="en-US" w:eastAsia="en-US"/>
        </w:rPr>
      </w:pPr>
      <w:r>
        <w:rPr>
          <w:lang w:val="en-US" w:eastAsia="en-US"/>
        </w:rPr>
        <w:t>Documentation</w:t>
      </w:r>
    </w:p>
    <w:p>
      <w:pPr>
        <w:pStyle w:val="linksitemlinksdata-v-42d3bbc5"/>
        <w:shd w:val="clear" w:color="auto" w:fill="FFFFFF"/>
        <w:spacing w:before="0" w:after="720"/>
        <w:ind w:left="0" w:right="0"/>
        <w:rPr>
          <w:lang w:val="en-US" w:eastAsia="en-US"/>
        </w:rPr>
      </w:pPr>
      <w:hyperlink r:id="rId53" w:tgtFrame="_blank" w:history="1">
        <w:r>
          <w:rPr>
            <w:rStyle w:val="linksitemlinkdata-v-42d3bbc5"/>
            <w:b w:val="0"/>
            <w:bCs w:val="0"/>
            <w:i w:val="0"/>
            <w:iCs w:val="0"/>
            <w:color w:val="0000EE"/>
            <w:lang w:val="en-US" w:eastAsia="en-US"/>
          </w:rPr>
          <w:t>Cosmos SDK</w:t>
        </w:r>
      </w:hyperlink>
      <w:hyperlink r:id="rId54" w:tgtFrame="_blank" w:history="1">
        <w:r>
          <w:rPr>
            <w:rStyle w:val="linksitemlinkdata-v-42d3bbc5"/>
            <w:b w:val="0"/>
            <w:bCs w:val="0"/>
            <w:i w:val="0"/>
            <w:iCs w:val="0"/>
            <w:color w:val="0000EE"/>
            <w:lang w:val="en-US" w:eastAsia="en-US"/>
          </w:rPr>
          <w:t>Cosmos Hub</w:t>
        </w:r>
      </w:hyperlink>
      <w:hyperlink r:id="rId55" w:tgtFrame="_blank" w:history="1">
        <w:r>
          <w:rPr>
            <w:rStyle w:val="linksitemlinkdata-v-42d3bbc5"/>
            <w:b w:val="0"/>
            <w:bCs w:val="0"/>
            <w:i w:val="0"/>
            <w:iCs w:val="0"/>
            <w:color w:val="0000EE"/>
            <w:lang w:val="en-US" w:eastAsia="en-US"/>
          </w:rPr>
          <w:t>CometBFT</w:t>
        </w:r>
      </w:hyperlink>
      <w:hyperlink r:id="rId56" w:tgtFrame="_blank" w:history="1">
        <w:r>
          <w:rPr>
            <w:rStyle w:val="linksitemlinkdata-v-42d3bbc5"/>
            <w:b w:val="0"/>
            <w:bCs w:val="0"/>
            <w:i w:val="0"/>
            <w:iCs w:val="0"/>
            <w:color w:val="0000EE"/>
            <w:lang w:val="en-US" w:eastAsia="en-US"/>
          </w:rPr>
          <w:t>IBC Protocol</w:t>
        </w:r>
      </w:hyperlink>
    </w:p>
    <w:p>
      <w:pPr>
        <w:pStyle w:val="linksitemtitledata-v-42d3bbc5"/>
        <w:shd w:val="clear" w:color="auto" w:fill="FFFFFF"/>
        <w:spacing w:before="0" w:after="240"/>
        <w:ind w:left="0" w:right="0"/>
        <w:rPr>
          <w:lang w:val="en-US" w:eastAsia="en-US"/>
        </w:rPr>
      </w:pPr>
      <w:r>
        <w:rPr>
          <w:lang w:val="en-US" w:eastAsia="en-US"/>
        </w:rPr>
        <w:t>Community</w:t>
      </w:r>
    </w:p>
    <w:p>
      <w:pPr>
        <w:pStyle w:val="linksitemlinksdata-v-42d3bbc5"/>
        <w:shd w:val="clear" w:color="auto" w:fill="FFFFFF"/>
        <w:spacing w:before="0" w:after="720"/>
        <w:ind w:left="0" w:right="0"/>
        <w:rPr>
          <w:lang w:val="en-US" w:eastAsia="en-US"/>
        </w:rPr>
      </w:pPr>
      <w:hyperlink r:id="rId57" w:tgtFrame="_blank" w:history="1">
        <w:r>
          <w:rPr>
            <w:rStyle w:val="linksitemlinkdata-v-42d3bbc5"/>
            <w:b w:val="0"/>
            <w:bCs w:val="0"/>
            <w:i w:val="0"/>
            <w:iCs w:val="0"/>
            <w:color w:val="0000EE"/>
            <w:lang w:val="en-US" w:eastAsia="en-US"/>
          </w:rPr>
          <w:t>Interchain blog</w:t>
        </w:r>
      </w:hyperlink>
      <w:hyperlink r:id="rId58" w:tgtFrame="_blank" w:history="1">
        <w:r>
          <w:rPr>
            <w:rStyle w:val="linksitemlinkdata-v-42d3bbc5"/>
            <w:b w:val="0"/>
            <w:bCs w:val="0"/>
            <w:i w:val="0"/>
            <w:iCs w:val="0"/>
            <w:color w:val="0000EE"/>
            <w:lang w:val="en-US" w:eastAsia="en-US"/>
          </w:rPr>
          <w:t>Forum</w:t>
        </w:r>
      </w:hyperlink>
      <w:hyperlink r:id="rId59" w:tgtFrame="_blank" w:history="1">
        <w:r>
          <w:rPr>
            <w:rStyle w:val="linksitemlinkdata-v-42d3bbc5"/>
            <w:b w:val="0"/>
            <w:bCs w:val="0"/>
            <w:i w:val="0"/>
            <w:iCs w:val="0"/>
            <w:color w:val="0000EE"/>
            <w:lang w:val="en-US" w:eastAsia="en-US"/>
          </w:rPr>
          <w:t>Discord</w:t>
        </w:r>
      </w:hyperlink>
    </w:p>
    <w:p>
      <w:pPr>
        <w:pStyle w:val="linksitemtitledata-v-42d3bbc5"/>
        <w:shd w:val="clear" w:color="auto" w:fill="FFFFFF"/>
        <w:spacing w:before="0" w:after="240"/>
        <w:ind w:left="0" w:right="0"/>
        <w:rPr>
          <w:lang w:val="en-US" w:eastAsia="en-US"/>
        </w:rPr>
      </w:pPr>
      <w:r>
        <w:rPr>
          <w:lang w:val="en-US" w:eastAsia="en-US"/>
        </w:rPr>
        <w:t>Contributing</w:t>
      </w:r>
    </w:p>
    <w:p>
      <w:pPr>
        <w:pStyle w:val="linksitemlinksdata-v-42d3bbc5"/>
        <w:shd w:val="clear" w:color="auto" w:fill="FFFFFF"/>
        <w:spacing w:before="0" w:after="720"/>
        <w:ind w:left="0" w:right="0"/>
        <w:rPr>
          <w:lang w:val="en-US" w:eastAsia="en-US"/>
        </w:rPr>
      </w:pPr>
      <w:hyperlink r:id="rId60" w:tgtFrame="_blank" w:history="1">
        <w:r>
          <w:rPr>
            <w:rStyle w:val="linksitemlinkdata-v-42d3bbc5"/>
            <w:b w:val="0"/>
            <w:bCs w:val="0"/>
            <w:i w:val="0"/>
            <w:iCs w:val="0"/>
            <w:color w:val="0000EE"/>
            <w:lang w:val="en-US" w:eastAsia="en-US"/>
          </w:rPr>
          <w:t>Source code on GitHub</w:t>
        </w:r>
      </w:hyperlink>
    </w:p>
    <w:p>
      <w:pPr>
        <w:pStyle w:val="logoitemimgdata-v-42d3bbc5"/>
        <w:shd w:val="clear" w:color="auto" w:fill="FFFFFF"/>
        <w:spacing w:before="0" w:after="0"/>
        <w:ind w:left="0" w:right="180"/>
        <w:rPr>
          <w:color w:val="0000EE"/>
          <w:lang w:val="en-US" w:eastAsia="en-US"/>
        </w:rPr>
      </w:pPr>
      <w:r>
        <w:rPr>
          <w:lang w:val="en-US" w:eastAsia="en-US"/>
        </w:rPr>
        <w:fldChar w:fldCharType="begin"/>
      </w:r>
      <w:r>
        <w:rPr>
          <w:lang w:val="en-US" w:eastAsia="en-US"/>
        </w:rPr>
        <w:instrText xml:space="preserve"> HYPERLINK "https://ida.interchain.io/" </w:instrText>
      </w:r>
      <w:r>
        <w:rPr>
          <w:lang w:val="en-US" w:eastAsia="en-US"/>
        </w:rPr>
        <w:fldChar w:fldCharType="separate"/>
      </w:r>
      <w:r>
        <w:rPr>
          <w:strike w:val="0"/>
          <w:color w:val="0000EE"/>
          <w:u w:val="none"/>
          <w:lang w:val="en-US" w:eastAsia="en-US"/>
        </w:rPr>
        <w:drawing>
          <wp:inline>
            <wp:extent cx="1904762" cy="1904762"/>
            <wp:docPr id="10008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9" name=""/>
                    <pic:cNvPicPr>
                      <a:picLocks noChangeAspect="1"/>
                    </pic:cNvPicPr>
                  </pic:nvPicPr>
                  <pic:blipFill>
                    <a:blip xmlns:r="http://schemas.openxmlformats.org/officeDocument/2006/relationships" r:embed="rId61">
                      <a:extLst>
                        <a:ext uri="{96DAC541-7B7A-43D3-8B79-37D633B846F1}">
                          <asvg:svgBlip xmlns:asvg="http://schemas.microsoft.com/office/drawing/2016/SVG/main" r:embed="rId62"/>
                        </a:ext>
                      </a:extLst>
                    </a:blip>
                    <a:stretch>
                      <a:fillRect/>
                    </a:stretch>
                  </pic:blipFill>
                  <pic:spPr>
                    <a:xfrm>
                      <a:off x="0" y="0"/>
                      <a:ext cx="1904762" cy="1904762"/>
                    </a:xfrm>
                    <a:prstGeom prst="rect">
                      <a:avLst/>
                    </a:prstGeom>
                  </pic:spPr>
                </pic:pic>
              </a:graphicData>
            </a:graphic>
          </wp:inline>
        </w:drawing>
      </w:r>
    </w:p>
    <w:p>
      <w:pPr>
        <w:pStyle w:val="div"/>
        <w:shd w:val="clear" w:color="auto" w:fill="FFFFFF"/>
        <w:spacing w:before="0" w:after="0"/>
        <w:ind w:left="0" w:right="0"/>
        <w:rPr>
          <w:color w:val="0000EE"/>
          <w:lang w:val="en-US" w:eastAsia="en-US"/>
        </w:rPr>
      </w:pPr>
      <w:r>
        <w:rPr>
          <w:color w:val="0000EE"/>
          <w:lang w:val="en-US" w:eastAsia="en-US"/>
        </w:rPr>
        <w:t>Interchain Developer Academy</w:t>
      </w:r>
      <w:r>
        <w:rPr>
          <w:color w:val="0000EE"/>
          <w:lang w:val="en-US" w:eastAsia="en-US"/>
        </w:rPr>
        <w:fldChar w:fldCharType="end"/>
      </w:r>
    </w:p>
    <w:p>
      <w:pPr>
        <w:pStyle w:val="logoitemdata-v-42d3bbc5"/>
        <w:pBdr>
          <w:top w:val="none" w:sz="0" w:space="18" w:color="auto"/>
          <w:left w:val="none" w:sz="0" w:space="0" w:color="auto"/>
          <w:bottom w:val="none" w:sz="0" w:space="18" w:color="auto"/>
          <w:right w:val="none" w:sz="0" w:space="0" w:color="auto"/>
        </w:pBdr>
        <w:shd w:val="clear" w:color="auto" w:fill="FFFFFF"/>
        <w:spacing w:before="0" w:after="0"/>
        <w:ind w:left="0" w:right="0"/>
        <w:rPr>
          <w:b/>
          <w:bCs/>
          <w:lang w:val="en-US" w:eastAsia="en-US"/>
        </w:rPr>
      </w:pPr>
      <w:r>
        <w:rPr>
          <w:b/>
          <w:bCs/>
          <w:strike w:val="0"/>
          <w:color w:val="0000EE"/>
          <w:u w:val="none"/>
          <w:lang w:val="en-US" w:eastAsia="en-US"/>
        </w:rPr>
        <w:drawing>
          <wp:inline>
            <wp:extent cx="228571" cy="228571"/>
            <wp:docPr id="100091" name="">
              <a:hlinkClick xmlns:a="http://schemas.openxmlformats.org/drawingml/2006/main" xmlns:r="http://schemas.openxmlformats.org/officeDocument/2006/relationships" r:id="rId57" tgtFrame="_blank" tooltip="medium"/>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1" name=""/>
                    <pic:cNvPicPr>
                      <a:picLocks noChangeAspect="1"/>
                    </pic:cNvPicPr>
                  </pic:nvPicPr>
                  <pic:blipFill>
                    <a:blip xmlns:r="http://schemas.openxmlformats.org/officeDocument/2006/relationships" r:embed="rId63">
                      <a:extLst>
                        <a:ext uri="{96DAC541-7B7A-43D3-8B79-37D633B846F1}">
                          <asvg:svgBlip xmlns:asvg="http://schemas.microsoft.com/office/drawing/2016/SVG/main" r:embed="rId64"/>
                        </a:ext>
                      </a:extLst>
                    </a:blip>
                    <a:stretch>
                      <a:fillRect/>
                    </a:stretch>
                  </pic:blipFill>
                  <pic:spPr>
                    <a:xfrm>
                      <a:off x="0" y="0"/>
                      <a:ext cx="228571" cy="228571"/>
                    </a:xfrm>
                    <a:prstGeom prst="rect">
                      <a:avLst/>
                    </a:prstGeom>
                  </pic:spPr>
                </pic:pic>
              </a:graphicData>
            </a:graphic>
          </wp:inline>
        </w:drawing>
      </w:r>
      <w:r>
        <w:rPr>
          <w:b/>
          <w:bCs/>
          <w:strike w:val="0"/>
          <w:color w:val="0000EE"/>
          <w:u w:val="none"/>
          <w:lang w:val="en-US" w:eastAsia="en-US"/>
        </w:rPr>
        <w:drawing>
          <wp:inline>
            <wp:extent cx="228571" cy="215873"/>
            <wp:docPr id="100093" name="">
              <a:hlinkClick xmlns:a="http://schemas.openxmlformats.org/drawingml/2006/main" xmlns:r="http://schemas.openxmlformats.org/officeDocument/2006/relationships" r:id="rId65" tgtFrame="_blank" tooltip="twitter"/>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3" name=""/>
                    <pic:cNvPicPr>
                      <a:picLocks noChangeAspect="1"/>
                    </pic:cNvPicPr>
                  </pic:nvPicPr>
                  <pic:blipFill>
                    <a:blip xmlns:r="http://schemas.openxmlformats.org/officeDocument/2006/relationships" r:embed="rId66">
                      <a:extLst>
                        <a:ext uri="{96DAC541-7B7A-43D3-8B79-37D633B846F1}">
                          <asvg:svgBlip xmlns:asvg="http://schemas.microsoft.com/office/drawing/2016/SVG/main" r:embed="rId67"/>
                        </a:ext>
                      </a:extLst>
                    </a:blip>
                    <a:stretch>
                      <a:fillRect/>
                    </a:stretch>
                  </pic:blipFill>
                  <pic:spPr>
                    <a:xfrm>
                      <a:off x="0" y="0"/>
                      <a:ext cx="228571" cy="215873"/>
                    </a:xfrm>
                    <a:prstGeom prst="rect">
                      <a:avLst/>
                    </a:prstGeom>
                  </pic:spPr>
                </pic:pic>
              </a:graphicData>
            </a:graphic>
          </wp:inline>
        </w:drawing>
      </w:r>
      <w:r>
        <w:rPr>
          <w:b/>
          <w:bCs/>
          <w:strike w:val="0"/>
          <w:color w:val="0000EE"/>
          <w:u w:val="none"/>
          <w:lang w:val="en-US" w:eastAsia="en-US"/>
        </w:rPr>
        <w:drawing>
          <wp:inline>
            <wp:extent cx="215873" cy="228571"/>
            <wp:docPr id="100095" name="">
              <a:hlinkClick xmlns:a="http://schemas.openxmlformats.org/drawingml/2006/main" xmlns:r="http://schemas.openxmlformats.org/officeDocument/2006/relationships" r:id="rId59" tgtFrame="_blank" tooltip="discord"/>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5" name=""/>
                    <pic:cNvPicPr>
                      <a:picLocks noChangeAspect="1"/>
                    </pic:cNvPicPr>
                  </pic:nvPicPr>
                  <pic:blipFill>
                    <a:blip xmlns:r="http://schemas.openxmlformats.org/officeDocument/2006/relationships" r:embed="rId68">
                      <a:extLst>
                        <a:ext uri="{96DAC541-7B7A-43D3-8B79-37D633B846F1}">
                          <asvg:svgBlip xmlns:asvg="http://schemas.microsoft.com/office/drawing/2016/SVG/main" r:embed="rId69"/>
                        </a:ext>
                      </a:extLst>
                    </a:blip>
                    <a:stretch>
                      <a:fillRect/>
                    </a:stretch>
                  </pic:blipFill>
                  <pic:spPr>
                    <a:xfrm>
                      <a:off x="0" y="0"/>
                      <a:ext cx="215873" cy="228571"/>
                    </a:xfrm>
                    <a:prstGeom prst="rect">
                      <a:avLst/>
                    </a:prstGeom>
                  </pic:spPr>
                </pic:pic>
              </a:graphicData>
            </a:graphic>
          </wp:inline>
        </w:drawing>
      </w:r>
      <w:r>
        <w:rPr>
          <w:b/>
          <w:bCs/>
          <w:strike w:val="0"/>
          <w:color w:val="0000EE"/>
          <w:u w:val="none"/>
          <w:lang w:val="en-US" w:eastAsia="en-US"/>
        </w:rPr>
        <w:drawing>
          <wp:inline>
            <wp:extent cx="228571" cy="228571"/>
            <wp:docPr id="100097" name="">
              <a:hlinkClick xmlns:a="http://schemas.openxmlformats.org/drawingml/2006/main" xmlns:r="http://schemas.openxmlformats.org/officeDocument/2006/relationships" r:id="rId70" tgtFrame="_blank" tooltip="linkedin"/>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7" name=""/>
                    <pic:cNvPicPr>
                      <a:picLocks noChangeAspect="1"/>
                    </pic:cNvPicPr>
                  </pic:nvPicPr>
                  <pic:blipFill>
                    <a:blip xmlns:r="http://schemas.openxmlformats.org/officeDocument/2006/relationships" r:embed="rId71">
                      <a:extLst>
                        <a:ext uri="{96DAC541-7B7A-43D3-8B79-37D633B846F1}">
                          <asvg:svgBlip xmlns:asvg="http://schemas.microsoft.com/office/drawing/2016/SVG/main" r:embed="rId72"/>
                        </a:ext>
                      </a:extLst>
                    </a:blip>
                    <a:stretch>
                      <a:fillRect/>
                    </a:stretch>
                  </pic:blipFill>
                  <pic:spPr>
                    <a:xfrm>
                      <a:off x="0" y="0"/>
                      <a:ext cx="228571" cy="228571"/>
                    </a:xfrm>
                    <a:prstGeom prst="rect">
                      <a:avLst/>
                    </a:prstGeom>
                  </pic:spPr>
                </pic:pic>
              </a:graphicData>
            </a:graphic>
          </wp:inline>
        </w:drawing>
      </w:r>
      <w:r>
        <w:rPr>
          <w:b/>
          <w:bCs/>
          <w:strike w:val="0"/>
          <w:color w:val="0000EE"/>
          <w:u w:val="none"/>
          <w:lang w:val="en-US" w:eastAsia="en-US"/>
        </w:rPr>
        <w:drawing>
          <wp:inline>
            <wp:extent cx="228571" cy="228571"/>
            <wp:docPr id="100099" name="">
              <a:hlinkClick xmlns:a="http://schemas.openxmlformats.org/drawingml/2006/main" xmlns:r="http://schemas.openxmlformats.org/officeDocument/2006/relationships" r:id="rId73" tgtFrame="_blank" tooltip="reddi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9" name=""/>
                    <pic:cNvPicPr>
                      <a:picLocks noChangeAspect="1"/>
                    </pic:cNvPicPr>
                  </pic:nvPicPr>
                  <pic:blipFill>
                    <a:blip xmlns:r="http://schemas.openxmlformats.org/officeDocument/2006/relationships" r:embed="rId74">
                      <a:extLst>
                        <a:ext uri="{96DAC541-7B7A-43D3-8B79-37D633B846F1}">
                          <asvg:svgBlip xmlns:asvg="http://schemas.microsoft.com/office/drawing/2016/SVG/main" r:embed="rId75"/>
                        </a:ext>
                      </a:extLst>
                    </a:blip>
                    <a:stretch>
                      <a:fillRect/>
                    </a:stretch>
                  </pic:blipFill>
                  <pic:spPr>
                    <a:xfrm>
                      <a:off x="0" y="0"/>
                      <a:ext cx="228571" cy="228571"/>
                    </a:xfrm>
                    <a:prstGeom prst="rect">
                      <a:avLst/>
                    </a:prstGeom>
                  </pic:spPr>
                </pic:pic>
              </a:graphicData>
            </a:graphic>
          </wp:inline>
        </w:drawing>
      </w:r>
      <w:r>
        <w:rPr>
          <w:b/>
          <w:bCs/>
          <w:strike w:val="0"/>
          <w:color w:val="0000EE"/>
          <w:u w:val="none"/>
          <w:lang w:val="en-US" w:eastAsia="en-US"/>
        </w:rPr>
        <w:drawing>
          <wp:inline>
            <wp:extent cx="228571" cy="228571"/>
            <wp:docPr id="100101" name="">
              <a:hlinkClick xmlns:a="http://schemas.openxmlformats.org/drawingml/2006/main" xmlns:r="http://schemas.openxmlformats.org/officeDocument/2006/relationships" r:id="rId76" tgtFrame="_blank" tooltip="telegram"/>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1" name=""/>
                    <pic:cNvPicPr>
                      <a:picLocks noChangeAspect="1"/>
                    </pic:cNvPicPr>
                  </pic:nvPicPr>
                  <pic:blipFill>
                    <a:blip xmlns:r="http://schemas.openxmlformats.org/officeDocument/2006/relationships" r:embed="rId77">
                      <a:extLst>
                        <a:ext uri="{96DAC541-7B7A-43D3-8B79-37D633B846F1}">
                          <asvg:svgBlip xmlns:asvg="http://schemas.microsoft.com/office/drawing/2016/SVG/main" r:embed="rId78"/>
                        </a:ext>
                      </a:extLst>
                    </a:blip>
                    <a:stretch>
                      <a:fillRect/>
                    </a:stretch>
                  </pic:blipFill>
                  <pic:spPr>
                    <a:xfrm>
                      <a:off x="0" y="0"/>
                      <a:ext cx="228571" cy="228571"/>
                    </a:xfrm>
                    <a:prstGeom prst="rect">
                      <a:avLst/>
                    </a:prstGeom>
                  </pic:spPr>
                </pic:pic>
              </a:graphicData>
            </a:graphic>
          </wp:inline>
        </w:drawing>
      </w:r>
      <w:r>
        <w:rPr>
          <w:b/>
          <w:bCs/>
          <w:strike w:val="0"/>
          <w:color w:val="0000EE"/>
          <w:u w:val="none"/>
          <w:lang w:val="en-US" w:eastAsia="en-US"/>
        </w:rPr>
        <w:drawing>
          <wp:inline>
            <wp:extent cx="228571" cy="203175"/>
            <wp:docPr id="100103" name="">
              <a:hlinkClick xmlns:a="http://schemas.openxmlformats.org/drawingml/2006/main" xmlns:r="http://schemas.openxmlformats.org/officeDocument/2006/relationships" r:id="rId79" tgtFrame="_blank" tooltip="youtub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3" name=""/>
                    <pic:cNvPicPr>
                      <a:picLocks noChangeAspect="1"/>
                    </pic:cNvPicPr>
                  </pic:nvPicPr>
                  <pic:blipFill>
                    <a:blip xmlns:r="http://schemas.openxmlformats.org/officeDocument/2006/relationships" r:embed="rId80">
                      <a:extLst>
                        <a:ext uri="{96DAC541-7B7A-43D3-8B79-37D633B846F1}">
                          <asvg:svgBlip xmlns:asvg="http://schemas.microsoft.com/office/drawing/2016/SVG/main" r:embed="rId81"/>
                        </a:ext>
                      </a:extLst>
                    </a:blip>
                    <a:stretch>
                      <a:fillRect/>
                    </a:stretch>
                  </pic:blipFill>
                  <pic:spPr>
                    <a:xfrm>
                      <a:off x="0" y="0"/>
                      <a:ext cx="228571" cy="203175"/>
                    </a:xfrm>
                    <a:prstGeom prst="rect">
                      <a:avLst/>
                    </a:prstGeom>
                  </pic:spPr>
                </pic:pic>
              </a:graphicData>
            </a:graphic>
          </wp:inline>
        </w:drawing>
      </w:r>
    </w:p>
    <w:p>
      <w:pPr>
        <w:pStyle w:val="switchitemicondata-v-909c83ce"/>
        <w:shd w:val="clear" w:color="auto" w:fill="FFFFFF"/>
        <w:spacing w:before="0" w:after="0"/>
        <w:ind w:left="0" w:right="120"/>
        <w:rPr>
          <w:lang w:val="en-US" w:eastAsia="en-US"/>
        </w:rPr>
      </w:pPr>
      <w:r>
        <w:rPr>
          <w:strike w:val="0"/>
          <w:u w:val="none"/>
          <w:lang w:val="en-US" w:eastAsia="en-US"/>
        </w:rPr>
        <w:drawing>
          <wp:inline>
            <wp:extent cx="190476" cy="190476"/>
            <wp:docPr id="1001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5" name=""/>
                    <pic:cNvPicPr>
                      <a:picLocks noChangeAspect="1"/>
                    </pic:cNvPicPr>
                  </pic:nvPicPr>
                  <pic:blipFill>
                    <a:blip xmlns:r="http://schemas.openxmlformats.org/officeDocument/2006/relationships" r:embed="rId82">
                      <a:extLst>
                        <a:ext uri="{96DAC541-7B7A-43D3-8B79-37D633B846F1}">
                          <asvg:svgBlip xmlns:asvg="http://schemas.microsoft.com/office/drawing/2016/SVG/main" r:embed="rId83"/>
                        </a:ext>
                      </a:extLst>
                    </a:blip>
                    <a:stretch>
                      <a:fillRect/>
                    </a:stretch>
                  </pic:blipFill>
                  <pic:spPr>
                    <a:xfrm>
                      <a:off x="0" y="0"/>
                      <a:ext cx="190476" cy="190476"/>
                    </a:xfrm>
                    <a:prstGeom prst="rect">
                      <a:avLst/>
                    </a:prstGeom>
                  </pic:spPr>
                </pic:pic>
              </a:graphicData>
            </a:graphic>
          </wp:inline>
        </w:drawing>
      </w:r>
    </w:p>
    <w:p>
      <w:pPr>
        <w:pStyle w:val="tm-rf-1tm-medium"/>
        <w:shd w:val="clear" w:color="auto" w:fill="FFFFFF"/>
        <w:spacing w:before="0" w:after="0"/>
        <w:ind w:left="0" w:right="0"/>
        <w:rPr>
          <w:lang w:val="en-US" w:eastAsia="en-US"/>
        </w:rPr>
      </w:pPr>
      <w:r>
        <w:rPr>
          <w:lang w:val="en-US" w:eastAsia="en-US"/>
        </w:rPr>
        <w:t>Dark mode</w:t>
      </w:r>
    </w:p>
    <w:p>
      <w:pPr>
        <w:pStyle w:val="div"/>
        <w:shd w:val="clear" w:color="auto" w:fill="FFFFFF"/>
        <w:spacing w:before="0" w:after="0"/>
        <w:ind w:left="0" w:right="0"/>
        <w:rPr>
          <w:lang w:val="en-US" w:eastAsia="en-US"/>
        </w:rPr>
      </w:pPr>
      <w:r>
        <w:rPr>
          <w:lang w:val="en-US" w:eastAsia="en-US"/>
        </w:rPr>
        <w:t>† This website is maintained by the Interchain Foundation (ICF). The contents and opinions of this website are those of the ICF. The ICF provides links to cryptocurrency exchanges as a service to the public. The ICF does not warrant that the information provided by these websites is correct, complete, and up-to-date. The ICF is not responsible for their content and expressly rejects any liability for damages of any kind resulting from the use, reference to, or reliance on any information contained within these websites.</w:t>
      </w:r>
    </w:p>
    <w:p>
      <w:pPr>
        <w:pStyle w:val="tm-rf-1tm-lh-title"/>
        <w:shd w:val="clear" w:color="auto" w:fill="FFFFFF"/>
        <w:spacing w:before="0" w:after="0"/>
        <w:ind w:left="0" w:right="0"/>
        <w:rPr>
          <w:lang w:val="en-US" w:eastAsia="en-US"/>
        </w:rPr>
      </w:pPr>
      <w:r>
        <w:rPr>
          <w:lang w:val="en-US" w:eastAsia="en-US"/>
        </w:rPr>
        <w:t xml:space="preserve">Cosmos is a registered trademark of the </w:t>
      </w:r>
      <w:hyperlink r:id="rId84" w:tgtFrame="_blank" w:history="1">
        <w:r>
          <w:rPr>
            <w:rStyle w:val="smallprintdata-v-42d3bbc5ahref"/>
            <w:b w:val="0"/>
            <w:bCs w:val="0"/>
            <w:i w:val="0"/>
            <w:iCs w:val="0"/>
            <w:color w:val="0000EE"/>
            <w:lang w:val="en-US" w:eastAsia="en-US"/>
          </w:rPr>
          <w:t>Interchain Foundation.</w:t>
        </w:r>
      </w:hyperlink>
      <w:hyperlink r:id="rId51" w:tgtFrame="_blank" w:history="1">
        <w:r>
          <w:rPr>
            <w:rStyle w:val="smallprintdata-v-42d3bbc5ahref"/>
            <w:b w:val="0"/>
            <w:bCs w:val="0"/>
            <w:i w:val="0"/>
            <w:iCs w:val="0"/>
            <w:color w:val="0000EE"/>
            <w:lang w:val="en-US" w:eastAsia="en-US"/>
          </w:rPr>
          <w:t xml:space="preserve">Privacy </w:t>
        </w:r>
      </w:hyperlink>
    </w:p>
    <w:sectPr>
      <w:pgMar w:header="720" w:footer="72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multilevel"/>
    <w:tmpl w:val="00000002"/>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hybridMultilevel"/>
    <w:tmpl w:val="00000004"/>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
    <w:nsid w:val="00000005"/>
    <w:multiLevelType w:val="hybridMultilevel"/>
    <w:tmpl w:val="00000005"/>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pPr>
      <w:spacing w:line="360" w:lineRule="atLeast"/>
    </w:pPr>
    <w:rPr>
      <w:rFonts w:ascii="Segoe UI" w:eastAsia="Segoe UI" w:hAnsi="Segoe UI" w:cs="Segoe UI"/>
      <w:b w:val="0"/>
      <w:bCs w:val="0"/>
      <w:i w:val="0"/>
      <w:iCs w:val="0"/>
      <w:sz w:val="24"/>
      <w:szCs w:val="24"/>
    </w:rPr>
  </w:style>
  <w:style w:type="paragraph" w:styleId="Heading1">
    <w:name w:val="heading 1"/>
    <w:basedOn w:val="Normal"/>
    <w:next w:val="Normal"/>
    <w:link w:val="Heading1Char"/>
    <w:uiPriority w:val="9"/>
    <w:qFormat/>
    <w:rsid w:val="00506D7A"/>
    <w:pPr>
      <w:keepNext/>
      <w:keepLines/>
      <w:spacing w:before="240" w:after="0"/>
      <w:outlineLvl w:val="0"/>
    </w:pPr>
    <w:rPr>
      <w:rFonts w:ascii="Calibri" w:eastAsia="Calibri" w:hAnsi="Calibri" w:cs="Calibri"/>
      <w:b/>
      <w:bCs/>
      <w:i w:val="0"/>
      <w:color w:val="2F5496" w:themeShade="BF"/>
      <w:kern w:val="36"/>
      <w:sz w:val="48"/>
      <w:szCs w:val="48"/>
    </w:rPr>
  </w:style>
  <w:style w:type="paragraph" w:styleId="Heading2">
    <w:name w:val="heading 2"/>
    <w:basedOn w:val="Normal"/>
    <w:next w:val="Normal"/>
    <w:link w:val="Heading2Char"/>
    <w:uiPriority w:val="9"/>
    <w:qFormat/>
    <w:rsid w:val="00506D7A"/>
    <w:pPr>
      <w:keepNext/>
      <w:keepLines/>
      <w:spacing w:before="40" w:after="0"/>
      <w:outlineLvl w:val="1"/>
    </w:pPr>
    <w:rPr>
      <w:rFonts w:ascii="Calibri" w:eastAsia="Calibri" w:hAnsi="Calibri" w:cs="Calibri"/>
      <w:b/>
      <w:bCs/>
      <w:i w:val="0"/>
      <w:color w:val="2F5496" w:themeShade="BF"/>
      <w:sz w:val="36"/>
      <w:szCs w:val="36"/>
    </w:rPr>
  </w:style>
  <w:style w:type="paragraph" w:styleId="Heading3">
    <w:name w:val="heading 3"/>
    <w:basedOn w:val="Normal"/>
    <w:next w:val="Normal"/>
    <w:link w:val="Heading3Char"/>
    <w:uiPriority w:val="9"/>
    <w:qFormat/>
    <w:rsid w:val="00506D7A"/>
    <w:pPr>
      <w:keepNext/>
      <w:keepLines/>
      <w:spacing w:before="40" w:after="0"/>
      <w:outlineLvl w:val="2"/>
    </w:pPr>
    <w:rPr>
      <w:rFonts w:ascii="Calibri" w:eastAsia="Calibri" w:hAnsi="Calibri" w:cs="Calibri"/>
      <w:b/>
      <w:bCs/>
      <w:i w:val="0"/>
      <w:color w:val="1F3763" w:themeShade="7F"/>
      <w:sz w:val="28"/>
      <w:szCs w:val="28"/>
    </w:rPr>
  </w:style>
  <w:style w:type="paragraph" w:styleId="Heading4">
    <w:name w:val="heading 4"/>
    <w:basedOn w:val="Normal"/>
    <w:next w:val="Normal"/>
    <w:link w:val="Heading4Char"/>
    <w:uiPriority w:val="9"/>
    <w:qFormat/>
    <w:rsid w:val="00506D7A"/>
    <w:pPr>
      <w:keepNext/>
      <w:keepLines/>
      <w:spacing w:before="40" w:after="0"/>
      <w:outlineLvl w:val="3"/>
    </w:pPr>
    <w:rPr>
      <w:rFonts w:ascii="Calibri" w:eastAsia="Calibri" w:hAnsi="Calibri" w:cs="Calibri"/>
      <w:b/>
      <w:bCs/>
      <w:i w:val="0"/>
      <w:iCs/>
      <w:color w:val="2F5496" w:themeShade="BF"/>
      <w:sz w:val="24"/>
      <w:szCs w:val="24"/>
    </w:rPr>
  </w:style>
  <w:style w:type="paragraph" w:styleId="Heading5">
    <w:name w:val="heading 5"/>
    <w:basedOn w:val="Normal"/>
    <w:next w:val="Normal"/>
    <w:link w:val="Heading5Char"/>
    <w:uiPriority w:val="9"/>
    <w:qFormat/>
    <w:rsid w:val="00506D7A"/>
    <w:pPr>
      <w:keepNext/>
      <w:keepLines/>
      <w:spacing w:before="40" w:after="0"/>
      <w:outlineLvl w:val="4"/>
    </w:pPr>
    <w:rPr>
      <w:rFonts w:ascii="Calibri" w:eastAsia="Calibri" w:hAnsi="Calibri" w:cs="Calibri"/>
      <w:b/>
      <w:bCs/>
      <w:i w:val="0"/>
      <w:color w:val="2F5496" w:themeShade="BF"/>
      <w:sz w:val="20"/>
      <w:szCs w:val="20"/>
    </w:rPr>
  </w:style>
  <w:style w:type="paragraph" w:styleId="Heading6">
    <w:name w:val="heading 6"/>
    <w:basedOn w:val="Normal"/>
    <w:next w:val="Normal"/>
    <w:link w:val="Heading6Char"/>
    <w:uiPriority w:val="9"/>
    <w:qFormat/>
    <w:rsid w:val="00506D7A"/>
    <w:pPr>
      <w:keepNext/>
      <w:keepLines/>
      <w:spacing w:before="40" w:after="0"/>
      <w:outlineLvl w:val="5"/>
    </w:pPr>
    <w:rPr>
      <w:rFonts w:ascii="Calibri" w:eastAsia="Calibri" w:hAnsi="Calibri" w:cs="Calibri"/>
      <w:b/>
      <w:bCs/>
      <w:i w:val="0"/>
      <w:color w:val="1F3763" w:themeShade="7F"/>
      <w:sz w:val="16"/>
      <w:szCs w:val="16"/>
    </w:rPr>
  </w:style>
  <w:style w:type="character" w:default="1" w:styleId="DefaultParagraphFont">
    <w:name w:val="Default Paragraph Font"/>
    <w:semiHidden/>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themeShade="BF"/>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themeShade="BF"/>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themeShade="7F"/>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themeShade="BF"/>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themeShade="BF"/>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themeShade="7F"/>
    </w:rPr>
  </w:style>
  <w:style w:type="paragraph" w:customStyle="1" w:styleId="div">
    <w:name w:val="div"/>
    <w:basedOn w:val="Normal"/>
  </w:style>
  <w:style w:type="paragraph" w:customStyle="1" w:styleId="globallayoutdata-v-0a028b02">
    <w:name w:val="global__layout_data-v-0a028b02"/>
    <w:basedOn w:val="Normal"/>
  </w:style>
  <w:style w:type="paragraph" w:customStyle="1" w:styleId="headerdata-v-448edb40">
    <w:name w:val="header_data-v-448edb40"/>
    <w:basedOn w:val="Normal"/>
  </w:style>
  <w:style w:type="paragraph" w:customStyle="1" w:styleId="headernavdata-v-448edb40">
    <w:name w:val="header__nav_data-v-448edb40"/>
    <w:basedOn w:val="Normal"/>
  </w:style>
  <w:style w:type="paragraph" w:customStyle="1" w:styleId="headernavlogodata-v-448edb40">
    <w:name w:val="header__nav__logo_data-v-448edb40"/>
    <w:basedOn w:val="Normal"/>
    <w:pPr>
      <w:pBdr>
        <w:top w:val="none" w:sz="0" w:space="6" w:color="auto"/>
      </w:pBdr>
    </w:pPr>
  </w:style>
  <w:style w:type="paragraph" w:customStyle="1" w:styleId="headersearchdata-v-448edb40">
    <w:name w:val="header__search_data-v-448edb40"/>
    <w:basedOn w:val="Normal"/>
  </w:style>
  <w:style w:type="paragraph" w:customStyle="1" w:styleId="searchbarwrapperdata-v-439bf697">
    <w:name w:val="searchbar__wrapper_data-v-439bf697"/>
    <w:basedOn w:val="Normal"/>
  </w:style>
  <w:style w:type="paragraph" w:customStyle="1" w:styleId="searchbartitledata-v-439bf697">
    <w:name w:val="searchbar__title_data-v-439bf697"/>
    <w:basedOn w:val="Normal"/>
  </w:style>
  <w:style w:type="paragraph" w:customStyle="1" w:styleId="containerdata-v-35a69946">
    <w:name w:val="container_data-v-35a69946"/>
    <w:basedOn w:val="Normal"/>
  </w:style>
  <w:style w:type="paragraph" w:customStyle="1" w:styleId="tm-lh-title">
    <w:name w:val="tm-lh-title"/>
    <w:basedOn w:val="Normal"/>
  </w:style>
  <w:style w:type="character" w:customStyle="1" w:styleId="crumbsitemdata-v-35a69946">
    <w:name w:val="crumbs__item_data-v-35a69946"/>
    <w:basedOn w:val="DefaultParagraphFont"/>
  </w:style>
  <w:style w:type="character" w:customStyle="1" w:styleId="crumbsitemnth-child1crumbslinkdata-v-35a69946">
    <w:name w:val="crumbs__item_nth-child(1)_crumbs__link_data-v-35a69946"/>
    <w:basedOn w:val="DefaultParagraphFont"/>
  </w:style>
  <w:style w:type="character" w:customStyle="1" w:styleId="crumbsitemnth-last-child1crumbslinkdata-v-35a69946">
    <w:name w:val="crumbs__item_nth-last-child(1)_crumbs__link_data-v-35a69946"/>
    <w:basedOn w:val="DefaultParagraphFont"/>
  </w:style>
  <w:style w:type="paragraph" w:customStyle="1" w:styleId="menudata-v-35a69946">
    <w:name w:val="menu_data-v-35a69946"/>
    <w:basedOn w:val="Normal"/>
  </w:style>
  <w:style w:type="paragraph" w:customStyle="1" w:styleId="menuitemdata-v-35a69946">
    <w:name w:val="menu__item_data-v-35a69946"/>
    <w:basedOn w:val="Normal"/>
    <w:pPr>
      <w:pBdr>
        <w:top w:val="none" w:sz="0" w:space="10" w:color="auto"/>
        <w:left w:val="none" w:sz="0" w:space="10" w:color="auto"/>
        <w:bottom w:val="none" w:sz="0" w:space="10" w:color="auto"/>
        <w:right w:val="none" w:sz="0" w:space="10" w:color="auto"/>
      </w:pBdr>
    </w:pPr>
    <w:rPr>
      <w:vanish/>
    </w:rPr>
  </w:style>
  <w:style w:type="paragraph" w:customStyle="1" w:styleId="versionsdata-v-15dfb08d">
    <w:name w:val="versions_data-v-15dfb08d"/>
    <w:basedOn w:val="Normal"/>
  </w:style>
  <w:style w:type="paragraph" w:customStyle="1" w:styleId="tm-rf-1tm-medium">
    <w:name w:val="tm-rf-1_tm-medium"/>
    <w:basedOn w:val="Normal"/>
  </w:style>
  <w:style w:type="paragraph" w:customStyle="1" w:styleId="searchicondata-v-439bf697">
    <w:name w:val="search__icon_data-v-439bf697"/>
    <w:basedOn w:val="Normal"/>
  </w:style>
  <w:style w:type="paragraph" w:customStyle="1" w:styleId="searchtextdata-v-439bf697">
    <w:name w:val="search__text_data-v-439bf697"/>
    <w:basedOn w:val="Normal"/>
  </w:style>
  <w:style w:type="paragraph" w:customStyle="1" w:styleId="sheetsidebardata-v-439bf697">
    <w:name w:val="sheet__sidebar_data-v-439bf697"/>
    <w:basedOn w:val="Normal"/>
    <w:rPr>
      <w:color w:val="000000"/>
    </w:rPr>
  </w:style>
  <w:style w:type="paragraph" w:customStyle="1" w:styleId="headernavlinksdata-v-448edb40">
    <w:name w:val="header__nav__links_data-v-448edb40"/>
    <w:basedOn w:val="Normal"/>
  </w:style>
  <w:style w:type="paragraph" w:customStyle="1" w:styleId="headernavmobilemenudata-v-448edb40">
    <w:name w:val="header__nav__mobile__menu_data-v-448edb40"/>
    <w:basedOn w:val="Normal"/>
    <w:rPr>
      <w:vanish/>
    </w:rPr>
  </w:style>
  <w:style w:type="paragraph" w:customStyle="1" w:styleId="icon-menuwrapperdata-v-5d6665a6">
    <w:name w:val="icon-menu__wrapper_data-v-5d6665a6"/>
    <w:basedOn w:val="Normal"/>
  </w:style>
  <w:style w:type="paragraph" w:customStyle="1" w:styleId="headersearchmobiledata-v-448edb40">
    <w:name w:val="header__search__mobile_data-v-448edb40"/>
    <w:basedOn w:val="Normal"/>
    <w:rPr>
      <w:vanish/>
    </w:rPr>
  </w:style>
  <w:style w:type="paragraph" w:customStyle="1" w:styleId="content-padding">
    <w:name w:val="content-padding"/>
    <w:basedOn w:val="Normal"/>
  </w:style>
  <w:style w:type="paragraph" w:customStyle="1" w:styleId="layoutdata-v-67808297">
    <w:name w:val="layout_data-v-67808297"/>
    <w:basedOn w:val="Normal"/>
  </w:style>
  <w:style w:type="paragraph" w:customStyle="1" w:styleId="layoutsidebardata-v-67808297">
    <w:name w:val="layout__sidebar_data-v-67808297"/>
    <w:basedOn w:val="Normal"/>
  </w:style>
  <w:style w:type="paragraph" w:customStyle="1" w:styleId="tags-filterdata-v-8bd213ec">
    <w:name w:val="tags-filter_data-v-8bd213ec"/>
    <w:basedOn w:val="Normal"/>
    <w:pPr>
      <w:pBdr>
        <w:right w:val="none" w:sz="0" w:space="18" w:color="auto"/>
      </w:pBdr>
    </w:pPr>
  </w:style>
  <w:style w:type="paragraph" w:customStyle="1" w:styleId="tags-filterheaderdata-v-8bd213ec">
    <w:name w:val="tags-filter__header_data-v-8bd213ec"/>
    <w:basedOn w:val="Normal"/>
  </w:style>
  <w:style w:type="paragraph" w:customStyle="1" w:styleId="tags-filterselectdata-v-8bd213ec">
    <w:name w:val="tags-filter__select_data-v-8bd213ec"/>
    <w:basedOn w:val="Normal"/>
  </w:style>
  <w:style w:type="character" w:customStyle="1" w:styleId="icondata-v-7aca3159">
    <w:name w:val="icon_data-v-7aca3159"/>
    <w:basedOn w:val="DefaultParagraphFont"/>
    <w:rPr>
      <w:sz w:val="0"/>
      <w:szCs w:val="0"/>
    </w:rPr>
  </w:style>
  <w:style w:type="paragraph" w:customStyle="1" w:styleId="tags-filterselectlabelcollapseddata-v-8bd213ec">
    <w:name w:val="tags-filter__select__label__collapsed_data-v-8bd213ec"/>
    <w:basedOn w:val="Normal"/>
  </w:style>
  <w:style w:type="paragraph" w:customStyle="1" w:styleId="containerdata-v-8bd213ec">
    <w:name w:val="container_data-v-8bd213ec"/>
    <w:basedOn w:val="Normal"/>
  </w:style>
  <w:style w:type="paragraph" w:customStyle="1" w:styleId="itemsdata-v-8bd213ec">
    <w:name w:val="items_data-v-8bd213ec"/>
    <w:basedOn w:val="Normal"/>
    <w:pPr>
      <w:pBdr>
        <w:bottom w:val="none" w:sz="0" w:space="24" w:color="auto"/>
      </w:pBdr>
    </w:pPr>
  </w:style>
  <w:style w:type="paragraph" w:customStyle="1" w:styleId="sidebardata-v-8bd213ec">
    <w:name w:val="sidebar_data-v-8bd213ec"/>
    <w:basedOn w:val="Normal"/>
    <w:pPr>
      <w:pBdr>
        <w:right w:val="none" w:sz="0" w:space="18" w:color="auto"/>
      </w:pBdr>
    </w:pPr>
  </w:style>
  <w:style w:type="paragraph" w:customStyle="1" w:styleId="itemdata-v-f3197744">
    <w:name w:val="item_data-v-f3197744"/>
    <w:basedOn w:val="Normal"/>
    <w:pPr>
      <w:pBdr>
        <w:top w:val="none" w:sz="0" w:space="4" w:color="auto"/>
        <w:bottom w:val="none" w:sz="0" w:space="4" w:color="auto"/>
      </w:pBdr>
      <w:spacing w:line="395" w:lineRule="auto"/>
    </w:pPr>
    <w:rPr>
      <w:spacing w:val="0"/>
    </w:rPr>
  </w:style>
  <w:style w:type="paragraph" w:customStyle="1" w:styleId="itemchildtagsdata-v-f3197744">
    <w:name w:val="item__child__tags_data-v-f3197744"/>
    <w:basedOn w:val="Normal"/>
  </w:style>
  <w:style w:type="paragraph" w:customStyle="1" w:styleId="tagwrapperdata-v-2174f609">
    <w:name w:val="tag__wrapper_data-v-2174f609"/>
    <w:basedOn w:val="Normal"/>
  </w:style>
  <w:style w:type="paragraph" w:customStyle="1" w:styleId="tagcompactdata-v-2174f609">
    <w:name w:val="tag__compact_data-v-2174f609"/>
    <w:basedOn w:val="Normal"/>
  </w:style>
  <w:style w:type="paragraph" w:customStyle="1" w:styleId="itemselecteddata-v-f3197744">
    <w:name w:val="item__selected_data-v-f3197744"/>
    <w:basedOn w:val="Normal"/>
    <w:pPr>
      <w:spacing w:line="314" w:lineRule="auto"/>
    </w:pPr>
    <w:rPr>
      <w:b w:val="0"/>
      <w:bCs w:val="0"/>
      <w:spacing w:val="-2"/>
    </w:rPr>
  </w:style>
  <w:style w:type="character" w:customStyle="1" w:styleId="sr-onlydata-v-4b2f605b">
    <w:name w:val="sr-only_data-v-4b2f605b"/>
    <w:basedOn w:val="DefaultParagraphFont"/>
  </w:style>
  <w:style w:type="paragraph" w:customStyle="1" w:styleId="layoutsidebarasidedata-v-67808297">
    <w:name w:val="layout__sidebar__aside_data-v-67808297"/>
    <w:basedOn w:val="Normal"/>
    <w:rPr>
      <w:vanish/>
    </w:rPr>
  </w:style>
  <w:style w:type="paragraph" w:customStyle="1" w:styleId="bannersdata-v-917fa164">
    <w:name w:val="banners_data-v-917fa164"/>
    <w:basedOn w:val="Normal"/>
  </w:style>
  <w:style w:type="paragraph" w:customStyle="1" w:styleId="bannersitemdata-v-917fa164nth-last-child1">
    <w:name w:val="banners__item_data-v-917fa164_nth-last-child(1)"/>
    <w:basedOn w:val="Normal"/>
  </w:style>
  <w:style w:type="paragraph" w:customStyle="1" w:styleId="bannersitemadata-v-917fa164">
    <w:name w:val="banners__item_a_data-v-917fa164"/>
    <w:basedOn w:val="Normal"/>
  </w:style>
  <w:style w:type="paragraph" w:customStyle="1" w:styleId="contentdata-v-917fa164">
    <w:name w:val="content_data-v-917fa164"/>
    <w:basedOn w:val="Normal"/>
  </w:style>
  <w:style w:type="paragraph" w:customStyle="1" w:styleId="asidelinkdata-v-917fa164">
    <w:name w:val="aside__link_data-v-917fa164"/>
    <w:basedOn w:val="Normal"/>
    <w:pPr>
      <w:pBdr>
        <w:top w:val="none" w:sz="0" w:space="4" w:color="auto"/>
        <w:bottom w:val="none" w:sz="0" w:space="4" w:color="auto"/>
      </w:pBdr>
      <w:spacing w:line="270" w:lineRule="atLeast"/>
    </w:pPr>
    <w:rPr>
      <w:sz w:val="21"/>
      <w:szCs w:val="21"/>
    </w:rPr>
  </w:style>
  <w:style w:type="character" w:customStyle="1" w:styleId="asidelinkhrefdata-v-917fa164">
    <w:name w:val="aside__link__href_data-v-917fa164"/>
    <w:basedOn w:val="DefaultParagraphFont"/>
  </w:style>
  <w:style w:type="paragraph" w:customStyle="1" w:styleId="layoutmaindata-v-67808297">
    <w:name w:val="layout__main_data-v-67808297"/>
    <w:basedOn w:val="Normal"/>
    <w:pPr>
      <w:pBdr>
        <w:top w:val="none" w:sz="0" w:space="31" w:color="auto"/>
      </w:pBdr>
    </w:pPr>
  </w:style>
  <w:style w:type="paragraph" w:customStyle="1" w:styleId="layoutmaincontentdata-v-67808297">
    <w:name w:val="layout__main__content_data-v-67808297"/>
    <w:basedOn w:val="Normal"/>
  </w:style>
  <w:style w:type="paragraph" w:customStyle="1" w:styleId="layoutmaincontentbodydata-v-67808297">
    <w:name w:val="layout__main__content__body_data-v-67808297"/>
    <w:basedOn w:val="Normal"/>
  </w:style>
  <w:style w:type="paragraph" w:customStyle="1" w:styleId="containerdata-v-67808297">
    <w:name w:val="container_data-v-67808297"/>
    <w:basedOn w:val="Normal"/>
  </w:style>
  <w:style w:type="paragraph" w:customStyle="1" w:styleId="data-v-67808297contentdefault">
    <w:name w:val="data-v-67808297_content__default"/>
    <w:basedOn w:val="Normal"/>
  </w:style>
  <w:style w:type="paragraph" w:customStyle="1" w:styleId="data-v-67808297h1nth-child1">
    <w:name w:val="data-v-67808297_h1_nth-child(1)"/>
    <w:basedOn w:val="Normal"/>
  </w:style>
  <w:style w:type="character" w:customStyle="1" w:styleId="data-v-67808297aheader-anchor">
    <w:name w:val="data-v-67808297_a_header-anchor"/>
    <w:basedOn w:val="DefaultParagraphFont"/>
    <w:rPr>
      <w:b w:val="0"/>
      <w:bCs w:val="0"/>
    </w:rPr>
  </w:style>
  <w:style w:type="paragraph" w:customStyle="1" w:styleId="wrapperlearningdata-v-8a444a42">
    <w:name w:val="wrapper_learning_data-v-8a444a42"/>
    <w:basedOn w:val="Normal"/>
    <w:rPr>
      <w:color w:val="E3E3E3"/>
    </w:rPr>
  </w:style>
  <w:style w:type="paragraph" w:customStyle="1" w:styleId="contentdata-v-8a444a42">
    <w:name w:val="content_data-v-8a444a42"/>
    <w:basedOn w:val="Normal"/>
  </w:style>
  <w:style w:type="paragraph" w:customStyle="1" w:styleId="icondata-v-8a444a42">
    <w:name w:val="icon_data-v-8a444a42"/>
    <w:basedOn w:val="Normal"/>
  </w:style>
  <w:style w:type="paragraph" w:customStyle="1" w:styleId="contentpdata-v-8a444a42">
    <w:name w:val="content_p_data-v-8a444a42"/>
    <w:basedOn w:val="Normal"/>
  </w:style>
  <w:style w:type="paragraph" w:customStyle="1" w:styleId="data-v-67808297li">
    <w:name w:val="data-v-67808297_li"/>
    <w:basedOn w:val="Normal"/>
    <w:pPr>
      <w:pBdr>
        <w:left w:val="none" w:sz="0" w:space="0" w:color="auto"/>
      </w:pBdr>
    </w:pPr>
  </w:style>
  <w:style w:type="paragraph" w:customStyle="1" w:styleId="data-v-67808297p">
    <w:name w:val="data-v-67808297_p"/>
    <w:basedOn w:val="Normal"/>
    <w:pPr>
      <w:spacing w:line="435" w:lineRule="atLeast"/>
    </w:pPr>
    <w:rPr>
      <w:sz w:val="24"/>
      <w:szCs w:val="24"/>
    </w:rPr>
  </w:style>
  <w:style w:type="character" w:customStyle="1" w:styleId="data-v-67808297patargetblank">
    <w:name w:val="data-v-67808297_p_a_target=_blank"/>
    <w:basedOn w:val="DefaultParagraphFont"/>
  </w:style>
  <w:style w:type="character" w:customStyle="1" w:styleId="any">
    <w:name w:val="any"/>
    <w:basedOn w:val="DefaultParagraphFont"/>
  </w:style>
  <w:style w:type="character" w:customStyle="1" w:styleId="sr-only">
    <w:name w:val="sr-only"/>
    <w:basedOn w:val="DefaultParagraphFont"/>
  </w:style>
  <w:style w:type="character" w:customStyle="1" w:styleId="data-v-67808297code">
    <w:name w:val="data-v-67808297_code"/>
    <w:basedOn w:val="DefaultParagraphFont"/>
    <w:rPr>
      <w:spacing w:val="0"/>
      <w:sz w:val="20"/>
      <w:szCs w:val="20"/>
    </w:rPr>
  </w:style>
  <w:style w:type="character" w:customStyle="1" w:styleId="data-v-67808297pa">
    <w:name w:val="data-v-67808297_p_a"/>
    <w:basedOn w:val="DefaultParagraphFont"/>
    <w:rPr>
      <w:b w:val="0"/>
      <w:bCs w:val="0"/>
    </w:rPr>
  </w:style>
  <w:style w:type="paragraph" w:customStyle="1" w:styleId="data-v-67808297h2">
    <w:name w:val="data-v-67808297_h2"/>
    <w:basedOn w:val="Normal"/>
    <w:pPr>
      <w:spacing w:line="600" w:lineRule="atLeast"/>
    </w:pPr>
    <w:rPr>
      <w:b/>
      <w:bCs/>
      <w:spacing w:val="-4"/>
      <w:sz w:val="43"/>
      <w:szCs w:val="43"/>
    </w:rPr>
  </w:style>
  <w:style w:type="paragraph" w:customStyle="1" w:styleId="theme-code-groupdata-v-50d4cf04">
    <w:name w:val="theme-code-group_data-v-50d4cf04"/>
    <w:basedOn w:val="Normal"/>
  </w:style>
  <w:style w:type="paragraph" w:customStyle="1" w:styleId="theme-code-groupnav-wrapperdata-v-50d4cf04">
    <w:name w:val="theme-code-group__nav-wrapper_data-v-50d4cf04"/>
    <w:basedOn w:val="Normal"/>
  </w:style>
  <w:style w:type="paragraph" w:customStyle="1" w:styleId="theme-code-groupnavdata-v-50d4cf04">
    <w:name w:val="theme-code-group__nav_data-v-50d4cf04"/>
    <w:basedOn w:val="Normal"/>
  </w:style>
  <w:style w:type="paragraph" w:customStyle="1" w:styleId="theme-code-grouplidata-v-50d4cf04">
    <w:name w:val="theme-code-group__li_data-v-50d4cf04"/>
    <w:basedOn w:val="Normal"/>
  </w:style>
  <w:style w:type="character" w:customStyle="1" w:styleId="theme-code-groupnav-tabdata-v-50d4cf04">
    <w:name w:val="theme-code-group__nav-tab_data-v-50d4cf04"/>
    <w:basedOn w:val="DefaultParagraphFont"/>
    <w:rPr>
      <w:b/>
      <w:bCs/>
      <w:sz w:val="20"/>
      <w:szCs w:val="20"/>
      <w:bdr w:val="none" w:sz="0" w:space="0" w:color="auto"/>
    </w:rPr>
  </w:style>
  <w:style w:type="paragraph" w:customStyle="1" w:styleId="theme-code-blockdata-v-8ab1a0a4">
    <w:name w:val="theme-code-block_data-v-8ab1a0a4"/>
    <w:basedOn w:val="Normal"/>
    <w:rPr>
      <w:vanish/>
    </w:rPr>
  </w:style>
  <w:style w:type="paragraph" w:customStyle="1" w:styleId="data-v-67808297codeblock">
    <w:name w:val="data-v-67808297_codeblock"/>
    <w:basedOn w:val="Normal"/>
    <w:rPr>
      <w:spacing w:val="0"/>
    </w:rPr>
  </w:style>
  <w:style w:type="paragraph" w:customStyle="1" w:styleId="containerdata-v-daa022c6">
    <w:name w:val="container_data-v-daa022c6"/>
    <w:basedOn w:val="Normal"/>
  </w:style>
  <w:style w:type="paragraph" w:customStyle="1" w:styleId="bodycontainerdata-v-daa022c6">
    <w:name w:val="body__container_data-v-daa022c6"/>
    <w:basedOn w:val="Normal"/>
  </w:style>
  <w:style w:type="paragraph" w:customStyle="1" w:styleId="spandata-v-daa022c6">
    <w:name w:val="span_data-v-daa022c6"/>
    <w:basedOn w:val="Normal"/>
  </w:style>
  <w:style w:type="paragraph" w:customStyle="1" w:styleId="iconsdata-v-daa022c6">
    <w:name w:val="icons_data-v-daa022c6"/>
    <w:basedOn w:val="Normal"/>
    <w:pPr>
      <w:pBdr>
        <w:top w:val="none" w:sz="0" w:space="6" w:color="auto"/>
        <w:left w:val="none" w:sz="0" w:space="6" w:color="auto"/>
        <w:bottom w:val="none" w:sz="0" w:space="6" w:color="auto"/>
        <w:right w:val="none" w:sz="0" w:space="6" w:color="auto"/>
      </w:pBdr>
    </w:pPr>
  </w:style>
  <w:style w:type="paragraph" w:customStyle="1" w:styleId="iconsitemdata-v-daa022c6">
    <w:name w:val="icons__item_data-v-daa022c6"/>
    <w:basedOn w:val="Normal"/>
    <w:pPr>
      <w:pBdr>
        <w:top w:val="none" w:sz="0" w:space="9" w:color="auto"/>
        <w:left w:val="none" w:sz="0" w:space="9" w:color="auto"/>
        <w:bottom w:val="none" w:sz="0" w:space="9" w:color="auto"/>
        <w:right w:val="none" w:sz="0" w:space="9" w:color="auto"/>
      </w:pBdr>
    </w:pPr>
  </w:style>
  <w:style w:type="paragraph" w:customStyle="1" w:styleId="iconsitemtooltipdata-v-daa022c6">
    <w:name w:val="icons__item__tooltip_data-v-daa022c6"/>
    <w:basedOn w:val="Normal"/>
    <w:pPr>
      <w:pBdr>
        <w:top w:val="none" w:sz="0" w:space="6" w:color="auto"/>
        <w:left w:val="none" w:sz="0" w:space="9" w:color="auto"/>
        <w:bottom w:val="none" w:sz="0" w:space="6" w:color="auto"/>
        <w:right w:val="none" w:sz="0" w:space="9" w:color="auto"/>
      </w:pBdr>
    </w:pPr>
    <w:rPr>
      <w:sz w:val="20"/>
      <w:szCs w:val="20"/>
    </w:rPr>
  </w:style>
  <w:style w:type="paragraph" w:customStyle="1" w:styleId="bodydata-v-daa022c6">
    <w:name w:val="body_data-v-daa022c6"/>
    <w:basedOn w:val="Normal"/>
    <w:pPr>
      <w:spacing w:line="300" w:lineRule="atLeast"/>
    </w:pPr>
    <w:rPr>
      <w:sz w:val="20"/>
      <w:szCs w:val="20"/>
    </w:rPr>
  </w:style>
  <w:style w:type="character" w:customStyle="1" w:styleId="bodywrapperdata-v-daa022c6">
    <w:name w:val="body__wrapper_data-v-daa022c6"/>
    <w:basedOn w:val="DefaultParagraphFont"/>
    <w:rPr>
      <w:rFonts w:ascii="Courier New" w:eastAsia="Courier New" w:hAnsi="Courier New" w:cs="Courier New"/>
      <w:sz w:val="20"/>
      <w:szCs w:val="20"/>
    </w:rPr>
  </w:style>
  <w:style w:type="paragraph" w:customStyle="1" w:styleId="bodycodedata-v-daa022c6">
    <w:name w:val="body__code_data-v-daa022c6"/>
    <w:basedOn w:val="Normal"/>
  </w:style>
  <w:style w:type="paragraph" w:customStyle="1" w:styleId="expansioncontainerdata-v-fb49024e">
    <w:name w:val="expansion__container_data-v-fb49024e"/>
    <w:basedOn w:val="Normal"/>
  </w:style>
  <w:style w:type="paragraph" w:customStyle="1" w:styleId="inner-containerdata-v-fb49024e">
    <w:name w:val="inner-container_data-v-fb49024e"/>
    <w:basedOn w:val="Normal"/>
  </w:style>
  <w:style w:type="character" w:customStyle="1" w:styleId="styled-buttondata-v-fb49024e">
    <w:name w:val="styled-button_data-v-fb49024e"/>
    <w:basedOn w:val="DefaultParagraphFont"/>
    <w:rPr>
      <w:b/>
      <w:bCs/>
      <w:bdr w:val="none" w:sz="0" w:space="0" w:color="auto"/>
    </w:rPr>
  </w:style>
  <w:style w:type="paragraph" w:customStyle="1" w:styleId="styled-buttoncollapseddata-v-fb49024e">
    <w:name w:val="styled-button_collapsed_data-v-fb49024e"/>
    <w:basedOn w:val="Normal"/>
  </w:style>
  <w:style w:type="paragraph" w:customStyle="1" w:styleId="styled-buttonpdata-v-fb49024e">
    <w:name w:val="styled-button_p_data-v-fb49024e"/>
    <w:basedOn w:val="Normal"/>
  </w:style>
  <w:style w:type="paragraph" w:customStyle="1" w:styleId="expansioncontentdata-v-fb49024e">
    <w:name w:val="expansion__content_data-v-fb49024e"/>
    <w:basedOn w:val="Normal"/>
    <w:pPr>
      <w:pBdr>
        <w:bottom w:val="none" w:sz="0" w:space="12" w:color="auto"/>
      </w:pBdr>
    </w:pPr>
    <w:rPr>
      <w:vanish/>
    </w:rPr>
  </w:style>
  <w:style w:type="paragraph" w:customStyle="1" w:styleId="data-v-fb49024ecodeblockcontainer">
    <w:name w:val="data-v-fb49024e_codeblock &gt; container"/>
    <w:basedOn w:val="Normal"/>
  </w:style>
  <w:style w:type="character" w:customStyle="1" w:styleId="data-v-daa022c6tokenkeyword">
    <w:name w:val="data-v-daa022c6_token_keyword"/>
    <w:basedOn w:val="DefaultParagraphFont"/>
    <w:rPr>
      <w:color w:val="C678DD"/>
    </w:rPr>
  </w:style>
  <w:style w:type="character" w:customStyle="1" w:styleId="data-v-daa022c6tokenstring">
    <w:name w:val="data-v-daa022c6_token_string"/>
    <w:basedOn w:val="DefaultParagraphFont"/>
    <w:rPr>
      <w:color w:val="98C379"/>
    </w:rPr>
  </w:style>
  <w:style w:type="character" w:customStyle="1" w:styleId="data-v-daa022c6tokenoperator">
    <w:name w:val="data-v-daa022c6_token_operator"/>
    <w:basedOn w:val="DefaultParagraphFont"/>
    <w:rPr>
      <w:color w:val="56B6C2"/>
    </w:rPr>
  </w:style>
  <w:style w:type="character" w:customStyle="1" w:styleId="data-v-daa022c6tokenbuiltin">
    <w:name w:val="data-v-daa022c6_token_builtin"/>
    <w:basedOn w:val="DefaultParagraphFont"/>
    <w:rPr>
      <w:color w:val="E06C75"/>
    </w:rPr>
  </w:style>
  <w:style w:type="character" w:customStyle="1" w:styleId="data-v-daa022c6tokencomment">
    <w:name w:val="data-v-daa022c6_token_comment"/>
    <w:basedOn w:val="DefaultParagraphFont"/>
  </w:style>
  <w:style w:type="character" w:customStyle="1" w:styleId="data-v-daa022c6tokenfunction">
    <w:name w:val="data-v-daa022c6_token_function"/>
    <w:basedOn w:val="DefaultParagraphFont"/>
    <w:rPr>
      <w:color w:val="61AFEF"/>
    </w:rPr>
  </w:style>
  <w:style w:type="paragraph" w:customStyle="1" w:styleId="wrappernotedata-v-8a444a42">
    <w:name w:val="wrapper_note_data-v-8a444a42"/>
    <w:basedOn w:val="Normal"/>
    <w:rPr>
      <w:color w:val="4D4D4D"/>
    </w:rPr>
  </w:style>
  <w:style w:type="character" w:customStyle="1" w:styleId="data-v-67808297strong">
    <w:name w:val="data-v-67808297_strong"/>
    <w:basedOn w:val="DefaultParagraphFont"/>
    <w:rPr>
      <w:b/>
      <w:bCs/>
      <w:spacing w:val="2"/>
    </w:rPr>
  </w:style>
  <w:style w:type="paragraph" w:customStyle="1" w:styleId="data-v-daa022c6tokeninsertednotprefix">
    <w:name w:val="data-v-daa022c6_token_inserted_not(.prefix)"/>
    <w:basedOn w:val="Normal"/>
  </w:style>
  <w:style w:type="character" w:customStyle="1" w:styleId="data-v-67808297em">
    <w:name w:val="data-v-67808297_em"/>
    <w:basedOn w:val="DefaultParagraphFont"/>
    <w:rPr>
      <w:i/>
      <w:iCs/>
    </w:rPr>
  </w:style>
  <w:style w:type="paragraph" w:customStyle="1" w:styleId="data-v-daa022c6tokendeletednotprefix">
    <w:name w:val="data-v-daa022c6_token_deleted_not(.prefix)"/>
    <w:basedOn w:val="Normal"/>
  </w:style>
  <w:style w:type="paragraph" w:customStyle="1" w:styleId="codeblockis-expandabletruebodydata-v-daa022c6">
    <w:name w:val="codeblock__is-expandable__true_body_data-v-daa022c6"/>
    <w:basedOn w:val="Normal"/>
  </w:style>
  <w:style w:type="paragraph" w:customStyle="1" w:styleId="codeblockexpandedfalseexpandbackgrounddata-v-daa022c6">
    <w:name w:val="codeblock__expanded__false_expand__background_data-v-daa022c6"/>
    <w:basedOn w:val="Normal"/>
  </w:style>
  <w:style w:type="paragraph" w:customStyle="1" w:styleId="expanditemdata-v-daa022c6">
    <w:name w:val="expand__item_data-v-daa022c6"/>
    <w:basedOn w:val="Normal"/>
    <w:pPr>
      <w:pBdr>
        <w:top w:val="none" w:sz="0" w:space="6" w:color="auto"/>
        <w:left w:val="none" w:sz="0" w:space="12" w:color="auto"/>
        <w:bottom w:val="none" w:sz="0" w:space="6" w:color="auto"/>
        <w:right w:val="none" w:sz="0" w:space="12" w:color="auto"/>
      </w:pBdr>
      <w:spacing w:line="195" w:lineRule="atLeast"/>
    </w:pPr>
    <w:rPr>
      <w:b w:val="0"/>
      <w:bCs w:val="0"/>
      <w:caps/>
      <w:spacing w:val="4"/>
      <w:sz w:val="20"/>
      <w:szCs w:val="20"/>
    </w:rPr>
  </w:style>
  <w:style w:type="paragraph" w:customStyle="1" w:styleId="wrappertipdata-v-8a444a42">
    <w:name w:val="wrapper_tip_data-v-8a444a42"/>
    <w:basedOn w:val="Normal"/>
  </w:style>
  <w:style w:type="paragraph" w:customStyle="1" w:styleId="icontipdata-v-8a444a42">
    <w:name w:val="icon_tip_data-v-8a444a42"/>
    <w:basedOn w:val="Normal"/>
  </w:style>
  <w:style w:type="character" w:customStyle="1" w:styleId="data-v-67808297ula">
    <w:name w:val="data-v-67808297_ul_a"/>
    <w:basedOn w:val="DefaultParagraphFont"/>
    <w:rPr>
      <w:b w:val="0"/>
      <w:bCs w:val="0"/>
    </w:rPr>
  </w:style>
  <w:style w:type="paragraph" w:customStyle="1" w:styleId="wrappersynopsisdata-v-8a444a42">
    <w:name w:val="wrapper_synopsis_data-v-8a444a42"/>
    <w:basedOn w:val="Normal"/>
  </w:style>
  <w:style w:type="paragraph" w:customStyle="1" w:styleId="layoutmaingutterdata-v-67808297">
    <w:name w:val="layout__main__gutter_data-v-67808297"/>
    <w:basedOn w:val="Normal"/>
    <w:pPr>
      <w:pBdr>
        <w:top w:val="none" w:sz="0" w:space="31" w:color="auto"/>
      </w:pBdr>
    </w:pPr>
  </w:style>
  <w:style w:type="paragraph" w:customStyle="1" w:styleId="linksdata-v-3d7fac06">
    <w:name w:val="links_data-v-3d7fac06"/>
    <w:basedOn w:val="Normal"/>
  </w:style>
  <w:style w:type="paragraph" w:customStyle="1" w:styleId="linkswrapperdata-v-3d7fac06nth-child1">
    <w:name w:val="links__wrapper_data-v-3d7fac06_nth-child(1)"/>
    <w:basedOn w:val="Normal"/>
  </w:style>
  <w:style w:type="paragraph" w:customStyle="1" w:styleId="linkscontentdata-v-3d7fac06">
    <w:name w:val="links__content_data-v-3d7fac06"/>
    <w:basedOn w:val="Normal"/>
  </w:style>
  <w:style w:type="paragraph" w:customStyle="1" w:styleId="linksitemicondata-v-3d7fac06">
    <w:name w:val="links__item__icon_data-v-3d7fac06"/>
    <w:basedOn w:val="Normal"/>
  </w:style>
  <w:style w:type="paragraph" w:customStyle="1" w:styleId="linksitemh5data-v-3d7fac06">
    <w:name w:val="links__item_h5_data-v-3d7fac06"/>
    <w:basedOn w:val="Normal"/>
  </w:style>
  <w:style w:type="paragraph" w:customStyle="1" w:styleId="linkswrapperdata-v-3d7fac06">
    <w:name w:val="links__wrapper_data-v-3d7fac06"/>
    <w:basedOn w:val="Normal"/>
    <w:pPr>
      <w:jc w:val="right"/>
    </w:pPr>
  </w:style>
  <w:style w:type="paragraph" w:customStyle="1" w:styleId="layoutmainfeedbackdata-v-67808297">
    <w:name w:val="layout__main__feedback_data-v-67808297"/>
    <w:basedOn w:val="Normal"/>
  </w:style>
  <w:style w:type="paragraph" w:customStyle="1" w:styleId="feedbackwrapperdata-v-40232d12">
    <w:name w:val="feedback__wrapper_data-v-40232d12"/>
    <w:basedOn w:val="Normal"/>
    <w:pPr>
      <w:jc w:val="center"/>
    </w:pPr>
  </w:style>
  <w:style w:type="paragraph" w:customStyle="1" w:styleId="feedbackcontainerdata-v-40232d12">
    <w:name w:val="feedback__container_data-v-40232d12"/>
    <w:basedOn w:val="Normal"/>
  </w:style>
  <w:style w:type="character" w:customStyle="1" w:styleId="feedbackratingdata-v-40232d12">
    <w:name w:val="feedback__rating_data-v-40232d12"/>
    <w:basedOn w:val="DefaultParagraphFont"/>
    <w:rPr>
      <w:bdr w:val="none" w:sz="0" w:space="0" w:color="auto"/>
    </w:rPr>
  </w:style>
  <w:style w:type="paragraph" w:customStyle="1" w:styleId="feedbackratingiconboxdata-v-40232d12">
    <w:name w:val="feedback__rating__icon__box_data-v-40232d12"/>
    <w:basedOn w:val="Normal"/>
    <w:pPr>
      <w:pBdr>
        <w:top w:val="none" w:sz="0" w:space="12" w:color="auto"/>
        <w:left w:val="none" w:sz="0" w:space="12" w:color="auto"/>
        <w:bottom w:val="none" w:sz="0" w:space="12" w:color="auto"/>
        <w:right w:val="none" w:sz="0" w:space="12" w:color="auto"/>
      </w:pBdr>
    </w:pPr>
  </w:style>
  <w:style w:type="paragraph" w:customStyle="1" w:styleId="feedbackformcontentcontroldata-v-40232d12">
    <w:name w:val="feedback__form__content__control_data-v-40232d12"/>
    <w:basedOn w:val="Normal"/>
  </w:style>
  <w:style w:type="paragraph" w:customStyle="1" w:styleId="rootmt-4">
    <w:name w:val="root_mt-4"/>
    <w:basedOn w:val="Normal"/>
  </w:style>
  <w:style w:type="paragraph" w:customStyle="1" w:styleId="feedbacksuccessdata-v-40232d12">
    <w:name w:val="feedback__success_data-v-40232d12"/>
    <w:basedOn w:val="Normal"/>
  </w:style>
  <w:style w:type="paragraph" w:customStyle="1" w:styleId="layoutmaincontentasidecontainerdata-v-67808297">
    <w:name w:val="layout__main__content__aside__container_data-v-67808297"/>
    <w:basedOn w:val="Normal"/>
    <w:pPr>
      <w:pBdr>
        <w:top w:val="none" w:sz="0" w:space="31" w:color="auto"/>
        <w:left w:val="none" w:sz="0" w:space="18" w:color="auto"/>
      </w:pBdr>
    </w:pPr>
  </w:style>
  <w:style w:type="paragraph" w:customStyle="1" w:styleId="sheetsidebardata-v-67808297">
    <w:name w:val="sheet__sidebar_data-v-67808297"/>
    <w:basedOn w:val="Normal"/>
  </w:style>
  <w:style w:type="paragraph" w:customStyle="1" w:styleId="globallayoutfooterdata-v-0a028b02">
    <w:name w:val="global__layout__footer_data-v-0a028b02"/>
    <w:basedOn w:val="Normal"/>
  </w:style>
  <w:style w:type="paragraph" w:customStyle="1" w:styleId="wrapperdata-v-42d3bbc5">
    <w:name w:val="wrapper_data-v-42d3bbc5"/>
    <w:basedOn w:val="Normal"/>
    <w:pPr>
      <w:shd w:val="clear" w:color="auto" w:fill="FFFFFF"/>
    </w:pPr>
    <w:rPr>
      <w:shd w:val="clear" w:color="auto" w:fill="FFFFFF"/>
    </w:rPr>
  </w:style>
  <w:style w:type="paragraph" w:customStyle="1" w:styleId="containerdata-v-42d3bbc5">
    <w:name w:val="container_data-v-42d3bbc5"/>
    <w:basedOn w:val="Normal"/>
    <w:pPr>
      <w:pBdr>
        <w:bottom w:val="none" w:sz="0" w:space="31" w:color="auto"/>
      </w:pBdr>
    </w:pPr>
  </w:style>
  <w:style w:type="paragraph" w:customStyle="1" w:styleId="footerwrapperdata-v-42d3bbc5">
    <w:name w:val="footer__wrapper_data-v-42d3bbc5"/>
    <w:basedOn w:val="Normal"/>
  </w:style>
  <w:style w:type="paragraph" w:customStyle="1" w:styleId="wizarddata-v-e0e02ad4">
    <w:name w:val="wizard_data-v-e0e02ad4"/>
    <w:basedOn w:val="Normal"/>
  </w:style>
  <w:style w:type="paragraph" w:customStyle="1" w:styleId="wizardinnerdata-v-e0e02ad4">
    <w:name w:val="wizard__inner_data-v-e0e02ad4"/>
    <w:basedOn w:val="Normal"/>
  </w:style>
  <w:style w:type="paragraph" w:customStyle="1" w:styleId="tm-grid-base">
    <w:name w:val="tm-grid-base"/>
    <w:basedOn w:val="Normal"/>
  </w:style>
  <w:style w:type="paragraph" w:customStyle="1" w:styleId="wizard-coldata-v-e0e02ad4">
    <w:name w:val="wizard-col_data-v-e0e02ad4"/>
    <w:basedOn w:val="Normal"/>
  </w:style>
  <w:style w:type="character" w:customStyle="1" w:styleId="tm-link">
    <w:name w:val="tm-link"/>
    <w:basedOn w:val="DefaultParagraphFont"/>
  </w:style>
  <w:style w:type="paragraph" w:customStyle="1" w:styleId="formdata-v-e0e02ad4">
    <w:name w:val="form_data-v-e0e02ad4"/>
    <w:basedOn w:val="Normal"/>
  </w:style>
  <w:style w:type="paragraph" w:customStyle="1" w:styleId="forminputdata-v-e0e02ad4">
    <w:name w:val="form__input_data-v-e0e02ad4"/>
    <w:basedOn w:val="Normal"/>
  </w:style>
  <w:style w:type="character" w:customStyle="1" w:styleId="forminputbuttondata-v-e0e02ad4">
    <w:name w:val="form__input__button_data-v-e0e02ad4"/>
    <w:basedOn w:val="DefaultParagraphFont"/>
    <w:rPr>
      <w:bdr w:val="none" w:sz="0" w:space="0" w:color="auto"/>
    </w:rPr>
  </w:style>
  <w:style w:type="paragraph" w:customStyle="1" w:styleId="linksdata-v-42d3bbc5">
    <w:name w:val="links_data-v-42d3bbc5"/>
    <w:basedOn w:val="Normal"/>
    <w:pPr>
      <w:pBdr>
        <w:top w:val="none" w:sz="0" w:space="31" w:color="auto"/>
        <w:bottom w:val="none" w:sz="0" w:space="31" w:color="auto"/>
      </w:pBdr>
    </w:pPr>
  </w:style>
  <w:style w:type="paragraph" w:customStyle="1" w:styleId="linksitemtitledata-v-42d3bbc5">
    <w:name w:val="links__item__title_data-v-42d3bbc5"/>
    <w:basedOn w:val="Normal"/>
    <w:pPr>
      <w:spacing w:line="312" w:lineRule="auto"/>
    </w:pPr>
    <w:rPr>
      <w:b w:val="0"/>
      <w:bCs w:val="0"/>
    </w:rPr>
  </w:style>
  <w:style w:type="character" w:customStyle="1" w:styleId="accordiontitleiconicondata-v-42d3bbc5">
    <w:name w:val="accordion__title__icon_icon_data-v-42d3bbc5"/>
    <w:basedOn w:val="DefaultParagraphFont"/>
    <w:rPr>
      <w:vanish/>
    </w:rPr>
  </w:style>
  <w:style w:type="paragraph" w:customStyle="1" w:styleId="linksitemlinksdata-v-42d3bbc5">
    <w:name w:val="links__item__links_data-v-42d3bbc5"/>
    <w:basedOn w:val="Normal"/>
  </w:style>
  <w:style w:type="character" w:customStyle="1" w:styleId="linksitemlinkdata-v-42d3bbc5">
    <w:name w:val="links__item__link_data-v-42d3bbc5"/>
    <w:basedOn w:val="DefaultParagraphFont"/>
  </w:style>
  <w:style w:type="paragraph" w:customStyle="1" w:styleId="logodata-v-42d3bbc5">
    <w:name w:val="logo_data-v-42d3bbc5"/>
    <w:basedOn w:val="Normal"/>
    <w:pPr>
      <w:pBdr>
        <w:top w:val="none" w:sz="0" w:space="18" w:color="auto"/>
      </w:pBdr>
    </w:pPr>
  </w:style>
  <w:style w:type="paragraph" w:customStyle="1" w:styleId="logoitemimgdata-v-42d3bbc5">
    <w:name w:val="logo__item__img_data-v-42d3bbc5"/>
    <w:basedOn w:val="Normal"/>
  </w:style>
  <w:style w:type="paragraph" w:customStyle="1" w:styleId="logoitemdata-v-42d3bbc5">
    <w:name w:val="logo__item_data-v-42d3bbc5"/>
    <w:basedOn w:val="Normal"/>
    <w:pPr>
      <w:pBdr>
        <w:top w:val="none" w:sz="0" w:space="18" w:color="auto"/>
        <w:left w:val="none" w:sz="0" w:space="0" w:color="auto"/>
        <w:bottom w:val="none" w:sz="0" w:space="18" w:color="auto"/>
        <w:right w:val="none" w:sz="0" w:space="0" w:color="auto"/>
      </w:pBdr>
    </w:pPr>
  </w:style>
  <w:style w:type="paragraph" w:customStyle="1" w:styleId="switchwrapperdata-v-909c83ce">
    <w:name w:val="switch__wrapper_data-v-909c83ce"/>
    <w:basedOn w:val="Normal"/>
  </w:style>
  <w:style w:type="paragraph" w:customStyle="1" w:styleId="switchitemdata-v-909c83ce">
    <w:name w:val="switch__item_data-v-909c83ce"/>
    <w:basedOn w:val="Normal"/>
  </w:style>
  <w:style w:type="paragraph" w:customStyle="1" w:styleId="switchitemicondata-v-909c83ce">
    <w:name w:val="switch__item__icon_data-v-909c83ce"/>
    <w:basedOn w:val="Normal"/>
  </w:style>
  <w:style w:type="paragraph" w:customStyle="1" w:styleId="smallprintdata-v-42d3bbc5">
    <w:name w:val="smallprint_data-v-42d3bbc5"/>
    <w:basedOn w:val="Normal"/>
  </w:style>
  <w:style w:type="paragraph" w:customStyle="1" w:styleId="tm-rf-1tm-lh-title">
    <w:name w:val="tm-rf-1_tm-lh-title"/>
    <w:basedOn w:val="Normal"/>
  </w:style>
  <w:style w:type="character" w:customStyle="1" w:styleId="smallprintdata-v-42d3bbc5ahref">
    <w:name w:val="smallprint_data-v-42d3bbc5_a_href"/>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png" /><Relationship Id="rId11" Type="http://schemas.openxmlformats.org/officeDocument/2006/relationships/image" Target="media/image6.svg" /><Relationship Id="rId12" Type="http://schemas.openxmlformats.org/officeDocument/2006/relationships/image" Target="media/image7.svg" /><Relationship Id="rId13" Type="http://schemas.openxmlformats.org/officeDocument/2006/relationships/image" Target="media/image8.svg" /><Relationship Id="rId14" Type="http://schemas.openxmlformats.org/officeDocument/2006/relationships/hyperlink" Target="https://ida.interchain.io/ida-course/discord-info.html" TargetMode="External" /><Relationship Id="rId15" Type="http://schemas.openxmlformats.org/officeDocument/2006/relationships/image" Target="media/image9.png" /><Relationship Id="rId16" Type="http://schemas.openxmlformats.org/officeDocument/2006/relationships/image" Target="media/image10.svg" /><Relationship Id="rId17" Type="http://schemas.openxmlformats.org/officeDocument/2006/relationships/hyperlink" Target="https://chrome.google.com/webstore/detail/keplr/dmkamcknogkgcdfhhbddcghachkejeap" TargetMode="External" /><Relationship Id="rId18" Type="http://schemas.openxmlformats.org/officeDocument/2006/relationships/hyperlink" Target="https://ida.interchain.io/tutorials/7-cosmjs/2-first-steps.html" TargetMode="External" /><Relationship Id="rId19" Type="http://schemas.openxmlformats.org/officeDocument/2006/relationships/hyperlink" Target="https://nextjs.org/docs" TargetMode="External" /><Relationship Id="rId2" Type="http://schemas.openxmlformats.org/officeDocument/2006/relationships/webSettings" Target="webSettings.xml" /><Relationship Id="rId20" Type="http://schemas.openxmlformats.org/officeDocument/2006/relationships/image" Target="media/image11.png" /><Relationship Id="rId21" Type="http://schemas.openxmlformats.org/officeDocument/2006/relationships/image" Target="media/image12.svg" /><Relationship Id="rId22" Type="http://schemas.openxmlformats.org/officeDocument/2006/relationships/hyperlink" Target="http://localhost:3000/" TargetMode="External" /><Relationship Id="rId23" Type="http://schemas.openxmlformats.org/officeDocument/2006/relationships/hyperlink" Target="https://reactjs.org/" TargetMode="External" /><Relationship Id="rId24" Type="http://schemas.openxmlformats.org/officeDocument/2006/relationships/image" Target="media/image13.svg" /><Relationship Id="rId25" Type="http://schemas.openxmlformats.org/officeDocument/2006/relationships/image" Target="media/image14.png" /><Relationship Id="rId26" Type="http://schemas.openxmlformats.org/officeDocument/2006/relationships/image" Target="media/image15.svg" /><Relationship Id="rId27" Type="http://schemas.openxmlformats.org/officeDocument/2006/relationships/hyperlink" Target="https://docs.keplr.app/api/" TargetMode="External" /><Relationship Id="rId28" Type="http://schemas.openxmlformats.org/officeDocument/2006/relationships/hyperlink" Target="https://github.com/chainapsis/keplr-wallet/tree/master/docs/api" TargetMode="External" /><Relationship Id="rId29" Type="http://schemas.openxmlformats.org/officeDocument/2006/relationships/hyperlink" Target="https://github.com/chainapsis/keplr-example/blob/master/src/main.js" TargetMode="External" /><Relationship Id="rId3" Type="http://schemas.openxmlformats.org/officeDocument/2006/relationships/fontTable" Target="fontTable.xml" /><Relationship Id="rId30" Type="http://schemas.openxmlformats.org/officeDocument/2006/relationships/hyperlink" Target="https://github.com/cosmos/testnets/tree/master/public" TargetMode="External" /><Relationship Id="rId31" Type="http://schemas.openxmlformats.org/officeDocument/2006/relationships/image" Target="media/image16.png" /><Relationship Id="rId32" Type="http://schemas.openxmlformats.org/officeDocument/2006/relationships/image" Target="media/image17.svg" /><Relationship Id="rId33" Type="http://schemas.openxmlformats.org/officeDocument/2006/relationships/image" Target="media/image18.png" /><Relationship Id="rId34" Type="http://schemas.openxmlformats.org/officeDocument/2006/relationships/image" Target="media/image19.png" /><Relationship Id="rId35" Type="http://schemas.openxmlformats.org/officeDocument/2006/relationships/image" Target="media/image20.png" /><Relationship Id="rId36" Type="http://schemas.openxmlformats.org/officeDocument/2006/relationships/image" Target="media/image21.png" /><Relationship Id="rId37" Type="http://schemas.openxmlformats.org/officeDocument/2006/relationships/image" Target="media/image22.svg" /><Relationship Id="rId38" Type="http://schemas.openxmlformats.org/officeDocument/2006/relationships/hyperlink" Target="https://ida.interchain.io/hands-on-exercise/3-cosmjs-adv/" TargetMode="External" /><Relationship Id="rId39" Type="http://schemas.openxmlformats.org/officeDocument/2006/relationships/hyperlink" Target="https://ida.interchain.io/hands-on-exercise/3-cosmjs-adv/4-cosmjs-gui.html" TargetMode="External" /><Relationship Id="rId4" Type="http://schemas.openxmlformats.org/officeDocument/2006/relationships/hyperlink" Target="https://ida.interchain.io/" TargetMode="External" /><Relationship Id="rId40" Type="http://schemas.openxmlformats.org/officeDocument/2006/relationships/image" Target="media/image23.png" /><Relationship Id="rId41" Type="http://schemas.openxmlformats.org/officeDocument/2006/relationships/image" Target="media/image24.svg" /><Relationship Id="rId42" Type="http://schemas.openxmlformats.org/officeDocument/2006/relationships/hyperlink" Target="https://ida.interchain.io/tutorials/7-cosmjs/5-create-custom.html" TargetMode="External" /><Relationship Id="rId43" Type="http://schemas.openxmlformats.org/officeDocument/2006/relationships/image" Target="media/image25.svg" /><Relationship Id="rId44" Type="http://schemas.openxmlformats.org/officeDocument/2006/relationships/image" Target="media/image26.png" /><Relationship Id="rId45" Type="http://schemas.openxmlformats.org/officeDocument/2006/relationships/image" Target="media/image27.svg" /><Relationship Id="rId46" Type="http://schemas.openxmlformats.org/officeDocument/2006/relationships/image" Target="media/image28.png" /><Relationship Id="rId47" Type="http://schemas.openxmlformats.org/officeDocument/2006/relationships/image" Target="media/image29.svg" /><Relationship Id="rId48" Type="http://schemas.openxmlformats.org/officeDocument/2006/relationships/image" Target="media/image30.png" /><Relationship Id="rId49" Type="http://schemas.openxmlformats.org/officeDocument/2006/relationships/image" Target="media/image31.svg" /><Relationship Id="rId5" Type="http://schemas.openxmlformats.org/officeDocument/2006/relationships/image" Target="media/image1.png" /><Relationship Id="rId50" Type="http://schemas.openxmlformats.org/officeDocument/2006/relationships/image" Target="media/image32.png" /><Relationship Id="rId51" Type="http://schemas.openxmlformats.org/officeDocument/2006/relationships/hyperlink" Target="https://v1.cosmos.network/privacy" TargetMode="External" /><Relationship Id="rId52" Type="http://schemas.openxmlformats.org/officeDocument/2006/relationships/image" Target="media/image33.svg" /><Relationship Id="rId53" Type="http://schemas.openxmlformats.org/officeDocument/2006/relationships/hyperlink" Target="https://docs.cosmos.network/" TargetMode="External" /><Relationship Id="rId54" Type="http://schemas.openxmlformats.org/officeDocument/2006/relationships/hyperlink" Target="https://hub.cosmos.network/" TargetMode="External" /><Relationship Id="rId55" Type="http://schemas.openxmlformats.org/officeDocument/2006/relationships/hyperlink" Target="https://docs.cometbft.com/" TargetMode="External" /><Relationship Id="rId56" Type="http://schemas.openxmlformats.org/officeDocument/2006/relationships/hyperlink" Target="https://ibc.cosmos.network/" TargetMode="External" /><Relationship Id="rId57" Type="http://schemas.openxmlformats.org/officeDocument/2006/relationships/hyperlink" Target="https://blog.cosmos.network/" TargetMode="External" /><Relationship Id="rId58" Type="http://schemas.openxmlformats.org/officeDocument/2006/relationships/hyperlink" Target="https://forum.cosmos.network/" TargetMode="External" /><Relationship Id="rId59" Type="http://schemas.openxmlformats.org/officeDocument/2006/relationships/hyperlink" Target="https://discord.gg/cosmosnetwork" TargetMode="External" /><Relationship Id="rId6" Type="http://schemas.openxmlformats.org/officeDocument/2006/relationships/image" Target="media/image2.svg" /><Relationship Id="rId60" Type="http://schemas.openxmlformats.org/officeDocument/2006/relationships/hyperlink" Target="https://github.com/cosmos/sdk-tutorials" TargetMode="External" /><Relationship Id="rId61" Type="http://schemas.openxmlformats.org/officeDocument/2006/relationships/image" Target="media/image34.png" /><Relationship Id="rId62" Type="http://schemas.openxmlformats.org/officeDocument/2006/relationships/image" Target="media/image35.svg" /><Relationship Id="rId63" Type="http://schemas.openxmlformats.org/officeDocument/2006/relationships/image" Target="media/image36.png" /><Relationship Id="rId64" Type="http://schemas.openxmlformats.org/officeDocument/2006/relationships/image" Target="media/image37.svg" /><Relationship Id="rId65" Type="http://schemas.openxmlformats.org/officeDocument/2006/relationships/hyperlink" Target="https://twitter.com/cosmos" TargetMode="External" /><Relationship Id="rId66" Type="http://schemas.openxmlformats.org/officeDocument/2006/relationships/image" Target="media/image38.png" /><Relationship Id="rId67" Type="http://schemas.openxmlformats.org/officeDocument/2006/relationships/image" Target="media/image39.svg" /><Relationship Id="rId68" Type="http://schemas.openxmlformats.org/officeDocument/2006/relationships/image" Target="media/image40.png" /><Relationship Id="rId69" Type="http://schemas.openxmlformats.org/officeDocument/2006/relationships/image" Target="media/image41.svg" /><Relationship Id="rId7" Type="http://schemas.openxmlformats.org/officeDocument/2006/relationships/hyperlink" Target="https://ida.interchain.io/tutorials/7-cosmjs/4-with-keplr.html" TargetMode="External" /><Relationship Id="rId70" Type="http://schemas.openxmlformats.org/officeDocument/2006/relationships/hyperlink" Target="https://www.linkedin.com/company/interchain-foundation/about/" TargetMode="External" /><Relationship Id="rId71" Type="http://schemas.openxmlformats.org/officeDocument/2006/relationships/image" Target="media/image42.png" /><Relationship Id="rId72" Type="http://schemas.openxmlformats.org/officeDocument/2006/relationships/image" Target="media/image43.svg" /><Relationship Id="rId73" Type="http://schemas.openxmlformats.org/officeDocument/2006/relationships/hyperlink" Target="https://reddit.com/r/cosmosnetwork" TargetMode="External" /><Relationship Id="rId74" Type="http://schemas.openxmlformats.org/officeDocument/2006/relationships/image" Target="media/image44.png" /><Relationship Id="rId75" Type="http://schemas.openxmlformats.org/officeDocument/2006/relationships/image" Target="media/image45.svg" /><Relationship Id="rId76" Type="http://schemas.openxmlformats.org/officeDocument/2006/relationships/hyperlink" Target="https://t.me/cosmosproject" TargetMode="External" /><Relationship Id="rId77" Type="http://schemas.openxmlformats.org/officeDocument/2006/relationships/image" Target="media/image46.png" /><Relationship Id="rId78" Type="http://schemas.openxmlformats.org/officeDocument/2006/relationships/image" Target="media/image47.svg" /><Relationship Id="rId79" Type="http://schemas.openxmlformats.org/officeDocument/2006/relationships/hyperlink" Target="https://www.youtube.com/c/CosmosProject" TargetMode="External" /><Relationship Id="rId8" Type="http://schemas.openxmlformats.org/officeDocument/2006/relationships/image" Target="media/image3.png" /><Relationship Id="rId80" Type="http://schemas.openxmlformats.org/officeDocument/2006/relationships/image" Target="media/image48.png" /><Relationship Id="rId81" Type="http://schemas.openxmlformats.org/officeDocument/2006/relationships/image" Target="media/image49.svg" /><Relationship Id="rId82" Type="http://schemas.openxmlformats.org/officeDocument/2006/relationships/image" Target="media/image50.png" /><Relationship Id="rId83" Type="http://schemas.openxmlformats.org/officeDocument/2006/relationships/image" Target="media/image51.svg" /><Relationship Id="rId84" Type="http://schemas.openxmlformats.org/officeDocument/2006/relationships/hyperlink" Target="https://interchain.io/" TargetMode="External" /><Relationship Id="rId85" Type="http://schemas.openxmlformats.org/officeDocument/2006/relationships/theme" Target="theme/theme1.xml" /><Relationship Id="rId86" Type="http://schemas.openxmlformats.org/officeDocument/2006/relationships/numbering" Target="numbering.xml" /><Relationship Id="rId87" Type="http://schemas.openxmlformats.org/officeDocument/2006/relationships/styles" Target="styles.xml" /><Relationship Id="rId9" Type="http://schemas.openxmlformats.org/officeDocument/2006/relationships/image" Target="media/image4.sv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Learn to Integrate Keplr | Interchain Developer Academy</dc:title>
  <dc:subject>Interact with a Cosmos SDK chain through CosmJS and Keplr</dc:subject>
  <cp:revision>0</cp:revision>
</cp:coreProperties>
</file>