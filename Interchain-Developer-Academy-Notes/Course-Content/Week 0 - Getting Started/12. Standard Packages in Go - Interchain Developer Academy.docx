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0.svg" ContentType="image/svg+xml"/>
  <Override PartName="/word/media/image12.svg" ContentType="image/svg+xml"/>
  <Override PartName="/word/media/image14.svg" ContentType="image/svg+xml"/>
  <Override PartName="/word/media/image16.svg" ContentType="image/svg+xml"/>
  <Override PartName="/word/media/image17.svg" ContentType="image/svg+xml"/>
  <Override PartName="/word/media/image19.svg" ContentType="image/svg+xml"/>
  <Override PartName="/word/media/image2.svg" ContentType="image/svg+xml"/>
  <Override PartName="/word/media/image21.svg" ContentType="image/svg+xml"/>
  <Override PartName="/word/media/image23.svg" ContentType="image/svg+xml"/>
  <Override PartName="/word/media/image25.svg" ContentType="image/svg+xml"/>
  <Override PartName="/word/media/image27.svg" ContentType="image/svg+xml"/>
  <Override PartName="/word/media/image29.svg" ContentType="image/svg+xml"/>
  <Override PartName="/word/media/image31.svg" ContentType="image/svg+xml"/>
  <Override PartName="/word/media/image33.svg" ContentType="image/svg+xml"/>
  <Override PartName="/word/media/image35.svg" ContentType="image/svg+xml"/>
  <Override PartName="/word/media/image37.svg" ContentType="image/svg+xml"/>
  <Override PartName="/word/media/image39.svg" ContentType="image/svg+xml"/>
  <Override PartName="/word/media/image4.svg" ContentType="image/svg+xml"/>
  <Override PartName="/word/media/image41.svg" ContentType="image/svg+xml"/>
  <Override PartName="/word/media/image43.svg" ContentType="image/svg+xml"/>
  <Override PartName="/word/media/image6.svg" ContentType="image/svg+xml"/>
  <Override PartName="/word/media/image7.svg" ContentType="image/svg+xml"/>
  <Override PartName="/word/media/image8.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5.0 -->
  <w:body>
    <w:p>
      <w:pPr>
        <w:pStyle w:val="headernavlogodata-v-448edb40"/>
        <w:pBdr>
          <w:top w:val="none" w:sz="0" w:space="6" w:color="auto"/>
          <w:left w:val="none" w:sz="0" w:space="0" w:color="auto"/>
          <w:bottom w:val="none" w:sz="0" w:space="0" w:color="auto"/>
          <w:right w:val="none" w:sz="0" w:space="0" w:color="auto"/>
        </w:pBdr>
        <w:spacing w:before="0" w:after="0"/>
        <w:ind w:left="0" w:right="0"/>
        <w:rPr>
          <w:lang w:val="en-US" w:eastAsia="en-US"/>
        </w:rPr>
      </w:pPr>
      <w:r>
        <w:rPr>
          <w:strike w:val="0"/>
          <w:color w:val="0000EE"/>
          <w:u w:val="none"/>
          <w:lang w:val="en-US" w:eastAsia="en-US"/>
        </w:rPr>
        <w:drawing>
          <wp:inline>
            <wp:extent cx="380952" cy="380952"/>
            <wp:docPr id="100001" name="">
              <a:hlinkClick xmlns:a="http://schemas.openxmlformats.org/drawingml/2006/main" xmlns:r="http://schemas.openxmlformats.org/officeDocument/2006/relationships"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5">
                      <a:extLst>
                        <a:ext uri="{96DAC541-7B7A-43D3-8B79-37D633B846F1}">
                          <asvg:svgBlip xmlns:asvg="http://schemas.microsoft.com/office/drawing/2016/SVG/main" r:embed="rId6"/>
                        </a:ext>
                      </a:extLst>
                    </a:blip>
                    <a:stretch>
                      <a:fillRect/>
                    </a:stretch>
                  </pic:blipFill>
                  <pic:spPr>
                    <a:xfrm>
                      <a:off x="0" y="0"/>
                      <a:ext cx="380952" cy="380952"/>
                    </a:xfrm>
                    <a:prstGeom prst="rect">
                      <a:avLst/>
                    </a:prstGeom>
                  </pic:spPr>
                </pic:pic>
              </a:graphicData>
            </a:graphic>
          </wp:inline>
        </w:drawing>
      </w:r>
    </w:p>
    <w:p>
      <w:pPr>
        <w:pStyle w:val="tm-lh-title"/>
        <w:spacing w:before="0"/>
        <w:ind w:left="480" w:right="0"/>
        <w:rPr>
          <w:lang w:val="en-US" w:eastAsia="en-US"/>
        </w:rPr>
      </w:pPr>
      <w:hyperlink r:id="rId4" w:history="1">
        <w:r>
          <w:rPr>
            <w:rStyle w:val="crumbsitemnth-child1crumbslinkdata-v-35a69946"/>
            <w:b w:val="0"/>
            <w:bCs w:val="0"/>
            <w:i w:val="0"/>
            <w:iCs w:val="0"/>
            <w:color w:val="0000EE"/>
            <w:lang w:val="en-US" w:eastAsia="en-US"/>
          </w:rPr>
          <w:t>Interchain Developer Academy</w:t>
        </w:r>
      </w:hyperlink>
      <w:r>
        <w:rPr>
          <w:rStyle w:val="crumbsitemdata-v-35a69946"/>
          <w:b w:val="0"/>
          <w:bCs w:val="0"/>
          <w:i w:val="0"/>
          <w:iCs w:val="0"/>
          <w:lang w:val="en-US" w:eastAsia="en-US"/>
        </w:rPr>
        <w:t>/</w:t>
      </w:r>
      <w:hyperlink r:id="rId7" w:history="1">
        <w:r>
          <w:rPr>
            <w:rStyle w:val="crumbsitemnth-last-child1crumbslinkdata-v-35a69946"/>
            <w:b w:val="0"/>
            <w:bCs w:val="0"/>
            <w:i w:val="0"/>
            <w:iCs w:val="0"/>
            <w:color w:val="0000EE"/>
            <w:lang w:val="en-US" w:eastAsia="en-US"/>
          </w:rPr>
          <w:t>Interchain Developer Academy</w:t>
        </w:r>
      </w:hyperlink>
    </w:p>
    <w:p>
      <w:pPr>
        <w:pStyle w:val="searchicondata-v-439bf697"/>
        <w:spacing w:before="0" w:after="0"/>
        <w:ind w:left="480" w:right="0"/>
        <w:rPr>
          <w:lang w:val="en-US" w:eastAsia="en-US"/>
        </w:rPr>
      </w:pPr>
      <w:r>
        <w:rPr>
          <w:strike w:val="0"/>
          <w:u w:val="none"/>
          <w:lang w:val="en-US" w:eastAsia="en-US"/>
        </w:rPr>
        <w:drawing>
          <wp:inline>
            <wp:extent cx="228571" cy="228571"/>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xmlns:r="http://schemas.openxmlformats.org/officeDocument/2006/relationships" r:embed="rId8">
                      <a:extLst>
                        <a:ext uri="{96DAC541-7B7A-43D3-8B79-37D633B846F1}">
                          <asvg:svgBlip xmlns:asvg="http://schemas.microsoft.com/office/drawing/2016/SVG/main" r:embed="rId9"/>
                        </a:ext>
                      </a:extLst>
                    </a:blip>
                    <a:stretch>
                      <a:fillRect/>
                    </a:stretch>
                  </pic:blipFill>
                  <pic:spPr>
                    <a:xfrm>
                      <a:off x="0" y="0"/>
                      <a:ext cx="228571" cy="228571"/>
                    </a:xfrm>
                    <a:prstGeom prst="rect">
                      <a:avLst/>
                    </a:prstGeom>
                  </pic:spPr>
                </pic:pic>
              </a:graphicData>
            </a:graphic>
          </wp:inline>
        </w:drawing>
      </w:r>
    </w:p>
    <w:p>
      <w:pPr>
        <w:pStyle w:val="searchtextdata-v-439bf697"/>
        <w:spacing w:before="0" w:after="0"/>
        <w:ind w:left="600" w:right="0"/>
        <w:rPr>
          <w:lang w:val="en-US" w:eastAsia="en-US"/>
        </w:rPr>
      </w:pPr>
      <w:r>
        <w:rPr>
          <w:lang w:val="en-US" w:eastAsia="en-US"/>
        </w:rPr>
        <w:t>Search</w:t>
      </w:r>
    </w:p>
    <w:p>
      <w:pPr>
        <w:pStyle w:val="tm-lh-title"/>
        <w:spacing w:before="0"/>
        <w:ind w:left="0" w:right="0"/>
        <w:rPr>
          <w:vanish/>
          <w:lang w:val="en-US" w:eastAsia="en-US"/>
        </w:rPr>
      </w:pPr>
      <w:hyperlink r:id="rId4" w:history="1">
        <w:r>
          <w:rPr>
            <w:rStyle w:val="crumbsitemnth-child1crumbslinkdata-v-35a69946"/>
            <w:b w:val="0"/>
            <w:bCs w:val="0"/>
            <w:i w:val="0"/>
            <w:iCs w:val="0"/>
            <w:vanish/>
            <w:color w:val="0000EE"/>
            <w:lang w:val="en-US" w:eastAsia="en-US"/>
          </w:rPr>
          <w:t>Interchain Developer Academy</w:t>
        </w:r>
      </w:hyperlink>
      <w:hyperlink r:id="rId7" w:history="1">
        <w:r>
          <w:rPr>
            <w:rStyle w:val="crumbsitemnth-last-child1crumbslinkdata-v-35a69946"/>
            <w:b w:val="0"/>
            <w:bCs w:val="0"/>
            <w:i w:val="0"/>
            <w:iCs w:val="0"/>
            <w:vanish/>
            <w:color w:val="0000EE"/>
            <w:lang w:val="en-US" w:eastAsia="en-US"/>
          </w:rPr>
          <w:t>Interchain Developer Academy</w:t>
        </w:r>
      </w:hyperlink>
    </w:p>
    <w:p>
      <w:pPr>
        <w:pStyle w:val="searchtextdata-v-439bf697"/>
        <w:spacing w:before="0" w:after="0"/>
        <w:ind w:left="120" w:right="0"/>
        <w:rPr>
          <w:vanish/>
          <w:lang w:val="en-US" w:eastAsia="en-US"/>
        </w:rPr>
      </w:pPr>
      <w:r>
        <w:rPr>
          <w:vanish/>
          <w:lang w:val="en-US" w:eastAsia="en-US"/>
        </w:rPr>
        <w:t>Search</w:t>
      </w:r>
    </w:p>
    <w:p>
      <w:pPr>
        <w:pStyle w:val="tags-filterselectdata-v-8bd213ec"/>
        <w:spacing w:before="600"/>
        <w:ind w:left="0" w:right="360"/>
        <w:rPr>
          <w:lang w:val="en-US" w:eastAsia="en-US"/>
        </w:rPr>
      </w:pPr>
      <w:r>
        <w:rPr>
          <w:rStyle w:val="icondata-v-7aca3159"/>
          <w:b w:val="0"/>
          <w:bCs w:val="0"/>
          <w:i w:val="0"/>
          <w:iCs w:val="0"/>
          <w:strike w:val="0"/>
          <w:u w:val="none"/>
          <w:lang w:val="en-US" w:eastAsia="en-US"/>
        </w:rPr>
        <w:drawing>
          <wp:inline>
            <wp:extent cx="114286" cy="7619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1"/>
                        </a:ext>
                      </a:extLst>
                    </a:blip>
                    <a:stretch>
                      <a:fillRect/>
                    </a:stretch>
                  </pic:blipFill>
                  <pic:spPr>
                    <a:xfrm>
                      <a:off x="0" y="0"/>
                      <a:ext cx="114286" cy="76190"/>
                    </a:xfrm>
                    <a:prstGeom prst="rect">
                      <a:avLst/>
                    </a:prstGeom>
                  </pic:spPr>
                </pic:pic>
              </a:graphicData>
            </a:graphic>
          </wp:inline>
        </w:drawing>
      </w:r>
    </w:p>
    <w:p>
      <w:pPr>
        <w:pStyle w:val="tags-filterselectlabelcollapseddata-v-8bd213ec"/>
        <w:spacing w:before="0" w:after="0"/>
        <w:ind w:left="0" w:right="360"/>
        <w:rPr>
          <w:lang w:val="en-US" w:eastAsia="en-US"/>
        </w:rPr>
      </w:pPr>
      <w:r>
        <w:rPr>
          <w:lang w:val="en-US" w:eastAsia="en-US"/>
        </w:rPr>
        <w:t>Filters</w:t>
      </w:r>
    </w:p>
    <w:p>
      <w:pPr>
        <w:pStyle w:val="tm-rf-1tm-medium"/>
        <w:spacing w:before="480" w:after="0"/>
        <w:ind w:left="0" w:right="360"/>
        <w:rPr>
          <w:caps/>
          <w:spacing w:val="19"/>
          <w:lang w:val="en-US" w:eastAsia="en-US"/>
        </w:rPr>
      </w:pPr>
      <w:r>
        <w:rPr>
          <w:caps/>
          <w:spacing w:val="19"/>
          <w:lang w:val="en-US" w:eastAsia="en-US"/>
        </w:rPr>
        <w:t>Interchain Developer Academy</w:t>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"https://ida.interchain.io/tutorials/4-golang-intro/6-packages.html"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14" w:lineRule="auto"/>
        <w:ind w:left="360" w:right="360"/>
        <w:rPr>
          <w:color w:val="0000EE"/>
          <w:spacing w:val="-2"/>
          <w:lang w:val="en-US" w:eastAsia="en-US"/>
        </w:rPr>
      </w:pPr>
      <w:r>
        <w:rPr>
          <w:color w:val="0000EE"/>
          <w:spacing w:val="-2"/>
          <w:lang w:val="en-US" w:eastAsia="en-US"/>
        </w:rPr>
        <w:t>Week 0 - Getting Started</w:t>
      </w:r>
      <w:r>
        <w:rPr>
          <w:color w:val="0000EE"/>
          <w:spacing w:val="-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"https://ida.interchain.io/tutorials/4-golang-intro/6-packages.html" </w:instrText>
      </w:r>
      <w:r>
        <w:rPr>
          <w:color w:val="0000EE"/>
          <w:spacing w:val="0"/>
          <w:lang w:val="en-US" w:eastAsia="en-US"/>
        </w:rPr>
        <w:fldChar w:fldCharType="separate"/>
      </w:r>
      <w:r>
        <w:rPr>
          <w:color w:val="0000EE"/>
          <w:spacing w:val="0"/>
          <w:lang w:val="en-US" w:eastAsia="en-US"/>
        </w:rPr>
        <w:t>Getting Started</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"https://ida.interchain.io/tutorials/4-golang-intro/6-packages.html" </w:instrText>
      </w:r>
      <w:r>
        <w:rPr>
          <w:color w:val="0000EE"/>
          <w:spacing w:val="0"/>
          <w:lang w:val="en-US" w:eastAsia="en-US"/>
        </w:rPr>
        <w:fldChar w:fldCharType="separate"/>
      </w:r>
      <w:r>
        <w:rPr>
          <w:color w:val="0000EE"/>
          <w:spacing w:val="0"/>
          <w:lang w:val="en-US" w:eastAsia="en-US"/>
        </w:rPr>
        <w:t>Blockchain 101</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"https://ida.interchain.io/tutorials/4-golang-intro/6-packages.html" </w:instrText>
      </w:r>
      <w:r>
        <w:rPr>
          <w:color w:val="0000EE"/>
          <w:spacing w:val="0"/>
          <w:lang w:val="en-US" w:eastAsia="en-US"/>
        </w:rPr>
        <w:fldChar w:fldCharType="separate"/>
      </w:r>
      <w:r>
        <w:rPr>
          <w:color w:val="0000EE"/>
          <w:spacing w:val="0"/>
          <w:lang w:val="en-US" w:eastAsia="en-US"/>
        </w:rPr>
        <w:t>Blockchain History</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"https://ida.interchain.io/tutorials/4-golang-intro/6-packages.html" </w:instrText>
      </w:r>
      <w:r>
        <w:rPr>
          <w:color w:val="0000EE"/>
          <w:spacing w:val="0"/>
          <w:lang w:val="en-US" w:eastAsia="en-US"/>
        </w:rPr>
        <w:fldChar w:fldCharType="separate"/>
      </w:r>
      <w:r>
        <w:rPr>
          <w:color w:val="0000EE"/>
          <w:spacing w:val="0"/>
          <w:lang w:val="en-US" w:eastAsia="en-US"/>
        </w:rPr>
        <w:t>Public and Managed Blockchains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"https://ida.interchain.io/tutorials/4-golang-intro/6-packages.html" </w:instrText>
      </w:r>
      <w:r>
        <w:rPr>
          <w:color w:val="0000EE"/>
          <w:spacing w:val="0"/>
          <w:lang w:val="en-US" w:eastAsia="en-US"/>
        </w:rPr>
        <w:fldChar w:fldCharType="separate"/>
      </w:r>
      <w:r>
        <w:rPr>
          <w:color w:val="0000EE"/>
          <w:spacing w:val="0"/>
          <w:lang w:val="en-US" w:eastAsia="en-US"/>
        </w:rPr>
        <w:t>Consensus in Distributed Networks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"https://ida.interchain.io/tutorials/4-golang-intro/6-packages.html" </w:instrText>
      </w:r>
      <w:r>
        <w:rPr>
          <w:color w:val="0000EE"/>
          <w:spacing w:val="0"/>
          <w:lang w:val="en-US" w:eastAsia="en-US"/>
        </w:rPr>
        <w:fldChar w:fldCharType="separate"/>
      </w:r>
      <w:r>
        <w:rPr>
          <w:color w:val="0000EE"/>
          <w:spacing w:val="0"/>
          <w:lang w:val="en-US" w:eastAsia="en-US"/>
        </w:rPr>
        <w:t>Cryptography</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"https://ida.interchain.io/tutorials/4-golang-intro/6-packages.html" </w:instrText>
      </w:r>
      <w:r>
        <w:rPr>
          <w:color w:val="0000EE"/>
          <w:spacing w:val="0"/>
          <w:lang w:val="en-US" w:eastAsia="en-US"/>
        </w:rPr>
        <w:fldChar w:fldCharType="separate"/>
      </w:r>
      <w:r>
        <w:rPr>
          <w:color w:val="0000EE"/>
          <w:spacing w:val="0"/>
          <w:lang w:val="en-US" w:eastAsia="en-US"/>
        </w:rPr>
        <w:t>Self-Assessment Quiz</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"https://ida.interchain.io/tutorials/4-golang-intro/6-packages.html" </w:instrText>
      </w:r>
      <w:r>
        <w:rPr>
          <w:color w:val="0000EE"/>
          <w:spacing w:val="0"/>
          <w:lang w:val="en-US" w:eastAsia="en-US"/>
        </w:rPr>
        <w:fldChar w:fldCharType="separate"/>
      </w:r>
      <w:r>
        <w:rPr>
          <w:color w:val="0000EE"/>
          <w:spacing w:val="0"/>
          <w:lang w:val="en-US" w:eastAsia="en-US"/>
        </w:rPr>
        <w:t>Go Introduction - First Steps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"https://ida.interchain.io/tutorials/4-golang-intro/6-packages.html" </w:instrText>
      </w:r>
      <w:r>
        <w:rPr>
          <w:color w:val="0000EE"/>
          <w:spacing w:val="0"/>
          <w:lang w:val="en-US" w:eastAsia="en-US"/>
        </w:rPr>
        <w:fldChar w:fldCharType="separate"/>
      </w:r>
      <w:r>
        <w:rPr>
          <w:color w:val="0000EE"/>
          <w:spacing w:val="0"/>
          <w:lang w:val="en-US" w:eastAsia="en-US"/>
        </w:rPr>
        <w:t>Go Basics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"https://ida.interchain.io/tutorials/4-golang-intro/6-packages.html" </w:instrText>
      </w:r>
      <w:r>
        <w:rPr>
          <w:color w:val="0000EE"/>
          <w:spacing w:val="0"/>
          <w:lang w:val="en-US" w:eastAsia="en-US"/>
        </w:rPr>
        <w:fldChar w:fldCharType="separate"/>
      </w:r>
      <w:r>
        <w:rPr>
          <w:color w:val="0000EE"/>
          <w:spacing w:val="0"/>
          <w:lang w:val="en-US" w:eastAsia="en-US"/>
        </w:rPr>
        <w:t>Go Interfaces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"https://ida.interchain.io/tutorials/4-golang-intro/6-packages.html" </w:instrText>
      </w:r>
      <w:r>
        <w:rPr>
          <w:color w:val="0000EE"/>
          <w:spacing w:val="0"/>
          <w:lang w:val="en-US" w:eastAsia="en-US"/>
        </w:rPr>
        <w:fldChar w:fldCharType="separate"/>
      </w:r>
      <w:r>
        <w:rPr>
          <w:color w:val="0000EE"/>
          <w:spacing w:val="0"/>
          <w:lang w:val="en-US" w:eastAsia="en-US"/>
        </w:rPr>
        <w:t>Control Structures in Go</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"https://ida.interchain.io/tutorials/4-golang-intro/6-packages.html" </w:instrText>
      </w:r>
      <w:r>
        <w:rPr>
          <w:color w:val="0000EE"/>
          <w:spacing w:val="0"/>
          <w:lang w:val="en-US" w:eastAsia="en-US"/>
        </w:rPr>
        <w:fldChar w:fldCharType="separate"/>
      </w:r>
      <w:r>
        <w:rPr>
          <w:color w:val="0000EE"/>
          <w:spacing w:val="0"/>
          <w:lang w:val="en-US" w:eastAsia="en-US"/>
        </w:rPr>
        <w:t>Arrays and Slices in Go</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14" w:lineRule="auto"/>
        <w:ind w:left="480" w:right="840"/>
        <w:rPr>
          <w:color w:val="0000EE"/>
          <w:spacing w:val="-2"/>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"https://ida.interchain.io/tutorials/4-golang-intro/6-packages.html" </w:instrText>
      </w:r>
      <w:r>
        <w:rPr>
          <w:color w:val="0000EE"/>
          <w:spacing w:val="0"/>
          <w:lang w:val="en-US" w:eastAsia="en-US"/>
        </w:rPr>
        <w:fldChar w:fldCharType="separate"/>
      </w:r>
      <w:r>
        <w:rPr>
          <w:color w:val="0000EE"/>
          <w:spacing w:val="-2"/>
          <w:lang w:val="en-US" w:eastAsia="en-US"/>
        </w:rPr>
        <w:t>Standard Packages in Go</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"https://ida.interchain.io/tutorials/4-golang-intro/6-packages.html" </w:instrText>
      </w:r>
      <w:r>
        <w:rPr>
          <w:color w:val="0000EE"/>
          <w:spacing w:val="0"/>
          <w:lang w:val="en-US" w:eastAsia="en-US"/>
        </w:rPr>
        <w:fldChar w:fldCharType="separate"/>
      </w:r>
      <w:r>
        <w:rPr>
          <w:color w:val="0000EE"/>
          <w:spacing w:val="0"/>
          <w:lang w:val="en-US" w:eastAsia="en-US"/>
        </w:rPr>
        <w:t>Concurrency in Go</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"https://ida.interchain.io/tutorials/4-golang-intro/6-packages.html" </w:instrText>
      </w:r>
      <w:r>
        <w:rPr>
          <w:color w:val="0000EE"/>
          <w:spacing w:val="0"/>
          <w:lang w:val="en-US" w:eastAsia="en-US"/>
        </w:rPr>
        <w:fldChar w:fldCharType="separate"/>
      </w:r>
      <w:r>
        <w:rPr>
          <w:color w:val="0000EE"/>
          <w:spacing w:val="0"/>
          <w:lang w:val="en-US" w:eastAsia="en-US"/>
        </w:rPr>
        <w:t>Good-To-Know Dev Terms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"https://ida.interchain.io/tutorials/4-golang-intro/6-packages.html" </w:instrText>
      </w:r>
      <w:r>
        <w:rPr>
          <w:color w:val="0000EE"/>
          <w:spacing w:val="0"/>
          <w:lang w:val="en-US" w:eastAsia="en-US"/>
        </w:rPr>
        <w:fldChar w:fldCharType="separate"/>
      </w:r>
      <w:r>
        <w:rPr>
          <w:color w:val="0000EE"/>
          <w:spacing w:val="0"/>
          <w:lang w:val="en-US" w:eastAsia="en-US"/>
        </w:rPr>
        <w:t>Docker Introduction</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"https://ida.interchain.io/tutorials/4-golang-intro/6-packages.html"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3"/>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1 - Introduction to the Interchain</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"https://ida.interchain.io/tutorials/4-golang-intro/6-packages.html" </w:instrText>
      </w:r>
      <w:r>
        <w:rPr>
          <w:vanish/>
          <w:color w:val="0000EE"/>
          <w:spacing w:val="0"/>
          <w:lang w:val="en-US" w:eastAsia="en-US"/>
        </w:rPr>
        <w:fldChar w:fldCharType="separate"/>
      </w:r>
      <w:r>
        <w:rPr>
          <w:vanish/>
          <w:color w:val="0000EE"/>
          <w:spacing w:val="0"/>
          <w:lang w:val="en-US" w:eastAsia="en-US"/>
        </w:rPr>
        <w:t>Introduction to the Interchain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"https://ida.interchain.io/tutorials/4-golang-intro/6-packages.html" </w:instrText>
      </w:r>
      <w:r>
        <w:rPr>
          <w:vanish/>
          <w:color w:val="0000EE"/>
          <w:spacing w:val="0"/>
          <w:lang w:val="en-US" w:eastAsia="en-US"/>
        </w:rPr>
        <w:fldChar w:fldCharType="separate"/>
      </w:r>
      <w:r>
        <w:rPr>
          <w:vanish/>
          <w:color w:val="0000EE"/>
          <w:spacing w:val="0"/>
          <w:lang w:val="en-US" w:eastAsia="en-US"/>
        </w:rPr>
        <w:t>Blockchain Technology and the Interchain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"https://ida.interchain.io/tutorials/4-golang-intro/6-packages.html" </w:instrText>
      </w:r>
      <w:r>
        <w:rPr>
          <w:vanish/>
          <w:color w:val="0000EE"/>
          <w:spacing w:val="0"/>
          <w:lang w:val="en-US" w:eastAsia="en-US"/>
        </w:rPr>
        <w:fldChar w:fldCharType="separate"/>
      </w:r>
      <w:r>
        <w:rPr>
          <w:vanish/>
          <w:color w:val="0000EE"/>
          <w:spacing w:val="0"/>
          <w:lang w:val="en-US" w:eastAsia="en-US"/>
        </w:rPr>
        <w:t>The Interchain Ecosystem</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"https://ida.interchain.io/tutorials/4-golang-intro/6-packages.html" </w:instrText>
      </w:r>
      <w:r>
        <w:rPr>
          <w:vanish/>
          <w:color w:val="0000EE"/>
          <w:spacing w:val="0"/>
          <w:lang w:val="en-US" w:eastAsia="en-US"/>
        </w:rPr>
        <w:fldChar w:fldCharType="separate"/>
      </w:r>
      <w:r>
        <w:rPr>
          <w:vanish/>
          <w:color w:val="0000EE"/>
          <w:spacing w:val="0"/>
          <w:lang w:val="en-US" w:eastAsia="en-US"/>
        </w:rPr>
        <w:t>Getting ATOM and Staking It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"https://ida.interchain.io/tutorials/4-golang-intro/6-packages.html" </w:instrText>
      </w:r>
      <w:r>
        <w:rPr>
          <w:vanish/>
          <w:color w:val="0000EE"/>
          <w:spacing w:val="0"/>
          <w:lang w:val="en-US" w:eastAsia="en-US"/>
        </w:rPr>
        <w:fldChar w:fldCharType="separate"/>
      </w:r>
      <w:r>
        <w:rPr>
          <w:vanish/>
          <w:color w:val="0000EE"/>
          <w:spacing w:val="0"/>
          <w:lang w:val="en-US" w:eastAsia="en-US"/>
        </w:rPr>
        <w:t>A Blockchain App Architecture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"https://ida.interchain.io/tutorials/4-golang-intro/6-packages.html" </w:instrText>
      </w:r>
      <w:r>
        <w:rPr>
          <w:vanish/>
          <w:color w:val="0000EE"/>
          <w:spacing w:val="0"/>
          <w:lang w:val="en-US" w:eastAsia="en-US"/>
        </w:rPr>
        <w:fldChar w:fldCharType="separate"/>
      </w:r>
      <w:r>
        <w:rPr>
          <w:vanish/>
          <w:color w:val="0000EE"/>
          <w:spacing w:val="0"/>
          <w:lang w:val="en-US" w:eastAsia="en-US"/>
        </w:rPr>
        <w:t>Accounts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"https://ida.interchain.io/tutorials/4-golang-intro/6-packages.html" </w:instrText>
      </w:r>
      <w:r>
        <w:rPr>
          <w:vanish/>
          <w:color w:val="0000EE"/>
          <w:spacing w:val="0"/>
          <w:lang w:val="en-US" w:eastAsia="en-US"/>
        </w:rPr>
        <w:fldChar w:fldCharType="separate"/>
      </w:r>
      <w:r>
        <w:rPr>
          <w:vanish/>
          <w:color w:val="0000EE"/>
          <w:spacing w:val="0"/>
          <w:lang w:val="en-US" w:eastAsia="en-US"/>
        </w:rPr>
        <w:t>Transactions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"https://ida.interchain.io/tutorials/4-golang-intro/6-packages.html" </w:instrText>
      </w:r>
      <w:r>
        <w:rPr>
          <w:vanish/>
          <w:color w:val="0000EE"/>
          <w:spacing w:val="0"/>
          <w:lang w:val="en-US" w:eastAsia="en-US"/>
        </w:rPr>
        <w:fldChar w:fldCharType="separate"/>
      </w:r>
      <w:r>
        <w:rPr>
          <w:vanish/>
          <w:color w:val="0000EE"/>
          <w:spacing w:val="0"/>
          <w:lang w:val="en-US" w:eastAsia="en-US"/>
        </w:rPr>
        <w:t>Messages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"https://ida.interchain.io/tutorials/4-golang-intro/6-packages.html" </w:instrText>
      </w:r>
      <w:r>
        <w:rPr>
          <w:vanish/>
          <w:color w:val="0000EE"/>
          <w:spacing w:val="0"/>
          <w:lang w:val="en-US" w:eastAsia="en-US"/>
        </w:rPr>
        <w:fldChar w:fldCharType="separate"/>
      </w:r>
      <w:r>
        <w:rPr>
          <w:vanish/>
          <w:color w:val="0000EE"/>
          <w:spacing w:val="0"/>
          <w:lang w:val="en-US" w:eastAsia="en-US"/>
        </w:rPr>
        <w:t>Modules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"https://ida.interchain.io/tutorials/4-golang-intro/6-packages.html" </w:instrText>
      </w:r>
      <w:r>
        <w:rPr>
          <w:vanish/>
          <w:color w:val="0000EE"/>
          <w:spacing w:val="0"/>
          <w:lang w:val="en-US" w:eastAsia="en-US"/>
        </w:rPr>
        <w:fldChar w:fldCharType="separate"/>
      </w:r>
      <w:r>
        <w:rPr>
          <w:vanish/>
          <w:color w:val="0000EE"/>
          <w:spacing w:val="0"/>
          <w:lang w:val="en-US" w:eastAsia="en-US"/>
        </w:rPr>
        <w:t>Protobuf</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"https://ida.interchain.io/tutorials/4-golang-intro/6-packages.html" </w:instrText>
      </w:r>
      <w:r>
        <w:rPr>
          <w:vanish/>
          <w:color w:val="0000EE"/>
          <w:spacing w:val="0"/>
          <w:lang w:val="en-US" w:eastAsia="en-US"/>
        </w:rPr>
        <w:fldChar w:fldCharType="separate"/>
      </w:r>
      <w:r>
        <w:rPr>
          <w:vanish/>
          <w:color w:val="0000EE"/>
          <w:spacing w:val="0"/>
          <w:lang w:val="en-US" w:eastAsia="en-US"/>
        </w:rPr>
        <w:t>Multistore and Keepers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"https://ida.interchain.io/tutorials/4-golang-intro/6-packages.html" </w:instrText>
      </w:r>
      <w:r>
        <w:rPr>
          <w:vanish/>
          <w:color w:val="0000EE"/>
          <w:spacing w:val="0"/>
          <w:lang w:val="en-US" w:eastAsia="en-US"/>
        </w:rPr>
        <w:fldChar w:fldCharType="separate"/>
      </w:r>
      <w:r>
        <w:rPr>
          <w:vanish/>
          <w:color w:val="0000EE"/>
          <w:spacing w:val="0"/>
          <w:lang w:val="en-US" w:eastAsia="en-US"/>
        </w:rPr>
        <w:t>BaseApp</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"https://ida.interchain.io/tutorials/4-golang-intro/6-packages.html" </w:instrText>
      </w:r>
      <w:r>
        <w:rPr>
          <w:vanish/>
          <w:color w:val="0000EE"/>
          <w:spacing w:val="0"/>
          <w:lang w:val="en-US" w:eastAsia="en-US"/>
        </w:rPr>
        <w:fldChar w:fldCharType="separate"/>
      </w:r>
      <w:r>
        <w:rPr>
          <w:vanish/>
          <w:color w:val="0000EE"/>
          <w:spacing w:val="0"/>
          <w:lang w:val="en-US" w:eastAsia="en-US"/>
        </w:rPr>
        <w:t>Queries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"https://ida.interchain.io/tutorials/4-golang-intro/6-packages.html" </w:instrText>
      </w:r>
      <w:r>
        <w:rPr>
          <w:vanish/>
          <w:color w:val="0000EE"/>
          <w:spacing w:val="0"/>
          <w:lang w:val="en-US" w:eastAsia="en-US"/>
        </w:rPr>
        <w:fldChar w:fldCharType="separate"/>
      </w:r>
      <w:r>
        <w:rPr>
          <w:vanish/>
          <w:color w:val="0000EE"/>
          <w:spacing w:val="0"/>
          <w:lang w:val="en-US" w:eastAsia="en-US"/>
        </w:rPr>
        <w:t>Events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"https://ida.interchain.io/tutorials/4-golang-intro/6-packages.html" </w:instrText>
      </w:r>
      <w:r>
        <w:rPr>
          <w:vanish/>
          <w:color w:val="0000EE"/>
          <w:spacing w:val="0"/>
          <w:lang w:val="en-US" w:eastAsia="en-US"/>
        </w:rPr>
        <w:fldChar w:fldCharType="separate"/>
      </w:r>
      <w:r>
        <w:rPr>
          <w:vanish/>
          <w:color w:val="0000EE"/>
          <w:spacing w:val="0"/>
          <w:lang w:val="en-US" w:eastAsia="en-US"/>
        </w:rPr>
        <w:t>Context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"https://ida.interchain.io/tutorials/4-golang-intro/6-packages.html" </w:instrText>
      </w:r>
      <w:r>
        <w:rPr>
          <w:vanish/>
          <w:color w:val="0000EE"/>
          <w:spacing w:val="0"/>
          <w:lang w:val="en-US" w:eastAsia="en-US"/>
        </w:rPr>
        <w:fldChar w:fldCharType="separate"/>
      </w:r>
      <w:r>
        <w:rPr>
          <w:vanish/>
          <w:color w:val="0000EE"/>
          <w:spacing w:val="0"/>
          <w:lang w:val="en-US" w:eastAsia="en-US"/>
        </w:rPr>
        <w:t>Testing</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"https://ida.interchain.io/tutorials/4-golang-intro/6-packages.html" </w:instrText>
      </w:r>
      <w:r>
        <w:rPr>
          <w:vanish/>
          <w:color w:val="0000EE"/>
          <w:spacing w:val="0"/>
          <w:lang w:val="en-US" w:eastAsia="en-US"/>
        </w:rPr>
        <w:fldChar w:fldCharType="separate"/>
      </w:r>
      <w:r>
        <w:rPr>
          <w:vanish/>
          <w:color w:val="0000EE"/>
          <w:spacing w:val="0"/>
          <w:lang w:val="en-US" w:eastAsia="en-US"/>
        </w:rPr>
        <w:t>Relaying with IBC</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"https://ida.interchain.io/tutorials/4-golang-intro/6-packages.html" </w:instrText>
      </w:r>
      <w:r>
        <w:rPr>
          <w:vanish/>
          <w:color w:val="0000EE"/>
          <w:spacing w:val="0"/>
          <w:lang w:val="en-US" w:eastAsia="en-US"/>
        </w:rPr>
        <w:fldChar w:fldCharType="separate"/>
      </w:r>
      <w:r>
        <w:rPr>
          <w:vanish/>
          <w:color w:val="0000EE"/>
          <w:spacing w:val="0"/>
          <w:lang w:val="en-US" w:eastAsia="en-US"/>
        </w:rPr>
        <w:t>Interchain Security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"https://ida.interchain.io/tutorials/4-golang-intro/6-packages.html" </w:instrText>
      </w:r>
      <w:r>
        <w:rPr>
          <w:vanish/>
          <w:color w:val="0000EE"/>
          <w:spacing w:val="0"/>
          <w:lang w:val="en-US" w:eastAsia="en-US"/>
        </w:rPr>
        <w:fldChar w:fldCharType="separate"/>
      </w:r>
      <w:r>
        <w:rPr>
          <w:vanish/>
          <w:color w:val="0000EE"/>
          <w:spacing w:val="0"/>
          <w:lang w:val="en-US" w:eastAsia="en-US"/>
        </w:rPr>
        <w:t>Bridges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"https://ida.interchain.io/tutorials/4-golang-intro/6-packages.html" </w:instrText>
      </w:r>
      <w:r>
        <w:rPr>
          <w:vanish/>
          <w:color w:val="0000EE"/>
          <w:spacing w:val="0"/>
          <w:lang w:val="en-US" w:eastAsia="en-US"/>
        </w:rPr>
        <w:fldChar w:fldCharType="separate"/>
      </w:r>
      <w:r>
        <w:rPr>
          <w:vanish/>
          <w:color w:val="0000EE"/>
          <w:spacing w:val="0"/>
          <w:lang w:val="en-US" w:eastAsia="en-US"/>
        </w:rPr>
        <w:t>Migrations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"https://ida.interchain.io/tutorials/4-golang-intro/6-packages.html" </w:instrText>
      </w:r>
      <w:r>
        <w:rPr>
          <w:vanish/>
          <w:color w:val="0000EE"/>
          <w:spacing w:val="0"/>
          <w:lang w:val="en-US" w:eastAsia="en-US"/>
        </w:rPr>
        <w:fldChar w:fldCharType="separate"/>
      </w:r>
      <w:r>
        <w:rPr>
          <w:vanish/>
          <w:color w:val="0000EE"/>
          <w:spacing w:val="0"/>
          <w:lang w:val="en-US" w:eastAsia="en-US"/>
        </w:rPr>
        <w:t>Week 1 Quiz</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"https://ida.interchain.io/tutorials/4-golang-intro/6-packages.html"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3"/>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2 - First Steps</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"https://ida.interchain.io/tutorials/4-golang-intro/6-packages.html" </w:instrText>
      </w:r>
      <w:r>
        <w:rPr>
          <w:vanish/>
          <w:color w:val="0000EE"/>
          <w:spacing w:val="0"/>
          <w:lang w:val="en-US" w:eastAsia="en-US"/>
        </w:rPr>
        <w:fldChar w:fldCharType="separate"/>
      </w:r>
      <w:r>
        <w:rPr>
          <w:vanish/>
          <w:color w:val="0000EE"/>
          <w:spacing w:val="0"/>
          <w:lang w:val="en-US" w:eastAsia="en-US"/>
        </w:rPr>
        <w:t>First Steps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"https://ida.interchain.io/tutorials/4-golang-intro/6-packages.html" </w:instrText>
      </w:r>
      <w:r>
        <w:rPr>
          <w:vanish/>
          <w:color w:val="0000EE"/>
          <w:spacing w:val="0"/>
          <w:lang w:val="en-US" w:eastAsia="en-US"/>
        </w:rPr>
        <w:fldChar w:fldCharType="separate"/>
      </w:r>
      <w:r>
        <w:rPr>
          <w:vanish/>
          <w:color w:val="0000EE"/>
          <w:spacing w:val="0"/>
          <w:lang w:val="en-US" w:eastAsia="en-US"/>
        </w:rPr>
        <w:t>Setup Your Work Environment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"https://ida.interchain.io/tutorials/4-golang-intro/6-packages.html" </w:instrText>
      </w:r>
      <w:r>
        <w:rPr>
          <w:vanish/>
          <w:color w:val="0000EE"/>
          <w:spacing w:val="0"/>
          <w:lang w:val="en-US" w:eastAsia="en-US"/>
        </w:rPr>
        <w:fldChar w:fldCharType="separate"/>
      </w:r>
      <w:r>
        <w:rPr>
          <w:vanish/>
          <w:color w:val="0000EE"/>
          <w:spacing w:val="0"/>
          <w:lang w:val="en-US" w:eastAsia="en-US"/>
        </w:rPr>
        <w:t>Run a Node, API, and CLI</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"https://ida.interchain.io/tutorials/4-golang-intro/6-packages.html" </w:instrText>
      </w:r>
      <w:r>
        <w:rPr>
          <w:vanish/>
          <w:color w:val="0000EE"/>
          <w:spacing w:val="0"/>
          <w:lang w:val="en-US" w:eastAsia="en-US"/>
        </w:rPr>
        <w:fldChar w:fldCharType="separate"/>
      </w:r>
      <w:r>
        <w:rPr>
          <w:vanish/>
          <w:color w:val="0000EE"/>
          <w:spacing w:val="0"/>
          <w:lang w:val="en-US" w:eastAsia="en-US"/>
        </w:rPr>
        <w:t>Ignite CLI</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"https://ida.interchain.io/tutorials/4-golang-intro/6-packages.html" </w:instrText>
      </w:r>
      <w:r>
        <w:rPr>
          <w:vanish/>
          <w:color w:val="0000EE"/>
          <w:spacing w:val="0"/>
          <w:lang w:val="en-US" w:eastAsia="en-US"/>
        </w:rPr>
        <w:fldChar w:fldCharType="separate"/>
      </w:r>
      <w:r>
        <w:rPr>
          <w:vanish/>
          <w:color w:val="0000EE"/>
          <w:spacing w:val="0"/>
          <w:lang w:val="en-US" w:eastAsia="en-US"/>
        </w:rPr>
        <w:t>Exercise - Make a Checkers Blockchain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"https://ida.interchain.io/tutorials/4-golang-intro/6-packages.html" </w:instrText>
      </w:r>
      <w:r>
        <w:rPr>
          <w:vanish/>
          <w:color w:val="0000EE"/>
          <w:spacing w:val="0"/>
          <w:lang w:val="en-US" w:eastAsia="en-US"/>
        </w:rPr>
        <w:fldChar w:fldCharType="separate"/>
      </w:r>
      <w:r>
        <w:rPr>
          <w:vanish/>
          <w:color w:val="0000EE"/>
          <w:spacing w:val="0"/>
          <w:lang w:val="en-US" w:eastAsia="en-US"/>
        </w:rPr>
        <w:t>Store Object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"https://ida.interchain.io/tutorials/4-golang-intro/6-packages.html" </w:instrText>
      </w:r>
      <w:r>
        <w:rPr>
          <w:vanish/>
          <w:color w:val="0000EE"/>
          <w:spacing w:val="0"/>
          <w:lang w:val="en-US" w:eastAsia="en-US"/>
        </w:rPr>
        <w:fldChar w:fldCharType="separate"/>
      </w:r>
      <w:r>
        <w:rPr>
          <w:vanish/>
          <w:color w:val="0000EE"/>
          <w:spacing w:val="0"/>
          <w:lang w:val="en-US" w:eastAsia="en-US"/>
        </w:rPr>
        <w:t>Create Custom Messages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"https://ida.interchain.io/tutorials/4-golang-intro/6-packages.html" </w:instrText>
      </w:r>
      <w:r>
        <w:rPr>
          <w:vanish/>
          <w:color w:val="0000EE"/>
          <w:spacing w:val="0"/>
          <w:lang w:val="en-US" w:eastAsia="en-US"/>
        </w:rPr>
        <w:fldChar w:fldCharType="separate"/>
      </w:r>
      <w:r>
        <w:rPr>
          <w:vanish/>
          <w:color w:val="0000EE"/>
          <w:spacing w:val="0"/>
          <w:lang w:val="en-US" w:eastAsia="en-US"/>
        </w:rPr>
        <w:t>Create and Save a Game Properly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"https://ida.interchain.io/tutorials/4-golang-intro/6-packages.html" </w:instrText>
      </w:r>
      <w:r>
        <w:rPr>
          <w:vanish/>
          <w:color w:val="0000EE"/>
          <w:spacing w:val="0"/>
          <w:lang w:val="en-US" w:eastAsia="en-US"/>
        </w:rPr>
        <w:fldChar w:fldCharType="separate"/>
      </w:r>
      <w:r>
        <w:rPr>
          <w:vanish/>
          <w:color w:val="0000EE"/>
          <w:spacing w:val="0"/>
          <w:lang w:val="en-US" w:eastAsia="en-US"/>
        </w:rPr>
        <w:t>Add a Way to Make a Move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"https://ida.interchain.io/tutorials/4-golang-intro/6-packages.html" </w:instrText>
      </w:r>
      <w:r>
        <w:rPr>
          <w:vanish/>
          <w:color w:val="0000EE"/>
          <w:spacing w:val="0"/>
          <w:lang w:val="en-US" w:eastAsia="en-US"/>
        </w:rPr>
        <w:fldChar w:fldCharType="separate"/>
      </w:r>
      <w:r>
        <w:rPr>
          <w:vanish/>
          <w:color w:val="0000EE"/>
          <w:spacing w:val="0"/>
          <w:lang w:val="en-US" w:eastAsia="en-US"/>
        </w:rPr>
        <w:t>Emit Game Information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"https://ida.interchain.io/tutorials/4-golang-intro/6-packages.html" </w:instrText>
      </w:r>
      <w:r>
        <w:rPr>
          <w:vanish/>
          <w:color w:val="0000EE"/>
          <w:spacing w:val="0"/>
          <w:lang w:val="en-US" w:eastAsia="en-US"/>
        </w:rPr>
        <w:fldChar w:fldCharType="separate"/>
      </w:r>
      <w:r>
        <w:rPr>
          <w:vanish/>
          <w:color w:val="0000EE"/>
          <w:spacing w:val="0"/>
          <w:lang w:val="en-US" w:eastAsia="en-US"/>
        </w:rPr>
        <w:t>Record the Game Winner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"https://ida.interchain.io/tutorials/4-golang-intro/6-packages.html" </w:instrText>
      </w:r>
      <w:r>
        <w:rPr>
          <w:vanish/>
          <w:color w:val="0000EE"/>
          <w:spacing w:val="0"/>
          <w:lang w:val="en-US" w:eastAsia="en-US"/>
        </w:rPr>
        <w:fldChar w:fldCharType="separate"/>
      </w:r>
      <w:r>
        <w:rPr>
          <w:vanish/>
          <w:color w:val="0000EE"/>
          <w:spacing w:val="0"/>
          <w:lang w:val="en-US" w:eastAsia="en-US"/>
        </w:rPr>
        <w:t>Week 2 Exercise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"https://ida.interchain.io/tutorials/4-golang-intro/6-packages.html"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3"/>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3 - Introduction to IBC and CosmJS</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"https://ida.interchain.io/tutorials/4-golang-intro/6-packages.html" </w:instrText>
      </w:r>
      <w:r>
        <w:rPr>
          <w:vanish/>
          <w:color w:val="0000EE"/>
          <w:spacing w:val="0"/>
          <w:lang w:val="en-US" w:eastAsia="en-US"/>
        </w:rPr>
        <w:fldChar w:fldCharType="separate"/>
      </w:r>
      <w:r>
        <w:rPr>
          <w:vanish/>
          <w:color w:val="0000EE"/>
          <w:spacing w:val="0"/>
          <w:lang w:val="en-US" w:eastAsia="en-US"/>
        </w:rPr>
        <w:t>Introduction to IBC and CosmJS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"https://ida.interchain.io/tutorials/4-golang-intro/6-packages.html" </w:instrText>
      </w:r>
      <w:r>
        <w:rPr>
          <w:vanish/>
          <w:color w:val="0000EE"/>
          <w:spacing w:val="0"/>
          <w:lang w:val="en-US" w:eastAsia="en-US"/>
        </w:rPr>
        <w:fldChar w:fldCharType="separate"/>
      </w:r>
      <w:r>
        <w:rPr>
          <w:vanish/>
          <w:color w:val="0000EE"/>
          <w:spacing w:val="0"/>
          <w:lang w:val="en-US" w:eastAsia="en-US"/>
        </w:rPr>
        <w:t>What is IBC?</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"https://ida.interchain.io/tutorials/4-golang-intro/6-packages.html" </w:instrText>
      </w:r>
      <w:r>
        <w:rPr>
          <w:vanish/>
          <w:color w:val="0000EE"/>
          <w:spacing w:val="0"/>
          <w:lang w:val="en-US" w:eastAsia="en-US"/>
        </w:rPr>
        <w:fldChar w:fldCharType="separate"/>
      </w:r>
      <w:r>
        <w:rPr>
          <w:vanish/>
          <w:color w:val="0000EE"/>
          <w:spacing w:val="0"/>
          <w:lang w:val="en-US" w:eastAsia="en-US"/>
        </w:rPr>
        <w:t>IBC/TAO - Connections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"https://ida.interchain.io/tutorials/4-golang-intro/6-packages.html" </w:instrText>
      </w:r>
      <w:r>
        <w:rPr>
          <w:vanish/>
          <w:color w:val="0000EE"/>
          <w:spacing w:val="0"/>
          <w:lang w:val="en-US" w:eastAsia="en-US"/>
        </w:rPr>
        <w:fldChar w:fldCharType="separate"/>
      </w:r>
      <w:r>
        <w:rPr>
          <w:vanish/>
          <w:color w:val="0000EE"/>
          <w:spacing w:val="0"/>
          <w:lang w:val="en-US" w:eastAsia="en-US"/>
        </w:rPr>
        <w:t>IBC/TAO - Channels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"https://ida.interchain.io/tutorials/4-golang-intro/6-packages.html" </w:instrText>
      </w:r>
      <w:r>
        <w:rPr>
          <w:vanish/>
          <w:color w:val="0000EE"/>
          <w:spacing w:val="0"/>
          <w:lang w:val="en-US" w:eastAsia="en-US"/>
        </w:rPr>
        <w:fldChar w:fldCharType="separate"/>
      </w:r>
      <w:r>
        <w:rPr>
          <w:vanish/>
          <w:color w:val="0000EE"/>
          <w:spacing w:val="0"/>
          <w:lang w:val="en-US" w:eastAsia="en-US"/>
        </w:rPr>
        <w:t>IBC/TAO - Clients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"https://ida.interchain.io/tutorials/4-golang-intro/6-packages.html" </w:instrText>
      </w:r>
      <w:r>
        <w:rPr>
          <w:vanish/>
          <w:color w:val="0000EE"/>
          <w:spacing w:val="0"/>
          <w:lang w:val="en-US" w:eastAsia="en-US"/>
        </w:rPr>
        <w:fldChar w:fldCharType="separate"/>
      </w:r>
      <w:r>
        <w:rPr>
          <w:vanish/>
          <w:color w:val="0000EE"/>
          <w:spacing w:val="0"/>
          <w:lang w:val="en-US" w:eastAsia="en-US"/>
        </w:rPr>
        <w:t>IBC Token Transfer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"https://ida.interchain.io/tutorials/4-golang-intro/6-packages.html" </w:instrText>
      </w:r>
      <w:r>
        <w:rPr>
          <w:vanish/>
          <w:color w:val="0000EE"/>
          <w:spacing w:val="0"/>
          <w:lang w:val="en-US" w:eastAsia="en-US"/>
        </w:rPr>
        <w:fldChar w:fldCharType="separate"/>
      </w:r>
      <w:r>
        <w:rPr>
          <w:vanish/>
          <w:color w:val="0000EE"/>
          <w:spacing w:val="0"/>
          <w:lang w:val="en-US" w:eastAsia="en-US"/>
        </w:rPr>
        <w:t>Interchain Accounts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"https://ida.interchain.io/tutorials/4-golang-intro/6-packages.html" </w:instrText>
      </w:r>
      <w:r>
        <w:rPr>
          <w:vanish/>
          <w:color w:val="0000EE"/>
          <w:spacing w:val="0"/>
          <w:lang w:val="en-US" w:eastAsia="en-US"/>
        </w:rPr>
        <w:fldChar w:fldCharType="separate"/>
      </w:r>
      <w:r>
        <w:rPr>
          <w:vanish/>
          <w:color w:val="0000EE"/>
          <w:spacing w:val="0"/>
          <w:lang w:val="en-US" w:eastAsia="en-US"/>
        </w:rPr>
        <w:t>IBC Middleware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"https://ida.interchain.io/tutorials/4-golang-intro/6-packages.html" </w:instrText>
      </w:r>
      <w:r>
        <w:rPr>
          <w:vanish/>
          <w:color w:val="0000EE"/>
          <w:spacing w:val="0"/>
          <w:lang w:val="en-US" w:eastAsia="en-US"/>
        </w:rPr>
        <w:fldChar w:fldCharType="separate"/>
      </w:r>
      <w:r>
        <w:rPr>
          <w:vanish/>
          <w:color w:val="0000EE"/>
          <w:spacing w:val="0"/>
          <w:lang w:val="en-US" w:eastAsia="en-US"/>
        </w:rPr>
        <w:t>Create a Custom IBC Middleware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"https://ida.interchain.io/tutorials/4-golang-intro/6-packages.html" </w:instrText>
      </w:r>
      <w:r>
        <w:rPr>
          <w:vanish/>
          <w:color w:val="0000EE"/>
          <w:spacing w:val="0"/>
          <w:lang w:val="en-US" w:eastAsia="en-US"/>
        </w:rPr>
        <w:fldChar w:fldCharType="separate"/>
      </w:r>
      <w:r>
        <w:rPr>
          <w:vanish/>
          <w:color w:val="0000EE"/>
          <w:spacing w:val="0"/>
          <w:lang w:val="en-US" w:eastAsia="en-US"/>
        </w:rPr>
        <w:t>Integrate IBC Middleware Into a Chain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"https://ida.interchain.io/tutorials/4-golang-intro/6-packages.html" </w:instrText>
      </w:r>
      <w:r>
        <w:rPr>
          <w:vanish/>
          <w:color w:val="0000EE"/>
          <w:spacing w:val="0"/>
          <w:lang w:val="en-US" w:eastAsia="en-US"/>
        </w:rPr>
        <w:fldChar w:fldCharType="separate"/>
      </w:r>
      <w:r>
        <w:rPr>
          <w:vanish/>
          <w:color w:val="0000EE"/>
          <w:spacing w:val="0"/>
          <w:lang w:val="en-US" w:eastAsia="en-US"/>
        </w:rPr>
        <w:t>IBC Tooling</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"https://ida.interchain.io/tutorials/4-golang-intro/6-packages.html" </w:instrText>
      </w:r>
      <w:r>
        <w:rPr>
          <w:vanish/>
          <w:color w:val="0000EE"/>
          <w:spacing w:val="0"/>
          <w:lang w:val="en-US" w:eastAsia="en-US"/>
        </w:rPr>
        <w:fldChar w:fldCharType="separate"/>
      </w:r>
      <w:r>
        <w:rPr>
          <w:vanish/>
          <w:color w:val="0000EE"/>
          <w:spacing w:val="0"/>
          <w:lang w:val="en-US" w:eastAsia="en-US"/>
        </w:rPr>
        <w:t>What is CosmJS?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"https://ida.interchain.io/tutorials/4-golang-intro/6-packages.html" </w:instrText>
      </w:r>
      <w:r>
        <w:rPr>
          <w:vanish/>
          <w:color w:val="0000EE"/>
          <w:spacing w:val="0"/>
          <w:lang w:val="en-US" w:eastAsia="en-US"/>
        </w:rPr>
        <w:fldChar w:fldCharType="separate"/>
      </w:r>
      <w:r>
        <w:rPr>
          <w:vanish/>
          <w:color w:val="0000EE"/>
          <w:spacing w:val="0"/>
          <w:lang w:val="en-US" w:eastAsia="en-US"/>
        </w:rPr>
        <w:t>Your First CosmJS Actions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"https://ida.interchain.io/tutorials/4-golang-intro/6-packages.html" </w:instrText>
      </w:r>
      <w:r>
        <w:rPr>
          <w:vanish/>
          <w:color w:val="0000EE"/>
          <w:spacing w:val="0"/>
          <w:lang w:val="en-US" w:eastAsia="en-US"/>
        </w:rPr>
        <w:fldChar w:fldCharType="separate"/>
      </w:r>
      <w:r>
        <w:rPr>
          <w:vanish/>
          <w:color w:val="0000EE"/>
          <w:spacing w:val="0"/>
          <w:lang w:val="en-US" w:eastAsia="en-US"/>
        </w:rPr>
        <w:t>Compose Complex Transactions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"https://ida.interchain.io/tutorials/4-golang-intro/6-packages.html" </w:instrText>
      </w:r>
      <w:r>
        <w:rPr>
          <w:vanish/>
          <w:color w:val="0000EE"/>
          <w:spacing w:val="0"/>
          <w:lang w:val="en-US" w:eastAsia="en-US"/>
        </w:rPr>
        <w:fldChar w:fldCharType="separate"/>
      </w:r>
      <w:r>
        <w:rPr>
          <w:vanish/>
          <w:color w:val="0000EE"/>
          <w:spacing w:val="0"/>
          <w:lang w:val="en-US" w:eastAsia="en-US"/>
        </w:rPr>
        <w:t>Learn to Integrate Keplr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"https://ida.interchain.io/tutorials/4-golang-intro/6-packages.html" </w:instrText>
      </w:r>
      <w:r>
        <w:rPr>
          <w:vanish/>
          <w:color w:val="0000EE"/>
          <w:spacing w:val="0"/>
          <w:lang w:val="en-US" w:eastAsia="en-US"/>
        </w:rPr>
        <w:fldChar w:fldCharType="separate"/>
      </w:r>
      <w:r>
        <w:rPr>
          <w:vanish/>
          <w:color w:val="0000EE"/>
          <w:spacing w:val="0"/>
          <w:lang w:val="en-US" w:eastAsia="en-US"/>
        </w:rPr>
        <w:t>Create Custom CosmJS Interfaces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"https://ida.interchain.io/tutorials/4-golang-intro/6-packages.html"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3"/>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4 - Ignite CLI and IBC Advanced</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"https://ida.interchain.io/tutorials/4-golang-intro/6-packages.html" </w:instrText>
      </w:r>
      <w:r>
        <w:rPr>
          <w:vanish/>
          <w:color w:val="0000EE"/>
          <w:spacing w:val="0"/>
          <w:lang w:val="en-US" w:eastAsia="en-US"/>
        </w:rPr>
        <w:fldChar w:fldCharType="separate"/>
      </w:r>
      <w:r>
        <w:rPr>
          <w:vanish/>
          <w:color w:val="0000EE"/>
          <w:spacing w:val="0"/>
          <w:lang w:val="en-US" w:eastAsia="en-US"/>
        </w:rPr>
        <w:t>Ignite CLI and IBC Advanced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"https://ida.interchain.io/tutorials/4-golang-intro/6-packages.html" </w:instrText>
      </w:r>
      <w:r>
        <w:rPr>
          <w:vanish/>
          <w:color w:val="0000EE"/>
          <w:spacing w:val="0"/>
          <w:lang w:val="en-US" w:eastAsia="en-US"/>
        </w:rPr>
        <w:fldChar w:fldCharType="separate"/>
      </w:r>
      <w:r>
        <w:rPr>
          <w:vanish/>
          <w:color w:val="0000EE"/>
          <w:spacing w:val="0"/>
          <w:lang w:val="en-US" w:eastAsia="en-US"/>
        </w:rPr>
        <w:t>Keep an Up-To-Date Game Deadline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"https://ida.interchain.io/tutorials/4-golang-intro/6-packages.html" </w:instrText>
      </w:r>
      <w:r>
        <w:rPr>
          <w:vanish/>
          <w:color w:val="0000EE"/>
          <w:spacing w:val="0"/>
          <w:lang w:val="en-US" w:eastAsia="en-US"/>
        </w:rPr>
        <w:fldChar w:fldCharType="separate"/>
      </w:r>
      <w:r>
        <w:rPr>
          <w:vanish/>
          <w:color w:val="0000EE"/>
          <w:spacing w:val="0"/>
          <w:lang w:val="en-US" w:eastAsia="en-US"/>
        </w:rPr>
        <w:t>Keep Track Of How Many Moves Have Been Played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"https://ida.interchain.io/tutorials/4-golang-intro/6-packages.html" </w:instrText>
      </w:r>
      <w:r>
        <w:rPr>
          <w:vanish/>
          <w:color w:val="0000EE"/>
          <w:spacing w:val="0"/>
          <w:lang w:val="en-US" w:eastAsia="en-US"/>
        </w:rPr>
        <w:fldChar w:fldCharType="separate"/>
      </w:r>
      <w:r>
        <w:rPr>
          <w:vanish/>
          <w:color w:val="0000EE"/>
          <w:spacing w:val="0"/>
          <w:lang w:val="en-US" w:eastAsia="en-US"/>
        </w:rPr>
        <w:t>Put Your Games in Order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"https://ida.interchain.io/tutorials/4-golang-intro/6-packages.html" </w:instrText>
      </w:r>
      <w:r>
        <w:rPr>
          <w:vanish/>
          <w:color w:val="0000EE"/>
          <w:spacing w:val="0"/>
          <w:lang w:val="en-US" w:eastAsia="en-US"/>
        </w:rPr>
        <w:fldChar w:fldCharType="separate"/>
      </w:r>
      <w:r>
        <w:rPr>
          <w:vanish/>
          <w:color w:val="0000EE"/>
          <w:spacing w:val="0"/>
          <w:lang w:val="en-US" w:eastAsia="en-US"/>
        </w:rPr>
        <w:t>Auto-Expiring Games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"https://ida.interchain.io/tutorials/4-golang-intro/6-packages.html" </w:instrText>
      </w:r>
      <w:r>
        <w:rPr>
          <w:vanish/>
          <w:color w:val="0000EE"/>
          <w:spacing w:val="0"/>
          <w:lang w:val="en-US" w:eastAsia="en-US"/>
        </w:rPr>
        <w:fldChar w:fldCharType="separate"/>
      </w:r>
      <w:r>
        <w:rPr>
          <w:vanish/>
          <w:color w:val="0000EE"/>
          <w:spacing w:val="0"/>
          <w:lang w:val="en-US" w:eastAsia="en-US"/>
        </w:rPr>
        <w:t>Let Players Set a Wager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"https://ida.interchain.io/tutorials/4-golang-intro/6-packages.html" </w:instrText>
      </w:r>
      <w:r>
        <w:rPr>
          <w:vanish/>
          <w:color w:val="0000EE"/>
          <w:spacing w:val="0"/>
          <w:lang w:val="en-US" w:eastAsia="en-US"/>
        </w:rPr>
        <w:fldChar w:fldCharType="separate"/>
      </w:r>
      <w:r>
        <w:rPr>
          <w:vanish/>
          <w:color w:val="0000EE"/>
          <w:spacing w:val="0"/>
          <w:lang w:val="en-US" w:eastAsia="en-US"/>
        </w:rPr>
        <w:t>Handle wager payments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"https://ida.interchain.io/tutorials/4-golang-intro/6-packages.html" </w:instrText>
      </w:r>
      <w:r>
        <w:rPr>
          <w:vanish/>
          <w:color w:val="0000EE"/>
          <w:spacing w:val="0"/>
          <w:lang w:val="en-US" w:eastAsia="en-US"/>
        </w:rPr>
        <w:fldChar w:fldCharType="separate"/>
      </w:r>
      <w:r>
        <w:rPr>
          <w:vanish/>
          <w:color w:val="0000EE"/>
          <w:spacing w:val="0"/>
          <w:lang w:val="en-US" w:eastAsia="en-US"/>
        </w:rPr>
        <w:t>Integration tests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"https://ida.interchain.io/tutorials/4-golang-intro/6-packages.html" </w:instrText>
      </w:r>
      <w:r>
        <w:rPr>
          <w:vanish/>
          <w:color w:val="0000EE"/>
          <w:spacing w:val="0"/>
          <w:lang w:val="en-US" w:eastAsia="en-US"/>
        </w:rPr>
        <w:fldChar w:fldCharType="separate"/>
      </w:r>
      <w:r>
        <w:rPr>
          <w:vanish/>
          <w:color w:val="0000EE"/>
          <w:spacing w:val="0"/>
          <w:lang w:val="en-US" w:eastAsia="en-US"/>
        </w:rPr>
        <w:t>Incentivize Players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"https://ida.interchain.io/tutorials/4-golang-intro/6-packages.html" </w:instrText>
      </w:r>
      <w:r>
        <w:rPr>
          <w:vanish/>
          <w:color w:val="0000EE"/>
          <w:spacing w:val="0"/>
          <w:lang w:val="en-US" w:eastAsia="en-US"/>
        </w:rPr>
        <w:fldChar w:fldCharType="separate"/>
      </w:r>
      <w:r>
        <w:rPr>
          <w:vanish/>
          <w:color w:val="0000EE"/>
          <w:spacing w:val="0"/>
          <w:lang w:val="en-US" w:eastAsia="en-US"/>
        </w:rPr>
        <w:t>Help Find a Correct Move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"https://ida.interchain.io/tutorials/4-golang-intro/6-packages.html" </w:instrText>
      </w:r>
      <w:r>
        <w:rPr>
          <w:vanish/>
          <w:color w:val="0000EE"/>
          <w:spacing w:val="0"/>
          <w:lang w:val="en-US" w:eastAsia="en-US"/>
        </w:rPr>
        <w:fldChar w:fldCharType="separate"/>
      </w:r>
      <w:r>
        <w:rPr>
          <w:vanish/>
          <w:color w:val="0000EE"/>
          <w:spacing w:val="0"/>
          <w:lang w:val="en-US" w:eastAsia="en-US"/>
        </w:rPr>
        <w:t>Play With Cross-Chain Tokens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"https://ida.interchain.io/tutorials/4-golang-intro/6-packages.html" </w:instrText>
      </w:r>
      <w:r>
        <w:rPr>
          <w:vanish/>
          <w:color w:val="0000EE"/>
          <w:spacing w:val="0"/>
          <w:lang w:val="en-US" w:eastAsia="en-US"/>
        </w:rPr>
        <w:fldChar w:fldCharType="separate"/>
      </w:r>
      <w:r>
        <w:rPr>
          <w:vanish/>
          <w:color w:val="0000EE"/>
          <w:spacing w:val="0"/>
          <w:lang w:val="en-US" w:eastAsia="en-US"/>
        </w:rPr>
        <w:t>Understand IBC Denoms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"https://ida.interchain.io/tutorials/4-golang-intro/6-packages.html" </w:instrText>
      </w:r>
      <w:r>
        <w:rPr>
          <w:vanish/>
          <w:color w:val="0000EE"/>
          <w:spacing w:val="0"/>
          <w:lang w:val="en-US" w:eastAsia="en-US"/>
        </w:rPr>
        <w:fldChar w:fldCharType="separate"/>
      </w:r>
      <w:r>
        <w:rPr>
          <w:vanish/>
          <w:color w:val="0000EE"/>
          <w:spacing w:val="0"/>
          <w:lang w:val="en-US" w:eastAsia="en-US"/>
        </w:rPr>
        <w:t>Go Relayer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"https://ida.interchain.io/tutorials/4-golang-intro/6-packages.html" </w:instrText>
      </w:r>
      <w:r>
        <w:rPr>
          <w:vanish/>
          <w:color w:val="0000EE"/>
          <w:spacing w:val="0"/>
          <w:lang w:val="en-US" w:eastAsia="en-US"/>
        </w:rPr>
        <w:fldChar w:fldCharType="separate"/>
      </w:r>
      <w:r>
        <w:rPr>
          <w:vanish/>
          <w:color w:val="0000EE"/>
          <w:spacing w:val="0"/>
          <w:lang w:val="en-US" w:eastAsia="en-US"/>
        </w:rPr>
        <w:t>Hermes Relayer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"https://ida.interchain.io/tutorials/4-golang-intro/6-packages.html"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3"/>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5 - CosmJS Advanced</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"https://ida.interchain.io/tutorials/4-golang-intro/6-packages.html" </w:instrText>
      </w:r>
      <w:r>
        <w:rPr>
          <w:vanish/>
          <w:color w:val="0000EE"/>
          <w:spacing w:val="0"/>
          <w:lang w:val="en-US" w:eastAsia="en-US"/>
        </w:rPr>
        <w:fldChar w:fldCharType="separate"/>
      </w:r>
      <w:r>
        <w:rPr>
          <w:vanish/>
          <w:color w:val="0000EE"/>
          <w:spacing w:val="0"/>
          <w:lang w:val="en-US" w:eastAsia="en-US"/>
        </w:rPr>
        <w:t>CosmJS Advanced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"https://ida.interchain.io/tutorials/4-golang-intro/6-packages.html" </w:instrText>
      </w:r>
      <w:r>
        <w:rPr>
          <w:vanish/>
          <w:color w:val="0000EE"/>
          <w:spacing w:val="0"/>
          <w:lang w:val="en-US" w:eastAsia="en-US"/>
        </w:rPr>
        <w:fldChar w:fldCharType="separate"/>
      </w:r>
      <w:r>
        <w:rPr>
          <w:vanish/>
          <w:color w:val="0000EE"/>
          <w:spacing w:val="0"/>
          <w:lang w:val="en-US" w:eastAsia="en-US"/>
        </w:rPr>
        <w:t>Create Custom Objects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"https://ida.interchain.io/tutorials/4-golang-intro/6-packages.html" </w:instrText>
      </w:r>
      <w:r>
        <w:rPr>
          <w:vanish/>
          <w:color w:val="0000EE"/>
          <w:spacing w:val="0"/>
          <w:lang w:val="en-US" w:eastAsia="en-US"/>
        </w:rPr>
        <w:fldChar w:fldCharType="separate"/>
      </w:r>
      <w:r>
        <w:rPr>
          <w:vanish/>
          <w:color w:val="0000EE"/>
          <w:spacing w:val="0"/>
          <w:lang w:val="en-US" w:eastAsia="en-US"/>
        </w:rPr>
        <w:t>Create Custom Messages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"https://ida.interchain.io/tutorials/4-golang-intro/6-packages.html" </w:instrText>
      </w:r>
      <w:r>
        <w:rPr>
          <w:vanish/>
          <w:color w:val="0000EE"/>
          <w:spacing w:val="0"/>
          <w:lang w:val="en-US" w:eastAsia="en-US"/>
        </w:rPr>
        <w:fldChar w:fldCharType="separate"/>
      </w:r>
      <w:r>
        <w:rPr>
          <w:vanish/>
          <w:color w:val="0000EE"/>
          <w:spacing w:val="0"/>
          <w:lang w:val="en-US" w:eastAsia="en-US"/>
        </w:rPr>
        <w:t>Get an External GUI</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"https://ida.interchain.io/tutorials/4-golang-intro/6-packages.html" </w:instrText>
      </w:r>
      <w:r>
        <w:rPr>
          <w:vanish/>
          <w:color w:val="0000EE"/>
          <w:spacing w:val="0"/>
          <w:lang w:val="en-US" w:eastAsia="en-US"/>
        </w:rPr>
        <w:fldChar w:fldCharType="separate"/>
      </w:r>
      <w:r>
        <w:rPr>
          <w:vanish/>
          <w:color w:val="0000EE"/>
          <w:spacing w:val="0"/>
          <w:lang w:val="en-US" w:eastAsia="en-US"/>
        </w:rPr>
        <w:t>Integrate CosmJS and Keplr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"https://ida.interchain.io/tutorials/4-golang-intro/6-packages.html" </w:instrText>
      </w:r>
      <w:r>
        <w:rPr>
          <w:vanish/>
          <w:color w:val="0000EE"/>
          <w:spacing w:val="0"/>
          <w:lang w:val="en-US" w:eastAsia="en-US"/>
        </w:rPr>
        <w:fldChar w:fldCharType="separate"/>
      </w:r>
      <w:r>
        <w:rPr>
          <w:vanish/>
          <w:color w:val="0000EE"/>
          <w:spacing w:val="0"/>
          <w:lang w:val="en-US" w:eastAsia="en-US"/>
        </w:rPr>
        <w:t>Backend Script for Game Indexing</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"https://ida.interchain.io/tutorials/4-golang-intro/6-packages.html"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9"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3"/>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6 - IBC Deep Dive</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"https://ida.interchain.io/tutorials/4-golang-intro/6-packages.html" </w:instrText>
      </w:r>
      <w:r>
        <w:rPr>
          <w:vanish/>
          <w:color w:val="0000EE"/>
          <w:spacing w:val="0"/>
          <w:lang w:val="en-US" w:eastAsia="en-US"/>
        </w:rPr>
        <w:fldChar w:fldCharType="separate"/>
      </w:r>
      <w:r>
        <w:rPr>
          <w:vanish/>
          <w:color w:val="0000EE"/>
          <w:spacing w:val="0"/>
          <w:lang w:val="en-US" w:eastAsia="en-US"/>
        </w:rPr>
        <w:t>IBC Deep Dive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"https://ida.interchain.io/tutorials/4-golang-intro/6-packages.html" </w:instrText>
      </w:r>
      <w:r>
        <w:rPr>
          <w:vanish/>
          <w:color w:val="0000EE"/>
          <w:spacing w:val="0"/>
          <w:lang w:val="en-US" w:eastAsia="en-US"/>
        </w:rPr>
        <w:fldChar w:fldCharType="separate"/>
      </w:r>
      <w:r>
        <w:rPr>
          <w:vanish/>
          <w:color w:val="0000EE"/>
          <w:spacing w:val="0"/>
          <w:lang w:val="en-US" w:eastAsia="en-US"/>
        </w:rPr>
        <w:t>IBC Application Developer Introduction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"https://ida.interchain.io/tutorials/4-golang-intro/6-packages.html" </w:instrText>
      </w:r>
      <w:r>
        <w:rPr>
          <w:vanish/>
          <w:color w:val="0000EE"/>
          <w:spacing w:val="0"/>
          <w:lang w:val="en-US" w:eastAsia="en-US"/>
        </w:rPr>
        <w:fldChar w:fldCharType="separate"/>
      </w:r>
      <w:r>
        <w:rPr>
          <w:vanish/>
          <w:color w:val="0000EE"/>
          <w:spacing w:val="0"/>
          <w:lang w:val="en-US" w:eastAsia="en-US"/>
        </w:rPr>
        <w:t>Make a Module IBC-Enabled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"https://ida.interchain.io/tutorials/4-golang-intro/6-packages.html" </w:instrText>
      </w:r>
      <w:r>
        <w:rPr>
          <w:vanish/>
          <w:color w:val="0000EE"/>
          <w:spacing w:val="0"/>
          <w:lang w:val="en-US" w:eastAsia="en-US"/>
        </w:rPr>
        <w:fldChar w:fldCharType="separate"/>
      </w:r>
      <w:r>
        <w:rPr>
          <w:vanish/>
          <w:color w:val="0000EE"/>
          <w:spacing w:val="0"/>
          <w:lang w:val="en-US" w:eastAsia="en-US"/>
        </w:rPr>
        <w:t>Adding Packet and Acknowledgment Data</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"https://ida.interchain.io/tutorials/4-golang-intro/6-packages.html" </w:instrText>
      </w:r>
      <w:r>
        <w:rPr>
          <w:vanish/>
          <w:color w:val="0000EE"/>
          <w:spacing w:val="0"/>
          <w:lang w:val="en-US" w:eastAsia="en-US"/>
        </w:rPr>
        <w:fldChar w:fldCharType="separate"/>
      </w:r>
      <w:r>
        <w:rPr>
          <w:vanish/>
          <w:color w:val="0000EE"/>
          <w:spacing w:val="0"/>
          <w:lang w:val="en-US" w:eastAsia="en-US"/>
        </w:rPr>
        <w:t>Extend the Checkers Game With a Leaderboard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"https://ida.interchain.io/tutorials/4-golang-intro/6-packages.html" </w:instrText>
      </w:r>
      <w:r>
        <w:rPr>
          <w:vanish/>
          <w:color w:val="0000EE"/>
          <w:spacing w:val="0"/>
          <w:lang w:val="en-US" w:eastAsia="en-US"/>
        </w:rPr>
        <w:fldChar w:fldCharType="separate"/>
      </w:r>
      <w:r>
        <w:rPr>
          <w:vanish/>
          <w:color w:val="0000EE"/>
          <w:spacing w:val="0"/>
          <w:lang w:val="en-US" w:eastAsia="en-US"/>
        </w:rPr>
        <w:t>Create a Leaderboard 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"https://ida.interchain.io/tutorials/4-golang-intro/6-packages.html"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1"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3"/>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7 - From Code to MVP to Production and Migrations</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"https://ida.interchain.io/tutorials/4-golang-intro/6-packages.html" </w:instrText>
      </w:r>
      <w:r>
        <w:rPr>
          <w:vanish/>
          <w:color w:val="0000EE"/>
          <w:spacing w:val="0"/>
          <w:lang w:val="en-US" w:eastAsia="en-US"/>
        </w:rPr>
        <w:fldChar w:fldCharType="separate"/>
      </w:r>
      <w:r>
        <w:rPr>
          <w:vanish/>
          <w:color w:val="0000EE"/>
          <w:spacing w:val="0"/>
          <w:lang w:val="en-US" w:eastAsia="en-US"/>
        </w:rPr>
        <w:t>From Code to MVP to Production and Migrations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"https://ida.interchain.io/tutorials/4-golang-intro/6-packages.html" </w:instrText>
      </w:r>
      <w:r>
        <w:rPr>
          <w:vanish/>
          <w:color w:val="0000EE"/>
          <w:spacing w:val="0"/>
          <w:lang w:val="en-US" w:eastAsia="en-US"/>
        </w:rPr>
        <w:fldChar w:fldCharType="separate"/>
      </w:r>
      <w:r>
        <w:rPr>
          <w:vanish/>
          <w:color w:val="0000EE"/>
          <w:spacing w:val="0"/>
          <w:lang w:val="en-US" w:eastAsia="en-US"/>
        </w:rPr>
        <w:t>Run in Production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"https://ida.interchain.io/tutorials/4-golang-intro/6-packages.html" </w:instrText>
      </w:r>
      <w:r>
        <w:rPr>
          <w:vanish/>
          <w:color w:val="0000EE"/>
          <w:spacing w:val="0"/>
          <w:lang w:val="en-US" w:eastAsia="en-US"/>
        </w:rPr>
        <w:fldChar w:fldCharType="separate"/>
      </w:r>
      <w:r>
        <w:rPr>
          <w:vanish/>
          <w:color w:val="0000EE"/>
          <w:spacing w:val="0"/>
          <w:lang w:val="en-US" w:eastAsia="en-US"/>
        </w:rPr>
        <w:t>Prepare the Software to Run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"https://ida.interchain.io/tutorials/4-golang-intro/6-packages.html" </w:instrText>
      </w:r>
      <w:r>
        <w:rPr>
          <w:vanish/>
          <w:color w:val="0000EE"/>
          <w:spacing w:val="0"/>
          <w:lang w:val="en-US" w:eastAsia="en-US"/>
        </w:rPr>
        <w:fldChar w:fldCharType="separate"/>
      </w:r>
      <w:r>
        <w:rPr>
          <w:vanish/>
          <w:color w:val="0000EE"/>
          <w:spacing w:val="0"/>
          <w:lang w:val="en-US" w:eastAsia="en-US"/>
        </w:rPr>
        <w:t>Prepare a Validator and Keys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"https://ida.interchain.io/tutorials/4-golang-intro/6-packages.html" </w:instrText>
      </w:r>
      <w:r>
        <w:rPr>
          <w:vanish/>
          <w:color w:val="0000EE"/>
          <w:spacing w:val="0"/>
          <w:lang w:val="en-US" w:eastAsia="en-US"/>
        </w:rPr>
        <w:fldChar w:fldCharType="separate"/>
      </w:r>
      <w:r>
        <w:rPr>
          <w:vanish/>
          <w:color w:val="0000EE"/>
          <w:spacing w:val="0"/>
          <w:lang w:val="en-US" w:eastAsia="en-US"/>
        </w:rPr>
        <w:t>Prepare Where the Node Starts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"https://ida.interchain.io/tutorials/4-golang-intro/6-packages.html" </w:instrText>
      </w:r>
      <w:r>
        <w:rPr>
          <w:vanish/>
          <w:color w:val="0000EE"/>
          <w:spacing w:val="0"/>
          <w:lang w:val="en-US" w:eastAsia="en-US"/>
        </w:rPr>
        <w:fldChar w:fldCharType="separate"/>
      </w:r>
      <w:r>
        <w:rPr>
          <w:vanish/>
          <w:color w:val="0000EE"/>
          <w:spacing w:val="0"/>
          <w:lang w:val="en-US" w:eastAsia="en-US"/>
        </w:rPr>
        <w:t>Prepare and Connect to Other Nodes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"https://ida.interchain.io/tutorials/4-golang-intro/6-packages.html" </w:instrText>
      </w:r>
      <w:r>
        <w:rPr>
          <w:vanish/>
          <w:color w:val="0000EE"/>
          <w:spacing w:val="0"/>
          <w:lang w:val="en-US" w:eastAsia="en-US"/>
        </w:rPr>
        <w:fldChar w:fldCharType="separate"/>
      </w:r>
      <w:r>
        <w:rPr>
          <w:vanish/>
          <w:color w:val="0000EE"/>
          <w:spacing w:val="0"/>
          <w:lang w:val="en-US" w:eastAsia="en-US"/>
        </w:rPr>
        <w:t>Configure, Run, and Set Up a Service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"https://ida.interchain.io/tutorials/4-golang-intro/6-packages.html" </w:instrText>
      </w:r>
      <w:r>
        <w:rPr>
          <w:vanish/>
          <w:color w:val="0000EE"/>
          <w:spacing w:val="0"/>
          <w:lang w:val="en-US" w:eastAsia="en-US"/>
        </w:rPr>
        <w:fldChar w:fldCharType="separate"/>
      </w:r>
      <w:r>
        <w:rPr>
          <w:vanish/>
          <w:color w:val="0000EE"/>
          <w:spacing w:val="0"/>
          <w:lang w:val="en-US" w:eastAsia="en-US"/>
        </w:rPr>
        <w:t>Prepare and Do Migrations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"https://ida.interchain.io/tutorials/4-golang-intro/6-packages.html" </w:instrText>
      </w:r>
      <w:r>
        <w:rPr>
          <w:vanish/>
          <w:color w:val="0000EE"/>
          <w:spacing w:val="0"/>
          <w:lang w:val="en-US" w:eastAsia="en-US"/>
        </w:rPr>
        <w:fldChar w:fldCharType="separate"/>
      </w:r>
      <w:r>
        <w:rPr>
          <w:vanish/>
          <w:color w:val="0000EE"/>
          <w:spacing w:val="0"/>
          <w:lang w:val="en-US" w:eastAsia="en-US"/>
        </w:rPr>
        <w:t>Simulate Production in Docker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"https://ida.interchain.io/tutorials/4-golang-intro/6-packages.html" </w:instrText>
      </w:r>
      <w:r>
        <w:rPr>
          <w:vanish/>
          <w:color w:val="0000EE"/>
          <w:spacing w:val="0"/>
          <w:lang w:val="en-US" w:eastAsia="en-US"/>
        </w:rPr>
        <w:fldChar w:fldCharType="separate"/>
      </w:r>
      <w:r>
        <w:rPr>
          <w:vanish/>
          <w:color w:val="0000EE"/>
          <w:spacing w:val="0"/>
          <w:lang w:val="en-US" w:eastAsia="en-US"/>
        </w:rPr>
        <w:t>Tally Player Info After Production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"https://ida.interchain.io/tutorials/4-golang-intro/6-packages.html" </w:instrText>
      </w:r>
      <w:r>
        <w:rPr>
          <w:vanish/>
          <w:color w:val="0000EE"/>
          <w:spacing w:val="0"/>
          <w:lang w:val="en-US" w:eastAsia="en-US"/>
        </w:rPr>
        <w:fldChar w:fldCharType="separate"/>
      </w:r>
      <w:r>
        <w:rPr>
          <w:vanish/>
          <w:color w:val="0000EE"/>
          <w:spacing w:val="0"/>
          <w:lang w:val="en-US" w:eastAsia="en-US"/>
        </w:rPr>
        <w:t>Add a Leaderboard as a Module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"https://ida.interchain.io/tutorials/4-golang-intro/6-packages.html" </w:instrText>
      </w:r>
      <w:r>
        <w:rPr>
          <w:vanish/>
          <w:color w:val="0000EE"/>
          <w:spacing w:val="0"/>
          <w:lang w:val="en-US" w:eastAsia="en-US"/>
        </w:rPr>
        <w:fldChar w:fldCharType="separate"/>
      </w:r>
      <w:r>
        <w:rPr>
          <w:vanish/>
          <w:color w:val="0000EE"/>
          <w:spacing w:val="0"/>
          <w:lang w:val="en-US" w:eastAsia="en-US"/>
        </w:rPr>
        <w:t>Migrate the Leaderboard Module After Production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"https://ida.interchain.io/tutorials/4-golang-intro/6-packages.html" </w:instrText>
      </w:r>
      <w:r>
        <w:rPr>
          <w:vanish/>
          <w:color w:val="0000EE"/>
          <w:spacing w:val="0"/>
          <w:lang w:val="en-US" w:eastAsia="en-US"/>
        </w:rPr>
        <w:fldChar w:fldCharType="separate"/>
      </w:r>
      <w:r>
        <w:rPr>
          <w:vanish/>
          <w:color w:val="0000EE"/>
          <w:spacing w:val="0"/>
          <w:lang w:val="en-US" w:eastAsia="en-US"/>
        </w:rPr>
        <w:t>Simulate a Migration in Docker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"https://ida.interchain.io/tutorials/4-golang-intro/6-packages.html" </w:instrText>
      </w:r>
      <w:r>
        <w:rPr>
          <w:vanish/>
          <w:color w:val="0000EE"/>
          <w:spacing w:val="0"/>
          <w:lang w:val="en-US" w:eastAsia="en-US"/>
        </w:rPr>
        <w:fldChar w:fldCharType="separate"/>
      </w:r>
      <w:r>
        <w:rPr>
          <w:vanish/>
          <w:color w:val="0000EE"/>
          <w:spacing w:val="0"/>
          <w:lang w:val="en-US" w:eastAsia="en-US"/>
        </w:rPr>
        <w:t>Final Exam</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"https://ida.interchain.io/tutorials/4-golang-intro/6-packages.html"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3"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3"/>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What's Next?</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"https://ida.interchain.io/tutorials/4-golang-intro/6-packages.html" </w:instrText>
      </w:r>
      <w:r>
        <w:rPr>
          <w:vanish/>
          <w:color w:val="0000EE"/>
          <w:spacing w:val="0"/>
          <w:lang w:val="en-US" w:eastAsia="en-US"/>
        </w:rPr>
        <w:fldChar w:fldCharType="separate"/>
      </w:r>
      <w:r>
        <w:rPr>
          <w:vanish/>
          <w:color w:val="0000EE"/>
          <w:spacing w:val="0"/>
          <w:lang w:val="en-US" w:eastAsia="en-US"/>
        </w:rPr>
        <w:t>Continue Your Interchain Journey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0" w:color="auto"/>
          <w:bottom w:val="none" w:sz="0" w:space="0" w:color="auto"/>
          <w:right w:val="none" w:sz="0" w:space="18" w:color="auto"/>
        </w:pBdr>
        <w:spacing w:before="480" w:after="0"/>
        <w:ind w:left="0" w:right="360"/>
        <w:rPr>
          <w:vanish/>
          <w:lang w:val="en-US" w:eastAsia="en-US"/>
        </w:rPr>
      </w:pPr>
      <w:r>
        <w:rPr>
          <w:rStyle w:val="sr-onlydata-v-4b2f605b"/>
          <w:b w:val="0"/>
          <w:bCs w:val="0"/>
          <w:i w:val="0"/>
          <w:iCs w:val="0"/>
          <w:vanish/>
          <w:lang w:val="en-US" w:eastAsia="en-US"/>
        </w:rPr>
        <w:t>Docs Version Switcher</w:t>
      </w:r>
    </w:p>
    <w:p>
      <w:pPr>
        <w:pStyle w:val="bannersitemadata-v-917fa164"/>
        <w:spacing w:before="0" w:after="360"/>
        <w:ind w:left="0" w:right="0"/>
        <w:rPr>
          <w:vanish/>
          <w:color w:val="0000EE"/>
          <w:lang w:val="en-US" w:eastAsia="en-US"/>
        </w:rPr>
      </w:pPr>
      <w:hyperlink r:id="rId14" w:tgtFrame="_blank" w:history="1"/>
    </w:p>
    <w:p>
      <w:pPr>
        <w:pStyle w:val="tm-rf-1tm-medium"/>
        <w:spacing w:before="0" w:after="0"/>
        <w:ind w:left="0" w:right="0"/>
        <w:rPr>
          <w:caps/>
          <w:vanish/>
          <w:spacing w:val="19"/>
          <w:lang w:val="en-US" w:eastAsia="en-US"/>
        </w:rPr>
      </w:pPr>
      <w:r>
        <w:rPr>
          <w:caps/>
          <w:vanish/>
          <w:spacing w:val="19"/>
          <w:lang w:val="en-US" w:eastAsia="en-US"/>
        </w:rPr>
        <w:t>On this page</w:t>
      </w:r>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fmt" w:history="1">
        <w:r>
          <w:rPr>
            <w:rStyle w:val="asidelinkhrefdata-v-917fa164"/>
            <w:b w:val="0"/>
            <w:bCs w:val="0"/>
            <w:i w:val="0"/>
            <w:iCs w:val="0"/>
            <w:vanish/>
            <w:color w:val="0000EE"/>
            <w:lang w:val="en-US" w:eastAsia="en-US"/>
          </w:rPr>
          <w:t>fmt</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strconv" w:history="1">
        <w:r>
          <w:rPr>
            <w:rStyle w:val="asidelinkhrefdata-v-917fa164"/>
            <w:b w:val="0"/>
            <w:bCs w:val="0"/>
            <w:i w:val="0"/>
            <w:iCs w:val="0"/>
            <w:vanish/>
            <w:color w:val="0000EE"/>
            <w:lang w:val="en-US" w:eastAsia="en-US"/>
          </w:rPr>
          <w:t>strconv</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convert-from-string" w:history="1">
        <w:r>
          <w:rPr>
            <w:rStyle w:val="asidelinkhrefdata-v-917fa164"/>
            <w:b w:val="0"/>
            <w:bCs w:val="0"/>
            <w:i w:val="0"/>
            <w:iCs w:val="0"/>
            <w:vanish/>
            <w:color w:val="0000EE"/>
            <w:lang w:val="en-US" w:eastAsia="en-US"/>
          </w:rPr>
          <w:t>Convert from string</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convert-to-string" w:history="1">
        <w:r>
          <w:rPr>
            <w:rStyle w:val="asidelinkhrefdata-v-917fa164"/>
            <w:b w:val="0"/>
            <w:bCs w:val="0"/>
            <w:i w:val="0"/>
            <w:iCs w:val="0"/>
            <w:vanish/>
            <w:color w:val="0000EE"/>
            <w:lang w:val="en-US" w:eastAsia="en-US"/>
          </w:rPr>
          <w:t>Convert to string</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errors" w:history="1">
        <w:r>
          <w:rPr>
            <w:rStyle w:val="asidelinkhrefdata-v-917fa164"/>
            <w:b w:val="0"/>
            <w:bCs w:val="0"/>
            <w:i w:val="0"/>
            <w:iCs w:val="0"/>
            <w:vanish/>
            <w:color w:val="0000EE"/>
            <w:lang w:val="en-US" w:eastAsia="en-US"/>
          </w:rPr>
          <w:t>Errors</w:t>
        </w:r>
      </w:hyperlink>
    </w:p>
    <w:p>
      <w:pPr>
        <w:pStyle w:val="data-v-67808297h1nth-child1"/>
        <w:spacing w:before="0" w:after="0" w:line="840" w:lineRule="atLeast"/>
        <w:ind w:left="0" w:right="0"/>
        <w:outlineLvl w:val="0"/>
        <w:rPr>
          <w:b/>
          <w:bCs/>
          <w:spacing w:val="-12"/>
          <w:sz w:val="58"/>
          <w:szCs w:val="58"/>
          <w:lang w:val="en-US" w:eastAsia="en-US"/>
        </w:rPr>
      </w:pPr>
      <w:hyperlink r:id="rId7" w:anchor="standard-packages-in-go" w:history="1">
        <w:r>
          <w:rPr>
            <w:rStyle w:val="data-v-67808297aheader-anchor"/>
            <w:b w:val="0"/>
            <w:bCs w:val="0"/>
            <w:i w:val="0"/>
            <w:iCs w:val="0"/>
            <w:color w:val="0000EE"/>
            <w:spacing w:val="-12"/>
            <w:sz w:val="58"/>
            <w:szCs w:val="58"/>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b/>
          <w:bCs/>
          <w:spacing w:val="-12"/>
          <w:sz w:val="58"/>
          <w:szCs w:val="58"/>
          <w:lang w:val="en-US" w:eastAsia="en-US"/>
        </w:rPr>
        <w:t xml:space="preserve"> Standard Packages in Go</w:t>
      </w:r>
    </w:p>
    <w:p>
      <w:pPr>
        <w:pStyle w:val="data-v-67808297p"/>
        <w:spacing w:before="480" w:after="240"/>
        <w:ind w:left="0" w:right="0"/>
        <w:rPr>
          <w:lang w:val="en-US" w:eastAsia="en-US"/>
        </w:rPr>
      </w:pPr>
      <w:r>
        <w:rPr>
          <w:lang w:val="en-US" w:eastAsia="en-US"/>
        </w:rPr>
        <w:t>Like other languages, Go offers a lot of useful standard packages. You will look at:</w:t>
      </w:r>
    </w:p>
    <w:p>
      <w:pPr>
        <w:pStyle w:val="data-v-67808297li"/>
        <w:numPr>
          <w:ilvl w:val="0"/>
          <w:numId w:val="1"/>
        </w:numPr>
        <w:spacing w:before="240" w:after="240" w:line="435" w:lineRule="atLeast"/>
        <w:ind w:left="480" w:right="0" w:hanging="210"/>
        <w:jc w:val="left"/>
        <w:rPr>
          <w:lang w:val="en-US" w:eastAsia="en-US"/>
        </w:rPr>
      </w:pPr>
      <w:r>
        <w:rPr>
          <w:rStyle w:val="data-v-67808297em"/>
          <w:b w:val="0"/>
          <w:bCs w:val="0"/>
          <w:i/>
          <w:iCs/>
          <w:lang w:val="en-US" w:eastAsia="en-US"/>
        </w:rPr>
        <w:t>fmt</w:t>
      </w:r>
    </w:p>
    <w:p>
      <w:pPr>
        <w:pStyle w:val="data-v-67808297li"/>
        <w:numPr>
          <w:ilvl w:val="0"/>
          <w:numId w:val="1"/>
        </w:numPr>
        <w:spacing w:after="240" w:line="435" w:lineRule="atLeast"/>
        <w:ind w:left="480" w:right="0" w:hanging="210"/>
        <w:jc w:val="left"/>
        <w:rPr>
          <w:lang w:val="en-US" w:eastAsia="en-US"/>
        </w:rPr>
      </w:pPr>
      <w:r>
        <w:rPr>
          <w:rStyle w:val="data-v-67808297em"/>
          <w:b w:val="0"/>
          <w:bCs w:val="0"/>
          <w:i/>
          <w:iCs/>
          <w:lang w:val="en-US" w:eastAsia="en-US"/>
        </w:rPr>
        <w:t>strconv</w:t>
      </w:r>
    </w:p>
    <w:p>
      <w:pPr>
        <w:pStyle w:val="data-v-67808297li"/>
        <w:numPr>
          <w:ilvl w:val="0"/>
          <w:numId w:val="1"/>
        </w:numPr>
        <w:spacing w:after="360" w:line="435" w:lineRule="atLeast"/>
        <w:ind w:left="480" w:right="0" w:hanging="210"/>
        <w:jc w:val="left"/>
        <w:rPr>
          <w:lang w:val="en-US" w:eastAsia="en-US"/>
        </w:rPr>
      </w:pPr>
      <w:r>
        <w:rPr>
          <w:rStyle w:val="data-v-67808297em"/>
          <w:b w:val="0"/>
          <w:bCs w:val="0"/>
          <w:i/>
          <w:iCs/>
          <w:lang w:val="en-US" w:eastAsia="en-US"/>
        </w:rPr>
        <w:t>errors</w:t>
      </w:r>
    </w:p>
    <w:p>
      <w:pPr>
        <w:pStyle w:val="data-v-67808297h2"/>
        <w:spacing w:before="900" w:after="300"/>
        <w:ind w:left="0" w:right="0"/>
        <w:outlineLvl w:val="1"/>
        <w:rPr>
          <w:b/>
          <w:bCs/>
          <w:spacing w:val="-4"/>
          <w:sz w:val="43"/>
          <w:szCs w:val="43"/>
          <w:lang w:val="en-US" w:eastAsia="en-US"/>
        </w:rPr>
      </w:pPr>
      <w:hyperlink r:id="rId7" w:anchor="fmt"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fmt</w:t>
      </w:r>
    </w:p>
    <w:p>
      <w:pPr>
        <w:pStyle w:val="data-v-67808297p"/>
        <w:spacing w:before="240" w:after="240"/>
        <w:ind w:left="0" w:right="0"/>
        <w:rPr>
          <w:lang w:val="en-US" w:eastAsia="en-US"/>
        </w:rPr>
      </w:pPr>
      <w:r>
        <w:rPr>
          <w:rStyle w:val="data-v-67808297em"/>
          <w:b w:val="0"/>
          <w:bCs w:val="0"/>
          <w:i/>
          <w:iCs/>
          <w:lang w:val="en-US" w:eastAsia="en-US"/>
        </w:rPr>
        <w:t>fmt</w:t>
      </w:r>
      <w:r>
        <w:rPr>
          <w:lang w:val="en-US" w:eastAsia="en-US"/>
        </w:rPr>
        <w:t xml:space="preserve"> (format) implements are formatted I/O - you covered a good number of its </w:t>
      </w:r>
      <w:r>
        <w:rPr>
          <w:rStyle w:val="data-v-67808297em"/>
          <w:b w:val="0"/>
          <w:bCs w:val="0"/>
          <w:i/>
          <w:iCs/>
          <w:lang w:val="en-US" w:eastAsia="en-US"/>
        </w:rPr>
        <w:t>verbs</w:t>
      </w:r>
      <w:r>
        <w:rPr>
          <w:lang w:val="en-US" w:eastAsia="en-US"/>
        </w:rPr>
        <w:t xml:space="preserve"> in module 1. Now you will see a range of additional useful verbs:</w:t>
      </w:r>
    </w:p>
    <w:p>
      <w:pPr>
        <w:pStyle w:val="data-v-67808297li"/>
        <w:numPr>
          <w:ilvl w:val="0"/>
          <w:numId w:val="2"/>
        </w:numPr>
        <w:spacing w:before="240" w:after="240" w:line="435" w:lineRule="atLeast"/>
        <w:ind w:left="480" w:right="0" w:hanging="210"/>
        <w:jc w:val="left"/>
        <w:rPr>
          <w:lang w:val="en-US" w:eastAsia="en-US"/>
        </w:rPr>
      </w:pPr>
      <w:r>
        <w:rPr>
          <w:rStyle w:val="data-v-67808297code"/>
          <w:rFonts w:ascii="Lucida Console" w:eastAsia="Lucida Console" w:hAnsi="Lucida Console" w:cs="Lucida Console"/>
          <w:b w:val="0"/>
          <w:bCs w:val="0"/>
          <w:i w:val="0"/>
          <w:iCs w:val="0"/>
          <w:lang w:val="en-US" w:eastAsia="en-US"/>
        </w:rPr>
        <w:t>%%</w:t>
      </w:r>
      <w:r>
        <w:rPr>
          <w:lang w:val="en-US" w:eastAsia="en-US"/>
        </w:rPr>
        <w:t xml:space="preserve"> for the percent sign</w:t>
      </w:r>
    </w:p>
    <w:p>
      <w:pPr>
        <w:pStyle w:val="data-v-67808297li"/>
        <w:numPr>
          <w:ilvl w:val="0"/>
          <w:numId w:val="2"/>
        </w:numPr>
        <w:spacing w:after="240" w:line="435" w:lineRule="atLeast"/>
        <w:ind w:left="480" w:right="0" w:hanging="210"/>
        <w:jc w:val="left"/>
        <w:rPr>
          <w:lang w:val="en-US" w:eastAsia="en-US"/>
        </w:rPr>
      </w:pPr>
      <w:r>
        <w:rPr>
          <w:rStyle w:val="data-v-67808297code"/>
          <w:rFonts w:ascii="Lucida Console" w:eastAsia="Lucida Console" w:hAnsi="Lucida Console" w:cs="Lucida Console"/>
          <w:b w:val="0"/>
          <w:bCs w:val="0"/>
          <w:i w:val="0"/>
          <w:iCs w:val="0"/>
          <w:lang w:val="en-US" w:eastAsia="en-US"/>
        </w:rPr>
        <w:t>%#v</w:t>
      </w:r>
      <w:r>
        <w:rPr>
          <w:lang w:val="en-US" w:eastAsia="en-US"/>
        </w:rPr>
        <w:t xml:space="preserve"> for the Go-syntax representation</w:t>
      </w:r>
    </w:p>
    <w:p>
      <w:pPr>
        <w:pStyle w:val="data-v-67808297li"/>
        <w:numPr>
          <w:ilvl w:val="0"/>
          <w:numId w:val="2"/>
        </w:numPr>
        <w:spacing w:after="240" w:line="435" w:lineRule="atLeast"/>
        <w:ind w:left="480" w:right="0" w:hanging="210"/>
        <w:jc w:val="left"/>
        <w:rPr>
          <w:lang w:val="en-US" w:eastAsia="en-US"/>
        </w:rPr>
      </w:pPr>
      <w:r>
        <w:rPr>
          <w:rStyle w:val="data-v-67808297code"/>
          <w:rFonts w:ascii="Lucida Console" w:eastAsia="Lucida Console" w:hAnsi="Lucida Console" w:cs="Lucida Console"/>
          <w:b w:val="0"/>
          <w:bCs w:val="0"/>
          <w:i w:val="0"/>
          <w:iCs w:val="0"/>
          <w:lang w:val="en-US" w:eastAsia="en-US"/>
        </w:rPr>
        <w:t>%t</w:t>
      </w:r>
      <w:r>
        <w:rPr>
          <w:lang w:val="en-US" w:eastAsia="en-US"/>
        </w:rPr>
        <w:t xml:space="preserve"> for a boolean; it formats a value as </w:t>
      </w:r>
      <w:r>
        <w:rPr>
          <w:rStyle w:val="data-v-67808297code"/>
          <w:rFonts w:ascii="Lucida Console" w:eastAsia="Lucida Console" w:hAnsi="Lucida Console" w:cs="Lucida Console"/>
          <w:b w:val="0"/>
          <w:bCs w:val="0"/>
          <w:i w:val="0"/>
          <w:iCs w:val="0"/>
          <w:lang w:val="en-US" w:eastAsia="en-US"/>
        </w:rPr>
        <w:t>true</w:t>
      </w:r>
      <w:r>
        <w:rPr>
          <w:lang w:val="en-US" w:eastAsia="en-US"/>
        </w:rPr>
        <w:t xml:space="preserve"> or </w:t>
      </w:r>
      <w:r>
        <w:rPr>
          <w:rStyle w:val="data-v-67808297code"/>
          <w:rFonts w:ascii="Lucida Console" w:eastAsia="Lucida Console" w:hAnsi="Lucida Console" w:cs="Lucida Console"/>
          <w:b w:val="0"/>
          <w:bCs w:val="0"/>
          <w:i w:val="0"/>
          <w:iCs w:val="0"/>
          <w:lang w:val="en-US" w:eastAsia="en-US"/>
        </w:rPr>
        <w:t>false</w:t>
      </w:r>
    </w:p>
    <w:p>
      <w:pPr>
        <w:pStyle w:val="data-v-67808297li"/>
        <w:numPr>
          <w:ilvl w:val="0"/>
          <w:numId w:val="2"/>
        </w:numPr>
        <w:spacing w:after="240" w:line="435" w:lineRule="atLeast"/>
        <w:ind w:left="480" w:right="0" w:hanging="210"/>
        <w:jc w:val="left"/>
        <w:rPr>
          <w:lang w:val="en-US" w:eastAsia="en-US"/>
        </w:rPr>
      </w:pPr>
      <w:r>
        <w:rPr>
          <w:rStyle w:val="data-v-67808297code"/>
          <w:rFonts w:ascii="Lucida Console" w:eastAsia="Lucida Console" w:hAnsi="Lucida Console" w:cs="Lucida Console"/>
          <w:b w:val="0"/>
          <w:bCs w:val="0"/>
          <w:i w:val="0"/>
          <w:iCs w:val="0"/>
          <w:lang w:val="en-US" w:eastAsia="en-US"/>
        </w:rPr>
        <w:t>%b</w:t>
      </w:r>
      <w:r>
        <w:rPr>
          <w:lang w:val="en-US" w:eastAsia="en-US"/>
        </w:rPr>
        <w:t xml:space="preserve"> for an integer; it formats the integer to its binary representation</w:t>
      </w:r>
    </w:p>
    <w:p>
      <w:pPr>
        <w:pStyle w:val="data-v-67808297li"/>
        <w:numPr>
          <w:ilvl w:val="0"/>
          <w:numId w:val="2"/>
        </w:numPr>
        <w:spacing w:after="360" w:line="435" w:lineRule="atLeast"/>
        <w:ind w:left="480" w:right="0" w:hanging="210"/>
        <w:jc w:val="left"/>
        <w:rPr>
          <w:lang w:val="en-US" w:eastAsia="en-US"/>
        </w:rPr>
      </w:pPr>
      <w:r>
        <w:rPr>
          <w:rStyle w:val="data-v-67808297code"/>
          <w:rFonts w:ascii="Lucida Console" w:eastAsia="Lucida Console" w:hAnsi="Lucida Console" w:cs="Lucida Console"/>
          <w:b w:val="0"/>
          <w:bCs w:val="0"/>
          <w:i w:val="0"/>
          <w:iCs w:val="0"/>
          <w:lang w:val="en-US" w:eastAsia="en-US"/>
        </w:rPr>
        <w:t>%c</w:t>
      </w:r>
      <w:r>
        <w:rPr>
          <w:lang w:val="en-US" w:eastAsia="en-US"/>
        </w:rPr>
        <w:t xml:space="preserve"> for an integer; it formats the integer to its corresponding Unicode character</w:t>
      </w:r>
    </w:p>
    <w:p>
      <w:pPr>
        <w:pStyle w:val="data-v-67808297p"/>
        <w:spacing w:before="240" w:after="240"/>
        <w:ind w:left="0" w:right="0"/>
        <w:rPr>
          <w:lang w:val="en-US" w:eastAsia="en-US"/>
        </w:rPr>
      </w:pPr>
      <w:r>
        <w:rPr>
          <w:lang w:val="en-US" w:eastAsia="en-US"/>
        </w:rPr>
        <w:t xml:space="preserve">If you use an invalid verb, you will get a string beginning with </w:t>
      </w:r>
      <w:r>
        <w:rPr>
          <w:rStyle w:val="data-v-67808297code"/>
          <w:rFonts w:ascii="Lucida Console" w:eastAsia="Lucida Console" w:hAnsi="Lucida Console" w:cs="Lucida Console"/>
          <w:b w:val="0"/>
          <w:bCs w:val="0"/>
          <w:i w:val="0"/>
          <w:iCs w:val="0"/>
          <w:lang w:val="en-US" w:eastAsia="en-US"/>
        </w:rPr>
        <w:t>"%!"</w:t>
      </w:r>
      <w:r>
        <w:rPr>
          <w:lang w:val="en-US" w:eastAsia="en-US"/>
        </w:rPr>
        <w:t xml:space="preserve"> and a description.</w:t>
      </w:r>
    </w:p>
    <w:p>
      <w:pPr>
        <w:pStyle w:val="data-v-67808297p"/>
        <w:spacing w:before="240" w:after="240"/>
        <w:ind w:left="0" w:right="0"/>
        <w:rPr>
          <w:lang w:val="en-US" w:eastAsia="en-US"/>
        </w:rPr>
      </w:pPr>
      <w:r>
        <w:rPr>
          <w:lang w:val="en-US" w:eastAsia="en-US"/>
        </w:rPr>
        <w:t xml:space="preserve">To write to </w:t>
      </w:r>
      <w:r>
        <w:rPr>
          <w:rStyle w:val="data-v-67808297code"/>
          <w:rFonts w:ascii="Lucida Console" w:eastAsia="Lucida Console" w:hAnsi="Lucida Console" w:cs="Lucida Console"/>
          <w:b w:val="0"/>
          <w:bCs w:val="0"/>
          <w:i w:val="0"/>
          <w:iCs w:val="0"/>
          <w:lang w:val="en-US" w:eastAsia="en-US"/>
        </w:rPr>
        <w:t>stdout</w:t>
      </w:r>
      <w:r>
        <w:rPr>
          <w:lang w:val="en-US" w:eastAsia="en-US"/>
        </w:rPr>
        <w:t>:</w:t>
      </w:r>
    </w:p>
    <w:p>
      <w:pPr>
        <w:pStyle w:val="data-v-67808297li"/>
        <w:numPr>
          <w:ilvl w:val="0"/>
          <w:numId w:val="3"/>
        </w:numPr>
        <w:spacing w:before="240" w:after="240" w:line="435" w:lineRule="atLeast"/>
        <w:ind w:left="480" w:right="0" w:hanging="281"/>
        <w:jc w:val="left"/>
        <w:rPr>
          <w:lang w:val="en-US" w:eastAsia="en-US"/>
        </w:rPr>
      </w:pPr>
      <w:r>
        <w:rPr>
          <w:rStyle w:val="data-v-67808297code"/>
          <w:rFonts w:ascii="Lucida Console" w:eastAsia="Lucida Console" w:hAnsi="Lucida Console" w:cs="Lucida Console"/>
          <w:b w:val="0"/>
          <w:bCs w:val="0"/>
          <w:i w:val="0"/>
          <w:iCs w:val="0"/>
          <w:lang w:val="en-US" w:eastAsia="en-US"/>
        </w:rPr>
        <w:t>func Print(a ...interface{}) (n int, err error)</w:t>
      </w:r>
      <w:r>
        <w:rPr>
          <w:lang w:val="en-US" w:eastAsia="en-US"/>
        </w:rPr>
        <w:t xml:space="preserve"> formats with default formats.</w:t>
      </w:r>
    </w:p>
    <w:p>
      <w:pPr>
        <w:pStyle w:val="data-v-67808297li"/>
        <w:numPr>
          <w:ilvl w:val="0"/>
          <w:numId w:val="3"/>
        </w:numPr>
        <w:spacing w:after="240" w:line="435" w:lineRule="atLeast"/>
        <w:ind w:left="480" w:right="0" w:hanging="281"/>
        <w:jc w:val="left"/>
        <w:rPr>
          <w:lang w:val="en-US" w:eastAsia="en-US"/>
        </w:rPr>
      </w:pPr>
      <w:r>
        <w:rPr>
          <w:rStyle w:val="data-v-67808297code"/>
          <w:rFonts w:ascii="Lucida Console" w:eastAsia="Lucida Console" w:hAnsi="Lucida Console" w:cs="Lucida Console"/>
          <w:b w:val="0"/>
          <w:bCs w:val="0"/>
          <w:i w:val="0"/>
          <w:iCs w:val="0"/>
          <w:lang w:val="en-US" w:eastAsia="en-US"/>
        </w:rPr>
        <w:t>func Println(a ...interface{}) (n int, err error)</w:t>
      </w:r>
      <w:r>
        <w:rPr>
          <w:lang w:val="en-US" w:eastAsia="en-US"/>
        </w:rPr>
        <w:t xml:space="preserve"> formats with default formats and appends a newline.</w:t>
      </w:r>
    </w:p>
    <w:p>
      <w:pPr>
        <w:pStyle w:val="data-v-67808297li"/>
        <w:numPr>
          <w:ilvl w:val="0"/>
          <w:numId w:val="3"/>
        </w:numPr>
        <w:spacing w:after="360" w:line="435" w:lineRule="atLeast"/>
        <w:ind w:left="480" w:right="0" w:hanging="281"/>
        <w:jc w:val="left"/>
        <w:rPr>
          <w:lang w:val="en-US" w:eastAsia="en-US"/>
        </w:rPr>
      </w:pPr>
      <w:r>
        <w:rPr>
          <w:rStyle w:val="data-v-67808297code"/>
          <w:rFonts w:ascii="Lucida Console" w:eastAsia="Lucida Console" w:hAnsi="Lucida Console" w:cs="Lucida Console"/>
          <w:b w:val="0"/>
          <w:bCs w:val="0"/>
          <w:i w:val="0"/>
          <w:iCs w:val="0"/>
          <w:lang w:val="en-US" w:eastAsia="en-US"/>
        </w:rPr>
        <w:t>func Printf(format string, a ...interface{}) (n int, err error)</w:t>
      </w:r>
      <w:r>
        <w:rPr>
          <w:lang w:val="en-US" w:eastAsia="en-US"/>
        </w:rPr>
        <w:t xml:space="preserve"> formats with given format.</w:t>
      </w:r>
    </w:p>
    <w:p>
      <w:pPr>
        <w:pStyle w:val="data-v-67808297p"/>
        <w:spacing w:before="240" w:after="240"/>
        <w:ind w:left="0" w:right="0"/>
        <w:rPr>
          <w:lang w:val="en-US" w:eastAsia="en-US"/>
        </w:rPr>
      </w:pPr>
      <w:r>
        <w:rPr>
          <w:lang w:val="en-US" w:eastAsia="en-US"/>
        </w:rPr>
        <w:t>These three functions return the number of bytes written and any applicable error.</w:t>
      </w:r>
    </w:p>
    <w:p>
      <w:pPr>
        <w:pStyle w:val="data-v-67808297p"/>
        <w:spacing w:before="240" w:after="240"/>
        <w:ind w:left="0" w:right="0"/>
        <w:rPr>
          <w:lang w:val="en-US" w:eastAsia="en-US"/>
        </w:rPr>
      </w:pPr>
      <w:r>
        <w:rPr>
          <w:lang w:val="en-US" w:eastAsia="en-US"/>
        </w:rPr>
        <w:t xml:space="preserve">To read from </w:t>
      </w:r>
      <w:r>
        <w:rPr>
          <w:rStyle w:val="data-v-67808297code"/>
          <w:rFonts w:ascii="Lucida Console" w:eastAsia="Lucida Console" w:hAnsi="Lucida Console" w:cs="Lucida Console"/>
          <w:b w:val="0"/>
          <w:bCs w:val="0"/>
          <w:i w:val="0"/>
          <w:iCs w:val="0"/>
          <w:lang w:val="en-US" w:eastAsia="en-US"/>
        </w:rPr>
        <w:t>stdin</w:t>
      </w:r>
      <w:r>
        <w:rPr>
          <w:lang w:val="en-US" w:eastAsia="en-US"/>
        </w:rPr>
        <w:t>:</w:t>
      </w:r>
    </w:p>
    <w:p>
      <w:pPr>
        <w:pStyle w:val="data-v-67808297li"/>
        <w:numPr>
          <w:ilvl w:val="0"/>
          <w:numId w:val="4"/>
        </w:numPr>
        <w:spacing w:before="240" w:after="240" w:line="435" w:lineRule="atLeast"/>
        <w:ind w:left="480" w:right="0" w:hanging="281"/>
        <w:jc w:val="left"/>
        <w:rPr>
          <w:lang w:val="en-US" w:eastAsia="en-US"/>
        </w:rPr>
      </w:pPr>
      <w:r>
        <w:rPr>
          <w:rStyle w:val="data-v-67808297code"/>
          <w:rFonts w:ascii="Lucida Console" w:eastAsia="Lucida Console" w:hAnsi="Lucida Console" w:cs="Lucida Console"/>
          <w:b w:val="0"/>
          <w:bCs w:val="0"/>
          <w:i w:val="0"/>
          <w:iCs w:val="0"/>
          <w:lang w:val="en-US" w:eastAsia="en-US"/>
        </w:rPr>
        <w:t>func Scan(a ...interface{}) (n int, err error)</w:t>
      </w:r>
      <w:r>
        <w:rPr>
          <w:lang w:val="en-US" w:eastAsia="en-US"/>
        </w:rPr>
        <w:t xml:space="preserve"> parses using default formats. Values are space-separated. Newlines count as spaces.</w:t>
      </w:r>
    </w:p>
    <w:p>
      <w:pPr>
        <w:pStyle w:val="data-v-67808297li"/>
        <w:numPr>
          <w:ilvl w:val="0"/>
          <w:numId w:val="4"/>
        </w:numPr>
        <w:spacing w:after="240" w:line="435" w:lineRule="atLeast"/>
        <w:ind w:left="480" w:right="0" w:hanging="281"/>
        <w:jc w:val="left"/>
        <w:rPr>
          <w:lang w:val="en-US" w:eastAsia="en-US"/>
        </w:rPr>
      </w:pPr>
      <w:r>
        <w:rPr>
          <w:rStyle w:val="data-v-67808297code"/>
          <w:rFonts w:ascii="Lucida Console" w:eastAsia="Lucida Console" w:hAnsi="Lucida Console" w:cs="Lucida Console"/>
          <w:b w:val="0"/>
          <w:bCs w:val="0"/>
          <w:i w:val="0"/>
          <w:iCs w:val="0"/>
          <w:lang w:val="en-US" w:eastAsia="en-US"/>
        </w:rPr>
        <w:t>func Scanln(a ...interface{}) (n int, err error)</w:t>
      </w:r>
      <w:r>
        <w:rPr>
          <w:lang w:val="en-US" w:eastAsia="en-US"/>
        </w:rPr>
        <w:t xml:space="preserve"> parses using default formats and stops at a newline.</w:t>
      </w:r>
    </w:p>
    <w:p>
      <w:pPr>
        <w:pStyle w:val="data-v-67808297li"/>
        <w:numPr>
          <w:ilvl w:val="0"/>
          <w:numId w:val="4"/>
        </w:numPr>
        <w:spacing w:after="360" w:line="435" w:lineRule="atLeast"/>
        <w:ind w:left="480" w:right="0" w:hanging="281"/>
        <w:jc w:val="left"/>
        <w:rPr>
          <w:lang w:val="en-US" w:eastAsia="en-US"/>
        </w:rPr>
      </w:pPr>
      <w:r>
        <w:rPr>
          <w:rStyle w:val="data-v-67808297code"/>
          <w:rFonts w:ascii="Lucida Console" w:eastAsia="Lucida Console" w:hAnsi="Lucida Console" w:cs="Lucida Console"/>
          <w:b w:val="0"/>
          <w:bCs w:val="0"/>
          <w:i w:val="0"/>
          <w:iCs w:val="0"/>
          <w:lang w:val="en-US" w:eastAsia="en-US"/>
        </w:rPr>
        <w:t>func Scanf(format string, a ...interface{}) (n int, err error)</w:t>
      </w:r>
      <w:r>
        <w:rPr>
          <w:lang w:val="en-US" w:eastAsia="en-US"/>
        </w:rPr>
        <w:t xml:space="preserve"> parses using the given format. The verb </w:t>
      </w:r>
      <w:r>
        <w:rPr>
          <w:rStyle w:val="data-v-67808297code"/>
          <w:rFonts w:ascii="Lucida Console" w:eastAsia="Lucida Console" w:hAnsi="Lucida Console" w:cs="Lucida Console"/>
          <w:b w:val="0"/>
          <w:bCs w:val="0"/>
          <w:i w:val="0"/>
          <w:iCs w:val="0"/>
          <w:lang w:val="en-US" w:eastAsia="en-US"/>
        </w:rPr>
        <w:t>%c</w:t>
      </w:r>
      <w:r>
        <w:rPr>
          <w:lang w:val="en-US" w:eastAsia="en-US"/>
        </w:rPr>
        <w:t xml:space="preserve"> matches every rune (space, tab, newline, etc.).</w:t>
      </w:r>
    </w:p>
    <w:p>
      <w:pPr>
        <w:pStyle w:val="data-v-67808297p"/>
        <w:spacing w:before="240" w:after="240"/>
        <w:ind w:left="0" w:right="0"/>
        <w:rPr>
          <w:lang w:val="en-US" w:eastAsia="en-US"/>
        </w:rPr>
      </w:pPr>
      <w:r>
        <w:rPr>
          <w:lang w:val="en-US" w:eastAsia="en-US"/>
        </w:rPr>
        <w:t>These three functions return the number of items scanned and an error if the count of items parsed is smaller than the count of arguments.</w:t>
      </w:r>
    </w:p>
    <w:p>
      <w:pPr>
        <w:pStyle w:val="data-v-67808297p"/>
        <w:spacing w:before="240" w:after="240"/>
        <w:ind w:left="0" w:right="0"/>
        <w:rPr>
          <w:lang w:val="en-US" w:eastAsia="en-US"/>
        </w:rPr>
      </w:pPr>
      <w:r>
        <w:rPr>
          <w:lang w:val="en-US" w:eastAsia="en-US"/>
        </w:rPr>
        <w:t xml:space="preserve">Perhaps you noticed a kind of function declaration we did not speak about: the </w:t>
      </w:r>
      <w:r>
        <w:rPr>
          <w:rStyle w:val="data-v-67808297em"/>
          <w:b w:val="0"/>
          <w:bCs w:val="0"/>
          <w:i/>
          <w:iCs/>
          <w:lang w:val="en-US" w:eastAsia="en-US"/>
        </w:rPr>
        <w:t>variadic function</w:t>
      </w:r>
      <w:r>
        <w:rPr>
          <w:lang w:val="en-US" w:eastAsia="en-US"/>
        </w:rPr>
        <w:t xml:space="preserve"> can be called with any number of arguments. You can iterate over the arguments as follows:</w:t>
      </w:r>
    </w:p>
    <w:p>
      <w:pPr>
        <w:spacing w:before="0" w:after="480"/>
        <w:ind w:left="420" w:right="300"/>
        <w:rPr>
          <w:spacing w:val="0"/>
          <w:lang w:val="en-US" w:eastAsia="en-US"/>
        </w:rPr>
      </w:pPr>
      <w:r>
        <w:rPr>
          <w:strike w:val="0"/>
          <w:spacing w:val="0"/>
          <w:u w:val="none"/>
          <w:lang w:val="en-US" w:eastAsia="en-US"/>
        </w:rPr>
        <w:drawing>
          <wp:inline>
            <wp:extent cx="228571" cy="228571"/>
            <wp:docPr id="1000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5" name=""/>
                    <pic:cNvPicPr>
                      <a:picLocks noChangeAspect="1"/>
                    </pic:cNvPicPr>
                  </pic:nvPicPr>
                  <pic:blipFill>
                    <a:blip xmlns:r="http://schemas.openxmlformats.org/officeDocument/2006/relationships" r:embed="rId15">
                      <a:extLst>
                        <a:ext uri="{96DAC541-7B7A-43D3-8B79-37D633B846F1}">
                          <asvg:svgBlip xmlns:asvg="http://schemas.microsoft.com/office/drawing/2016/SVG/main" r:embed="rId1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func</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variadicFunction</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a </w:t>
      </w:r>
      <w:r>
        <w:rPr>
          <w:rStyle w:val="data-v-daa022c6tokenoperator"/>
          <w:rFonts w:ascii="Courier New" w:eastAsia="Courier New" w:hAnsi="Courier New" w:cs="Courier New"/>
          <w:b w:val="0"/>
          <w:bCs w:val="0"/>
          <w:i w:val="0"/>
          <w:iCs w:val="0"/>
          <w:spacing w:val="0"/>
          <w:sz w:val="20"/>
          <w:szCs w:val="20"/>
          <w:lang w:val="en-US" w:eastAsia="en-US"/>
        </w:rPr>
        <w:t>...</w:t>
      </w:r>
      <w:r>
        <w:rPr>
          <w:rStyle w:val="data-v-daa022c6tokenkeyword"/>
          <w:rFonts w:ascii="Courier New" w:eastAsia="Courier New" w:hAnsi="Courier New" w:cs="Courier New"/>
          <w:b w:val="0"/>
          <w:bCs w:val="0"/>
          <w:i w:val="0"/>
          <w:iCs w:val="0"/>
          <w:spacing w:val="0"/>
          <w:sz w:val="20"/>
          <w:szCs w:val="20"/>
          <w:lang w:val="en-US" w:eastAsia="en-US"/>
        </w:rPr>
        <w:t>interface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for</w:t>
      </w: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_</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s</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range</w:t>
      </w:r>
      <w:r>
        <w:rPr>
          <w:rStyle w:val="bodywrapperdata-v-daa022c6"/>
          <w:b w:val="0"/>
          <w:bCs w:val="0"/>
          <w:i w:val="0"/>
          <w:iCs w:val="0"/>
          <w:spacing w:val="0"/>
          <w:lang w:val="en-US" w:eastAsia="en-US"/>
        </w:rPr>
        <w:t xml:space="preserve"> a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 do something</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data-v-67808297p"/>
        <w:spacing w:before="240" w:after="240"/>
        <w:ind w:left="0" w:right="0"/>
        <w:rPr>
          <w:lang w:val="en-US" w:eastAsia="en-US"/>
        </w:rPr>
      </w:pPr>
      <w:r>
        <w:rPr>
          <w:lang w:val="en-US" w:eastAsia="en-US"/>
        </w:rPr>
        <w:t xml:space="preserve">There are formatting functions on </w:t>
      </w:r>
      <w:r>
        <w:rPr>
          <w:rStyle w:val="data-v-67808297em"/>
          <w:b w:val="0"/>
          <w:bCs w:val="0"/>
          <w:i/>
          <w:iCs/>
          <w:lang w:val="en-US" w:eastAsia="en-US"/>
        </w:rPr>
        <w:t>io.Writer</w:t>
      </w:r>
      <w:r>
        <w:rPr>
          <w:lang w:val="en-US" w:eastAsia="en-US"/>
        </w:rPr>
        <w:t xml:space="preserve"> and </w:t>
      </w:r>
      <w:r>
        <w:rPr>
          <w:rStyle w:val="data-v-67808297em"/>
          <w:b w:val="0"/>
          <w:bCs w:val="0"/>
          <w:i/>
          <w:iCs/>
          <w:lang w:val="en-US" w:eastAsia="en-US"/>
        </w:rPr>
        <w:t>io.Reader</w:t>
      </w:r>
      <w:r>
        <w:rPr>
          <w:lang w:val="en-US" w:eastAsia="en-US"/>
        </w:rPr>
        <w:t>, so we also have:</w:t>
      </w:r>
    </w:p>
    <w:p>
      <w:pPr>
        <w:pStyle w:val="data-v-67808297li"/>
        <w:numPr>
          <w:ilvl w:val="0"/>
          <w:numId w:val="5"/>
        </w:numPr>
        <w:spacing w:before="240" w:after="240" w:line="435" w:lineRule="atLeast"/>
        <w:ind w:left="480" w:right="0" w:hanging="281"/>
        <w:jc w:val="left"/>
        <w:rPr>
          <w:lang w:val="en-US" w:eastAsia="en-US"/>
        </w:rPr>
      </w:pPr>
      <w:r>
        <w:rPr>
          <w:rStyle w:val="data-v-67808297code"/>
          <w:rFonts w:ascii="Lucida Console" w:eastAsia="Lucida Console" w:hAnsi="Lucida Console" w:cs="Lucida Console"/>
          <w:b w:val="0"/>
          <w:bCs w:val="0"/>
          <w:i w:val="0"/>
          <w:iCs w:val="0"/>
          <w:lang w:val="en-US" w:eastAsia="en-US"/>
        </w:rPr>
        <w:t>func Fprint(w io.Writer, a...interface{}) (n int, err error)</w:t>
      </w:r>
      <w:r>
        <w:rPr>
          <w:lang w:val="en-US" w:eastAsia="en-US"/>
        </w:rPr>
        <w:t xml:space="preserve">: same as </w:t>
      </w:r>
      <w:r>
        <w:rPr>
          <w:rStyle w:val="data-v-67808297code"/>
          <w:rFonts w:ascii="Lucida Console" w:eastAsia="Lucida Console" w:hAnsi="Lucida Console" w:cs="Lucida Console"/>
          <w:b w:val="0"/>
          <w:bCs w:val="0"/>
          <w:i w:val="0"/>
          <w:iCs w:val="0"/>
          <w:lang w:val="en-US" w:eastAsia="en-US"/>
        </w:rPr>
        <w:t>Print</w:t>
      </w:r>
      <w:r>
        <w:rPr>
          <w:lang w:val="en-US" w:eastAsia="en-US"/>
        </w:rPr>
        <w:t xml:space="preserve"> but writes to </w:t>
      </w:r>
      <w:r>
        <w:rPr>
          <w:rStyle w:val="data-v-67808297code"/>
          <w:rFonts w:ascii="Lucida Console" w:eastAsia="Lucida Console" w:hAnsi="Lucida Console" w:cs="Lucida Console"/>
          <w:b w:val="0"/>
          <w:bCs w:val="0"/>
          <w:i w:val="0"/>
          <w:iCs w:val="0"/>
          <w:lang w:val="en-US" w:eastAsia="en-US"/>
        </w:rPr>
        <w:t>w</w:t>
      </w:r>
      <w:r>
        <w:rPr>
          <w:lang w:val="en-US" w:eastAsia="en-US"/>
        </w:rPr>
        <w:t>.</w:t>
      </w:r>
    </w:p>
    <w:p>
      <w:pPr>
        <w:pStyle w:val="data-v-67808297li"/>
        <w:numPr>
          <w:ilvl w:val="0"/>
          <w:numId w:val="5"/>
        </w:numPr>
        <w:spacing w:after="240" w:line="435" w:lineRule="atLeast"/>
        <w:ind w:left="480" w:right="0" w:hanging="281"/>
        <w:jc w:val="left"/>
        <w:rPr>
          <w:lang w:val="en-US" w:eastAsia="en-US"/>
        </w:rPr>
      </w:pPr>
      <w:r>
        <w:rPr>
          <w:rStyle w:val="data-v-67808297code"/>
          <w:rFonts w:ascii="Lucida Console" w:eastAsia="Lucida Console" w:hAnsi="Lucida Console" w:cs="Lucida Console"/>
          <w:b w:val="0"/>
          <w:bCs w:val="0"/>
          <w:i w:val="0"/>
          <w:iCs w:val="0"/>
          <w:lang w:val="en-US" w:eastAsia="en-US"/>
        </w:rPr>
        <w:t>func Fprintln(w io.Writer, a...interface{}) (n int, err error)</w:t>
      </w:r>
      <w:r>
        <w:rPr>
          <w:lang w:val="en-US" w:eastAsia="en-US"/>
        </w:rPr>
        <w:t xml:space="preserve">: same as </w:t>
      </w:r>
      <w:r>
        <w:rPr>
          <w:rStyle w:val="data-v-67808297code"/>
          <w:rFonts w:ascii="Lucida Console" w:eastAsia="Lucida Console" w:hAnsi="Lucida Console" w:cs="Lucida Console"/>
          <w:b w:val="0"/>
          <w:bCs w:val="0"/>
          <w:i w:val="0"/>
          <w:iCs w:val="0"/>
          <w:lang w:val="en-US" w:eastAsia="en-US"/>
        </w:rPr>
        <w:t>Println</w:t>
      </w:r>
      <w:r>
        <w:rPr>
          <w:lang w:val="en-US" w:eastAsia="en-US"/>
        </w:rPr>
        <w:t xml:space="preserve"> but writes to </w:t>
      </w:r>
      <w:r>
        <w:rPr>
          <w:rStyle w:val="data-v-67808297code"/>
          <w:rFonts w:ascii="Lucida Console" w:eastAsia="Lucida Console" w:hAnsi="Lucida Console" w:cs="Lucida Console"/>
          <w:b w:val="0"/>
          <w:bCs w:val="0"/>
          <w:i w:val="0"/>
          <w:iCs w:val="0"/>
          <w:lang w:val="en-US" w:eastAsia="en-US"/>
        </w:rPr>
        <w:t>w</w:t>
      </w:r>
      <w:r>
        <w:rPr>
          <w:lang w:val="en-US" w:eastAsia="en-US"/>
        </w:rPr>
        <w:t>.</w:t>
      </w:r>
    </w:p>
    <w:p>
      <w:pPr>
        <w:pStyle w:val="data-v-67808297li"/>
        <w:numPr>
          <w:ilvl w:val="0"/>
          <w:numId w:val="5"/>
        </w:numPr>
        <w:spacing w:after="240" w:line="435" w:lineRule="atLeast"/>
        <w:ind w:left="480" w:right="0" w:hanging="281"/>
        <w:jc w:val="left"/>
        <w:rPr>
          <w:lang w:val="en-US" w:eastAsia="en-US"/>
        </w:rPr>
      </w:pPr>
      <w:r>
        <w:rPr>
          <w:rStyle w:val="data-v-67808297code"/>
          <w:rFonts w:ascii="Lucida Console" w:eastAsia="Lucida Console" w:hAnsi="Lucida Console" w:cs="Lucida Console"/>
          <w:b w:val="0"/>
          <w:bCs w:val="0"/>
          <w:i w:val="0"/>
          <w:iCs w:val="0"/>
          <w:lang w:val="en-US" w:eastAsia="en-US"/>
        </w:rPr>
        <w:t>func Fprintf(w io.Writer, a...interface{}) (n int, err error)</w:t>
      </w:r>
      <w:r>
        <w:rPr>
          <w:lang w:val="en-US" w:eastAsia="en-US"/>
        </w:rPr>
        <w:t xml:space="preserve">: same as </w:t>
      </w:r>
      <w:r>
        <w:rPr>
          <w:rStyle w:val="data-v-67808297code"/>
          <w:rFonts w:ascii="Lucida Console" w:eastAsia="Lucida Console" w:hAnsi="Lucida Console" w:cs="Lucida Console"/>
          <w:b w:val="0"/>
          <w:bCs w:val="0"/>
          <w:i w:val="0"/>
          <w:iCs w:val="0"/>
          <w:lang w:val="en-US" w:eastAsia="en-US"/>
        </w:rPr>
        <w:t>Printf</w:t>
      </w:r>
      <w:r>
        <w:rPr>
          <w:lang w:val="en-US" w:eastAsia="en-US"/>
        </w:rPr>
        <w:t xml:space="preserve"> but writes to </w:t>
      </w:r>
      <w:r>
        <w:rPr>
          <w:rStyle w:val="data-v-67808297code"/>
          <w:rFonts w:ascii="Lucida Console" w:eastAsia="Lucida Console" w:hAnsi="Lucida Console" w:cs="Lucida Console"/>
          <w:b w:val="0"/>
          <w:bCs w:val="0"/>
          <w:i w:val="0"/>
          <w:iCs w:val="0"/>
          <w:lang w:val="en-US" w:eastAsia="en-US"/>
        </w:rPr>
        <w:t>w</w:t>
      </w:r>
      <w:r>
        <w:rPr>
          <w:lang w:val="en-US" w:eastAsia="en-US"/>
        </w:rPr>
        <w:t>.</w:t>
      </w:r>
    </w:p>
    <w:p>
      <w:pPr>
        <w:pStyle w:val="data-v-67808297li"/>
        <w:numPr>
          <w:ilvl w:val="0"/>
          <w:numId w:val="5"/>
        </w:numPr>
        <w:spacing w:after="240" w:line="435" w:lineRule="atLeast"/>
        <w:ind w:left="480" w:right="0" w:hanging="281"/>
        <w:jc w:val="left"/>
        <w:rPr>
          <w:lang w:val="en-US" w:eastAsia="en-US"/>
        </w:rPr>
      </w:pPr>
      <w:r>
        <w:rPr>
          <w:rStyle w:val="data-v-67808297code"/>
          <w:rFonts w:ascii="Lucida Console" w:eastAsia="Lucida Console" w:hAnsi="Lucida Console" w:cs="Lucida Console"/>
          <w:b w:val="0"/>
          <w:bCs w:val="0"/>
          <w:i w:val="0"/>
          <w:iCs w:val="0"/>
          <w:lang w:val="en-US" w:eastAsia="en-US"/>
        </w:rPr>
        <w:t>func Fscan(r io.Reader, a...interface{}) (n int, err error)</w:t>
      </w:r>
      <w:r>
        <w:rPr>
          <w:lang w:val="en-US" w:eastAsia="en-US"/>
        </w:rPr>
        <w:t xml:space="preserve">: same as </w:t>
      </w:r>
      <w:r>
        <w:rPr>
          <w:rStyle w:val="data-v-67808297code"/>
          <w:rFonts w:ascii="Lucida Console" w:eastAsia="Lucida Console" w:hAnsi="Lucida Console" w:cs="Lucida Console"/>
          <w:b w:val="0"/>
          <w:bCs w:val="0"/>
          <w:i w:val="0"/>
          <w:iCs w:val="0"/>
          <w:lang w:val="en-US" w:eastAsia="en-US"/>
        </w:rPr>
        <w:t>Fscan</w:t>
      </w:r>
      <w:r>
        <w:rPr>
          <w:lang w:val="en-US" w:eastAsia="en-US"/>
        </w:rPr>
        <w:t xml:space="preserve"> but scans from </w:t>
      </w:r>
      <w:r>
        <w:rPr>
          <w:rStyle w:val="data-v-67808297code"/>
          <w:rFonts w:ascii="Lucida Console" w:eastAsia="Lucida Console" w:hAnsi="Lucida Console" w:cs="Lucida Console"/>
          <w:b w:val="0"/>
          <w:bCs w:val="0"/>
          <w:i w:val="0"/>
          <w:iCs w:val="0"/>
          <w:lang w:val="en-US" w:eastAsia="en-US"/>
        </w:rPr>
        <w:t>r</w:t>
      </w:r>
      <w:r>
        <w:rPr>
          <w:lang w:val="en-US" w:eastAsia="en-US"/>
        </w:rPr>
        <w:t>.</w:t>
      </w:r>
    </w:p>
    <w:p>
      <w:pPr>
        <w:pStyle w:val="data-v-67808297li"/>
        <w:numPr>
          <w:ilvl w:val="0"/>
          <w:numId w:val="5"/>
        </w:numPr>
        <w:spacing w:after="240" w:line="435" w:lineRule="atLeast"/>
        <w:ind w:left="480" w:right="0" w:hanging="281"/>
        <w:jc w:val="left"/>
        <w:rPr>
          <w:lang w:val="en-US" w:eastAsia="en-US"/>
        </w:rPr>
      </w:pPr>
      <w:r>
        <w:rPr>
          <w:rStyle w:val="data-v-67808297code"/>
          <w:rFonts w:ascii="Lucida Console" w:eastAsia="Lucida Console" w:hAnsi="Lucida Console" w:cs="Lucida Console"/>
          <w:b w:val="0"/>
          <w:bCs w:val="0"/>
          <w:i w:val="0"/>
          <w:iCs w:val="0"/>
          <w:lang w:val="en-US" w:eastAsia="en-US"/>
        </w:rPr>
        <w:t>func Fscanln(r io.Reader, a...interface{}) (n int, err error)</w:t>
      </w:r>
      <w:r>
        <w:rPr>
          <w:lang w:val="en-US" w:eastAsia="en-US"/>
        </w:rPr>
        <w:t xml:space="preserve">: same as </w:t>
      </w:r>
      <w:r>
        <w:rPr>
          <w:rStyle w:val="data-v-67808297code"/>
          <w:rFonts w:ascii="Lucida Console" w:eastAsia="Lucida Console" w:hAnsi="Lucida Console" w:cs="Lucida Console"/>
          <w:b w:val="0"/>
          <w:bCs w:val="0"/>
          <w:i w:val="0"/>
          <w:iCs w:val="0"/>
          <w:lang w:val="en-US" w:eastAsia="en-US"/>
        </w:rPr>
        <w:t>Fscanln</w:t>
      </w:r>
      <w:r>
        <w:rPr>
          <w:lang w:val="en-US" w:eastAsia="en-US"/>
        </w:rPr>
        <w:t xml:space="preserve"> but scans from </w:t>
      </w:r>
      <w:r>
        <w:rPr>
          <w:rStyle w:val="data-v-67808297code"/>
          <w:rFonts w:ascii="Lucida Console" w:eastAsia="Lucida Console" w:hAnsi="Lucida Console" w:cs="Lucida Console"/>
          <w:b w:val="0"/>
          <w:bCs w:val="0"/>
          <w:i w:val="0"/>
          <w:iCs w:val="0"/>
          <w:lang w:val="en-US" w:eastAsia="en-US"/>
        </w:rPr>
        <w:t>r</w:t>
      </w:r>
      <w:r>
        <w:rPr>
          <w:lang w:val="en-US" w:eastAsia="en-US"/>
        </w:rPr>
        <w:t>.</w:t>
      </w:r>
    </w:p>
    <w:p>
      <w:pPr>
        <w:pStyle w:val="data-v-67808297li"/>
        <w:numPr>
          <w:ilvl w:val="0"/>
          <w:numId w:val="5"/>
        </w:numPr>
        <w:spacing w:after="360" w:line="435" w:lineRule="atLeast"/>
        <w:ind w:left="480" w:right="0" w:hanging="281"/>
        <w:jc w:val="left"/>
        <w:rPr>
          <w:lang w:val="en-US" w:eastAsia="en-US"/>
        </w:rPr>
      </w:pPr>
      <w:r>
        <w:rPr>
          <w:rStyle w:val="data-v-67808297code"/>
          <w:rFonts w:ascii="Lucida Console" w:eastAsia="Lucida Console" w:hAnsi="Lucida Console" w:cs="Lucida Console"/>
          <w:b w:val="0"/>
          <w:bCs w:val="0"/>
          <w:i w:val="0"/>
          <w:iCs w:val="0"/>
          <w:lang w:val="en-US" w:eastAsia="en-US"/>
        </w:rPr>
        <w:t>func Fscanf(r io.Reader, a...interface{}) (n int, err error)</w:t>
      </w:r>
      <w:r>
        <w:rPr>
          <w:lang w:val="en-US" w:eastAsia="en-US"/>
        </w:rPr>
        <w:t xml:space="preserve">: same as </w:t>
      </w:r>
      <w:r>
        <w:rPr>
          <w:rStyle w:val="data-v-67808297code"/>
          <w:rFonts w:ascii="Lucida Console" w:eastAsia="Lucida Console" w:hAnsi="Lucida Console" w:cs="Lucida Console"/>
          <w:b w:val="0"/>
          <w:bCs w:val="0"/>
          <w:i w:val="0"/>
          <w:iCs w:val="0"/>
          <w:lang w:val="en-US" w:eastAsia="en-US"/>
        </w:rPr>
        <w:t>Fscanf</w:t>
      </w:r>
      <w:r>
        <w:rPr>
          <w:lang w:val="en-US" w:eastAsia="en-US"/>
        </w:rPr>
        <w:t xml:space="preserve"> but scans from </w:t>
      </w:r>
      <w:r>
        <w:rPr>
          <w:rStyle w:val="data-v-67808297code"/>
          <w:rFonts w:ascii="Lucida Console" w:eastAsia="Lucida Console" w:hAnsi="Lucida Console" w:cs="Lucida Console"/>
          <w:b w:val="0"/>
          <w:bCs w:val="0"/>
          <w:i w:val="0"/>
          <w:iCs w:val="0"/>
          <w:lang w:val="en-US" w:eastAsia="en-US"/>
        </w:rPr>
        <w:t>r</w:t>
      </w:r>
      <w:r>
        <w:rPr>
          <w:lang w:val="en-US" w:eastAsia="en-US"/>
        </w:rPr>
        <w:t>.</w:t>
      </w:r>
    </w:p>
    <w:p>
      <w:pPr>
        <w:pStyle w:val="data-v-67808297p"/>
        <w:spacing w:before="240" w:after="240"/>
        <w:ind w:left="0" w:right="0"/>
        <w:rPr>
          <w:lang w:val="en-US" w:eastAsia="en-US"/>
        </w:rPr>
      </w:pPr>
      <w:r>
        <w:rPr>
          <w:rStyle w:val="data-v-67808297code"/>
          <w:rFonts w:ascii="Lucida Console" w:eastAsia="Lucida Console" w:hAnsi="Lucida Console" w:cs="Lucida Console"/>
          <w:b w:val="0"/>
          <w:bCs w:val="0"/>
          <w:i w:val="0"/>
          <w:iCs w:val="0"/>
          <w:lang w:val="en-US" w:eastAsia="en-US"/>
        </w:rPr>
        <w:t>io.Writer</w:t>
      </w:r>
      <w:r>
        <w:rPr>
          <w:lang w:val="en-US" w:eastAsia="en-US"/>
        </w:rPr>
        <w:t xml:space="preserve"> is the interface that declares the </w:t>
      </w:r>
      <w:r>
        <w:rPr>
          <w:rStyle w:val="data-v-67808297code"/>
          <w:rFonts w:ascii="Lucida Console" w:eastAsia="Lucida Console" w:hAnsi="Lucida Console" w:cs="Lucida Console"/>
          <w:b w:val="0"/>
          <w:bCs w:val="0"/>
          <w:i w:val="0"/>
          <w:iCs w:val="0"/>
          <w:lang w:val="en-US" w:eastAsia="en-US"/>
        </w:rPr>
        <w:t>Write</w:t>
      </w:r>
      <w:r>
        <w:rPr>
          <w:lang w:val="en-US" w:eastAsia="en-US"/>
        </w:rPr>
        <w:t xml:space="preserve"> method. </w:t>
      </w:r>
      <w:r>
        <w:rPr>
          <w:rStyle w:val="data-v-67808297code"/>
          <w:rFonts w:ascii="Lucida Console" w:eastAsia="Lucida Console" w:hAnsi="Lucida Console" w:cs="Lucida Console"/>
          <w:b w:val="0"/>
          <w:bCs w:val="0"/>
          <w:i w:val="0"/>
          <w:iCs w:val="0"/>
          <w:lang w:val="en-US" w:eastAsia="en-US"/>
        </w:rPr>
        <w:t>io.Reader</w:t>
      </w:r>
      <w:r>
        <w:rPr>
          <w:lang w:val="en-US" w:eastAsia="en-US"/>
        </w:rPr>
        <w:t xml:space="preserve"> is also an interface and it declares the </w:t>
      </w:r>
      <w:r>
        <w:rPr>
          <w:rStyle w:val="data-v-67808297code"/>
          <w:rFonts w:ascii="Lucida Console" w:eastAsia="Lucida Console" w:hAnsi="Lucida Console" w:cs="Lucida Console"/>
          <w:b w:val="0"/>
          <w:bCs w:val="0"/>
          <w:i w:val="0"/>
          <w:iCs w:val="0"/>
          <w:lang w:val="en-US" w:eastAsia="en-US"/>
        </w:rPr>
        <w:t>Read</w:t>
      </w:r>
      <w:r>
        <w:rPr>
          <w:lang w:val="en-US" w:eastAsia="en-US"/>
        </w:rPr>
        <w:t xml:space="preserve"> method.</w:t>
      </w:r>
    </w:p>
    <w:p>
      <w:pPr>
        <w:pStyle w:val="data-v-67808297p"/>
        <w:spacing w:before="240" w:after="240"/>
        <w:ind w:left="0" w:right="0"/>
        <w:rPr>
          <w:lang w:val="en-US" w:eastAsia="en-US"/>
        </w:rPr>
      </w:pPr>
      <w:r>
        <w:rPr>
          <w:lang w:val="en-US" w:eastAsia="en-US"/>
        </w:rPr>
        <w:t xml:space="preserve">The functions </w:t>
      </w:r>
      <w:r>
        <w:rPr>
          <w:rStyle w:val="data-v-67808297code"/>
          <w:rFonts w:ascii="Lucida Console" w:eastAsia="Lucida Console" w:hAnsi="Lucida Console" w:cs="Lucida Console"/>
          <w:b w:val="0"/>
          <w:bCs w:val="0"/>
          <w:i w:val="0"/>
          <w:iCs w:val="0"/>
          <w:lang w:val="en-US" w:eastAsia="en-US"/>
        </w:rPr>
        <w:t>Sprint</w:t>
      </w:r>
      <w:r>
        <w:rPr>
          <w:lang w:val="en-US" w:eastAsia="en-US"/>
        </w:rPr>
        <w:t xml:space="preserve">, </w:t>
      </w:r>
      <w:r>
        <w:rPr>
          <w:rStyle w:val="data-v-67808297code"/>
          <w:rFonts w:ascii="Lucida Console" w:eastAsia="Lucida Console" w:hAnsi="Lucida Console" w:cs="Lucida Console"/>
          <w:b w:val="0"/>
          <w:bCs w:val="0"/>
          <w:i w:val="0"/>
          <w:iCs w:val="0"/>
          <w:lang w:val="en-US" w:eastAsia="en-US"/>
        </w:rPr>
        <w:t>Sprintln</w:t>
      </w:r>
      <w:r>
        <w:rPr>
          <w:lang w:val="en-US" w:eastAsia="en-US"/>
        </w:rPr>
        <w:t xml:space="preserve">, and </w:t>
      </w:r>
      <w:r>
        <w:rPr>
          <w:rStyle w:val="data-v-67808297code"/>
          <w:rFonts w:ascii="Lucida Console" w:eastAsia="Lucida Console" w:hAnsi="Lucida Console" w:cs="Lucida Console"/>
          <w:b w:val="0"/>
          <w:bCs w:val="0"/>
          <w:i w:val="0"/>
          <w:iCs w:val="0"/>
          <w:lang w:val="en-US" w:eastAsia="en-US"/>
        </w:rPr>
        <w:t>Sprintf</w:t>
      </w:r>
      <w:r>
        <w:rPr>
          <w:lang w:val="en-US" w:eastAsia="en-US"/>
        </w:rPr>
        <w:t xml:space="preserve"> are similar to </w:t>
      </w:r>
      <w:r>
        <w:rPr>
          <w:rStyle w:val="data-v-67808297code"/>
          <w:rFonts w:ascii="Lucida Console" w:eastAsia="Lucida Console" w:hAnsi="Lucida Console" w:cs="Lucida Console"/>
          <w:b w:val="0"/>
          <w:bCs w:val="0"/>
          <w:i w:val="0"/>
          <w:iCs w:val="0"/>
          <w:lang w:val="en-US" w:eastAsia="en-US"/>
        </w:rPr>
        <w:t>Print</w:t>
      </w:r>
      <w:r>
        <w:rPr>
          <w:lang w:val="en-US" w:eastAsia="en-US"/>
        </w:rPr>
        <w:t xml:space="preserve">, </w:t>
      </w:r>
      <w:r>
        <w:rPr>
          <w:rStyle w:val="data-v-67808297code"/>
          <w:rFonts w:ascii="Lucida Console" w:eastAsia="Lucida Console" w:hAnsi="Lucida Console" w:cs="Lucida Console"/>
          <w:b w:val="0"/>
          <w:bCs w:val="0"/>
          <w:i w:val="0"/>
          <w:iCs w:val="0"/>
          <w:lang w:val="en-US" w:eastAsia="en-US"/>
        </w:rPr>
        <w:t>Println</w:t>
      </w:r>
      <w:r>
        <w:rPr>
          <w:lang w:val="en-US" w:eastAsia="en-US"/>
        </w:rPr>
        <w:t xml:space="preserve">, and </w:t>
      </w:r>
      <w:r>
        <w:rPr>
          <w:rStyle w:val="data-v-67808297code"/>
          <w:rFonts w:ascii="Lucida Console" w:eastAsia="Lucida Console" w:hAnsi="Lucida Console" w:cs="Lucida Console"/>
          <w:b w:val="0"/>
          <w:bCs w:val="0"/>
          <w:i w:val="0"/>
          <w:iCs w:val="0"/>
          <w:lang w:val="en-US" w:eastAsia="en-US"/>
        </w:rPr>
        <w:t>Printf</w:t>
      </w:r>
      <w:r>
        <w:rPr>
          <w:lang w:val="en-US" w:eastAsia="en-US"/>
        </w:rPr>
        <w:t xml:space="preserve">, with the difference that they return a </w:t>
      </w:r>
      <w:r>
        <w:rPr>
          <w:rStyle w:val="data-v-67808297code"/>
          <w:rFonts w:ascii="Lucida Console" w:eastAsia="Lucida Console" w:hAnsi="Lucida Console" w:cs="Lucida Console"/>
          <w:b w:val="0"/>
          <w:bCs w:val="0"/>
          <w:i w:val="0"/>
          <w:iCs w:val="0"/>
          <w:lang w:val="en-US" w:eastAsia="en-US"/>
        </w:rPr>
        <w:t>string</w:t>
      </w:r>
      <w:r>
        <w:rPr>
          <w:lang w:val="en-US" w:eastAsia="en-US"/>
        </w:rPr>
        <w:t xml:space="preserve"> instead of writing to </w:t>
      </w:r>
      <w:r>
        <w:rPr>
          <w:rStyle w:val="data-v-67808297code"/>
          <w:rFonts w:ascii="Lucida Console" w:eastAsia="Lucida Console" w:hAnsi="Lucida Console" w:cs="Lucida Console"/>
          <w:b w:val="0"/>
          <w:bCs w:val="0"/>
          <w:i w:val="0"/>
          <w:iCs w:val="0"/>
          <w:lang w:val="en-US" w:eastAsia="en-US"/>
        </w:rPr>
        <w:t>stdout</w:t>
      </w:r>
      <w:r>
        <w:rPr>
          <w:lang w:val="en-US" w:eastAsia="en-US"/>
        </w:rPr>
        <w:t>.</w:t>
      </w:r>
    </w:p>
    <w:p>
      <w:pPr>
        <w:pStyle w:val="data-v-67808297p"/>
        <w:spacing w:before="240" w:after="240"/>
        <w:ind w:left="0" w:right="0"/>
        <w:rPr>
          <w:lang w:val="en-US" w:eastAsia="en-US"/>
        </w:rPr>
      </w:pPr>
      <w:r>
        <w:rPr>
          <w:lang w:val="en-US" w:eastAsia="en-US"/>
        </w:rPr>
        <w:t xml:space="preserve">The functions </w:t>
      </w:r>
      <w:r>
        <w:rPr>
          <w:rStyle w:val="data-v-67808297code"/>
          <w:rFonts w:ascii="Lucida Console" w:eastAsia="Lucida Console" w:hAnsi="Lucida Console" w:cs="Lucida Console"/>
          <w:b w:val="0"/>
          <w:bCs w:val="0"/>
          <w:i w:val="0"/>
          <w:iCs w:val="0"/>
          <w:lang w:val="en-US" w:eastAsia="en-US"/>
        </w:rPr>
        <w:t>Sscan</w:t>
      </w:r>
      <w:r>
        <w:rPr>
          <w:lang w:val="en-US" w:eastAsia="en-US"/>
        </w:rPr>
        <w:t xml:space="preserve">, </w:t>
      </w:r>
      <w:r>
        <w:rPr>
          <w:rStyle w:val="data-v-67808297code"/>
          <w:rFonts w:ascii="Lucida Console" w:eastAsia="Lucida Console" w:hAnsi="Lucida Console" w:cs="Lucida Console"/>
          <w:b w:val="0"/>
          <w:bCs w:val="0"/>
          <w:i w:val="0"/>
          <w:iCs w:val="0"/>
          <w:lang w:val="en-US" w:eastAsia="en-US"/>
        </w:rPr>
        <w:t>Scanln</w:t>
      </w:r>
      <w:r>
        <w:rPr>
          <w:lang w:val="en-US" w:eastAsia="en-US"/>
        </w:rPr>
        <w:t xml:space="preserve">, and </w:t>
      </w:r>
      <w:r>
        <w:rPr>
          <w:rStyle w:val="data-v-67808297code"/>
          <w:rFonts w:ascii="Lucida Console" w:eastAsia="Lucida Console" w:hAnsi="Lucida Console" w:cs="Lucida Console"/>
          <w:b w:val="0"/>
          <w:bCs w:val="0"/>
          <w:i w:val="0"/>
          <w:iCs w:val="0"/>
          <w:lang w:val="en-US" w:eastAsia="en-US"/>
        </w:rPr>
        <w:t>Sscanf</w:t>
      </w:r>
      <w:r>
        <w:rPr>
          <w:lang w:val="en-US" w:eastAsia="en-US"/>
        </w:rPr>
        <w:t xml:space="preserve"> are similar to </w:t>
      </w:r>
      <w:r>
        <w:rPr>
          <w:rStyle w:val="data-v-67808297code"/>
          <w:rFonts w:ascii="Lucida Console" w:eastAsia="Lucida Console" w:hAnsi="Lucida Console" w:cs="Lucida Console"/>
          <w:b w:val="0"/>
          <w:bCs w:val="0"/>
          <w:i w:val="0"/>
          <w:iCs w:val="0"/>
          <w:lang w:val="en-US" w:eastAsia="en-US"/>
        </w:rPr>
        <w:t>Fscan</w:t>
      </w:r>
      <w:r>
        <w:rPr>
          <w:lang w:val="en-US" w:eastAsia="en-US"/>
        </w:rPr>
        <w:t xml:space="preserve">, </w:t>
      </w:r>
      <w:r>
        <w:rPr>
          <w:rStyle w:val="data-v-67808297code"/>
          <w:rFonts w:ascii="Lucida Console" w:eastAsia="Lucida Console" w:hAnsi="Lucida Console" w:cs="Lucida Console"/>
          <w:b w:val="0"/>
          <w:bCs w:val="0"/>
          <w:i w:val="0"/>
          <w:iCs w:val="0"/>
          <w:lang w:val="en-US" w:eastAsia="en-US"/>
        </w:rPr>
        <w:t>Fscanln</w:t>
      </w:r>
      <w:r>
        <w:rPr>
          <w:lang w:val="en-US" w:eastAsia="en-US"/>
        </w:rPr>
        <w:t xml:space="preserve">, and </w:t>
      </w:r>
      <w:r>
        <w:rPr>
          <w:rStyle w:val="data-v-67808297code"/>
          <w:rFonts w:ascii="Lucida Console" w:eastAsia="Lucida Console" w:hAnsi="Lucida Console" w:cs="Lucida Console"/>
          <w:b w:val="0"/>
          <w:bCs w:val="0"/>
          <w:i w:val="0"/>
          <w:iCs w:val="0"/>
          <w:lang w:val="en-US" w:eastAsia="en-US"/>
        </w:rPr>
        <w:t>Fscanf</w:t>
      </w:r>
      <w:r>
        <w:rPr>
          <w:lang w:val="en-US" w:eastAsia="en-US"/>
        </w:rPr>
        <w:t xml:space="preserve"> with the difference that they scan from a </w:t>
      </w:r>
      <w:r>
        <w:rPr>
          <w:rStyle w:val="data-v-67808297code"/>
          <w:rFonts w:ascii="Lucida Console" w:eastAsia="Lucida Console" w:hAnsi="Lucida Console" w:cs="Lucida Console"/>
          <w:b w:val="0"/>
          <w:bCs w:val="0"/>
          <w:i w:val="0"/>
          <w:iCs w:val="0"/>
          <w:lang w:val="en-US" w:eastAsia="en-US"/>
        </w:rPr>
        <w:t>string</w:t>
      </w:r>
      <w:r>
        <w:rPr>
          <w:lang w:val="en-US" w:eastAsia="en-US"/>
        </w:rPr>
        <w:t xml:space="preserve"> given as an argument.</w:t>
      </w:r>
    </w:p>
    <w:p>
      <w:pPr>
        <w:pStyle w:val="data-v-67808297p"/>
        <w:spacing w:before="240" w:after="240"/>
        <w:ind w:left="0" w:right="0"/>
        <w:rPr>
          <w:lang w:val="en-US" w:eastAsia="en-US"/>
        </w:rPr>
      </w:pPr>
      <w:r>
        <w:rPr>
          <w:lang w:val="en-US" w:eastAsia="en-US"/>
        </w:rPr>
        <w:t xml:space="preserve">The function </w:t>
      </w:r>
      <w:r>
        <w:rPr>
          <w:rStyle w:val="data-v-67808297code"/>
          <w:rFonts w:ascii="Lucida Console" w:eastAsia="Lucida Console" w:hAnsi="Lucida Console" w:cs="Lucida Console"/>
          <w:b w:val="0"/>
          <w:bCs w:val="0"/>
          <w:i w:val="0"/>
          <w:iCs w:val="0"/>
          <w:lang w:val="en-US" w:eastAsia="en-US"/>
        </w:rPr>
        <w:t>Errorf</w:t>
      </w:r>
      <w:r>
        <w:rPr>
          <w:lang w:val="en-US" w:eastAsia="en-US"/>
        </w:rPr>
        <w:t xml:space="preserve"> formats according to a format and returns it as an error.</w:t>
      </w:r>
    </w:p>
    <w:p>
      <w:pPr>
        <w:spacing w:before="0" w:after="0" w:line="472" w:lineRule="atLeast"/>
        <w:ind w:left="360" w:right="510"/>
        <w:rPr>
          <w:color w:val="E3E3E3"/>
          <w:sz w:val="32"/>
          <w:szCs w:val="32"/>
          <w:lang w:val="en-US" w:eastAsia="en-US"/>
        </w:rPr>
      </w:pPr>
      <w:r>
        <w:rPr>
          <w:strike w:val="0"/>
          <w:color w:val="E3E3E3"/>
          <w:sz w:val="32"/>
          <w:szCs w:val="32"/>
          <w:u w:val="none"/>
          <w:lang w:val="en-US" w:eastAsia="en-US"/>
        </w:rPr>
        <w:drawing>
          <wp:anchor simplePos="0" relativeHeight="251658240" behindDoc="0" locked="0" layoutInCell="1" allowOverlap="0">
            <wp:simplePos x="0" y="0"/>
            <wp:positionH relativeFrom="column">
              <wp:align>left</wp:align>
            </wp:positionH>
            <wp:positionV relativeFrom="line">
              <wp:posOffset>0</wp:posOffset>
            </wp:positionV>
            <wp:extent cx="190500" cy="190500"/>
            <wp:wrapSquare wrapText="bothSides"/>
            <wp:docPr id="1000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7" name=""/>
                    <pic:cNvPicPr>
                      <a:picLocks noChangeAspect="1"/>
                    </pic:cNvPicPr>
                  </pic:nvPicPr>
                  <pic:blipFill>
                    <a:blip xmlns:r="http://schemas.openxmlformats.org/officeDocument/2006/relationships" r:embed="rId17">
                      <a:extLst>
                        <a:ext uri="{96DAC541-7B7A-43D3-8B79-37D633B846F1}">
                          <asvg:svgBlip xmlns:asvg="http://schemas.microsoft.com/office/drawing/2016/SVG/main" r:embed="rId18"/>
                        </a:ext>
                      </a:extLst>
                    </a:blip>
                    <a:stretch>
                      <a:fillRect/>
                    </a:stretch>
                  </pic:blipFill>
                  <pic:spPr>
                    <a:xfrm>
                      <a:off x="0" y="0"/>
                      <a:ext cx="190500" cy="190500"/>
                    </a:xfrm>
                    <a:prstGeom prst="rect">
                      <a:avLst/>
                    </a:prstGeom>
                  </pic:spPr>
                </pic:pic>
              </a:graphicData>
            </a:graphic>
          </wp:anchor>
        </w:drawing>
      </w:r>
    </w:p>
    <w:p>
      <w:pPr>
        <w:pStyle w:val="contentpdata-v-8a444a42"/>
        <w:spacing w:before="0" w:after="0" w:line="435" w:lineRule="atLeast"/>
        <w:ind w:left="360" w:right="360"/>
        <w:rPr>
          <w:color w:val="E3E3E3"/>
          <w:lang w:val="en-US" w:eastAsia="en-US"/>
        </w:rPr>
      </w:pPr>
      <w:r>
        <w:rPr>
          <w:rStyle w:val="data-v-67808297strong"/>
          <w:b/>
          <w:bCs/>
          <w:i w:val="0"/>
          <w:iCs w:val="0"/>
          <w:color w:val="E3E3E3"/>
          <w:lang w:val="en-US" w:eastAsia="en-US"/>
        </w:rPr>
        <w:t>Further readings</w:t>
      </w:r>
    </w:p>
    <w:p>
      <w:pPr>
        <w:pStyle w:val="data-v-67808297li"/>
        <w:numPr>
          <w:ilvl w:val="0"/>
          <w:numId w:val="6"/>
        </w:numPr>
        <w:spacing w:before="240" w:after="240" w:line="435" w:lineRule="atLeast"/>
        <w:ind w:left="840" w:right="360" w:hanging="210"/>
        <w:jc w:val="left"/>
        <w:rPr>
          <w:color w:val="E3E3E3"/>
          <w:lang w:val="en-US" w:eastAsia="en-US"/>
        </w:rPr>
      </w:pPr>
      <w:hyperlink r:id="rId19" w:tgtFrame="_blank" w:history="1">
        <w:r>
          <w:rPr>
            <w:rStyle w:val="data-v-67808297ulatargetblank"/>
            <w:b w:val="0"/>
            <w:bCs w:val="0"/>
            <w:i w:val="0"/>
            <w:iCs w:val="0"/>
            <w:color w:val="0000EE"/>
            <w:u w:val="single" w:color="0000EE"/>
            <w:lang w:val="en-US" w:eastAsia="en-US"/>
          </w:rPr>
          <w:t>String formatting example</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ulatargetblank"/>
            <w:b w:val="0"/>
            <w:bCs w:val="0"/>
            <w:i w:val="0"/>
            <w:iCs w:val="0"/>
            <w:color w:val="0000EE"/>
            <w:sz w:val="18"/>
            <w:szCs w:val="18"/>
            <w:u w:val="single" w:color="0000EE"/>
            <w:lang w:val="en-US" w:eastAsia="en-US"/>
          </w:rPr>
          <w:t>↗</w:t>
        </w:r>
      </w:hyperlink>
    </w:p>
    <w:p>
      <w:pPr>
        <w:pStyle w:val="data-v-67808297li"/>
        <w:numPr>
          <w:ilvl w:val="0"/>
          <w:numId w:val="6"/>
        </w:numPr>
        <w:spacing w:after="240" w:line="435" w:lineRule="atLeast"/>
        <w:ind w:left="840" w:right="360" w:hanging="210"/>
        <w:jc w:val="left"/>
        <w:rPr>
          <w:color w:val="E3E3E3"/>
          <w:lang w:val="en-US" w:eastAsia="en-US"/>
        </w:rPr>
      </w:pPr>
      <w:hyperlink r:id="rId20" w:tgtFrame="_blank" w:history="1">
        <w:r>
          <w:rPr>
            <w:rStyle w:val="data-v-67808297ulatargetblank"/>
            <w:b w:val="0"/>
            <w:bCs w:val="0"/>
            <w:i w:val="0"/>
            <w:iCs w:val="0"/>
            <w:color w:val="0000EE"/>
            <w:u w:val="single" w:color="0000EE"/>
            <w:lang w:val="en-US" w:eastAsia="en-US"/>
          </w:rPr>
          <w:t>Go walkthrough fmt</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ulatargetblank"/>
            <w:b w:val="0"/>
            <w:bCs w:val="0"/>
            <w:i w:val="0"/>
            <w:iCs w:val="0"/>
            <w:color w:val="0000EE"/>
            <w:sz w:val="18"/>
            <w:szCs w:val="18"/>
            <w:u w:val="single" w:color="0000EE"/>
            <w:lang w:val="en-US" w:eastAsia="en-US"/>
          </w:rPr>
          <w:t>↗</w:t>
        </w:r>
      </w:hyperlink>
    </w:p>
    <w:p>
      <w:pPr>
        <w:pStyle w:val="data-v-67808297li"/>
        <w:numPr>
          <w:ilvl w:val="0"/>
          <w:numId w:val="6"/>
        </w:numPr>
        <w:spacing w:after="240" w:line="435" w:lineRule="atLeast"/>
        <w:ind w:left="840" w:right="360" w:hanging="210"/>
        <w:jc w:val="left"/>
        <w:rPr>
          <w:color w:val="E3E3E3"/>
          <w:lang w:val="en-US" w:eastAsia="en-US"/>
        </w:rPr>
      </w:pPr>
      <w:hyperlink r:id="rId21" w:tgtFrame="_blank" w:history="1">
        <w:r>
          <w:rPr>
            <w:rStyle w:val="data-v-67808297ulatargetblank"/>
            <w:b w:val="0"/>
            <w:bCs w:val="0"/>
            <w:i w:val="0"/>
            <w:iCs w:val="0"/>
            <w:color w:val="0000EE"/>
            <w:u w:val="single" w:color="0000EE"/>
            <w:lang w:val="en-US" w:eastAsia="en-US"/>
          </w:rPr>
          <w:t>Regular expressions example</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ulatargetblank"/>
            <w:b w:val="0"/>
            <w:bCs w:val="0"/>
            <w:i w:val="0"/>
            <w:iCs w:val="0"/>
            <w:color w:val="0000EE"/>
            <w:sz w:val="18"/>
            <w:szCs w:val="18"/>
            <w:u w:val="single" w:color="0000EE"/>
            <w:lang w:val="en-US" w:eastAsia="en-US"/>
          </w:rPr>
          <w:t>↗</w:t>
        </w:r>
      </w:hyperlink>
    </w:p>
    <w:p>
      <w:pPr>
        <w:pStyle w:val="data-v-67808297li"/>
        <w:numPr>
          <w:ilvl w:val="0"/>
          <w:numId w:val="6"/>
        </w:numPr>
        <w:spacing w:after="240" w:line="435" w:lineRule="atLeast"/>
        <w:ind w:left="840" w:right="360" w:hanging="210"/>
        <w:jc w:val="left"/>
        <w:rPr>
          <w:color w:val="E3E3E3"/>
          <w:lang w:val="en-US" w:eastAsia="en-US"/>
        </w:rPr>
      </w:pPr>
      <w:hyperlink r:id="rId22" w:tgtFrame="_blank" w:history="1">
        <w:r>
          <w:rPr>
            <w:rStyle w:val="data-v-67808297ulatargetblank"/>
            <w:b w:val="0"/>
            <w:bCs w:val="0"/>
            <w:i w:val="0"/>
            <w:iCs w:val="0"/>
            <w:color w:val="0000EE"/>
            <w:u w:val="single" w:color="0000EE"/>
            <w:lang w:val="en-US" w:eastAsia="en-US"/>
          </w:rPr>
          <w:t>JSON example</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ulatargetblank"/>
            <w:b w:val="0"/>
            <w:bCs w:val="0"/>
            <w:i w:val="0"/>
            <w:iCs w:val="0"/>
            <w:color w:val="0000EE"/>
            <w:sz w:val="18"/>
            <w:szCs w:val="18"/>
            <w:u w:val="single" w:color="0000EE"/>
            <w:lang w:val="en-US" w:eastAsia="en-US"/>
          </w:rPr>
          <w:t>↗</w:t>
        </w:r>
      </w:hyperlink>
    </w:p>
    <w:p>
      <w:pPr>
        <w:pStyle w:val="data-v-67808297li"/>
        <w:numPr>
          <w:ilvl w:val="0"/>
          <w:numId w:val="6"/>
        </w:numPr>
        <w:spacing w:after="360" w:line="435" w:lineRule="atLeast"/>
        <w:ind w:left="840" w:right="360" w:hanging="210"/>
        <w:jc w:val="left"/>
        <w:rPr>
          <w:color w:val="E3E3E3"/>
          <w:lang w:val="en-US" w:eastAsia="en-US"/>
        </w:rPr>
      </w:pPr>
      <w:hyperlink r:id="rId23" w:tgtFrame="_blank" w:history="1">
        <w:r>
          <w:rPr>
            <w:rStyle w:val="data-v-67808297ulatargetblank"/>
            <w:b w:val="0"/>
            <w:bCs w:val="0"/>
            <w:i w:val="0"/>
            <w:iCs w:val="0"/>
            <w:color w:val="0000EE"/>
            <w:u w:val="single" w:color="0000EE"/>
            <w:lang w:val="en-US" w:eastAsia="en-US"/>
          </w:rPr>
          <w:t>Io writer interface</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ulatargetblank"/>
            <w:b w:val="0"/>
            <w:bCs w:val="0"/>
            <w:i w:val="0"/>
            <w:iCs w:val="0"/>
            <w:color w:val="0000EE"/>
            <w:sz w:val="18"/>
            <w:szCs w:val="18"/>
            <w:u w:val="single" w:color="0000EE"/>
            <w:lang w:val="en-US" w:eastAsia="en-US"/>
          </w:rPr>
          <w:t>↗</w:t>
        </w:r>
      </w:hyperlink>
    </w:p>
    <w:p>
      <w:pPr>
        <w:pStyle w:val="data-v-67808297h2"/>
        <w:spacing w:before="900" w:after="300"/>
        <w:ind w:left="0" w:right="0"/>
        <w:outlineLvl w:val="1"/>
        <w:rPr>
          <w:b/>
          <w:bCs/>
          <w:spacing w:val="-4"/>
          <w:sz w:val="43"/>
          <w:szCs w:val="43"/>
          <w:lang w:val="en-US" w:eastAsia="en-US"/>
        </w:rPr>
      </w:pPr>
      <w:hyperlink r:id="rId7" w:anchor="strconv"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strconv</w:t>
      </w:r>
    </w:p>
    <w:p>
      <w:pPr>
        <w:pStyle w:val="data-v-67808297p"/>
        <w:spacing w:before="240" w:after="240"/>
        <w:ind w:left="0" w:right="0"/>
        <w:rPr>
          <w:lang w:val="en-US" w:eastAsia="en-US"/>
        </w:rPr>
      </w:pPr>
      <w:r>
        <w:rPr>
          <w:lang w:val="en-US" w:eastAsia="en-US"/>
        </w:rPr>
        <w:t xml:space="preserve">The package </w:t>
      </w:r>
      <w:r>
        <w:rPr>
          <w:rStyle w:val="data-v-67808297em"/>
          <w:b w:val="0"/>
          <w:bCs w:val="0"/>
          <w:i/>
          <w:iCs/>
          <w:lang w:val="en-US" w:eastAsia="en-US"/>
        </w:rPr>
        <w:t>strconv</w:t>
      </w:r>
      <w:r>
        <w:rPr>
          <w:lang w:val="en-US" w:eastAsia="en-US"/>
        </w:rPr>
        <w:t xml:space="preserve"> offers conversions to and from strings of basic data types.</w:t>
      </w:r>
    </w:p>
    <w:p>
      <w:pPr>
        <w:pStyle w:val="data-v-67808297h3"/>
        <w:spacing w:before="600" w:after="240"/>
        <w:ind w:left="0" w:right="0"/>
        <w:outlineLvl w:val="2"/>
        <w:rPr>
          <w:b/>
          <w:bCs/>
          <w:spacing w:val="0"/>
          <w:sz w:val="36"/>
          <w:szCs w:val="36"/>
          <w:lang w:val="en-US" w:eastAsia="en-US"/>
        </w:rPr>
      </w:pPr>
      <w:hyperlink r:id="rId7" w:anchor="convert-from-string" w:history="1">
        <w:r>
          <w:rPr>
            <w:rStyle w:val="data-v-67808297aheader-anchor"/>
            <w:b w:val="0"/>
            <w:bCs w:val="0"/>
            <w:i w:val="0"/>
            <w:iCs w:val="0"/>
            <w:color w:val="0000EE"/>
            <w:lang w:val="en-US" w:eastAsia="en-US"/>
          </w:rPr>
          <w:t>#</w:t>
        </w:r>
        <w:r>
          <w:rPr>
            <w:rStyle w:val="data-v-67808297aheader-anchor"/>
            <w:b w:val="0"/>
            <w:bCs w:val="0"/>
            <w:i w:val="0"/>
            <w:iCs w:val="0"/>
            <w:color w:val="000000"/>
            <w:sz w:val="20"/>
            <w:szCs w:val="20"/>
            <w:shd w:val="clear" w:color="auto" w:fill="FFFFFF"/>
            <w:lang w:val="en-US" w:eastAsia="en-US"/>
          </w:rPr>
          <w:t>Copy link</w:t>
        </w:r>
      </w:hyperlink>
      <w:r>
        <w:rPr>
          <w:lang w:val="en-US" w:eastAsia="en-US"/>
        </w:rPr>
        <w:t xml:space="preserve"> Convert from string</w:t>
      </w:r>
    </w:p>
    <w:p>
      <w:pPr>
        <w:pStyle w:val="data-v-67808297p"/>
        <w:spacing w:before="240" w:after="240"/>
        <w:ind w:left="0" w:right="0"/>
        <w:rPr>
          <w:lang w:val="en-US" w:eastAsia="en-US"/>
        </w:rPr>
      </w:pPr>
      <w:r>
        <w:rPr>
          <w:lang w:val="en-US" w:eastAsia="en-US"/>
        </w:rPr>
        <w:t xml:space="preserve">Start with an example for using </w:t>
      </w:r>
      <w:hyperlink r:id="rId24" w:tgtFrame="_blank" w:history="1">
        <w:r>
          <w:rPr>
            <w:rStyle w:val="data-v-67808297patargetblank"/>
            <w:b w:val="0"/>
            <w:bCs w:val="0"/>
            <w:i w:val="0"/>
            <w:iCs w:val="0"/>
            <w:color w:val="0000EE"/>
            <w:u w:val="single" w:color="0000EE"/>
            <w:lang w:val="en-US" w:eastAsia="en-US"/>
          </w:rPr>
          <w:t>strconv</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w:t>
      </w:r>
    </w:p>
    <w:p>
      <w:pPr>
        <w:spacing w:before="0" w:after="480"/>
        <w:ind w:left="420" w:right="300"/>
        <w:rPr>
          <w:spacing w:val="0"/>
          <w:lang w:val="en-US" w:eastAsia="en-US"/>
        </w:rPr>
      </w:pPr>
      <w:r>
        <w:rPr>
          <w:strike w:val="0"/>
          <w:spacing w:val="0"/>
          <w:u w:val="none"/>
          <w:lang w:val="en-US" w:eastAsia="en-US"/>
        </w:rPr>
        <w:drawing>
          <wp:inline>
            <wp:extent cx="228571" cy="228571"/>
            <wp:docPr id="1000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9" name=""/>
                    <pic:cNvPicPr>
                      <a:picLocks noChangeAspect="1"/>
                    </pic:cNvPicPr>
                  </pic:nvPicPr>
                  <pic:blipFill>
                    <a:blip xmlns:r="http://schemas.openxmlformats.org/officeDocument/2006/relationships" r:embed="rId15">
                      <a:extLst>
                        <a:ext uri="{96DAC541-7B7A-43D3-8B79-37D633B846F1}">
                          <asvg:svgBlip xmlns:asvg="http://schemas.microsoft.com/office/drawing/2016/SVG/main" r:embed="rId1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package</w:t>
      </w:r>
      <w:r>
        <w:rPr>
          <w:rStyle w:val="bodywrapperdata-v-daa022c6"/>
          <w:b w:val="0"/>
          <w:bCs w:val="0"/>
          <w:i w:val="0"/>
          <w:iCs w:val="0"/>
          <w:spacing w:val="0"/>
          <w:lang w:val="en-US" w:eastAsia="en-US"/>
        </w:rPr>
        <w:t xml:space="preserve"> main</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import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"fmt"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"strconv"</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func</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main</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v32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"-354634382"</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if</w:t>
      </w:r>
      <w:r>
        <w:rPr>
          <w:rStyle w:val="bodywrapperdata-v-daa022c6"/>
          <w:b w:val="0"/>
          <w:bCs w:val="0"/>
          <w:i w:val="0"/>
          <w:iCs w:val="0"/>
          <w:spacing w:val="0"/>
          <w:lang w:val="en-US" w:eastAsia="en-US"/>
        </w:rPr>
        <w:t xml:space="preserve"> 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err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strconv</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ParseInt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v32</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10</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32</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err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nil</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fmt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Printf</w:t>
      </w:r>
      <w:r>
        <w:rPr>
          <w:rStyle w:val="any"/>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"%T, %v\n"</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if</w:t>
      </w:r>
      <w:r>
        <w:rPr>
          <w:rStyle w:val="bodywrapperdata-v-daa022c6"/>
          <w:b w:val="0"/>
          <w:bCs w:val="0"/>
          <w:i w:val="0"/>
          <w:iCs w:val="0"/>
          <w:spacing w:val="0"/>
          <w:lang w:val="en-US" w:eastAsia="en-US"/>
        </w:rPr>
        <w:t xml:space="preserve"> 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err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strconv</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ParseInt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v32</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16</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32</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err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nil</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fmt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Printf</w:t>
      </w:r>
      <w:r>
        <w:rPr>
          <w:rStyle w:val="any"/>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"%T, %v\n"</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v64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"-3546343826724305832"</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if</w:t>
      </w:r>
      <w:r>
        <w:rPr>
          <w:rStyle w:val="bodywrapperdata-v-daa022c6"/>
          <w:b w:val="0"/>
          <w:bCs w:val="0"/>
          <w:i w:val="0"/>
          <w:iCs w:val="0"/>
          <w:spacing w:val="0"/>
          <w:lang w:val="en-US" w:eastAsia="en-US"/>
        </w:rPr>
        <w:t xml:space="preserve"> 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err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strconv</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ParseInt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v64</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10</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64</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err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nil</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fmt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Printf</w:t>
      </w:r>
      <w:r>
        <w:rPr>
          <w:rStyle w:val="any"/>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"%T, %v\n"</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if</w:t>
      </w:r>
      <w:r>
        <w:rPr>
          <w:rStyle w:val="bodywrapperdata-v-daa022c6"/>
          <w:b w:val="0"/>
          <w:bCs w:val="0"/>
          <w:i w:val="0"/>
          <w:iCs w:val="0"/>
          <w:spacing w:val="0"/>
          <w:lang w:val="en-US" w:eastAsia="en-US"/>
        </w:rPr>
        <w:t xml:space="preserve"> 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err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strconv</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ParseInt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v64</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16</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64</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err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nil</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fmt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Printf</w:t>
      </w:r>
      <w:r>
        <w:rPr>
          <w:rStyle w:val="any"/>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"%T, %v\n"</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spacing w:before="0" w:after="0" w:line="472" w:lineRule="atLeast"/>
        <w:ind w:left="360" w:right="510"/>
        <w:rPr>
          <w:sz w:val="32"/>
          <w:szCs w:val="32"/>
          <w:lang w:val="en-US" w:eastAsia="en-US"/>
        </w:rPr>
      </w:pPr>
      <w:r>
        <w:rPr>
          <w:strike w:val="0"/>
          <w:sz w:val="32"/>
          <w:szCs w:val="32"/>
          <w:u w:val="none"/>
          <w:lang w:val="en-US" w:eastAsia="en-US"/>
        </w:rPr>
        <w:drawing>
          <wp:anchor simplePos="0" relativeHeight="251659264" behindDoc="0" locked="0" layoutInCell="1" allowOverlap="0">
            <wp:simplePos x="0" y="0"/>
            <wp:positionH relativeFrom="column">
              <wp:align>left</wp:align>
            </wp:positionH>
            <wp:positionV relativeFrom="line">
              <wp:posOffset>0</wp:posOffset>
            </wp:positionV>
            <wp:extent cx="190500" cy="190500"/>
            <wp:wrapSquare wrapText="bothSides"/>
            <wp:docPr id="1000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1"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26"/>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lang w:val="en-US" w:eastAsia="en-US"/>
        </w:rPr>
      </w:pPr>
      <w:hyperlink r:id="rId27" w:tgtFrame="_blank" w:history="1">
        <w:r>
          <w:rPr>
            <w:rStyle w:val="data-v-67808297patargetblank"/>
            <w:b w:val="0"/>
            <w:bCs w:val="0"/>
            <w:i w:val="0"/>
            <w:iCs w:val="0"/>
            <w:color w:val="0000EE"/>
            <w:u w:val="single" w:color="0000EE"/>
            <w:lang w:val="en-US" w:eastAsia="en-US"/>
          </w:rPr>
          <w:t>Test it online</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w:t>
      </w:r>
    </w:p>
    <w:p>
      <w:pPr>
        <w:pStyle w:val="data-v-67808297li"/>
        <w:numPr>
          <w:ilvl w:val="0"/>
          <w:numId w:val="7"/>
        </w:numPr>
        <w:spacing w:before="240" w:after="240" w:line="435" w:lineRule="atLeast"/>
        <w:ind w:left="480" w:right="0" w:hanging="210"/>
        <w:jc w:val="left"/>
        <w:rPr>
          <w:lang w:val="en-US" w:eastAsia="en-US"/>
        </w:rPr>
      </w:pPr>
      <w:r>
        <w:rPr>
          <w:lang w:val="en-US" w:eastAsia="en-US"/>
        </w:rPr>
        <w:t xml:space="preserve">The function </w:t>
      </w:r>
      <w:r>
        <w:rPr>
          <w:rStyle w:val="data-v-67808297code"/>
          <w:rFonts w:ascii="Lucida Console" w:eastAsia="Lucida Console" w:hAnsi="Lucida Console" w:cs="Lucida Console"/>
          <w:b w:val="0"/>
          <w:bCs w:val="0"/>
          <w:i w:val="0"/>
          <w:iCs w:val="0"/>
          <w:lang w:val="en-US" w:eastAsia="en-US"/>
        </w:rPr>
        <w:t>ParseInt(s string, base int, bitSize int) (i int64, err error)</w:t>
      </w:r>
      <w:r>
        <w:rPr>
          <w:lang w:val="en-US" w:eastAsia="en-US"/>
        </w:rPr>
        <w:t xml:space="preserve"> interprets </w:t>
      </w:r>
      <w:r>
        <w:rPr>
          <w:rStyle w:val="data-v-67808297code"/>
          <w:rFonts w:ascii="Lucida Console" w:eastAsia="Lucida Console" w:hAnsi="Lucida Console" w:cs="Lucida Console"/>
          <w:b w:val="0"/>
          <w:bCs w:val="0"/>
          <w:i w:val="0"/>
          <w:iCs w:val="0"/>
          <w:lang w:val="en-US" w:eastAsia="en-US"/>
        </w:rPr>
        <w:t>s</w:t>
      </w:r>
      <w:r>
        <w:rPr>
          <w:lang w:val="en-US" w:eastAsia="en-US"/>
        </w:rPr>
        <w:t xml:space="preserve"> as an integer in base </w:t>
      </w:r>
      <w:r>
        <w:rPr>
          <w:rStyle w:val="data-v-67808297code"/>
          <w:rFonts w:ascii="Lucida Console" w:eastAsia="Lucida Console" w:hAnsi="Lucida Console" w:cs="Lucida Console"/>
          <w:b w:val="0"/>
          <w:bCs w:val="0"/>
          <w:i w:val="0"/>
          <w:iCs w:val="0"/>
          <w:lang w:val="en-US" w:eastAsia="en-US"/>
        </w:rPr>
        <w:t>base</w:t>
      </w:r>
      <w:r>
        <w:rPr>
          <w:lang w:val="en-US" w:eastAsia="en-US"/>
        </w:rPr>
        <w:t xml:space="preserve">, from </w:t>
      </w:r>
      <w:r>
        <w:rPr>
          <w:rStyle w:val="data-v-67808297code"/>
          <w:rFonts w:ascii="Lucida Console" w:eastAsia="Lucida Console" w:hAnsi="Lucida Console" w:cs="Lucida Console"/>
          <w:b w:val="0"/>
          <w:bCs w:val="0"/>
          <w:i w:val="0"/>
          <w:iCs w:val="0"/>
          <w:lang w:val="en-US" w:eastAsia="en-US"/>
        </w:rPr>
        <w:t>2</w:t>
      </w:r>
      <w:r>
        <w:rPr>
          <w:lang w:val="en-US" w:eastAsia="en-US"/>
        </w:rPr>
        <w:t xml:space="preserve"> to </w:t>
      </w:r>
      <w:r>
        <w:rPr>
          <w:rStyle w:val="data-v-67808297code"/>
          <w:rFonts w:ascii="Lucida Console" w:eastAsia="Lucida Console" w:hAnsi="Lucida Console" w:cs="Lucida Console"/>
          <w:b w:val="0"/>
          <w:bCs w:val="0"/>
          <w:i w:val="0"/>
          <w:iCs w:val="0"/>
          <w:lang w:val="en-US" w:eastAsia="en-US"/>
        </w:rPr>
        <w:t>36</w:t>
      </w:r>
      <w:r>
        <w:rPr>
          <w:lang w:val="en-US" w:eastAsia="en-US"/>
        </w:rPr>
        <w:t xml:space="preserve">; and with type </w:t>
      </w:r>
      <w:r>
        <w:rPr>
          <w:rStyle w:val="data-v-67808297code"/>
          <w:rFonts w:ascii="Lucida Console" w:eastAsia="Lucida Console" w:hAnsi="Lucida Console" w:cs="Lucida Console"/>
          <w:b w:val="0"/>
          <w:bCs w:val="0"/>
          <w:i w:val="0"/>
          <w:iCs w:val="0"/>
          <w:lang w:val="en-US" w:eastAsia="en-US"/>
        </w:rPr>
        <w:t>bitSize</w:t>
      </w:r>
      <w:r>
        <w:rPr>
          <w:lang w:val="en-US" w:eastAsia="en-US"/>
        </w:rPr>
        <w:t xml:space="preserve">, whereby </w:t>
      </w:r>
      <w:r>
        <w:rPr>
          <w:rStyle w:val="data-v-67808297code"/>
          <w:rFonts w:ascii="Lucida Console" w:eastAsia="Lucida Console" w:hAnsi="Lucida Console" w:cs="Lucida Console"/>
          <w:b w:val="0"/>
          <w:bCs w:val="0"/>
          <w:i w:val="0"/>
          <w:iCs w:val="0"/>
          <w:lang w:val="en-US" w:eastAsia="en-US"/>
        </w:rPr>
        <w:t>0</w:t>
      </w:r>
      <w:r>
        <w:rPr>
          <w:lang w:val="en-US" w:eastAsia="en-US"/>
        </w:rPr>
        <w:t xml:space="preserve"> means </w:t>
      </w:r>
      <w:r>
        <w:rPr>
          <w:rStyle w:val="data-v-67808297code"/>
          <w:rFonts w:ascii="Lucida Console" w:eastAsia="Lucida Console" w:hAnsi="Lucida Console" w:cs="Lucida Console"/>
          <w:b w:val="0"/>
          <w:bCs w:val="0"/>
          <w:i w:val="0"/>
          <w:iCs w:val="0"/>
          <w:lang w:val="en-US" w:eastAsia="en-US"/>
        </w:rPr>
        <w:t>int</w:t>
      </w:r>
      <w:r>
        <w:rPr>
          <w:lang w:val="en-US" w:eastAsia="en-US"/>
        </w:rPr>
        <w:t xml:space="preserve">, </w:t>
      </w:r>
      <w:r>
        <w:rPr>
          <w:rStyle w:val="data-v-67808297code"/>
          <w:rFonts w:ascii="Lucida Console" w:eastAsia="Lucida Console" w:hAnsi="Lucida Console" w:cs="Lucida Console"/>
          <w:b w:val="0"/>
          <w:bCs w:val="0"/>
          <w:i w:val="0"/>
          <w:iCs w:val="0"/>
          <w:lang w:val="en-US" w:eastAsia="en-US"/>
        </w:rPr>
        <w:t>8</w:t>
      </w:r>
      <w:r>
        <w:rPr>
          <w:lang w:val="en-US" w:eastAsia="en-US"/>
        </w:rPr>
        <w:t xml:space="preserve"> means </w:t>
      </w:r>
      <w:r>
        <w:rPr>
          <w:rStyle w:val="data-v-67808297code"/>
          <w:rFonts w:ascii="Lucida Console" w:eastAsia="Lucida Console" w:hAnsi="Lucida Console" w:cs="Lucida Console"/>
          <w:b w:val="0"/>
          <w:bCs w:val="0"/>
          <w:i w:val="0"/>
          <w:iCs w:val="0"/>
          <w:lang w:val="en-US" w:eastAsia="en-US"/>
        </w:rPr>
        <w:t>int8</w:t>
      </w:r>
      <w:r>
        <w:rPr>
          <w:lang w:val="en-US" w:eastAsia="en-US"/>
        </w:rPr>
        <w:t xml:space="preserve">, </w:t>
      </w:r>
      <w:r>
        <w:rPr>
          <w:rStyle w:val="data-v-67808297code"/>
          <w:rFonts w:ascii="Lucida Console" w:eastAsia="Lucida Console" w:hAnsi="Lucida Console" w:cs="Lucida Console"/>
          <w:b w:val="0"/>
          <w:bCs w:val="0"/>
          <w:i w:val="0"/>
          <w:iCs w:val="0"/>
          <w:lang w:val="en-US" w:eastAsia="en-US"/>
        </w:rPr>
        <w:t>16</w:t>
      </w:r>
      <w:r>
        <w:rPr>
          <w:lang w:val="en-US" w:eastAsia="en-US"/>
        </w:rPr>
        <w:t xml:space="preserve"> means </w:t>
      </w:r>
      <w:r>
        <w:rPr>
          <w:rStyle w:val="data-v-67808297code"/>
          <w:rFonts w:ascii="Lucida Console" w:eastAsia="Lucida Console" w:hAnsi="Lucida Console" w:cs="Lucida Console"/>
          <w:b w:val="0"/>
          <w:bCs w:val="0"/>
          <w:i w:val="0"/>
          <w:iCs w:val="0"/>
          <w:lang w:val="en-US" w:eastAsia="en-US"/>
        </w:rPr>
        <w:t>int16</w:t>
      </w:r>
      <w:r>
        <w:rPr>
          <w:lang w:val="en-US" w:eastAsia="en-US"/>
        </w:rPr>
        <w:t xml:space="preserve">, </w:t>
      </w:r>
      <w:r>
        <w:rPr>
          <w:rStyle w:val="data-v-67808297code"/>
          <w:rFonts w:ascii="Lucida Console" w:eastAsia="Lucida Console" w:hAnsi="Lucida Console" w:cs="Lucida Console"/>
          <w:b w:val="0"/>
          <w:bCs w:val="0"/>
          <w:i w:val="0"/>
          <w:iCs w:val="0"/>
          <w:lang w:val="en-US" w:eastAsia="en-US"/>
        </w:rPr>
        <w:t>32</w:t>
      </w:r>
      <w:r>
        <w:rPr>
          <w:lang w:val="en-US" w:eastAsia="en-US"/>
        </w:rPr>
        <w:t xml:space="preserve"> means </w:t>
      </w:r>
      <w:r>
        <w:rPr>
          <w:rStyle w:val="data-v-67808297code"/>
          <w:rFonts w:ascii="Lucida Console" w:eastAsia="Lucida Console" w:hAnsi="Lucida Console" w:cs="Lucida Console"/>
          <w:b w:val="0"/>
          <w:bCs w:val="0"/>
          <w:i w:val="0"/>
          <w:iCs w:val="0"/>
          <w:lang w:val="en-US" w:eastAsia="en-US"/>
        </w:rPr>
        <w:t>int32</w:t>
      </w:r>
      <w:r>
        <w:rPr>
          <w:lang w:val="en-US" w:eastAsia="en-US"/>
        </w:rPr>
        <w:t xml:space="preserve">, and </w:t>
      </w:r>
      <w:r>
        <w:rPr>
          <w:rStyle w:val="data-v-67808297code"/>
          <w:rFonts w:ascii="Lucida Console" w:eastAsia="Lucida Console" w:hAnsi="Lucida Console" w:cs="Lucida Console"/>
          <w:b w:val="0"/>
          <w:bCs w:val="0"/>
          <w:i w:val="0"/>
          <w:iCs w:val="0"/>
          <w:lang w:val="en-US" w:eastAsia="en-US"/>
        </w:rPr>
        <w:t>64</w:t>
      </w:r>
      <w:r>
        <w:rPr>
          <w:lang w:val="en-US" w:eastAsia="en-US"/>
        </w:rPr>
        <w:t xml:space="preserve"> means </w:t>
      </w:r>
      <w:r>
        <w:rPr>
          <w:rStyle w:val="data-v-67808297code"/>
          <w:rFonts w:ascii="Lucida Console" w:eastAsia="Lucida Console" w:hAnsi="Lucida Console" w:cs="Lucida Console"/>
          <w:b w:val="0"/>
          <w:bCs w:val="0"/>
          <w:i w:val="0"/>
          <w:iCs w:val="0"/>
          <w:lang w:val="en-US" w:eastAsia="en-US"/>
        </w:rPr>
        <w:t>int64</w:t>
      </w:r>
      <w:r>
        <w:rPr>
          <w:lang w:val="en-US" w:eastAsia="en-US"/>
        </w:rPr>
        <w:t>.</w:t>
      </w:r>
    </w:p>
    <w:p>
      <w:pPr>
        <w:pStyle w:val="data-v-67808297li"/>
        <w:numPr>
          <w:ilvl w:val="0"/>
          <w:numId w:val="7"/>
        </w:numPr>
        <w:spacing w:after="240" w:line="435" w:lineRule="atLeast"/>
        <w:ind w:left="480" w:right="0" w:hanging="210"/>
        <w:jc w:val="left"/>
        <w:rPr>
          <w:lang w:val="en-US" w:eastAsia="en-US"/>
        </w:rPr>
      </w:pPr>
      <w:r>
        <w:rPr>
          <w:rStyle w:val="data-v-67808297code"/>
          <w:rFonts w:ascii="Lucida Console" w:eastAsia="Lucida Console" w:hAnsi="Lucida Console" w:cs="Lucida Console"/>
          <w:b w:val="0"/>
          <w:bCs w:val="0"/>
          <w:i w:val="0"/>
          <w:iCs w:val="0"/>
          <w:lang w:val="en-US" w:eastAsia="en-US"/>
        </w:rPr>
        <w:t>ParseUint</w:t>
      </w:r>
      <w:r>
        <w:rPr>
          <w:lang w:val="en-US" w:eastAsia="en-US"/>
        </w:rPr>
        <w:t xml:space="preserve"> is similar, with the difference that it returns an unsigned integer.</w:t>
      </w:r>
    </w:p>
    <w:p>
      <w:pPr>
        <w:pStyle w:val="data-v-67808297li"/>
        <w:numPr>
          <w:ilvl w:val="0"/>
          <w:numId w:val="7"/>
        </w:numPr>
        <w:spacing w:after="360" w:line="435" w:lineRule="atLeast"/>
        <w:ind w:left="480" w:right="0" w:hanging="210"/>
        <w:jc w:val="left"/>
        <w:rPr>
          <w:lang w:val="en-US" w:eastAsia="en-US"/>
        </w:rPr>
      </w:pPr>
      <w:r>
        <w:rPr>
          <w:lang w:val="en-US" w:eastAsia="en-US"/>
        </w:rPr>
        <w:t xml:space="preserve">The </w:t>
      </w:r>
      <w:r>
        <w:rPr>
          <w:rStyle w:val="data-v-67808297code"/>
          <w:rFonts w:ascii="Lucida Console" w:eastAsia="Lucida Console" w:hAnsi="Lucida Console" w:cs="Lucida Console"/>
          <w:b w:val="0"/>
          <w:bCs w:val="0"/>
          <w:i w:val="0"/>
          <w:iCs w:val="0"/>
          <w:lang w:val="en-US" w:eastAsia="en-US"/>
        </w:rPr>
        <w:t>func Atoi(s string) (int, error)</w:t>
      </w:r>
      <w:r>
        <w:rPr>
          <w:lang w:val="en-US" w:eastAsia="en-US"/>
        </w:rPr>
        <w:t xml:space="preserve"> returns </w:t>
      </w:r>
      <w:r>
        <w:rPr>
          <w:rStyle w:val="data-v-67808297code"/>
          <w:rFonts w:ascii="Lucida Console" w:eastAsia="Lucida Console" w:hAnsi="Lucida Console" w:cs="Lucida Console"/>
          <w:b w:val="0"/>
          <w:bCs w:val="0"/>
          <w:i w:val="0"/>
          <w:iCs w:val="0"/>
          <w:lang w:val="en-US" w:eastAsia="en-US"/>
        </w:rPr>
        <w:t>ParseInt(s, 10, 0)</w:t>
      </w:r>
      <w:r>
        <w:rPr>
          <w:lang w:val="en-US" w:eastAsia="en-US"/>
        </w:rPr>
        <w:t xml:space="preserve"> as type </w:t>
      </w:r>
      <w:r>
        <w:rPr>
          <w:rStyle w:val="data-v-67808297code"/>
          <w:rFonts w:ascii="Lucida Console" w:eastAsia="Lucida Console" w:hAnsi="Lucida Console" w:cs="Lucida Console"/>
          <w:b w:val="0"/>
          <w:bCs w:val="0"/>
          <w:i w:val="0"/>
          <w:iCs w:val="0"/>
          <w:lang w:val="en-US" w:eastAsia="en-US"/>
        </w:rPr>
        <w:t>int</w:t>
      </w:r>
      <w:r>
        <w:rPr>
          <w:lang w:val="en-US" w:eastAsia="en-US"/>
        </w:rPr>
        <w:t>.</w:t>
      </w:r>
    </w:p>
    <w:p>
      <w:pPr>
        <w:pStyle w:val="data-v-67808297h3"/>
        <w:spacing w:before="600" w:after="240"/>
        <w:ind w:left="0" w:right="0"/>
        <w:outlineLvl w:val="2"/>
        <w:rPr>
          <w:b/>
          <w:bCs/>
          <w:spacing w:val="0"/>
          <w:sz w:val="36"/>
          <w:szCs w:val="36"/>
          <w:lang w:val="en-US" w:eastAsia="en-US"/>
        </w:rPr>
      </w:pPr>
      <w:hyperlink r:id="rId7" w:anchor="convert-to-string" w:history="1">
        <w:r>
          <w:rPr>
            <w:rStyle w:val="data-v-67808297aheader-anchor"/>
            <w:b w:val="0"/>
            <w:bCs w:val="0"/>
            <w:i w:val="0"/>
            <w:iCs w:val="0"/>
            <w:color w:val="0000EE"/>
            <w:lang w:val="en-US" w:eastAsia="en-US"/>
          </w:rPr>
          <w:t>#</w:t>
        </w:r>
        <w:r>
          <w:rPr>
            <w:rStyle w:val="data-v-67808297aheader-anchor"/>
            <w:b w:val="0"/>
            <w:bCs w:val="0"/>
            <w:i w:val="0"/>
            <w:iCs w:val="0"/>
            <w:color w:val="000000"/>
            <w:sz w:val="20"/>
            <w:szCs w:val="20"/>
            <w:shd w:val="clear" w:color="auto" w:fill="FFFFFF"/>
            <w:lang w:val="en-US" w:eastAsia="en-US"/>
          </w:rPr>
          <w:t>Copy link</w:t>
        </w:r>
      </w:hyperlink>
      <w:r>
        <w:rPr>
          <w:lang w:val="en-US" w:eastAsia="en-US"/>
        </w:rPr>
        <w:t xml:space="preserve"> Convert to string</w:t>
      </w:r>
    </w:p>
    <w:p>
      <w:pPr>
        <w:pStyle w:val="data-v-67808297li"/>
        <w:numPr>
          <w:ilvl w:val="0"/>
          <w:numId w:val="8"/>
        </w:numPr>
        <w:spacing w:before="240" w:after="240" w:line="435" w:lineRule="atLeast"/>
        <w:ind w:left="480" w:right="0" w:hanging="281"/>
        <w:jc w:val="left"/>
        <w:rPr>
          <w:lang w:val="en-US" w:eastAsia="en-US"/>
        </w:rPr>
      </w:pPr>
      <w:r>
        <w:rPr>
          <w:rStyle w:val="data-v-67808297code"/>
          <w:rFonts w:ascii="Lucida Console" w:eastAsia="Lucida Console" w:hAnsi="Lucida Console" w:cs="Lucida Console"/>
          <w:b w:val="0"/>
          <w:bCs w:val="0"/>
          <w:i w:val="0"/>
          <w:iCs w:val="0"/>
          <w:lang w:val="en-US" w:eastAsia="en-US"/>
        </w:rPr>
        <w:t>func FormatBool(b bool) string</w:t>
      </w:r>
      <w:r>
        <w:rPr>
          <w:lang w:val="en-US" w:eastAsia="en-US"/>
        </w:rPr>
        <w:t xml:space="preserve"> returns </w:t>
      </w:r>
      <w:r>
        <w:rPr>
          <w:rStyle w:val="data-v-67808297code"/>
          <w:rFonts w:ascii="Lucida Console" w:eastAsia="Lucida Console" w:hAnsi="Lucida Console" w:cs="Lucida Console"/>
          <w:b w:val="0"/>
          <w:bCs w:val="0"/>
          <w:i w:val="0"/>
          <w:iCs w:val="0"/>
          <w:lang w:val="en-US" w:eastAsia="en-US"/>
        </w:rPr>
        <w:t>"true"</w:t>
      </w:r>
      <w:r>
        <w:rPr>
          <w:lang w:val="en-US" w:eastAsia="en-US"/>
        </w:rPr>
        <w:t xml:space="preserve"> or </w:t>
      </w:r>
      <w:r>
        <w:rPr>
          <w:rStyle w:val="data-v-67808297code"/>
          <w:rFonts w:ascii="Lucida Console" w:eastAsia="Lucida Console" w:hAnsi="Lucida Console" w:cs="Lucida Console"/>
          <w:b w:val="0"/>
          <w:bCs w:val="0"/>
          <w:i w:val="0"/>
          <w:iCs w:val="0"/>
          <w:lang w:val="en-US" w:eastAsia="en-US"/>
        </w:rPr>
        <w:t>"false"</w:t>
      </w:r>
      <w:r>
        <w:rPr>
          <w:lang w:val="en-US" w:eastAsia="en-US"/>
        </w:rPr>
        <w:t xml:space="preserve"> according to </w:t>
      </w:r>
      <w:r>
        <w:rPr>
          <w:rStyle w:val="data-v-67808297code"/>
          <w:rFonts w:ascii="Lucida Console" w:eastAsia="Lucida Console" w:hAnsi="Lucida Console" w:cs="Lucida Console"/>
          <w:b w:val="0"/>
          <w:bCs w:val="0"/>
          <w:i w:val="0"/>
          <w:iCs w:val="0"/>
          <w:lang w:val="en-US" w:eastAsia="en-US"/>
        </w:rPr>
        <w:t>b</w:t>
      </w:r>
      <w:r>
        <w:rPr>
          <w:lang w:val="en-US" w:eastAsia="en-US"/>
        </w:rPr>
        <w:t>.</w:t>
      </w:r>
    </w:p>
    <w:p>
      <w:pPr>
        <w:pStyle w:val="data-v-67808297li"/>
        <w:numPr>
          <w:ilvl w:val="0"/>
          <w:numId w:val="8"/>
        </w:numPr>
        <w:spacing w:after="240" w:line="435" w:lineRule="atLeast"/>
        <w:ind w:left="480" w:right="0" w:hanging="281"/>
        <w:jc w:val="left"/>
        <w:rPr>
          <w:lang w:val="en-US" w:eastAsia="en-US"/>
        </w:rPr>
      </w:pPr>
      <w:r>
        <w:rPr>
          <w:rStyle w:val="data-v-67808297code"/>
          <w:rFonts w:ascii="Lucida Console" w:eastAsia="Lucida Console" w:hAnsi="Lucida Console" w:cs="Lucida Console"/>
          <w:b w:val="0"/>
          <w:bCs w:val="0"/>
          <w:i w:val="0"/>
          <w:iCs w:val="0"/>
          <w:lang w:val="en-US" w:eastAsia="en-US"/>
        </w:rPr>
        <w:t>func FormatFloat(f float64, fmt vyte, prec, bitSize int) string</w:t>
      </w:r>
      <w:r>
        <w:rPr>
          <w:lang w:val="en-US" w:eastAsia="en-US"/>
        </w:rPr>
        <w:t xml:space="preserve"> returns a string representation of </w:t>
      </w:r>
      <w:r>
        <w:rPr>
          <w:rStyle w:val="data-v-67808297code"/>
          <w:rFonts w:ascii="Lucida Console" w:eastAsia="Lucida Console" w:hAnsi="Lucida Console" w:cs="Lucida Console"/>
          <w:b w:val="0"/>
          <w:bCs w:val="0"/>
          <w:i w:val="0"/>
          <w:iCs w:val="0"/>
          <w:lang w:val="en-US" w:eastAsia="en-US"/>
        </w:rPr>
        <w:t>f</w:t>
      </w:r>
      <w:r>
        <w:rPr>
          <w:lang w:val="en-US" w:eastAsia="en-US"/>
        </w:rPr>
        <w:t xml:space="preserve"> with format </w:t>
      </w:r>
      <w:r>
        <w:rPr>
          <w:rStyle w:val="data-v-67808297code"/>
          <w:rFonts w:ascii="Lucida Console" w:eastAsia="Lucida Console" w:hAnsi="Lucida Console" w:cs="Lucida Console"/>
          <w:b w:val="0"/>
          <w:bCs w:val="0"/>
          <w:i w:val="0"/>
          <w:iCs w:val="0"/>
          <w:lang w:val="en-US" w:eastAsia="en-US"/>
        </w:rPr>
        <w:t>fmt</w:t>
      </w:r>
      <w:r>
        <w:rPr>
          <w:lang w:val="en-US" w:eastAsia="en-US"/>
        </w:rPr>
        <w:t xml:space="preserve"> and with precision </w:t>
      </w:r>
      <w:r>
        <w:rPr>
          <w:rStyle w:val="data-v-67808297code"/>
          <w:rFonts w:ascii="Lucida Console" w:eastAsia="Lucida Console" w:hAnsi="Lucida Console" w:cs="Lucida Console"/>
          <w:b w:val="0"/>
          <w:bCs w:val="0"/>
          <w:i w:val="0"/>
          <w:iCs w:val="0"/>
          <w:lang w:val="en-US" w:eastAsia="en-US"/>
        </w:rPr>
        <w:t>prec</w:t>
      </w:r>
      <w:r>
        <w:rPr>
          <w:lang w:val="en-US" w:eastAsia="en-US"/>
        </w:rPr>
        <w:t>.</w:t>
      </w:r>
    </w:p>
    <w:p>
      <w:pPr>
        <w:pStyle w:val="data-v-67808297li"/>
        <w:numPr>
          <w:ilvl w:val="0"/>
          <w:numId w:val="8"/>
        </w:numPr>
        <w:spacing w:after="240" w:line="435" w:lineRule="atLeast"/>
        <w:ind w:left="480" w:right="0" w:hanging="281"/>
        <w:jc w:val="left"/>
        <w:rPr>
          <w:lang w:val="en-US" w:eastAsia="en-US"/>
        </w:rPr>
      </w:pPr>
      <w:r>
        <w:rPr>
          <w:rStyle w:val="data-v-67808297code"/>
          <w:rFonts w:ascii="Lucida Console" w:eastAsia="Lucida Console" w:hAnsi="Lucida Console" w:cs="Lucida Console"/>
          <w:b w:val="0"/>
          <w:bCs w:val="0"/>
          <w:i w:val="0"/>
          <w:iCs w:val="0"/>
          <w:lang w:val="en-US" w:eastAsia="en-US"/>
        </w:rPr>
        <w:t>func FormatInt(i int64, base int) string</w:t>
      </w:r>
      <w:r>
        <w:rPr>
          <w:lang w:val="en-US" w:eastAsia="en-US"/>
        </w:rPr>
        <w:t xml:space="preserve"> returns the string representation of </w:t>
      </w:r>
      <w:r>
        <w:rPr>
          <w:rStyle w:val="data-v-67808297code"/>
          <w:rFonts w:ascii="Lucida Console" w:eastAsia="Lucida Console" w:hAnsi="Lucida Console" w:cs="Lucida Console"/>
          <w:b w:val="0"/>
          <w:bCs w:val="0"/>
          <w:i w:val="0"/>
          <w:iCs w:val="0"/>
          <w:lang w:val="en-US" w:eastAsia="en-US"/>
        </w:rPr>
        <w:t>i</w:t>
      </w:r>
      <w:r>
        <w:rPr>
          <w:lang w:val="en-US" w:eastAsia="en-US"/>
        </w:rPr>
        <w:t xml:space="preserve"> in base </w:t>
      </w:r>
      <w:r>
        <w:rPr>
          <w:rStyle w:val="data-v-67808297code"/>
          <w:rFonts w:ascii="Lucida Console" w:eastAsia="Lucida Console" w:hAnsi="Lucida Console" w:cs="Lucida Console"/>
          <w:b w:val="0"/>
          <w:bCs w:val="0"/>
          <w:i w:val="0"/>
          <w:iCs w:val="0"/>
          <w:lang w:val="en-US" w:eastAsia="en-US"/>
        </w:rPr>
        <w:t>base</w:t>
      </w:r>
      <w:r>
        <w:rPr>
          <w:lang w:val="en-US" w:eastAsia="en-US"/>
        </w:rPr>
        <w:t>.</w:t>
      </w:r>
    </w:p>
    <w:p>
      <w:pPr>
        <w:pStyle w:val="data-v-67808297li"/>
        <w:numPr>
          <w:ilvl w:val="0"/>
          <w:numId w:val="8"/>
        </w:numPr>
        <w:spacing w:after="240" w:line="435" w:lineRule="atLeast"/>
        <w:ind w:left="480" w:right="0" w:hanging="281"/>
        <w:jc w:val="left"/>
        <w:rPr>
          <w:lang w:val="en-US" w:eastAsia="en-US"/>
        </w:rPr>
      </w:pPr>
      <w:r>
        <w:rPr>
          <w:rStyle w:val="data-v-67808297code"/>
          <w:rFonts w:ascii="Lucida Console" w:eastAsia="Lucida Console" w:hAnsi="Lucida Console" w:cs="Lucida Console"/>
          <w:b w:val="0"/>
          <w:bCs w:val="0"/>
          <w:i w:val="0"/>
          <w:iCs w:val="0"/>
          <w:lang w:val="en-US" w:eastAsia="en-US"/>
        </w:rPr>
        <w:t>func FormatUint(i uint, base int) string</w:t>
      </w:r>
      <w:r>
        <w:rPr>
          <w:lang w:val="en-US" w:eastAsia="en-US"/>
        </w:rPr>
        <w:t xml:space="preserve"> is the same as </w:t>
      </w:r>
      <w:r>
        <w:rPr>
          <w:rStyle w:val="data-v-67808297code"/>
          <w:rFonts w:ascii="Lucida Console" w:eastAsia="Lucida Console" w:hAnsi="Lucida Console" w:cs="Lucida Console"/>
          <w:b w:val="0"/>
          <w:bCs w:val="0"/>
          <w:i w:val="0"/>
          <w:iCs w:val="0"/>
          <w:lang w:val="en-US" w:eastAsia="en-US"/>
        </w:rPr>
        <w:t>FormatInt</w:t>
      </w:r>
      <w:r>
        <w:rPr>
          <w:lang w:val="en-US" w:eastAsia="en-US"/>
        </w:rPr>
        <w:t>, but it takes a unsigned integer.</w:t>
      </w:r>
    </w:p>
    <w:p>
      <w:pPr>
        <w:pStyle w:val="data-v-67808297li"/>
        <w:numPr>
          <w:ilvl w:val="0"/>
          <w:numId w:val="8"/>
        </w:numPr>
        <w:spacing w:after="360" w:line="435" w:lineRule="atLeast"/>
        <w:ind w:left="480" w:right="0" w:hanging="281"/>
        <w:jc w:val="left"/>
        <w:rPr>
          <w:lang w:val="en-US" w:eastAsia="en-US"/>
        </w:rPr>
      </w:pPr>
      <w:r>
        <w:rPr>
          <w:rStyle w:val="data-v-67808297code"/>
          <w:rFonts w:ascii="Lucida Console" w:eastAsia="Lucida Console" w:hAnsi="Lucida Console" w:cs="Lucida Console"/>
          <w:b w:val="0"/>
          <w:bCs w:val="0"/>
          <w:i w:val="0"/>
          <w:iCs w:val="0"/>
          <w:lang w:val="en-US" w:eastAsia="en-US"/>
        </w:rPr>
        <w:t>func Itoa(i int) string</w:t>
      </w:r>
      <w:r>
        <w:rPr>
          <w:lang w:val="en-US" w:eastAsia="en-US"/>
        </w:rPr>
        <w:t xml:space="preserve"> is shorthand for </w:t>
      </w:r>
      <w:r>
        <w:rPr>
          <w:rStyle w:val="data-v-67808297code"/>
          <w:rFonts w:ascii="Lucida Console" w:eastAsia="Lucida Console" w:hAnsi="Lucida Console" w:cs="Lucida Console"/>
          <w:b w:val="0"/>
          <w:bCs w:val="0"/>
          <w:i w:val="0"/>
          <w:iCs w:val="0"/>
          <w:lang w:val="en-US" w:eastAsia="en-US"/>
        </w:rPr>
        <w:t>FormatInt(int64(i), 10)</w:t>
      </w:r>
      <w:r>
        <w:rPr>
          <w:lang w:val="en-US" w:eastAsia="en-US"/>
        </w:rPr>
        <w:t xml:space="preserve">, so it gives a decimal representation of </w:t>
      </w:r>
      <w:r>
        <w:rPr>
          <w:rStyle w:val="data-v-67808297code"/>
          <w:rFonts w:ascii="Lucida Console" w:eastAsia="Lucida Console" w:hAnsi="Lucida Console" w:cs="Lucida Console"/>
          <w:b w:val="0"/>
          <w:bCs w:val="0"/>
          <w:i w:val="0"/>
          <w:iCs w:val="0"/>
          <w:lang w:val="en-US" w:eastAsia="en-US"/>
        </w:rPr>
        <w:t>i</w:t>
      </w:r>
      <w:r>
        <w:rPr>
          <w:lang w:val="en-US" w:eastAsia="en-US"/>
        </w:rPr>
        <w:t xml:space="preserve"> as a string.</w:t>
      </w:r>
    </w:p>
    <w:p>
      <w:pPr>
        <w:spacing w:before="0" w:after="0" w:line="472" w:lineRule="atLeast"/>
        <w:ind w:left="360" w:right="510"/>
        <w:rPr>
          <w:color w:val="E3E3E3"/>
          <w:sz w:val="32"/>
          <w:szCs w:val="32"/>
          <w:lang w:val="en-US" w:eastAsia="en-US"/>
        </w:rPr>
      </w:pPr>
      <w:r>
        <w:rPr>
          <w:strike w:val="0"/>
          <w:color w:val="E3E3E3"/>
          <w:sz w:val="32"/>
          <w:szCs w:val="32"/>
          <w:u w:val="none"/>
          <w:lang w:val="en-US" w:eastAsia="en-US"/>
        </w:rPr>
        <w:drawing>
          <wp:anchor simplePos="0" relativeHeight="251660288" behindDoc="0" locked="0" layoutInCell="1" allowOverlap="0">
            <wp:simplePos x="0" y="0"/>
            <wp:positionH relativeFrom="column">
              <wp:align>left</wp:align>
            </wp:positionH>
            <wp:positionV relativeFrom="line">
              <wp:posOffset>0</wp:posOffset>
            </wp:positionV>
            <wp:extent cx="190500" cy="190500"/>
            <wp:wrapSquare wrapText="bothSides"/>
            <wp:docPr id="1000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3" name=""/>
                    <pic:cNvPicPr>
                      <a:picLocks noChangeAspect="1"/>
                    </pic:cNvPicPr>
                  </pic:nvPicPr>
                  <pic:blipFill>
                    <a:blip xmlns:r="http://schemas.openxmlformats.org/officeDocument/2006/relationships" r:embed="rId17">
                      <a:extLst>
                        <a:ext uri="{96DAC541-7B7A-43D3-8B79-37D633B846F1}">
                          <asvg:svgBlip xmlns:asvg="http://schemas.microsoft.com/office/drawing/2016/SVG/main" r:embed="rId18"/>
                        </a:ext>
                      </a:extLst>
                    </a:blip>
                    <a:stretch>
                      <a:fillRect/>
                    </a:stretch>
                  </pic:blipFill>
                  <pic:spPr>
                    <a:xfrm>
                      <a:off x="0" y="0"/>
                      <a:ext cx="190500" cy="190500"/>
                    </a:xfrm>
                    <a:prstGeom prst="rect">
                      <a:avLst/>
                    </a:prstGeom>
                  </pic:spPr>
                </pic:pic>
              </a:graphicData>
            </a:graphic>
          </wp:anchor>
        </w:drawing>
      </w:r>
    </w:p>
    <w:p>
      <w:pPr>
        <w:pStyle w:val="contentpdata-v-8a444a42"/>
        <w:spacing w:before="0" w:after="0" w:line="435" w:lineRule="atLeast"/>
        <w:ind w:left="360" w:right="360"/>
        <w:rPr>
          <w:color w:val="E3E3E3"/>
          <w:lang w:val="en-US" w:eastAsia="en-US"/>
        </w:rPr>
      </w:pPr>
      <w:r>
        <w:rPr>
          <w:rStyle w:val="data-v-67808297strong"/>
          <w:b/>
          <w:bCs/>
          <w:i w:val="0"/>
          <w:iCs w:val="0"/>
          <w:color w:val="E3E3E3"/>
          <w:lang w:val="en-US" w:eastAsia="en-US"/>
        </w:rPr>
        <w:t>Further reading:</w:t>
      </w:r>
    </w:p>
    <w:p>
      <w:pPr>
        <w:pStyle w:val="data-v-67808297li"/>
        <w:numPr>
          <w:ilvl w:val="0"/>
          <w:numId w:val="9"/>
        </w:numPr>
        <w:spacing w:before="240" w:after="360" w:line="435" w:lineRule="atLeast"/>
        <w:ind w:left="840" w:right="360" w:hanging="210"/>
        <w:jc w:val="left"/>
        <w:rPr>
          <w:color w:val="E3E3E3"/>
          <w:lang w:val="en-US" w:eastAsia="en-US"/>
        </w:rPr>
      </w:pPr>
      <w:hyperlink r:id="rId19" w:tgtFrame="_blank" w:history="1">
        <w:r>
          <w:rPr>
            <w:rStyle w:val="data-v-67808297ulatargetblank"/>
            <w:b w:val="0"/>
            <w:bCs w:val="0"/>
            <w:i w:val="0"/>
            <w:iCs w:val="0"/>
            <w:color w:val="0000EE"/>
            <w:u w:val="single" w:color="0000EE"/>
            <w:lang w:val="en-US" w:eastAsia="en-US"/>
          </w:rPr>
          <w:t>Go walkthrough - includes also string operations</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ulatargetblank"/>
            <w:b w:val="0"/>
            <w:bCs w:val="0"/>
            <w:i w:val="0"/>
            <w:iCs w:val="0"/>
            <w:color w:val="0000EE"/>
            <w:sz w:val="18"/>
            <w:szCs w:val="18"/>
            <w:u w:val="single" w:color="0000EE"/>
            <w:lang w:val="en-US" w:eastAsia="en-US"/>
          </w:rPr>
          <w:t>↗</w:t>
        </w:r>
      </w:hyperlink>
    </w:p>
    <w:p>
      <w:pPr>
        <w:pStyle w:val="data-v-67808297h2"/>
        <w:spacing w:before="900" w:after="300"/>
        <w:ind w:left="0" w:right="0"/>
        <w:outlineLvl w:val="1"/>
        <w:rPr>
          <w:b/>
          <w:bCs/>
          <w:spacing w:val="-4"/>
          <w:sz w:val="43"/>
          <w:szCs w:val="43"/>
          <w:lang w:val="en-US" w:eastAsia="en-US"/>
        </w:rPr>
      </w:pPr>
      <w:hyperlink r:id="rId7" w:anchor="errors"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Errors</w:t>
      </w:r>
    </w:p>
    <w:p>
      <w:pPr>
        <w:pStyle w:val="data-v-67808297p"/>
        <w:spacing w:before="240" w:after="240"/>
        <w:ind w:left="0" w:right="0"/>
        <w:rPr>
          <w:lang w:val="en-US" w:eastAsia="en-US"/>
        </w:rPr>
      </w:pPr>
      <w:r>
        <w:rPr>
          <w:lang w:val="en-US" w:eastAsia="en-US"/>
        </w:rPr>
        <w:t>In Go, errors are values. The convention is that the last return value of a function is the error. This is the entire code of errors package:</w:t>
      </w:r>
    </w:p>
    <w:p>
      <w:pPr>
        <w:spacing w:before="0" w:after="480"/>
        <w:ind w:left="420" w:right="300"/>
        <w:rPr>
          <w:spacing w:val="0"/>
          <w:lang w:val="en-US" w:eastAsia="en-US"/>
        </w:rPr>
      </w:pPr>
      <w:r>
        <w:rPr>
          <w:strike w:val="0"/>
          <w:spacing w:val="0"/>
          <w:u w:val="none"/>
          <w:lang w:val="en-US" w:eastAsia="en-US"/>
        </w:rPr>
        <w:drawing>
          <wp:inline>
            <wp:extent cx="228571" cy="228571"/>
            <wp:docPr id="1000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5" name=""/>
                    <pic:cNvPicPr>
                      <a:picLocks noChangeAspect="1"/>
                    </pic:cNvPicPr>
                  </pic:nvPicPr>
                  <pic:blipFill>
                    <a:blip xmlns:r="http://schemas.openxmlformats.org/officeDocument/2006/relationships" r:embed="rId15">
                      <a:extLst>
                        <a:ext uri="{96DAC541-7B7A-43D3-8B79-37D633B846F1}">
                          <asvg:svgBlip xmlns:asvg="http://schemas.microsoft.com/office/drawing/2016/SVG/main" r:embed="rId1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comment"/>
          <w:rFonts w:ascii="Courier New" w:eastAsia="Courier New" w:hAnsi="Courier New" w:cs="Courier New"/>
          <w:b w:val="0"/>
          <w:bCs w:val="0"/>
          <w:i w:val="0"/>
          <w:iCs w:val="0"/>
          <w:spacing w:val="0"/>
          <w:sz w:val="20"/>
          <w:szCs w:val="20"/>
          <w:lang w:val="en-US" w:eastAsia="en-US"/>
        </w:rPr>
        <w:t>// Copyright 2011 The Go Authors. All rights reserved.</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 Use of this source code is governed by a BSD-style</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 license that can be found in the LICENSE file.</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 Package errors implements functions to manipulate errors.</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package</w:t>
      </w:r>
      <w:r>
        <w:rPr>
          <w:rStyle w:val="bodywrapperdata-v-daa022c6"/>
          <w:b w:val="0"/>
          <w:bCs w:val="0"/>
          <w:i w:val="0"/>
          <w:iCs w:val="0"/>
          <w:spacing w:val="0"/>
          <w:lang w:val="en-US" w:eastAsia="en-US"/>
        </w:rPr>
        <w:t xml:space="preserve"> errors</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 New returns an error that formats as the given text.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func</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New</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text </w:t>
      </w:r>
      <w:r>
        <w:rPr>
          <w:rStyle w:val="data-v-daa022c6tokenbuiltin"/>
          <w:rFonts w:ascii="Courier New" w:eastAsia="Courier New" w:hAnsi="Courier New" w:cs="Courier New"/>
          <w:b w:val="0"/>
          <w:bCs w:val="0"/>
          <w:i w:val="0"/>
          <w:iCs w:val="0"/>
          <w:spacing w:val="0"/>
          <w:sz w:val="20"/>
          <w:szCs w:val="20"/>
          <w:lang w:val="en-US" w:eastAsia="en-US"/>
        </w:rPr>
        <w:t>string</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error</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&amp;</w:t>
      </w:r>
      <w:r>
        <w:rPr>
          <w:rStyle w:val="bodywrapperdata-v-daa022c6"/>
          <w:b w:val="0"/>
          <w:bCs w:val="0"/>
          <w:i w:val="0"/>
          <w:iCs w:val="0"/>
          <w:spacing w:val="0"/>
          <w:lang w:val="en-US" w:eastAsia="en-US"/>
        </w:rPr>
        <w:t>errorString</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text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 errorString is a trivial implementation of error.</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type</w:t>
      </w:r>
      <w:r>
        <w:rPr>
          <w:rStyle w:val="bodywrapperdata-v-daa022c6"/>
          <w:b w:val="0"/>
          <w:bCs w:val="0"/>
          <w:i w:val="0"/>
          <w:iCs w:val="0"/>
          <w:spacing w:val="0"/>
          <w:lang w:val="en-US" w:eastAsia="en-US"/>
        </w:rPr>
        <w:t xml:space="preserve"> errorString </w:t>
      </w:r>
      <w:r>
        <w:rPr>
          <w:rStyle w:val="data-v-daa022c6tokenkeyword"/>
          <w:rFonts w:ascii="Courier New" w:eastAsia="Courier New" w:hAnsi="Courier New" w:cs="Courier New"/>
          <w:b w:val="0"/>
          <w:bCs w:val="0"/>
          <w:i w:val="0"/>
          <w:iCs w:val="0"/>
          <w:spacing w:val="0"/>
          <w:sz w:val="20"/>
          <w:szCs w:val="20"/>
          <w:lang w:val="en-US" w:eastAsia="en-US"/>
        </w:rPr>
        <w:t>struct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s </w:t>
      </w:r>
      <w:r>
        <w:rPr>
          <w:rStyle w:val="data-v-daa022c6tokenbuiltin"/>
          <w:rFonts w:ascii="Courier New" w:eastAsia="Courier New" w:hAnsi="Courier New" w:cs="Courier New"/>
          <w:b w:val="0"/>
          <w:bCs w:val="0"/>
          <w:i w:val="0"/>
          <w:iCs w:val="0"/>
          <w:spacing w:val="0"/>
          <w:sz w:val="20"/>
          <w:szCs w:val="20"/>
          <w:lang w:val="en-US" w:eastAsia="en-US"/>
        </w:rPr>
        <w:t>string</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func</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errorString</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Error</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string</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w:t>
      </w:r>
      <w:r>
        <w:rPr>
          <w:rStyle w:val="bodywrapperdata-v-daa022c6"/>
          <w:b w:val="0"/>
          <w:bCs w:val="0"/>
          <w:i w:val="0"/>
          <w:iCs w:val="0"/>
          <w:spacing w:val="0"/>
          <w:lang w:val="en-US" w:eastAsia="en-US"/>
        </w:rPr>
        <w:t xml:space="preserve"> 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s</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data-v-67808297p"/>
        <w:spacing w:before="240" w:after="240"/>
        <w:ind w:left="0" w:right="0"/>
        <w:rPr>
          <w:lang w:val="en-US" w:eastAsia="en-US"/>
        </w:rPr>
      </w:pPr>
      <w:r>
        <w:rPr>
          <w:lang w:val="en-US" w:eastAsia="en-US"/>
        </w:rPr>
        <w:t xml:space="preserve">You use </w:t>
      </w:r>
      <w:r>
        <w:rPr>
          <w:rStyle w:val="data-v-67808297code"/>
          <w:rFonts w:ascii="Lucida Console" w:eastAsia="Lucida Console" w:hAnsi="Lucida Console" w:cs="Lucida Console"/>
          <w:b w:val="0"/>
          <w:bCs w:val="0"/>
          <w:i w:val="0"/>
          <w:iCs w:val="0"/>
          <w:lang w:val="en-US" w:eastAsia="en-US"/>
        </w:rPr>
        <w:t>func New(text string) error</w:t>
      </w:r>
      <w:r>
        <w:rPr>
          <w:lang w:val="en-US" w:eastAsia="en-US"/>
        </w:rPr>
        <w:t xml:space="preserve"> to create an error. An example is as follows:</w:t>
      </w:r>
    </w:p>
    <w:p>
      <w:pPr>
        <w:spacing w:before="0" w:after="480"/>
        <w:ind w:left="420" w:right="300"/>
        <w:rPr>
          <w:spacing w:val="0"/>
          <w:lang w:val="en-US" w:eastAsia="en-US"/>
        </w:rPr>
      </w:pPr>
      <w:r>
        <w:rPr>
          <w:strike w:val="0"/>
          <w:spacing w:val="0"/>
          <w:u w:val="none"/>
          <w:lang w:val="en-US" w:eastAsia="en-US"/>
        </w:rPr>
        <w:drawing>
          <wp:inline>
            <wp:extent cx="228571" cy="228571"/>
            <wp:docPr id="1000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7" name=""/>
                    <pic:cNvPicPr>
                      <a:picLocks noChangeAspect="1"/>
                    </pic:cNvPicPr>
                  </pic:nvPicPr>
                  <pic:blipFill>
                    <a:blip xmlns:r="http://schemas.openxmlformats.org/officeDocument/2006/relationships" r:embed="rId15">
                      <a:extLst>
                        <a:ext uri="{96DAC541-7B7A-43D3-8B79-37D633B846F1}">
                          <asvg:svgBlip xmlns:asvg="http://schemas.microsoft.com/office/drawing/2016/SVG/main" r:embed="rId1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package</w:t>
      </w:r>
      <w:r>
        <w:rPr>
          <w:rStyle w:val="bodywrapperdata-v-daa022c6"/>
          <w:b w:val="0"/>
          <w:bCs w:val="0"/>
          <w:i w:val="0"/>
          <w:iCs w:val="0"/>
          <w:spacing w:val="0"/>
          <w:lang w:val="en-US" w:eastAsia="en-US"/>
        </w:rPr>
        <w:t xml:space="preserve"> main</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import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"errors"</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"fmt"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func</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div</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a</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b </w:t>
      </w:r>
      <w:r>
        <w:rPr>
          <w:rStyle w:val="data-v-daa022c6tokenbuiltin"/>
          <w:rFonts w:ascii="Courier New" w:eastAsia="Courier New" w:hAnsi="Courier New" w:cs="Courier New"/>
          <w:b w:val="0"/>
          <w:bCs w:val="0"/>
          <w:i w:val="0"/>
          <w:iCs w:val="0"/>
          <w:spacing w:val="0"/>
          <w:sz w:val="20"/>
          <w:szCs w:val="20"/>
          <w:lang w:val="en-US" w:eastAsia="en-US"/>
        </w:rPr>
        <w:t>float64</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data-v-daa022c6tokenbuiltin"/>
          <w:rFonts w:ascii="Courier New" w:eastAsia="Courier New" w:hAnsi="Courier New" w:cs="Courier New"/>
          <w:b w:val="0"/>
          <w:bCs w:val="0"/>
          <w:i w:val="0"/>
          <w:iCs w:val="0"/>
          <w:spacing w:val="0"/>
          <w:sz w:val="20"/>
          <w:szCs w:val="20"/>
          <w:lang w:val="en-US" w:eastAsia="en-US"/>
        </w:rPr>
        <w:t>float64</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error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if</w:t>
      </w:r>
      <w:r>
        <w:rPr>
          <w:rStyle w:val="bodywrapperdata-v-daa022c6"/>
          <w:b w:val="0"/>
          <w:bCs w:val="0"/>
          <w:i w:val="0"/>
          <w:iCs w:val="0"/>
          <w:spacing w:val="0"/>
          <w:lang w:val="en-US" w:eastAsia="en-US"/>
        </w:rPr>
        <w:t xml:space="preserve"> b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0</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1</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errors</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New</w:t>
      </w:r>
      <w:r>
        <w:rPr>
          <w:rStyle w:val="any"/>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"can't perform division by zero"</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w:t>
      </w:r>
      <w:r>
        <w:rPr>
          <w:rStyle w:val="bodywrapperdata-v-daa022c6"/>
          <w:b w:val="0"/>
          <w:bCs w:val="0"/>
          <w:i w:val="0"/>
          <w:iCs w:val="0"/>
          <w:spacing w:val="0"/>
          <w:lang w:val="en-US" w:eastAsia="en-US"/>
        </w:rPr>
        <w:t xml:space="preserve"> a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b</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nil</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func</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main</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for</w:t>
      </w:r>
      <w:r>
        <w:rPr>
          <w:rStyle w:val="bodywrapperdata-v-daa022c6"/>
          <w:b w:val="0"/>
          <w:bCs w:val="0"/>
          <w:i w:val="0"/>
          <w:iCs w:val="0"/>
          <w:spacing w:val="0"/>
          <w:lang w:val="en-US" w:eastAsia="en-US"/>
        </w:rPr>
        <w:t xml:space="preserve"> i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2.</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i </w:t>
      </w:r>
      <w:r>
        <w:rPr>
          <w:rStyle w:val="data-v-daa022c6tokenoperator"/>
          <w:rFonts w:ascii="Courier New" w:eastAsia="Courier New" w:hAnsi="Courier New" w:cs="Courier New"/>
          <w:b w:val="0"/>
          <w:bCs w:val="0"/>
          <w:i w:val="0"/>
          <w:iCs w:val="0"/>
          <w:spacing w:val="0"/>
          <w:sz w:val="20"/>
          <w:szCs w:val="20"/>
          <w:lang w:val="en-US" w:eastAsia="en-US"/>
        </w:rPr>
        <w:t>&gt;=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2</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i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i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0.5</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if</w:t>
      </w:r>
      <w:r>
        <w:rPr>
          <w:rStyle w:val="bodywrapperdata-v-daa022c6"/>
          <w:b w:val="0"/>
          <w:bCs w:val="0"/>
          <w:i w:val="0"/>
          <w:iCs w:val="0"/>
          <w:spacing w:val="0"/>
          <w:lang w:val="en-US" w:eastAsia="en-US"/>
        </w:rPr>
        <w:t xml:space="preserve"> 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err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div</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3</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i</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err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nil</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fmt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Println</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err</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else</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fmt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Printf</w:t>
      </w:r>
      <w:r>
        <w:rPr>
          <w:rStyle w:val="any"/>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"3/%v=%v\n"</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i</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x</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spacing w:before="0" w:after="0" w:line="472" w:lineRule="atLeast"/>
        <w:ind w:left="360" w:right="510"/>
        <w:rPr>
          <w:sz w:val="32"/>
          <w:szCs w:val="32"/>
          <w:lang w:val="en-US" w:eastAsia="en-US"/>
        </w:rPr>
      </w:pPr>
      <w:r>
        <w:rPr>
          <w:strike w:val="0"/>
          <w:sz w:val="32"/>
          <w:szCs w:val="32"/>
          <w:u w:val="none"/>
          <w:lang w:val="en-US" w:eastAsia="en-US"/>
        </w:rPr>
        <w:drawing>
          <wp:anchor simplePos="0" relativeHeight="251661312" behindDoc="0" locked="0" layoutInCell="1" allowOverlap="0">
            <wp:simplePos x="0" y="0"/>
            <wp:positionH relativeFrom="column">
              <wp:align>left</wp:align>
            </wp:positionH>
            <wp:positionV relativeFrom="line">
              <wp:posOffset>0</wp:posOffset>
            </wp:positionV>
            <wp:extent cx="190500" cy="190500"/>
            <wp:wrapSquare wrapText="bothSides"/>
            <wp:docPr id="1000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9"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26"/>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lang w:val="en-US" w:eastAsia="en-US"/>
        </w:rPr>
      </w:pPr>
      <w:hyperlink r:id="rId28" w:tgtFrame="_blank" w:history="1">
        <w:r>
          <w:rPr>
            <w:rStyle w:val="data-v-67808297patargetblank"/>
            <w:b w:val="0"/>
            <w:bCs w:val="0"/>
            <w:i w:val="0"/>
            <w:iCs w:val="0"/>
            <w:color w:val="0000EE"/>
            <w:u w:val="single" w:color="0000EE"/>
            <w:lang w:val="en-US" w:eastAsia="en-US"/>
          </w:rPr>
          <w:t>Test it online</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w:t>
      </w:r>
    </w:p>
    <w:p>
      <w:pPr>
        <w:pStyle w:val="data-v-67808297p"/>
        <w:spacing w:before="240" w:after="240"/>
        <w:ind w:left="0" w:right="0"/>
        <w:rPr>
          <w:lang w:val="en-US" w:eastAsia="en-US"/>
        </w:rPr>
      </w:pPr>
      <w:r>
        <w:rPr>
          <w:lang w:val="en-US" w:eastAsia="en-US"/>
        </w:rPr>
        <w:t xml:space="preserve">In this case, </w:t>
      </w:r>
      <w:r>
        <w:rPr>
          <w:rStyle w:val="data-v-67808297code"/>
          <w:rFonts w:ascii="Lucida Console" w:eastAsia="Lucida Console" w:hAnsi="Lucida Console" w:cs="Lucida Console"/>
          <w:b w:val="0"/>
          <w:bCs w:val="0"/>
          <w:i w:val="0"/>
          <w:iCs w:val="0"/>
          <w:lang w:val="en-US" w:eastAsia="en-US"/>
        </w:rPr>
        <w:t>nil</w:t>
      </w:r>
      <w:r>
        <w:rPr>
          <w:lang w:val="en-US" w:eastAsia="en-US"/>
        </w:rPr>
        <w:t xml:space="preserve"> means no error. For best practice, you should always check for errors. However, take the time to review the following list, because Go error handling differs from other languages.</w:t>
      </w:r>
    </w:p>
    <w:p>
      <w:pPr>
        <w:spacing w:before="0" w:after="0" w:line="472" w:lineRule="atLeast"/>
        <w:ind w:left="360" w:right="510"/>
        <w:rPr>
          <w:color w:val="E3E3E3"/>
          <w:sz w:val="32"/>
          <w:szCs w:val="32"/>
          <w:lang w:val="en-US" w:eastAsia="en-US"/>
        </w:rPr>
      </w:pPr>
      <w:r>
        <w:rPr>
          <w:strike w:val="0"/>
          <w:color w:val="E3E3E3"/>
          <w:sz w:val="32"/>
          <w:szCs w:val="32"/>
          <w:u w:val="none"/>
          <w:lang w:val="en-US" w:eastAsia="en-US"/>
        </w:rPr>
        <w:drawing>
          <wp:anchor simplePos="0" relativeHeight="251662336" behindDoc="0" locked="0" layoutInCell="1" allowOverlap="0">
            <wp:simplePos x="0" y="0"/>
            <wp:positionH relativeFrom="column">
              <wp:align>left</wp:align>
            </wp:positionH>
            <wp:positionV relativeFrom="line">
              <wp:posOffset>0</wp:posOffset>
            </wp:positionV>
            <wp:extent cx="190500" cy="190500"/>
            <wp:wrapSquare wrapText="bothSides"/>
            <wp:docPr id="1000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1" name=""/>
                    <pic:cNvPicPr>
                      <a:picLocks noChangeAspect="1"/>
                    </pic:cNvPicPr>
                  </pic:nvPicPr>
                  <pic:blipFill>
                    <a:blip xmlns:r="http://schemas.openxmlformats.org/officeDocument/2006/relationships" r:embed="rId17">
                      <a:extLst>
                        <a:ext uri="{96DAC541-7B7A-43D3-8B79-37D633B846F1}">
                          <asvg:svgBlip xmlns:asvg="http://schemas.microsoft.com/office/drawing/2016/SVG/main" r:embed="rId18"/>
                        </a:ext>
                      </a:extLst>
                    </a:blip>
                    <a:stretch>
                      <a:fillRect/>
                    </a:stretch>
                  </pic:blipFill>
                  <pic:spPr>
                    <a:xfrm>
                      <a:off x="0" y="0"/>
                      <a:ext cx="190500" cy="190500"/>
                    </a:xfrm>
                    <a:prstGeom prst="rect">
                      <a:avLst/>
                    </a:prstGeom>
                  </pic:spPr>
                </pic:pic>
              </a:graphicData>
            </a:graphic>
          </wp:anchor>
        </w:drawing>
      </w:r>
    </w:p>
    <w:p>
      <w:pPr>
        <w:pStyle w:val="contentpdata-v-8a444a42"/>
        <w:spacing w:before="0" w:after="0" w:line="435" w:lineRule="atLeast"/>
        <w:ind w:left="360" w:right="360"/>
        <w:rPr>
          <w:color w:val="E3E3E3"/>
          <w:lang w:val="en-US" w:eastAsia="en-US"/>
        </w:rPr>
      </w:pPr>
      <w:r>
        <w:rPr>
          <w:rStyle w:val="data-v-67808297strong"/>
          <w:b/>
          <w:bCs/>
          <w:i w:val="0"/>
          <w:iCs w:val="0"/>
          <w:color w:val="E3E3E3"/>
          <w:lang w:val="en-US" w:eastAsia="en-US"/>
        </w:rPr>
        <w:t>Further reading:</w:t>
      </w:r>
    </w:p>
    <w:p>
      <w:pPr>
        <w:pStyle w:val="data-v-67808297li"/>
        <w:numPr>
          <w:ilvl w:val="0"/>
          <w:numId w:val="10"/>
        </w:numPr>
        <w:spacing w:before="240" w:after="360" w:line="435" w:lineRule="atLeast"/>
        <w:ind w:left="840" w:right="360" w:hanging="210"/>
        <w:jc w:val="left"/>
        <w:rPr>
          <w:color w:val="E3E3E3"/>
          <w:lang w:val="en-US" w:eastAsia="en-US"/>
        </w:rPr>
      </w:pPr>
      <w:hyperlink r:id="rId29" w:tgtFrame="_blank" w:history="1">
        <w:r>
          <w:rPr>
            <w:rStyle w:val="data-v-67808297ulatargetblank"/>
            <w:b w:val="0"/>
            <w:bCs w:val="0"/>
            <w:i w:val="0"/>
            <w:iCs w:val="0"/>
            <w:color w:val="0000EE"/>
            <w:u w:val="single" w:color="0000EE"/>
            <w:lang w:val="en-US" w:eastAsia="en-US"/>
          </w:rPr>
          <w:t>A tour of Go</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ulatargetblank"/>
            <w:b w:val="0"/>
            <w:bCs w:val="0"/>
            <w:i w:val="0"/>
            <w:iCs w:val="0"/>
            <w:color w:val="0000EE"/>
            <w:sz w:val="18"/>
            <w:szCs w:val="18"/>
            <w:u w:val="single" w:color="0000EE"/>
            <w:lang w:val="en-US" w:eastAsia="en-US"/>
          </w:rPr>
          <w:t>↗</w:t>
        </w:r>
      </w:hyperlink>
    </w:p>
    <w:p>
      <w:pPr>
        <w:pStyle w:val="tm-rf-1tm-medium"/>
        <w:spacing w:before="0" w:after="180" w:line="292" w:lineRule="atLeast"/>
        <w:ind w:left="360" w:right="360"/>
        <w:rPr>
          <w:caps/>
          <w:spacing w:val="16"/>
          <w:sz w:val="20"/>
          <w:szCs w:val="20"/>
          <w:lang w:val="en-US" w:eastAsia="en-US"/>
        </w:rPr>
      </w:pPr>
      <w:r>
        <w:rPr>
          <w:caps/>
          <w:spacing w:val="16"/>
          <w:sz w:val="20"/>
          <w:szCs w:val="20"/>
          <w:lang w:val="en-US" w:eastAsia="en-US"/>
        </w:rPr>
        <w:t>synopsis</w:t>
      </w:r>
    </w:p>
    <w:p>
      <w:pPr>
        <w:pStyle w:val="contentpdata-v-8a444a42"/>
        <w:spacing w:before="0" w:after="0" w:line="435" w:lineRule="atLeast"/>
        <w:ind w:left="360" w:right="360"/>
        <w:rPr>
          <w:lang w:val="en-US" w:eastAsia="en-US"/>
        </w:rPr>
      </w:pPr>
      <w:r>
        <w:rPr>
          <w:lang w:val="en-US" w:eastAsia="en-US"/>
        </w:rPr>
        <w:t>To summarize, this section has explored:</w:t>
      </w:r>
    </w:p>
    <w:p>
      <w:pPr>
        <w:pStyle w:val="data-v-67808297li"/>
        <w:numPr>
          <w:ilvl w:val="0"/>
          <w:numId w:val="11"/>
        </w:numPr>
        <w:spacing w:before="240" w:after="240" w:line="435" w:lineRule="atLeast"/>
        <w:ind w:left="840" w:right="360" w:hanging="210"/>
        <w:jc w:val="left"/>
        <w:rPr>
          <w:lang w:val="en-US" w:eastAsia="en-US"/>
        </w:rPr>
      </w:pPr>
      <w:r>
        <w:rPr>
          <w:lang w:val="en-US" w:eastAsia="en-US"/>
        </w:rPr>
        <w:t xml:space="preserve">The </w:t>
      </w:r>
      <w:r>
        <w:rPr>
          <w:rStyle w:val="data-v-67808297em"/>
          <w:b/>
          <w:bCs/>
          <w:i/>
          <w:iCs/>
          <w:spacing w:val="2"/>
          <w:lang w:val="en-US" w:eastAsia="en-US"/>
        </w:rPr>
        <w:t>fmt</w:t>
      </w:r>
      <w:r>
        <w:rPr>
          <w:rStyle w:val="data-v-67808297strong"/>
          <w:b/>
          <w:bCs/>
          <w:i w:val="0"/>
          <w:iCs w:val="0"/>
          <w:lang w:val="en-US" w:eastAsia="en-US"/>
        </w:rPr>
        <w:t xml:space="preserve"> (format)</w:t>
      </w:r>
      <w:r>
        <w:rPr>
          <w:lang w:val="en-US" w:eastAsia="en-US"/>
        </w:rPr>
        <w:t xml:space="preserve"> standard package in increased detail, including a range of useful verbs and function declarations.</w:t>
      </w:r>
    </w:p>
    <w:p>
      <w:pPr>
        <w:pStyle w:val="data-v-67808297li"/>
        <w:numPr>
          <w:ilvl w:val="0"/>
          <w:numId w:val="11"/>
        </w:numPr>
        <w:spacing w:after="240" w:line="435" w:lineRule="atLeast"/>
        <w:ind w:left="840" w:right="360" w:hanging="210"/>
        <w:jc w:val="left"/>
        <w:rPr>
          <w:lang w:val="en-US" w:eastAsia="en-US"/>
        </w:rPr>
      </w:pPr>
      <w:r>
        <w:rPr>
          <w:lang w:val="en-US" w:eastAsia="en-US"/>
        </w:rPr>
        <w:t xml:space="preserve">The </w:t>
      </w:r>
      <w:r>
        <w:rPr>
          <w:rStyle w:val="data-v-67808297em"/>
          <w:b/>
          <w:bCs/>
          <w:i/>
          <w:iCs/>
          <w:spacing w:val="2"/>
          <w:lang w:val="en-US" w:eastAsia="en-US"/>
        </w:rPr>
        <w:t>strconv</w:t>
      </w:r>
      <w:r>
        <w:rPr>
          <w:lang w:val="en-US" w:eastAsia="en-US"/>
        </w:rPr>
        <w:t xml:space="preserve"> package, which offers conversions to and from strings of basic data types.</w:t>
      </w:r>
    </w:p>
    <w:p>
      <w:pPr>
        <w:pStyle w:val="data-v-67808297li"/>
        <w:numPr>
          <w:ilvl w:val="0"/>
          <w:numId w:val="11"/>
        </w:numPr>
        <w:spacing w:after="360" w:line="435" w:lineRule="atLeast"/>
        <w:ind w:left="840" w:right="360" w:hanging="210"/>
        <w:jc w:val="left"/>
        <w:rPr>
          <w:lang w:val="en-US" w:eastAsia="en-US"/>
        </w:rPr>
      </w:pPr>
      <w:r>
        <w:rPr>
          <w:rStyle w:val="data-v-67808297strong"/>
          <w:b/>
          <w:bCs/>
          <w:i w:val="0"/>
          <w:iCs w:val="0"/>
          <w:lang w:val="en-US" w:eastAsia="en-US"/>
        </w:rPr>
        <w:t>Error</w:t>
      </w:r>
      <w:r>
        <w:rPr>
          <w:lang w:val="en-US" w:eastAsia="en-US"/>
        </w:rPr>
        <w:t xml:space="preserve"> values, which by convention are the last return value of a function.</w:t>
      </w:r>
    </w:p>
    <w:p>
      <w:pPr>
        <w:pStyle w:val="tm-rf-1tm-medium"/>
        <w:spacing w:before="960" w:after="0"/>
        <w:ind w:left="0" w:right="480"/>
        <w:jc w:val="left"/>
        <w:rPr>
          <w:caps/>
          <w:spacing w:val="19"/>
          <w:lang w:val="en-US" w:eastAsia="en-US"/>
        </w:rPr>
      </w:pPr>
      <w:r>
        <w:rPr>
          <w:caps/>
          <w:spacing w:val="19"/>
          <w:lang w:val="en-US" w:eastAsia="en-US"/>
        </w:rPr>
        <w:t>previous</w:t>
      </w:r>
    </w:p>
    <w:p>
      <w:pPr>
        <w:pStyle w:val="linksitemicondata-v-3d7fac06"/>
        <w:spacing w:before="0" w:after="0"/>
        <w:ind w:left="0" w:right="960"/>
        <w:jc w:val="left"/>
        <w:rPr>
          <w:color w:val="0000EE"/>
          <w:lang w:val="en-US" w:eastAsia="en-US"/>
        </w:rPr>
      </w:pPr>
      <w:r>
        <w:rPr>
          <w:lang w:val="en-US" w:eastAsia="en-US"/>
        </w:rPr>
        <w:fldChar w:fldCharType="begin"/>
      </w:r>
      <w:r>
        <w:rPr>
          <w:lang w:val="en-US" w:eastAsia="en-US"/>
        </w:rPr>
        <w:instrText xml:space="preserve"> HYPERLINK "https://ida.interchain.io/tutorials/4-golang-intro/5-arrays.html" </w:instrText>
      </w:r>
      <w:r>
        <w:rPr>
          <w:lang w:val="en-US" w:eastAsia="en-US"/>
        </w:rPr>
        <w:fldChar w:fldCharType="separate"/>
      </w:r>
      <w:r>
        <w:rPr>
          <w:rStyle w:val="icondata-v-7aca3159"/>
          <w:b w:val="0"/>
          <w:bCs w:val="0"/>
          <w:i w:val="0"/>
          <w:iCs w:val="0"/>
          <w:strike w:val="0"/>
          <w:color w:val="0000EE"/>
          <w:u w:val="none"/>
          <w:lang w:val="en-US" w:eastAsia="en-US"/>
        </w:rPr>
        <w:drawing>
          <wp:inline>
            <wp:extent cx="215873" cy="177778"/>
            <wp:docPr id="1000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3" name=""/>
                    <pic:cNvPicPr>
                      <a:picLocks noChangeAspect="1"/>
                    </pic:cNvPicPr>
                  </pic:nvPicPr>
                  <pic:blipFill>
                    <a:blip xmlns:r="http://schemas.openxmlformats.org/officeDocument/2006/relationships" r:embed="rId30">
                      <a:extLst>
                        <a:ext uri="{96DAC541-7B7A-43D3-8B79-37D633B846F1}">
                          <asvg:svgBlip xmlns:asvg="http://schemas.microsoft.com/office/drawing/2016/SVG/main" r:embed="rId31"/>
                        </a:ext>
                      </a:extLst>
                    </a:blip>
                    <a:stretch>
                      <a:fillRect/>
                    </a:stretch>
                  </pic:blipFill>
                  <pic:spPr>
                    <a:xfrm>
                      <a:off x="0" y="0"/>
                      <a:ext cx="215873" cy="177778"/>
                    </a:xfrm>
                    <a:prstGeom prst="rect">
                      <a:avLst/>
                    </a:prstGeom>
                  </pic:spPr>
                </pic:pic>
              </a:graphicData>
            </a:graphic>
          </wp:inline>
        </w:drawing>
      </w:r>
    </w:p>
    <w:p>
      <w:pPr>
        <w:pStyle w:val="linksitemh5data-v-3d7fac06"/>
        <w:spacing w:before="0" w:after="480" w:line="299" w:lineRule="atLeast"/>
        <w:ind w:left="0" w:right="480"/>
        <w:jc w:val="left"/>
        <w:outlineLvl w:val="4"/>
        <w:rPr>
          <w:b/>
          <w:bCs/>
          <w:color w:val="0000EE"/>
          <w:sz w:val="20"/>
          <w:szCs w:val="20"/>
          <w:lang w:val="en-US" w:eastAsia="en-US"/>
        </w:rPr>
      </w:pPr>
      <w:r>
        <w:rPr>
          <w:b/>
          <w:bCs/>
          <w:color w:val="0000EE"/>
          <w:sz w:val="20"/>
          <w:szCs w:val="20"/>
          <w:lang w:val="en-US" w:eastAsia="en-US"/>
        </w:rPr>
        <w:t>Arrays and Slices in Go</w:t>
      </w:r>
      <w:r>
        <w:rPr>
          <w:b/>
          <w:bCs/>
          <w:color w:val="0000EE"/>
          <w:sz w:val="20"/>
          <w:szCs w:val="20"/>
          <w:lang w:val="en-US" w:eastAsia="en-US"/>
        </w:rPr>
        <w:fldChar w:fldCharType="end"/>
      </w:r>
    </w:p>
    <w:p>
      <w:pPr>
        <w:pStyle w:val="tm-rf-1tm-medium"/>
        <w:spacing w:before="0" w:after="0"/>
        <w:ind w:left="0" w:right="0"/>
        <w:jc w:val="right"/>
        <w:rPr>
          <w:caps/>
          <w:spacing w:val="19"/>
          <w:lang w:val="en-US" w:eastAsia="en-US"/>
        </w:rPr>
      </w:pPr>
      <w:r>
        <w:rPr>
          <w:caps/>
          <w:spacing w:val="19"/>
          <w:lang w:val="en-US" w:eastAsia="en-US"/>
        </w:rPr>
        <w:t>up next</w:t>
      </w:r>
    </w:p>
    <w:p>
      <w:pPr>
        <w:pStyle w:val="linksitemh5data-v-3d7fac06"/>
        <w:spacing w:before="0" w:after="0" w:line="299" w:lineRule="atLeast"/>
        <w:ind w:left="0" w:right="0"/>
        <w:jc w:val="right"/>
        <w:outlineLvl w:val="4"/>
        <w:rPr>
          <w:b/>
          <w:bCs/>
          <w:color w:val="0000EE"/>
          <w:sz w:val="20"/>
          <w:szCs w:val="20"/>
          <w:lang w:val="en-US" w:eastAsia="en-US"/>
        </w:rPr>
      </w:pPr>
      <w:r>
        <w:rPr>
          <w:lang w:val="en-US" w:eastAsia="en-US"/>
        </w:rPr>
        <w:fldChar w:fldCharType="begin"/>
      </w:r>
      <w:r>
        <w:rPr>
          <w:lang w:val="en-US" w:eastAsia="en-US"/>
        </w:rPr>
        <w:instrText xml:space="preserve"> HYPERLINK "https://ida.interchain.io/tutorials/4-golang-intro/7-concurrency.html" </w:instrText>
      </w:r>
      <w:r>
        <w:rPr>
          <w:lang w:val="en-US" w:eastAsia="en-US"/>
        </w:rPr>
        <w:fldChar w:fldCharType="separate"/>
      </w:r>
      <w:r>
        <w:rPr>
          <w:b/>
          <w:bCs/>
          <w:color w:val="0000EE"/>
          <w:sz w:val="20"/>
          <w:szCs w:val="20"/>
          <w:lang w:val="en-US" w:eastAsia="en-US"/>
        </w:rPr>
        <w:t>Concurrency in Go</w:t>
      </w:r>
    </w:p>
    <w:p>
      <w:pPr>
        <w:pStyle w:val="linksitemicondata-v-3d7fac06"/>
        <w:spacing w:before="0" w:after="480"/>
        <w:ind w:left="480" w:right="0"/>
        <w:jc w:val="right"/>
        <w:rPr>
          <w:color w:val="0000EE"/>
          <w:lang w:val="en-US" w:eastAsia="en-US"/>
        </w:rPr>
      </w:pPr>
      <w:r>
        <w:rPr>
          <w:rStyle w:val="icondata-v-7aca3159"/>
          <w:b w:val="0"/>
          <w:bCs w:val="0"/>
          <w:i w:val="0"/>
          <w:iCs w:val="0"/>
          <w:strike w:val="0"/>
          <w:color w:val="0000EE"/>
          <w:u w:val="none"/>
          <w:lang w:val="en-US" w:eastAsia="en-US"/>
        </w:rPr>
        <w:drawing>
          <wp:inline>
            <wp:extent cx="215873" cy="177778"/>
            <wp:docPr id="100045" name="">
              <a:hlinkClick xmlns:a="http://schemas.openxmlformats.org/drawingml/2006/main" xmlns:r="http://schemas.openxmlformats.org/officeDocument/2006/relationships"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5" name=""/>
                    <pic:cNvPicPr>
                      <a:picLocks noChangeAspect="1"/>
                    </pic:cNvPicPr>
                  </pic:nvPicPr>
                  <pic:blipFill>
                    <a:blip xmlns:r="http://schemas.openxmlformats.org/officeDocument/2006/relationships" r:embed="rId30">
                      <a:extLst>
                        <a:ext uri="{96DAC541-7B7A-43D3-8B79-37D633B846F1}">
                          <asvg:svgBlip xmlns:asvg="http://schemas.microsoft.com/office/drawing/2016/SVG/main" r:embed="rId33"/>
                        </a:ext>
                      </a:extLst>
                    </a:blip>
                    <a:stretch>
                      <a:fillRect/>
                    </a:stretch>
                  </pic:blipFill>
                  <pic:spPr>
                    <a:xfrm>
                      <a:off x="0" y="0"/>
                      <a:ext cx="215873" cy="177778"/>
                    </a:xfrm>
                    <a:prstGeom prst="rect">
                      <a:avLst/>
                    </a:prstGeom>
                  </pic:spPr>
                </pic:pic>
              </a:graphicData>
            </a:graphic>
          </wp:inline>
        </w:drawing>
      </w:r>
      <w:r>
        <w:rPr>
          <w:rStyle w:val="icondata-v-7aca3159"/>
          <w:b w:val="0"/>
          <w:bCs w:val="0"/>
          <w:i w:val="0"/>
          <w:iCs w:val="0"/>
          <w:strike w:val="0"/>
          <w:color w:val="0000EE"/>
          <w:u w:val="none"/>
          <w:lang w:val="en-US" w:eastAsia="en-US"/>
        </w:rPr>
        <w:fldChar w:fldCharType="end"/>
      </w:r>
    </w:p>
    <w:p>
      <w:pPr>
        <w:pStyle w:val="div"/>
        <w:spacing w:before="960" w:after="0"/>
        <w:ind w:left="0" w:right="0"/>
        <w:jc w:val="center"/>
        <w:rPr>
          <w:lang w:val="en-US" w:eastAsia="en-US"/>
        </w:rPr>
      </w:pPr>
      <w:r>
        <w:rPr>
          <w:lang w:val="en-US" w:eastAsia="en-US"/>
        </w:rPr>
        <w:t>Rate this Page</w:t>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047" name="" descr="icon sm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7" name=""/>
                    <pic:cNvPicPr>
                      <a:picLocks noChangeAspect="1"/>
                    </pic:cNvPicPr>
                  </pic:nvPicPr>
                  <pic:blipFill>
                    <a:blip xmlns:r="http://schemas.openxmlformats.org/officeDocument/2006/relationships" r:embed="rId34">
                      <a:extLst>
                        <a:ext uri="{96DAC541-7B7A-43D3-8B79-37D633B846F1}">
                          <asvg:svgBlip xmlns:asvg="http://schemas.microsoft.com/office/drawing/2016/SVG/main" r:embed="rId35"/>
                        </a:ext>
                      </a:extLst>
                    </a:blip>
                    <a:stretch>
                      <a:fillRect/>
                    </a:stretch>
                  </pic:blipFill>
                  <pic:spPr>
                    <a:xfrm>
                      <a:off x="0" y="0"/>
                      <a:ext cx="285750" cy="294968"/>
                    </a:xfrm>
                    <a:prstGeom prst="rect">
                      <a:avLst/>
                    </a:prstGeom>
                  </pic:spPr>
                </pic:pic>
              </a:graphicData>
            </a:graphic>
          </wp:inline>
        </w:drawing>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049" name="" descr="icon me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9" name=""/>
                    <pic:cNvPicPr>
                      <a:picLocks noChangeAspect="1"/>
                    </pic:cNvPicPr>
                  </pic:nvPicPr>
                  <pic:blipFill>
                    <a:blip xmlns:r="http://schemas.openxmlformats.org/officeDocument/2006/relationships" r:embed="rId36">
                      <a:extLst>
                        <a:ext uri="{96DAC541-7B7A-43D3-8B79-37D633B846F1}">
                          <asvg:svgBlip xmlns:asvg="http://schemas.microsoft.com/office/drawing/2016/SVG/main" r:embed="rId37"/>
                        </a:ext>
                      </a:extLst>
                    </a:blip>
                    <a:stretch>
                      <a:fillRect/>
                    </a:stretch>
                  </pic:blipFill>
                  <pic:spPr>
                    <a:xfrm>
                      <a:off x="0" y="0"/>
                      <a:ext cx="285750" cy="294968"/>
                    </a:xfrm>
                    <a:prstGeom prst="rect">
                      <a:avLst/>
                    </a:prstGeom>
                  </pic:spPr>
                </pic:pic>
              </a:graphicData>
            </a:graphic>
          </wp:inline>
        </w:drawing>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051" name="" descr="icon fr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1" name=""/>
                    <pic:cNvPicPr>
                      <a:picLocks noChangeAspect="1"/>
                    </pic:cNvPicPr>
                  </pic:nvPicPr>
                  <pic:blipFill>
                    <a:blip xmlns:r="http://schemas.openxmlformats.org/officeDocument/2006/relationships" r:embed="rId38">
                      <a:extLst>
                        <a:ext uri="{96DAC541-7B7A-43D3-8B79-37D633B846F1}">
                          <asvg:svgBlip xmlns:asvg="http://schemas.microsoft.com/office/drawing/2016/SVG/main" r:embed="rId39"/>
                        </a:ext>
                      </a:extLst>
                    </a:blip>
                    <a:stretch>
                      <a:fillRect/>
                    </a:stretch>
                  </pic:blipFill>
                  <pic:spPr>
                    <a:xfrm>
                      <a:off x="0" y="0"/>
                      <a:ext cx="285750" cy="294968"/>
                    </a:xfrm>
                    <a:prstGeom prst="rect">
                      <a:avLst/>
                    </a:prstGeom>
                  </pic:spPr>
                </pic:pic>
              </a:graphicData>
            </a:graphic>
          </wp:inline>
        </w:drawing>
      </w:r>
    </w:p>
    <w:p>
      <w:pPr>
        <w:pStyle w:val="div"/>
        <w:spacing w:before="240" w:after="0"/>
        <w:ind w:left="0" w:right="0"/>
        <w:jc w:val="center"/>
        <w:rPr>
          <w:vanish/>
          <w:lang w:val="en-US" w:eastAsia="en-US"/>
        </w:rPr>
      </w:pPr>
      <w:r>
        <w:rPr>
          <w:vanish/>
          <w:lang w:val="en-US" w:eastAsia="en-US"/>
        </w:rPr>
        <w:t>Would you like to add a message?</w:t>
      </w:r>
    </w:p>
    <w:p>
      <w:pPr>
        <w:pStyle w:val="rootmt-4"/>
        <w:pBdr>
          <w:top w:val="none" w:sz="0" w:space="0" w:color="auto"/>
          <w:left w:val="none" w:sz="0" w:space="31" w:color="auto"/>
          <w:bottom w:val="none" w:sz="0" w:space="0" w:color="auto"/>
          <w:right w:val="none" w:sz="0" w:space="31" w:color="auto"/>
        </w:pBdr>
        <w:spacing w:before="240" w:after="0"/>
        <w:ind w:left="960" w:right="960"/>
        <w:jc w:val="center"/>
        <w:rPr>
          <w:vanish/>
          <w:lang w:val="en-US" w:eastAsia="en-US"/>
        </w:rPr>
      </w:pPr>
      <w:r>
        <w:rPr>
          <w:vanish/>
          <w:lang w:val="en-US" w:eastAsia="en-US"/>
        </w:rPr>
        <w:t>Submit</w:t>
      </w:r>
    </w:p>
    <w:p>
      <w:pPr>
        <w:pStyle w:val="feedbacksuccessdata-v-40232d12"/>
        <w:spacing w:before="480" w:after="900"/>
        <w:ind w:left="0" w:right="0"/>
        <w:jc w:val="center"/>
        <w:rPr>
          <w:vanish/>
          <w:lang w:val="en-US" w:eastAsia="en-US"/>
        </w:rPr>
      </w:pPr>
      <w:r>
        <w:rPr>
          <w:vanish/>
          <w:lang w:val="en-US" w:eastAsia="en-US"/>
        </w:rPr>
        <w:t>Thank you for your Feedback!</w:t>
      </w:r>
    </w:p>
    <w:p>
      <w:pPr>
        <w:spacing w:before="0" w:after="480"/>
        <w:ind w:left="360" w:right="0"/>
        <w:rPr>
          <w:color w:val="0000EE"/>
          <w:lang w:val="en-US" w:eastAsia="en-US"/>
        </w:rPr>
      </w:pPr>
      <w:r>
        <w:rPr>
          <w:strike w:val="0"/>
          <w:color w:val="0000EE"/>
          <w:u w:val="none"/>
          <w:lang w:val="en-US" w:eastAsia="en-US"/>
        </w:rPr>
        <w:drawing>
          <wp:inline>
            <wp:extent cx="5048250" cy="3657600"/>
            <wp:docPr id="100053" name="" descr="Join our discord channels">
              <a:hlinkClick xmlns:a="http://schemas.openxmlformats.org/drawingml/2006/main" xmlns:r="http://schemas.openxmlformats.org/officeDocument/2006/relationships" r:id="rId14"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3" name=""/>
                    <pic:cNvPicPr>
                      <a:picLocks noChangeAspect="1"/>
                    </pic:cNvPicPr>
                  </pic:nvPicPr>
                  <pic:blipFill>
                    <a:blip xmlns:r="http://schemas.openxmlformats.org/officeDocument/2006/relationships" r:embed="rId40"/>
                    <a:stretch>
                      <a:fillRect/>
                    </a:stretch>
                  </pic:blipFill>
                  <pic:spPr>
                    <a:xfrm>
                      <a:off x="0" y="0"/>
                      <a:ext cx="5048250" cy="3657600"/>
                    </a:xfrm>
                    <a:prstGeom prst="rect">
                      <a:avLst/>
                    </a:prstGeom>
                  </pic:spPr>
                </pic:pic>
              </a:graphicData>
            </a:graphic>
          </wp:inline>
        </w:drawing>
      </w:r>
    </w:p>
    <w:p>
      <w:pPr>
        <w:pStyle w:val="tm-rf-1tm-medium"/>
        <w:spacing w:before="0" w:after="0"/>
        <w:ind w:left="360" w:right="0"/>
        <w:rPr>
          <w:caps/>
          <w:spacing w:val="19"/>
          <w:lang w:val="en-US" w:eastAsia="en-US"/>
        </w:rPr>
      </w:pPr>
      <w:r>
        <w:rPr>
          <w:caps/>
          <w:spacing w:val="19"/>
          <w:lang w:val="en-US" w:eastAsia="en-US"/>
        </w:rPr>
        <w:t>On this page</w:t>
      </w:r>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fmt" w:history="1">
        <w:r>
          <w:rPr>
            <w:rStyle w:val="asidelinkhrefdata-v-917fa164"/>
            <w:b w:val="0"/>
            <w:bCs w:val="0"/>
            <w:i w:val="0"/>
            <w:iCs w:val="0"/>
            <w:color w:val="0000EE"/>
            <w:lang w:val="en-US" w:eastAsia="en-US"/>
          </w:rPr>
          <w:t>fmt</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strconv" w:history="1">
        <w:r>
          <w:rPr>
            <w:rStyle w:val="asidelinkhrefdata-v-917fa164"/>
            <w:b w:val="0"/>
            <w:bCs w:val="0"/>
            <w:i w:val="0"/>
            <w:iCs w:val="0"/>
            <w:color w:val="0000EE"/>
            <w:lang w:val="en-US" w:eastAsia="en-US"/>
          </w:rPr>
          <w:t>strconv</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convert-from-string" w:history="1">
        <w:r>
          <w:rPr>
            <w:rStyle w:val="asidelinkhrefdata-v-917fa164"/>
            <w:b w:val="0"/>
            <w:bCs w:val="0"/>
            <w:i w:val="0"/>
            <w:iCs w:val="0"/>
            <w:color w:val="0000EE"/>
            <w:lang w:val="en-US" w:eastAsia="en-US"/>
          </w:rPr>
          <w:t>Convert from string</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convert-to-string" w:history="1">
        <w:r>
          <w:rPr>
            <w:rStyle w:val="asidelinkhrefdata-v-917fa164"/>
            <w:b w:val="0"/>
            <w:bCs w:val="0"/>
            <w:i w:val="0"/>
            <w:iCs w:val="0"/>
            <w:color w:val="0000EE"/>
            <w:lang w:val="en-US" w:eastAsia="en-US"/>
          </w:rPr>
          <w:t>Convert to string</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errors" w:history="1">
        <w:r>
          <w:rPr>
            <w:rStyle w:val="asidelinkhrefdata-v-917fa164"/>
            <w:b w:val="0"/>
            <w:bCs w:val="0"/>
            <w:i w:val="0"/>
            <w:iCs w:val="0"/>
            <w:color w:val="0000EE"/>
            <w:lang w:val="en-US" w:eastAsia="en-US"/>
          </w:rPr>
          <w:t>Errors</w:t>
        </w:r>
      </w:hyperlink>
    </w:p>
    <w:p>
      <w:pPr>
        <w:pStyle w:val="Heading4"/>
        <w:keepNext w:val="0"/>
        <w:keepLines w:val="0"/>
        <w:shd w:val="clear" w:color="auto" w:fill="FFFFFF"/>
        <w:spacing w:before="0"/>
        <w:ind w:left="0" w:right="0"/>
        <w:rPr>
          <w:b/>
          <w:bCs/>
          <w:lang w:val="en-US" w:eastAsia="en-US"/>
        </w:rPr>
      </w:pPr>
      <w:r>
        <w:rPr>
          <w:rStyle w:val="any"/>
          <w:rFonts w:ascii="Segoe UI" w:eastAsia="Segoe UI" w:hAnsi="Segoe UI" w:cs="Segoe UI"/>
          <w:b/>
          <w:bCs/>
          <w:i w:val="0"/>
          <w:iCs w:val="0"/>
          <w:color w:val="auto"/>
          <w:lang w:val="en-US" w:eastAsia="en-US"/>
        </w:rPr>
        <w:t>Get Cosmos updates</w:t>
      </w:r>
    </w:p>
    <w:p>
      <w:pPr>
        <w:pStyle w:val="tm-rf-1tm-medium"/>
        <w:shd w:val="clear" w:color="auto" w:fill="FFFFFF"/>
        <w:spacing w:before="0" w:after="0"/>
        <w:ind w:left="0" w:right="0"/>
        <w:rPr>
          <w:lang w:val="en-US" w:eastAsia="en-US"/>
        </w:rPr>
      </w:pPr>
      <w:r>
        <w:rPr>
          <w:lang w:val="en-US" w:eastAsia="en-US"/>
        </w:rPr>
        <w:t xml:space="preserve">Unsubscribe at any time. </w:t>
      </w:r>
      <w:hyperlink r:id="rId41" w:tgtFrame="_blank" w:history="1">
        <w:r>
          <w:rPr>
            <w:rStyle w:val="any"/>
            <w:b w:val="0"/>
            <w:bCs w:val="0"/>
            <w:i w:val="0"/>
            <w:iCs w:val="0"/>
            <w:color w:val="0000EE"/>
            <w:lang w:val="en-US" w:eastAsia="en-US"/>
          </w:rPr>
          <w:t>Privacy Policy</w:t>
        </w:r>
        <w:r>
          <w:rPr>
            <w:rStyle w:val="tm-link"/>
            <w:b w:val="0"/>
            <w:bCs w:val="0"/>
            <w:i w:val="0"/>
            <w:iCs w:val="0"/>
            <w:color w:val="0000EE"/>
            <w:sz w:val="18"/>
            <w:szCs w:val="18"/>
            <w:lang w:val="en-US" w:eastAsia="en-US"/>
          </w:rPr>
          <w:t>↗</w:t>
        </w:r>
      </w:hyperlink>
    </w:p>
    <w:p>
      <w:pPr>
        <w:pStyle w:val="forminputdata-v-e0e02ad4"/>
        <w:shd w:val="clear" w:color="auto" w:fill="FFFFFF"/>
        <w:spacing w:before="0" w:after="0"/>
        <w:ind w:left="0" w:right="0"/>
        <w:rPr>
          <w:rFonts w:ascii="Arial" w:eastAsia="Arial" w:hAnsi="Arial" w:cs="Arial"/>
          <w:b w:val="0"/>
          <w:bCs w:val="0"/>
          <w:i w:val="0"/>
          <w:iCs w:val="0"/>
          <w:sz w:val="24"/>
          <w:szCs w:val="24"/>
          <w:bdr w:val="none" w:sz="0" w:space="0" w:color="auto"/>
          <w:lang w:val="en-US" w:eastAsia="en-US"/>
        </w:rPr>
      </w:pPr>
      <w:r>
        <w:rPr>
          <w:rFonts w:ascii="Arial" w:eastAsia="Arial" w:hAnsi="Arial" w:cs="Arial"/>
          <w:b w:val="0"/>
          <w:bCs w:val="0"/>
          <w:i w:val="0"/>
          <w:iCs w:val="0"/>
          <w:sz w:val="24"/>
          <w:szCs w:val="24"/>
          <w:bdr w:val="none" w:sz="0" w:space="0" w:color="auto"/>
          <w:lang w:val="en-US" w:eastAsia="en-US"/>
        </w:rPr>
        <w:fldChar w:fldCharType="begin">
          <w:ffData>
            <w:name w:val="fields[email]"/>
            <w:enabled/>
            <w:calcOnExit w:val="0"/>
            <w:textInput/>
          </w:ffData>
        </w:fldChar>
      </w:r>
      <w:bookmarkStart w:id="0" w:name="fields[email]"/>
      <w:r>
        <w:rPr>
          <w:rFonts w:ascii="Arial" w:eastAsia="Arial" w:hAnsi="Arial" w:cs="Arial"/>
          <w:b w:val="0"/>
          <w:bCs w:val="0"/>
          <w:i w:val="0"/>
          <w:iCs w:val="0"/>
          <w:sz w:val="24"/>
          <w:szCs w:val="24"/>
          <w:bdr w:val="none" w:sz="0" w:space="0" w:color="auto"/>
          <w:lang w:val="en-US" w:eastAsia="en-US"/>
        </w:rPr>
        <w:instrText xml:space="preserve"> FORMTEXT </w:instrText>
      </w:r>
      <w:r>
        <w:rPr>
          <w:rFonts w:ascii="Arial" w:eastAsia="Arial" w:hAnsi="Arial" w:cs="Arial"/>
          <w:b w:val="0"/>
          <w:bCs w:val="0"/>
          <w:i w:val="0"/>
          <w:iCs w:val="0"/>
          <w:sz w:val="24"/>
          <w:szCs w:val="24"/>
          <w:bdr w:val="none" w:sz="0" w:space="0" w:color="auto"/>
          <w:lang w:val="en-US" w:eastAsia="en-US"/>
        </w:rPr>
        <w:fldChar w:fldCharType="separate"/>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fldChar w:fldCharType="end"/>
      </w:r>
      <w:bookmarkEnd w:id="0"/>
      <w:r>
        <w:rPr>
          <w:rStyle w:val="sr-only"/>
          <w:b w:val="0"/>
          <w:bCs w:val="0"/>
          <w:i w:val="0"/>
          <w:iCs w:val="0"/>
          <w:bdr w:val="none" w:sz="0" w:space="0" w:color="auto"/>
          <w:lang w:val="en-US" w:eastAsia="en-US"/>
        </w:rPr>
        <w:t>Next</w:t>
      </w:r>
      <w:r>
        <w:rPr>
          <w:rStyle w:val="icondata-v-7aca3159"/>
          <w:b w:val="0"/>
          <w:bCs w:val="0"/>
          <w:i w:val="0"/>
          <w:iCs w:val="0"/>
          <w:strike w:val="0"/>
          <w:u w:val="none"/>
          <w:bdr w:val="none" w:sz="0" w:space="0" w:color="auto"/>
          <w:lang w:val="en-US" w:eastAsia="en-US"/>
        </w:rPr>
        <w:drawing>
          <wp:inline>
            <wp:extent cx="215873" cy="177778"/>
            <wp:docPr id="1000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5" name=""/>
                    <pic:cNvPicPr>
                      <a:picLocks noChangeAspect="1"/>
                    </pic:cNvPicPr>
                  </pic:nvPicPr>
                  <pic:blipFill>
                    <a:blip xmlns:r="http://schemas.openxmlformats.org/officeDocument/2006/relationships" r:embed="rId30">
                      <a:extLst>
                        <a:ext uri="{96DAC541-7B7A-43D3-8B79-37D633B846F1}">
                          <asvg:svgBlip xmlns:asvg="http://schemas.microsoft.com/office/drawing/2016/SVG/main" r:embed="rId42"/>
                        </a:ext>
                      </a:extLst>
                    </a:blip>
                    <a:stretch>
                      <a:fillRect/>
                    </a:stretch>
                  </pic:blipFill>
                  <pic:spPr>
                    <a:xfrm>
                      <a:off x="0" y="0"/>
                      <a:ext cx="215873" cy="177778"/>
                    </a:xfrm>
                    <a:prstGeom prst="rect">
                      <a:avLst/>
                    </a:prstGeom>
                  </pic:spPr>
                </pic:pic>
              </a:graphicData>
            </a:graphic>
          </wp:inline>
        </w:drawing>
      </w:r>
    </w:p>
    <w:p>
      <w:pPr>
        <w:pStyle w:val="linksitemtitledata-v-42d3bbc5"/>
        <w:shd w:val="clear" w:color="auto" w:fill="FFFFFF"/>
        <w:spacing w:before="0" w:after="240"/>
        <w:ind w:left="0" w:right="0"/>
        <w:rPr>
          <w:lang w:val="en-US" w:eastAsia="en-US"/>
        </w:rPr>
      </w:pPr>
      <w:r>
        <w:rPr>
          <w:lang w:val="en-US" w:eastAsia="en-US"/>
        </w:rPr>
        <w:t>Documentation</w:t>
      </w:r>
    </w:p>
    <w:p>
      <w:pPr>
        <w:pStyle w:val="linksitemlinksdata-v-42d3bbc5"/>
        <w:shd w:val="clear" w:color="auto" w:fill="FFFFFF"/>
        <w:spacing w:before="0" w:after="720"/>
        <w:ind w:left="0" w:right="0"/>
        <w:rPr>
          <w:lang w:val="en-US" w:eastAsia="en-US"/>
        </w:rPr>
      </w:pPr>
      <w:hyperlink r:id="rId43" w:tgtFrame="_blank" w:history="1">
        <w:r>
          <w:rPr>
            <w:rStyle w:val="linksitemlinkdata-v-42d3bbc5"/>
            <w:b w:val="0"/>
            <w:bCs w:val="0"/>
            <w:i w:val="0"/>
            <w:iCs w:val="0"/>
            <w:color w:val="0000EE"/>
            <w:lang w:val="en-US" w:eastAsia="en-US"/>
          </w:rPr>
          <w:t>Cosmos SDK</w:t>
        </w:r>
      </w:hyperlink>
      <w:hyperlink r:id="rId44" w:tgtFrame="_blank" w:history="1">
        <w:r>
          <w:rPr>
            <w:rStyle w:val="linksitemlinkdata-v-42d3bbc5"/>
            <w:b w:val="0"/>
            <w:bCs w:val="0"/>
            <w:i w:val="0"/>
            <w:iCs w:val="0"/>
            <w:color w:val="0000EE"/>
            <w:lang w:val="en-US" w:eastAsia="en-US"/>
          </w:rPr>
          <w:t>Cosmos Hub</w:t>
        </w:r>
      </w:hyperlink>
      <w:hyperlink r:id="rId45" w:tgtFrame="_blank" w:history="1">
        <w:r>
          <w:rPr>
            <w:rStyle w:val="linksitemlinkdata-v-42d3bbc5"/>
            <w:b w:val="0"/>
            <w:bCs w:val="0"/>
            <w:i w:val="0"/>
            <w:iCs w:val="0"/>
            <w:color w:val="0000EE"/>
            <w:lang w:val="en-US" w:eastAsia="en-US"/>
          </w:rPr>
          <w:t>CometBFT</w:t>
        </w:r>
      </w:hyperlink>
      <w:hyperlink r:id="rId46" w:tgtFrame="_blank" w:history="1">
        <w:r>
          <w:rPr>
            <w:rStyle w:val="linksitemlinkdata-v-42d3bbc5"/>
            <w:b w:val="0"/>
            <w:bCs w:val="0"/>
            <w:i w:val="0"/>
            <w:iCs w:val="0"/>
            <w:color w:val="0000EE"/>
            <w:lang w:val="en-US" w:eastAsia="en-US"/>
          </w:rPr>
          <w:t>IBC Protocol</w:t>
        </w:r>
      </w:hyperlink>
    </w:p>
    <w:p>
      <w:pPr>
        <w:pStyle w:val="linksitemtitledata-v-42d3bbc5"/>
        <w:shd w:val="clear" w:color="auto" w:fill="FFFFFF"/>
        <w:spacing w:before="0" w:after="240"/>
        <w:ind w:left="0" w:right="0"/>
        <w:rPr>
          <w:lang w:val="en-US" w:eastAsia="en-US"/>
        </w:rPr>
      </w:pPr>
      <w:r>
        <w:rPr>
          <w:lang w:val="en-US" w:eastAsia="en-US"/>
        </w:rPr>
        <w:t>Community</w:t>
      </w:r>
    </w:p>
    <w:p>
      <w:pPr>
        <w:pStyle w:val="linksitemlinksdata-v-42d3bbc5"/>
        <w:shd w:val="clear" w:color="auto" w:fill="FFFFFF"/>
        <w:spacing w:before="0" w:after="720"/>
        <w:ind w:left="0" w:right="0"/>
        <w:rPr>
          <w:lang w:val="en-US" w:eastAsia="en-US"/>
        </w:rPr>
      </w:pPr>
      <w:hyperlink r:id="rId47" w:tgtFrame="_blank" w:history="1">
        <w:r>
          <w:rPr>
            <w:rStyle w:val="linksitemlinkdata-v-42d3bbc5"/>
            <w:b w:val="0"/>
            <w:bCs w:val="0"/>
            <w:i w:val="0"/>
            <w:iCs w:val="0"/>
            <w:color w:val="0000EE"/>
            <w:lang w:val="en-US" w:eastAsia="en-US"/>
          </w:rPr>
          <w:t>Interchain blog</w:t>
        </w:r>
      </w:hyperlink>
      <w:hyperlink r:id="rId48" w:tgtFrame="_blank" w:history="1">
        <w:r>
          <w:rPr>
            <w:rStyle w:val="linksitemlinkdata-v-42d3bbc5"/>
            <w:b w:val="0"/>
            <w:bCs w:val="0"/>
            <w:i w:val="0"/>
            <w:iCs w:val="0"/>
            <w:color w:val="0000EE"/>
            <w:lang w:val="en-US" w:eastAsia="en-US"/>
          </w:rPr>
          <w:t>Forum</w:t>
        </w:r>
      </w:hyperlink>
      <w:hyperlink r:id="rId49" w:tgtFrame="_blank" w:history="1">
        <w:r>
          <w:rPr>
            <w:rStyle w:val="linksitemlinkdata-v-42d3bbc5"/>
            <w:b w:val="0"/>
            <w:bCs w:val="0"/>
            <w:i w:val="0"/>
            <w:iCs w:val="0"/>
            <w:color w:val="0000EE"/>
            <w:lang w:val="en-US" w:eastAsia="en-US"/>
          </w:rPr>
          <w:t>Discord</w:t>
        </w:r>
      </w:hyperlink>
    </w:p>
    <w:p>
      <w:pPr>
        <w:pStyle w:val="linksitemtitledata-v-42d3bbc5"/>
        <w:shd w:val="clear" w:color="auto" w:fill="FFFFFF"/>
        <w:spacing w:before="0" w:after="240"/>
        <w:ind w:left="0" w:right="0"/>
        <w:rPr>
          <w:lang w:val="en-US" w:eastAsia="en-US"/>
        </w:rPr>
      </w:pPr>
      <w:r>
        <w:rPr>
          <w:lang w:val="en-US" w:eastAsia="en-US"/>
        </w:rPr>
        <w:t>Contributing</w:t>
      </w:r>
    </w:p>
    <w:p>
      <w:pPr>
        <w:pStyle w:val="linksitemlinksdata-v-42d3bbc5"/>
        <w:shd w:val="clear" w:color="auto" w:fill="FFFFFF"/>
        <w:spacing w:before="0" w:after="720"/>
        <w:ind w:left="0" w:right="0"/>
        <w:rPr>
          <w:lang w:val="en-US" w:eastAsia="en-US"/>
        </w:rPr>
      </w:pPr>
      <w:hyperlink r:id="rId50" w:tgtFrame="_blank" w:history="1">
        <w:r>
          <w:rPr>
            <w:rStyle w:val="linksitemlinkdata-v-42d3bbc5"/>
            <w:b w:val="0"/>
            <w:bCs w:val="0"/>
            <w:i w:val="0"/>
            <w:iCs w:val="0"/>
            <w:color w:val="0000EE"/>
            <w:lang w:val="en-US" w:eastAsia="en-US"/>
          </w:rPr>
          <w:t>Source code on GitHub</w:t>
        </w:r>
      </w:hyperlink>
    </w:p>
    <w:p>
      <w:pPr>
        <w:pStyle w:val="logoitemimgdata-v-42d3bbc5"/>
        <w:shd w:val="clear" w:color="auto" w:fill="FFFFFF"/>
        <w:spacing w:before="0" w:after="0"/>
        <w:ind w:left="0" w:right="180"/>
        <w:rPr>
          <w:color w:val="0000EE"/>
          <w:lang w:val="en-US" w:eastAsia="en-US"/>
        </w:rPr>
      </w:pPr>
      <w:r>
        <w:rPr>
          <w:lang w:val="en-US" w:eastAsia="en-US"/>
        </w:rPr>
        <w:fldChar w:fldCharType="begin"/>
      </w:r>
      <w:r>
        <w:rPr>
          <w:lang w:val="en-US" w:eastAsia="en-US"/>
        </w:rPr>
        <w:instrText xml:space="preserve"> HYPERLINK "https://ida.interchain.io/" </w:instrText>
      </w:r>
      <w:r>
        <w:rPr>
          <w:lang w:val="en-US" w:eastAsia="en-US"/>
        </w:rPr>
        <w:fldChar w:fldCharType="separate"/>
      </w:r>
      <w:r>
        <w:rPr>
          <w:strike w:val="0"/>
          <w:color w:val="0000EE"/>
          <w:u w:val="none"/>
          <w:lang w:val="en-US" w:eastAsia="en-US"/>
        </w:rPr>
        <w:drawing>
          <wp:inline>
            <wp:extent cx="1904762" cy="1904762"/>
            <wp:docPr id="1000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7" name=""/>
                    <pic:cNvPicPr>
                      <a:picLocks noChangeAspect="1"/>
                    </pic:cNvPicPr>
                  </pic:nvPicPr>
                  <pic:blipFill>
                    <a:blip xmlns:r="http://schemas.openxmlformats.org/officeDocument/2006/relationships" r:embed="rId51">
                      <a:extLst>
                        <a:ext uri="{96DAC541-7B7A-43D3-8B79-37D633B846F1}">
                          <asvg:svgBlip xmlns:asvg="http://schemas.microsoft.com/office/drawing/2016/SVG/main" r:embed="rId52"/>
                        </a:ext>
                      </a:extLst>
                    </a:blip>
                    <a:stretch>
                      <a:fillRect/>
                    </a:stretch>
                  </pic:blipFill>
                  <pic:spPr>
                    <a:xfrm>
                      <a:off x="0" y="0"/>
                      <a:ext cx="1904762" cy="1904762"/>
                    </a:xfrm>
                    <a:prstGeom prst="rect">
                      <a:avLst/>
                    </a:prstGeom>
                  </pic:spPr>
                </pic:pic>
              </a:graphicData>
            </a:graphic>
          </wp:inline>
        </w:drawing>
      </w:r>
    </w:p>
    <w:p>
      <w:pPr>
        <w:pStyle w:val="div"/>
        <w:shd w:val="clear" w:color="auto" w:fill="FFFFFF"/>
        <w:spacing w:before="0" w:after="0"/>
        <w:ind w:left="0" w:right="0"/>
        <w:rPr>
          <w:color w:val="0000EE"/>
          <w:lang w:val="en-US" w:eastAsia="en-US"/>
        </w:rPr>
      </w:pPr>
      <w:r>
        <w:rPr>
          <w:color w:val="0000EE"/>
          <w:lang w:val="en-US" w:eastAsia="en-US"/>
        </w:rPr>
        <w:t>Interchain Developer Academy</w:t>
      </w:r>
      <w:r>
        <w:rPr>
          <w:color w:val="0000EE"/>
          <w:lang w:val="en-US" w:eastAsia="en-US"/>
        </w:rPr>
        <w:fldChar w:fldCharType="end"/>
      </w:r>
    </w:p>
    <w:p>
      <w:pPr>
        <w:pStyle w:val="logoitemdata-v-42d3bbc5"/>
        <w:pBdr>
          <w:top w:val="none" w:sz="0" w:space="18" w:color="auto"/>
          <w:left w:val="none" w:sz="0" w:space="0" w:color="auto"/>
          <w:bottom w:val="none" w:sz="0" w:space="18" w:color="auto"/>
          <w:right w:val="none" w:sz="0" w:space="0" w:color="auto"/>
        </w:pBdr>
        <w:shd w:val="clear" w:color="auto" w:fill="FFFFFF"/>
        <w:spacing w:before="0" w:after="0"/>
        <w:ind w:left="0" w:right="0"/>
        <w:rPr>
          <w:b/>
          <w:bCs/>
          <w:lang w:val="en-US" w:eastAsia="en-US"/>
        </w:rPr>
      </w:pPr>
      <w:r>
        <w:rPr>
          <w:b/>
          <w:bCs/>
          <w:strike w:val="0"/>
          <w:color w:val="0000EE"/>
          <w:u w:val="none"/>
          <w:lang w:val="en-US" w:eastAsia="en-US"/>
        </w:rPr>
        <w:drawing>
          <wp:inline>
            <wp:extent cx="228571" cy="228571"/>
            <wp:docPr id="100059" name="">
              <a:hlinkClick xmlns:a="http://schemas.openxmlformats.org/drawingml/2006/main" xmlns:r="http://schemas.openxmlformats.org/officeDocument/2006/relationships" r:id="rId47" tgtFrame="_blank" tooltip="medium"/>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9" name=""/>
                    <pic:cNvPicPr>
                      <a:picLocks noChangeAspect="1"/>
                    </pic:cNvPicPr>
                  </pic:nvPicPr>
                  <pic:blipFill>
                    <a:blip xmlns:r="http://schemas.openxmlformats.org/officeDocument/2006/relationships" r:embed="rId53">
                      <a:extLst>
                        <a:ext uri="{96DAC541-7B7A-43D3-8B79-37D633B846F1}">
                          <asvg:svgBlip xmlns:asvg="http://schemas.microsoft.com/office/drawing/2016/SVG/main" r:embed="rId54"/>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15873"/>
            <wp:docPr id="100061" name="">
              <a:hlinkClick xmlns:a="http://schemas.openxmlformats.org/drawingml/2006/main" xmlns:r="http://schemas.openxmlformats.org/officeDocument/2006/relationships" r:id="rId55" tgtFrame="_blank" tooltip="twitter"/>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1" name=""/>
                    <pic:cNvPicPr>
                      <a:picLocks noChangeAspect="1"/>
                    </pic:cNvPicPr>
                  </pic:nvPicPr>
                  <pic:blipFill>
                    <a:blip xmlns:r="http://schemas.openxmlformats.org/officeDocument/2006/relationships" r:embed="rId56">
                      <a:extLst>
                        <a:ext uri="{96DAC541-7B7A-43D3-8B79-37D633B846F1}">
                          <asvg:svgBlip xmlns:asvg="http://schemas.microsoft.com/office/drawing/2016/SVG/main" r:embed="rId57"/>
                        </a:ext>
                      </a:extLst>
                    </a:blip>
                    <a:stretch>
                      <a:fillRect/>
                    </a:stretch>
                  </pic:blipFill>
                  <pic:spPr>
                    <a:xfrm>
                      <a:off x="0" y="0"/>
                      <a:ext cx="228571" cy="215873"/>
                    </a:xfrm>
                    <a:prstGeom prst="rect">
                      <a:avLst/>
                    </a:prstGeom>
                  </pic:spPr>
                </pic:pic>
              </a:graphicData>
            </a:graphic>
          </wp:inline>
        </w:drawing>
      </w:r>
      <w:r>
        <w:rPr>
          <w:b/>
          <w:bCs/>
          <w:strike w:val="0"/>
          <w:color w:val="0000EE"/>
          <w:u w:val="none"/>
          <w:lang w:val="en-US" w:eastAsia="en-US"/>
        </w:rPr>
        <w:drawing>
          <wp:inline>
            <wp:extent cx="215873" cy="228571"/>
            <wp:docPr id="100063" name="">
              <a:hlinkClick xmlns:a="http://schemas.openxmlformats.org/drawingml/2006/main" xmlns:r="http://schemas.openxmlformats.org/officeDocument/2006/relationships" r:id="rId49" tgtFrame="_blank" tooltip="discor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3" name=""/>
                    <pic:cNvPicPr>
                      <a:picLocks noChangeAspect="1"/>
                    </pic:cNvPicPr>
                  </pic:nvPicPr>
                  <pic:blipFill>
                    <a:blip xmlns:r="http://schemas.openxmlformats.org/officeDocument/2006/relationships" r:embed="rId58">
                      <a:extLst>
                        <a:ext uri="{96DAC541-7B7A-43D3-8B79-37D633B846F1}">
                          <asvg:svgBlip xmlns:asvg="http://schemas.microsoft.com/office/drawing/2016/SVG/main" r:embed="rId59"/>
                        </a:ext>
                      </a:extLst>
                    </a:blip>
                    <a:stretch>
                      <a:fillRect/>
                    </a:stretch>
                  </pic:blipFill>
                  <pic:spPr>
                    <a:xfrm>
                      <a:off x="0" y="0"/>
                      <a:ext cx="215873" cy="228571"/>
                    </a:xfrm>
                    <a:prstGeom prst="rect">
                      <a:avLst/>
                    </a:prstGeom>
                  </pic:spPr>
                </pic:pic>
              </a:graphicData>
            </a:graphic>
          </wp:inline>
        </w:drawing>
      </w:r>
      <w:r>
        <w:rPr>
          <w:b/>
          <w:bCs/>
          <w:strike w:val="0"/>
          <w:color w:val="0000EE"/>
          <w:u w:val="none"/>
          <w:lang w:val="en-US" w:eastAsia="en-US"/>
        </w:rPr>
        <w:drawing>
          <wp:inline>
            <wp:extent cx="228571" cy="228571"/>
            <wp:docPr id="100065" name="">
              <a:hlinkClick xmlns:a="http://schemas.openxmlformats.org/drawingml/2006/main" xmlns:r="http://schemas.openxmlformats.org/officeDocument/2006/relationships" r:id="rId60" tgtFrame="_blank" tooltip="linkedi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5" name=""/>
                    <pic:cNvPicPr>
                      <a:picLocks noChangeAspect="1"/>
                    </pic:cNvPicPr>
                  </pic:nvPicPr>
                  <pic:blipFill>
                    <a:blip xmlns:r="http://schemas.openxmlformats.org/officeDocument/2006/relationships" r:embed="rId61">
                      <a:extLst>
                        <a:ext uri="{96DAC541-7B7A-43D3-8B79-37D633B846F1}">
                          <asvg:svgBlip xmlns:asvg="http://schemas.microsoft.com/office/drawing/2016/SVG/main" r:embed="rId62"/>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28571"/>
            <wp:docPr id="100067" name="">
              <a:hlinkClick xmlns:a="http://schemas.openxmlformats.org/drawingml/2006/main" xmlns:r="http://schemas.openxmlformats.org/officeDocument/2006/relationships" r:id="rId63" tgtFrame="_blank" tooltip="reddi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7" name=""/>
                    <pic:cNvPicPr>
                      <a:picLocks noChangeAspect="1"/>
                    </pic:cNvPicPr>
                  </pic:nvPicPr>
                  <pic:blipFill>
                    <a:blip xmlns:r="http://schemas.openxmlformats.org/officeDocument/2006/relationships" r:embed="rId64">
                      <a:extLst>
                        <a:ext uri="{96DAC541-7B7A-43D3-8B79-37D633B846F1}">
                          <asvg:svgBlip xmlns:asvg="http://schemas.microsoft.com/office/drawing/2016/SVG/main" r:embed="rId65"/>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28571"/>
            <wp:docPr id="100069" name="">
              <a:hlinkClick xmlns:a="http://schemas.openxmlformats.org/drawingml/2006/main" xmlns:r="http://schemas.openxmlformats.org/officeDocument/2006/relationships" r:id="rId66" tgtFrame="_blank" tooltip="telegram"/>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9" name=""/>
                    <pic:cNvPicPr>
                      <a:picLocks noChangeAspect="1"/>
                    </pic:cNvPicPr>
                  </pic:nvPicPr>
                  <pic:blipFill>
                    <a:blip xmlns:r="http://schemas.openxmlformats.org/officeDocument/2006/relationships" r:embed="rId67">
                      <a:extLst>
                        <a:ext uri="{96DAC541-7B7A-43D3-8B79-37D633B846F1}">
                          <asvg:svgBlip xmlns:asvg="http://schemas.microsoft.com/office/drawing/2016/SVG/main" r:embed="rId68"/>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03175"/>
            <wp:docPr id="100071" name="">
              <a:hlinkClick xmlns:a="http://schemas.openxmlformats.org/drawingml/2006/main" xmlns:r="http://schemas.openxmlformats.org/officeDocument/2006/relationships" r:id="rId69" tgtFrame="_blank" tooltip="youtub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1" name=""/>
                    <pic:cNvPicPr>
                      <a:picLocks noChangeAspect="1"/>
                    </pic:cNvPicPr>
                  </pic:nvPicPr>
                  <pic:blipFill>
                    <a:blip xmlns:r="http://schemas.openxmlformats.org/officeDocument/2006/relationships" r:embed="rId70">
                      <a:extLst>
                        <a:ext uri="{96DAC541-7B7A-43D3-8B79-37D633B846F1}">
                          <asvg:svgBlip xmlns:asvg="http://schemas.microsoft.com/office/drawing/2016/SVG/main" r:embed="rId71"/>
                        </a:ext>
                      </a:extLst>
                    </a:blip>
                    <a:stretch>
                      <a:fillRect/>
                    </a:stretch>
                  </pic:blipFill>
                  <pic:spPr>
                    <a:xfrm>
                      <a:off x="0" y="0"/>
                      <a:ext cx="228571" cy="203175"/>
                    </a:xfrm>
                    <a:prstGeom prst="rect">
                      <a:avLst/>
                    </a:prstGeom>
                  </pic:spPr>
                </pic:pic>
              </a:graphicData>
            </a:graphic>
          </wp:inline>
        </w:drawing>
      </w:r>
    </w:p>
    <w:p>
      <w:pPr>
        <w:pStyle w:val="switchitemicondata-v-909c83ce"/>
        <w:shd w:val="clear" w:color="auto" w:fill="FFFFFF"/>
        <w:spacing w:before="0" w:after="0"/>
        <w:ind w:left="0" w:right="120"/>
        <w:rPr>
          <w:lang w:val="en-US" w:eastAsia="en-US"/>
        </w:rPr>
      </w:pPr>
      <w:r>
        <w:rPr>
          <w:strike w:val="0"/>
          <w:u w:val="none"/>
          <w:lang w:val="en-US" w:eastAsia="en-US"/>
        </w:rPr>
        <w:drawing>
          <wp:inline>
            <wp:extent cx="190476" cy="190476"/>
            <wp:docPr id="10007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3" name=""/>
                    <pic:cNvPicPr>
                      <a:picLocks noChangeAspect="1"/>
                    </pic:cNvPicPr>
                  </pic:nvPicPr>
                  <pic:blipFill>
                    <a:blip xmlns:r="http://schemas.openxmlformats.org/officeDocument/2006/relationships" r:embed="rId72">
                      <a:extLst>
                        <a:ext uri="{96DAC541-7B7A-43D3-8B79-37D633B846F1}">
                          <asvg:svgBlip xmlns:asvg="http://schemas.microsoft.com/office/drawing/2016/SVG/main" r:embed="rId73"/>
                        </a:ext>
                      </a:extLst>
                    </a:blip>
                    <a:stretch>
                      <a:fillRect/>
                    </a:stretch>
                  </pic:blipFill>
                  <pic:spPr>
                    <a:xfrm>
                      <a:off x="0" y="0"/>
                      <a:ext cx="190476" cy="190476"/>
                    </a:xfrm>
                    <a:prstGeom prst="rect">
                      <a:avLst/>
                    </a:prstGeom>
                  </pic:spPr>
                </pic:pic>
              </a:graphicData>
            </a:graphic>
          </wp:inline>
        </w:drawing>
      </w:r>
    </w:p>
    <w:p>
      <w:pPr>
        <w:pStyle w:val="tm-rf-1tm-medium"/>
        <w:shd w:val="clear" w:color="auto" w:fill="FFFFFF"/>
        <w:spacing w:before="0" w:after="0"/>
        <w:ind w:left="0" w:right="0"/>
        <w:rPr>
          <w:lang w:val="en-US" w:eastAsia="en-US"/>
        </w:rPr>
      </w:pPr>
      <w:r>
        <w:rPr>
          <w:lang w:val="en-US" w:eastAsia="en-US"/>
        </w:rPr>
        <w:t>Dark mode</w:t>
      </w:r>
    </w:p>
    <w:p>
      <w:pPr>
        <w:pStyle w:val="div"/>
        <w:shd w:val="clear" w:color="auto" w:fill="FFFFFF"/>
        <w:spacing w:before="0" w:after="0"/>
        <w:ind w:left="0" w:right="0"/>
        <w:rPr>
          <w:lang w:val="en-US" w:eastAsia="en-US"/>
        </w:rPr>
      </w:pPr>
      <w:r>
        <w:rPr>
          <w:lang w:val="en-US" w:eastAsia="en-US"/>
        </w:rPr>
        <w:t>† This website is maintained by the Interchain Foundation (ICF). The contents and opinions of this website are those of the ICF. The ICF provides links to cryptocurrency exchanges as a service to the public. The ICF does not warrant that the information provided by these websites is correct, complete, and up-to-date. The ICF is not responsible for their content and expressly rejects any liability for damages of any kind resulting from the use, reference to, or reliance on any information contained within these websites.</w:t>
      </w:r>
    </w:p>
    <w:p>
      <w:pPr>
        <w:pStyle w:val="tm-rf-1tm-lh-title"/>
        <w:shd w:val="clear" w:color="auto" w:fill="FFFFFF"/>
        <w:spacing w:before="0" w:after="0"/>
        <w:ind w:left="0" w:right="0"/>
        <w:rPr>
          <w:lang w:val="en-US" w:eastAsia="en-US"/>
        </w:rPr>
      </w:pPr>
      <w:r>
        <w:rPr>
          <w:lang w:val="en-US" w:eastAsia="en-US"/>
        </w:rPr>
        <w:t xml:space="preserve">Cosmos is a registered trademark of the </w:t>
      </w:r>
      <w:hyperlink r:id="rId74" w:tgtFrame="_blank" w:history="1">
        <w:r>
          <w:rPr>
            <w:rStyle w:val="smallprintdata-v-42d3bbc5ahref"/>
            <w:b w:val="0"/>
            <w:bCs w:val="0"/>
            <w:i w:val="0"/>
            <w:iCs w:val="0"/>
            <w:color w:val="0000EE"/>
            <w:lang w:val="en-US" w:eastAsia="en-US"/>
          </w:rPr>
          <w:t>Interchain Foundation.</w:t>
        </w:r>
      </w:hyperlink>
      <w:hyperlink r:id="rId41" w:tgtFrame="_blank" w:history="1">
        <w:r>
          <w:rPr>
            <w:rStyle w:val="smallprintdata-v-42d3bbc5ahref"/>
            <w:b w:val="0"/>
            <w:bCs w:val="0"/>
            <w:i w:val="0"/>
            <w:iCs w:val="0"/>
            <w:color w:val="0000EE"/>
            <w:lang w:val="en-US" w:eastAsia="en-US"/>
          </w:rPr>
          <w:t xml:space="preserve">Privacy </w:t>
        </w:r>
      </w:hyperlink>
    </w:p>
    <w:sectPr>
      <w:pgMar w:header="720" w:footer="720"/>
      <w:cols w:space="720"/>
    </w:sectPr>
  </w:body>
</w:document>
</file>

<file path=word/fontTable.xml><?xml version="1.0" encoding="utf-8"?>
<w:fonts xmlns:r="http://schemas.openxmlformats.org/officeDocument/2006/relationships" xmlns:w="http://schemas.openxmlformats.org/wordprocessingml/2006/main"/>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3"/>
    <w:multiLevelType w:val="multilevel"/>
    <w:tmpl w:val="00000003"/>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hybridMultilevel"/>
    <w:tmpl w:val="00000006"/>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
    <w:nsid w:val="00000007"/>
    <w:multiLevelType w:val="hybridMultilevel"/>
    <w:tmpl w:val="00000007"/>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
    <w:nsid w:val="00000008"/>
    <w:multiLevelType w:val="multilevel"/>
    <w:tmpl w:val="00000008"/>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hybridMultilevel"/>
    <w:tmpl w:val="00000009"/>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9">
    <w:nsid w:val="0000000A"/>
    <w:multiLevelType w:val="hybridMultilevel"/>
    <w:tmpl w:val="0000000A"/>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0">
    <w:nsid w:val="0000000B"/>
    <w:multiLevelType w:val="hybridMultilevel"/>
    <w:tmpl w:val="0000000B"/>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spacing w:line="360" w:lineRule="atLeast"/>
    </w:pPr>
    <w:rPr>
      <w:rFonts w:ascii="Segoe UI" w:eastAsia="Segoe UI" w:hAnsi="Segoe UI" w:cs="Segoe UI"/>
      <w:b w:val="0"/>
      <w:bCs w:val="0"/>
      <w:i w:val="0"/>
      <w:iCs w:val="0"/>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Calibri" w:eastAsia="Calibri" w:hAnsi="Calibri" w:cs="Calibri"/>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Calibri" w:eastAsia="Calibri" w:hAnsi="Calibri" w:cs="Calibri"/>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Calibri" w:eastAsia="Calibri" w:hAnsi="Calibri" w:cs="Calibri"/>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Calibri" w:eastAsia="Calibri" w:hAnsi="Calibri" w:cs="Calibri"/>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Calibri" w:eastAsia="Calibri" w:hAnsi="Calibri" w:cs="Calibri"/>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Calibri" w:eastAsia="Calibri" w:hAnsi="Calibri" w:cs="Calibri"/>
      <w:b/>
      <w:bCs/>
      <w:i w:val="0"/>
      <w:color w:val="1F3763" w:themeShade="7F"/>
      <w:sz w:val="16"/>
      <w:szCs w:val="16"/>
    </w:rPr>
  </w:style>
  <w:style w:type="character" w:default="1" w:styleId="DefaultParagraphFont">
    <w:name w:val="Default Paragraph Font"/>
    <w:semiHidden/>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 w:type="paragraph" w:customStyle="1" w:styleId="div">
    <w:name w:val="div"/>
    <w:basedOn w:val="Normal"/>
  </w:style>
  <w:style w:type="paragraph" w:customStyle="1" w:styleId="bannerdata-v-0a028b02">
    <w:name w:val="banner_data-v-0a028b02"/>
    <w:basedOn w:val="Normal"/>
    <w:rPr>
      <w:color w:val="000000"/>
    </w:rPr>
  </w:style>
  <w:style w:type="paragraph" w:customStyle="1" w:styleId="globallayoutdata-v-0a028b02">
    <w:name w:val="global__layout_data-v-0a028b02"/>
    <w:basedOn w:val="Normal"/>
  </w:style>
  <w:style w:type="paragraph" w:customStyle="1" w:styleId="headerdata-v-448edb40">
    <w:name w:val="header_data-v-448edb40"/>
    <w:basedOn w:val="Normal"/>
  </w:style>
  <w:style w:type="paragraph" w:customStyle="1" w:styleId="headernavdata-v-448edb40">
    <w:name w:val="header__nav_data-v-448edb40"/>
    <w:basedOn w:val="Normal"/>
  </w:style>
  <w:style w:type="paragraph" w:customStyle="1" w:styleId="headernavlogodata-v-448edb40">
    <w:name w:val="header__nav__logo_data-v-448edb40"/>
    <w:basedOn w:val="Normal"/>
    <w:pPr>
      <w:pBdr>
        <w:top w:val="none" w:sz="0" w:space="6" w:color="auto"/>
      </w:pBdr>
    </w:pPr>
  </w:style>
  <w:style w:type="paragraph" w:customStyle="1" w:styleId="headersearchdata-v-448edb40">
    <w:name w:val="header__search_data-v-448edb40"/>
    <w:basedOn w:val="Normal"/>
  </w:style>
  <w:style w:type="paragraph" w:customStyle="1" w:styleId="searchbarwrapperdata-v-439bf697">
    <w:name w:val="searchbar__wrapper_data-v-439bf697"/>
    <w:basedOn w:val="Normal"/>
  </w:style>
  <w:style w:type="paragraph" w:customStyle="1" w:styleId="searchbartitledata-v-439bf697">
    <w:name w:val="searchbar__title_data-v-439bf697"/>
    <w:basedOn w:val="Normal"/>
  </w:style>
  <w:style w:type="paragraph" w:customStyle="1" w:styleId="containerdata-v-35a69946">
    <w:name w:val="container_data-v-35a69946"/>
    <w:basedOn w:val="Normal"/>
  </w:style>
  <w:style w:type="paragraph" w:customStyle="1" w:styleId="tm-lh-title">
    <w:name w:val="tm-lh-title"/>
    <w:basedOn w:val="Normal"/>
  </w:style>
  <w:style w:type="character" w:customStyle="1" w:styleId="crumbsitemdata-v-35a69946">
    <w:name w:val="crumbs__item_data-v-35a69946"/>
    <w:basedOn w:val="DefaultParagraphFont"/>
  </w:style>
  <w:style w:type="character" w:customStyle="1" w:styleId="crumbsitemnth-child1crumbslinkdata-v-35a69946">
    <w:name w:val="crumbs__item_nth-child(1)_crumbs__link_data-v-35a69946"/>
    <w:basedOn w:val="DefaultParagraphFont"/>
  </w:style>
  <w:style w:type="character" w:customStyle="1" w:styleId="crumbsitemnth-last-child1crumbslinkdata-v-35a69946">
    <w:name w:val="crumbs__item_nth-last-child(1)_crumbs__link_data-v-35a69946"/>
    <w:basedOn w:val="DefaultParagraphFont"/>
  </w:style>
  <w:style w:type="paragraph" w:customStyle="1" w:styleId="menudata-v-35a69946">
    <w:name w:val="menu_data-v-35a69946"/>
    <w:basedOn w:val="Normal"/>
  </w:style>
  <w:style w:type="paragraph" w:customStyle="1" w:styleId="menuitemdata-v-35a69946">
    <w:name w:val="menu__item_data-v-35a69946"/>
    <w:basedOn w:val="Normal"/>
    <w:pPr>
      <w:pBdr>
        <w:top w:val="none" w:sz="0" w:space="10" w:color="auto"/>
        <w:left w:val="none" w:sz="0" w:space="10" w:color="auto"/>
        <w:bottom w:val="none" w:sz="0" w:space="10" w:color="auto"/>
        <w:right w:val="none" w:sz="0" w:space="10" w:color="auto"/>
      </w:pBdr>
    </w:pPr>
    <w:rPr>
      <w:vanish/>
    </w:rPr>
  </w:style>
  <w:style w:type="paragraph" w:customStyle="1" w:styleId="versionsdata-v-15dfb08d">
    <w:name w:val="versions_data-v-15dfb08d"/>
    <w:basedOn w:val="Normal"/>
  </w:style>
  <w:style w:type="paragraph" w:customStyle="1" w:styleId="tm-rf-1tm-medium">
    <w:name w:val="tm-rf-1_tm-medium"/>
    <w:basedOn w:val="Normal"/>
  </w:style>
  <w:style w:type="paragraph" w:customStyle="1" w:styleId="searchicondata-v-439bf697">
    <w:name w:val="search__icon_data-v-439bf697"/>
    <w:basedOn w:val="Normal"/>
  </w:style>
  <w:style w:type="paragraph" w:customStyle="1" w:styleId="searchtextdata-v-439bf697">
    <w:name w:val="search__text_data-v-439bf697"/>
    <w:basedOn w:val="Normal"/>
  </w:style>
  <w:style w:type="paragraph" w:customStyle="1" w:styleId="sheetsidebardata-v-439bf697">
    <w:name w:val="sheet__sidebar_data-v-439bf697"/>
    <w:basedOn w:val="Normal"/>
    <w:rPr>
      <w:color w:val="000000"/>
    </w:rPr>
  </w:style>
  <w:style w:type="paragraph" w:customStyle="1" w:styleId="headernavlinksdata-v-448edb40">
    <w:name w:val="header__nav__links_data-v-448edb40"/>
    <w:basedOn w:val="Normal"/>
  </w:style>
  <w:style w:type="paragraph" w:customStyle="1" w:styleId="headernavmobilemenudata-v-448edb40">
    <w:name w:val="header__nav__mobile__menu_data-v-448edb40"/>
    <w:basedOn w:val="Normal"/>
    <w:rPr>
      <w:vanish/>
    </w:rPr>
  </w:style>
  <w:style w:type="paragraph" w:customStyle="1" w:styleId="icon-menuwrapperdata-v-5d6665a6">
    <w:name w:val="icon-menu__wrapper_data-v-5d6665a6"/>
    <w:basedOn w:val="Normal"/>
  </w:style>
  <w:style w:type="paragraph" w:customStyle="1" w:styleId="headersearchmobiledata-v-448edb40">
    <w:name w:val="header__search__mobile_data-v-448edb40"/>
    <w:basedOn w:val="Normal"/>
    <w:rPr>
      <w:vanish/>
    </w:rPr>
  </w:style>
  <w:style w:type="paragraph" w:customStyle="1" w:styleId="content-padding">
    <w:name w:val="content-padding"/>
    <w:basedOn w:val="Normal"/>
  </w:style>
  <w:style w:type="paragraph" w:customStyle="1" w:styleId="layoutdata-v-67808297">
    <w:name w:val="layout_data-v-67808297"/>
    <w:basedOn w:val="Normal"/>
  </w:style>
  <w:style w:type="paragraph" w:customStyle="1" w:styleId="layoutsidebardata-v-67808297">
    <w:name w:val="layout__sidebar_data-v-67808297"/>
    <w:basedOn w:val="Normal"/>
  </w:style>
  <w:style w:type="paragraph" w:customStyle="1" w:styleId="tags-filterdata-v-8bd213ec">
    <w:name w:val="tags-filter_data-v-8bd213ec"/>
    <w:basedOn w:val="Normal"/>
    <w:pPr>
      <w:pBdr>
        <w:right w:val="none" w:sz="0" w:space="18" w:color="auto"/>
      </w:pBdr>
    </w:pPr>
  </w:style>
  <w:style w:type="paragraph" w:customStyle="1" w:styleId="tags-filterheaderdata-v-8bd213ec">
    <w:name w:val="tags-filter__header_data-v-8bd213ec"/>
    <w:basedOn w:val="Normal"/>
  </w:style>
  <w:style w:type="paragraph" w:customStyle="1" w:styleId="tags-filterselectdata-v-8bd213ec">
    <w:name w:val="tags-filter__select_data-v-8bd213ec"/>
    <w:basedOn w:val="Normal"/>
  </w:style>
  <w:style w:type="character" w:customStyle="1" w:styleId="icondata-v-7aca3159">
    <w:name w:val="icon_data-v-7aca3159"/>
    <w:basedOn w:val="DefaultParagraphFont"/>
    <w:rPr>
      <w:sz w:val="0"/>
      <w:szCs w:val="0"/>
    </w:rPr>
  </w:style>
  <w:style w:type="paragraph" w:customStyle="1" w:styleId="tags-filterselectlabelcollapseddata-v-8bd213ec">
    <w:name w:val="tags-filter__select__label__collapsed_data-v-8bd213ec"/>
    <w:basedOn w:val="Normal"/>
  </w:style>
  <w:style w:type="paragraph" w:customStyle="1" w:styleId="containerdata-v-8bd213ec">
    <w:name w:val="container_data-v-8bd213ec"/>
    <w:basedOn w:val="Normal"/>
  </w:style>
  <w:style w:type="paragraph" w:customStyle="1" w:styleId="itemsdata-v-8bd213ec">
    <w:name w:val="items_data-v-8bd213ec"/>
    <w:basedOn w:val="Normal"/>
    <w:pPr>
      <w:pBdr>
        <w:bottom w:val="none" w:sz="0" w:space="24" w:color="auto"/>
      </w:pBdr>
    </w:pPr>
  </w:style>
  <w:style w:type="paragraph" w:customStyle="1" w:styleId="sidebardata-v-8bd213ec">
    <w:name w:val="sidebar_data-v-8bd213ec"/>
    <w:basedOn w:val="Normal"/>
    <w:pPr>
      <w:pBdr>
        <w:right w:val="none" w:sz="0" w:space="18" w:color="auto"/>
      </w:pBdr>
    </w:pPr>
  </w:style>
  <w:style w:type="paragraph" w:customStyle="1" w:styleId="itemdata-v-f3197744">
    <w:name w:val="item_data-v-f3197744"/>
    <w:basedOn w:val="Normal"/>
    <w:pPr>
      <w:pBdr>
        <w:top w:val="none" w:sz="0" w:space="4" w:color="auto"/>
        <w:bottom w:val="none" w:sz="0" w:space="4" w:color="auto"/>
      </w:pBdr>
      <w:spacing w:line="395" w:lineRule="auto"/>
    </w:pPr>
    <w:rPr>
      <w:spacing w:val="0"/>
    </w:rPr>
  </w:style>
  <w:style w:type="paragraph" w:customStyle="1" w:styleId="itemselecteddata-v-f3197744">
    <w:name w:val="item__selected_data-v-f3197744"/>
    <w:basedOn w:val="Normal"/>
    <w:pPr>
      <w:spacing w:line="314" w:lineRule="auto"/>
    </w:pPr>
    <w:rPr>
      <w:b w:val="0"/>
      <w:bCs w:val="0"/>
      <w:spacing w:val="-2"/>
    </w:rPr>
  </w:style>
  <w:style w:type="paragraph" w:customStyle="1" w:styleId="itemchildtagsdata-v-f3197744">
    <w:name w:val="item__child__tags_data-v-f3197744"/>
    <w:basedOn w:val="Normal"/>
  </w:style>
  <w:style w:type="paragraph" w:customStyle="1" w:styleId="tagwrapperdata-v-2174f609">
    <w:name w:val="tag__wrapper_data-v-2174f609"/>
    <w:basedOn w:val="Normal"/>
  </w:style>
  <w:style w:type="paragraph" w:customStyle="1" w:styleId="tagcompactdata-v-2174f609">
    <w:name w:val="tag__compact_data-v-2174f609"/>
    <w:basedOn w:val="Normal"/>
  </w:style>
  <w:style w:type="character" w:customStyle="1" w:styleId="sr-onlydata-v-4b2f605b">
    <w:name w:val="sr-only_data-v-4b2f605b"/>
    <w:basedOn w:val="DefaultParagraphFont"/>
  </w:style>
  <w:style w:type="paragraph" w:customStyle="1" w:styleId="layoutsidebarasidedata-v-67808297">
    <w:name w:val="layout__sidebar__aside_data-v-67808297"/>
    <w:basedOn w:val="Normal"/>
    <w:rPr>
      <w:vanish/>
    </w:rPr>
  </w:style>
  <w:style w:type="paragraph" w:customStyle="1" w:styleId="bannersdata-v-917fa164">
    <w:name w:val="banners_data-v-917fa164"/>
    <w:basedOn w:val="Normal"/>
  </w:style>
  <w:style w:type="paragraph" w:customStyle="1" w:styleId="bannersitemdata-v-917fa164nth-last-child1">
    <w:name w:val="banners__item_data-v-917fa164_nth-last-child(1)"/>
    <w:basedOn w:val="Normal"/>
  </w:style>
  <w:style w:type="paragraph" w:customStyle="1" w:styleId="bannersitemadata-v-917fa164">
    <w:name w:val="banners__item_a_data-v-917fa164"/>
    <w:basedOn w:val="Normal"/>
  </w:style>
  <w:style w:type="paragraph" w:customStyle="1" w:styleId="contentdata-v-917fa164">
    <w:name w:val="content_data-v-917fa164"/>
    <w:basedOn w:val="Normal"/>
  </w:style>
  <w:style w:type="paragraph" w:customStyle="1" w:styleId="asidelinkdata-v-917fa164">
    <w:name w:val="aside__link_data-v-917fa164"/>
    <w:basedOn w:val="Normal"/>
    <w:pPr>
      <w:pBdr>
        <w:top w:val="none" w:sz="0" w:space="4" w:color="auto"/>
        <w:bottom w:val="none" w:sz="0" w:space="4" w:color="auto"/>
      </w:pBdr>
      <w:spacing w:line="270" w:lineRule="atLeast"/>
    </w:pPr>
    <w:rPr>
      <w:sz w:val="21"/>
      <w:szCs w:val="21"/>
    </w:rPr>
  </w:style>
  <w:style w:type="character" w:customStyle="1" w:styleId="asidelinkhrefdata-v-917fa164">
    <w:name w:val="aside__link__href_data-v-917fa164"/>
    <w:basedOn w:val="DefaultParagraphFont"/>
  </w:style>
  <w:style w:type="paragraph" w:customStyle="1" w:styleId="layoutmaindata-v-67808297">
    <w:name w:val="layout__main_data-v-67808297"/>
    <w:basedOn w:val="Normal"/>
    <w:pPr>
      <w:pBdr>
        <w:top w:val="none" w:sz="0" w:space="31" w:color="auto"/>
      </w:pBdr>
    </w:pPr>
  </w:style>
  <w:style w:type="paragraph" w:customStyle="1" w:styleId="layoutmaincontentdata-v-67808297">
    <w:name w:val="layout__main__content_data-v-67808297"/>
    <w:basedOn w:val="Normal"/>
  </w:style>
  <w:style w:type="paragraph" w:customStyle="1" w:styleId="layoutmaincontentbodydata-v-67808297">
    <w:name w:val="layout__main__content__body_data-v-67808297"/>
    <w:basedOn w:val="Normal"/>
  </w:style>
  <w:style w:type="paragraph" w:customStyle="1" w:styleId="containerdata-v-67808297">
    <w:name w:val="container_data-v-67808297"/>
    <w:basedOn w:val="Normal"/>
  </w:style>
  <w:style w:type="paragraph" w:customStyle="1" w:styleId="data-v-67808297contentdefault">
    <w:name w:val="data-v-67808297_content__default"/>
    <w:basedOn w:val="Normal"/>
  </w:style>
  <w:style w:type="paragraph" w:customStyle="1" w:styleId="data-v-67808297h1nth-child1">
    <w:name w:val="data-v-67808297_h1_nth-child(1)"/>
    <w:basedOn w:val="Normal"/>
  </w:style>
  <w:style w:type="character" w:customStyle="1" w:styleId="data-v-67808297aheader-anchor">
    <w:name w:val="data-v-67808297_a_header-anchor"/>
    <w:basedOn w:val="DefaultParagraphFont"/>
    <w:rPr>
      <w:b w:val="0"/>
      <w:bCs w:val="0"/>
    </w:rPr>
  </w:style>
  <w:style w:type="paragraph" w:customStyle="1" w:styleId="data-v-67808297p">
    <w:name w:val="data-v-67808297_p"/>
    <w:basedOn w:val="Normal"/>
    <w:pPr>
      <w:spacing w:line="435" w:lineRule="atLeast"/>
    </w:pPr>
    <w:rPr>
      <w:sz w:val="24"/>
      <w:szCs w:val="24"/>
    </w:rPr>
  </w:style>
  <w:style w:type="paragraph" w:customStyle="1" w:styleId="data-v-67808297li">
    <w:name w:val="data-v-67808297_li"/>
    <w:basedOn w:val="Normal"/>
    <w:pPr>
      <w:pBdr>
        <w:left w:val="none" w:sz="0" w:space="0" w:color="auto"/>
      </w:pBdr>
    </w:pPr>
  </w:style>
  <w:style w:type="character" w:customStyle="1" w:styleId="data-v-67808297em">
    <w:name w:val="data-v-67808297_em"/>
    <w:basedOn w:val="DefaultParagraphFont"/>
    <w:rPr>
      <w:i/>
      <w:iCs/>
    </w:rPr>
  </w:style>
  <w:style w:type="paragraph" w:customStyle="1" w:styleId="data-v-67808297h2">
    <w:name w:val="data-v-67808297_h2"/>
    <w:basedOn w:val="Normal"/>
    <w:pPr>
      <w:spacing w:line="600" w:lineRule="atLeast"/>
    </w:pPr>
    <w:rPr>
      <w:b/>
      <w:bCs/>
      <w:spacing w:val="-4"/>
      <w:sz w:val="43"/>
      <w:szCs w:val="43"/>
    </w:rPr>
  </w:style>
  <w:style w:type="character" w:customStyle="1" w:styleId="data-v-67808297code">
    <w:name w:val="data-v-67808297_code"/>
    <w:basedOn w:val="DefaultParagraphFont"/>
    <w:rPr>
      <w:spacing w:val="0"/>
      <w:sz w:val="20"/>
      <w:szCs w:val="20"/>
    </w:rPr>
  </w:style>
  <w:style w:type="paragraph" w:customStyle="1" w:styleId="data-v-67808297codeblock">
    <w:name w:val="data-v-67808297_codeblock"/>
    <w:basedOn w:val="Normal"/>
    <w:rPr>
      <w:spacing w:val="0"/>
    </w:rPr>
  </w:style>
  <w:style w:type="paragraph" w:customStyle="1" w:styleId="containerdata-v-daa022c6">
    <w:name w:val="container_data-v-daa022c6"/>
    <w:basedOn w:val="Normal"/>
  </w:style>
  <w:style w:type="paragraph" w:customStyle="1" w:styleId="bodycontainerdata-v-daa022c6">
    <w:name w:val="body__container_data-v-daa022c6"/>
    <w:basedOn w:val="Normal"/>
  </w:style>
  <w:style w:type="paragraph" w:customStyle="1" w:styleId="spandata-v-daa022c6">
    <w:name w:val="span_data-v-daa022c6"/>
    <w:basedOn w:val="Normal"/>
  </w:style>
  <w:style w:type="paragraph" w:customStyle="1" w:styleId="iconsdata-v-daa022c6">
    <w:name w:val="icons_data-v-daa022c6"/>
    <w:basedOn w:val="Normal"/>
    <w:pPr>
      <w:pBdr>
        <w:top w:val="none" w:sz="0" w:space="6" w:color="auto"/>
        <w:left w:val="none" w:sz="0" w:space="6" w:color="auto"/>
        <w:bottom w:val="none" w:sz="0" w:space="6" w:color="auto"/>
        <w:right w:val="none" w:sz="0" w:space="6" w:color="auto"/>
      </w:pBdr>
    </w:pPr>
  </w:style>
  <w:style w:type="paragraph" w:customStyle="1" w:styleId="iconsitemdata-v-daa022c6">
    <w:name w:val="icons__item_data-v-daa022c6"/>
    <w:basedOn w:val="Normal"/>
    <w:pPr>
      <w:pBdr>
        <w:top w:val="none" w:sz="0" w:space="9" w:color="auto"/>
        <w:left w:val="none" w:sz="0" w:space="9" w:color="auto"/>
        <w:bottom w:val="none" w:sz="0" w:space="9" w:color="auto"/>
        <w:right w:val="none" w:sz="0" w:space="9" w:color="auto"/>
      </w:pBdr>
    </w:pPr>
  </w:style>
  <w:style w:type="paragraph" w:customStyle="1" w:styleId="iconsitemtooltipdata-v-daa022c6">
    <w:name w:val="icons__item__tooltip_data-v-daa022c6"/>
    <w:basedOn w:val="Normal"/>
    <w:pPr>
      <w:pBdr>
        <w:top w:val="none" w:sz="0" w:space="6" w:color="auto"/>
        <w:left w:val="none" w:sz="0" w:space="9" w:color="auto"/>
        <w:bottom w:val="none" w:sz="0" w:space="6" w:color="auto"/>
        <w:right w:val="none" w:sz="0" w:space="9" w:color="auto"/>
      </w:pBdr>
    </w:pPr>
    <w:rPr>
      <w:sz w:val="20"/>
      <w:szCs w:val="20"/>
    </w:rPr>
  </w:style>
  <w:style w:type="paragraph" w:customStyle="1" w:styleId="bodydata-v-daa022c6">
    <w:name w:val="body_data-v-daa022c6"/>
    <w:basedOn w:val="Normal"/>
    <w:pPr>
      <w:spacing w:line="300" w:lineRule="atLeast"/>
    </w:pPr>
    <w:rPr>
      <w:sz w:val="20"/>
      <w:szCs w:val="20"/>
    </w:rPr>
  </w:style>
  <w:style w:type="character" w:customStyle="1" w:styleId="bodywrapperdata-v-daa022c6">
    <w:name w:val="body__wrapper_data-v-daa022c6"/>
    <w:basedOn w:val="DefaultParagraphFont"/>
    <w:rPr>
      <w:rFonts w:ascii="Courier New" w:eastAsia="Courier New" w:hAnsi="Courier New" w:cs="Courier New"/>
      <w:sz w:val="20"/>
      <w:szCs w:val="20"/>
    </w:rPr>
  </w:style>
  <w:style w:type="paragraph" w:customStyle="1" w:styleId="bodycodedata-v-daa022c6">
    <w:name w:val="body__code_data-v-daa022c6"/>
    <w:basedOn w:val="Normal"/>
  </w:style>
  <w:style w:type="character" w:customStyle="1" w:styleId="data-v-daa022c6tokenkeyword">
    <w:name w:val="data-v-daa022c6_token_keyword"/>
    <w:basedOn w:val="DefaultParagraphFont"/>
    <w:rPr>
      <w:color w:val="C678DD"/>
    </w:rPr>
  </w:style>
  <w:style w:type="character" w:customStyle="1" w:styleId="data-v-daa022c6tokenfunction">
    <w:name w:val="data-v-daa022c6_token_function"/>
    <w:basedOn w:val="DefaultParagraphFont"/>
    <w:rPr>
      <w:color w:val="61AFEF"/>
    </w:rPr>
  </w:style>
  <w:style w:type="character" w:customStyle="1" w:styleId="any">
    <w:name w:val="any"/>
    <w:basedOn w:val="DefaultParagraphFont"/>
  </w:style>
  <w:style w:type="character" w:customStyle="1" w:styleId="data-v-daa022c6tokenoperator">
    <w:name w:val="data-v-daa022c6_token_operator"/>
    <w:basedOn w:val="DefaultParagraphFont"/>
    <w:rPr>
      <w:color w:val="56B6C2"/>
    </w:rPr>
  </w:style>
  <w:style w:type="character" w:customStyle="1" w:styleId="data-v-daa022c6tokenboolean">
    <w:name w:val="data-v-daa022c6_token_boolean"/>
    <w:basedOn w:val="DefaultParagraphFont"/>
    <w:rPr>
      <w:color w:val="D19A66"/>
    </w:rPr>
  </w:style>
  <w:style w:type="character" w:customStyle="1" w:styleId="data-v-daa022c6tokencomment">
    <w:name w:val="data-v-daa022c6_token_comment"/>
    <w:basedOn w:val="DefaultParagraphFont"/>
  </w:style>
  <w:style w:type="paragraph" w:customStyle="1" w:styleId="wrapperreadingdata-v-8a444a42">
    <w:name w:val="wrapper_reading_data-v-8a444a42"/>
    <w:basedOn w:val="Normal"/>
    <w:rPr>
      <w:color w:val="E3E3E3"/>
    </w:rPr>
  </w:style>
  <w:style w:type="paragraph" w:customStyle="1" w:styleId="contentdata-v-8a444a42">
    <w:name w:val="content_data-v-8a444a42"/>
    <w:basedOn w:val="Normal"/>
  </w:style>
  <w:style w:type="paragraph" w:customStyle="1" w:styleId="icondata-v-8a444a42">
    <w:name w:val="icon_data-v-8a444a42"/>
    <w:basedOn w:val="Normal"/>
  </w:style>
  <w:style w:type="paragraph" w:customStyle="1" w:styleId="contentpdata-v-8a444a42">
    <w:name w:val="content_p_data-v-8a444a42"/>
    <w:basedOn w:val="Normal"/>
  </w:style>
  <w:style w:type="character" w:customStyle="1" w:styleId="data-v-67808297strong">
    <w:name w:val="data-v-67808297_strong"/>
    <w:basedOn w:val="DefaultParagraphFont"/>
    <w:rPr>
      <w:b/>
      <w:bCs/>
      <w:spacing w:val="2"/>
    </w:rPr>
  </w:style>
  <w:style w:type="character" w:customStyle="1" w:styleId="data-v-67808297ulatargetblank">
    <w:name w:val="data-v-67808297_ul_a_target=_blank"/>
    <w:basedOn w:val="DefaultParagraphFont"/>
  </w:style>
  <w:style w:type="character" w:customStyle="1" w:styleId="sr-only">
    <w:name w:val="sr-only"/>
    <w:basedOn w:val="DefaultParagraphFont"/>
  </w:style>
  <w:style w:type="paragraph" w:customStyle="1" w:styleId="data-v-67808297h3">
    <w:name w:val="data-v-67808297_h3"/>
    <w:basedOn w:val="Normal"/>
    <w:pPr>
      <w:spacing w:line="480" w:lineRule="atLeast"/>
    </w:pPr>
    <w:rPr>
      <w:b/>
      <w:bCs/>
      <w:spacing w:val="0"/>
      <w:sz w:val="36"/>
      <w:szCs w:val="36"/>
    </w:rPr>
  </w:style>
  <w:style w:type="character" w:customStyle="1" w:styleId="data-v-67808297patargetblank">
    <w:name w:val="data-v-67808297_p_a_target=_blank"/>
    <w:basedOn w:val="DefaultParagraphFont"/>
  </w:style>
  <w:style w:type="character" w:customStyle="1" w:styleId="data-v-daa022c6tokenstring">
    <w:name w:val="data-v-daa022c6_token_string"/>
    <w:basedOn w:val="DefaultParagraphFont"/>
    <w:rPr>
      <w:color w:val="98C379"/>
    </w:rPr>
  </w:style>
  <w:style w:type="paragraph" w:customStyle="1" w:styleId="wrappertipdata-v-8a444a42">
    <w:name w:val="wrapper_tip_data-v-8a444a42"/>
    <w:basedOn w:val="Normal"/>
  </w:style>
  <w:style w:type="paragraph" w:customStyle="1" w:styleId="icontipdata-v-8a444a42">
    <w:name w:val="icon_tip_data-v-8a444a42"/>
    <w:basedOn w:val="Normal"/>
  </w:style>
  <w:style w:type="character" w:customStyle="1" w:styleId="data-v-daa022c6tokenbuiltin">
    <w:name w:val="data-v-daa022c6_token_builtin"/>
    <w:basedOn w:val="DefaultParagraphFont"/>
    <w:rPr>
      <w:color w:val="E06C75"/>
    </w:rPr>
  </w:style>
  <w:style w:type="paragraph" w:customStyle="1" w:styleId="wrappersynopsisdata-v-8a444a42">
    <w:name w:val="wrapper_synopsis_data-v-8a444a42"/>
    <w:basedOn w:val="Normal"/>
  </w:style>
  <w:style w:type="paragraph" w:customStyle="1" w:styleId="layoutmaingutterdata-v-67808297">
    <w:name w:val="layout__main__gutter_data-v-67808297"/>
    <w:basedOn w:val="Normal"/>
    <w:pPr>
      <w:pBdr>
        <w:top w:val="none" w:sz="0" w:space="31" w:color="auto"/>
      </w:pBdr>
    </w:pPr>
  </w:style>
  <w:style w:type="paragraph" w:customStyle="1" w:styleId="linksdata-v-3d7fac06">
    <w:name w:val="links_data-v-3d7fac06"/>
    <w:basedOn w:val="Normal"/>
  </w:style>
  <w:style w:type="paragraph" w:customStyle="1" w:styleId="linkswrapperdata-v-3d7fac06nth-child1">
    <w:name w:val="links__wrapper_data-v-3d7fac06_nth-child(1)"/>
    <w:basedOn w:val="Normal"/>
  </w:style>
  <w:style w:type="paragraph" w:customStyle="1" w:styleId="linkscontentdata-v-3d7fac06">
    <w:name w:val="links__content_data-v-3d7fac06"/>
    <w:basedOn w:val="Normal"/>
  </w:style>
  <w:style w:type="paragraph" w:customStyle="1" w:styleId="linksitemicondata-v-3d7fac06">
    <w:name w:val="links__item__icon_data-v-3d7fac06"/>
    <w:basedOn w:val="Normal"/>
  </w:style>
  <w:style w:type="paragraph" w:customStyle="1" w:styleId="linksitemh5data-v-3d7fac06">
    <w:name w:val="links__item_h5_data-v-3d7fac06"/>
    <w:basedOn w:val="Normal"/>
  </w:style>
  <w:style w:type="paragraph" w:customStyle="1" w:styleId="linkswrapperdata-v-3d7fac06">
    <w:name w:val="links__wrapper_data-v-3d7fac06"/>
    <w:basedOn w:val="Normal"/>
    <w:pPr>
      <w:jc w:val="right"/>
    </w:pPr>
  </w:style>
  <w:style w:type="paragraph" w:customStyle="1" w:styleId="layoutmainfeedbackdata-v-67808297">
    <w:name w:val="layout__main__feedback_data-v-67808297"/>
    <w:basedOn w:val="Normal"/>
  </w:style>
  <w:style w:type="paragraph" w:customStyle="1" w:styleId="feedbackwrapperdata-v-40232d12">
    <w:name w:val="feedback__wrapper_data-v-40232d12"/>
    <w:basedOn w:val="Normal"/>
    <w:pPr>
      <w:jc w:val="center"/>
    </w:pPr>
  </w:style>
  <w:style w:type="paragraph" w:customStyle="1" w:styleId="feedbackcontainerdata-v-40232d12">
    <w:name w:val="feedback__container_data-v-40232d12"/>
    <w:basedOn w:val="Normal"/>
  </w:style>
  <w:style w:type="character" w:customStyle="1" w:styleId="feedbackratingdata-v-40232d12">
    <w:name w:val="feedback__rating_data-v-40232d12"/>
    <w:basedOn w:val="DefaultParagraphFont"/>
    <w:rPr>
      <w:bdr w:val="none" w:sz="0" w:space="0" w:color="auto"/>
    </w:rPr>
  </w:style>
  <w:style w:type="paragraph" w:customStyle="1" w:styleId="feedbackratingiconboxdata-v-40232d12">
    <w:name w:val="feedback__rating__icon__box_data-v-40232d12"/>
    <w:basedOn w:val="Normal"/>
    <w:pPr>
      <w:pBdr>
        <w:top w:val="none" w:sz="0" w:space="12" w:color="auto"/>
        <w:left w:val="none" w:sz="0" w:space="12" w:color="auto"/>
        <w:bottom w:val="none" w:sz="0" w:space="12" w:color="auto"/>
        <w:right w:val="none" w:sz="0" w:space="12" w:color="auto"/>
      </w:pBdr>
    </w:pPr>
  </w:style>
  <w:style w:type="paragraph" w:customStyle="1" w:styleId="feedbackformcontentcontroldata-v-40232d12">
    <w:name w:val="feedback__form__content__control_data-v-40232d12"/>
    <w:basedOn w:val="Normal"/>
  </w:style>
  <w:style w:type="paragraph" w:customStyle="1" w:styleId="rootmt-4">
    <w:name w:val="root_mt-4"/>
    <w:basedOn w:val="Normal"/>
  </w:style>
  <w:style w:type="paragraph" w:customStyle="1" w:styleId="feedbacksuccessdata-v-40232d12">
    <w:name w:val="feedback__success_data-v-40232d12"/>
    <w:basedOn w:val="Normal"/>
  </w:style>
  <w:style w:type="paragraph" w:customStyle="1" w:styleId="layoutmaincontentasidecontainerdata-v-67808297">
    <w:name w:val="layout__main__content__aside__container_data-v-67808297"/>
    <w:basedOn w:val="Normal"/>
    <w:pPr>
      <w:pBdr>
        <w:top w:val="none" w:sz="0" w:space="31" w:color="auto"/>
        <w:left w:val="none" w:sz="0" w:space="18" w:color="auto"/>
      </w:pBdr>
    </w:pPr>
  </w:style>
  <w:style w:type="paragraph" w:customStyle="1" w:styleId="sheetsidebardata-v-67808297">
    <w:name w:val="sheet__sidebar_data-v-67808297"/>
    <w:basedOn w:val="Normal"/>
  </w:style>
  <w:style w:type="paragraph" w:customStyle="1" w:styleId="globallayoutfooterdata-v-0a028b02">
    <w:name w:val="global__layout__footer_data-v-0a028b02"/>
    <w:basedOn w:val="Normal"/>
  </w:style>
  <w:style w:type="paragraph" w:customStyle="1" w:styleId="wrapperdata-v-42d3bbc5">
    <w:name w:val="wrapper_data-v-42d3bbc5"/>
    <w:basedOn w:val="Normal"/>
    <w:pPr>
      <w:shd w:val="clear" w:color="auto" w:fill="FFFFFF"/>
    </w:pPr>
    <w:rPr>
      <w:shd w:val="clear" w:color="auto" w:fill="FFFFFF"/>
    </w:rPr>
  </w:style>
  <w:style w:type="paragraph" w:customStyle="1" w:styleId="containerdata-v-42d3bbc5">
    <w:name w:val="container_data-v-42d3bbc5"/>
    <w:basedOn w:val="Normal"/>
    <w:pPr>
      <w:pBdr>
        <w:bottom w:val="none" w:sz="0" w:space="31" w:color="auto"/>
      </w:pBdr>
    </w:pPr>
  </w:style>
  <w:style w:type="paragraph" w:customStyle="1" w:styleId="footerwrapperdata-v-42d3bbc5">
    <w:name w:val="footer__wrapper_data-v-42d3bbc5"/>
    <w:basedOn w:val="Normal"/>
  </w:style>
  <w:style w:type="paragraph" w:customStyle="1" w:styleId="wizarddata-v-e0e02ad4">
    <w:name w:val="wizard_data-v-e0e02ad4"/>
    <w:basedOn w:val="Normal"/>
  </w:style>
  <w:style w:type="paragraph" w:customStyle="1" w:styleId="wizardinnerdata-v-e0e02ad4">
    <w:name w:val="wizard__inner_data-v-e0e02ad4"/>
    <w:basedOn w:val="Normal"/>
  </w:style>
  <w:style w:type="paragraph" w:customStyle="1" w:styleId="tm-grid-base">
    <w:name w:val="tm-grid-base"/>
    <w:basedOn w:val="Normal"/>
  </w:style>
  <w:style w:type="paragraph" w:customStyle="1" w:styleId="wizard-coldata-v-e0e02ad4">
    <w:name w:val="wizard-col_data-v-e0e02ad4"/>
    <w:basedOn w:val="Normal"/>
  </w:style>
  <w:style w:type="character" w:customStyle="1" w:styleId="tm-link">
    <w:name w:val="tm-link"/>
    <w:basedOn w:val="DefaultParagraphFont"/>
  </w:style>
  <w:style w:type="paragraph" w:customStyle="1" w:styleId="formdata-v-e0e02ad4">
    <w:name w:val="form_data-v-e0e02ad4"/>
    <w:basedOn w:val="Normal"/>
  </w:style>
  <w:style w:type="paragraph" w:customStyle="1" w:styleId="forminputdata-v-e0e02ad4">
    <w:name w:val="form__input_data-v-e0e02ad4"/>
    <w:basedOn w:val="Normal"/>
  </w:style>
  <w:style w:type="character" w:customStyle="1" w:styleId="forminputbuttondata-v-e0e02ad4">
    <w:name w:val="form__input__button_data-v-e0e02ad4"/>
    <w:basedOn w:val="DefaultParagraphFont"/>
    <w:rPr>
      <w:bdr w:val="none" w:sz="0" w:space="0" w:color="auto"/>
    </w:rPr>
  </w:style>
  <w:style w:type="paragraph" w:customStyle="1" w:styleId="linksdata-v-42d3bbc5">
    <w:name w:val="links_data-v-42d3bbc5"/>
    <w:basedOn w:val="Normal"/>
    <w:pPr>
      <w:pBdr>
        <w:top w:val="none" w:sz="0" w:space="31" w:color="auto"/>
        <w:bottom w:val="none" w:sz="0" w:space="31" w:color="auto"/>
      </w:pBdr>
    </w:pPr>
  </w:style>
  <w:style w:type="paragraph" w:customStyle="1" w:styleId="linksitemtitledata-v-42d3bbc5">
    <w:name w:val="links__item__title_data-v-42d3bbc5"/>
    <w:basedOn w:val="Normal"/>
    <w:pPr>
      <w:spacing w:line="312" w:lineRule="auto"/>
    </w:pPr>
    <w:rPr>
      <w:b w:val="0"/>
      <w:bCs w:val="0"/>
    </w:rPr>
  </w:style>
  <w:style w:type="character" w:customStyle="1" w:styleId="accordiontitleiconicondata-v-42d3bbc5">
    <w:name w:val="accordion__title__icon_icon_data-v-42d3bbc5"/>
    <w:basedOn w:val="DefaultParagraphFont"/>
    <w:rPr>
      <w:vanish/>
    </w:rPr>
  </w:style>
  <w:style w:type="paragraph" w:customStyle="1" w:styleId="linksitemlinksdata-v-42d3bbc5">
    <w:name w:val="links__item__links_data-v-42d3bbc5"/>
    <w:basedOn w:val="Normal"/>
  </w:style>
  <w:style w:type="character" w:customStyle="1" w:styleId="linksitemlinkdata-v-42d3bbc5">
    <w:name w:val="links__item__link_data-v-42d3bbc5"/>
    <w:basedOn w:val="DefaultParagraphFont"/>
  </w:style>
  <w:style w:type="paragraph" w:customStyle="1" w:styleId="logodata-v-42d3bbc5">
    <w:name w:val="logo_data-v-42d3bbc5"/>
    <w:basedOn w:val="Normal"/>
    <w:pPr>
      <w:pBdr>
        <w:top w:val="none" w:sz="0" w:space="18" w:color="auto"/>
      </w:pBdr>
    </w:pPr>
  </w:style>
  <w:style w:type="paragraph" w:customStyle="1" w:styleId="logoitemimgdata-v-42d3bbc5">
    <w:name w:val="logo__item__img_data-v-42d3bbc5"/>
    <w:basedOn w:val="Normal"/>
  </w:style>
  <w:style w:type="paragraph" w:customStyle="1" w:styleId="logoitemdata-v-42d3bbc5">
    <w:name w:val="logo__item_data-v-42d3bbc5"/>
    <w:basedOn w:val="Normal"/>
    <w:pPr>
      <w:pBdr>
        <w:top w:val="none" w:sz="0" w:space="18" w:color="auto"/>
        <w:left w:val="none" w:sz="0" w:space="0" w:color="auto"/>
        <w:bottom w:val="none" w:sz="0" w:space="18" w:color="auto"/>
        <w:right w:val="none" w:sz="0" w:space="0" w:color="auto"/>
      </w:pBdr>
    </w:pPr>
  </w:style>
  <w:style w:type="paragraph" w:customStyle="1" w:styleId="switchwrapperdata-v-909c83ce">
    <w:name w:val="switch__wrapper_data-v-909c83ce"/>
    <w:basedOn w:val="Normal"/>
  </w:style>
  <w:style w:type="paragraph" w:customStyle="1" w:styleId="switchitemdata-v-909c83ce">
    <w:name w:val="switch__item_data-v-909c83ce"/>
    <w:basedOn w:val="Normal"/>
  </w:style>
  <w:style w:type="paragraph" w:customStyle="1" w:styleId="switchitemicondata-v-909c83ce">
    <w:name w:val="switch__item__icon_data-v-909c83ce"/>
    <w:basedOn w:val="Normal"/>
  </w:style>
  <w:style w:type="paragraph" w:customStyle="1" w:styleId="smallprintdata-v-42d3bbc5">
    <w:name w:val="smallprint_data-v-42d3bbc5"/>
    <w:basedOn w:val="Normal"/>
  </w:style>
  <w:style w:type="paragraph" w:customStyle="1" w:styleId="tm-rf-1tm-lh-title">
    <w:name w:val="tm-rf-1_tm-lh-title"/>
    <w:basedOn w:val="Normal"/>
  </w:style>
  <w:style w:type="character" w:customStyle="1" w:styleId="smallprintdata-v-42d3bbc5ahref">
    <w:name w:val="smallprint_data-v-42d3bbc5_a_href"/>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image" Target="media/image6.svg" /><Relationship Id="rId12" Type="http://schemas.openxmlformats.org/officeDocument/2006/relationships/image" Target="media/image7.svg" /><Relationship Id="rId13" Type="http://schemas.openxmlformats.org/officeDocument/2006/relationships/image" Target="media/image8.svg" /><Relationship Id="rId14" Type="http://schemas.openxmlformats.org/officeDocument/2006/relationships/hyperlink" Target="https://ida.interchain.io/ida-course/discord-info.html" TargetMode="External" /><Relationship Id="rId15" Type="http://schemas.openxmlformats.org/officeDocument/2006/relationships/image" Target="media/image9.png" /><Relationship Id="rId16" Type="http://schemas.openxmlformats.org/officeDocument/2006/relationships/image" Target="media/image10.svg" /><Relationship Id="rId17" Type="http://schemas.openxmlformats.org/officeDocument/2006/relationships/image" Target="media/image11.png" /><Relationship Id="rId18" Type="http://schemas.openxmlformats.org/officeDocument/2006/relationships/image" Target="media/image12.svg" /><Relationship Id="rId19" Type="http://schemas.openxmlformats.org/officeDocument/2006/relationships/hyperlink" Target="https://gobyexample.com/string-formatting" TargetMode="External" /><Relationship Id="rId2" Type="http://schemas.openxmlformats.org/officeDocument/2006/relationships/webSettings" Target="webSettings.xml" /><Relationship Id="rId20" Type="http://schemas.openxmlformats.org/officeDocument/2006/relationships/hyperlink" Target="https://medium.com/go-walkthrough/go-walkthrough-fmt-55a14bbbfc53" TargetMode="External" /><Relationship Id="rId21" Type="http://schemas.openxmlformats.org/officeDocument/2006/relationships/hyperlink" Target="https://gobyexample.com/regular-expressions" TargetMode="External" /><Relationship Id="rId22" Type="http://schemas.openxmlformats.org/officeDocument/2006/relationships/hyperlink" Target="https://gobyexample.com/json" TargetMode="External" /><Relationship Id="rId23" Type="http://schemas.openxmlformats.org/officeDocument/2006/relationships/hyperlink" Target="https://medium.com/@as27/a-simple-beginners-tutorial-to-io-writer-in-golang-2a13bfefea02" TargetMode="External" /><Relationship Id="rId24" Type="http://schemas.openxmlformats.org/officeDocument/2006/relationships/hyperlink" Target="https://golang.org/pkg/strconv" TargetMode="External" /><Relationship Id="rId25" Type="http://schemas.openxmlformats.org/officeDocument/2006/relationships/image" Target="media/image13.png" /><Relationship Id="rId26" Type="http://schemas.openxmlformats.org/officeDocument/2006/relationships/image" Target="media/image14.svg" /><Relationship Id="rId27" Type="http://schemas.openxmlformats.org/officeDocument/2006/relationships/hyperlink" Target="https://go.dev/play/p/GXstxF-6XVO" TargetMode="External" /><Relationship Id="rId28" Type="http://schemas.openxmlformats.org/officeDocument/2006/relationships/hyperlink" Target="https://go.dev/play/p/k9U_6uCkL1r" TargetMode="External" /><Relationship Id="rId29" Type="http://schemas.openxmlformats.org/officeDocument/2006/relationships/hyperlink" Target="https://tour.golang.org/" TargetMode="External" /><Relationship Id="rId3" Type="http://schemas.openxmlformats.org/officeDocument/2006/relationships/fontTable" Target="fontTable.xml" /><Relationship Id="rId30" Type="http://schemas.openxmlformats.org/officeDocument/2006/relationships/image" Target="media/image15.png" /><Relationship Id="rId31" Type="http://schemas.openxmlformats.org/officeDocument/2006/relationships/image" Target="media/image16.svg" /><Relationship Id="rId32" Type="http://schemas.openxmlformats.org/officeDocument/2006/relationships/hyperlink" Target="https://ida.interchain.io/tutorials/4-golang-intro/7-concurrency.html" TargetMode="External" /><Relationship Id="rId33" Type="http://schemas.openxmlformats.org/officeDocument/2006/relationships/image" Target="media/image17.svg" /><Relationship Id="rId34" Type="http://schemas.openxmlformats.org/officeDocument/2006/relationships/image" Target="media/image18.png" /><Relationship Id="rId35" Type="http://schemas.openxmlformats.org/officeDocument/2006/relationships/image" Target="media/image19.svg" /><Relationship Id="rId36" Type="http://schemas.openxmlformats.org/officeDocument/2006/relationships/image" Target="media/image20.png" /><Relationship Id="rId37" Type="http://schemas.openxmlformats.org/officeDocument/2006/relationships/image" Target="media/image21.svg" /><Relationship Id="rId38" Type="http://schemas.openxmlformats.org/officeDocument/2006/relationships/image" Target="media/image22.png" /><Relationship Id="rId39" Type="http://schemas.openxmlformats.org/officeDocument/2006/relationships/image" Target="media/image23.svg" /><Relationship Id="rId4" Type="http://schemas.openxmlformats.org/officeDocument/2006/relationships/hyperlink" Target="https://ida.interchain.io/" TargetMode="External" /><Relationship Id="rId40" Type="http://schemas.openxmlformats.org/officeDocument/2006/relationships/image" Target="media/image24.png" /><Relationship Id="rId41" Type="http://schemas.openxmlformats.org/officeDocument/2006/relationships/hyperlink" Target="https://v1.cosmos.network/privacy" TargetMode="External" /><Relationship Id="rId42" Type="http://schemas.openxmlformats.org/officeDocument/2006/relationships/image" Target="media/image25.svg" /><Relationship Id="rId43" Type="http://schemas.openxmlformats.org/officeDocument/2006/relationships/hyperlink" Target="https://docs.cosmos.network/" TargetMode="External" /><Relationship Id="rId44" Type="http://schemas.openxmlformats.org/officeDocument/2006/relationships/hyperlink" Target="https://hub.cosmos.network/" TargetMode="External" /><Relationship Id="rId45" Type="http://schemas.openxmlformats.org/officeDocument/2006/relationships/hyperlink" Target="https://docs.cometbft.com/" TargetMode="External" /><Relationship Id="rId46" Type="http://schemas.openxmlformats.org/officeDocument/2006/relationships/hyperlink" Target="https://ibc.cosmos.network/" TargetMode="External" /><Relationship Id="rId47" Type="http://schemas.openxmlformats.org/officeDocument/2006/relationships/hyperlink" Target="https://blog.cosmos.network/" TargetMode="External" /><Relationship Id="rId48" Type="http://schemas.openxmlformats.org/officeDocument/2006/relationships/hyperlink" Target="https://forum.cosmos.network/" TargetMode="External" /><Relationship Id="rId49" Type="http://schemas.openxmlformats.org/officeDocument/2006/relationships/hyperlink" Target="https://discord.gg/cosmosnetwork" TargetMode="External" /><Relationship Id="rId5" Type="http://schemas.openxmlformats.org/officeDocument/2006/relationships/image" Target="media/image1.png" /><Relationship Id="rId50" Type="http://schemas.openxmlformats.org/officeDocument/2006/relationships/hyperlink" Target="https://github.com/cosmos/sdk-tutorials" TargetMode="External" /><Relationship Id="rId51" Type="http://schemas.openxmlformats.org/officeDocument/2006/relationships/image" Target="media/image26.png" /><Relationship Id="rId52" Type="http://schemas.openxmlformats.org/officeDocument/2006/relationships/image" Target="media/image27.svg" /><Relationship Id="rId53" Type="http://schemas.openxmlformats.org/officeDocument/2006/relationships/image" Target="media/image28.png" /><Relationship Id="rId54" Type="http://schemas.openxmlformats.org/officeDocument/2006/relationships/image" Target="media/image29.svg" /><Relationship Id="rId55" Type="http://schemas.openxmlformats.org/officeDocument/2006/relationships/hyperlink" Target="https://twitter.com/cosmos" TargetMode="External" /><Relationship Id="rId56" Type="http://schemas.openxmlformats.org/officeDocument/2006/relationships/image" Target="media/image30.png" /><Relationship Id="rId57" Type="http://schemas.openxmlformats.org/officeDocument/2006/relationships/image" Target="media/image31.svg" /><Relationship Id="rId58" Type="http://schemas.openxmlformats.org/officeDocument/2006/relationships/image" Target="media/image32.png" /><Relationship Id="rId59" Type="http://schemas.openxmlformats.org/officeDocument/2006/relationships/image" Target="media/image33.svg" /><Relationship Id="rId6" Type="http://schemas.openxmlformats.org/officeDocument/2006/relationships/image" Target="media/image2.svg" /><Relationship Id="rId60" Type="http://schemas.openxmlformats.org/officeDocument/2006/relationships/hyperlink" Target="https://www.linkedin.com/company/interchain-foundation/about/" TargetMode="External" /><Relationship Id="rId61" Type="http://schemas.openxmlformats.org/officeDocument/2006/relationships/image" Target="media/image34.png" /><Relationship Id="rId62" Type="http://schemas.openxmlformats.org/officeDocument/2006/relationships/image" Target="media/image35.svg" /><Relationship Id="rId63" Type="http://schemas.openxmlformats.org/officeDocument/2006/relationships/hyperlink" Target="https://reddit.com/r/cosmosnetwork" TargetMode="External" /><Relationship Id="rId64" Type="http://schemas.openxmlformats.org/officeDocument/2006/relationships/image" Target="media/image36.png" /><Relationship Id="rId65" Type="http://schemas.openxmlformats.org/officeDocument/2006/relationships/image" Target="media/image37.svg" /><Relationship Id="rId66" Type="http://schemas.openxmlformats.org/officeDocument/2006/relationships/hyperlink" Target="https://t.me/cosmosproject" TargetMode="External" /><Relationship Id="rId67" Type="http://schemas.openxmlformats.org/officeDocument/2006/relationships/image" Target="media/image38.png" /><Relationship Id="rId68" Type="http://schemas.openxmlformats.org/officeDocument/2006/relationships/image" Target="media/image39.svg" /><Relationship Id="rId69" Type="http://schemas.openxmlformats.org/officeDocument/2006/relationships/hyperlink" Target="https://www.youtube.com/c/CosmosProject" TargetMode="External" /><Relationship Id="rId7" Type="http://schemas.openxmlformats.org/officeDocument/2006/relationships/hyperlink" Target="https://ida.interchain.io/tutorials/4-golang-intro/6-packages.html" TargetMode="External" /><Relationship Id="rId70" Type="http://schemas.openxmlformats.org/officeDocument/2006/relationships/image" Target="media/image40.png" /><Relationship Id="rId71" Type="http://schemas.openxmlformats.org/officeDocument/2006/relationships/image" Target="media/image41.svg" /><Relationship Id="rId72" Type="http://schemas.openxmlformats.org/officeDocument/2006/relationships/image" Target="media/image42.png" /><Relationship Id="rId73" Type="http://schemas.openxmlformats.org/officeDocument/2006/relationships/image" Target="media/image43.svg" /><Relationship Id="rId74" Type="http://schemas.openxmlformats.org/officeDocument/2006/relationships/hyperlink" Target="https://interchain.io/" TargetMode="External" /><Relationship Id="rId75" Type="http://schemas.openxmlformats.org/officeDocument/2006/relationships/theme" Target="theme/theme1.xml" /><Relationship Id="rId76" Type="http://schemas.openxmlformats.org/officeDocument/2006/relationships/numbering" Target="numbering.xml" /><Relationship Id="rId77" Type="http://schemas.openxmlformats.org/officeDocument/2006/relationships/styles" Target="styles.xml" /><Relationship Id="rId8" Type="http://schemas.openxmlformats.org/officeDocument/2006/relationships/image" Target="media/image3.png" /><Relationship Id="rId9" Type="http://schemas.openxmlformats.org/officeDocument/2006/relationships/image" Target="media/image4.sv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 Packages in Go | Interchain Developer Academy</dc:title>
  <dc:subject>fmt, strconv, and errors</dc:subject>
  <cp:revision>0</cp:revision>
</cp:coreProperties>
</file>