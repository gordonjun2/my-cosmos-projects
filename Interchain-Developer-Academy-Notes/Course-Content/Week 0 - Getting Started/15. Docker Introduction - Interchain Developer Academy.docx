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0 - Getting Started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color w:val="0000EE"/>
          <w:spacing w:val="0"/>
          <w:lang w:val="en-US" w:eastAsia="en-US"/>
        </w:rPr>
        <w:t>Getting Started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color w:val="0000EE"/>
          <w:spacing w:val="0"/>
          <w:lang w:val="en-US" w:eastAsia="en-US"/>
        </w:rPr>
        <w:t>Blockchain 101</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color w:val="0000EE"/>
          <w:spacing w:val="0"/>
          <w:lang w:val="en-US" w:eastAsia="en-US"/>
        </w:rPr>
        <w:t>Blockchain History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color w:val="0000EE"/>
          <w:spacing w:val="0"/>
          <w:lang w:val="en-US" w:eastAsia="en-US"/>
        </w:rPr>
        <w:t>Public and Managed Blockchains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color w:val="0000EE"/>
          <w:spacing w:val="0"/>
          <w:lang w:val="en-US" w:eastAsia="en-US"/>
        </w:rPr>
        <w:t>Consensus in Distributed Networks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color w:val="0000EE"/>
          <w:spacing w:val="0"/>
          <w:lang w:val="en-US" w:eastAsia="en-US"/>
        </w:rPr>
        <w:t>Cryptography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color w:val="0000EE"/>
          <w:spacing w:val="0"/>
          <w:lang w:val="en-US" w:eastAsia="en-US"/>
        </w:rPr>
        <w:t>Self-Assessment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color w:val="0000EE"/>
          <w:spacing w:val="0"/>
          <w:lang w:val="en-US" w:eastAsia="en-US"/>
        </w:rPr>
        <w:t>Go Introduction - 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color w:val="0000EE"/>
          <w:spacing w:val="0"/>
          <w:lang w:val="en-US" w:eastAsia="en-US"/>
        </w:rPr>
        <w:t>Go Basics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color w:val="0000EE"/>
          <w:spacing w:val="0"/>
          <w:lang w:val="en-US" w:eastAsia="en-US"/>
        </w:rPr>
        <w:t>Go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color w:val="0000EE"/>
          <w:spacing w:val="0"/>
          <w:lang w:val="en-US" w:eastAsia="en-US"/>
        </w:rPr>
        <w:t>Control Structures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color w:val="0000EE"/>
          <w:spacing w:val="0"/>
          <w:lang w:val="en-US" w:eastAsia="en-US"/>
        </w:rPr>
        <w:t>Arrays and Slices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color w:val="0000EE"/>
          <w:spacing w:val="0"/>
          <w:lang w:val="en-US" w:eastAsia="en-US"/>
        </w:rPr>
        <w:t>Standard Packages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color w:val="0000EE"/>
          <w:spacing w:val="0"/>
          <w:lang w:val="en-US" w:eastAsia="en-US"/>
        </w:rPr>
        <w:t>Concurrency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color w:val="0000EE"/>
          <w:spacing w:val="0"/>
          <w:lang w:val="en-US" w:eastAsia="en-US"/>
        </w:rPr>
        <w:t>Good-To-Know Dev Terms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color w:val="0000EE"/>
          <w:spacing w:val="-2"/>
          <w:lang w:val="en-US" w:eastAsia="en-US"/>
        </w:rPr>
        <w:t>Docker Introduction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"https://ida.interchain.io/tutorials/5-docker-intro/"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"https://ida.interchain.io/tutorials/5-docker-intro/"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ncepts" w:history="1">
        <w:r>
          <w:rPr>
            <w:rStyle w:val="asidelinkhrefdata-v-917fa164"/>
            <w:b w:val="0"/>
            <w:bCs w:val="0"/>
            <w:i w:val="0"/>
            <w:iCs w:val="0"/>
            <w:vanish/>
            <w:color w:val="0000EE"/>
            <w:lang w:val="en-US" w:eastAsia="en-US"/>
          </w:rPr>
          <w:t>Concepts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ntainers" w:history="1">
        <w:r>
          <w:rPr>
            <w:rStyle w:val="asidelinkactivetrueasidelinkhrefdata-v-917fa164"/>
            <w:b w:val="0"/>
            <w:bCs w:val="0"/>
            <w:i w:val="0"/>
            <w:iCs w:val="0"/>
            <w:vanish/>
            <w:color w:val="0000EE"/>
            <w:lang w:val="en-US" w:eastAsia="en-US"/>
          </w:rPr>
          <w:t>Containers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mages" w:history="1">
        <w:r>
          <w:rPr>
            <w:rStyle w:val="asidelinkhrefdata-v-917fa164"/>
            <w:b w:val="0"/>
            <w:bCs w:val="0"/>
            <w:i w:val="0"/>
            <w:iCs w:val="0"/>
            <w:vanish/>
            <w:color w:val="0000EE"/>
            <w:lang w:val="en-US" w:eastAsia="en-US"/>
          </w:rPr>
          <w:t>Images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ow-to-use-it" w:history="1">
        <w:r>
          <w:rPr>
            <w:rStyle w:val="asidelinkhrefdata-v-917fa164"/>
            <w:b w:val="0"/>
            <w:bCs w:val="0"/>
            <w:i w:val="0"/>
            <w:iCs w:val="0"/>
            <w:vanish/>
            <w:color w:val="0000EE"/>
            <w:lang w:val="en-US" w:eastAsia="en-US"/>
          </w:rPr>
          <w:t>How to use it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open-a-shell" w:history="1">
        <w:r>
          <w:rPr>
            <w:rStyle w:val="asidelinkhrefdata-v-917fa164"/>
            <w:b w:val="0"/>
            <w:bCs w:val="0"/>
            <w:i w:val="0"/>
            <w:iCs w:val="0"/>
            <w:vanish/>
            <w:color w:val="0000EE"/>
            <w:lang w:val="en-US" w:eastAsia="en-US"/>
          </w:rPr>
          <w:t>Open a shell</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your-own-image" w:history="1">
        <w:r>
          <w:rPr>
            <w:rStyle w:val="asidelinkhrefdata-v-917fa164"/>
            <w:b w:val="0"/>
            <w:bCs w:val="0"/>
            <w:i w:val="0"/>
            <w:iCs w:val="0"/>
            <w:vanish/>
            <w:color w:val="0000EE"/>
            <w:lang w:val="en-US" w:eastAsia="en-US"/>
          </w:rPr>
          <w:t>Your own image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ello-world" w:history="1">
        <w:r>
          <w:rPr>
            <w:rStyle w:val="asidelinkhrefdata-v-917fa164"/>
            <w:b w:val="0"/>
            <w:bCs w:val="0"/>
            <w:i w:val="0"/>
            <w:iCs w:val="0"/>
            <w:vanish/>
            <w:color w:val="0000EE"/>
            <w:lang w:val="en-US" w:eastAsia="en-US"/>
          </w:rPr>
          <w:t>Hello World</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haring-folders" w:history="1">
        <w:r>
          <w:rPr>
            <w:rStyle w:val="asidelinkhrefdata-v-917fa164"/>
            <w:b w:val="0"/>
            <w:bCs w:val="0"/>
            <w:i w:val="0"/>
            <w:iCs w:val="0"/>
            <w:vanish/>
            <w:color w:val="0000EE"/>
            <w:lang w:val="en-US" w:eastAsia="en-US"/>
          </w:rPr>
          <w:t>Sharing folders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lean-up" w:history="1">
        <w:r>
          <w:rPr>
            <w:rStyle w:val="asidelinkhrefdata-v-917fa164"/>
            <w:b w:val="0"/>
            <w:bCs w:val="0"/>
            <w:i w:val="0"/>
            <w:iCs w:val="0"/>
            <w:vanish/>
            <w:color w:val="0000EE"/>
            <w:lang w:val="en-US" w:eastAsia="en-US"/>
          </w:rPr>
          <w:t>Clean up</w:t>
        </w:r>
      </w:hyperlink>
    </w:p>
    <w:p>
      <w:pPr>
        <w:pStyle w:val="tm-rf-1tm-medium"/>
        <w:spacing w:before="1200" w:after="0"/>
        <w:ind w:left="0" w:right="0"/>
        <w:rPr>
          <w:caps/>
          <w:spacing w:val="19"/>
          <w:lang w:val="en-US" w:eastAsia="en-US"/>
        </w:rPr>
      </w:pPr>
      <w:r>
        <w:rPr>
          <w:caps/>
          <w:spacing w:val="19"/>
          <w:lang w:val="en-US" w:eastAsia="en-US"/>
        </w:rPr>
        <w:t>Know your way around Docker</w:t>
      </w:r>
    </w:p>
    <w:p>
      <w:pPr>
        <w:pStyle w:val="rootmt-4"/>
        <w:spacing w:before="960" w:after="0" w:line="840" w:lineRule="atLeast"/>
        <w:ind w:left="0" w:right="0"/>
        <w:outlineLvl w:val="0"/>
        <w:rPr>
          <w:b/>
          <w:bCs/>
          <w:spacing w:val="-12"/>
          <w:sz w:val="58"/>
          <w:szCs w:val="58"/>
          <w:lang w:val="en-US" w:eastAsia="en-US"/>
        </w:rPr>
      </w:pPr>
      <w:r>
        <w:rPr>
          <w:b/>
          <w:bCs/>
          <w:spacing w:val="-12"/>
          <w:sz w:val="58"/>
          <w:szCs w:val="58"/>
          <w:lang w:val="en-US" w:eastAsia="en-US"/>
        </w:rPr>
        <w:t>Docker Introduction</w:t>
      </w:r>
    </w:p>
    <w:p>
      <w:pPr>
        <w:pStyle w:val="data-v-67808297p"/>
        <w:spacing w:before="480" w:after="240"/>
        <w:ind w:left="0" w:right="0"/>
        <w:rPr>
          <w:lang w:val="en-US" w:eastAsia="en-US"/>
        </w:rPr>
      </w:pPr>
      <w:hyperlink r:id="rId15" w:tgtFrame="_blank" w:history="1">
        <w:r>
          <w:rPr>
            <w:rStyle w:val="data-v-67808297patargetblank"/>
            <w:b w:val="0"/>
            <w:bCs w:val="0"/>
            <w:i w:val="0"/>
            <w:iCs w:val="0"/>
            <w:color w:val="0000EE"/>
            <w:u w:val="single" w:color="0000EE"/>
            <w:lang w:val="en-US" w:eastAsia="en-US"/>
          </w:rPr>
          <w:t>Docker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is a kind of computer virtualization that provides valuable performance benefits.</w:t>
      </w:r>
    </w:p>
    <w:p>
      <w:pPr>
        <w:pStyle w:val="data-v-67808297h2"/>
        <w:spacing w:before="900" w:after="300"/>
        <w:ind w:left="0" w:right="0"/>
        <w:outlineLvl w:val="1"/>
        <w:rPr>
          <w:b/>
          <w:bCs/>
          <w:spacing w:val="-4"/>
          <w:sz w:val="43"/>
          <w:szCs w:val="43"/>
          <w:lang w:val="en-US" w:eastAsia="en-US"/>
        </w:rPr>
      </w:pPr>
      <w:hyperlink r:id="rId7" w:anchor="concep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Concepts</w:t>
      </w:r>
    </w:p>
    <w:p>
      <w:pPr>
        <w:pStyle w:val="data-v-67808297p"/>
        <w:spacing w:before="240" w:after="240"/>
        <w:ind w:left="0" w:right="0"/>
        <w:rPr>
          <w:lang w:val="en-US" w:eastAsia="en-US"/>
        </w:rPr>
      </w:pPr>
      <w:r>
        <w:rPr>
          <w:lang w:val="en-US" w:eastAsia="en-US"/>
        </w:rPr>
        <w:t>Being different from classic forms of virtualization, Docker introduces new concepts with their vocabulary.</w:t>
      </w:r>
    </w:p>
    <w:p>
      <w:pPr>
        <w:pStyle w:val="data-v-67808297p"/>
        <w:spacing w:before="240" w:after="240"/>
        <w:ind w:left="0" w:right="0"/>
        <w:rPr>
          <w:lang w:val="en-US" w:eastAsia="en-US"/>
        </w:rPr>
      </w:pPr>
      <w:r>
        <w:rPr>
          <w:lang w:val="en-US" w:eastAsia="en-US"/>
        </w:rPr>
        <w:t>Take a look at two of them: containers and images.</w:t>
      </w:r>
    </w:p>
    <w:p>
      <w:pPr>
        <w:pStyle w:val="data-v-67808297h3"/>
        <w:spacing w:before="600" w:after="240"/>
        <w:ind w:left="0" w:right="0"/>
        <w:outlineLvl w:val="2"/>
        <w:rPr>
          <w:b/>
          <w:bCs/>
          <w:spacing w:val="0"/>
          <w:sz w:val="36"/>
          <w:szCs w:val="36"/>
          <w:lang w:val="en-US" w:eastAsia="en-US"/>
        </w:rPr>
      </w:pPr>
      <w:hyperlink r:id="rId7" w:anchor="container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Containers</w:t>
      </w:r>
    </w:p>
    <w:p>
      <w:pPr>
        <w:pStyle w:val="data-v-67808297p"/>
        <w:spacing w:before="240" w:after="240"/>
        <w:ind w:left="0" w:right="0"/>
        <w:rPr>
          <w:lang w:val="en-US" w:eastAsia="en-US"/>
        </w:rPr>
      </w:pPr>
      <w:r>
        <w:rPr>
          <w:lang w:val="en-US" w:eastAsia="en-US"/>
        </w:rPr>
        <w:t xml:space="preserve">You know how a </w:t>
      </w:r>
      <w:r>
        <w:rPr>
          <w:rStyle w:val="data-v-67808297strong"/>
          <w:b/>
          <w:bCs/>
          <w:i w:val="0"/>
          <w:iCs w:val="0"/>
          <w:lang w:val="en-US" w:eastAsia="en-US"/>
        </w:rPr>
        <w:t>computer</w:t>
      </w:r>
      <w:r>
        <w:rPr>
          <w:lang w:val="en-US" w:eastAsia="en-US"/>
        </w:rPr>
        <w:t xml:space="preserve"> operates: it uses a disk and memory to run an operating system and the programs within it.</w:t>
      </w:r>
    </w:p>
    <w:p>
      <w:pPr>
        <w:pStyle w:val="data-v-67808297p"/>
        <w:spacing w:before="240" w:after="240"/>
        <w:ind w:left="0" w:right="0"/>
        <w:rPr>
          <w:lang w:val="en-US" w:eastAsia="en-US"/>
        </w:rPr>
      </w:pPr>
      <w:r>
        <w:rPr>
          <w:lang w:val="en-US" w:eastAsia="en-US"/>
        </w:rPr>
        <w:t xml:space="preserve">You know how a </w:t>
      </w:r>
      <w:r>
        <w:rPr>
          <w:rStyle w:val="data-v-67808297strong"/>
          <w:b/>
          <w:bCs/>
          <w:i w:val="0"/>
          <w:iCs w:val="0"/>
          <w:lang w:val="en-US" w:eastAsia="en-US"/>
        </w:rPr>
        <w:t>virtual machine</w:t>
      </w:r>
      <w:r>
        <w:rPr>
          <w:lang w:val="en-US" w:eastAsia="en-US"/>
        </w:rPr>
        <w:t xml:space="preserve"> works: its computer host offers a </w:t>
      </w:r>
      <w:r>
        <w:rPr>
          <w:rStyle w:val="data-v-67808297em"/>
          <w:b w:val="0"/>
          <w:bCs w:val="0"/>
          <w:i/>
          <w:iCs/>
          <w:lang w:val="en-US" w:eastAsia="en-US"/>
        </w:rPr>
        <w:t>virtual</w:t>
      </w:r>
      <w:r>
        <w:rPr>
          <w:lang w:val="en-US" w:eastAsia="en-US"/>
        </w:rPr>
        <w:t xml:space="preserve"> disk and memory, and the virtual machine uses both to run its own operating system and programs. Virtualization mimics a full computer, which requires disk space and memory. It also takes time to start because the virtualized operating system needs to start from scratch.</w:t>
      </w:r>
    </w:p>
    <w:p>
      <w:pPr>
        <w:pStyle w:val="data-v-67808297p"/>
        <w:spacing w:before="240" w:after="240"/>
        <w:ind w:left="0" w:right="0"/>
        <w:rPr>
          <w:lang w:val="en-US" w:eastAsia="en-US"/>
        </w:rPr>
      </w:pPr>
      <w:r>
        <w:rPr>
          <w:lang w:val="en-US" w:eastAsia="en-US"/>
        </w:rPr>
        <w:t xml:space="preserve">Docker uses a feature of Linux called </w:t>
      </w:r>
      <w:hyperlink r:id="rId16" w:anchor="the-underlying-technology" w:tgtFrame="_blank" w:history="1">
        <w:r>
          <w:rPr>
            <w:rStyle w:val="data-v-67808297em"/>
            <w:b w:val="0"/>
            <w:bCs w:val="0"/>
            <w:i/>
            <w:iCs/>
            <w:color w:val="0000EE"/>
            <w:u w:val="single" w:color="0000EE"/>
            <w:lang w:val="en-US" w:eastAsia="en-US"/>
          </w:rPr>
          <w:t>namespaces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w:t>
      </w:r>
      <w:r>
        <w:rPr>
          <w:rStyle w:val="data-v-67808297em"/>
          <w:b w:val="0"/>
          <w:bCs w:val="0"/>
          <w:i/>
          <w:iCs/>
          <w:lang w:val="en-US" w:eastAsia="en-US"/>
        </w:rPr>
        <w:t>control groups</w:t>
      </w:r>
      <w:r>
        <w:rPr>
          <w:lang w:val="en-US" w:eastAsia="en-US"/>
        </w:rPr>
        <w:t xml:space="preserve">. With this feature, Linux can launch programs (even low-level ones of the operating system) in an environment where the programs believe they are in a complete Linux environment on their own, i.e. sandboxed. This is also called containerization. A </w:t>
      </w:r>
      <w:r>
        <w:rPr>
          <w:rStyle w:val="data-v-67808297strong"/>
          <w:b/>
          <w:bCs/>
          <w:i w:val="0"/>
          <w:iCs w:val="0"/>
          <w:lang w:val="en-US" w:eastAsia="en-US"/>
        </w:rPr>
        <w:t>container</w:t>
      </w:r>
      <w:r>
        <w:rPr>
          <w:lang w:val="en-US" w:eastAsia="en-US"/>
        </w:rPr>
        <w:t xml:space="preserve"> does not have full disk or full memory access to its host (the Linux environment that started it), only to a subset of it. A Linux system can launch multiple containers at a time.</w:t>
      </w:r>
    </w:p>
    <w:p>
      <w:pPr>
        <w:pStyle w:val="data-v-67808297p"/>
        <w:spacing w:before="240" w:after="240"/>
        <w:ind w:left="0" w:right="0"/>
        <w:rPr>
          <w:lang w:val="en-US" w:eastAsia="en-US"/>
        </w:rPr>
      </w:pPr>
      <w:r>
        <w:rPr>
          <w:lang w:val="en-US" w:eastAsia="en-US"/>
        </w:rPr>
        <w:t>As opposed to proper virtualization, containerization is fast:</w:t>
      </w:r>
    </w:p>
    <w:p>
      <w:pPr>
        <w:pStyle w:val="data-v-67808297li"/>
        <w:numPr>
          <w:ilvl w:val="0"/>
          <w:numId w:val="1"/>
        </w:numPr>
        <w:spacing w:before="240" w:after="240" w:line="435" w:lineRule="atLeast"/>
        <w:ind w:left="480" w:right="0" w:hanging="210"/>
        <w:jc w:val="left"/>
        <w:rPr>
          <w:lang w:val="en-US" w:eastAsia="en-US"/>
        </w:rPr>
      </w:pPr>
      <w:r>
        <w:rPr>
          <w:lang w:val="en-US" w:eastAsia="en-US"/>
        </w:rPr>
        <w:t>You do not need to start a whole operating system, only to isolate a new container and run its own programs. You now count the start-up time in seconds instead of minutes.</w:t>
      </w:r>
    </w:p>
    <w:p>
      <w:pPr>
        <w:pStyle w:val="data-v-67808297li"/>
        <w:numPr>
          <w:ilvl w:val="0"/>
          <w:numId w:val="1"/>
        </w:numPr>
        <w:spacing w:after="360" w:line="435" w:lineRule="atLeast"/>
        <w:ind w:left="480" w:right="0" w:hanging="210"/>
        <w:jc w:val="left"/>
        <w:rPr>
          <w:lang w:val="en-US" w:eastAsia="en-US"/>
        </w:rPr>
      </w:pPr>
      <w:r>
        <w:rPr>
          <w:lang w:val="en-US" w:eastAsia="en-US"/>
        </w:rPr>
        <w:t>The memory used by the container is only that of the programs it runs while benefiting from the rest of the Linux system in an isolated way.</w:t>
      </w:r>
    </w:p>
    <w:p>
      <w:pPr>
        <w:pStyle w:val="data-v-67808297h3"/>
        <w:spacing w:before="600" w:after="240"/>
        <w:ind w:left="0" w:right="0"/>
        <w:outlineLvl w:val="2"/>
        <w:rPr>
          <w:b/>
          <w:bCs/>
          <w:spacing w:val="0"/>
          <w:sz w:val="36"/>
          <w:szCs w:val="36"/>
          <w:lang w:val="en-US" w:eastAsia="en-US"/>
        </w:rPr>
      </w:pPr>
      <w:hyperlink r:id="rId7" w:anchor="imag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Images</w:t>
      </w:r>
    </w:p>
    <w:p>
      <w:pPr>
        <w:pStyle w:val="data-v-67808297p"/>
        <w:spacing w:before="240" w:after="240"/>
        <w:ind w:left="0" w:right="0"/>
        <w:rPr>
          <w:lang w:val="en-US" w:eastAsia="en-US"/>
        </w:rPr>
      </w:pPr>
      <w:r>
        <w:rPr>
          <w:lang w:val="en-US" w:eastAsia="en-US"/>
        </w:rPr>
        <w:t xml:space="preserve">Instead of a virtual disk with a full operating system, a container starts from an </w:t>
      </w:r>
      <w:r>
        <w:rPr>
          <w:rStyle w:val="data-v-67808297strong"/>
          <w:b/>
          <w:bCs/>
          <w:i w:val="0"/>
          <w:iCs w:val="0"/>
          <w:lang w:val="en-US" w:eastAsia="en-US"/>
        </w:rPr>
        <w:t>image</w:t>
      </w:r>
      <w:r>
        <w:rPr>
          <w:lang w:val="en-US" w:eastAsia="en-US"/>
        </w:rPr>
        <w:t>. The image contains the files that are specific to the container and different from its Linux host. Think of tracing paper recording only the differences laid on top of the host's file system. These differences can be very small.</w:t>
      </w:r>
    </w:p>
    <w:p>
      <w:pPr>
        <w:pStyle w:val="data-v-67808297p"/>
        <w:spacing w:before="240" w:after="240"/>
        <w:ind w:left="0" w:right="0"/>
        <w:rPr>
          <w:lang w:val="en-US" w:eastAsia="en-US"/>
        </w:rPr>
      </w:pPr>
      <w:r>
        <w:rPr>
          <w:lang w:val="en-US" w:eastAsia="en-US"/>
        </w:rPr>
        <w:t xml:space="preserve">You can either create images locally via a </w:t>
      </w:r>
      <w:r>
        <w:rPr>
          <w:rStyle w:val="data-v-67808297code"/>
          <w:rFonts w:ascii="Lucida Console" w:eastAsia="Lucida Console" w:hAnsi="Lucida Console" w:cs="Lucida Console"/>
          <w:b/>
          <w:bCs/>
          <w:i w:val="0"/>
          <w:iCs w:val="0"/>
          <w:lang w:val="en-US" w:eastAsia="en-US"/>
        </w:rPr>
        <w:t>Dockerfile</w:t>
      </w:r>
      <w:r>
        <w:rPr>
          <w:lang w:val="en-US" w:eastAsia="en-US"/>
        </w:rPr>
        <w:t xml:space="preserve"> containing the commands that create the image, or you can use an existing image.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There exist registries that store and/or reference them, like your regular package manager. </w:t>
      </w:r>
      <w:hyperlink r:id="rId19" w:tgtFrame="_blank" w:history="1">
        <w:r>
          <w:rPr>
            <w:rStyle w:val="data-v-67808297patargetblank"/>
            <w:b w:val="0"/>
            <w:bCs w:val="0"/>
            <w:i w:val="0"/>
            <w:iCs w:val="0"/>
            <w:color w:val="0000EE"/>
            <w:u w:val="single" w:color="0000EE"/>
            <w:lang w:val="en-US" w:eastAsia="en-US"/>
          </w:rPr>
          <w:t>Docker Hub</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is the main one, and your local Docker knows how to download directly from it.</w:t>
      </w:r>
    </w:p>
    <w:p>
      <w:pPr>
        <w:pStyle w:val="data-v-67808297p"/>
        <w:spacing w:before="240" w:after="240"/>
        <w:ind w:left="0" w:right="0"/>
        <w:rPr>
          <w:lang w:val="en-US" w:eastAsia="en-US"/>
        </w:rPr>
      </w:pPr>
      <w:r>
        <w:rPr>
          <w:lang w:val="en-US" w:eastAsia="en-US"/>
        </w:rPr>
        <w:t xml:space="preserve">This introduces an interesting concept whereby </w:t>
      </w:r>
      <w:hyperlink r:id="rId20" w:tgtFrame="_blank" w:history="1">
        <w:r>
          <w:rPr>
            <w:rStyle w:val="data-v-67808297patargetblank"/>
            <w:b w:val="0"/>
            <w:bCs w:val="0"/>
            <w:i w:val="0"/>
            <w:iCs w:val="0"/>
            <w:color w:val="0000EE"/>
            <w:u w:val="single" w:color="0000EE"/>
            <w:lang w:val="en-US" w:eastAsia="en-US"/>
          </w:rPr>
          <w:t>a machine is described as a file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which is very useful for reproducibility and DevOps. Further, the images are optimized so that each image is a </w:t>
      </w:r>
      <w:r>
        <w:rPr>
          <w:rStyle w:val="data-v-67808297em"/>
          <w:b w:val="0"/>
          <w:bCs w:val="0"/>
          <w:i/>
          <w:iCs/>
          <w:lang w:val="en-US" w:eastAsia="en-US"/>
        </w:rPr>
        <w:t>diff</w:t>
      </w:r>
      <w:r>
        <w:rPr>
          <w:lang w:val="en-US" w:eastAsia="en-US"/>
        </w:rPr>
        <w:t xml:space="preserve"> of a parent one. </w:t>
      </w:r>
    </w:p>
    <w:p>
      <w:pPr>
        <w:pStyle w:val="data-v-67808297p"/>
        <w:spacing w:before="240" w:after="240"/>
        <w:ind w:left="0" w:right="0"/>
        <w:rPr>
          <w:lang w:val="en-US" w:eastAsia="en-US"/>
        </w:rPr>
      </w:pPr>
      <w:r>
        <w:rPr>
          <w:lang w:val="en-US" w:eastAsia="en-US"/>
        </w:rPr>
        <w:t xml:space="preserve">Images can be versioned and even referenced by their content hash so that you can be sure to use the expected one. For instance, </w:t>
      </w:r>
      <w:hyperlink r:id="rId21" w:tgtFrame="_blank" w:history="1">
        <w:r>
          <w:rPr>
            <w:rStyle w:val="data-v-67808297patargetblank"/>
            <w:b w:val="0"/>
            <w:bCs w:val="0"/>
            <w:i w:val="0"/>
            <w:iCs w:val="0"/>
            <w:color w:val="0000EE"/>
            <w:u w:val="single" w:color="0000EE"/>
            <w:lang w:val="en-US" w:eastAsia="en-US"/>
          </w:rPr>
          <w:t>Node.js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has a long list of images. Do you want </w:t>
      </w:r>
      <w:hyperlink r:id="rId22" w:tgtFrame="_blank" w:history="1">
        <w:r>
          <w:rPr>
            <w:rStyle w:val="data-v-67808297patargetblank"/>
            <w:b w:val="0"/>
            <w:bCs w:val="0"/>
            <w:i w:val="0"/>
            <w:iCs w:val="0"/>
            <w:color w:val="0000EE"/>
            <w:u w:val="single" w:color="0000EE"/>
            <w:lang w:val="en-US" w:eastAsia="en-US"/>
          </w:rPr>
          <w:t>Node 19.1</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or </w:t>
      </w:r>
      <w:hyperlink r:id="rId23" w:tgtFrame="_blank" w:history="1">
        <w:r>
          <w:rPr>
            <w:rStyle w:val="data-v-67808297patargetblank"/>
            <w:b w:val="0"/>
            <w:bCs w:val="0"/>
            <w:i w:val="0"/>
            <w:iCs w:val="0"/>
            <w:color w:val="0000EE"/>
            <w:u w:val="single" w:color="0000EE"/>
            <w:lang w:val="en-US" w:eastAsia="en-US"/>
          </w:rPr>
          <w:t>Node 19.1 built specifically on Debian Buster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Because images contain files to be executed, the files also need to have been compiled for the CPU architecture of your Linux machine. This is why images are often uploaded in different "OS/ARCH" versions, as can be seen </w:t>
      </w:r>
      <w:hyperlink r:id="rId24" w:tgtFrame="_blank" w:history="1">
        <w:r>
          <w:rPr>
            <w:rStyle w:val="data-v-67808297patargetblank"/>
            <w:b w:val="0"/>
            <w:bCs w:val="0"/>
            <w:i w:val="0"/>
            <w:iCs w:val="0"/>
            <w:color w:val="0000EE"/>
            <w:u w:val="single" w:color="0000EE"/>
            <w:lang w:val="en-US" w:eastAsia="en-US"/>
          </w:rPr>
          <w:t>in the Node 19.1 page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For the avoidance of doubt:</w:t>
      </w:r>
    </w:p>
    <w:p>
      <w:pPr>
        <w:pStyle w:val="data-v-67808297li"/>
        <w:numPr>
          <w:ilvl w:val="0"/>
          <w:numId w:val="2"/>
        </w:numPr>
        <w:spacing w:before="240" w:after="240" w:line="435" w:lineRule="atLeast"/>
        <w:ind w:left="480" w:right="0" w:hanging="210"/>
        <w:jc w:val="left"/>
        <w:rPr>
          <w:lang w:val="en-US" w:eastAsia="en-US"/>
        </w:rPr>
      </w:pPr>
      <w:r>
        <w:rPr>
          <w:lang w:val="en-US" w:eastAsia="en-US"/>
        </w:rPr>
        <w:t>An image is read-only, and when your container starts its read-write file system is a separate entity.</w:t>
      </w:r>
    </w:p>
    <w:p>
      <w:pPr>
        <w:pStyle w:val="data-v-67808297li"/>
        <w:numPr>
          <w:ilvl w:val="0"/>
          <w:numId w:val="2"/>
        </w:numPr>
        <w:spacing w:after="360" w:line="435" w:lineRule="atLeast"/>
        <w:ind w:left="480" w:right="0" w:hanging="210"/>
        <w:jc w:val="left"/>
        <w:rPr>
          <w:lang w:val="en-US" w:eastAsia="en-US"/>
        </w:rPr>
      </w:pPr>
      <w:r>
        <w:rPr>
          <w:lang w:val="en-US" w:eastAsia="en-US"/>
        </w:rPr>
        <w:t>More than one container can be started from the same image at the same time.</w:t>
      </w:r>
    </w:p>
    <w:p>
      <w:pPr>
        <w:pStyle w:val="data-v-67808297h2"/>
        <w:spacing w:before="900" w:after="300"/>
        <w:ind w:left="0" w:right="0"/>
        <w:outlineLvl w:val="1"/>
        <w:rPr>
          <w:b/>
          <w:bCs/>
          <w:spacing w:val="-4"/>
          <w:sz w:val="43"/>
          <w:szCs w:val="43"/>
          <w:lang w:val="en-US" w:eastAsia="en-US"/>
        </w:rPr>
      </w:pPr>
      <w:hyperlink r:id="rId7" w:anchor="how-to-use-i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How to use it</w:t>
      </w:r>
    </w:p>
    <w:p>
      <w:pPr>
        <w:pStyle w:val="data-v-67808297p"/>
        <w:spacing w:before="240" w:after="240"/>
        <w:ind w:left="0" w:right="0"/>
        <w:rPr>
          <w:lang w:val="en-US" w:eastAsia="en-US"/>
        </w:rPr>
      </w:pPr>
      <w:r>
        <w:rPr>
          <w:lang w:val="en-US" w:eastAsia="en-US"/>
        </w:rPr>
        <w:t>What if you do not have a Linux operating system? Not to worry, Docker simplifies your life by installing and running a virtual machine running a barebones Linux on your host computer.</w:t>
      </w:r>
    </w:p>
    <w:p>
      <w:pPr>
        <w:pStyle w:val="data-v-67808297p"/>
        <w:spacing w:before="240" w:after="240"/>
        <w:ind w:left="0" w:right="0"/>
        <w:rPr>
          <w:lang w:val="en-US" w:eastAsia="en-US"/>
        </w:rPr>
      </w:pPr>
      <w:r>
        <w:rPr>
          <w:lang w:val="en-US" w:eastAsia="en-US"/>
        </w:rPr>
        <w:t xml:space="preserve">After installation, when you want to use Docker, you </w:t>
      </w:r>
      <w:r>
        <w:rPr>
          <w:rStyle w:val="data-v-67808297em"/>
          <w:b w:val="0"/>
          <w:bCs w:val="0"/>
          <w:i/>
          <w:iCs/>
          <w:lang w:val="en-US" w:eastAsia="en-US"/>
        </w:rPr>
        <w:t>start Docker</w:t>
      </w:r>
      <w:r>
        <w:rPr>
          <w:lang w:val="en-US" w:eastAsia="en-US"/>
        </w:rPr>
        <w:t xml:space="preserve"> - you start the virtual machine running Linux, which is the part that takes time. After it has started, you can use commands to run containers. When you no longer need to use Docker, you can stop it and regain the memory it used.</w:t>
      </w:r>
    </w:p>
    <w:p>
      <w:pPr>
        <w:pStyle w:val="data-v-67808297p"/>
        <w:spacing w:before="240" w:after="240"/>
        <w:ind w:left="0" w:right="0"/>
        <w:rPr>
          <w:lang w:val="en-US" w:eastAsia="en-US"/>
        </w:rPr>
      </w:pPr>
      <w:r>
        <w:rPr>
          <w:lang w:val="en-US" w:eastAsia="en-US"/>
        </w:rPr>
        <w:t>In these tutorials, you will come across a lot of Docker commands, so it makes sense to familiarize yourself with them.</w:t>
      </w:r>
    </w:p>
    <w:p>
      <w:pPr>
        <w:pStyle w:val="data-v-67808297p"/>
        <w:spacing w:before="240" w:after="240"/>
        <w:ind w:left="0" w:right="0"/>
        <w:rPr>
          <w:lang w:val="en-US" w:eastAsia="en-US"/>
        </w:rPr>
      </w:pPr>
      <w:r>
        <w:rPr>
          <w:lang w:val="en-US" w:eastAsia="en-US"/>
        </w:rPr>
        <w:t xml:space="preserve">First, </w:t>
      </w:r>
      <w:hyperlink r:id="rId25" w:tgtFrame="_blank" w:history="1">
        <w:r>
          <w:rPr>
            <w:rStyle w:val="data-v-67808297patargetblank"/>
            <w:b w:val="0"/>
            <w:bCs w:val="0"/>
            <w:i w:val="0"/>
            <w:iCs w:val="0"/>
            <w:color w:val="0000EE"/>
            <w:u w:val="single" w:color="0000EE"/>
            <w:lang w:val="en-US" w:eastAsia="en-US"/>
          </w:rPr>
          <w:t>install it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Next start Docker.</w:t>
      </w:r>
    </w:p>
    <w:p>
      <w:pPr>
        <w:pStyle w:val="data-v-67808297p"/>
        <w:spacing w:before="240" w:after="240"/>
        <w:ind w:left="0" w:right="0"/>
        <w:rPr>
          <w:lang w:val="en-US" w:eastAsia="en-US"/>
        </w:rPr>
      </w:pPr>
      <w:r>
        <w:rPr>
          <w:lang w:val="en-US" w:eastAsia="en-US"/>
        </w:rPr>
        <w:t xml:space="preserve">When it has started you can run your first container. For instance, with Node.js' </w:t>
      </w:r>
      <w:r>
        <w:rPr>
          <w:rStyle w:val="data-v-67808297code"/>
          <w:rFonts w:ascii="Lucida Console" w:eastAsia="Lucida Console" w:hAnsi="Lucida Console" w:cs="Lucida Console"/>
          <w:b w:val="0"/>
          <w:bCs w:val="0"/>
          <w:i w:val="0"/>
          <w:iCs w:val="0"/>
          <w:lang w:val="en-US" w:eastAsia="en-US"/>
        </w:rPr>
        <w:t>lts-slim</w:t>
      </w:r>
      <w:r>
        <w:rPr>
          <w:lang w:val="en-US" w:eastAsia="en-US"/>
        </w:rPr>
        <w:t xml:space="preserve"> image:</w:t>
      </w:r>
    </w:p>
    <w:p>
      <w:pPr>
        <w:spacing w:before="0" w:after="480"/>
        <w:ind w:left="420" w:right="300"/>
        <w:rPr>
          <w:spacing w:val="0"/>
          <w:lang w:val="en-US" w:eastAsia="en-US"/>
        </w:rPr>
      </w:pPr>
      <w:r>
        <w:rPr>
          <w:strike w:val="0"/>
          <w:spacing w:val="0"/>
          <w:u w:val="none"/>
          <w:lang w:val="en-US" w:eastAsia="en-US"/>
        </w:rPr>
        <w:drawing>
          <wp:inline>
            <wp:extent cx="228571" cy="228571"/>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-it node:lts-slim</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-it</w:t>
      </w:r>
      <w:r>
        <w:rPr>
          <w:lang w:val="en-US" w:eastAsia="en-US"/>
        </w:rPr>
        <w:t xml:space="preserve"> is short for </w:t>
      </w:r>
      <w:r>
        <w:rPr>
          <w:rStyle w:val="data-v-67808297code"/>
          <w:rFonts w:ascii="Lucida Console" w:eastAsia="Lucida Console" w:hAnsi="Lucida Console" w:cs="Lucida Console"/>
          <w:b w:val="0"/>
          <w:bCs w:val="0"/>
          <w:i w:val="0"/>
          <w:iCs w:val="0"/>
          <w:lang w:val="en-US" w:eastAsia="en-US"/>
        </w:rPr>
        <w:t>--interactive --tty</w:t>
      </w:r>
      <w:r>
        <w:rPr>
          <w:lang w:val="en-US" w:eastAsia="en-US"/>
        </w:rPr>
        <w:t xml:space="preserve"> and means "with input and output", instead of a fully detached container. Learn more with </w:t>
      </w:r>
      <w:r>
        <w:rPr>
          <w:rStyle w:val="data-v-67808297code"/>
          <w:rFonts w:ascii="Lucida Console" w:eastAsia="Lucida Console" w:hAnsi="Lucida Console" w:cs="Lucida Console"/>
          <w:b w:val="0"/>
          <w:bCs w:val="0"/>
          <w:i w:val="0"/>
          <w:iCs w:val="0"/>
          <w:lang w:val="en-US" w:eastAsia="en-US"/>
        </w:rPr>
        <w:t>docker run --help</w:t>
      </w:r>
      <w:r>
        <w:rPr>
          <w:lang w:val="en-US" w:eastAsia="en-US"/>
        </w:rPr>
        <w:t>. This should return you a Node.js prompt:</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Welcome to Node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js v18</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12.1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Type </w:t>
      </w:r>
      <w:r>
        <w:rPr>
          <w:rStyle w:val="data-v-daa022c6tokenstring"/>
          <w:rFonts w:ascii="Courier New" w:eastAsia="Courier New" w:hAnsi="Courier New" w:cs="Courier New"/>
          <w:b w:val="0"/>
          <w:bCs w:val="0"/>
          <w:i w:val="0"/>
          <w:iCs w:val="0"/>
          <w:spacing w:val="0"/>
          <w:sz w:val="20"/>
          <w:szCs w:val="20"/>
          <w:lang w:val="en-US" w:eastAsia="en-US"/>
        </w:rPr>
        <w:t>".help"</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more information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&gt;</w:t>
      </w:r>
    </w:p>
    <w:p>
      <w:pPr>
        <w:pStyle w:val="data-v-67808297p"/>
        <w:spacing w:before="240" w:after="240"/>
        <w:ind w:left="0" w:right="0"/>
        <w:rPr>
          <w:lang w:val="en-US" w:eastAsia="en-US"/>
        </w:rPr>
      </w:pPr>
      <w:r>
        <w:rPr>
          <w:lang w:val="en-US" w:eastAsia="en-US"/>
        </w:rPr>
        <w:t>Version 18 is a long-term support (</w:t>
      </w:r>
      <w:r>
        <w:rPr>
          <w:rStyle w:val="data-v-67808297code"/>
          <w:rFonts w:ascii="Lucida Console" w:eastAsia="Lucida Console" w:hAnsi="Lucida Console" w:cs="Lucida Console"/>
          <w:b w:val="0"/>
          <w:bCs w:val="0"/>
          <w:i w:val="0"/>
          <w:iCs w:val="0"/>
          <w:lang w:val="en-US" w:eastAsia="en-US"/>
        </w:rPr>
        <w:t>lts</w:t>
      </w:r>
      <w:r>
        <w:rPr>
          <w:lang w:val="en-US" w:eastAsia="en-US"/>
        </w:rPr>
        <w:t xml:space="preserve">) version. If you type </w:t>
      </w:r>
      <w:r>
        <w:rPr>
          <w:rStyle w:val="data-v-67808297code"/>
          <w:rFonts w:ascii="Lucida Console" w:eastAsia="Lucida Console" w:hAnsi="Lucida Console" w:cs="Lucida Console"/>
          <w:b w:val="0"/>
          <w:bCs w:val="0"/>
          <w:i w:val="0"/>
          <w:iCs w:val="0"/>
          <w:lang w:val="en-US" w:eastAsia="en-US"/>
        </w:rPr>
        <w:t>.help</w:t>
      </w:r>
      <w:r>
        <w:rPr>
          <w:lang w:val="en-US" w:eastAsia="en-US"/>
        </w:rPr>
        <w:t xml:space="preserve">, it will tell you what you need. Exit with </w:t>
      </w:r>
      <w:r>
        <w:rPr>
          <w:rStyle w:val="data-v-67808297code"/>
          <w:rFonts w:ascii="Lucida Console" w:eastAsia="Lucida Console" w:hAnsi="Lucida Console" w:cs="Lucida Console"/>
          <w:b w:val="0"/>
          <w:bCs w:val="0"/>
          <w:i w:val="0"/>
          <w:iCs w:val="0"/>
          <w:lang w:val="en-US" w:eastAsia="en-US"/>
        </w:rPr>
        <w:t>.exit</w:t>
      </w:r>
      <w:r>
        <w:rPr>
          <w:lang w:val="en-US" w:eastAsia="en-US"/>
        </w:rPr>
        <w:t>.</w:t>
      </w:r>
    </w:p>
    <w:p>
      <w:pPr>
        <w:pStyle w:val="data-v-67808297p"/>
        <w:spacing w:before="240" w:after="240"/>
        <w:ind w:left="0" w:right="0"/>
        <w:rPr>
          <w:lang w:val="en-US" w:eastAsia="en-US"/>
        </w:rPr>
      </w:pPr>
      <w:r>
        <w:rPr>
          <w:lang w:val="en-US" w:eastAsia="en-US"/>
        </w:rPr>
        <w:t>That was fast. What happened?</w:t>
      </w:r>
    </w:p>
    <w:p>
      <w:pPr>
        <w:pStyle w:val="data-v-67808297p"/>
        <w:spacing w:before="240" w:after="240"/>
        <w:ind w:left="0" w:right="0"/>
        <w:rPr>
          <w:lang w:val="en-US" w:eastAsia="en-US"/>
        </w:rPr>
      </w:pPr>
      <w:r>
        <w:rPr>
          <w:lang w:val="en-US" w:eastAsia="en-US"/>
        </w:rPr>
        <w:t xml:space="preserve">Docker downloaded the image from the hub and launched it. By default, the image is configured so that the container launches </w:t>
      </w:r>
      <w:r>
        <w:rPr>
          <w:rStyle w:val="data-v-67808297code"/>
          <w:rFonts w:ascii="Lucida Console" w:eastAsia="Lucida Console" w:hAnsi="Lucida Console" w:cs="Lucida Console"/>
          <w:b w:val="0"/>
          <w:bCs w:val="0"/>
          <w:i w:val="0"/>
          <w:iCs w:val="0"/>
          <w:lang w:val="en-US" w:eastAsia="en-US"/>
        </w:rPr>
        <w:t>node</w:t>
      </w:r>
      <w:r>
        <w:rPr>
          <w:lang w:val="en-US" w:eastAsia="en-US"/>
        </w:rPr>
        <w:t>, which is what you got. You did not do anything interesting, though. Yet.</w:t>
      </w:r>
    </w:p>
    <w:p>
      <w:pPr>
        <w:pStyle w:val="data-v-67808297h3"/>
        <w:spacing w:before="600" w:after="240"/>
        <w:ind w:left="0" w:right="0"/>
        <w:outlineLvl w:val="2"/>
        <w:rPr>
          <w:b/>
          <w:bCs/>
          <w:spacing w:val="0"/>
          <w:sz w:val="36"/>
          <w:szCs w:val="36"/>
          <w:lang w:val="en-US" w:eastAsia="en-US"/>
        </w:rPr>
      </w:pPr>
      <w:hyperlink r:id="rId7" w:anchor="open-a-shell"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Open a shell</w:t>
      </w:r>
    </w:p>
    <w:p>
      <w:pPr>
        <w:pStyle w:val="data-v-67808297p"/>
        <w:spacing w:before="240" w:after="240"/>
        <w:ind w:left="0" w:right="0"/>
        <w:rPr>
          <w:lang w:val="en-US" w:eastAsia="en-US"/>
        </w:rPr>
      </w:pPr>
      <w:r>
        <w:rPr>
          <w:lang w:val="en-US" w:eastAsia="en-US"/>
        </w:rPr>
        <w:t xml:space="preserve">What if you want to connect to your container with a shell? After all, this is running Linux. Because this image defines Node as its </w:t>
      </w:r>
      <w:hyperlink r:id="rId28" w:tgtFrame="_blank" w:history="1">
        <w:r>
          <w:rPr>
            <w:rStyle w:val="data-v-67808297strong"/>
            <w:b/>
            <w:bCs/>
            <w:i w:val="0"/>
            <w:iCs w:val="0"/>
            <w:color w:val="0000EE"/>
            <w:u w:val="single" w:color="0000EE"/>
            <w:lang w:val="en-US" w:eastAsia="en-US"/>
          </w:rPr>
          <w:t>entrypoint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you need to override it:</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-it --entrypoint bash node:lts-slim</w:t>
      </w:r>
    </w:p>
    <w:p>
      <w:pPr>
        <w:pStyle w:val="data-v-67808297p"/>
        <w:spacing w:before="240" w:after="240"/>
        <w:ind w:left="0" w:right="0"/>
        <w:rPr>
          <w:lang w:val="en-US" w:eastAsia="en-US"/>
        </w:rPr>
      </w:pPr>
      <w:r>
        <w:rPr>
          <w:lang w:val="en-US" w:eastAsia="en-US"/>
        </w:rPr>
        <w:t>Now you see something different:</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root@bd3982cf3d68:/#</w:t>
      </w:r>
    </w:p>
    <w:p>
      <w:pPr>
        <w:pStyle w:val="data-v-67808297p"/>
        <w:spacing w:before="240" w:after="240"/>
        <w:ind w:left="0" w:right="0"/>
        <w:rPr>
          <w:lang w:val="en-US" w:eastAsia="en-US"/>
        </w:rPr>
      </w:pPr>
      <w:r>
        <w:rPr>
          <w:lang w:val="en-US" w:eastAsia="en-US"/>
        </w:rPr>
        <w:t xml:space="preserve">You are </w:t>
      </w:r>
      <w:r>
        <w:rPr>
          <w:rStyle w:val="data-v-67808297code"/>
          <w:rFonts w:ascii="Lucida Console" w:eastAsia="Lucida Console" w:hAnsi="Lucida Console" w:cs="Lucida Console"/>
          <w:b w:val="0"/>
          <w:bCs w:val="0"/>
          <w:i w:val="0"/>
          <w:iCs w:val="0"/>
          <w:lang w:val="en-US" w:eastAsia="en-US"/>
        </w:rPr>
        <w:t>root</w:t>
      </w:r>
      <w:r>
        <w:rPr>
          <w:lang w:val="en-US" w:eastAsia="en-US"/>
        </w:rPr>
        <w:t xml:space="preserve">! But you are </w:t>
      </w:r>
      <w:r>
        <w:rPr>
          <w:rStyle w:val="data-v-67808297code"/>
          <w:rFonts w:ascii="Lucida Console" w:eastAsia="Lucida Console" w:hAnsi="Lucida Console" w:cs="Lucida Console"/>
          <w:b w:val="0"/>
          <w:bCs w:val="0"/>
          <w:i w:val="0"/>
          <w:iCs w:val="0"/>
          <w:lang w:val="en-US" w:eastAsia="en-US"/>
        </w:rPr>
        <w:t>root</w:t>
      </w:r>
      <w:r>
        <w:rPr>
          <w:lang w:val="en-US" w:eastAsia="en-US"/>
        </w:rPr>
        <w:t xml:space="preserve"> </w:t>
      </w:r>
      <w:r>
        <w:rPr>
          <w:rStyle w:val="data-v-67808297strong"/>
          <w:b/>
          <w:bCs/>
          <w:i w:val="0"/>
          <w:iCs w:val="0"/>
          <w:lang w:val="en-US" w:eastAsia="en-US"/>
        </w:rPr>
        <w:t>only in the container</w:t>
      </w:r>
      <w:r>
        <w:rPr>
          <w:lang w:val="en-US" w:eastAsia="en-US"/>
        </w:rPr>
        <w:t xml:space="preserve">, not in the Linux host. Typically, programs running in a container are left running with </w:t>
      </w:r>
      <w:r>
        <w:rPr>
          <w:rStyle w:val="data-v-67808297code"/>
          <w:rFonts w:ascii="Lucida Console" w:eastAsia="Lucida Console" w:hAnsi="Lucida Console" w:cs="Lucida Console"/>
          <w:b w:val="0"/>
          <w:bCs w:val="0"/>
          <w:i w:val="0"/>
          <w:iCs w:val="0"/>
          <w:lang w:val="en-US" w:eastAsia="en-US"/>
        </w:rPr>
        <w:t>root</w:t>
      </w:r>
      <w:r>
        <w:rPr>
          <w:lang w:val="en-US" w:eastAsia="en-US"/>
        </w:rPr>
        <w:t>, as the container takes care of the isolation.</w:t>
      </w:r>
    </w:p>
    <w:p>
      <w:pPr>
        <w:pStyle w:val="data-v-67808297p"/>
        <w:spacing w:before="240" w:after="240"/>
        <w:ind w:left="0" w:right="0"/>
        <w:rPr>
          <w:lang w:val="en-US" w:eastAsia="en-US"/>
        </w:rPr>
      </w:pPr>
      <w:r>
        <w:rPr>
          <w:lang w:val="en-US" w:eastAsia="en-US"/>
        </w:rPr>
        <w:t xml:space="preserve">The image </w:t>
      </w:r>
      <w:r>
        <w:rPr>
          <w:rStyle w:val="data-v-67808297code"/>
          <w:rFonts w:ascii="Lucida Console" w:eastAsia="Lucida Console" w:hAnsi="Lucida Console" w:cs="Lucida Console"/>
          <w:b w:val="0"/>
          <w:bCs w:val="0"/>
          <w:i w:val="0"/>
          <w:iCs w:val="0"/>
          <w:lang w:val="en-US" w:eastAsia="en-US"/>
        </w:rPr>
        <w:t>node:lts-slim</w:t>
      </w:r>
      <w:r>
        <w:rPr>
          <w:lang w:val="en-US" w:eastAsia="en-US"/>
        </w:rPr>
        <w:t xml:space="preserve">, as the </w:t>
      </w:r>
      <w:r>
        <w:rPr>
          <w:rStyle w:val="data-v-67808297code"/>
          <w:rFonts w:ascii="Lucida Console" w:eastAsia="Lucida Console" w:hAnsi="Lucida Console" w:cs="Lucida Console"/>
          <w:b w:val="0"/>
          <w:bCs w:val="0"/>
          <w:i w:val="0"/>
          <w:iCs w:val="0"/>
          <w:lang w:val="en-US" w:eastAsia="en-US"/>
        </w:rPr>
        <w:t>slim</w:t>
      </w:r>
      <w:r>
        <w:rPr>
          <w:lang w:val="en-US" w:eastAsia="en-US"/>
        </w:rPr>
        <w:t xml:space="preserve"> part indicates, does not have much else besides Node. Try:</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curl</w:t>
      </w:r>
    </w:p>
    <w:p>
      <w:pPr>
        <w:pStyle w:val="data-v-67808297p"/>
        <w:spacing w:before="240" w:after="240"/>
        <w:ind w:left="0" w:right="0"/>
        <w:rPr>
          <w:lang w:val="en-US" w:eastAsia="en-US"/>
        </w:rPr>
      </w:pPr>
      <w:r>
        <w:rPr>
          <w:lang w:val="en-US" w:eastAsia="en-US"/>
        </w:rPr>
        <w:t>It should tell you:</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bash: curl: command not found</w:t>
      </w:r>
    </w:p>
    <w:p>
      <w:pPr>
        <w:pStyle w:val="data-v-67808297p"/>
        <w:spacing w:before="240" w:after="240"/>
        <w:ind w:left="0" w:right="0"/>
        <w:rPr>
          <w:lang w:val="en-US" w:eastAsia="en-US"/>
        </w:rPr>
      </w:pPr>
      <w:r>
        <w:rPr>
          <w:lang w:val="en-US" w:eastAsia="en-US"/>
        </w:rPr>
        <w:t xml:space="preserve">This means that you need to pick your image carefully, and even then sometimes you will also have to install the tools you need. Exit with a regular </w:t>
      </w:r>
      <w:r>
        <w:rPr>
          <w:rStyle w:val="data-v-67808297code"/>
          <w:rFonts w:ascii="Lucida Console" w:eastAsia="Lucida Console" w:hAnsi="Lucida Console" w:cs="Lucida Console"/>
          <w:b w:val="0"/>
          <w:bCs w:val="0"/>
          <w:i w:val="0"/>
          <w:iCs w:val="0"/>
          <w:lang w:val="en-US" w:eastAsia="en-US"/>
        </w:rPr>
        <w:t>exit</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your-own-imag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Your own image</w:t>
      </w:r>
    </w:p>
    <w:p>
      <w:pPr>
        <w:pStyle w:val="data-v-67808297p"/>
        <w:spacing w:before="240" w:after="240"/>
        <w:ind w:left="0" w:right="0"/>
        <w:rPr>
          <w:lang w:val="en-US" w:eastAsia="en-US"/>
        </w:rPr>
      </w:pPr>
      <w:r>
        <w:rPr>
          <w:lang w:val="en-US" w:eastAsia="en-US"/>
        </w:rPr>
        <w:t xml:space="preserve">Suppose you need a Node container with the </w:t>
      </w:r>
      <w:r>
        <w:rPr>
          <w:rStyle w:val="data-v-67808297code"/>
          <w:rFonts w:ascii="Lucida Console" w:eastAsia="Lucida Console" w:hAnsi="Lucida Console" w:cs="Lucida Console"/>
          <w:b w:val="0"/>
          <w:bCs w:val="0"/>
          <w:i w:val="0"/>
          <w:iCs w:val="0"/>
          <w:lang w:val="en-US" w:eastAsia="en-US"/>
        </w:rPr>
        <w:t>curl</w:t>
      </w:r>
      <w:r>
        <w:rPr>
          <w:lang w:val="en-US" w:eastAsia="en-US"/>
        </w:rPr>
        <w:t xml:space="preserve"> command available. For that, you need to </w:t>
      </w:r>
      <w:r>
        <w:rPr>
          <w:rStyle w:val="data-v-67808297strong"/>
          <w:b/>
          <w:bCs/>
          <w:i w:val="0"/>
          <w:iCs w:val="0"/>
          <w:lang w:val="en-US" w:eastAsia="en-US"/>
        </w:rPr>
        <w:t>build</w:t>
      </w:r>
      <w:r>
        <w:rPr>
          <w:lang w:val="en-US" w:eastAsia="en-US"/>
        </w:rPr>
        <w:t xml:space="preserve"> your image. It so happens that </w:t>
      </w:r>
      <w:r>
        <w:rPr>
          <w:rStyle w:val="data-v-67808297code"/>
          <w:rFonts w:ascii="Lucida Console" w:eastAsia="Lucida Console" w:hAnsi="Lucida Console" w:cs="Lucida Console"/>
          <w:b w:val="0"/>
          <w:bCs w:val="0"/>
          <w:i w:val="0"/>
          <w:iCs w:val="0"/>
          <w:lang w:val="en-US" w:eastAsia="en-US"/>
        </w:rPr>
        <w:t>node:lts-slim</w:t>
      </w:r>
      <w:r>
        <w:rPr>
          <w:lang w:val="en-US" w:eastAsia="en-US"/>
        </w:rPr>
        <w:t xml:space="preserve"> is built on Debian, so you can use </w:t>
      </w:r>
      <w:r>
        <w:rPr>
          <w:rStyle w:val="data-v-67808297code"/>
          <w:rFonts w:ascii="Lucida Console" w:eastAsia="Lucida Console" w:hAnsi="Lucida Console" w:cs="Lucida Console"/>
          <w:b w:val="0"/>
          <w:bCs w:val="0"/>
          <w:i w:val="0"/>
          <w:iCs w:val="0"/>
          <w:lang w:val="en-US" w:eastAsia="en-US"/>
        </w:rPr>
        <w:t>apt-get</w:t>
      </w:r>
      <w:r>
        <w:rPr>
          <w:lang w:val="en-US" w:eastAsia="en-US"/>
        </w:rPr>
        <w:t xml:space="preserve"> to install new programs.</w:t>
      </w:r>
    </w:p>
    <w:p>
      <w:pPr>
        <w:pStyle w:val="data-v-67808297p"/>
        <w:spacing w:before="240" w:after="240"/>
        <w:ind w:left="0" w:right="0"/>
        <w:rPr>
          <w:lang w:val="en-US" w:eastAsia="en-US"/>
        </w:rPr>
      </w:pPr>
      <w:r>
        <w:rPr>
          <w:lang w:val="en-US" w:eastAsia="en-US"/>
        </w:rPr>
        <w:t xml:space="preserve">Create a new file named </w:t>
      </w:r>
      <w:r>
        <w:rPr>
          <w:rStyle w:val="data-v-67808297code"/>
          <w:rFonts w:ascii="Lucida Console" w:eastAsia="Lucida Console" w:hAnsi="Lucida Console" w:cs="Lucida Console"/>
          <w:b w:val="0"/>
          <w:bCs w:val="0"/>
          <w:i w:val="0"/>
          <w:iCs w:val="0"/>
          <w:lang w:val="en-US" w:eastAsia="en-US"/>
        </w:rPr>
        <w:t>Dockerfile</w:t>
      </w:r>
      <w:r>
        <w:rPr>
          <w:lang w:val="en-US" w:eastAsia="en-US"/>
        </w:rPr>
        <w:t xml:space="preserve"> with:</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FROM node:lts-slim</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RUN apt-get update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RUN apt-get install -y curl</w:t>
      </w:r>
    </w:p>
    <w:p>
      <w:pPr>
        <w:pStyle w:val="data-v-67808297p"/>
        <w:spacing w:before="240" w:after="240"/>
        <w:ind w:left="0" w:right="0"/>
        <w:rPr>
          <w:lang w:val="en-US" w:eastAsia="en-US"/>
        </w:rPr>
      </w:pPr>
      <w:r>
        <w:rPr>
          <w:lang w:val="en-US" w:eastAsia="en-US"/>
        </w:rPr>
        <w:t xml:space="preserve">You have to </w:t>
      </w:r>
      <w:r>
        <w:rPr>
          <w:rStyle w:val="data-v-67808297code"/>
          <w:rFonts w:ascii="Lucida Console" w:eastAsia="Lucida Console" w:hAnsi="Lucida Console" w:cs="Lucida Console"/>
          <w:b w:val="0"/>
          <w:bCs w:val="0"/>
          <w:i w:val="0"/>
          <w:iCs w:val="0"/>
          <w:lang w:val="en-US" w:eastAsia="en-US"/>
        </w:rPr>
        <w:t>update</w:t>
      </w:r>
      <w:r>
        <w:rPr>
          <w:lang w:val="en-US" w:eastAsia="en-US"/>
        </w:rPr>
        <w:t xml:space="preserve"> the package registry because the image is kept slim by not even having a local copy. Build your new image with a name of your choosing:</w:t>
      </w:r>
    </w:p>
    <w:p>
      <w:pPr>
        <w:spacing w:before="0" w:after="480"/>
        <w:ind w:left="420" w:right="300"/>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build . -t node-with-curl:lts-slim</w:t>
      </w:r>
    </w:p>
    <w:p>
      <w:pPr>
        <w:pStyle w:val="data-v-67808297p"/>
        <w:spacing w:before="240" w:after="240"/>
        <w:ind w:left="0" w:right="0"/>
        <w:rPr>
          <w:lang w:val="en-US" w:eastAsia="en-US"/>
        </w:rPr>
      </w:pPr>
      <w:r>
        <w:rPr>
          <w:lang w:val="en-US" w:eastAsia="en-US"/>
        </w:rPr>
        <w:t>Now your image is ready.</w:t>
      </w:r>
    </w:p>
    <w:p>
      <w:pPr>
        <w:pStyle w:val="data-v-67808297p"/>
        <w:spacing w:before="240" w:after="240"/>
        <w:ind w:left="0" w:right="0"/>
        <w:rPr>
          <w:lang w:val="en-US" w:eastAsia="en-US"/>
        </w:rPr>
      </w:pPr>
      <w:r>
        <w:rPr>
          <w:lang w:val="en-US" w:eastAsia="en-US"/>
        </w:rPr>
        <w:t xml:space="preserve">Can you call up </w:t>
      </w:r>
      <w:r>
        <w:rPr>
          <w:rStyle w:val="data-v-67808297code"/>
          <w:rFonts w:ascii="Lucida Console" w:eastAsia="Lucida Console" w:hAnsi="Lucida Console" w:cs="Lucida Console"/>
          <w:b w:val="0"/>
          <w:bCs w:val="0"/>
          <w:i w:val="0"/>
          <w:iCs w:val="0"/>
          <w:lang w:val="en-US" w:eastAsia="en-US"/>
        </w:rPr>
        <w:t>curl</w:t>
      </w:r>
      <w:r>
        <w:rPr>
          <w:lang w:val="en-US" w:eastAsia="en-US"/>
        </w:rPr>
        <w:t>? Type:</w:t>
      </w:r>
    </w:p>
    <w:p>
      <w:pPr>
        <w:spacing w:before="0" w:after="480"/>
        <w:ind w:left="420" w:right="300"/>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-it --entrypoint curl node-with-curl:lts-slim</w:t>
      </w:r>
    </w:p>
    <w:p>
      <w:pPr>
        <w:pStyle w:val="data-v-67808297p"/>
        <w:spacing w:before="240" w:after="240"/>
        <w:ind w:left="0" w:right="0"/>
        <w:rPr>
          <w:lang w:val="en-US" w:eastAsia="en-US"/>
        </w:rPr>
      </w:pPr>
      <w:r>
        <w:rPr>
          <w:lang w:val="en-US" w:eastAsia="en-US"/>
        </w:rPr>
        <w:t>It should return:</w:t>
      </w:r>
    </w:p>
    <w:p>
      <w:pPr>
        <w:spacing w:before="0" w:after="480"/>
        <w:ind w:left="420" w:right="300"/>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Use "--help category" to get an overview of all categories.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For all options use the manual or "--help all".</w:t>
      </w:r>
    </w:p>
    <w:p>
      <w:pPr>
        <w:pStyle w:val="data-v-67808297p"/>
        <w:spacing w:before="240" w:after="240"/>
        <w:ind w:left="0" w:right="0"/>
        <w:rPr>
          <w:lang w:val="en-US" w:eastAsia="en-US"/>
        </w:rPr>
      </w:pPr>
      <w:r>
        <w:rPr>
          <w:lang w:val="en-US" w:eastAsia="en-US"/>
        </w:rPr>
        <w:t xml:space="preserve">So yes, you now have </w:t>
      </w:r>
      <w:r>
        <w:rPr>
          <w:rStyle w:val="data-v-67808297code"/>
          <w:rFonts w:ascii="Lucida Console" w:eastAsia="Lucida Console" w:hAnsi="Lucida Console" w:cs="Lucida Console"/>
          <w:b w:val="0"/>
          <w:bCs w:val="0"/>
          <w:i w:val="0"/>
          <w:iCs w:val="0"/>
          <w:lang w:val="en-US" w:eastAsia="en-US"/>
        </w:rPr>
        <w:t>curl</w:t>
      </w:r>
      <w:r>
        <w:rPr>
          <w:lang w:val="en-US" w:eastAsia="en-US"/>
        </w:rPr>
        <w:t xml:space="preserve"> and Node in the same container.</w:t>
      </w:r>
    </w:p>
    <w:p>
      <w:pPr>
        <w:pStyle w:val="data-v-67808297h3"/>
        <w:spacing w:before="600" w:after="240"/>
        <w:ind w:left="0" w:right="0"/>
        <w:outlineLvl w:val="2"/>
        <w:rPr>
          <w:b/>
          <w:bCs/>
          <w:spacing w:val="0"/>
          <w:sz w:val="36"/>
          <w:szCs w:val="36"/>
          <w:lang w:val="en-US" w:eastAsia="en-US"/>
        </w:rPr>
      </w:pPr>
      <w:hyperlink r:id="rId7" w:anchor="hello-world"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Hello World</w:t>
      </w:r>
    </w:p>
    <w:p>
      <w:pPr>
        <w:pStyle w:val="data-v-67808297p"/>
        <w:spacing w:before="240" w:after="240"/>
        <w:ind w:left="0" w:right="0"/>
        <w:rPr>
          <w:lang w:val="en-US" w:eastAsia="en-US"/>
        </w:rPr>
      </w:pPr>
      <w:r>
        <w:rPr>
          <w:lang w:val="en-US" w:eastAsia="en-US"/>
        </w:rPr>
        <w:t xml:space="preserve">What if you wanted to use Node to print </w:t>
      </w:r>
      <w:r>
        <w:rPr>
          <w:rStyle w:val="data-v-67808297code"/>
          <w:rFonts w:ascii="Lucida Console" w:eastAsia="Lucida Console" w:hAnsi="Lucida Console" w:cs="Lucida Console"/>
          <w:b w:val="0"/>
          <w:bCs w:val="0"/>
          <w:i w:val="0"/>
          <w:iCs w:val="0"/>
          <w:lang w:val="en-US" w:eastAsia="en-US"/>
        </w:rPr>
        <w:t>Hello World</w:t>
      </w:r>
      <w:r>
        <w:rPr>
          <w:lang w:val="en-US" w:eastAsia="en-US"/>
        </w:rPr>
        <w:t>? Create the JavaScript file that can do that:</w:t>
      </w:r>
    </w:p>
    <w:p>
      <w:pPr>
        <w:spacing w:before="0" w:after="480"/>
        <w:ind w:left="420" w:right="300"/>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echo "console.log(\"Hello World\");" &gt; test.js</w:t>
      </w:r>
    </w:p>
    <w:p>
      <w:pPr>
        <w:pStyle w:val="data-v-67808297p"/>
        <w:spacing w:before="240" w:after="240"/>
        <w:ind w:left="0" w:right="0"/>
        <w:rPr>
          <w:lang w:val="en-US" w:eastAsia="en-US"/>
        </w:rPr>
      </w:pPr>
      <w:r>
        <w:rPr>
          <w:lang w:val="en-US" w:eastAsia="en-US"/>
        </w:rPr>
        <w:t>Now pass it to your container:</w:t>
      </w:r>
    </w:p>
    <w:p>
      <w:pPr>
        <w:spacing w:before="0" w:after="480"/>
        <w:ind w:left="420" w:right="300"/>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-it node:lts-slim test.js</w:t>
      </w:r>
    </w:p>
    <w:p>
      <w:pPr>
        <w:pStyle w:val="data-v-67808297p"/>
        <w:spacing w:before="240" w:after="240"/>
        <w:ind w:left="0" w:right="0"/>
        <w:rPr>
          <w:lang w:val="en-US" w:eastAsia="en-US"/>
        </w:rPr>
      </w:pPr>
      <w:r>
        <w:rPr>
          <w:lang w:val="en-US" w:eastAsia="en-US"/>
        </w:rPr>
        <w:t>This does not work:</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Error: Cannot find module '/test.js'</w:t>
      </w:r>
    </w:p>
    <w:p>
      <w:pPr>
        <w:pStyle w:val="data-v-67808297p"/>
        <w:spacing w:before="240" w:after="240"/>
        <w:ind w:left="0" w:right="0"/>
        <w:rPr>
          <w:lang w:val="en-US" w:eastAsia="en-US"/>
        </w:rPr>
      </w:pPr>
      <w:r>
        <w:rPr>
          <w:lang w:val="en-US" w:eastAsia="en-US"/>
        </w:rPr>
        <w:t xml:space="preserve">This is because Docker took the words </w:t>
      </w:r>
      <w:r>
        <w:rPr>
          <w:rStyle w:val="data-v-67808297code"/>
          <w:rFonts w:ascii="Lucida Console" w:eastAsia="Lucida Console" w:hAnsi="Lucida Console" w:cs="Lucida Console"/>
          <w:b w:val="0"/>
          <w:bCs w:val="0"/>
          <w:i w:val="0"/>
          <w:iCs w:val="0"/>
          <w:lang w:val="en-US" w:eastAsia="en-US"/>
        </w:rPr>
        <w:t>test.js</w:t>
      </w:r>
      <w:r>
        <w:rPr>
          <w:lang w:val="en-US" w:eastAsia="en-US"/>
        </w:rPr>
        <w:t xml:space="preserve"> and passed them to Node as a string within the context of the container, which has no </w:t>
      </w:r>
      <w:r>
        <w:rPr>
          <w:rStyle w:val="data-v-67808297code"/>
          <w:rFonts w:ascii="Lucida Console" w:eastAsia="Lucida Console" w:hAnsi="Lucida Console" w:cs="Lucida Console"/>
          <w:b w:val="0"/>
          <w:bCs w:val="0"/>
          <w:i w:val="0"/>
          <w:iCs w:val="0"/>
          <w:lang w:val="en-US" w:eastAsia="en-US"/>
        </w:rPr>
        <w:t>test.js</w:t>
      </w:r>
      <w:r>
        <w:rPr>
          <w:lang w:val="en-US" w:eastAsia="en-US"/>
        </w:rPr>
        <w:t xml:space="preserve">. In effect, the container ran </w:t>
      </w:r>
      <w:r>
        <w:rPr>
          <w:rStyle w:val="data-v-67808297code"/>
          <w:rFonts w:ascii="Lucida Console" w:eastAsia="Lucida Console" w:hAnsi="Lucida Console" w:cs="Lucida Console"/>
          <w:b w:val="0"/>
          <w:bCs w:val="0"/>
          <w:i w:val="0"/>
          <w:iCs w:val="0"/>
          <w:lang w:val="en-US" w:eastAsia="en-US"/>
        </w:rPr>
        <w:t>node test.js</w:t>
      </w:r>
      <w:r>
        <w:rPr>
          <w:lang w:val="en-US" w:eastAsia="en-US"/>
        </w:rPr>
        <w:t>. The file is currently only on your host computer.</w:t>
      </w:r>
    </w:p>
    <w:p>
      <w:pPr>
        <w:pStyle w:val="data-v-67808297p"/>
        <w:spacing w:before="240" w:after="240"/>
        <w:ind w:left="0" w:right="0"/>
        <w:rPr>
          <w:lang w:val="en-US" w:eastAsia="en-US"/>
        </w:rPr>
      </w:pPr>
      <w:r>
        <w:rPr>
          <w:lang w:val="en-US" w:eastAsia="en-US"/>
        </w:rPr>
        <w:t>Try again:</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-it node:lts-slim &lt; test.js</w:t>
      </w:r>
    </w:p>
    <w:p>
      <w:pPr>
        <w:pStyle w:val="data-v-67808297p"/>
        <w:spacing w:before="240" w:after="240"/>
        <w:ind w:left="0" w:right="0"/>
        <w:rPr>
          <w:lang w:val="en-US" w:eastAsia="en-US"/>
        </w:rPr>
      </w:pPr>
      <w:r>
        <w:rPr>
          <w:lang w:val="en-US" w:eastAsia="en-US"/>
        </w:rPr>
        <w:t>Here the content of the file is being passed via StdIn. It should still complain:</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the input device is not a TTY</w:t>
      </w:r>
    </w:p>
    <w:p>
      <w:pPr>
        <w:pStyle w:val="data-v-67808297p"/>
        <w:spacing w:before="240" w:after="240"/>
        <w:ind w:left="0" w:right="0"/>
        <w:rPr>
          <w:lang w:val="en-US" w:eastAsia="en-US"/>
        </w:rPr>
      </w:pPr>
      <w:r>
        <w:rPr>
          <w:lang w:val="en-US" w:eastAsia="en-US"/>
        </w:rPr>
        <w:t xml:space="preserve">So remove </w:t>
      </w:r>
      <w:r>
        <w:rPr>
          <w:rStyle w:val="data-v-67808297code"/>
          <w:rFonts w:ascii="Lucida Console" w:eastAsia="Lucida Console" w:hAnsi="Lucida Console" w:cs="Lucida Console"/>
          <w:b w:val="0"/>
          <w:bCs w:val="0"/>
          <w:i w:val="0"/>
          <w:iCs w:val="0"/>
          <w:lang w:val="en-US" w:eastAsia="en-US"/>
        </w:rPr>
        <w:t>-t</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-i node:lts-slim &lt; test.js</w:t>
      </w:r>
    </w:p>
    <w:p>
      <w:pPr>
        <w:pStyle w:val="data-v-67808297p"/>
        <w:spacing w:before="240" w:after="240"/>
        <w:ind w:left="0" w:right="0"/>
        <w:rPr>
          <w:lang w:val="en-US" w:eastAsia="en-US"/>
        </w:rPr>
      </w:pPr>
      <w:r>
        <w:rPr>
          <w:lang w:val="en-US" w:eastAsia="en-US"/>
        </w:rPr>
        <w:t>This time it prints:</w:t>
      </w:r>
    </w:p>
    <w:p>
      <w:pPr>
        <w:spacing w:before="0" w:after="480"/>
        <w:ind w:left="420" w:right="300"/>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Hello World</w:t>
      </w:r>
    </w:p>
    <w:p>
      <w:pPr>
        <w:pStyle w:val="data-v-67808297h3"/>
        <w:spacing w:before="600" w:after="240"/>
        <w:ind w:left="0" w:right="0"/>
        <w:outlineLvl w:val="2"/>
        <w:rPr>
          <w:b/>
          <w:bCs/>
          <w:spacing w:val="0"/>
          <w:sz w:val="36"/>
          <w:szCs w:val="36"/>
          <w:lang w:val="en-US" w:eastAsia="en-US"/>
        </w:rPr>
      </w:pPr>
      <w:hyperlink r:id="rId7" w:anchor="sharing-folder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Sharing folders</w:t>
      </w:r>
    </w:p>
    <w:p>
      <w:pPr>
        <w:pStyle w:val="data-v-67808297p"/>
        <w:spacing w:before="240" w:after="240"/>
        <w:ind w:left="0" w:right="0"/>
        <w:rPr>
          <w:lang w:val="en-US" w:eastAsia="en-US"/>
        </w:rPr>
      </w:pPr>
      <w:r>
        <w:rPr>
          <w:lang w:val="en-US" w:eastAsia="en-US"/>
        </w:rPr>
        <w:t xml:space="preserve">Shared folders are called </w:t>
      </w:r>
      <w:r>
        <w:rPr>
          <w:rStyle w:val="data-v-67808297strong"/>
          <w:b/>
          <w:bCs/>
          <w:i w:val="0"/>
          <w:iCs w:val="0"/>
          <w:lang w:val="en-US" w:eastAsia="en-US"/>
        </w:rPr>
        <w:t>volumes</w:t>
      </w:r>
      <w:r>
        <w:rPr>
          <w:lang w:val="en-US" w:eastAsia="en-US"/>
        </w:rPr>
        <w:t xml:space="preserve">. Instead of sending the content of </w:t>
      </w:r>
      <w:r>
        <w:rPr>
          <w:rStyle w:val="data-v-67808297code"/>
          <w:rFonts w:ascii="Lucida Console" w:eastAsia="Lucida Console" w:hAnsi="Lucida Console" w:cs="Lucida Console"/>
          <w:b w:val="0"/>
          <w:bCs w:val="0"/>
          <w:i w:val="0"/>
          <w:iCs w:val="0"/>
          <w:lang w:val="en-US" w:eastAsia="en-US"/>
        </w:rPr>
        <w:t>test.js</w:t>
      </w:r>
      <w:r>
        <w:rPr>
          <w:lang w:val="en-US" w:eastAsia="en-US"/>
        </w:rPr>
        <w:t xml:space="preserve"> to the container via StdIn, it could be more judicious to let the container have access to your file directly. Try again, this time by sharing your local folder (</w:t>
      </w:r>
      <w:r>
        <w:rPr>
          <w:rStyle w:val="data-v-67808297code"/>
          <w:rFonts w:ascii="Lucida Console" w:eastAsia="Lucida Console" w:hAnsi="Lucida Console" w:cs="Lucida Console"/>
          <w:b w:val="0"/>
          <w:bCs w:val="0"/>
          <w:i w:val="0"/>
          <w:iCs w:val="0"/>
          <w:lang w:val="en-US" w:eastAsia="en-US"/>
        </w:rPr>
        <w:t>pwd</w:t>
      </w:r>
      <w:r>
        <w:rPr>
          <w:lang w:val="en-US" w:eastAsia="en-US"/>
        </w:rPr>
        <w:t xml:space="preserve">) with the container, and mounting it at </w:t>
      </w:r>
      <w:r>
        <w:rPr>
          <w:rStyle w:val="data-v-67808297code"/>
          <w:rFonts w:ascii="Lucida Console" w:eastAsia="Lucida Console" w:hAnsi="Lucida Console" w:cs="Lucida Console"/>
          <w:b w:val="0"/>
          <w:bCs w:val="0"/>
          <w:i w:val="0"/>
          <w:iCs w:val="0"/>
          <w:lang w:val="en-US" w:eastAsia="en-US"/>
        </w:rPr>
        <w:t>/root/temp</w:t>
      </w:r>
      <w:r>
        <w:rPr>
          <w:lang w:val="en-US" w:eastAsia="en-US"/>
        </w:rPr>
        <w:t xml:space="preserve"> inside the container:</w:t>
      </w:r>
    </w:p>
    <w:p>
      <w:pPr>
        <w:spacing w:before="0" w:after="480"/>
        <w:ind w:left="420" w:right="300"/>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-it -v $(pwd):/root/temp node:lts-slim test.js</w:t>
      </w:r>
    </w:p>
    <w:p>
      <w:pPr>
        <w:pStyle w:val="data-v-67808297p"/>
        <w:spacing w:before="240" w:after="240"/>
        <w:ind w:left="0" w:right="0"/>
        <w:rPr>
          <w:lang w:val="en-US" w:eastAsia="en-US"/>
        </w:rPr>
      </w:pPr>
      <w:r>
        <w:rPr>
          <w:lang w:val="en-US" w:eastAsia="en-US"/>
        </w:rPr>
        <w:t>It should complain again:</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Error: Cannot find module '/test.js'</w:t>
      </w:r>
    </w:p>
    <w:p>
      <w:pPr>
        <w:pStyle w:val="data-v-67808297p"/>
        <w:spacing w:before="240" w:after="240"/>
        <w:ind w:left="0" w:right="0"/>
        <w:rPr>
          <w:lang w:val="en-US" w:eastAsia="en-US"/>
        </w:rPr>
      </w:pPr>
      <w:r>
        <w:rPr>
          <w:lang w:val="en-US" w:eastAsia="en-US"/>
        </w:rPr>
        <w:t>To progress, you also have to tell it to work (</w:t>
      </w:r>
      <w:r>
        <w:rPr>
          <w:rStyle w:val="data-v-67808297code"/>
          <w:rFonts w:ascii="Lucida Console" w:eastAsia="Lucida Console" w:hAnsi="Lucida Console" w:cs="Lucida Console"/>
          <w:b w:val="0"/>
          <w:bCs w:val="0"/>
          <w:i w:val="0"/>
          <w:iCs w:val="0"/>
          <w:lang w:val="en-US" w:eastAsia="en-US"/>
        </w:rPr>
        <w:t>-w</w:t>
      </w:r>
      <w:r>
        <w:rPr>
          <w:lang w:val="en-US" w:eastAsia="en-US"/>
        </w:rPr>
        <w:t xml:space="preserve">) in the right folder: </w:t>
      </w:r>
      <w:r>
        <w:rPr>
          <w:rStyle w:val="data-v-67808297code"/>
          <w:rFonts w:ascii="Lucida Console" w:eastAsia="Lucida Console" w:hAnsi="Lucida Console" w:cs="Lucida Console"/>
          <w:b w:val="0"/>
          <w:bCs w:val="0"/>
          <w:i w:val="0"/>
          <w:iCs w:val="0"/>
          <w:lang w:val="en-US" w:eastAsia="en-US"/>
        </w:rPr>
        <w:t>/root/temp</w:t>
      </w:r>
      <w:r>
        <w:rPr>
          <w:lang w:val="en-US" w:eastAsia="en-US"/>
        </w:rPr>
        <w:t>, which you created to access your local files:</w:t>
      </w:r>
    </w:p>
    <w:p>
      <w:pPr>
        <w:spacing w:before="0" w:after="480"/>
        <w:ind w:left="420" w:right="300"/>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-it -v $(pwd):/root/temp -w /root/temp node:lts-slim test.js</w:t>
      </w:r>
    </w:p>
    <w:p>
      <w:pPr>
        <w:pStyle w:val="data-v-67808297p"/>
        <w:spacing w:before="240" w:after="240"/>
        <w:ind w:left="0" w:right="0"/>
        <w:rPr>
          <w:lang w:val="en-US" w:eastAsia="en-US"/>
        </w:rPr>
      </w:pPr>
      <w:r>
        <w:rPr>
          <w:lang w:val="en-US" w:eastAsia="en-US"/>
        </w:rPr>
        <w:t>This time it returns:</w:t>
      </w:r>
    </w:p>
    <w:p>
      <w:pPr>
        <w:spacing w:before="0" w:after="480"/>
        <w:ind w:left="420" w:right="300"/>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Hello World</w:t>
      </w:r>
    </w:p>
    <w:p>
      <w:pPr>
        <w:pStyle w:val="data-v-67808297h2"/>
        <w:spacing w:before="900" w:after="300"/>
        <w:ind w:left="0" w:right="0"/>
        <w:outlineLvl w:val="1"/>
        <w:rPr>
          <w:b/>
          <w:bCs/>
          <w:spacing w:val="-4"/>
          <w:sz w:val="43"/>
          <w:szCs w:val="43"/>
          <w:lang w:val="en-US" w:eastAsia="en-US"/>
        </w:rPr>
      </w:pPr>
      <w:hyperlink r:id="rId7" w:anchor="clean-up"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Clean up</w:t>
      </w:r>
    </w:p>
    <w:p>
      <w:pPr>
        <w:pStyle w:val="data-v-67808297p"/>
        <w:spacing w:before="240" w:after="240"/>
        <w:ind w:left="0" w:right="0"/>
        <w:rPr>
          <w:lang w:val="en-US" w:eastAsia="en-US"/>
        </w:rPr>
      </w:pPr>
      <w:r>
        <w:rPr>
          <w:lang w:val="en-US" w:eastAsia="en-US"/>
        </w:rPr>
        <w:t>You ran quite a few commands. Where did your containers go?</w:t>
      </w:r>
    </w:p>
    <w:p>
      <w:pPr>
        <w:spacing w:before="0" w:after="480"/>
        <w:ind w:left="420" w:right="300"/>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ps --all</w:t>
      </w:r>
    </w:p>
    <w:p>
      <w:pPr>
        <w:pStyle w:val="data-v-67808297p"/>
        <w:spacing w:before="240" w:after="240"/>
        <w:ind w:left="0" w:right="0"/>
        <w:rPr>
          <w:lang w:val="en-US" w:eastAsia="en-US"/>
        </w:rPr>
      </w:pPr>
      <w:r>
        <w:rPr>
          <w:lang w:val="en-US" w:eastAsia="en-US"/>
        </w:rPr>
        <w:t>You should see a long list like this:</w:t>
      </w:r>
    </w:p>
    <w:p>
      <w:pPr>
        <w:spacing w:before="0" w:after="480"/>
        <w:ind w:left="420" w:right="300"/>
        <w:rPr>
          <w:spacing w:val="0"/>
          <w:lang w:val="en-US" w:eastAsia="en-US"/>
        </w:rPr>
      </w:pPr>
      <w:r>
        <w:rPr>
          <w:strike w:val="0"/>
          <w:spacing w:val="0"/>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CONTAINER ID   IMAGE           COMMAND                  CREATED          STATUS                        PORTS     NAMES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b5930aef7e7a   node:lts-slim   "docker-entrypoint.s…"   2 minutes ago    Exited (0) 2 minutes ago                angry_babbage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e3f58f2cb118   node:lts-slim   "docker-entrypoint.s…"   5 minutes ago    Exited (0) 5 minutes ago                affectionate_elgamal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 xml:space="preserve">All have stopped and exited. When you create a container, it is not removed by default so it can be reused (see </w:t>
      </w:r>
      <w:r>
        <w:rPr>
          <w:rStyle w:val="data-v-67808297code"/>
          <w:rFonts w:ascii="Lucida Console" w:eastAsia="Lucida Console" w:hAnsi="Lucida Console" w:cs="Lucida Console"/>
          <w:b w:val="0"/>
          <w:bCs w:val="0"/>
          <w:i w:val="0"/>
          <w:iCs w:val="0"/>
          <w:lang w:val="en-US" w:eastAsia="en-US"/>
        </w:rPr>
        <w:t>docker exec --help</w:t>
      </w:r>
      <w:r>
        <w:rPr>
          <w:lang w:val="en-US" w:eastAsia="en-US"/>
        </w:rPr>
        <w:t xml:space="preserve">). For now, you should clean up these pointless containers - </w:t>
      </w:r>
      <w:r>
        <w:rPr>
          <w:rStyle w:val="data-v-67808297strong"/>
          <w:b/>
          <w:bCs/>
          <w:i w:val="0"/>
          <w:iCs w:val="0"/>
          <w:lang w:val="en-US" w:eastAsia="en-US"/>
        </w:rPr>
        <w:t>however</w:t>
      </w:r>
      <w:r>
        <w:rPr>
          <w:lang w:val="en-US" w:eastAsia="en-US"/>
        </w:rPr>
        <w:t>, if you have containers that are not part of this introduction, do not run the command:</w:t>
      </w:r>
    </w:p>
    <w:p>
      <w:pPr>
        <w:spacing w:before="0" w:after="480"/>
        <w:ind w:left="420" w:right="300"/>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container prune</w:t>
      </w:r>
    </w:p>
    <w:p>
      <w:pPr>
        <w:shd w:val="clear" w:color="auto" w:fill="6836D0"/>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anchor>
        </w:drawing>
      </w:r>
    </w:p>
    <w:p>
      <w:pPr>
        <w:pStyle w:val="contentpdata-v-8a444a42"/>
        <w:shd w:val="clear" w:color="auto" w:fill="6836D0"/>
        <w:spacing w:before="0" w:after="0" w:line="435" w:lineRule="atLeast"/>
        <w:ind w:left="360" w:right="360"/>
        <w:rPr>
          <w:color w:val="E3E3E3"/>
          <w:lang w:val="en-US" w:eastAsia="en-US"/>
        </w:rPr>
      </w:pPr>
      <w:r>
        <w:rPr>
          <w:color w:val="E3E3E3"/>
          <w:lang w:val="en-US" w:eastAsia="en-US"/>
        </w:rPr>
        <w:t xml:space="preserve">Having many stopped containers is not ideal, which is why when you want to run a container for a single command the practice is to add </w:t>
      </w:r>
      <w:r>
        <w:rPr>
          <w:rStyle w:val="data-v-67808297code"/>
          <w:rFonts w:ascii="Lucida Console" w:eastAsia="Lucida Console" w:hAnsi="Lucida Console" w:cs="Lucida Console"/>
          <w:b w:val="0"/>
          <w:bCs w:val="0"/>
          <w:i w:val="0"/>
          <w:iCs w:val="0"/>
          <w:color w:val="E3E3E3"/>
          <w:lang w:val="en-US" w:eastAsia="en-US"/>
        </w:rPr>
        <w:t>--rm</w:t>
      </w:r>
      <w:r>
        <w:rPr>
          <w:color w:val="E3E3E3"/>
          <w:lang w:val="en-US" w:eastAsia="en-US"/>
        </w:rPr>
        <w:t>, like so:</w:t>
      </w:r>
    </w:p>
    <w:p>
      <w:pPr>
        <w:shd w:val="clear" w:color="auto" w:fill="6836D0"/>
        <w:spacing w:before="0" w:after="480" w:line="472" w:lineRule="atLeast"/>
        <w:ind w:left="780" w:right="660"/>
        <w:rPr>
          <w:color w:val="E3E3E3"/>
          <w:spacing w:val="0"/>
          <w:sz w:val="32"/>
          <w:szCs w:val="32"/>
          <w:lang w:val="en-US" w:eastAsia="en-US"/>
        </w:rPr>
      </w:pPr>
      <w:r>
        <w:rPr>
          <w:strike w:val="0"/>
          <w:color w:val="E3E3E3"/>
          <w:spacing w:val="0"/>
          <w:sz w:val="32"/>
          <w:szCs w:val="32"/>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hd w:val="clear" w:color="auto" w:fill="6836D0"/>
        <w:spacing w:before="0" w:after="480" w:line="292" w:lineRule="atLeast"/>
        <w:ind w:left="960" w:right="840"/>
        <w:rPr>
          <w:color w:val="E3E3E3"/>
          <w:spacing w:val="0"/>
          <w:sz w:val="20"/>
          <w:szCs w:val="20"/>
          <w:lang w:val="en-US" w:eastAsia="en-US"/>
        </w:rPr>
      </w:pPr>
      <w:r>
        <w:rPr>
          <w:color w:val="E3E3E3"/>
          <w:spacing w:val="0"/>
          <w:lang w:val="en-US" w:eastAsia="en-US"/>
        </w:rPr>
        <w:t xml:space="preserve">Copy </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docker run --rm -it -v $(pwd):/root/temp -w /root/temp node:lts-slim test.js</w:t>
      </w:r>
    </w:p>
    <w:p>
      <w:pPr>
        <w:pStyle w:val="contentpdata-v-8a444a42"/>
        <w:shd w:val="clear" w:color="auto" w:fill="6836D0"/>
        <w:spacing w:before="0" w:after="300" w:line="435" w:lineRule="atLeast"/>
        <w:ind w:left="360" w:right="360"/>
        <w:rPr>
          <w:color w:val="E3E3E3"/>
          <w:lang w:val="en-US" w:eastAsia="en-US"/>
        </w:rPr>
      </w:pPr>
      <w:r>
        <w:rPr>
          <w:color w:val="E3E3E3"/>
          <w:lang w:val="en-US" w:eastAsia="en-US"/>
        </w:rPr>
        <w:t xml:space="preserve">Including </w:t>
      </w:r>
      <w:r>
        <w:rPr>
          <w:rStyle w:val="data-v-67808297code"/>
          <w:rFonts w:ascii="Lucida Console" w:eastAsia="Lucida Console" w:hAnsi="Lucida Console" w:cs="Lucida Console"/>
          <w:b w:val="0"/>
          <w:bCs w:val="0"/>
          <w:i w:val="0"/>
          <w:iCs w:val="0"/>
          <w:color w:val="E3E3E3"/>
          <w:lang w:val="en-US" w:eastAsia="en-US"/>
        </w:rPr>
        <w:t>--rm</w:t>
      </w:r>
      <w:r>
        <w:rPr>
          <w:color w:val="E3E3E3"/>
          <w:lang w:val="en-US" w:eastAsia="en-US"/>
        </w:rPr>
        <w:t xml:space="preserve"> automatically removes the container at the moment it is stopped and exited. You can confirm that there are no remaining containers.</w:t>
      </w:r>
    </w:p>
    <w:p>
      <w:pPr>
        <w:pStyle w:val="data-v-67808297p"/>
        <w:spacing w:before="240" w:after="240"/>
        <w:ind w:left="0" w:right="0"/>
        <w:rPr>
          <w:lang w:val="en-US" w:eastAsia="en-US"/>
        </w:rPr>
      </w:pPr>
      <w:r>
        <w:rPr>
          <w:lang w:val="en-US" w:eastAsia="en-US"/>
        </w:rPr>
        <w:t>What about the images?</w:t>
      </w:r>
    </w:p>
    <w:p>
      <w:pPr>
        <w:spacing w:before="0" w:after="480"/>
        <w:ind w:left="420" w:right="300"/>
        <w:rPr>
          <w:spacing w:val="0"/>
          <w:lang w:val="en-US" w:eastAsia="en-US"/>
        </w:rPr>
      </w:pPr>
      <w:r>
        <w:rPr>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image ls</w:t>
      </w:r>
    </w:p>
    <w:p>
      <w:pPr>
        <w:pStyle w:val="data-v-67808297p"/>
        <w:spacing w:before="240" w:after="240"/>
        <w:ind w:left="0" w:right="0"/>
        <w:rPr>
          <w:lang w:val="en-US" w:eastAsia="en-US"/>
        </w:rPr>
      </w:pPr>
      <w:r>
        <w:rPr>
          <w:lang w:val="en-US" w:eastAsia="en-US"/>
        </w:rPr>
        <w:t>There you should see your images too:</w:t>
      </w:r>
    </w:p>
    <w:p>
      <w:pPr>
        <w:spacing w:before="0" w:after="480"/>
        <w:ind w:left="420" w:right="300"/>
        <w:rPr>
          <w:spacing w:val="0"/>
          <w:lang w:val="en-US" w:eastAsia="en-US"/>
        </w:rPr>
      </w:pPr>
      <w:r>
        <w:rPr>
          <w:strike w:val="0"/>
          <w:spacing w:val="0"/>
          <w:u w:val="none"/>
          <w:lang w:val="en-US" w:eastAsia="en-US"/>
        </w:rPr>
        <w:drawing>
          <wp:inline>
            <wp:extent cx="228571" cy="228571"/>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REPOSITORY       TAG        IMAGE ID       CREATED          SIZE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node-with-curl   lts-slim   0c75a35d23de   12 minutes ago   266MB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node             lts-slim   103943353fa6   9 days ago       241MB</w:t>
      </w:r>
    </w:p>
    <w:p>
      <w:pPr>
        <w:pStyle w:val="data-v-67808297p"/>
        <w:spacing w:before="240" w:after="240"/>
        <w:ind w:left="0" w:right="0"/>
        <w:rPr>
          <w:lang w:val="en-US" w:eastAsia="en-US"/>
        </w:rPr>
      </w:pPr>
      <w:r>
        <w:rPr>
          <w:lang w:val="en-US" w:eastAsia="en-US"/>
        </w:rPr>
        <w:t>You can delete them, in any order, with:</w:t>
      </w:r>
    </w:p>
    <w:p>
      <w:pPr>
        <w:spacing w:before="0" w:after="480"/>
        <w:ind w:left="420" w:right="300"/>
        <w:rPr>
          <w:spacing w:val="0"/>
          <w:lang w:val="en-US" w:eastAsia="en-US"/>
        </w:rPr>
      </w:pPr>
      <w:r>
        <w:rPr>
          <w:strike w:val="0"/>
          <w:spacing w:val="0"/>
          <w:u w:val="none"/>
          <w:lang w:val="en-US" w:eastAsia="en-US"/>
        </w:rPr>
        <w:drawing>
          <wp:inline>
            <wp:extent cx="228571" cy="228571"/>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image rm node-with-curl:lts-slim</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image rm node:lts-slim</w:t>
      </w:r>
    </w:p>
    <w:p>
      <w:pPr>
        <w:pStyle w:val="data-v-67808297p"/>
        <w:spacing w:before="240" w:after="240"/>
        <w:ind w:left="0" w:right="0"/>
        <w:rPr>
          <w:lang w:val="en-US" w:eastAsia="en-US"/>
        </w:rPr>
      </w:pPr>
      <w:r>
        <w:rPr>
          <w:lang w:val="en-US" w:eastAsia="en-US"/>
        </w:rPr>
        <w:t>This concludes your introduction to Docker.</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32">
                      <a:extLst>
                        <a:ext uri="{96DAC541-7B7A-43D3-8B79-37D633B846F1}">
                          <asvg:svgBlip xmlns:asvg="http://schemas.microsoft.com/office/drawing/2016/SVG/main" r:embed="rId33"/>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Further reading</w:t>
      </w:r>
    </w:p>
    <w:p>
      <w:pPr>
        <w:pStyle w:val="data-v-67808297li"/>
        <w:numPr>
          <w:ilvl w:val="0"/>
          <w:numId w:val="3"/>
        </w:numPr>
        <w:spacing w:before="240" w:after="360" w:line="435" w:lineRule="atLeast"/>
        <w:ind w:left="840" w:right="360" w:hanging="210"/>
        <w:jc w:val="left"/>
        <w:rPr>
          <w:color w:val="E3E3E3"/>
          <w:lang w:val="en-US" w:eastAsia="en-US"/>
        </w:rPr>
      </w:pPr>
      <w:hyperlink r:id="rId34" w:tgtFrame="_blank" w:history="1">
        <w:r>
          <w:rPr>
            <w:rStyle w:val="data-v-67808297ulatargetblank"/>
            <w:b w:val="0"/>
            <w:bCs w:val="0"/>
            <w:i w:val="0"/>
            <w:iCs w:val="0"/>
            <w:color w:val="0000EE"/>
            <w:u w:val="single" w:color="0000EE"/>
            <w:lang w:val="en-US" w:eastAsia="en-US"/>
          </w:rPr>
          <w:t>Under the hood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color w:val="E3E3E3"/>
          <w:lang w:val="en-US" w:eastAsia="en-US"/>
        </w:rPr>
        <w: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4"/>
        </w:numPr>
        <w:spacing w:before="240" w:after="240" w:line="435" w:lineRule="atLeast"/>
        <w:ind w:left="840" w:right="360" w:hanging="210"/>
        <w:jc w:val="left"/>
        <w:rPr>
          <w:lang w:val="en-US" w:eastAsia="en-US"/>
        </w:rPr>
      </w:pPr>
      <w:r>
        <w:rPr>
          <w:lang w:val="en-US" w:eastAsia="en-US"/>
        </w:rPr>
        <w:t>What are Docker images and containers.</w:t>
      </w:r>
    </w:p>
    <w:p>
      <w:pPr>
        <w:pStyle w:val="data-v-67808297li"/>
        <w:numPr>
          <w:ilvl w:val="0"/>
          <w:numId w:val="4"/>
        </w:numPr>
        <w:spacing w:after="240" w:line="435" w:lineRule="atLeast"/>
        <w:ind w:left="840" w:right="360" w:hanging="210"/>
        <w:jc w:val="left"/>
        <w:rPr>
          <w:lang w:val="en-US" w:eastAsia="en-US"/>
        </w:rPr>
      </w:pPr>
      <w:r>
        <w:rPr>
          <w:lang w:val="en-US" w:eastAsia="en-US"/>
        </w:rPr>
        <w:t>How to use a container.</w:t>
      </w:r>
    </w:p>
    <w:p>
      <w:pPr>
        <w:pStyle w:val="data-v-67808297li"/>
        <w:numPr>
          <w:ilvl w:val="0"/>
          <w:numId w:val="4"/>
        </w:numPr>
        <w:spacing w:after="240" w:line="435" w:lineRule="atLeast"/>
        <w:ind w:left="840" w:right="360" w:hanging="210"/>
        <w:jc w:val="left"/>
        <w:rPr>
          <w:lang w:val="en-US" w:eastAsia="en-US"/>
        </w:rPr>
      </w:pPr>
      <w:r>
        <w:rPr>
          <w:lang w:val="en-US" w:eastAsia="en-US"/>
        </w:rPr>
        <w:t>How to share folders via volumes.</w:t>
      </w:r>
    </w:p>
    <w:p>
      <w:pPr>
        <w:pStyle w:val="data-v-67808297li"/>
        <w:numPr>
          <w:ilvl w:val="0"/>
          <w:numId w:val="4"/>
        </w:numPr>
        <w:spacing w:after="240" w:line="435" w:lineRule="atLeast"/>
        <w:ind w:left="840" w:right="360" w:hanging="210"/>
        <w:jc w:val="left"/>
        <w:rPr>
          <w:lang w:val="en-US" w:eastAsia="en-US"/>
        </w:rPr>
      </w:pPr>
      <w:r>
        <w:rPr>
          <w:lang w:val="en-US" w:eastAsia="en-US"/>
        </w:rPr>
        <w:t>How to create an image.</w:t>
      </w:r>
    </w:p>
    <w:p>
      <w:pPr>
        <w:pStyle w:val="data-v-67808297li"/>
        <w:numPr>
          <w:ilvl w:val="0"/>
          <w:numId w:val="4"/>
        </w:numPr>
        <w:spacing w:after="360" w:line="435" w:lineRule="atLeast"/>
        <w:ind w:left="840" w:right="360" w:hanging="210"/>
        <w:jc w:val="left"/>
        <w:rPr>
          <w:lang w:val="en-US" w:eastAsia="en-US"/>
        </w:rPr>
      </w:pPr>
      <w:r>
        <w:rPr>
          <w:lang w:val="en-US" w:eastAsia="en-US"/>
        </w:rPr>
        <w:t>How to clean up.</w:t>
      </w:r>
    </w:p>
    <w:p>
      <w:pPr>
        <w:pStyle w:val="contentpdata-v-8a444a42"/>
        <w:spacing w:before="0" w:after="300" w:line="435" w:lineRule="atLeast"/>
        <w:ind w:left="360" w:right="360"/>
        <w:rPr>
          <w:lang w:val="en-US" w:eastAsia="en-US"/>
        </w:rPr>
      </w:pPr>
      <w:r>
        <w:rPr>
          <w:lang w:val="en-US" w:eastAsia="en-US"/>
        </w:rPr>
        <w:t>With these basics, you are equipped to handle the Docker examples of the tutorials.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"https://ida.interchain.io/tutorials/1-tech-terms/"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Good-To-Know Dev Terms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"https://ida.interchain.io/ida-course/LPs/week-1/" </w:instrText>
      </w:r>
      <w:r>
        <w:rPr>
          <w:lang w:val="en-US" w:eastAsia="en-US"/>
        </w:rPr>
        <w:fldChar w:fldCharType="separate"/>
      </w:r>
      <w:r>
        <w:rPr>
          <w:b/>
          <w:bCs/>
          <w:color w:val="0000EE"/>
          <w:sz w:val="20"/>
          <w:szCs w:val="20"/>
          <w:lang w:val="en-US" w:eastAsia="en-US"/>
        </w:rPr>
        <w:t>Introduction to the Interchain</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89" name="">
              <a:hlinkClick xmlns:a="http://schemas.openxmlformats.org/drawingml/2006/main" xmlns:r="http://schemas.openxmlformats.org/officeDocument/2006/relationships"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8"/>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9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0"/>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9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9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43">
                      <a:extLst>
                        <a:ext uri="{96DAC541-7B7A-43D3-8B79-37D633B846F1}">
                          <asvg:svgBlip xmlns:asvg="http://schemas.microsoft.com/office/drawing/2016/SVG/main" r:embed="rId44"/>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ncepts" w:history="1">
        <w:r>
          <w:rPr>
            <w:rStyle w:val="asidelinkhrefdata-v-917fa164"/>
            <w:b w:val="0"/>
            <w:bCs w:val="0"/>
            <w:i w:val="0"/>
            <w:iCs w:val="0"/>
            <w:color w:val="0000EE"/>
            <w:lang w:val="en-US" w:eastAsia="en-US"/>
          </w:rPr>
          <w:t>Concepts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ntainers" w:history="1">
        <w:r>
          <w:rPr>
            <w:rStyle w:val="asidelinkactivetrueasidelinkhrefdata-v-917fa164"/>
            <w:b w:val="0"/>
            <w:bCs w:val="0"/>
            <w:i w:val="0"/>
            <w:iCs w:val="0"/>
            <w:color w:val="0000EE"/>
            <w:lang w:val="en-US" w:eastAsia="en-US"/>
          </w:rPr>
          <w:t>Containers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mages" w:history="1">
        <w:r>
          <w:rPr>
            <w:rStyle w:val="asidelinkhrefdata-v-917fa164"/>
            <w:b w:val="0"/>
            <w:bCs w:val="0"/>
            <w:i w:val="0"/>
            <w:iCs w:val="0"/>
            <w:color w:val="0000EE"/>
            <w:lang w:val="en-US" w:eastAsia="en-US"/>
          </w:rPr>
          <w:t>Images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ow-to-use-it" w:history="1">
        <w:r>
          <w:rPr>
            <w:rStyle w:val="asidelinkhrefdata-v-917fa164"/>
            <w:b w:val="0"/>
            <w:bCs w:val="0"/>
            <w:i w:val="0"/>
            <w:iCs w:val="0"/>
            <w:color w:val="0000EE"/>
            <w:lang w:val="en-US" w:eastAsia="en-US"/>
          </w:rPr>
          <w:t>How to use it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open-a-shell" w:history="1">
        <w:r>
          <w:rPr>
            <w:rStyle w:val="asidelinkhrefdata-v-917fa164"/>
            <w:b w:val="0"/>
            <w:bCs w:val="0"/>
            <w:i w:val="0"/>
            <w:iCs w:val="0"/>
            <w:color w:val="0000EE"/>
            <w:lang w:val="en-US" w:eastAsia="en-US"/>
          </w:rPr>
          <w:t>Open a shell</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your-own-image" w:history="1">
        <w:r>
          <w:rPr>
            <w:rStyle w:val="asidelinkhrefdata-v-917fa164"/>
            <w:b w:val="0"/>
            <w:bCs w:val="0"/>
            <w:i w:val="0"/>
            <w:iCs w:val="0"/>
            <w:color w:val="0000EE"/>
            <w:lang w:val="en-US" w:eastAsia="en-US"/>
          </w:rPr>
          <w:t>Your own image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ello-world" w:history="1">
        <w:r>
          <w:rPr>
            <w:rStyle w:val="asidelinkhrefdata-v-917fa164"/>
            <w:b w:val="0"/>
            <w:bCs w:val="0"/>
            <w:i w:val="0"/>
            <w:iCs w:val="0"/>
            <w:color w:val="0000EE"/>
            <w:lang w:val="en-US" w:eastAsia="en-US"/>
          </w:rPr>
          <w:t>Hello World</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haring-folders" w:history="1">
        <w:r>
          <w:rPr>
            <w:rStyle w:val="asidelinkhrefdata-v-917fa164"/>
            <w:b w:val="0"/>
            <w:bCs w:val="0"/>
            <w:i w:val="0"/>
            <w:iCs w:val="0"/>
            <w:color w:val="0000EE"/>
            <w:lang w:val="en-US" w:eastAsia="en-US"/>
          </w:rPr>
          <w:t>Sharing folders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lean-up" w:history="1">
        <w:r>
          <w:rPr>
            <w:rStyle w:val="asidelinkhrefdata-v-917fa164"/>
            <w:b w:val="0"/>
            <w:bCs w:val="0"/>
            <w:i w:val="0"/>
            <w:iCs w:val="0"/>
            <w:color w:val="0000EE"/>
            <w:lang w:val="en-US" w:eastAsia="en-US"/>
          </w:rPr>
          <w:t>Clean up</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5"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46"/>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7" w:tgtFrame="_blank" w:history="1">
        <w:r>
          <w:rPr>
            <w:rStyle w:val="linksitemlinkdata-v-42d3bbc5"/>
            <w:b w:val="0"/>
            <w:bCs w:val="0"/>
            <w:i w:val="0"/>
            <w:iCs w:val="0"/>
            <w:color w:val="0000EE"/>
            <w:lang w:val="en-US" w:eastAsia="en-US"/>
          </w:rPr>
          <w:t>Cosmos SDK</w:t>
        </w:r>
      </w:hyperlink>
      <w:hyperlink r:id="rId48" w:tgtFrame="_blank" w:history="1">
        <w:r>
          <w:rPr>
            <w:rStyle w:val="linksitemlinkdata-v-42d3bbc5"/>
            <w:b w:val="0"/>
            <w:bCs w:val="0"/>
            <w:i w:val="0"/>
            <w:iCs w:val="0"/>
            <w:color w:val="0000EE"/>
            <w:lang w:val="en-US" w:eastAsia="en-US"/>
          </w:rPr>
          <w:t>Cosmos Hub</w:t>
        </w:r>
      </w:hyperlink>
      <w:hyperlink r:id="rId49" w:tgtFrame="_blank" w:history="1">
        <w:r>
          <w:rPr>
            <w:rStyle w:val="linksitemlinkdata-v-42d3bbc5"/>
            <w:b w:val="0"/>
            <w:bCs w:val="0"/>
            <w:i w:val="0"/>
            <w:iCs w:val="0"/>
            <w:color w:val="0000EE"/>
            <w:lang w:val="en-US" w:eastAsia="en-US"/>
          </w:rPr>
          <w:t>CometBFT</w:t>
        </w:r>
      </w:hyperlink>
      <w:hyperlink r:id="rId50"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1" w:tgtFrame="_blank" w:history="1">
        <w:r>
          <w:rPr>
            <w:rStyle w:val="linksitemlinkdata-v-42d3bbc5"/>
            <w:b w:val="0"/>
            <w:bCs w:val="0"/>
            <w:i w:val="0"/>
            <w:iCs w:val="0"/>
            <w:color w:val="0000EE"/>
            <w:lang w:val="en-US" w:eastAsia="en-US"/>
          </w:rPr>
          <w:t>Interchain blog</w:t>
        </w:r>
      </w:hyperlink>
      <w:hyperlink r:id="rId52" w:tgtFrame="_blank" w:history="1">
        <w:r>
          <w:rPr>
            <w:rStyle w:val="linksitemlinkdata-v-42d3bbc5"/>
            <w:b w:val="0"/>
            <w:bCs w:val="0"/>
            <w:i w:val="0"/>
            <w:iCs w:val="0"/>
            <w:color w:val="0000EE"/>
            <w:lang w:val="en-US" w:eastAsia="en-US"/>
          </w:rPr>
          <w:t>Forum</w:t>
        </w:r>
      </w:hyperlink>
      <w:hyperlink r:id="rId53"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4"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101" name="">
              <a:hlinkClick xmlns:a="http://schemas.openxmlformats.org/drawingml/2006/main" xmlns:r="http://schemas.openxmlformats.org/officeDocument/2006/relationships" r:id="rId51"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57">
                      <a:extLst>
                        <a:ext uri="{96DAC541-7B7A-43D3-8B79-37D633B846F1}">
                          <asvg:svgBlip xmlns:asvg="http://schemas.microsoft.com/office/drawing/2016/SVG/main" r:embed="rId5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103" name="">
              <a:hlinkClick xmlns:a="http://schemas.openxmlformats.org/drawingml/2006/main" xmlns:r="http://schemas.openxmlformats.org/officeDocument/2006/relationships" r:id="rId59"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05" name="">
              <a:hlinkClick xmlns:a="http://schemas.openxmlformats.org/drawingml/2006/main" xmlns:r="http://schemas.openxmlformats.org/officeDocument/2006/relationships" r:id="rId53"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07" name="">
              <a:hlinkClick xmlns:a="http://schemas.openxmlformats.org/drawingml/2006/main" xmlns:r="http://schemas.openxmlformats.org/officeDocument/2006/relationships" r:id="rId64"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65">
                      <a:extLst>
                        <a:ext uri="{96DAC541-7B7A-43D3-8B79-37D633B846F1}">
                          <asvg:svgBlip xmlns:asvg="http://schemas.microsoft.com/office/drawing/2016/SVG/main" r:embed="rId6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09" name="">
              <a:hlinkClick xmlns:a="http://schemas.openxmlformats.org/drawingml/2006/main" xmlns:r="http://schemas.openxmlformats.org/officeDocument/2006/relationships" r:id="rId67"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11" name="">
              <a:hlinkClick xmlns:a="http://schemas.openxmlformats.org/drawingml/2006/main" xmlns:r="http://schemas.openxmlformats.org/officeDocument/2006/relationships" r:id="rId70"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13" name="">
              <a:hlinkClick xmlns:a="http://schemas.openxmlformats.org/drawingml/2006/main" xmlns:r="http://schemas.openxmlformats.org/officeDocument/2006/relationships" r:id="rId73"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76">
                      <a:extLst>
                        <a:ext uri="{96DAC541-7B7A-43D3-8B79-37D633B846F1}">
                          <asvg:svgBlip xmlns:asvg="http://schemas.microsoft.com/office/drawing/2016/SVG/main" r:embed="rId77"/>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8" w:tgtFrame="_blank" w:history="1">
        <w:r>
          <w:rPr>
            <w:rStyle w:val="smallprintdata-v-42d3bbc5ahref"/>
            <w:b w:val="0"/>
            <w:bCs w:val="0"/>
            <w:i w:val="0"/>
            <w:iCs w:val="0"/>
            <w:color w:val="0000EE"/>
            <w:lang w:val="en-US" w:eastAsia="en-US"/>
          </w:rPr>
          <w:t>Interchain Foundation.</w:t>
        </w:r>
      </w:hyperlink>
      <w:hyperlink r:id="rId45"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compactdata-v-448edb40">
    <w:name w:val="header-compact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selecteddata-v-f3197744">
    <w:name w:val="item__selected_data-v-f3197744"/>
    <w:basedOn w:val="Normal"/>
    <w:pPr>
      <w:spacing w:line="314" w:lineRule="auto"/>
    </w:pPr>
    <w:rPr>
      <w:b w:val="0"/>
      <w:bCs w:val="0"/>
      <w:spacing w:val="-2"/>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character" w:customStyle="1" w:styleId="asidelinkactivetrueasidelinkhrefdata-v-917fa164">
    <w:name w:val="aside__link__active__true_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rootmt-4">
    <w:name w:val="root_mt-4"/>
    <w:basedOn w:val="Normal"/>
  </w:style>
  <w:style w:type="paragraph" w:customStyle="1" w:styleId="data-v-67808297p">
    <w:name w:val="data-v-67808297_p"/>
    <w:basedOn w:val="Normal"/>
    <w:pPr>
      <w:spacing w:line="435" w:lineRule="atLeast"/>
    </w:pPr>
    <w:rPr>
      <w:sz w:val="24"/>
      <w:szCs w:val="24"/>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aheader-anchor">
    <w:name w:val="data-v-67808297_a_header-anchor"/>
    <w:basedOn w:val="DefaultParagraphFont"/>
    <w:rPr>
      <w:b w:val="0"/>
      <w:bCs w:val="0"/>
    </w:rPr>
  </w:style>
  <w:style w:type="paragraph" w:customStyle="1" w:styleId="data-v-67808297h3">
    <w:name w:val="data-v-67808297_h3"/>
    <w:basedOn w:val="Normal"/>
    <w:pPr>
      <w:spacing w:line="480" w:lineRule="atLeast"/>
    </w:pPr>
    <w:rPr>
      <w:b/>
      <w:bCs/>
      <w:spacing w:val="0"/>
      <w:sz w:val="36"/>
      <w:szCs w:val="36"/>
    </w:rPr>
  </w:style>
  <w:style w:type="character" w:customStyle="1" w:styleId="data-v-67808297strong">
    <w:name w:val="data-v-67808297_strong"/>
    <w:basedOn w:val="DefaultParagraphFont"/>
    <w:rPr>
      <w:b/>
      <w:bCs/>
      <w:spacing w:val="2"/>
    </w:rPr>
  </w:style>
  <w:style w:type="character" w:customStyle="1" w:styleId="data-v-67808297em">
    <w:name w:val="data-v-67808297_em"/>
    <w:basedOn w:val="DefaultParagraphFont"/>
    <w:rPr>
      <w:i/>
      <w:iCs/>
    </w:rPr>
  </w:style>
  <w:style w:type="paragraph" w:customStyle="1" w:styleId="data-v-67808297li">
    <w:name w:val="data-v-67808297_li"/>
    <w:basedOn w:val="Normal"/>
    <w:pPr>
      <w:pBdr>
        <w:left w:val="none" w:sz="0" w:space="0" w:color="auto"/>
      </w:pBdr>
    </w:pPr>
  </w:style>
  <w:style w:type="character" w:customStyle="1" w:styleId="data-v-67808297code">
    <w:name w:val="data-v-67808297_code"/>
    <w:basedOn w:val="DefaultParagraphFont"/>
    <w:rPr>
      <w:spacing w:val="0"/>
      <w:sz w:val="20"/>
      <w:szCs w:val="20"/>
    </w:rPr>
  </w:style>
  <w:style w:type="paragraph" w:customStyle="1" w:styleId="wrapperinfodata-v-8a444a42">
    <w:name w:val="wrapper_info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string">
    <w:name w:val="data-v-daa022c6_token_string"/>
    <w:basedOn w:val="DefaultParagraphFont"/>
    <w:rPr>
      <w:color w:val="98C379"/>
    </w:rPr>
  </w:style>
  <w:style w:type="character" w:customStyle="1" w:styleId="data-v-daa022c6tokenkeyword">
    <w:name w:val="data-v-daa022c6_token_keyword"/>
    <w:basedOn w:val="DefaultParagraphFont"/>
    <w:rPr>
      <w:color w:val="C678DD"/>
    </w:rPr>
  </w:style>
  <w:style w:type="character" w:customStyle="1" w:styleId="data-v-daa022c6tokenoperator">
    <w:name w:val="data-v-daa022c6_token_operator"/>
    <w:basedOn w:val="DefaultParagraphFont"/>
    <w:rPr>
      <w:color w:val="56B6C2"/>
    </w:rPr>
  </w:style>
  <w:style w:type="paragraph" w:customStyle="1" w:styleId="wrapperbest-practicedata-v-8a444a42">
    <w:name w:val="wrapper_best-practice_data-v-8a444a42"/>
    <w:basedOn w:val="Normal"/>
    <w:pPr>
      <w:shd w:val="clear" w:color="auto" w:fill="6836D0"/>
    </w:pPr>
    <w:rPr>
      <w:color w:val="E3E3E3"/>
      <w:shd w:val="clear" w:color="auto" w:fill="6836D0"/>
    </w:rPr>
  </w:style>
  <w:style w:type="paragraph" w:customStyle="1" w:styleId="wrapperreadingdata-v-8a444a42">
    <w:name w:val="wrapper_reading_data-v-8a444a42"/>
    <w:basedOn w:val="Normal"/>
    <w:rPr>
      <w:color w:val="E3E3E3"/>
    </w:rPr>
  </w:style>
  <w:style w:type="character" w:customStyle="1" w:styleId="data-v-67808297ulatargetblank">
    <w:name w:val="data-v-67808297_ul_a_target=_blank"/>
    <w:basedOn w:val="DefaultParagraphFont"/>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hyperlink" Target="https://www.docker.com/" TargetMode="External" /><Relationship Id="rId16" Type="http://schemas.openxmlformats.org/officeDocument/2006/relationships/hyperlink" Target="https://docs.docker.com/get-started/overview/" TargetMode="External" /><Relationship Id="rId17" Type="http://schemas.openxmlformats.org/officeDocument/2006/relationships/image" Target="media/image9.png" /><Relationship Id="rId18" Type="http://schemas.openxmlformats.org/officeDocument/2006/relationships/image" Target="media/image10.svg" /><Relationship Id="rId19" Type="http://schemas.openxmlformats.org/officeDocument/2006/relationships/hyperlink" Target="https://hub.docker.com/" TargetMode="External" /><Relationship Id="rId2" Type="http://schemas.openxmlformats.org/officeDocument/2006/relationships/webSettings" Target="webSettings.xml" /><Relationship Id="rId20" Type="http://schemas.openxmlformats.org/officeDocument/2006/relationships/hyperlink" Target="https://twitter.com/FrancescoCiull4/status/1509458241524224005" TargetMode="External" /><Relationship Id="rId21" Type="http://schemas.openxmlformats.org/officeDocument/2006/relationships/hyperlink" Target="https://hub.docker.com/_/node" TargetMode="External" /><Relationship Id="rId22" Type="http://schemas.openxmlformats.org/officeDocument/2006/relationships/hyperlink" Target="https://hub.docker.com/layers/library/node/19.1/images/sha256-fcf7d55d2bea9d86f6890a8c44aec9a9ae2cb8f6351aae50e9d684fc81a4415f" TargetMode="External" /><Relationship Id="rId23" Type="http://schemas.openxmlformats.org/officeDocument/2006/relationships/hyperlink" Target="https://hub.docker.com/layers/library/node/19.1-buster/images/sha256-9d37aa88366e0a26b621c84e6cb9aff5bee5589d1e783f84d053f7ffe93cfb82" TargetMode="External" /><Relationship Id="rId24" Type="http://schemas.openxmlformats.org/officeDocument/2006/relationships/hyperlink" Target="https://hub.docker.com/layers/library/node/19.1-buster/images/sha256-9d37aa88366e0a26b621c84e6cb9aff5bee5589d1e783f84d053f7ffe93cfb82?context=explore" TargetMode="External" /><Relationship Id="rId25" Type="http://schemas.openxmlformats.org/officeDocument/2006/relationships/hyperlink" Target="https://www.docker.com/get-started" TargetMode="External" /><Relationship Id="rId26" Type="http://schemas.openxmlformats.org/officeDocument/2006/relationships/image" Target="media/image11.png" /><Relationship Id="rId27" Type="http://schemas.openxmlformats.org/officeDocument/2006/relationships/image" Target="media/image12.svg" /><Relationship Id="rId28" Type="http://schemas.openxmlformats.org/officeDocument/2006/relationships/hyperlink" Target="https://hub.docker.com/layers/library/node/lts-slim/images/sha256-3139aa3e8915e7c135623498d29f20a75ee3bfc41cf321ceaa59470b2fffc1a5?context=explore"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media/image14.svg" /><Relationship Id="rId31" Type="http://schemas.openxmlformats.org/officeDocument/2006/relationships/image" Target="media/image15.svg" /><Relationship Id="rId32" Type="http://schemas.openxmlformats.org/officeDocument/2006/relationships/image" Target="media/image16.png" /><Relationship Id="rId33" Type="http://schemas.openxmlformats.org/officeDocument/2006/relationships/image" Target="media/image17.svg" /><Relationship Id="rId34" Type="http://schemas.openxmlformats.org/officeDocument/2006/relationships/hyperlink" Target="https://www.codementor.io/blog/docker-technology-5x1kilcbow" TargetMode="External" /><Relationship Id="rId35" Type="http://schemas.openxmlformats.org/officeDocument/2006/relationships/image" Target="media/image18.png" /><Relationship Id="rId36" Type="http://schemas.openxmlformats.org/officeDocument/2006/relationships/image" Target="media/image19.svg" /><Relationship Id="rId37" Type="http://schemas.openxmlformats.org/officeDocument/2006/relationships/hyperlink" Target="https://ida.interchain.io/ida-course/LPs/week-1/" TargetMode="External" /><Relationship Id="rId38" Type="http://schemas.openxmlformats.org/officeDocument/2006/relationships/image" Target="media/image20.svg" /><Relationship Id="rId39" Type="http://schemas.openxmlformats.org/officeDocument/2006/relationships/image" Target="media/image21.png" /><Relationship Id="rId4" Type="http://schemas.openxmlformats.org/officeDocument/2006/relationships/hyperlink" Target="https://ida.interchain.io/" TargetMode="External" /><Relationship Id="rId40" Type="http://schemas.openxmlformats.org/officeDocument/2006/relationships/image" Target="media/image22.svg" /><Relationship Id="rId41" Type="http://schemas.openxmlformats.org/officeDocument/2006/relationships/image" Target="media/image23.png" /><Relationship Id="rId42" Type="http://schemas.openxmlformats.org/officeDocument/2006/relationships/image" Target="media/image24.svg" /><Relationship Id="rId43" Type="http://schemas.openxmlformats.org/officeDocument/2006/relationships/image" Target="media/image25.png" /><Relationship Id="rId44" Type="http://schemas.openxmlformats.org/officeDocument/2006/relationships/image" Target="media/image26.svg" /><Relationship Id="rId45" Type="http://schemas.openxmlformats.org/officeDocument/2006/relationships/hyperlink" Target="https://v1.cosmos.network/privacy" TargetMode="External" /><Relationship Id="rId46" Type="http://schemas.openxmlformats.org/officeDocument/2006/relationships/image" Target="media/image27.svg" /><Relationship Id="rId47" Type="http://schemas.openxmlformats.org/officeDocument/2006/relationships/hyperlink" Target="https://docs.cosmos.network/" TargetMode="External" /><Relationship Id="rId48" Type="http://schemas.openxmlformats.org/officeDocument/2006/relationships/hyperlink" Target="https://hub.cosmos.network/" TargetMode="External" /><Relationship Id="rId49" Type="http://schemas.openxmlformats.org/officeDocument/2006/relationships/hyperlink" Target="https://docs.cometbft.com/" TargetMode="External" /><Relationship Id="rId5" Type="http://schemas.openxmlformats.org/officeDocument/2006/relationships/image" Target="media/image1.png" /><Relationship Id="rId50" Type="http://schemas.openxmlformats.org/officeDocument/2006/relationships/hyperlink" Target="https://ibc.cosmos.network/" TargetMode="External" /><Relationship Id="rId51" Type="http://schemas.openxmlformats.org/officeDocument/2006/relationships/hyperlink" Target="https://blog.cosmos.network/" TargetMode="External" /><Relationship Id="rId52" Type="http://schemas.openxmlformats.org/officeDocument/2006/relationships/hyperlink" Target="https://forum.cosmos.network/" TargetMode="External" /><Relationship Id="rId53" Type="http://schemas.openxmlformats.org/officeDocument/2006/relationships/hyperlink" Target="https://discord.gg/cosmosnetwork" TargetMode="External" /><Relationship Id="rId54" Type="http://schemas.openxmlformats.org/officeDocument/2006/relationships/hyperlink" Target="https://github.com/cosmos/sdk-tutorials" TargetMode="External" /><Relationship Id="rId55" Type="http://schemas.openxmlformats.org/officeDocument/2006/relationships/image" Target="media/image28.png" /><Relationship Id="rId56" Type="http://schemas.openxmlformats.org/officeDocument/2006/relationships/image" Target="media/image29.svg" /><Relationship Id="rId57" Type="http://schemas.openxmlformats.org/officeDocument/2006/relationships/image" Target="media/image30.png" /><Relationship Id="rId58" Type="http://schemas.openxmlformats.org/officeDocument/2006/relationships/image" Target="media/image31.svg" /><Relationship Id="rId59" Type="http://schemas.openxmlformats.org/officeDocument/2006/relationships/hyperlink" Target="https://twitter.com/cosmos" TargetMode="External" /><Relationship Id="rId6" Type="http://schemas.openxmlformats.org/officeDocument/2006/relationships/image" Target="media/image2.svg" /><Relationship Id="rId60" Type="http://schemas.openxmlformats.org/officeDocument/2006/relationships/image" Target="media/image32.png" /><Relationship Id="rId61" Type="http://schemas.openxmlformats.org/officeDocument/2006/relationships/image" Target="media/image33.svg" /><Relationship Id="rId62" Type="http://schemas.openxmlformats.org/officeDocument/2006/relationships/image" Target="media/image34.png" /><Relationship Id="rId63" Type="http://schemas.openxmlformats.org/officeDocument/2006/relationships/image" Target="media/image35.svg" /><Relationship Id="rId64" Type="http://schemas.openxmlformats.org/officeDocument/2006/relationships/hyperlink" Target="https://www.linkedin.com/company/interchain-foundation/about/" TargetMode="External" /><Relationship Id="rId65" Type="http://schemas.openxmlformats.org/officeDocument/2006/relationships/image" Target="media/image36.png" /><Relationship Id="rId66" Type="http://schemas.openxmlformats.org/officeDocument/2006/relationships/image" Target="media/image37.svg" /><Relationship Id="rId67" Type="http://schemas.openxmlformats.org/officeDocument/2006/relationships/hyperlink" Target="https://reddit.com/r/cosmosnetwork" TargetMode="External" /><Relationship Id="rId68" Type="http://schemas.openxmlformats.org/officeDocument/2006/relationships/image" Target="media/image38.png" /><Relationship Id="rId69" Type="http://schemas.openxmlformats.org/officeDocument/2006/relationships/image" Target="media/image39.svg" /><Relationship Id="rId7" Type="http://schemas.openxmlformats.org/officeDocument/2006/relationships/hyperlink" Target="https://ida.interchain.io/tutorials/5-docker-intro/" TargetMode="External" /><Relationship Id="rId70" Type="http://schemas.openxmlformats.org/officeDocument/2006/relationships/hyperlink" Target="https://t.me/cosmosproject" TargetMode="External" /><Relationship Id="rId71" Type="http://schemas.openxmlformats.org/officeDocument/2006/relationships/image" Target="media/image40.png" /><Relationship Id="rId72" Type="http://schemas.openxmlformats.org/officeDocument/2006/relationships/image" Target="media/image41.svg" /><Relationship Id="rId73" Type="http://schemas.openxmlformats.org/officeDocument/2006/relationships/hyperlink" Target="https://www.youtube.com/c/CosmosProject" TargetMode="External" /><Relationship Id="rId74" Type="http://schemas.openxmlformats.org/officeDocument/2006/relationships/image" Target="media/image42.png" /><Relationship Id="rId75" Type="http://schemas.openxmlformats.org/officeDocument/2006/relationships/image" Target="media/image43.svg" /><Relationship Id="rId76" Type="http://schemas.openxmlformats.org/officeDocument/2006/relationships/image" Target="media/image44.png" /><Relationship Id="rId77" Type="http://schemas.openxmlformats.org/officeDocument/2006/relationships/image" Target="media/image45.svg" /><Relationship Id="rId78" Type="http://schemas.openxmlformats.org/officeDocument/2006/relationships/hyperlink" Target="https://interchain.io/" TargetMode="External" /><Relationship Id="rId79" Type="http://schemas.openxmlformats.org/officeDocument/2006/relationships/theme" Target="theme/theme1.xml" /><Relationship Id="rId8" Type="http://schemas.openxmlformats.org/officeDocument/2006/relationships/image" Target="media/image3.png" /><Relationship Id="rId80" Type="http://schemas.openxmlformats.org/officeDocument/2006/relationships/numbering" Target="numbering.xml" /><Relationship Id="rId81"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Introduction | Interchain Developer Academy</dc:title>
  <cp:revision>0</cp:revision>
</cp:coreProperties>
</file>