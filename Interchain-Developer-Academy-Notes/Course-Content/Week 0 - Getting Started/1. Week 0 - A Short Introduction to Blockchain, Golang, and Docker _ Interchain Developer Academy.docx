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6.svg" ContentType="image/svg+xml"/>
  <Override PartName="/word/media/image18.svg" ContentType="image/svg+xml"/>
  <Override PartName="/word/media/image2.svg" ContentType="image/svg+xml"/>
  <Override PartName="/word/media/image20.svg" ContentType="image/svg+xml"/>
  <Override PartName="/word/media/image22.svg" ContentType="image/svg+xml"/>
  <Override PartName="/word/media/image24.svg" ContentType="image/svg+xml"/>
  <Override PartName="/word/media/image26.svg" ContentType="image/svg+xml"/>
  <Override PartName="/word/media/image28.svg" ContentType="image/svg+xml"/>
  <Override PartName="/word/media/image30.svg" ContentType="image/svg+xml"/>
  <Override PartName="/word/media/image31.svg" ContentType="image/svg+xml"/>
  <Override PartName="/word/media/image33.svg" ContentType="image/svg+xml"/>
  <Override PartName="/word/media/image35.svg" ContentType="image/svg+xml"/>
  <Override PartName="/word/media/image37.svg" ContentType="image/svg+xml"/>
  <Override PartName="/word/media/image39.svg" ContentType="image/svg+xml"/>
  <Override PartName="/word/media/image4.svg" ContentType="image/svg+xml"/>
  <Override PartName="/word/media/image41.svg" ContentType="image/svg+xml"/>
  <Override PartName="/word/media/image43.svg" ContentType="image/svg+xml"/>
  <Override PartName="/word/media/image45.svg" ContentType="image/svg+xml"/>
  <Override PartName="/word/media/image47.svg" ContentType="image/svg+xml"/>
  <Override PartName="/word/media/image49.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5.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"https://ida.interchain.io/ida-course/LPs/week-0/"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0 - Getting Started</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"https://ida.interchain.io/ida-course/LPs/week-0/" </w:instrText>
      </w:r>
      <w:r>
        <w:rPr>
          <w:color w:val="0000EE"/>
          <w:spacing w:val="0"/>
          <w:lang w:val="en-US" w:eastAsia="en-US"/>
        </w:rPr>
        <w:fldChar w:fldCharType="separate"/>
      </w:r>
      <w:r>
        <w:rPr>
          <w:color w:val="0000EE"/>
          <w:spacing w:val="-2"/>
          <w:lang w:val="en-US" w:eastAsia="en-US"/>
        </w:rPr>
        <w:t>Getting Started</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"https://ida.interchain.io/ida-course/LPs/week-0/" </w:instrText>
      </w:r>
      <w:r>
        <w:rPr>
          <w:color w:val="0000EE"/>
          <w:spacing w:val="0"/>
          <w:lang w:val="en-US" w:eastAsia="en-US"/>
        </w:rPr>
        <w:fldChar w:fldCharType="separate"/>
      </w:r>
      <w:r>
        <w:rPr>
          <w:color w:val="0000EE"/>
          <w:spacing w:val="0"/>
          <w:lang w:val="en-US" w:eastAsia="en-US"/>
        </w:rPr>
        <w:t>Blockchain 101</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"https://ida.interchain.io/ida-course/LPs/week-0/" </w:instrText>
      </w:r>
      <w:r>
        <w:rPr>
          <w:color w:val="0000EE"/>
          <w:spacing w:val="0"/>
          <w:lang w:val="en-US" w:eastAsia="en-US"/>
        </w:rPr>
        <w:fldChar w:fldCharType="separate"/>
      </w:r>
      <w:r>
        <w:rPr>
          <w:color w:val="0000EE"/>
          <w:spacing w:val="0"/>
          <w:lang w:val="en-US" w:eastAsia="en-US"/>
        </w:rPr>
        <w:t>Blockchain History</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"https://ida.interchain.io/ida-course/LPs/week-0/" </w:instrText>
      </w:r>
      <w:r>
        <w:rPr>
          <w:color w:val="0000EE"/>
          <w:spacing w:val="0"/>
          <w:lang w:val="en-US" w:eastAsia="en-US"/>
        </w:rPr>
        <w:fldChar w:fldCharType="separate"/>
      </w:r>
      <w:r>
        <w:rPr>
          <w:color w:val="0000EE"/>
          <w:spacing w:val="0"/>
          <w:lang w:val="en-US" w:eastAsia="en-US"/>
        </w:rPr>
        <w:t>Public and Managed Blockchains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"https://ida.interchain.io/ida-course/LPs/week-0/" </w:instrText>
      </w:r>
      <w:r>
        <w:rPr>
          <w:color w:val="0000EE"/>
          <w:spacing w:val="0"/>
          <w:lang w:val="en-US" w:eastAsia="en-US"/>
        </w:rPr>
        <w:fldChar w:fldCharType="separate"/>
      </w:r>
      <w:r>
        <w:rPr>
          <w:color w:val="0000EE"/>
          <w:spacing w:val="0"/>
          <w:lang w:val="en-US" w:eastAsia="en-US"/>
        </w:rPr>
        <w:t>Consensus in Distributed Networks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"https://ida.interchain.io/ida-course/LPs/week-0/" </w:instrText>
      </w:r>
      <w:r>
        <w:rPr>
          <w:color w:val="0000EE"/>
          <w:spacing w:val="0"/>
          <w:lang w:val="en-US" w:eastAsia="en-US"/>
        </w:rPr>
        <w:fldChar w:fldCharType="separate"/>
      </w:r>
      <w:r>
        <w:rPr>
          <w:color w:val="0000EE"/>
          <w:spacing w:val="0"/>
          <w:lang w:val="en-US" w:eastAsia="en-US"/>
        </w:rPr>
        <w:t>Cryptography</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"https://ida.interchain.io/ida-course/LPs/week-0/" </w:instrText>
      </w:r>
      <w:r>
        <w:rPr>
          <w:color w:val="0000EE"/>
          <w:spacing w:val="0"/>
          <w:lang w:val="en-US" w:eastAsia="en-US"/>
        </w:rPr>
        <w:fldChar w:fldCharType="separate"/>
      </w:r>
      <w:r>
        <w:rPr>
          <w:color w:val="0000EE"/>
          <w:spacing w:val="0"/>
          <w:lang w:val="en-US" w:eastAsia="en-US"/>
        </w:rPr>
        <w:t>Self-Assessment Quiz</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"https://ida.interchain.io/ida-course/LPs/week-0/" </w:instrText>
      </w:r>
      <w:r>
        <w:rPr>
          <w:color w:val="0000EE"/>
          <w:spacing w:val="0"/>
          <w:lang w:val="en-US" w:eastAsia="en-US"/>
        </w:rPr>
        <w:fldChar w:fldCharType="separate"/>
      </w:r>
      <w:r>
        <w:rPr>
          <w:color w:val="0000EE"/>
          <w:spacing w:val="0"/>
          <w:lang w:val="en-US" w:eastAsia="en-US"/>
        </w:rPr>
        <w:t>Go Introduction - First Steps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"https://ida.interchain.io/ida-course/LPs/week-0/" </w:instrText>
      </w:r>
      <w:r>
        <w:rPr>
          <w:color w:val="0000EE"/>
          <w:spacing w:val="0"/>
          <w:lang w:val="en-US" w:eastAsia="en-US"/>
        </w:rPr>
        <w:fldChar w:fldCharType="separate"/>
      </w:r>
      <w:r>
        <w:rPr>
          <w:color w:val="0000EE"/>
          <w:spacing w:val="0"/>
          <w:lang w:val="en-US" w:eastAsia="en-US"/>
        </w:rPr>
        <w:t>Go Basics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"https://ida.interchain.io/ida-course/LPs/week-0/" </w:instrText>
      </w:r>
      <w:r>
        <w:rPr>
          <w:color w:val="0000EE"/>
          <w:spacing w:val="0"/>
          <w:lang w:val="en-US" w:eastAsia="en-US"/>
        </w:rPr>
        <w:fldChar w:fldCharType="separate"/>
      </w:r>
      <w:r>
        <w:rPr>
          <w:color w:val="0000EE"/>
          <w:spacing w:val="0"/>
          <w:lang w:val="en-US" w:eastAsia="en-US"/>
        </w:rPr>
        <w:t>Go Interfaces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"https://ida.interchain.io/ida-course/LPs/week-0/" </w:instrText>
      </w:r>
      <w:r>
        <w:rPr>
          <w:color w:val="0000EE"/>
          <w:spacing w:val="0"/>
          <w:lang w:val="en-US" w:eastAsia="en-US"/>
        </w:rPr>
        <w:fldChar w:fldCharType="separate"/>
      </w:r>
      <w:r>
        <w:rPr>
          <w:color w:val="0000EE"/>
          <w:spacing w:val="0"/>
          <w:lang w:val="en-US" w:eastAsia="en-US"/>
        </w:rPr>
        <w:t>Control Structures in Go</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"https://ida.interchain.io/ida-course/LPs/week-0/" </w:instrText>
      </w:r>
      <w:r>
        <w:rPr>
          <w:color w:val="0000EE"/>
          <w:spacing w:val="0"/>
          <w:lang w:val="en-US" w:eastAsia="en-US"/>
        </w:rPr>
        <w:fldChar w:fldCharType="separate"/>
      </w:r>
      <w:r>
        <w:rPr>
          <w:color w:val="0000EE"/>
          <w:spacing w:val="0"/>
          <w:lang w:val="en-US" w:eastAsia="en-US"/>
        </w:rPr>
        <w:t>Arrays and Slices in Go</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"https://ida.interchain.io/ida-course/LPs/week-0/" </w:instrText>
      </w:r>
      <w:r>
        <w:rPr>
          <w:color w:val="0000EE"/>
          <w:spacing w:val="0"/>
          <w:lang w:val="en-US" w:eastAsia="en-US"/>
        </w:rPr>
        <w:fldChar w:fldCharType="separate"/>
      </w:r>
      <w:r>
        <w:rPr>
          <w:color w:val="0000EE"/>
          <w:spacing w:val="0"/>
          <w:lang w:val="en-US" w:eastAsia="en-US"/>
        </w:rPr>
        <w:t>Standard Packages in Go</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"https://ida.interchain.io/ida-course/LPs/week-0/" </w:instrText>
      </w:r>
      <w:r>
        <w:rPr>
          <w:color w:val="0000EE"/>
          <w:spacing w:val="0"/>
          <w:lang w:val="en-US" w:eastAsia="en-US"/>
        </w:rPr>
        <w:fldChar w:fldCharType="separate"/>
      </w:r>
      <w:r>
        <w:rPr>
          <w:color w:val="0000EE"/>
          <w:spacing w:val="0"/>
          <w:lang w:val="en-US" w:eastAsia="en-US"/>
        </w:rPr>
        <w:t>Concurrency in Go</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"https://ida.interchain.io/ida-course/LPs/week-0/" </w:instrText>
      </w:r>
      <w:r>
        <w:rPr>
          <w:color w:val="0000EE"/>
          <w:spacing w:val="0"/>
          <w:lang w:val="en-US" w:eastAsia="en-US"/>
        </w:rPr>
        <w:fldChar w:fldCharType="separate"/>
      </w:r>
      <w:r>
        <w:rPr>
          <w:color w:val="0000EE"/>
          <w:spacing w:val="0"/>
          <w:lang w:val="en-US" w:eastAsia="en-US"/>
        </w:rPr>
        <w:t>Good-To-Know Dev Terms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"https://ida.interchain.io/ida-course/LPs/week-0/" </w:instrText>
      </w:r>
      <w:r>
        <w:rPr>
          <w:color w:val="0000EE"/>
          <w:spacing w:val="0"/>
          <w:lang w:val="en-US" w:eastAsia="en-US"/>
        </w:rPr>
        <w:fldChar w:fldCharType="separate"/>
      </w:r>
      <w:r>
        <w:rPr>
          <w:color w:val="0000EE"/>
          <w:spacing w:val="0"/>
          <w:lang w:val="en-US" w:eastAsia="en-US"/>
        </w:rPr>
        <w:t>Docker Introduction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"https://ida.interchain.io/ida-course/LPs/week-0/"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"https://ida.interchain.io/ida-course/LPs/week-0/"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"https://ida.interchain.io/ida-course/LPs/week-0/"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"https://ida.interchain.io/ida-course/LPs/week-0/"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"https://ida.interchain.io/ida-course/LPs/week-0/"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"https://ida.interchain.io/ida-course/LPs/week-0/"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"https://ida.interchain.io/ida-course/LPs/week-0/"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"https://ida.interchain.io/ida-course/LPs/week-0/"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"https://ida.interchain.io/ida-course/LPs/week-0/"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n-this-chapter" w:history="1">
        <w:r>
          <w:rPr>
            <w:rStyle w:val="asidelinkactivetrueasidelinkhrefdata-v-917fa164"/>
            <w:b w:val="0"/>
            <w:bCs w:val="0"/>
            <w:i w:val="0"/>
            <w:iCs w:val="0"/>
            <w:vanish/>
            <w:color w:val="0000EE"/>
            <w:lang w:val="en-US" w:eastAsia="en-US"/>
          </w:rPr>
          <w:t>In this chapter</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next-up" w:history="1">
        <w:r>
          <w:rPr>
            <w:rStyle w:val="asidelinkhrefdata-v-917fa164"/>
            <w:b w:val="0"/>
            <w:bCs w:val="0"/>
            <w:i w:val="0"/>
            <w:iCs w:val="0"/>
            <w:vanish/>
            <w:color w:val="0000EE"/>
            <w:lang w:val="en-US" w:eastAsia="en-US"/>
          </w:rPr>
          <w:t>Next up</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developer-resources" w:history="1">
        <w:r>
          <w:rPr>
            <w:rStyle w:val="asidelinkhrefdata-v-917fa164"/>
            <w:b w:val="0"/>
            <w:bCs w:val="0"/>
            <w:i w:val="0"/>
            <w:iCs w:val="0"/>
            <w:vanish/>
            <w:color w:val="0000EE"/>
            <w:lang w:val="en-US" w:eastAsia="en-US"/>
          </w:rPr>
          <w:t>Developer Resources</w:t>
        </w:r>
      </w:hyperlink>
    </w:p>
    <w:p>
      <w:pPr>
        <w:pStyle w:val="tm-rf-1tm-medium"/>
        <w:spacing w:before="1200" w:after="0"/>
        <w:ind w:left="0" w:right="0"/>
        <w:rPr>
          <w:caps/>
          <w:spacing w:val="19"/>
          <w:lang w:val="en-US" w:eastAsia="en-US"/>
        </w:rPr>
      </w:pPr>
      <w:r>
        <w:rPr>
          <w:caps/>
          <w:spacing w:val="19"/>
          <w:lang w:val="en-US" w:eastAsia="en-US"/>
        </w:rPr>
        <w:t>A short introduction to blockchain, Golang, and Docker</w:t>
      </w:r>
    </w:p>
    <w:p>
      <w:pPr>
        <w:pStyle w:val="rootmt-4"/>
        <w:spacing w:before="960" w:after="0" w:line="840" w:lineRule="atLeast"/>
        <w:ind w:left="0" w:right="0"/>
        <w:outlineLvl w:val="0"/>
        <w:rPr>
          <w:b/>
          <w:bCs/>
          <w:spacing w:val="-12"/>
          <w:sz w:val="58"/>
          <w:szCs w:val="58"/>
          <w:lang w:val="en-US" w:eastAsia="en-US"/>
        </w:rPr>
      </w:pPr>
      <w:r>
        <w:rPr>
          <w:b/>
          <w:bCs/>
          <w:spacing w:val="-12"/>
          <w:sz w:val="58"/>
          <w:szCs w:val="58"/>
          <w:lang w:val="en-US" w:eastAsia="en-US"/>
        </w:rPr>
        <w:t>Getting Started</w:t>
      </w:r>
    </w:p>
    <w:p>
      <w:pPr>
        <w:pStyle w:val="data-v-67808297p"/>
        <w:spacing w:before="480" w:after="240"/>
        <w:ind w:left="0" w:right="0"/>
        <w:rPr>
          <w:lang w:val="en-US" w:eastAsia="en-US"/>
        </w:rPr>
      </w:pPr>
      <w:r>
        <w:rPr>
          <w:lang w:val="en-US" w:eastAsia="en-US"/>
        </w:rPr>
        <w:t>This chapter provides a general introduction to blockchain technology, Golang, Docker, and some of the technical terms you will encounter throughout the Academy program.</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rStyle w:val="data-v-67808297strong"/>
          <w:b/>
          <w:bCs/>
          <w:i w:val="0"/>
          <w:iCs w:val="0"/>
          <w:color w:val="E3E3E3"/>
          <w:lang w:val="en-US" w:eastAsia="en-US"/>
        </w:rPr>
        <w:t>This chapter is entirely optional and intended as a head start for those who might need it.</w:t>
      </w:r>
      <w:r>
        <w:rPr>
          <w:color w:val="E3E3E3"/>
          <w:lang w:val="en-US" w:eastAsia="en-US"/>
        </w:rPr>
        <w:t xml:space="preserve"> </w:t>
      </w:r>
      <w:r>
        <w:rPr>
          <w:color w:val="E3E3E3"/>
          <w:lang w:val="en-US" w:eastAsia="en-US"/>
        </w:rPr>
        <w:br/>
      </w:r>
      <w:r>
        <w:rPr>
          <w:color w:val="E3E3E3"/>
          <w:lang w:val="en-US" w:eastAsia="en-US"/>
        </w:rPr>
        <w:br/>
      </w:r>
      <w:r>
        <w:rPr>
          <w:color w:val="E3E3E3"/>
          <w:lang w:val="en-US" w:eastAsia="en-US"/>
        </w:rPr>
        <w:t>If you do not need a blockchain refresher, feel free to start your journey with the Week 1 content, which will be available by May 18th at 4 pm UTC when the program officially starts.</w:t>
      </w:r>
    </w:p>
    <w:p>
      <w:pPr>
        <w:pStyle w:val="data-v-67808297p"/>
        <w:spacing w:before="240" w:after="240"/>
        <w:ind w:left="0" w:right="0"/>
        <w:rPr>
          <w:lang w:val="en-US" w:eastAsia="en-US"/>
        </w:rPr>
      </w:pPr>
      <w:r>
        <w:rPr>
          <w:lang w:val="en-US" w:eastAsia="en-US"/>
        </w:rPr>
        <w:t>Working with Cosmos also means working with Golang. If you have not worked much with Go, do not worry. The introduction to Golang is meant as a useful overview of Go, and a starting point for your journey in the Interchain Ecosystem and developing with the Cosmos SDK.</w:t>
      </w:r>
    </w:p>
    <w:p>
      <w:pPr>
        <w:pStyle w:val="data-v-67808297p"/>
        <w:spacing w:before="240" w:after="240"/>
        <w:ind w:left="0" w:right="0"/>
        <w:rPr>
          <w:lang w:val="en-US" w:eastAsia="en-US"/>
        </w:rPr>
      </w:pPr>
      <w:r>
        <w:rPr>
          <w:lang w:val="en-US" w:eastAsia="en-US"/>
        </w:rPr>
        <w:t>The Docker introduction will help you understand the concepts behind this tool, as you will be using Docker in the upcoming tutorials.</w:t>
      </w:r>
    </w:p>
    <w:p>
      <w:pPr>
        <w:pStyle w:val="data-v-67808297p"/>
        <w:spacing w:before="240" w:after="240"/>
        <w:ind w:left="0" w:right="0"/>
        <w:rPr>
          <w:lang w:val="en-US" w:eastAsia="en-US"/>
        </w:rPr>
      </w:pPr>
      <w:r>
        <w:rPr>
          <w:lang w:val="en-US" w:eastAsia="en-US"/>
        </w:rPr>
        <w:t>You can also find a short section at the end of the chapter with good-to-know dev terms.</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As all blockchain ecosystems keep on growing and maturing, product stacks and terminologies evolve. Thus, please be aware that Cosmos is also known as </w:t>
      </w:r>
      <w:r>
        <w:rPr>
          <w:rStyle w:val="data-v-67808297strong"/>
          <w:b/>
          <w:bCs/>
          <w:i w:val="0"/>
          <w:iCs w:val="0"/>
          <w:color w:val="E3E3E3"/>
          <w:lang w:val="en-US" w:eastAsia="en-US"/>
        </w:rPr>
        <w:t>the Interchain</w:t>
      </w:r>
      <w:r>
        <w:rPr>
          <w:color w:val="E3E3E3"/>
          <w:lang w:val="en-US" w:eastAsia="en-US"/>
        </w:rPr>
        <w:t xml:space="preserve">. The terms "Cosmos", "Interchain Ecosystem", and "Interchain" are synonymous with each other, and the various tools available to developers ("the stack") can be referred to collectively as the </w:t>
      </w:r>
      <w:r>
        <w:rPr>
          <w:rStyle w:val="data-v-67808297strong"/>
          <w:b/>
          <w:bCs/>
          <w:i w:val="0"/>
          <w:iCs w:val="0"/>
          <w:color w:val="E3E3E3"/>
          <w:lang w:val="en-US" w:eastAsia="en-US"/>
        </w:rPr>
        <w:t>Interchain Stack</w:t>
      </w:r>
      <w:r>
        <w:rPr>
          <w:color w:val="E3E3E3"/>
          <w:lang w:val="en-US" w:eastAsia="en-US"/>
        </w:rPr>
        <w:t>.</w:t>
      </w:r>
    </w:p>
    <w:p>
      <w:pPr>
        <w:spacing w:before="480" w:after="480" w:line="435" w:lineRule="atLeast"/>
        <w:ind w:left="0" w:right="0"/>
        <w:rPr>
          <w:lang w:val="en-US" w:eastAsia="en-US"/>
        </w:rPr>
      </w:pPr>
      <w:r>
        <w:rPr>
          <w:strike w:val="0"/>
          <w:u w:val="none"/>
          <w:lang w:val="en-US" w:eastAsia="en-US"/>
        </w:rPr>
        <w:drawing>
          <wp:inline>
            <wp:extent cx="5943600" cy="2993813"/>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5943600" cy="2993813"/>
                    </a:xfrm>
                    <a:prstGeom prst="rect">
                      <a:avLst/>
                    </a:prstGeom>
                  </pic:spPr>
                </pic:pic>
              </a:graphicData>
            </a:graphic>
          </wp:inline>
        </w:drawing>
      </w:r>
    </w:p>
    <w:p>
      <w:pPr>
        <w:pStyle w:val="data-v-67808297h2"/>
        <w:spacing w:before="900" w:after="300"/>
        <w:ind w:left="0" w:right="0"/>
        <w:outlineLvl w:val="1"/>
        <w:rPr>
          <w:b/>
          <w:bCs/>
          <w:spacing w:val="-4"/>
          <w:sz w:val="43"/>
          <w:szCs w:val="43"/>
          <w:lang w:val="en-US" w:eastAsia="en-US"/>
        </w:rPr>
      </w:pPr>
      <w:hyperlink r:id="rId7" w:anchor="in-this-chapter"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In this chapter</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19">
                      <a:extLst>
                        <a:ext uri="{96DAC541-7B7A-43D3-8B79-37D633B846F1}">
                          <asvg:svgBlip xmlns:asvg="http://schemas.microsoft.com/office/drawing/2016/SVG/main" r:embed="rId20"/>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In this chapter, you will:</w:t>
      </w:r>
    </w:p>
    <w:p>
      <w:pPr>
        <w:pStyle w:val="contentpdata-v-8a444a42"/>
        <w:spacing w:before="0" w:after="0" w:line="435" w:lineRule="atLeast"/>
        <w:ind w:left="360" w:right="360"/>
        <w:rPr>
          <w:color w:val="E3E3E3"/>
          <w:lang w:val="en-US" w:eastAsia="en-US"/>
        </w:rPr>
      </w:pPr>
      <w:r>
        <w:rPr>
          <w:rStyle w:val="data-v-67808297strong"/>
          <w:b/>
          <w:bCs/>
          <w:i/>
          <w:iCs/>
          <w:color w:val="E3E3E3"/>
          <w:lang w:val="en-US" w:eastAsia="en-US"/>
        </w:rPr>
        <w:t>Blockchain Basics</w:t>
      </w:r>
    </w:p>
    <w:p>
      <w:pPr>
        <w:pStyle w:val="data-v-67808297li"/>
        <w:numPr>
          <w:ilvl w:val="0"/>
          <w:numId w:val="1"/>
        </w:numPr>
        <w:spacing w:before="240" w:after="240" w:line="435" w:lineRule="atLeast"/>
        <w:ind w:left="840" w:right="360" w:hanging="210"/>
        <w:jc w:val="left"/>
        <w:rPr>
          <w:color w:val="E3E3E3"/>
          <w:lang w:val="en-US" w:eastAsia="en-US"/>
        </w:rPr>
      </w:pPr>
      <w:r>
        <w:rPr>
          <w:color w:val="E3E3E3"/>
          <w:lang w:val="en-US" w:eastAsia="en-US"/>
        </w:rPr>
        <w:t>Understand what a blockchain is.</w:t>
      </w:r>
    </w:p>
    <w:p>
      <w:pPr>
        <w:pStyle w:val="data-v-67808297li"/>
        <w:numPr>
          <w:ilvl w:val="0"/>
          <w:numId w:val="1"/>
        </w:numPr>
        <w:spacing w:after="240" w:line="435" w:lineRule="atLeast"/>
        <w:ind w:left="840" w:right="360" w:hanging="210"/>
        <w:jc w:val="left"/>
        <w:rPr>
          <w:color w:val="E3E3E3"/>
          <w:lang w:val="en-US" w:eastAsia="en-US"/>
        </w:rPr>
      </w:pPr>
      <w:r>
        <w:rPr>
          <w:color w:val="E3E3E3"/>
          <w:lang w:val="en-US" w:eastAsia="en-US"/>
        </w:rPr>
        <w:t>Learn how blockchain relates to the double-spending problem.</w:t>
      </w:r>
    </w:p>
    <w:p>
      <w:pPr>
        <w:pStyle w:val="data-v-67808297li"/>
        <w:numPr>
          <w:ilvl w:val="0"/>
          <w:numId w:val="1"/>
        </w:numPr>
        <w:spacing w:after="240" w:line="435" w:lineRule="atLeast"/>
        <w:ind w:left="840" w:right="360" w:hanging="210"/>
        <w:jc w:val="left"/>
        <w:rPr>
          <w:color w:val="E3E3E3"/>
          <w:lang w:val="en-US" w:eastAsia="en-US"/>
        </w:rPr>
      </w:pPr>
      <w:r>
        <w:rPr>
          <w:color w:val="E3E3E3"/>
          <w:lang w:val="en-US" w:eastAsia="en-US"/>
        </w:rPr>
        <w:t>Recap the historic development of blockchain technology.</w:t>
      </w:r>
    </w:p>
    <w:p>
      <w:pPr>
        <w:pStyle w:val="data-v-67808297li"/>
        <w:numPr>
          <w:ilvl w:val="0"/>
          <w:numId w:val="1"/>
        </w:numPr>
        <w:spacing w:after="240" w:line="435" w:lineRule="atLeast"/>
        <w:ind w:left="840" w:right="360" w:hanging="210"/>
        <w:jc w:val="left"/>
        <w:rPr>
          <w:color w:val="E3E3E3"/>
          <w:lang w:val="en-US" w:eastAsia="en-US"/>
        </w:rPr>
      </w:pPr>
      <w:r>
        <w:rPr>
          <w:color w:val="E3E3E3"/>
          <w:lang w:val="en-US" w:eastAsia="en-US"/>
        </w:rPr>
        <w:t>Dive into the cryptographic fundamentals that make blockchain possible.</w:t>
      </w:r>
    </w:p>
    <w:p>
      <w:pPr>
        <w:pStyle w:val="data-v-67808297li"/>
        <w:numPr>
          <w:ilvl w:val="0"/>
          <w:numId w:val="1"/>
        </w:numPr>
        <w:spacing w:after="240" w:line="435" w:lineRule="atLeast"/>
        <w:ind w:left="840" w:right="360" w:hanging="210"/>
        <w:jc w:val="left"/>
        <w:rPr>
          <w:color w:val="E3E3E3"/>
          <w:lang w:val="en-US" w:eastAsia="en-US"/>
        </w:rPr>
      </w:pPr>
      <w:r>
        <w:rPr>
          <w:color w:val="E3E3E3"/>
          <w:lang w:val="en-US" w:eastAsia="en-US"/>
        </w:rPr>
        <w:t>Discover the differentiating characteristics of public and managed chains.</w:t>
      </w:r>
    </w:p>
    <w:p>
      <w:pPr>
        <w:pStyle w:val="data-v-67808297li"/>
        <w:numPr>
          <w:ilvl w:val="0"/>
          <w:numId w:val="1"/>
        </w:numPr>
        <w:spacing w:after="360" w:line="435" w:lineRule="atLeast"/>
        <w:ind w:left="840" w:right="360" w:hanging="210"/>
        <w:jc w:val="left"/>
        <w:rPr>
          <w:color w:val="E3E3E3"/>
          <w:lang w:val="en-US" w:eastAsia="en-US"/>
        </w:rPr>
      </w:pPr>
      <w:r>
        <w:rPr>
          <w:color w:val="E3E3E3"/>
          <w:lang w:val="en-US" w:eastAsia="en-US"/>
        </w:rPr>
        <w:t>Revisit how consensus is established in distributed networks.</w:t>
      </w:r>
    </w:p>
    <w:p>
      <w:pPr>
        <w:pStyle w:val="contentpdata-v-8a444a42"/>
        <w:spacing w:before="0" w:after="0" w:line="435" w:lineRule="atLeast"/>
        <w:ind w:left="360" w:right="360"/>
        <w:rPr>
          <w:color w:val="E3E3E3"/>
          <w:lang w:val="en-US" w:eastAsia="en-US"/>
        </w:rPr>
      </w:pPr>
      <w:r>
        <w:rPr>
          <w:rStyle w:val="data-v-67808297strong"/>
          <w:b/>
          <w:bCs/>
          <w:i/>
          <w:iCs/>
          <w:color w:val="E3E3E3"/>
          <w:lang w:val="en-US" w:eastAsia="en-US"/>
        </w:rPr>
        <w:t>Introduction to Go</w:t>
      </w:r>
    </w:p>
    <w:p>
      <w:pPr>
        <w:pStyle w:val="data-v-67808297li"/>
        <w:numPr>
          <w:ilvl w:val="0"/>
          <w:numId w:val="2"/>
        </w:numPr>
        <w:spacing w:before="240" w:after="240" w:line="435" w:lineRule="atLeast"/>
        <w:ind w:left="840" w:right="360" w:hanging="210"/>
        <w:jc w:val="left"/>
        <w:rPr>
          <w:color w:val="E3E3E3"/>
          <w:lang w:val="en-US" w:eastAsia="en-US"/>
        </w:rPr>
      </w:pPr>
      <w:r>
        <w:rPr>
          <w:color w:val="E3E3E3"/>
          <w:lang w:val="en-US" w:eastAsia="en-US"/>
        </w:rPr>
        <w:t>Get a high-level introduction to Golang.</w:t>
      </w:r>
    </w:p>
    <w:p>
      <w:pPr>
        <w:pStyle w:val="data-v-67808297li"/>
        <w:numPr>
          <w:ilvl w:val="0"/>
          <w:numId w:val="2"/>
        </w:numPr>
        <w:spacing w:after="240" w:line="435" w:lineRule="atLeast"/>
        <w:ind w:left="840" w:right="360" w:hanging="210"/>
        <w:jc w:val="left"/>
        <w:rPr>
          <w:color w:val="E3E3E3"/>
          <w:lang w:val="en-US" w:eastAsia="en-US"/>
        </w:rPr>
      </w:pPr>
      <w:r>
        <w:rPr>
          <w:color w:val="E3E3E3"/>
          <w:lang w:val="en-US" w:eastAsia="en-US"/>
        </w:rPr>
        <w:t>Discover basic types, string formatting, functions, and methods.</w:t>
      </w:r>
    </w:p>
    <w:p>
      <w:pPr>
        <w:pStyle w:val="data-v-67808297li"/>
        <w:numPr>
          <w:ilvl w:val="0"/>
          <w:numId w:val="2"/>
        </w:numPr>
        <w:spacing w:after="240" w:line="435" w:lineRule="atLeast"/>
        <w:ind w:left="840" w:right="360" w:hanging="210"/>
        <w:jc w:val="left"/>
        <w:rPr>
          <w:color w:val="E3E3E3"/>
          <w:lang w:val="en-US" w:eastAsia="en-US"/>
        </w:rPr>
      </w:pPr>
      <w:r>
        <w:rPr>
          <w:color w:val="E3E3E3"/>
          <w:lang w:val="en-US" w:eastAsia="en-US"/>
        </w:rPr>
        <w:t>Begin exploring interfaces in Go.</w:t>
      </w:r>
    </w:p>
    <w:p>
      <w:pPr>
        <w:pStyle w:val="data-v-67808297li"/>
        <w:numPr>
          <w:ilvl w:val="0"/>
          <w:numId w:val="2"/>
        </w:numPr>
        <w:spacing w:after="240" w:line="435" w:lineRule="atLeast"/>
        <w:ind w:left="840" w:right="360" w:hanging="210"/>
        <w:jc w:val="left"/>
        <w:rPr>
          <w:color w:val="E3E3E3"/>
          <w:lang w:val="en-US" w:eastAsia="en-US"/>
        </w:rPr>
      </w:pPr>
      <w:r>
        <w:rPr>
          <w:color w:val="E3E3E3"/>
          <w:lang w:val="en-US" w:eastAsia="en-US"/>
        </w:rPr>
        <w:t>Find an introduction to control structures in Go with a closer look at if, switch, and for statements.</w:t>
      </w:r>
    </w:p>
    <w:p>
      <w:pPr>
        <w:pStyle w:val="data-v-67808297li"/>
        <w:numPr>
          <w:ilvl w:val="0"/>
          <w:numId w:val="2"/>
        </w:numPr>
        <w:spacing w:after="240" w:line="435" w:lineRule="atLeast"/>
        <w:ind w:left="840" w:right="360" w:hanging="210"/>
        <w:jc w:val="left"/>
        <w:rPr>
          <w:color w:val="E3E3E3"/>
          <w:lang w:val="en-US" w:eastAsia="en-US"/>
        </w:rPr>
      </w:pPr>
      <w:r>
        <w:rPr>
          <w:color w:val="E3E3E3"/>
          <w:lang w:val="en-US" w:eastAsia="en-US"/>
        </w:rPr>
        <w:t>Learn more about arrays and slices, as well as standard packages Go offers.</w:t>
      </w:r>
    </w:p>
    <w:p>
      <w:pPr>
        <w:pStyle w:val="data-v-67808297li"/>
        <w:numPr>
          <w:ilvl w:val="0"/>
          <w:numId w:val="2"/>
        </w:numPr>
        <w:spacing w:after="360" w:line="435" w:lineRule="atLeast"/>
        <w:ind w:left="840" w:right="360" w:hanging="210"/>
        <w:jc w:val="left"/>
        <w:rPr>
          <w:color w:val="E3E3E3"/>
          <w:lang w:val="en-US" w:eastAsia="en-US"/>
        </w:rPr>
      </w:pPr>
      <w:r>
        <w:rPr>
          <w:color w:val="E3E3E3"/>
          <w:lang w:val="en-US" w:eastAsia="en-US"/>
        </w:rPr>
        <w:t>Take a look at Go's built-in concurrency by exploring Goroutine and channels.</w:t>
      </w:r>
    </w:p>
    <w:p>
      <w:pPr>
        <w:pStyle w:val="contentpdata-v-8a444a42"/>
        <w:spacing w:before="0" w:after="0" w:line="435" w:lineRule="atLeast"/>
        <w:ind w:left="360" w:right="360"/>
        <w:rPr>
          <w:color w:val="E3E3E3"/>
          <w:lang w:val="en-US" w:eastAsia="en-US"/>
        </w:rPr>
      </w:pPr>
      <w:r>
        <w:rPr>
          <w:rStyle w:val="data-v-67808297strong"/>
          <w:b/>
          <w:bCs/>
          <w:i/>
          <w:iCs/>
          <w:color w:val="E3E3E3"/>
          <w:lang w:val="en-US" w:eastAsia="en-US"/>
        </w:rPr>
        <w:t>Introduction to Docker</w:t>
      </w:r>
    </w:p>
    <w:p>
      <w:pPr>
        <w:pStyle w:val="data-v-67808297li"/>
        <w:numPr>
          <w:ilvl w:val="0"/>
          <w:numId w:val="3"/>
        </w:numPr>
        <w:spacing w:before="240" w:after="360" w:line="435" w:lineRule="atLeast"/>
        <w:ind w:left="840" w:right="360" w:hanging="210"/>
        <w:jc w:val="left"/>
        <w:rPr>
          <w:color w:val="E3E3E3"/>
          <w:lang w:val="en-US" w:eastAsia="en-US"/>
        </w:rPr>
      </w:pPr>
      <w:r>
        <w:rPr>
          <w:color w:val="E3E3E3"/>
          <w:lang w:val="en-US" w:eastAsia="en-US"/>
        </w:rPr>
        <w:t>Get a high-level introduction to Docker.</w:t>
      </w:r>
    </w:p>
    <w:p>
      <w:pPr>
        <w:pStyle w:val="contentpdata-v-8a444a42"/>
        <w:spacing w:before="0" w:after="0" w:line="435" w:lineRule="atLeast"/>
        <w:ind w:left="360" w:right="360"/>
        <w:rPr>
          <w:color w:val="E3E3E3"/>
          <w:lang w:val="en-US" w:eastAsia="en-US"/>
        </w:rPr>
      </w:pPr>
      <w:r>
        <w:rPr>
          <w:rStyle w:val="data-v-67808297strong"/>
          <w:b/>
          <w:bCs/>
          <w:i/>
          <w:iCs/>
          <w:color w:val="E3E3E3"/>
          <w:lang w:val="en-US" w:eastAsia="en-US"/>
        </w:rPr>
        <w:t>Technical terms</w:t>
      </w:r>
    </w:p>
    <w:p>
      <w:pPr>
        <w:pStyle w:val="data-v-67808297li"/>
        <w:numPr>
          <w:ilvl w:val="0"/>
          <w:numId w:val="4"/>
        </w:numPr>
        <w:spacing w:before="240" w:after="360" w:line="435" w:lineRule="atLeast"/>
        <w:ind w:left="840" w:right="360" w:hanging="210"/>
        <w:jc w:val="left"/>
        <w:rPr>
          <w:color w:val="E3E3E3"/>
          <w:lang w:val="en-US" w:eastAsia="en-US"/>
        </w:rPr>
      </w:pPr>
      <w:r>
        <w:rPr>
          <w:color w:val="E3E3E3"/>
          <w:lang w:val="en-US" w:eastAsia="en-US"/>
        </w:rPr>
        <w:t>Review some technical terms essential when developing in Cosmos like LCD, RPC, Protobuf, gRPC, and Amino.</w:t>
      </w:r>
    </w:p>
    <w:p>
      <w:pPr>
        <w:pStyle w:val="contentpdata-v-8a444a42"/>
        <w:spacing w:before="0" w:after="0" w:line="435" w:lineRule="atLeast"/>
        <w:ind w:left="360" w:right="360"/>
        <w:rPr>
          <w:color w:val="E3E3E3"/>
          <w:lang w:val="en-US" w:eastAsia="en-US"/>
        </w:rPr>
      </w:pPr>
      <w:r>
        <w:rPr>
          <w:rStyle w:val="data-v-67808297strong"/>
          <w:b/>
          <w:bCs/>
          <w:i/>
          <w:iCs/>
          <w:color w:val="E3E3E3"/>
          <w:lang w:val="en-US" w:eastAsia="en-US"/>
        </w:rPr>
        <w:t>Docker intro</w:t>
      </w:r>
    </w:p>
    <w:p>
      <w:pPr>
        <w:pStyle w:val="data-v-67808297li"/>
        <w:numPr>
          <w:ilvl w:val="0"/>
          <w:numId w:val="5"/>
        </w:numPr>
        <w:spacing w:before="240" w:after="360" w:line="435" w:lineRule="atLeast"/>
        <w:ind w:left="840" w:right="360" w:hanging="210"/>
        <w:jc w:val="left"/>
        <w:rPr>
          <w:color w:val="E3E3E3"/>
          <w:lang w:val="en-US" w:eastAsia="en-US"/>
        </w:rPr>
      </w:pPr>
      <w:r>
        <w:rPr>
          <w:color w:val="E3E3E3"/>
          <w:lang w:val="en-US" w:eastAsia="en-US"/>
        </w:rPr>
        <w:t>Get an introduction to Docker and explore how to use it. The main tutorials to come will also rely on using Docker.</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1312" behindDoc="0" locked="0" layoutInCell="1" allowOverlap="0">
            <wp:simplePos x="0" y="0"/>
            <wp:positionH relativeFrom="column">
              <wp:align>left</wp:align>
            </wp:positionH>
            <wp:positionV relativeFrom="line">
              <wp:posOffset>0</wp:posOffset>
            </wp:positionV>
            <wp:extent cx="190500" cy="190500"/>
            <wp:wrapSquare wrapText="bothSides"/>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All other Academy chapters will be displayed on this page starting </w:t>
      </w:r>
      <w:r>
        <w:rPr>
          <w:rStyle w:val="data-v-67808297strong"/>
          <w:b/>
          <w:bCs/>
          <w:i w:val="0"/>
          <w:iCs w:val="0"/>
          <w:color w:val="E3E3E3"/>
          <w:lang w:val="en-US" w:eastAsia="en-US"/>
        </w:rPr>
        <w:t>May 18th</w:t>
      </w:r>
      <w:r>
        <w:rPr>
          <w:color w:val="E3E3E3"/>
          <w:lang w:val="en-US" w:eastAsia="en-US"/>
        </w:rPr>
        <w:t>.</w:t>
      </w:r>
    </w:p>
    <w:p>
      <w:pPr>
        <w:pStyle w:val="data-v-67808297h2"/>
        <w:spacing w:before="900" w:after="300"/>
        <w:ind w:left="0" w:right="0"/>
        <w:outlineLvl w:val="1"/>
        <w:rPr>
          <w:b/>
          <w:bCs/>
          <w:spacing w:val="-4"/>
          <w:sz w:val="43"/>
          <w:szCs w:val="43"/>
          <w:lang w:val="en-US" w:eastAsia="en-US"/>
        </w:rPr>
      </w:pPr>
      <w:hyperlink r:id="rId7" w:anchor="next-up"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Next up</w:t>
      </w:r>
    </w:p>
    <w:p>
      <w:pPr>
        <w:pStyle w:val="data-v-67808297p"/>
        <w:spacing w:before="240" w:after="240"/>
        <w:ind w:left="0" w:right="0"/>
        <w:rPr>
          <w:lang w:val="en-US" w:eastAsia="en-US"/>
        </w:rPr>
      </w:pPr>
      <w:r>
        <w:rPr>
          <w:lang w:val="en-US" w:eastAsia="en-US"/>
        </w:rPr>
        <w:t xml:space="preserve">First, you can take a look at blockchain technology by starting with the section on </w:t>
      </w:r>
      <w:hyperlink r:id="rId21" w:history="1">
        <w:r>
          <w:rPr>
            <w:rStyle w:val="data-v-67808297pa"/>
            <w:b w:val="0"/>
            <w:bCs w:val="0"/>
            <w:i w:val="0"/>
            <w:iCs w:val="0"/>
            <w:color w:val="0000EE"/>
            <w:u w:val="single" w:color="0000EE"/>
            <w:lang w:val="en-US" w:eastAsia="en-US"/>
          </w:rPr>
          <w:t>Blockchain 101</w:t>
        </w:r>
      </w:hyperlink>
      <w:r>
        <w:rPr>
          <w:lang w:val="en-US" w:eastAsia="en-US"/>
        </w:rPr>
        <w:t xml:space="preserve">. </w:t>
      </w:r>
    </w:p>
    <w:p>
      <w:pPr>
        <w:pStyle w:val="data-v-67808297p"/>
        <w:spacing w:before="240" w:after="240"/>
        <w:ind w:left="0" w:right="0"/>
        <w:rPr>
          <w:lang w:val="en-US" w:eastAsia="en-US"/>
        </w:rPr>
      </w:pPr>
      <w:r>
        <w:rPr>
          <w:lang w:val="en-US" w:eastAsia="en-US"/>
        </w:rPr>
        <w:t xml:space="preserve">Then, for a quick overview on Golang, begin with the section </w:t>
      </w:r>
      <w:hyperlink r:id="rId22" w:history="1">
        <w:r>
          <w:rPr>
            <w:rStyle w:val="data-v-67808297pa"/>
            <w:b w:val="0"/>
            <w:bCs w:val="0"/>
            <w:i w:val="0"/>
            <w:iCs w:val="0"/>
            <w:color w:val="0000EE"/>
            <w:u w:val="single" w:color="0000EE"/>
            <w:lang w:val="en-US" w:eastAsia="en-US"/>
          </w:rPr>
          <w:t>Go Introduction - First Steps</w:t>
        </w:r>
      </w:hyperlink>
      <w:r>
        <w:rPr>
          <w:lang w:val="en-US" w:eastAsia="en-US"/>
        </w:rPr>
        <w:t>.</w:t>
      </w:r>
    </w:p>
    <w:p>
      <w:pPr>
        <w:pStyle w:val="data-v-67808297p"/>
        <w:spacing w:before="240" w:after="240"/>
        <w:ind w:left="0" w:right="0"/>
        <w:rPr>
          <w:lang w:val="en-US" w:eastAsia="en-US"/>
        </w:rPr>
      </w:pPr>
      <w:r>
        <w:rPr>
          <w:lang w:val="en-US" w:eastAsia="en-US"/>
        </w:rPr>
        <w:t xml:space="preserve">In case you want to take a look at some technical terms, go ahead and visit the section </w:t>
      </w:r>
      <w:hyperlink r:id="rId23" w:history="1">
        <w:r>
          <w:rPr>
            <w:rStyle w:val="data-v-67808297pa"/>
            <w:b w:val="0"/>
            <w:bCs w:val="0"/>
            <w:i w:val="0"/>
            <w:iCs w:val="0"/>
            <w:color w:val="0000EE"/>
            <w:u w:val="single" w:color="0000EE"/>
            <w:lang w:val="en-US" w:eastAsia="en-US"/>
          </w:rPr>
          <w:t>Good-To-Know Dev Terms</w:t>
        </w:r>
      </w:hyperlink>
      <w:r>
        <w:rPr>
          <w:lang w:val="en-US" w:eastAsia="en-US"/>
        </w:rPr>
        <w:t>.</w:t>
      </w:r>
    </w:p>
    <w:p>
      <w:pPr>
        <w:pStyle w:val="data-v-67808297p"/>
        <w:spacing w:before="240" w:after="240"/>
        <w:ind w:left="0" w:right="0"/>
        <w:rPr>
          <w:lang w:val="en-US" w:eastAsia="en-US"/>
        </w:rPr>
      </w:pPr>
      <w:r>
        <w:rPr>
          <w:lang w:val="en-US" w:eastAsia="en-US"/>
        </w:rPr>
        <w:t xml:space="preserve">Finally, so you are ready for the hands-on-exercises, consult the </w:t>
      </w:r>
      <w:hyperlink r:id="rId24" w:history="1">
        <w:r>
          <w:rPr>
            <w:rStyle w:val="data-v-67808297pa"/>
            <w:b w:val="0"/>
            <w:bCs w:val="0"/>
            <w:i w:val="0"/>
            <w:iCs w:val="0"/>
            <w:color w:val="0000EE"/>
            <w:u w:val="single" w:color="0000EE"/>
            <w:lang w:val="en-US" w:eastAsia="en-US"/>
          </w:rPr>
          <w:t>introduction to Docker</w:t>
        </w:r>
      </w:hyperlink>
      <w:r>
        <w:rPr>
          <w:lang w:val="en-US" w:eastAsia="en-US"/>
        </w:rPr>
        <w:t>.</w:t>
      </w:r>
    </w:p>
    <w:p>
      <w:pPr>
        <w:pStyle w:val="data-v-67808297h2"/>
        <w:spacing w:before="900" w:after="300"/>
        <w:ind w:left="0" w:right="0"/>
        <w:outlineLvl w:val="1"/>
        <w:rPr>
          <w:b/>
          <w:bCs/>
          <w:spacing w:val="-4"/>
          <w:sz w:val="43"/>
          <w:szCs w:val="43"/>
          <w:lang w:val="en-US" w:eastAsia="en-US"/>
        </w:rPr>
      </w:pPr>
      <w:hyperlink r:id="rId7" w:anchor="developer-resource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Developer Resources</w:t>
      </w:r>
    </w:p>
    <w:p>
      <w:pPr>
        <w:spacing w:before="0" w:after="150"/>
        <w:ind w:left="480" w:right="780"/>
        <w:rPr>
          <w:lang w:val="en-US" w:eastAsia="en-US"/>
        </w:rPr>
      </w:pPr>
      <w:r>
        <w:rPr>
          <w:strike w:val="0"/>
          <w:u w:val="none"/>
          <w:lang w:val="en-US" w:eastAsia="en-US"/>
        </w:rPr>
        <w:drawing>
          <wp:inline>
            <wp:extent cx="476250" cy="476250"/>
            <wp:docPr id="100035" name="" descr="Cosmos 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476250" cy="476250"/>
                    </a:xfrm>
                    <a:prstGeom prst="rect">
                      <a:avLst/>
                    </a:prstGeom>
                  </pic:spPr>
                </pic:pic>
              </a:graphicData>
            </a:graphic>
          </wp:inline>
        </w:drawing>
      </w:r>
    </w:p>
    <w:p>
      <w:pPr>
        <w:pStyle w:val="resourcetitledata-v-6fe5b63e"/>
        <w:spacing w:before="0" w:after="150" w:line="299" w:lineRule="atLeast"/>
        <w:ind w:left="480" w:right="480"/>
        <w:outlineLvl w:val="4"/>
        <w:rPr>
          <w:b/>
          <w:bCs/>
          <w:sz w:val="20"/>
          <w:szCs w:val="20"/>
          <w:lang w:val="en-US" w:eastAsia="en-US"/>
        </w:rPr>
      </w:pPr>
      <w:r>
        <w:rPr>
          <w:b/>
          <w:bCs/>
          <w:sz w:val="20"/>
          <w:szCs w:val="20"/>
          <w:lang w:val="en-US" w:eastAsia="en-US"/>
        </w:rPr>
        <w:t>Cosmos SDK</w:t>
      </w:r>
    </w:p>
    <w:p>
      <w:pPr>
        <w:pStyle w:val="resourcedescriptiondata-v-6fe5b63e"/>
        <w:spacing w:before="0" w:after="300"/>
        <w:ind w:left="480" w:right="480"/>
        <w:rPr>
          <w:lang w:val="en-US" w:eastAsia="en-US"/>
        </w:rPr>
      </w:pPr>
      <w:r>
        <w:rPr>
          <w:lang w:val="en-US" w:eastAsia="en-US"/>
        </w:rPr>
        <w:t>A framework to build application-specific blockchains</w:t>
      </w:r>
    </w:p>
    <w:p>
      <w:pPr>
        <w:pStyle w:val="resourcelinksdata-v-6fe5b63e"/>
        <w:spacing w:before="0" w:after="0"/>
        <w:ind w:left="480" w:right="480"/>
        <w:rPr>
          <w:lang w:val="en-US" w:eastAsia="en-US"/>
        </w:rPr>
      </w:pPr>
      <w:hyperlink r:id="rId27" w:tgtFrame="_blank" w:history="1">
        <w:r>
          <w:rPr>
            <w:rStyle w:val="any"/>
            <w:b w:val="0"/>
            <w:bCs w:val="0"/>
            <w:i w:val="0"/>
            <w:iCs w:val="0"/>
            <w:color w:val="0000EE"/>
            <w:lang w:val="en-US" w:eastAsia="en-US"/>
          </w:rPr>
          <w:t>Documentation</w:t>
        </w:r>
        <w:r>
          <w:rPr>
            <w:rStyle w:val="tm-medium"/>
            <w:b w:val="0"/>
            <w:bCs w:val="0"/>
            <w:i w:val="0"/>
            <w:iCs w:val="0"/>
            <w:color w:val="0000EE"/>
            <w:sz w:val="18"/>
            <w:szCs w:val="18"/>
            <w:lang w:val="en-US" w:eastAsia="en-US"/>
          </w:rPr>
          <w:t>↗</w:t>
        </w:r>
      </w:hyperlink>
    </w:p>
    <w:p>
      <w:pPr>
        <w:spacing w:after="0"/>
        <w:ind w:left="0" w:right="0"/>
        <w:rPr>
          <w:lang w:val="en-US" w:eastAsia="en-US"/>
        </w:rPr>
      </w:pPr>
    </w:p>
    <w:p>
      <w:pPr>
        <w:spacing w:before="0" w:after="150"/>
        <w:ind w:left="480" w:right="780"/>
        <w:rPr>
          <w:lang w:val="en-US" w:eastAsia="en-US"/>
        </w:rPr>
      </w:pPr>
      <w:r>
        <w:rPr>
          <w:strike w:val="0"/>
          <w:u w:val="none"/>
          <w:lang w:val="en-US" w:eastAsia="en-US"/>
        </w:rPr>
        <w:drawing>
          <wp:inline>
            <wp:extent cx="476250" cy="476250"/>
            <wp:docPr id="100037" name="" descr="CometB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476250" cy="476250"/>
                    </a:xfrm>
                    <a:prstGeom prst="rect">
                      <a:avLst/>
                    </a:prstGeom>
                  </pic:spPr>
                </pic:pic>
              </a:graphicData>
            </a:graphic>
          </wp:inline>
        </w:drawing>
      </w:r>
    </w:p>
    <w:p>
      <w:pPr>
        <w:pStyle w:val="resourcetitledata-v-6fe5b63e"/>
        <w:spacing w:before="0" w:after="150" w:line="299" w:lineRule="atLeast"/>
        <w:ind w:left="480" w:right="480"/>
        <w:outlineLvl w:val="4"/>
        <w:rPr>
          <w:b/>
          <w:bCs/>
          <w:sz w:val="20"/>
          <w:szCs w:val="20"/>
          <w:lang w:val="en-US" w:eastAsia="en-US"/>
        </w:rPr>
      </w:pPr>
      <w:r>
        <w:rPr>
          <w:b/>
          <w:bCs/>
          <w:sz w:val="20"/>
          <w:szCs w:val="20"/>
          <w:lang w:val="en-US" w:eastAsia="en-US"/>
        </w:rPr>
        <w:t>CometBFT</w:t>
      </w:r>
    </w:p>
    <w:p>
      <w:pPr>
        <w:pStyle w:val="resourcedescriptiondata-v-6fe5b63e"/>
        <w:spacing w:before="0" w:after="300"/>
        <w:ind w:left="480" w:right="480"/>
        <w:rPr>
          <w:lang w:val="en-US" w:eastAsia="en-US"/>
        </w:rPr>
      </w:pPr>
      <w:r>
        <w:rPr>
          <w:lang w:val="en-US" w:eastAsia="en-US"/>
        </w:rPr>
        <w:t>Blockchain consensus engine and application interface</w:t>
      </w:r>
    </w:p>
    <w:p>
      <w:pPr>
        <w:pStyle w:val="resourcelinksdata-v-6fe5b63e"/>
        <w:spacing w:before="0" w:after="0"/>
        <w:ind w:left="480" w:right="480"/>
        <w:rPr>
          <w:lang w:val="en-US" w:eastAsia="en-US"/>
        </w:rPr>
      </w:pPr>
      <w:hyperlink r:id="rId30" w:tgtFrame="_blank" w:history="1">
        <w:r>
          <w:rPr>
            <w:rStyle w:val="any"/>
            <w:b w:val="0"/>
            <w:bCs w:val="0"/>
            <w:i w:val="0"/>
            <w:iCs w:val="0"/>
            <w:color w:val="0000EE"/>
            <w:lang w:val="en-US" w:eastAsia="en-US"/>
          </w:rPr>
          <w:t>Documentation</w:t>
        </w:r>
        <w:r>
          <w:rPr>
            <w:rStyle w:val="tm-medium"/>
            <w:b w:val="0"/>
            <w:bCs w:val="0"/>
            <w:i w:val="0"/>
            <w:iCs w:val="0"/>
            <w:color w:val="0000EE"/>
            <w:sz w:val="18"/>
            <w:szCs w:val="18"/>
            <w:lang w:val="en-US" w:eastAsia="en-US"/>
          </w:rPr>
          <w:t>↗</w:t>
        </w:r>
      </w:hyperlink>
    </w:p>
    <w:p>
      <w:pPr>
        <w:spacing w:after="0"/>
        <w:ind w:left="0" w:right="0"/>
        <w:rPr>
          <w:lang w:val="en-US" w:eastAsia="en-US"/>
        </w:rPr>
      </w:pPr>
    </w:p>
    <w:p>
      <w:pPr>
        <w:spacing w:before="0" w:after="150"/>
        <w:ind w:left="480" w:right="780"/>
        <w:rPr>
          <w:lang w:val="en-US" w:eastAsia="en-US"/>
        </w:rPr>
      </w:pPr>
      <w:r>
        <w:rPr>
          <w:strike w:val="0"/>
          <w:u w:val="none"/>
          <w:lang w:val="en-US" w:eastAsia="en-US"/>
        </w:rPr>
        <w:drawing>
          <wp:inline>
            <wp:extent cx="476250" cy="476250"/>
            <wp:docPr id="100039" name="" descr="Cosmos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31">
                      <a:extLst>
                        <a:ext uri="{96DAC541-7B7A-43D3-8B79-37D633B846F1}">
                          <asvg:svgBlip xmlns:asvg="http://schemas.microsoft.com/office/drawing/2016/SVG/main" r:embed="rId32"/>
                        </a:ext>
                      </a:extLst>
                    </a:blip>
                    <a:stretch>
                      <a:fillRect/>
                    </a:stretch>
                  </pic:blipFill>
                  <pic:spPr>
                    <a:xfrm>
                      <a:off x="0" y="0"/>
                      <a:ext cx="476250" cy="476250"/>
                    </a:xfrm>
                    <a:prstGeom prst="rect">
                      <a:avLst/>
                    </a:prstGeom>
                  </pic:spPr>
                </pic:pic>
              </a:graphicData>
            </a:graphic>
          </wp:inline>
        </w:drawing>
      </w:r>
    </w:p>
    <w:p>
      <w:pPr>
        <w:pStyle w:val="resourcetitledata-v-6fe5b63e"/>
        <w:spacing w:before="0" w:after="150" w:line="299" w:lineRule="atLeast"/>
        <w:ind w:left="480" w:right="480"/>
        <w:outlineLvl w:val="4"/>
        <w:rPr>
          <w:b/>
          <w:bCs/>
          <w:sz w:val="20"/>
          <w:szCs w:val="20"/>
          <w:lang w:val="en-US" w:eastAsia="en-US"/>
        </w:rPr>
      </w:pPr>
      <w:r>
        <w:rPr>
          <w:b/>
          <w:bCs/>
          <w:sz w:val="20"/>
          <w:szCs w:val="20"/>
          <w:lang w:val="en-US" w:eastAsia="en-US"/>
        </w:rPr>
        <w:t>Cosmos Hub</w:t>
      </w:r>
    </w:p>
    <w:p>
      <w:pPr>
        <w:pStyle w:val="resourcedescriptiondata-v-6fe5b63e"/>
        <w:spacing w:before="0" w:after="300"/>
        <w:ind w:left="480" w:right="480"/>
        <w:rPr>
          <w:lang w:val="en-US" w:eastAsia="en-US"/>
        </w:rPr>
      </w:pPr>
      <w:r>
        <w:rPr>
          <w:lang w:val="en-US" w:eastAsia="en-US"/>
        </w:rPr>
        <w:t>First interconnected public blockchain in the Interchain network</w:t>
      </w:r>
    </w:p>
    <w:p>
      <w:pPr>
        <w:pStyle w:val="resourcelinksdata-v-6fe5b63e"/>
        <w:spacing w:before="0" w:after="0"/>
        <w:ind w:left="480" w:right="480"/>
        <w:rPr>
          <w:lang w:val="en-US" w:eastAsia="en-US"/>
        </w:rPr>
      </w:pPr>
      <w:hyperlink r:id="rId33" w:tgtFrame="_blank" w:history="1">
        <w:r>
          <w:rPr>
            <w:rStyle w:val="any"/>
            <w:b w:val="0"/>
            <w:bCs w:val="0"/>
            <w:i w:val="0"/>
            <w:iCs w:val="0"/>
            <w:color w:val="0000EE"/>
            <w:lang w:val="en-US" w:eastAsia="en-US"/>
          </w:rPr>
          <w:t>Documentation</w:t>
        </w:r>
        <w:r>
          <w:rPr>
            <w:rStyle w:val="tm-medium"/>
            <w:b w:val="0"/>
            <w:bCs w:val="0"/>
            <w:i w:val="0"/>
            <w:iCs w:val="0"/>
            <w:color w:val="0000EE"/>
            <w:sz w:val="18"/>
            <w:szCs w:val="18"/>
            <w:lang w:val="en-US" w:eastAsia="en-US"/>
          </w:rPr>
          <w:t>↗</w:t>
        </w:r>
      </w:hyperlink>
    </w:p>
    <w:p>
      <w:pPr>
        <w:spacing w:after="0"/>
        <w:ind w:left="0" w:right="0"/>
        <w:rPr>
          <w:lang w:val="en-US" w:eastAsia="en-US"/>
        </w:rPr>
      </w:pPr>
    </w:p>
    <w:p>
      <w:pPr>
        <w:spacing w:before="0" w:after="150"/>
        <w:ind w:left="480" w:right="780"/>
        <w:rPr>
          <w:lang w:val="en-US" w:eastAsia="en-US"/>
        </w:rPr>
      </w:pPr>
      <w:r>
        <w:rPr>
          <w:strike w:val="0"/>
          <w:u w:val="none"/>
          <w:lang w:val="en-US" w:eastAsia="en-US"/>
        </w:rPr>
        <w:drawing>
          <wp:inline>
            <wp:extent cx="476250" cy="476250"/>
            <wp:docPr id="100041" name="" descr="I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34">
                      <a:extLst>
                        <a:ext uri="{96DAC541-7B7A-43D3-8B79-37D633B846F1}">
                          <asvg:svgBlip xmlns:asvg="http://schemas.microsoft.com/office/drawing/2016/SVG/main" r:embed="rId35"/>
                        </a:ext>
                      </a:extLst>
                    </a:blip>
                    <a:stretch>
                      <a:fillRect/>
                    </a:stretch>
                  </pic:blipFill>
                  <pic:spPr>
                    <a:xfrm>
                      <a:off x="0" y="0"/>
                      <a:ext cx="476250" cy="476250"/>
                    </a:xfrm>
                    <a:prstGeom prst="rect">
                      <a:avLst/>
                    </a:prstGeom>
                  </pic:spPr>
                </pic:pic>
              </a:graphicData>
            </a:graphic>
          </wp:inline>
        </w:drawing>
      </w:r>
    </w:p>
    <w:p>
      <w:pPr>
        <w:pStyle w:val="resourcetitledata-v-6fe5b63e"/>
        <w:spacing w:before="0" w:after="150" w:line="299" w:lineRule="atLeast"/>
        <w:ind w:left="480" w:right="480"/>
        <w:outlineLvl w:val="4"/>
        <w:rPr>
          <w:b/>
          <w:bCs/>
          <w:sz w:val="20"/>
          <w:szCs w:val="20"/>
          <w:lang w:val="en-US" w:eastAsia="en-US"/>
        </w:rPr>
      </w:pPr>
      <w:r>
        <w:rPr>
          <w:b/>
          <w:bCs/>
          <w:sz w:val="20"/>
          <w:szCs w:val="20"/>
          <w:lang w:val="en-US" w:eastAsia="en-US"/>
        </w:rPr>
        <w:t>IBC</w:t>
      </w:r>
    </w:p>
    <w:p>
      <w:pPr>
        <w:pStyle w:val="resourcedescriptiondata-v-6fe5b63e"/>
        <w:spacing w:before="0" w:after="300"/>
        <w:ind w:left="480" w:right="480"/>
        <w:rPr>
          <w:lang w:val="en-US" w:eastAsia="en-US"/>
        </w:rPr>
      </w:pPr>
      <w:r>
        <w:rPr>
          <w:lang w:val="en-US" w:eastAsia="en-US"/>
        </w:rPr>
        <w:t>Industry standard protocol for inter-blockchain communication</w:t>
      </w:r>
    </w:p>
    <w:p>
      <w:pPr>
        <w:pStyle w:val="resourcelinksdata-v-6fe5b63e"/>
        <w:spacing w:before="0" w:after="0"/>
        <w:ind w:left="480" w:right="480"/>
        <w:rPr>
          <w:lang w:val="en-US" w:eastAsia="en-US"/>
        </w:rPr>
      </w:pPr>
      <w:hyperlink r:id="rId36" w:tgtFrame="_blank" w:history="1">
        <w:r>
          <w:rPr>
            <w:rStyle w:val="any"/>
            <w:b w:val="0"/>
            <w:bCs w:val="0"/>
            <w:i w:val="0"/>
            <w:iCs w:val="0"/>
            <w:color w:val="0000EE"/>
            <w:lang w:val="en-US" w:eastAsia="en-US"/>
          </w:rPr>
          <w:t>Documentation</w:t>
        </w:r>
        <w:r>
          <w:rPr>
            <w:rStyle w:val="tm-medium"/>
            <w:b w:val="0"/>
            <w:bCs w:val="0"/>
            <w:i w:val="0"/>
            <w:iCs w:val="0"/>
            <w:color w:val="0000EE"/>
            <w:sz w:val="18"/>
            <w:szCs w:val="18"/>
            <w:lang w:val="en-US" w:eastAsia="en-US"/>
          </w:rPr>
          <w:t>↗</w:t>
        </w:r>
      </w:hyperlink>
    </w:p>
    <w:p>
      <w:pPr>
        <w:spacing w:after="0"/>
        <w:ind w:left="0" w:right="0"/>
        <w:rPr>
          <w:lang w:val="en-US" w:eastAsia="en-US"/>
        </w:rPr>
      </w:pPr>
    </w:p>
    <w:p>
      <w:pPr>
        <w:pStyle w:val="tm-rf-1tm-medium"/>
        <w:spacing w:before="96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"https://ida.interchain.io/ida-course/0-blockchain-basics/1-blockchain.html" </w:instrText>
      </w:r>
      <w:r>
        <w:rPr>
          <w:lang w:val="en-US" w:eastAsia="en-US"/>
        </w:rPr>
        <w:fldChar w:fldCharType="separate"/>
      </w:r>
      <w:r>
        <w:rPr>
          <w:b/>
          <w:bCs/>
          <w:color w:val="0000EE"/>
          <w:sz w:val="20"/>
          <w:szCs w:val="20"/>
          <w:lang w:val="en-US" w:eastAsia="en-US"/>
        </w:rPr>
        <w:t>Blockchain 101</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43" name="">
              <a:hlinkClick xmlns:a="http://schemas.openxmlformats.org/drawingml/2006/main" xmlns:r="http://schemas.openxmlformats.org/officeDocument/2006/relationships"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37">
                      <a:extLst>
                        <a:ext uri="{96DAC541-7B7A-43D3-8B79-37D633B846F1}">
                          <asvg:svgBlip xmlns:asvg="http://schemas.microsoft.com/office/drawing/2016/SVG/main" r:embed="rId38"/>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5"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39">
                      <a:extLst>
                        <a:ext uri="{96DAC541-7B7A-43D3-8B79-37D633B846F1}">
                          <asvg:svgBlip xmlns:asvg="http://schemas.microsoft.com/office/drawing/2016/SVG/main" r:embed="rId40"/>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7"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41">
                      <a:extLst>
                        <a:ext uri="{96DAC541-7B7A-43D3-8B79-37D633B846F1}">
                          <asvg:svgBlip xmlns:asvg="http://schemas.microsoft.com/office/drawing/2016/SVG/main" r:embed="rId42"/>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9"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43">
                      <a:extLst>
                        <a:ext uri="{96DAC541-7B7A-43D3-8B79-37D633B846F1}">
                          <asvg:svgBlip xmlns:asvg="http://schemas.microsoft.com/office/drawing/2016/SVG/main" r:embed="rId44"/>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pStyle w:val="bannersitemadata-v-917fa164"/>
        <w:spacing w:before="0" w:after="0"/>
        <w:ind w:left="360" w:right="0"/>
        <w:rPr>
          <w:vanish/>
          <w:color w:val="0000EE"/>
          <w:lang w:val="en-US" w:eastAsia="en-US"/>
        </w:rPr>
      </w:pPr>
      <w:hyperlink r:id="rId14" w:tgtFrame="_blank" w:history="1"/>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n-this-chapter" w:history="1">
        <w:r>
          <w:rPr>
            <w:rStyle w:val="asidelinkactivetrueasidelinkhrefdata-v-917fa164"/>
            <w:b w:val="0"/>
            <w:bCs w:val="0"/>
            <w:i w:val="0"/>
            <w:iCs w:val="0"/>
            <w:color w:val="0000EE"/>
            <w:lang w:val="en-US" w:eastAsia="en-US"/>
          </w:rPr>
          <w:t>In this chapter</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next-up" w:history="1">
        <w:r>
          <w:rPr>
            <w:rStyle w:val="asidelinkhrefdata-v-917fa164"/>
            <w:b w:val="0"/>
            <w:bCs w:val="0"/>
            <w:i w:val="0"/>
            <w:iCs w:val="0"/>
            <w:color w:val="0000EE"/>
            <w:lang w:val="en-US" w:eastAsia="en-US"/>
          </w:rPr>
          <w:t>Next up</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developer-resources" w:history="1">
        <w:r>
          <w:rPr>
            <w:rStyle w:val="asidelinkhrefdata-v-917fa164"/>
            <w:b w:val="0"/>
            <w:bCs w:val="0"/>
            <w:i w:val="0"/>
            <w:iCs w:val="0"/>
            <w:color w:val="0000EE"/>
            <w:lang w:val="en-US" w:eastAsia="en-US"/>
          </w:rPr>
          <w:t>Developer Resources</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45"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37">
                      <a:extLst>
                        <a:ext uri="{96DAC541-7B7A-43D3-8B79-37D633B846F1}">
                          <asvg:svgBlip xmlns:asvg="http://schemas.microsoft.com/office/drawing/2016/SVG/main" r:embed="rId46"/>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27" w:tgtFrame="_blank" w:history="1">
        <w:r>
          <w:rPr>
            <w:rStyle w:val="linksitemlinkdata-v-42d3bbc5"/>
            <w:b w:val="0"/>
            <w:bCs w:val="0"/>
            <w:i w:val="0"/>
            <w:iCs w:val="0"/>
            <w:color w:val="0000EE"/>
            <w:lang w:val="en-US" w:eastAsia="en-US"/>
          </w:rPr>
          <w:t>Cosmos SDK</w:t>
        </w:r>
      </w:hyperlink>
      <w:hyperlink r:id="rId33" w:tgtFrame="_blank" w:history="1">
        <w:r>
          <w:rPr>
            <w:rStyle w:val="linksitemlinkdata-v-42d3bbc5"/>
            <w:b w:val="0"/>
            <w:bCs w:val="0"/>
            <w:i w:val="0"/>
            <w:iCs w:val="0"/>
            <w:color w:val="0000EE"/>
            <w:lang w:val="en-US" w:eastAsia="en-US"/>
          </w:rPr>
          <w:t>Cosmos Hub</w:t>
        </w:r>
      </w:hyperlink>
      <w:hyperlink r:id="rId30" w:tgtFrame="_blank" w:history="1">
        <w:r>
          <w:rPr>
            <w:rStyle w:val="linksitemlinkdata-v-42d3bbc5"/>
            <w:b w:val="0"/>
            <w:bCs w:val="0"/>
            <w:i w:val="0"/>
            <w:iCs w:val="0"/>
            <w:color w:val="0000EE"/>
            <w:lang w:val="en-US" w:eastAsia="en-US"/>
          </w:rPr>
          <w:t>CometBFT</w:t>
        </w:r>
      </w:hyperlink>
      <w:hyperlink r:id="rId36"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47" w:tgtFrame="_blank" w:history="1">
        <w:r>
          <w:rPr>
            <w:rStyle w:val="linksitemlinkdata-v-42d3bbc5"/>
            <w:b w:val="0"/>
            <w:bCs w:val="0"/>
            <w:i w:val="0"/>
            <w:iCs w:val="0"/>
            <w:color w:val="0000EE"/>
            <w:lang w:val="en-US" w:eastAsia="en-US"/>
          </w:rPr>
          <w:t>Interchain blog</w:t>
        </w:r>
      </w:hyperlink>
      <w:hyperlink r:id="rId48" w:tgtFrame="_blank" w:history="1">
        <w:r>
          <w:rPr>
            <w:rStyle w:val="linksitemlinkdata-v-42d3bbc5"/>
            <w:b w:val="0"/>
            <w:bCs w:val="0"/>
            <w:i w:val="0"/>
            <w:iCs w:val="0"/>
            <w:color w:val="0000EE"/>
            <w:lang w:val="en-US" w:eastAsia="en-US"/>
          </w:rPr>
          <w:t>Forum</w:t>
        </w:r>
      </w:hyperlink>
      <w:hyperlink r:id="rId49"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50"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51">
                      <a:extLst>
                        <a:ext uri="{96DAC541-7B7A-43D3-8B79-37D633B846F1}">
                          <asvg:svgBlip xmlns:asvg="http://schemas.microsoft.com/office/drawing/2016/SVG/main" r:embed="rId52"/>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55" name="">
              <a:hlinkClick xmlns:a="http://schemas.openxmlformats.org/drawingml/2006/main" xmlns:r="http://schemas.openxmlformats.org/officeDocument/2006/relationships" r:id="rId47"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53">
                      <a:extLst>
                        <a:ext uri="{96DAC541-7B7A-43D3-8B79-37D633B846F1}">
                          <asvg:svgBlip xmlns:asvg="http://schemas.microsoft.com/office/drawing/2016/SVG/main" r:embed="rId54"/>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57" name="">
              <a:hlinkClick xmlns:a="http://schemas.openxmlformats.org/drawingml/2006/main" xmlns:r="http://schemas.openxmlformats.org/officeDocument/2006/relationships" r:id="rId55"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56">
                      <a:extLst>
                        <a:ext uri="{96DAC541-7B7A-43D3-8B79-37D633B846F1}">
                          <asvg:svgBlip xmlns:asvg="http://schemas.microsoft.com/office/drawing/2016/SVG/main" r:embed="rId57"/>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059" name="">
              <a:hlinkClick xmlns:a="http://schemas.openxmlformats.org/drawingml/2006/main" xmlns:r="http://schemas.openxmlformats.org/officeDocument/2006/relationships" r:id="rId49"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58">
                      <a:extLst>
                        <a:ext uri="{96DAC541-7B7A-43D3-8B79-37D633B846F1}">
                          <asvg:svgBlip xmlns:asvg="http://schemas.microsoft.com/office/drawing/2016/SVG/main" r:embed="rId59"/>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061" name="">
              <a:hlinkClick xmlns:a="http://schemas.openxmlformats.org/drawingml/2006/main" xmlns:r="http://schemas.openxmlformats.org/officeDocument/2006/relationships" r:id="rId60"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61">
                      <a:extLst>
                        <a:ext uri="{96DAC541-7B7A-43D3-8B79-37D633B846F1}">
                          <asvg:svgBlip xmlns:asvg="http://schemas.microsoft.com/office/drawing/2016/SVG/main" r:embed="rId62"/>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63" name="">
              <a:hlinkClick xmlns:a="http://schemas.openxmlformats.org/drawingml/2006/main" xmlns:r="http://schemas.openxmlformats.org/officeDocument/2006/relationships" r:id="rId63"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64">
                      <a:extLst>
                        <a:ext uri="{96DAC541-7B7A-43D3-8B79-37D633B846F1}">
                          <asvg:svgBlip xmlns:asvg="http://schemas.microsoft.com/office/drawing/2016/SVG/main" r:embed="rId65"/>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65" name="">
              <a:hlinkClick xmlns:a="http://schemas.openxmlformats.org/drawingml/2006/main" xmlns:r="http://schemas.openxmlformats.org/officeDocument/2006/relationships" r:id="rId66"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67">
                      <a:extLst>
                        <a:ext uri="{96DAC541-7B7A-43D3-8B79-37D633B846F1}">
                          <asvg:svgBlip xmlns:asvg="http://schemas.microsoft.com/office/drawing/2016/SVG/main" r:embed="rId68"/>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067" name="">
              <a:hlinkClick xmlns:a="http://schemas.openxmlformats.org/drawingml/2006/main" xmlns:r="http://schemas.openxmlformats.org/officeDocument/2006/relationships" r:id="rId69"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70">
                      <a:extLst>
                        <a:ext uri="{96DAC541-7B7A-43D3-8B79-37D633B846F1}">
                          <asvg:svgBlip xmlns:asvg="http://schemas.microsoft.com/office/drawing/2016/SVG/main" r:embed="rId71"/>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72">
                      <a:extLst>
                        <a:ext uri="{96DAC541-7B7A-43D3-8B79-37D633B846F1}">
                          <asvg:svgBlip xmlns:asvg="http://schemas.microsoft.com/office/drawing/2016/SVG/main" r:embed="rId73"/>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74" w:tgtFrame="_blank" w:history="1">
        <w:r>
          <w:rPr>
            <w:rStyle w:val="smallprintdata-v-42d3bbc5ahref"/>
            <w:b w:val="0"/>
            <w:bCs w:val="0"/>
            <w:i w:val="0"/>
            <w:iCs w:val="0"/>
            <w:color w:val="0000EE"/>
            <w:lang w:val="en-US" w:eastAsia="en-US"/>
          </w:rPr>
          <w:t>Interchain Foundation.</w:t>
        </w:r>
      </w:hyperlink>
      <w:hyperlink r:id="rId45"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bannerdata-v-0a028b02">
    <w:name w:val="banner_data-v-0a028b02"/>
    <w:basedOn w:val="Normal"/>
    <w:rPr>
      <w:color w:val="000000"/>
    </w:rPr>
  </w:style>
  <w:style w:type="paragraph" w:customStyle="1" w:styleId="globallayoutdata-v-0a028b02">
    <w:name w:val="global__layout_data-v-0a028b02"/>
    <w:basedOn w:val="Normal"/>
  </w:style>
  <w:style w:type="paragraph" w:customStyle="1" w:styleId="header-compactdata-v-448edb40">
    <w:name w:val="header-compact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selecteddata-v-f3197744">
    <w:name w:val="item__selected_data-v-f3197744"/>
    <w:basedOn w:val="Normal"/>
    <w:pPr>
      <w:spacing w:line="314" w:lineRule="auto"/>
    </w:pPr>
    <w:rPr>
      <w:b w:val="0"/>
      <w:bCs w:val="0"/>
      <w:spacing w:val="-2"/>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activetrueasidelinkhrefdata-v-917fa164">
    <w:name w:val="aside__link__active__true_aside__link__href_data-v-917fa164"/>
    <w:basedOn w:val="DefaultParagraphFont"/>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rootmt-4">
    <w:name w:val="root_mt-4"/>
    <w:basedOn w:val="Normal"/>
  </w:style>
  <w:style w:type="paragraph" w:customStyle="1" w:styleId="data-v-67808297p">
    <w:name w:val="data-v-67808297_p"/>
    <w:basedOn w:val="Normal"/>
    <w:pPr>
      <w:spacing w:line="435" w:lineRule="atLeast"/>
    </w:pPr>
    <w:rPr>
      <w:sz w:val="24"/>
      <w:szCs w:val="24"/>
    </w:rPr>
  </w:style>
  <w:style w:type="paragraph" w:customStyle="1" w:styleId="wrapperinfodata-v-8a444a42">
    <w:name w:val="wrapper_info_data-v-8a444a42"/>
    <w:basedOn w:val="Normal"/>
    <w:rPr>
      <w:color w:val="E3E3E3"/>
    </w:rPr>
  </w:style>
  <w:style w:type="paragraph" w:customStyle="1" w:styleId="contentdata-v-8a444a42">
    <w:name w:val="content_data-v-8a444a42"/>
    <w:basedOn w:val="Normal"/>
  </w:style>
  <w:style w:type="paragraph" w:customStyle="1" w:styleId="icondata-v-8a444a42">
    <w:name w:val="icon_data-v-8a444a42"/>
    <w:basedOn w:val="Normal"/>
  </w:style>
  <w:style w:type="paragraph" w:customStyle="1" w:styleId="contentpdata-v-8a444a42">
    <w:name w:val="content_p_data-v-8a444a42"/>
    <w:basedOn w:val="Normal"/>
  </w:style>
  <w:style w:type="character" w:customStyle="1" w:styleId="data-v-67808297strong">
    <w:name w:val="data-v-67808297_strong"/>
    <w:basedOn w:val="DefaultParagraphFont"/>
    <w:rPr>
      <w:b/>
      <w:bCs/>
      <w:spacing w:val="2"/>
    </w:rPr>
  </w:style>
  <w:style w:type="paragraph" w:customStyle="1" w:styleId="data-v-67808297h2">
    <w:name w:val="data-v-67808297_h2"/>
    <w:basedOn w:val="Normal"/>
    <w:pPr>
      <w:spacing w:line="600" w:lineRule="atLeast"/>
    </w:pPr>
    <w:rPr>
      <w:b/>
      <w:bCs/>
      <w:spacing w:val="-4"/>
      <w:sz w:val="43"/>
      <w:szCs w:val="43"/>
    </w:rPr>
  </w:style>
  <w:style w:type="character" w:customStyle="1" w:styleId="data-v-67808297aheader-anchor">
    <w:name w:val="data-v-67808297_a_header-anchor"/>
    <w:basedOn w:val="DefaultParagraphFont"/>
    <w:rPr>
      <w:b w:val="0"/>
      <w:bCs w:val="0"/>
    </w:rPr>
  </w:style>
  <w:style w:type="paragraph" w:customStyle="1" w:styleId="wrapperlearningdata-v-8a444a42">
    <w:name w:val="wrapper_learning_data-v-8a444a42"/>
    <w:basedOn w:val="Normal"/>
    <w:rPr>
      <w:color w:val="E3E3E3"/>
    </w:rPr>
  </w:style>
  <w:style w:type="character" w:customStyle="1" w:styleId="data-v-67808297em">
    <w:name w:val="data-v-67808297_em"/>
    <w:basedOn w:val="DefaultParagraphFont"/>
    <w:rPr>
      <w:i/>
      <w:iCs/>
    </w:rPr>
  </w:style>
  <w:style w:type="paragraph" w:customStyle="1" w:styleId="data-v-67808297li">
    <w:name w:val="data-v-67808297_li"/>
    <w:basedOn w:val="Normal"/>
    <w:pPr>
      <w:pBdr>
        <w:left w:val="none" w:sz="0" w:space="0" w:color="auto"/>
      </w:pBdr>
    </w:pPr>
  </w:style>
  <w:style w:type="character" w:customStyle="1" w:styleId="data-v-67808297pa">
    <w:name w:val="data-v-67808297_p_a"/>
    <w:basedOn w:val="DefaultParagraphFont"/>
    <w:rPr>
      <w:b w:val="0"/>
      <w:bCs w:val="0"/>
    </w:rPr>
  </w:style>
  <w:style w:type="paragraph" w:customStyle="1" w:styleId="resourcecontainerlargedata-v-6fe5b63e">
    <w:name w:val="resource__container_large_data-v-6fe5b63e"/>
    <w:basedOn w:val="Normal"/>
  </w:style>
  <w:style w:type="paragraph" w:customStyle="1" w:styleId="resourceicondata-v-6fe5b63e">
    <w:name w:val="resource__icon_data-v-6fe5b63e"/>
    <w:basedOn w:val="Normal"/>
  </w:style>
  <w:style w:type="paragraph" w:customStyle="1" w:styleId="resourcecontentdata-v-6fe5b63e">
    <w:name w:val="resource__content_data-v-6fe5b63e"/>
    <w:basedOn w:val="Normal"/>
  </w:style>
  <w:style w:type="paragraph" w:customStyle="1" w:styleId="resourcetitledata-v-6fe5b63e">
    <w:name w:val="resource__title_data-v-6fe5b63e"/>
    <w:basedOn w:val="Normal"/>
  </w:style>
  <w:style w:type="paragraph" w:customStyle="1" w:styleId="resourcedescriptiondata-v-6fe5b63e">
    <w:name w:val="resource__description_data-v-6fe5b63e"/>
    <w:basedOn w:val="Normal"/>
  </w:style>
  <w:style w:type="paragraph" w:customStyle="1" w:styleId="resourcelinksdata-v-6fe5b63e">
    <w:name w:val="resource__links_data-v-6fe5b63e"/>
    <w:basedOn w:val="Normal"/>
  </w:style>
  <w:style w:type="character" w:customStyle="1" w:styleId="any">
    <w:name w:val="any"/>
    <w:basedOn w:val="DefaultParagraphFont"/>
  </w:style>
  <w:style w:type="character" w:customStyle="1" w:styleId="tm-medium">
    <w:name w:val="tm-medium"/>
    <w:basedOn w:val="DefaultParagraphFont"/>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wrapperdata-v-3d7fac06">
    <w:name w:val="links__wrapper_data-v-3d7fac06"/>
    <w:basedOn w:val="Normal"/>
    <w:pPr>
      <w:jc w:val="right"/>
    </w:pPr>
  </w:style>
  <w:style w:type="paragraph" w:customStyle="1" w:styleId="linkscontentdata-v-3d7fac06">
    <w:name w:val="links__content_data-v-3d7fac06"/>
    <w:basedOn w:val="Normal"/>
  </w:style>
  <w:style w:type="paragraph" w:customStyle="1" w:styleId="linksitemh5data-v-3d7fac06">
    <w:name w:val="links__item_h5_data-v-3d7fac06"/>
    <w:basedOn w:val="Normal"/>
  </w:style>
  <w:style w:type="paragraph" w:customStyle="1" w:styleId="linksitemicondata-v-3d7fac06">
    <w:name w:val="links__item__icon_data-v-3d7fac06"/>
    <w:basedOn w:val="Normal"/>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character" w:customStyle="1" w:styleId="sr-only">
    <w:name w:val="sr-only"/>
    <w:basedOn w:val="DefaultParagraphFont"/>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image" Target="media/image11.png" /><Relationship Id="rId18" Type="http://schemas.openxmlformats.org/officeDocument/2006/relationships/image" Target="media/image12.svg"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svg" /><Relationship Id="rId21" Type="http://schemas.openxmlformats.org/officeDocument/2006/relationships/hyperlink" Target="https://ida.interchain.io/ida-course/0-blockchain-basics/1-blockchain.html" TargetMode="External" /><Relationship Id="rId22" Type="http://schemas.openxmlformats.org/officeDocument/2006/relationships/hyperlink" Target="https://ida.interchain.io/tutorials/4-golang-intro/1-install.html" TargetMode="External" /><Relationship Id="rId23" Type="http://schemas.openxmlformats.org/officeDocument/2006/relationships/hyperlink" Target="https://ida.interchain.io/tutorials/1-tech-terms/" TargetMode="External" /><Relationship Id="rId24" Type="http://schemas.openxmlformats.org/officeDocument/2006/relationships/hyperlink" Target="https://ida.interchain.io/tutorials/5-docker-intro/" TargetMode="External" /><Relationship Id="rId25" Type="http://schemas.openxmlformats.org/officeDocument/2006/relationships/image" Target="media/image15.png" /><Relationship Id="rId26" Type="http://schemas.openxmlformats.org/officeDocument/2006/relationships/image" Target="media/image16.svg" /><Relationship Id="rId27" Type="http://schemas.openxmlformats.org/officeDocument/2006/relationships/hyperlink" Target="https://docs.cosmos.network/" TargetMode="External" /><Relationship Id="rId28" Type="http://schemas.openxmlformats.org/officeDocument/2006/relationships/image" Target="media/image17.png" /><Relationship Id="rId29" Type="http://schemas.openxmlformats.org/officeDocument/2006/relationships/image" Target="media/image18.svg" /><Relationship Id="rId3" Type="http://schemas.openxmlformats.org/officeDocument/2006/relationships/fontTable" Target="fontTable.xml" /><Relationship Id="rId30" Type="http://schemas.openxmlformats.org/officeDocument/2006/relationships/hyperlink" Target="https://docs.cometbft.com/" TargetMode="External" /><Relationship Id="rId31" Type="http://schemas.openxmlformats.org/officeDocument/2006/relationships/image" Target="media/image19.png" /><Relationship Id="rId32" Type="http://schemas.openxmlformats.org/officeDocument/2006/relationships/image" Target="media/image20.svg" /><Relationship Id="rId33" Type="http://schemas.openxmlformats.org/officeDocument/2006/relationships/hyperlink" Target="https://hub.cosmos.network/" TargetMode="External" /><Relationship Id="rId34" Type="http://schemas.openxmlformats.org/officeDocument/2006/relationships/image" Target="media/image21.png" /><Relationship Id="rId35" Type="http://schemas.openxmlformats.org/officeDocument/2006/relationships/image" Target="media/image22.svg" /><Relationship Id="rId36" Type="http://schemas.openxmlformats.org/officeDocument/2006/relationships/hyperlink" Target="https://ibc.cosmos.network/" TargetMode="External" /><Relationship Id="rId37" Type="http://schemas.openxmlformats.org/officeDocument/2006/relationships/image" Target="media/image23.png" /><Relationship Id="rId38" Type="http://schemas.openxmlformats.org/officeDocument/2006/relationships/image" Target="media/image24.svg" /><Relationship Id="rId39" Type="http://schemas.openxmlformats.org/officeDocument/2006/relationships/image" Target="media/image25.png" /><Relationship Id="rId4" Type="http://schemas.openxmlformats.org/officeDocument/2006/relationships/hyperlink" Target="https://ida.interchain.io/" TargetMode="External" /><Relationship Id="rId40" Type="http://schemas.openxmlformats.org/officeDocument/2006/relationships/image" Target="media/image26.svg" /><Relationship Id="rId41" Type="http://schemas.openxmlformats.org/officeDocument/2006/relationships/image" Target="media/image27.png" /><Relationship Id="rId42" Type="http://schemas.openxmlformats.org/officeDocument/2006/relationships/image" Target="media/image28.svg" /><Relationship Id="rId43" Type="http://schemas.openxmlformats.org/officeDocument/2006/relationships/image" Target="media/image29.png" /><Relationship Id="rId44" Type="http://schemas.openxmlformats.org/officeDocument/2006/relationships/image" Target="media/image30.svg" /><Relationship Id="rId45" Type="http://schemas.openxmlformats.org/officeDocument/2006/relationships/hyperlink" Target="https://v1.cosmos.network/privacy" TargetMode="External" /><Relationship Id="rId46" Type="http://schemas.openxmlformats.org/officeDocument/2006/relationships/image" Target="media/image31.svg" /><Relationship Id="rId47" Type="http://schemas.openxmlformats.org/officeDocument/2006/relationships/hyperlink" Target="https://blog.cosmos.network/" TargetMode="External" /><Relationship Id="rId48" Type="http://schemas.openxmlformats.org/officeDocument/2006/relationships/hyperlink" Target="https://forum.cosmos.network/" TargetMode="External" /><Relationship Id="rId49" Type="http://schemas.openxmlformats.org/officeDocument/2006/relationships/hyperlink" Target="https://discord.gg/cosmosnetwork" TargetMode="External" /><Relationship Id="rId5" Type="http://schemas.openxmlformats.org/officeDocument/2006/relationships/image" Target="media/image1.png" /><Relationship Id="rId50" Type="http://schemas.openxmlformats.org/officeDocument/2006/relationships/hyperlink" Target="https://github.com/cosmos/sdk-tutorials" TargetMode="External" /><Relationship Id="rId51" Type="http://schemas.openxmlformats.org/officeDocument/2006/relationships/image" Target="media/image32.png" /><Relationship Id="rId52" Type="http://schemas.openxmlformats.org/officeDocument/2006/relationships/image" Target="media/image33.svg" /><Relationship Id="rId53" Type="http://schemas.openxmlformats.org/officeDocument/2006/relationships/image" Target="media/image34.png" /><Relationship Id="rId54" Type="http://schemas.openxmlformats.org/officeDocument/2006/relationships/image" Target="media/image35.svg" /><Relationship Id="rId55" Type="http://schemas.openxmlformats.org/officeDocument/2006/relationships/hyperlink" Target="https://twitter.com/cosmos" TargetMode="External" /><Relationship Id="rId56" Type="http://schemas.openxmlformats.org/officeDocument/2006/relationships/image" Target="media/image36.png" /><Relationship Id="rId57" Type="http://schemas.openxmlformats.org/officeDocument/2006/relationships/image" Target="media/image37.svg" /><Relationship Id="rId58" Type="http://schemas.openxmlformats.org/officeDocument/2006/relationships/image" Target="media/image38.png" /><Relationship Id="rId59" Type="http://schemas.openxmlformats.org/officeDocument/2006/relationships/image" Target="media/image39.svg" /><Relationship Id="rId6" Type="http://schemas.openxmlformats.org/officeDocument/2006/relationships/image" Target="media/image2.svg" /><Relationship Id="rId60" Type="http://schemas.openxmlformats.org/officeDocument/2006/relationships/hyperlink" Target="https://www.linkedin.com/company/interchain-foundation/about/" TargetMode="External" /><Relationship Id="rId61" Type="http://schemas.openxmlformats.org/officeDocument/2006/relationships/image" Target="media/image40.png" /><Relationship Id="rId62" Type="http://schemas.openxmlformats.org/officeDocument/2006/relationships/image" Target="media/image41.svg" /><Relationship Id="rId63" Type="http://schemas.openxmlformats.org/officeDocument/2006/relationships/hyperlink" Target="https://reddit.com/r/cosmosnetwork" TargetMode="External" /><Relationship Id="rId64" Type="http://schemas.openxmlformats.org/officeDocument/2006/relationships/image" Target="media/image42.png" /><Relationship Id="rId65" Type="http://schemas.openxmlformats.org/officeDocument/2006/relationships/image" Target="media/image43.svg" /><Relationship Id="rId66" Type="http://schemas.openxmlformats.org/officeDocument/2006/relationships/hyperlink" Target="https://t.me/cosmosproject" TargetMode="External" /><Relationship Id="rId67" Type="http://schemas.openxmlformats.org/officeDocument/2006/relationships/image" Target="media/image44.png" /><Relationship Id="rId68" Type="http://schemas.openxmlformats.org/officeDocument/2006/relationships/image" Target="media/image45.svg" /><Relationship Id="rId69" Type="http://schemas.openxmlformats.org/officeDocument/2006/relationships/hyperlink" Target="https://www.youtube.com/c/CosmosProject" TargetMode="External" /><Relationship Id="rId7" Type="http://schemas.openxmlformats.org/officeDocument/2006/relationships/hyperlink" Target="https://ida.interchain.io/ida-course/LPs/week-0/" TargetMode="External" /><Relationship Id="rId70" Type="http://schemas.openxmlformats.org/officeDocument/2006/relationships/image" Target="media/image46.png" /><Relationship Id="rId71" Type="http://schemas.openxmlformats.org/officeDocument/2006/relationships/image" Target="media/image47.svg" /><Relationship Id="rId72" Type="http://schemas.openxmlformats.org/officeDocument/2006/relationships/image" Target="media/image48.png" /><Relationship Id="rId73" Type="http://schemas.openxmlformats.org/officeDocument/2006/relationships/image" Target="media/image49.svg" /><Relationship Id="rId74" Type="http://schemas.openxmlformats.org/officeDocument/2006/relationships/hyperlink" Target="https://interchain.io/" TargetMode="External" /><Relationship Id="rId75" Type="http://schemas.openxmlformats.org/officeDocument/2006/relationships/theme" Target="theme/theme1.xml" /><Relationship Id="rId76" Type="http://schemas.openxmlformats.org/officeDocument/2006/relationships/numbering" Target="numbering.xml" /><Relationship Id="rId77" Type="http://schemas.openxmlformats.org/officeDocument/2006/relationships/styles" Target="styles.xml" /><Relationship Id="rId8" Type="http://schemas.openxmlformats.org/officeDocument/2006/relationships/image" Target="media/image3.png"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0 - A Short Introduction to Blockchain, Golang, and Docker | Interchain Developer Academy</dc:title>
  <cp:revision>0</cp:revision>
</cp:coreProperties>
</file>