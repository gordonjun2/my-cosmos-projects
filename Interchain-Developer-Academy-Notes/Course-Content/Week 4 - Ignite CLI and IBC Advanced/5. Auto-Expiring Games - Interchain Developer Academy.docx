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2"/>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"https://ida.interchain.io/hands-on-exercise/2-ignite-cli-adv/4-game-forfeit.html"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"https://ida.interchain.io/hands-on-exercise/2-ignite-cli-adv/4-game-forfeit.html"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activetrue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tting-callbacks-in-place" w:history="1">
        <w:r>
          <w:rPr>
            <w:rStyle w:val="asidelinkhrefdata-v-917fa164"/>
            <w:b w:val="0"/>
            <w:bCs w:val="0"/>
            <w:i w:val="0"/>
            <w:iCs w:val="0"/>
            <w:vanish/>
            <w:color w:val="0000EE"/>
            <w:lang w:val="en-US" w:eastAsia="en-US"/>
          </w:rPr>
          <w:t>Putting callbacks in place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xpire-games-handler" w:history="1">
        <w:r>
          <w:rPr>
            <w:rStyle w:val="asidelinkhrefdata-v-917fa164"/>
            <w:b w:val="0"/>
            <w:bCs w:val="0"/>
            <w:i w:val="0"/>
            <w:iCs w:val="0"/>
            <w:vanish/>
            <w:color w:val="0000EE"/>
            <w:lang w:val="en-US" w:eastAsia="en-US"/>
          </w:rPr>
          <w:t>Expire games handler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he-main-loop" w:history="1">
        <w:r>
          <w:rPr>
            <w:rStyle w:val="asidelinkhrefdata-v-917fa164"/>
            <w:b w:val="0"/>
            <w:bCs w:val="0"/>
            <w:i w:val="0"/>
            <w:iCs w:val="0"/>
            <w:vanish/>
            <w:color w:val="0000EE"/>
            <w:lang w:val="en-US" w:eastAsia="en-US"/>
          </w:rPr>
          <w:t>Prepare the main loop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dentify-an-expired-game" w:history="1">
        <w:r>
          <w:rPr>
            <w:rStyle w:val="asidelinkhrefdata-v-917fa164"/>
            <w:b w:val="0"/>
            <w:bCs w:val="0"/>
            <w:i w:val="0"/>
            <w:iCs w:val="0"/>
            <w:vanish/>
            <w:color w:val="0000EE"/>
            <w:lang w:val="en-US" w:eastAsia="en-US"/>
          </w:rPr>
          <w:t>Identify an expired game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an-expired-game" w:history="1">
        <w:r>
          <w:rPr>
            <w:rStyle w:val="asidelinkhrefdata-v-917fa164"/>
            <w:b w:val="0"/>
            <w:bCs w:val="0"/>
            <w:i w:val="0"/>
            <w:iCs w:val="0"/>
            <w:vanish/>
            <w:color w:val="0000EE"/>
            <w:lang w:val="en-US" w:eastAsia="en-US"/>
          </w:rPr>
          <w:t>Handle an expired game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auto-expiring-gam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Auto-Expiring Games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ABCI</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the elements necessary for forfeit.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19"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Do begin block and end block operations.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Forfeit games automatically.</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Do garbage collection.</w:t>
      </w:r>
    </w:p>
    <w:p>
      <w:pPr>
        <w:pStyle w:val="data-v-67808297p"/>
        <w:spacing w:before="240" w:after="240"/>
        <w:ind w:left="0" w:right="0"/>
        <w:rPr>
          <w:lang w:val="en-US" w:eastAsia="en-US"/>
        </w:rPr>
      </w:pPr>
      <w:r>
        <w:rPr>
          <w:lang w:val="en-US" w:eastAsia="en-US"/>
        </w:rPr>
        <w:t xml:space="preserve">In the </w:t>
      </w:r>
      <w:hyperlink r:id="rId18" w:history="1">
        <w:r>
          <w:rPr>
            <w:rStyle w:val="data-v-67808297pa"/>
            <w:b w:val="0"/>
            <w:bCs w:val="0"/>
            <w:i w:val="0"/>
            <w:iCs w:val="0"/>
            <w:color w:val="0000EE"/>
            <w:u w:val="single" w:color="0000EE"/>
            <w:lang w:val="en-US" w:eastAsia="en-US"/>
          </w:rPr>
          <w:t>previous section</w:t>
        </w:r>
      </w:hyperlink>
      <w:r>
        <w:rPr>
          <w:lang w:val="en-US" w:eastAsia="en-US"/>
        </w:rPr>
        <w:t xml:space="preserve"> you prepared the expiration of games:</w:t>
      </w:r>
    </w:p>
    <w:p>
      <w:pPr>
        <w:pStyle w:val="data-v-67808297li"/>
        <w:numPr>
          <w:ilvl w:val="0"/>
          <w:numId w:val="3"/>
        </w:numPr>
        <w:spacing w:before="240" w:after="240" w:line="435" w:lineRule="atLeast"/>
        <w:ind w:left="480" w:right="0" w:hanging="210"/>
        <w:jc w:val="left"/>
        <w:rPr>
          <w:lang w:val="en-US" w:eastAsia="en-US"/>
        </w:rPr>
      </w:pPr>
      <w:r>
        <w:rPr>
          <w:lang w:val="en-US" w:eastAsia="en-US"/>
        </w:rPr>
        <w:t>A First-In-First-Out (FIFO) that always has old games at its head and freshly updated games at its tail.</w:t>
      </w:r>
    </w:p>
    <w:p>
      <w:pPr>
        <w:pStyle w:val="data-v-67808297li"/>
        <w:numPr>
          <w:ilvl w:val="0"/>
          <w:numId w:val="3"/>
        </w:numPr>
        <w:spacing w:after="240" w:line="435" w:lineRule="atLeast"/>
        <w:ind w:left="480" w:right="0" w:hanging="210"/>
        <w:jc w:val="left"/>
        <w:rPr>
          <w:lang w:val="en-US" w:eastAsia="en-US"/>
        </w:rPr>
      </w:pPr>
      <w:r>
        <w:rPr>
          <w:lang w:val="en-US" w:eastAsia="en-US"/>
        </w:rPr>
        <w:t>A deadline field to guide the expiration.</w:t>
      </w:r>
    </w:p>
    <w:p>
      <w:pPr>
        <w:pStyle w:val="data-v-67808297li"/>
        <w:numPr>
          <w:ilvl w:val="0"/>
          <w:numId w:val="3"/>
        </w:numPr>
        <w:spacing w:after="240" w:line="435" w:lineRule="atLeast"/>
        <w:ind w:left="480" w:right="0" w:hanging="210"/>
        <w:jc w:val="left"/>
        <w:rPr>
          <w:lang w:val="en-US" w:eastAsia="en-US"/>
        </w:rPr>
      </w:pPr>
      <w:r>
        <w:rPr>
          <w:lang w:val="en-US" w:eastAsia="en-US"/>
        </w:rPr>
        <w:t>A winner field to further assist with forfeiting.</w:t>
      </w:r>
    </w:p>
    <w:p>
      <w:pPr>
        <w:pStyle w:val="data-v-67808297li"/>
        <w:numPr>
          <w:ilvl w:val="0"/>
          <w:numId w:val="3"/>
        </w:numPr>
        <w:spacing w:after="360" w:line="435" w:lineRule="atLeast"/>
        <w:ind w:left="480" w:right="0" w:hanging="210"/>
        <w:jc w:val="left"/>
        <w:rPr>
          <w:lang w:val="en-US" w:eastAsia="en-US"/>
        </w:rPr>
      </w:pPr>
      <w:r>
        <w:rPr>
          <w:lang w:val="en-US" w:eastAsia="en-US"/>
        </w:rPr>
        <w:t>A move count field to inform the action to take when forfeiting.</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A game expires in two different situations:</w:t>
      </w:r>
    </w:p>
    <w:p>
      <w:pPr>
        <w:pStyle w:val="data-v-67808297li"/>
        <w:numPr>
          <w:ilvl w:val="0"/>
          <w:numId w:val="4"/>
        </w:numPr>
        <w:spacing w:before="240" w:after="240" w:line="435" w:lineRule="atLeast"/>
        <w:ind w:left="480" w:right="0" w:hanging="281"/>
        <w:jc w:val="left"/>
        <w:rPr>
          <w:lang w:val="en-US" w:eastAsia="en-US"/>
        </w:rPr>
      </w:pPr>
      <w:r>
        <w:rPr>
          <w:lang w:val="en-US" w:eastAsia="en-US"/>
        </w:rPr>
        <w:t>It was never really played, so it is removed quietly. That includes a single move by a single player.</w:t>
      </w:r>
    </w:p>
    <w:p>
      <w:pPr>
        <w:pStyle w:val="data-v-67808297li"/>
        <w:numPr>
          <w:ilvl w:val="0"/>
          <w:numId w:val="4"/>
        </w:numPr>
        <w:spacing w:after="360" w:line="435" w:lineRule="atLeast"/>
        <w:ind w:left="480" w:right="0" w:hanging="281"/>
        <w:jc w:val="left"/>
        <w:rPr>
          <w:lang w:val="en-US" w:eastAsia="en-US"/>
        </w:rPr>
      </w:pPr>
      <w:r>
        <w:rPr>
          <w:lang w:val="en-US" w:eastAsia="en-US"/>
        </w:rPr>
        <w:t>Moves were played by both players, making it a proper game, and forfeit is the outcome because a player then failed to play a move in time.</w:t>
      </w:r>
    </w:p>
    <w:p>
      <w:pPr>
        <w:pStyle w:val="data-v-67808297p"/>
        <w:spacing w:before="240" w:after="240"/>
        <w:ind w:left="0" w:right="0"/>
        <w:rPr>
          <w:lang w:val="en-US" w:eastAsia="en-US"/>
        </w:rPr>
      </w:pPr>
      <w:r>
        <w:rPr>
          <w:lang w:val="en-US" w:eastAsia="en-US"/>
        </w:rPr>
        <w:t>In the latter case, you want to emit a new event which differentiates forfeiting a game from a win involving a move. Therefore you define new error constants:</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GameForfeitedEventType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"game-forfeited"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GameForfeitedEventGameIndex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GameForfeitedEventWinner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GameForfeitedEventBoard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"https://github.com/cosmos/b9-checkers-academy-draft/blob/forfeit-game/x/checkers/types/keys.go" \l "L57-L62"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putting-callbacks-in-pla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Putting callbacks in place</w:t>
      </w:r>
    </w:p>
    <w:p>
      <w:pPr>
        <w:pStyle w:val="data-v-67808297p"/>
        <w:spacing w:before="240" w:after="240"/>
        <w:ind w:left="0" w:right="0"/>
        <w:rPr>
          <w:lang w:val="en-US" w:eastAsia="en-US"/>
        </w:rPr>
      </w:pPr>
      <w:r>
        <w:rPr>
          <w:lang w:val="en-US" w:eastAsia="en-US"/>
        </w:rPr>
        <w:t xml:space="preserve">When you use Ignite CLI to scaffold your module, it creates the </w:t>
      </w:r>
      <w:hyperlink r:id="rId2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x/checkers/module.go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file with a lot of functions to accommodate your application. In particular, the function that </w:t>
      </w:r>
      <w:r>
        <w:rPr>
          <w:rStyle w:val="data-v-67808297strong"/>
          <w:b/>
          <w:bCs/>
          <w:i w:val="0"/>
          <w:iCs w:val="0"/>
          <w:lang w:val="en-US" w:eastAsia="en-US"/>
        </w:rPr>
        <w:t>may</w:t>
      </w:r>
      <w:r>
        <w:rPr>
          <w:lang w:val="en-US" w:eastAsia="en-US"/>
        </w:rPr>
        <w:t xml:space="preserve"> be called on your module on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is named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EndBlock</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RequestEndBlock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ValidatorUpdate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ValidatorUpdate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"https://github.com/cosmos/b9-checkers-academy-draft/blob/game-fifo/x/checkers/module.go" \l "L173-L175"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Ignite CLI left this empty. It is here that you add what you need done right before the block gets sealed. Create a new file named </w:t>
      </w:r>
      <w:r>
        <w:rPr>
          <w:rStyle w:val="data-v-67808297code"/>
          <w:rFonts w:ascii="Lucida Console" w:eastAsia="Lucida Console" w:hAnsi="Lucida Console" w:cs="Lucida Console"/>
          <w:b w:val="0"/>
          <w:bCs w:val="0"/>
          <w:i w:val="0"/>
          <w:iCs w:val="0"/>
          <w:lang w:val="en-US" w:eastAsia="en-US"/>
        </w:rPr>
        <w:t>x/checkers/keeper/end_block_server_game.go</w:t>
      </w:r>
      <w:r>
        <w:rPr>
          <w:lang w:val="en-US" w:eastAsia="en-US"/>
        </w:rPr>
        <w:t xml:space="preserve"> to encapsulate the knowledge about game expiry. Leave your function empty for now:</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x/checkers/module.go</w:t>
      </w:r>
      <w:r>
        <w:rPr>
          <w:lang w:val="en-US" w:eastAsia="en-US"/>
        </w:rPr>
        <w:t xml:space="preserve"> update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with:</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EndBlock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 xml:space="preserve"> abci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RequestEndBlock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ValidatorUpdate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ValidatorUpdate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"https://github.com/cosmos/b9-checkers-academy-draft/blob/forfeit-game/x/checkers/module.go" \l "L174"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ensures that </w:t>
      </w:r>
      <w:r>
        <w:rPr>
          <w:rStyle w:val="data-v-67808297strong"/>
          <w:b/>
          <w:bCs/>
          <w:i w:val="0"/>
          <w:iCs w:val="0"/>
          <w:lang w:val="en-US" w:eastAsia="en-US"/>
        </w:rPr>
        <w:t>if</w:t>
      </w:r>
      <w:r>
        <w:rPr>
          <w:lang w:val="en-US" w:eastAsia="en-US"/>
        </w:rPr>
        <w:t xml:space="preserve"> your module's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function is called the expired games will be handled. For the </w:t>
      </w:r>
      <w:r>
        <w:rPr>
          <w:rStyle w:val="data-v-67808297strong"/>
          <w:b/>
          <w:bCs/>
          <w:i w:val="0"/>
          <w:iCs w:val="0"/>
          <w:lang w:val="en-US" w:eastAsia="en-US"/>
        </w:rPr>
        <w:t>whole application to call your module</w:t>
      </w:r>
      <w:r>
        <w:rPr>
          <w:lang w:val="en-US" w:eastAsia="en-US"/>
        </w:rPr>
        <w:t xml:space="preserve"> you have to instruct it to do so. This takes place in </w:t>
      </w:r>
      <w:r>
        <w:rPr>
          <w:rStyle w:val="data-v-67808297code"/>
          <w:rFonts w:ascii="Lucida Console" w:eastAsia="Lucida Console" w:hAnsi="Lucida Console" w:cs="Lucida Console"/>
          <w:b w:val="0"/>
          <w:bCs w:val="0"/>
          <w:i w:val="0"/>
          <w:iCs w:val="0"/>
          <w:lang w:val="en-US" w:eastAsia="en-US"/>
        </w:rPr>
        <w:t>app/app.go</w:t>
      </w:r>
      <w:r>
        <w:rPr>
          <w:lang w:val="en-US" w:eastAsia="en-US"/>
        </w:rPr>
        <w:t xml:space="preserve">, where the application is initialized with the proper order to call the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functions in different modules. In fact, yours has already been placed at the end by Ignite:</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SetOrderEndBlockers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crisistypes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"https://github.com/cosmos/b9-checkers-academy-draft/blob/forfeit-game/app/app.go" \l "L493"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Your </w:t>
      </w:r>
      <w:r>
        <w:rPr>
          <w:rStyle w:val="data-v-67808297code"/>
          <w:rFonts w:ascii="Lucida Console" w:eastAsia="Lucida Console" w:hAnsi="Lucida Console" w:cs="Lucida Console"/>
          <w:b w:val="0"/>
          <w:bCs w:val="0"/>
          <w:i w:val="0"/>
          <w:iCs w:val="0"/>
          <w:lang w:val="en-US" w:eastAsia="en-US"/>
        </w:rPr>
        <w:t>ForfeitExpiredGames</w:t>
      </w:r>
      <w:r>
        <w:rPr>
          <w:lang w:val="en-US" w:eastAsia="en-US"/>
        </w:rPr>
        <w:t xml:space="preserve"> function will now be called at the end of each block.</w:t>
      </w:r>
    </w:p>
    <w:p>
      <w:pPr>
        <w:pStyle w:val="data-v-67808297p"/>
        <w:spacing w:before="240" w:after="240"/>
        <w:ind w:left="0" w:right="0"/>
        <w:rPr>
          <w:lang w:val="en-US" w:eastAsia="en-US"/>
        </w:rPr>
      </w:pPr>
      <w:r>
        <w:rPr>
          <w:lang w:val="en-US" w:eastAsia="en-US"/>
        </w:rPr>
        <w:t>Also prepare a new error:</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ErrCannotFindWinnerByColor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"cannot find winner by color: %s"</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"https://github.com/cosmos/b9-checkers-academy-draft/blob/forfeit-game/x/checkers/types/errors.go" \l "L23"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expire-games-handl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Expire games handler</w:t>
      </w:r>
    </w:p>
    <w:p>
      <w:pPr>
        <w:pStyle w:val="data-v-67808297p"/>
        <w:spacing w:before="240" w:after="240"/>
        <w:ind w:left="0" w:right="0"/>
        <w:rPr>
          <w:lang w:val="en-US" w:eastAsia="en-US"/>
        </w:rPr>
      </w:pPr>
      <w:r>
        <w:rPr>
          <w:lang w:val="en-US" w:eastAsia="en-US"/>
        </w:rPr>
        <w:t>With the callbacks in place, it is time to code the expiration properly.</w:t>
      </w:r>
    </w:p>
    <w:p>
      <w:pPr>
        <w:pStyle w:val="data-v-67808297h3"/>
        <w:spacing w:before="600" w:after="240"/>
        <w:ind w:left="0" w:right="0"/>
        <w:outlineLvl w:val="2"/>
        <w:rPr>
          <w:b/>
          <w:bCs/>
          <w:spacing w:val="0"/>
          <w:sz w:val="36"/>
          <w:szCs w:val="36"/>
          <w:lang w:val="en-US" w:eastAsia="en-US"/>
        </w:rPr>
      </w:pPr>
      <w:hyperlink r:id="rId7" w:anchor="prepare-the-main-loop"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the main loop</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ForfeitExpiredGames</w:t>
      </w:r>
      <w:r>
        <w:rPr>
          <w:lang w:val="en-US" w:eastAsia="en-US"/>
        </w:rPr>
        <w:t>, it is a matter of looping through the FIFO, starting from the head, and handling games that are expired. You can stop at the first active game, as all those that come after are also active thanks to the careful updating of the FIFO.</w:t>
      </w:r>
    </w:p>
    <w:p>
      <w:pPr>
        <w:pStyle w:val="data-v-67808297p"/>
        <w:numPr>
          <w:ilvl w:val="0"/>
          <w:numId w:val="5"/>
        </w:numPr>
        <w:spacing w:before="240" w:after="240"/>
        <w:ind w:left="480" w:right="0" w:hanging="281"/>
        <w:jc w:val="left"/>
        <w:rPr>
          <w:lang w:val="en-US" w:eastAsia="en-US"/>
        </w:rPr>
      </w:pPr>
      <w:r>
        <w:rPr>
          <w:lang w:val="en-US" w:eastAsia="en-US"/>
        </w:rPr>
        <w:t>Prepare useful information: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opponents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"L13-L18"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Initialize the parameters before entering the loop:</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"SystemInfo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FifoHeadIndex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storedGame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"L21-L27"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Enter the loop:</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"L28"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See below for what replaces this </w:t>
      </w:r>
      <w:r>
        <w:rPr>
          <w:rStyle w:val="data-v-67808297code"/>
          <w:rFonts w:ascii="Lucida Console" w:eastAsia="Lucida Console" w:hAnsi="Lucida Console" w:cs="Lucida Console"/>
          <w:b w:val="0"/>
          <w:bCs w:val="0"/>
          <w:i w:val="0"/>
          <w:iCs w:val="0"/>
          <w:lang w:val="en-US" w:eastAsia="en-US"/>
        </w:rPr>
        <w:t>TODO</w:t>
      </w:r>
      <w:r>
        <w:rPr>
          <w:lang w:val="en-US" w:eastAsia="en-US"/>
        </w:rPr>
        <w:t>.</w:t>
      </w:r>
    </w:p>
    <w:p>
      <w:pPr>
        <w:pStyle w:val="data-v-67808297p"/>
        <w:numPr>
          <w:ilvl w:val="0"/>
          <w:numId w:val="5"/>
        </w:numPr>
        <w:spacing w:before="240" w:after="240"/>
        <w:ind w:left="480" w:right="0" w:hanging="281"/>
        <w:jc w:val="left"/>
        <w:rPr>
          <w:lang w:val="en-US" w:eastAsia="en-US"/>
        </w:rPr>
      </w:pPr>
      <w:r>
        <w:rPr>
          <w:lang w:val="en-US" w:eastAsia="en-US"/>
        </w:rPr>
        <w:t>After the loop has ended do not forget to save the latest FIFO state: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"L71"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So what goes in the </w:t>
      </w:r>
      <w:r>
        <w:rPr>
          <w:rStyle w:val="data-v-67808297code"/>
          <w:rFonts w:ascii="Lucida Console" w:eastAsia="Lucida Console" w:hAnsi="Lucida Console" w:cs="Lucida Console"/>
          <w:b w:val="0"/>
          <w:bCs w:val="0"/>
          <w:i w:val="0"/>
          <w:iCs w:val="0"/>
          <w:lang w:val="en-US" w:eastAsia="en-US"/>
        </w:rPr>
        <w:t>for { TODO }</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identify-an-expired-gam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Identify an expired game</w:t>
      </w:r>
    </w:p>
    <w:p>
      <w:pPr>
        <w:pStyle w:val="data-v-67808297p"/>
        <w:numPr>
          <w:ilvl w:val="0"/>
          <w:numId w:val="6"/>
        </w:numPr>
        <w:spacing w:before="240" w:after="240"/>
        <w:ind w:left="480" w:right="0" w:hanging="281"/>
        <w:jc w:val="left"/>
        <w:rPr>
          <w:lang w:val="en-US" w:eastAsia="en-US"/>
        </w:rPr>
      </w:pPr>
      <w:r>
        <w:rPr>
          <w:lang w:val="en-US" w:eastAsia="en-US"/>
        </w:rPr>
        <w:t>Start with a loop breaking condition, if your cursor has reached the end of the FIFO:</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break</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"L30-L32"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Fetch the expired game candidate and its deadline: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"Fifo head game not found "</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FifoHeadIndex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GetDeadlineAsTime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"L33-L40"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Test for expiration: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All other games after are active anyway</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break</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"L41"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Now, what goes into this </w:t>
      </w:r>
      <w:r>
        <w:rPr>
          <w:rStyle w:val="data-v-67808297code"/>
          <w:rFonts w:ascii="Lucida Console" w:eastAsia="Lucida Console" w:hAnsi="Lucida Console" w:cs="Lucida Console"/>
          <w:b w:val="0"/>
          <w:bCs w:val="0"/>
          <w:i w:val="0"/>
          <w:iCs w:val="0"/>
          <w:lang w:val="en-US" w:eastAsia="en-US"/>
        </w:rPr>
        <w:t>if "expired" { TODO }</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handle-an-expired-gam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Handle an expired game</w:t>
      </w:r>
    </w:p>
    <w:p>
      <w:pPr>
        <w:pStyle w:val="data-v-67808297p"/>
        <w:numPr>
          <w:ilvl w:val="0"/>
          <w:numId w:val="7"/>
        </w:numPr>
        <w:spacing w:before="240" w:after="240"/>
        <w:ind w:left="480" w:right="0" w:hanging="281"/>
        <w:jc w:val="left"/>
        <w:rPr>
          <w:lang w:val="en-US" w:eastAsia="en-US"/>
        </w:rPr>
      </w:pPr>
      <w:r>
        <w:rPr>
          <w:lang w:val="en-US" w:eastAsia="en-US"/>
        </w:rPr>
        <w:t>If the game has expired, remove it from the FIFO:</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"L43"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Check whether the game is worth keeping. If it is, set the winner as the opponent of the player whose turn it is, remove the board, and save: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lastBoard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 point in keeping a game that was never really played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opponents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ErrCannotFindWinnerByColor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"L44-L55"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Emit the relevant event: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GameForfeitedEventType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GameForfeitedEventGameIndex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GameForfeitedEventWinner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GameForfeitedEventBoard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lastBoard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"L56-L62"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Move along the FIFO for the next run of the loop:</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FifoHeadIndex</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"https://github.com/cosmos/b9-checkers-academy-draft/blob/forfeit-game/x/checkers/keeper/end_block_server_game.go" \l "L64"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an explanation as to why this setup is resistant to an attack from an unbounded number of expired games, see the </w:t>
      </w:r>
      <w:hyperlink r:id="rId18" w:history="1">
        <w:r>
          <w:rPr>
            <w:rStyle w:val="data-v-67808297pa"/>
            <w:b w:val="0"/>
            <w:bCs w:val="0"/>
            <w:i w:val="0"/>
            <w:iCs w:val="0"/>
            <w:color w:val="0000EE"/>
            <w:u w:val="single" w:color="0000EE"/>
            <w:lang w:val="en-US" w:eastAsia="en-US"/>
          </w:rPr>
          <w:t>section on the game's FIFO</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How do you test something that is supposed to happen during the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event? You call the function that will be called within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(i.e. </w:t>
      </w:r>
      <w:r>
        <w:rPr>
          <w:rStyle w:val="data-v-67808297code"/>
          <w:rFonts w:ascii="Lucida Console" w:eastAsia="Lucida Console" w:hAnsi="Lucida Console" w:cs="Lucida Console"/>
          <w:b w:val="0"/>
          <w:bCs w:val="0"/>
          <w:i w:val="0"/>
          <w:iCs w:val="0"/>
          <w:lang w:val="en-US" w:eastAsia="en-US"/>
        </w:rPr>
        <w:t>Keeper.ForfeitExpiredGames</w:t>
      </w:r>
      <w:r>
        <w:rPr>
          <w:lang w:val="en-US" w:eastAsia="en-US"/>
        </w:rPr>
        <w:t xml:space="preserve">). Create a new test file </w:t>
      </w:r>
      <w:r>
        <w:rPr>
          <w:rStyle w:val="data-v-67808297code"/>
          <w:rFonts w:ascii="Lucida Console" w:eastAsia="Lucida Console" w:hAnsi="Lucida Console" w:cs="Lucida Console"/>
          <w:b w:val="0"/>
          <w:bCs w:val="0"/>
          <w:i w:val="0"/>
          <w:iCs w:val="0"/>
          <w:lang w:val="en-US" w:eastAsia="en-US"/>
        </w:rPr>
        <w:t>end_block_server_game_test.go</w:t>
      </w:r>
      <w:r>
        <w:rPr>
          <w:lang w:val="en-US" w:eastAsia="en-US"/>
        </w:rPr>
        <w:t xml:space="preserve"> for your tests. The situations that you can test are:</w:t>
      </w:r>
    </w:p>
    <w:p>
      <w:pPr>
        <w:pStyle w:val="data-v-67808297p"/>
        <w:numPr>
          <w:ilvl w:val="0"/>
          <w:numId w:val="8"/>
        </w:numPr>
        <w:spacing w:before="240" w:after="240"/>
        <w:ind w:left="480" w:right="0" w:hanging="281"/>
        <w:jc w:val="left"/>
        <w:rPr>
          <w:lang w:val="en-US" w:eastAsia="en-US"/>
        </w:rPr>
      </w:pPr>
      <w:r>
        <w:rPr>
          <w:lang w:val="en-US" w:eastAsia="en-US"/>
        </w:rPr>
        <w:t xml:space="preserve">A game was never played, while alone in the state </w:t>
      </w:r>
      <w:hyperlink r:id="rId28" w:anchor="L44-L79" w:tgtFrame="_blank" w:history="1">
        <w:r>
          <w:rPr>
            <w:rStyle w:val="data-v-67808297olatargetblank"/>
            <w:b w:val="0"/>
            <w:bCs w:val="0"/>
            <w:i w:val="0"/>
            <w:iCs w:val="0"/>
            <w:color w:val="0000EE"/>
            <w:u w:val="single" w:color="0000EE"/>
            <w:lang w:val="en-US" w:eastAsia="en-US"/>
          </w:rPr>
          <w:t>or not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Or </w:t>
      </w:r>
      <w:hyperlink r:id="rId28" w:anchor="L81-L130" w:tgtFrame="_blank" w:history="1">
        <w:r>
          <w:rPr>
            <w:rStyle w:val="data-v-67808297olatargetblank"/>
            <w:b w:val="0"/>
            <w:bCs w:val="0"/>
            <w:i w:val="0"/>
            <w:iCs w:val="0"/>
            <w:color w:val="0000EE"/>
            <w:u w:val="single" w:color="0000EE"/>
            <w:lang w:val="en-US" w:eastAsia="en-US"/>
          </w:rPr>
          <w:t>two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were never played. In this case, you need to confirm that the game was fully deleted, and that an event was emitted with no winners: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TestForfeitUnplayed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"game-forfeited"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"https://github.com/cosmos/b9-checkers-academy-draft/blob/forfeit-game/x/checkers/keeper/end_block_server_game_test.go" \l "L12-L42"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 xml:space="preserve">A game was played with only one move, while alone in the state </w:t>
      </w:r>
      <w:hyperlink r:id="rId28" w:anchor="L172-L215" w:tgtFrame="_blank" w:history="1">
        <w:r>
          <w:rPr>
            <w:rStyle w:val="data-v-67808297olatargetblank"/>
            <w:b w:val="0"/>
            <w:bCs w:val="0"/>
            <w:i w:val="0"/>
            <w:iCs w:val="0"/>
            <w:color w:val="0000EE"/>
            <w:u w:val="single" w:color="0000EE"/>
            <w:lang w:val="en-US" w:eastAsia="en-US"/>
          </w:rPr>
          <w:t>or not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Or </w:t>
      </w:r>
      <w:hyperlink r:id="rId28" w:anchor="L217-L283" w:tgtFrame="_blank" w:history="1">
        <w:r>
          <w:rPr>
            <w:rStyle w:val="data-v-67808297olatargetblank"/>
            <w:b w:val="0"/>
            <w:bCs w:val="0"/>
            <w:i w:val="0"/>
            <w:iCs w:val="0"/>
            <w:color w:val="0000EE"/>
            <w:u w:val="single" w:color="0000EE"/>
            <w:lang w:val="en-US" w:eastAsia="en-US"/>
          </w:rPr>
          <w:t>two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were played in this way. In this case, you need to confirm that the game was fully deleted, and that an event was emitted with no winners: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TestForfeitPlayedOnce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"game-forfeited"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"https://github.com/cosmos/b9-checkers-academy-draft/blob/forfeit-game/x/checkers/keeper/end_block_server_game_test.go" \l "L132-L170"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 xml:space="preserve">A game was played with at least two moves, while alone in the state </w:t>
      </w:r>
      <w:hyperlink r:id="rId28" w:anchor="L346-L410" w:tgtFrame="_blank" w:history="1">
        <w:r>
          <w:rPr>
            <w:rStyle w:val="data-v-67808297olatargetblank"/>
            <w:b w:val="0"/>
            <w:bCs w:val="0"/>
            <w:i w:val="0"/>
            <w:iCs w:val="0"/>
            <w:color w:val="0000EE"/>
            <w:u w:val="single" w:color="0000EE"/>
            <w:lang w:val="en-US" w:eastAsia="en-US"/>
          </w:rPr>
          <w:t>or not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Or </w:t>
      </w:r>
      <w:hyperlink r:id="rId28" w:anchor="L412-L520" w:tgtFrame="_blank" w:history="1">
        <w:r>
          <w:rPr>
            <w:rStyle w:val="data-v-67808297olatargetblank"/>
            <w:b w:val="0"/>
            <w:bCs w:val="0"/>
            <w:i w:val="0"/>
            <w:iCs w:val="0"/>
            <w:color w:val="0000EE"/>
            <w:u w:val="single" w:color="0000EE"/>
            <w:lang w:val="en-US" w:eastAsia="en-US"/>
          </w:rPr>
          <w:t>two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were played in this way. In this case, you need to confirm the game was not deleted, and instead that a winner was announced, including in events: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TestForfeitPlayedTwice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oldDeadline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oldDeadline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oldDeadline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"game-forfeited"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1080" w:right="600"/>
        <w:jc w:val="left"/>
        <w:rPr>
          <w:caps/>
          <w:spacing w:val="4"/>
          <w:sz w:val="20"/>
          <w:szCs w:val="20"/>
          <w:lang w:val="en-US" w:eastAsia="en-US"/>
        </w:rPr>
      </w:pPr>
      <w:r>
        <w:rPr>
          <w:caps/>
          <w:spacing w:val="4"/>
          <w:sz w:val="20"/>
          <w:szCs w:val="20"/>
          <w:lang w:val="en-US" w:eastAsia="en-US"/>
        </w:rPr>
        <w:t>Expand</w:t>
      </w:r>
    </w:p>
    <w:p>
      <w:pPr>
        <w:spacing w:after="480" w:line="195" w:lineRule="atLeast"/>
        <w:ind w:left="1080" w:right="600"/>
        <w:jc w:val="left"/>
        <w:rPr>
          <w:caps/>
          <w:spacing w:val="4"/>
          <w:sz w:val="20"/>
          <w:szCs w:val="20"/>
          <w:lang w:val="en-US" w:eastAsia="en-US"/>
        </w:rPr>
      </w:pPr>
      <w:r>
        <w:rPr>
          <w:caps/>
          <w:strike w:val="0"/>
          <w:spacing w:val="4"/>
          <w:sz w:val="20"/>
          <w:szCs w:val="20"/>
          <w:u w:val="none"/>
          <w:lang w:val="en-US" w:eastAsia="en-US"/>
        </w:rPr>
        <w:drawing>
          <wp:inline>
            <wp:extent cx="952381" cy="63492"/>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"https://github.com/cosmos/b9-checkers-academy-draft/blob/forfeit-game/x/checkers/keeper/end_block_server_game_test.go" \l "L285-L344"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how all the attributes of an event of a given type (such as </w:t>
      </w:r>
      <w:r>
        <w:rPr>
          <w:rStyle w:val="data-v-67808297code"/>
          <w:rFonts w:ascii="Lucida Console" w:eastAsia="Lucida Console" w:hAnsi="Lucida Console" w:cs="Lucida Console"/>
          <w:b w:val="0"/>
          <w:bCs w:val="0"/>
          <w:i w:val="0"/>
          <w:iCs w:val="0"/>
          <w:color w:val="4D4D4D"/>
          <w:lang w:val="en-US" w:eastAsia="en-US"/>
        </w:rPr>
        <w:t>"game-forfeited"</w:t>
      </w:r>
      <w:r>
        <w:rPr>
          <w:color w:val="4D4D4D"/>
          <w:lang w:val="en-US" w:eastAsia="en-US"/>
        </w:rPr>
        <w:t>) aggregate in a single array. The context is not reset on a new transaction, so when testing attributes you either have to compare the full array or take slices to compare what matters.</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Currently, the game expiry is one day in the future. This is too long to test with the CLI. Temporarily set it to 5 minutes:</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MaxTurnDuration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1000_000_000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5 minutes</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"https://github.com/cosmos/b9-checkers-academy-draft/blob/forfeit-game/x/checkers/types/keys.go" \l "L49"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Avoid having games in the FIFO that expire in a day because of your earlier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 --reset-once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 --reset-once</w:t>
      </w:r>
    </w:p>
    <w:p>
      <w:pPr>
        <w:pStyle w:val="data-v-67808297p"/>
        <w:spacing w:before="240" w:after="240"/>
        <w:ind w:left="0" w:right="0"/>
        <w:rPr>
          <w:lang w:val="en-US" w:eastAsia="en-US"/>
        </w:rPr>
      </w:pPr>
      <w:r>
        <w:rPr>
          <w:lang w:val="en-US" w:eastAsia="en-US"/>
        </w:rPr>
        <w:t>Export your aliases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alice=$(checkersd keys show alice -a)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bob=$(checkersd keys show bob -a)</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alice=$(docker exec checkers checkersd keys show alice -a)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bob=$(docker exec checkers checkersd keys show bob -a)</w:t>
      </w:r>
    </w:p>
    <w:p>
      <w:pPr>
        <w:pStyle w:val="data-v-67808297p"/>
        <w:spacing w:before="240" w:after="240"/>
        <w:ind w:left="0" w:right="0"/>
        <w:rPr>
          <w:lang w:val="en-US" w:eastAsia="en-US"/>
        </w:rPr>
      </w:pPr>
      <w:r>
        <w:rPr>
          <w:lang w:val="en-US" w:eastAsia="en-US"/>
        </w:rPr>
        <w:t>Create three games one minute apart. Have Alice play the middle one, and both Alice and Bob play the last one: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First game: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Wait a minute, then create your second game and play it:</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$bob</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1 2 2 3 --from $alice</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$bob</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1 2 2 3 --from $alice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Wait another minute, then create your third game and play on it:</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3 1 2 2 3 --from $alice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3 0 5 1 4 --from $bob</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3 1 2 2 3 --from $alice</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3 0 5 1 4 --from $bob</w:t>
      </w:r>
    </w:p>
    <w:p>
      <w:pPr>
        <w:pStyle w:val="data-v-67808297p"/>
        <w:spacing w:before="240" w:after="240"/>
        <w:ind w:left="0" w:right="0"/>
        <w:rPr>
          <w:lang w:val="en-US" w:eastAsia="en-US"/>
        </w:rPr>
      </w:pPr>
      <w:r>
        <w:rPr>
          <w:lang w:val="en-US" w:eastAsia="en-US"/>
        </w:rPr>
        <w:t xml:space="preserve">Space each </w:t>
      </w:r>
      <w:r>
        <w:rPr>
          <w:rStyle w:val="data-v-67808297code"/>
          <w:rFonts w:ascii="Lucida Console" w:eastAsia="Lucida Console" w:hAnsi="Lucida Console" w:cs="Lucida Console"/>
          <w:b w:val="0"/>
          <w:bCs w:val="0"/>
          <w:i w:val="0"/>
          <w:iCs w:val="0"/>
          <w:lang w:val="en-US" w:eastAsia="en-US"/>
        </w:rPr>
        <w:t>tx</w:t>
      </w:r>
      <w:r>
        <w:rPr>
          <w:lang w:val="en-US" w:eastAsia="en-US"/>
        </w:rPr>
        <w:t xml:space="preserve"> command from a given account by a couple of seconds so that they each go into a different block - by default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is limited because it uses the account's transaction sequence number by fetching it from the current state.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overcome this limitation, look at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's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flag:</w:t>
      </w:r>
    </w:p>
    <w:p>
      <w:pPr>
        <w:pStyle w:val="theme-code-grouplidata-v-50d4cf04"/>
        <w:pBdr>
          <w:left w:val="none" w:sz="0" w:space="0" w:color="auto"/>
        </w:pBdr>
        <w:spacing w:before="0" w:after="0" w:line="435" w:lineRule="atLeast"/>
        <w:ind w:left="840" w:right="36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840" w:right="360" w:firstLine="0"/>
        <w:jc w:val="left"/>
        <w:rPr>
          <w:lang w:val="en-US" w:eastAsia="en-US"/>
        </w:rPr>
      </w:pPr>
      <w:r>
        <w:rPr>
          <w:rStyle w:val="theme-code-groupnav-tabdata-v-50d4cf04"/>
          <w:b/>
          <w:bCs/>
          <w:i w:val="0"/>
          <w:iCs w:val="0"/>
          <w:lang w:val="en-US" w:eastAsia="en-US"/>
        </w:rPr>
        <w:t xml:space="preserve">Docker </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--help</w:t>
      </w:r>
    </w:p>
    <w:p>
      <w:pPr>
        <w:pStyle w:val="iconsitemtooltipdata-v-daa022c6"/>
        <w:spacing w:before="0" w:after="480" w:line="292" w:lineRule="atLeast"/>
        <w:ind w:left="960" w:right="84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--help</w:t>
      </w:r>
    </w:p>
    <w:p>
      <w:pPr>
        <w:pStyle w:val="contentpdata-v-8a444a42"/>
        <w:spacing w:before="0" w:after="0" w:line="435" w:lineRule="atLeast"/>
        <w:ind w:left="360" w:right="360"/>
        <w:rPr>
          <w:lang w:val="en-US" w:eastAsia="en-US"/>
        </w:rPr>
      </w:pPr>
      <w:r>
        <w:rPr>
          <w:lang w:val="en-US" w:eastAsia="en-US"/>
        </w:rPr>
        <w:t>And at your account's current sequence. For instance:</w:t>
      </w:r>
    </w:p>
    <w:p>
      <w:pPr>
        <w:pStyle w:val="theme-code-grouplidata-v-50d4cf04"/>
        <w:pBdr>
          <w:left w:val="none" w:sz="0" w:space="0" w:color="auto"/>
        </w:pBdr>
        <w:spacing w:before="0" w:after="0" w:line="435" w:lineRule="atLeast"/>
        <w:ind w:left="840" w:right="36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840" w:right="360" w:firstLine="0"/>
        <w:jc w:val="left"/>
        <w:rPr>
          <w:lang w:val="en-US" w:eastAsia="en-US"/>
        </w:rPr>
      </w:pPr>
      <w:r>
        <w:rPr>
          <w:rStyle w:val="theme-code-groupnav-tabdata-v-50d4cf04"/>
          <w:b/>
          <w:bCs/>
          <w:i w:val="0"/>
          <w:iCs w:val="0"/>
          <w:lang w:val="en-US" w:eastAsia="en-US"/>
        </w:rPr>
        <w:t xml:space="preserve">Docker </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account $alice --output json | jq -r '.sequence'</w:t>
      </w:r>
    </w:p>
    <w:p>
      <w:pPr>
        <w:pStyle w:val="iconsitemtooltipdata-v-daa022c6"/>
        <w:spacing w:before="0" w:after="480" w:line="292" w:lineRule="atLeast"/>
        <w:ind w:left="960" w:right="84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account $alice --output json | jq -r '.sequence'"</w:t>
      </w:r>
    </w:p>
    <w:p>
      <w:pPr>
        <w:pStyle w:val="contentpdata-v-8a444a42"/>
        <w:spacing w:before="0" w:after="0" w:line="435" w:lineRule="atLeast"/>
        <w:ind w:left="360" w:right="360"/>
        <w:rPr>
          <w:lang w:val="en-US" w:eastAsia="en-US"/>
        </w:rPr>
      </w:pPr>
      <w:r>
        <w:rPr>
          <w:lang w:val="en-US" w:eastAsia="en-US"/>
        </w:rPr>
        <w:t>Which returns something like:</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9</w:t>
      </w:r>
    </w:p>
    <w:p>
      <w:pPr>
        <w:pStyle w:val="data-v-67808297p"/>
        <w:spacing w:before="240" w:after="240"/>
        <w:ind w:left="0" w:right="0"/>
        <w:rPr>
          <w:lang w:val="en-US" w:eastAsia="en-US"/>
        </w:rPr>
      </w:pPr>
      <w:r>
        <w:rPr>
          <w:lang w:val="en-US" w:eastAsia="en-US"/>
        </w:rPr>
        <w:t>With three games in, confirm that you see them all: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list-stored-game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list-stored-game</w:t>
      </w:r>
    </w:p>
    <w:p>
      <w:pPr>
        <w:pStyle w:val="data-v-67808297p"/>
        <w:spacing w:before="240" w:after="240"/>
        <w:ind w:left="0" w:right="0"/>
        <w:rPr>
          <w:lang w:val="en-US" w:eastAsia="en-US"/>
        </w:rPr>
      </w:pPr>
      <w:r>
        <w:rPr>
          <w:lang w:val="en-US" w:eastAsia="en-US"/>
        </w:rPr>
        <w:t xml:space="preserve">List them again after two, three, four, and five minutes. You should see games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disappear, and game </w:t>
      </w:r>
      <w:r>
        <w:rPr>
          <w:rStyle w:val="data-v-67808297code"/>
          <w:rFonts w:ascii="Lucida Console" w:eastAsia="Lucida Console" w:hAnsi="Lucida Console" w:cs="Lucida Console"/>
          <w:b w:val="0"/>
          <w:bCs w:val="0"/>
          <w:i w:val="0"/>
          <w:iCs w:val="0"/>
          <w:lang w:val="en-US" w:eastAsia="en-US"/>
        </w:rPr>
        <w:t>3</w:t>
      </w:r>
      <w:r>
        <w:rPr>
          <w:lang w:val="en-US" w:eastAsia="en-US"/>
        </w:rPr>
        <w:t xml:space="preserve"> being forfeited by Alice, i.e. </w:t>
      </w:r>
      <w:r>
        <w:rPr>
          <w:rStyle w:val="data-v-67808297code"/>
          <w:rFonts w:ascii="Lucida Console" w:eastAsia="Lucida Console" w:hAnsi="Lucida Console" w:cs="Lucida Console"/>
          <w:b w:val="0"/>
          <w:bCs w:val="0"/>
          <w:i w:val="0"/>
          <w:iCs w:val="0"/>
          <w:lang w:val="en-US" w:eastAsia="en-US"/>
        </w:rPr>
        <w:t>red</w:t>
      </w:r>
      <w:r>
        <w:rPr>
          <w:lang w:val="en-US" w:eastAsia="en-US"/>
        </w:rPr>
        <w:t xml:space="preserve"> Bob wins: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3 --output json | jq '.storedGame.winner'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checkers show-stored-game 3 --output json | jq '.storedGame.winner'"</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string"/>
          <w:rFonts w:ascii="Courier New" w:eastAsia="Courier New" w:hAnsi="Courier New" w:cs="Courier New"/>
          <w:b w:val="0"/>
          <w:bCs w:val="0"/>
          <w:i w:val="0"/>
          <w:iCs w:val="0"/>
          <w:spacing w:val="0"/>
          <w:sz w:val="20"/>
          <w:szCs w:val="20"/>
          <w:lang w:val="en-US" w:eastAsia="en-US"/>
        </w:rPr>
        <w:t>"r"</w:t>
      </w:r>
    </w:p>
    <w:p>
      <w:pPr>
        <w:pStyle w:val="data-v-67808297p"/>
        <w:spacing w:before="240" w:after="240"/>
        <w:ind w:left="0" w:right="0"/>
        <w:rPr>
          <w:lang w:val="en-US" w:eastAsia="en-US"/>
        </w:rPr>
      </w:pPr>
      <w:r>
        <w:rPr>
          <w:lang w:val="en-US" w:eastAsia="en-US"/>
        </w:rPr>
        <w:t>Confirm that the FIFO no longer references the removed games nor the forfeited game: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0" w:right="0"/>
        <w:rPr>
          <w:lang w:val="en-US" w:eastAsia="en-US"/>
        </w:rPr>
      </w:pPr>
      <w:r>
        <w:rPr>
          <w:lang w:val="en-US" w:eastAsia="en-US"/>
        </w:rPr>
        <w:t>This should show:</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"4"</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How games can expire under two conditions: when the game never really begins or only one player makes an opening move, in which case it is removed; or when both players have participated but one has since failed to play a move in time, in which case the game is forfeited.</w:t>
      </w:r>
    </w:p>
    <w:p>
      <w:pPr>
        <w:pStyle w:val="data-v-67808297li"/>
        <w:numPr>
          <w:ilvl w:val="0"/>
          <w:numId w:val="9"/>
        </w:numPr>
        <w:spacing w:after="240" w:line="435" w:lineRule="atLeast"/>
        <w:ind w:left="840" w:right="360" w:hanging="210"/>
        <w:jc w:val="left"/>
        <w:rPr>
          <w:lang w:val="en-US" w:eastAsia="en-US"/>
        </w:rPr>
      </w:pPr>
      <w:r>
        <w:rPr>
          <w:lang w:val="en-US" w:eastAsia="en-US"/>
        </w:rPr>
        <w:t xml:space="preserve">What new information and functions need to be created, and to update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to call the </w:t>
      </w:r>
      <w:r>
        <w:rPr>
          <w:rStyle w:val="data-v-67808297code"/>
          <w:rFonts w:ascii="Lucida Console" w:eastAsia="Lucida Console" w:hAnsi="Lucida Console" w:cs="Lucida Console"/>
          <w:b w:val="0"/>
          <w:bCs w:val="0"/>
          <w:i w:val="0"/>
          <w:iCs w:val="0"/>
          <w:lang w:val="en-US" w:eastAsia="en-US"/>
        </w:rPr>
        <w:t>ForfeitExpiredGames</w:t>
      </w:r>
      <w:r>
        <w:rPr>
          <w:lang w:val="en-US" w:eastAsia="en-US"/>
        </w:rPr>
        <w:t xml:space="preserve"> function at the end of each block.</w:t>
      </w:r>
    </w:p>
    <w:p>
      <w:pPr>
        <w:pStyle w:val="data-v-67808297li"/>
        <w:numPr>
          <w:ilvl w:val="0"/>
          <w:numId w:val="9"/>
        </w:numPr>
        <w:spacing w:after="240" w:line="435" w:lineRule="atLeast"/>
        <w:ind w:left="840" w:right="360" w:hanging="210"/>
        <w:jc w:val="left"/>
        <w:rPr>
          <w:lang w:val="en-US" w:eastAsia="en-US"/>
        </w:rPr>
      </w:pPr>
      <w:r>
        <w:rPr>
          <w:lang w:val="en-US" w:eastAsia="en-US"/>
        </w:rPr>
        <w:t>The correct coding for how to prepare the main loop through the FIFO, identify an expired game, and handle an expired game.</w:t>
      </w:r>
    </w:p>
    <w:p>
      <w:pPr>
        <w:pStyle w:val="data-v-67808297li"/>
        <w:numPr>
          <w:ilvl w:val="0"/>
          <w:numId w:val="9"/>
        </w:numPr>
        <w:spacing w:after="240" w:line="435" w:lineRule="atLeast"/>
        <w:ind w:left="840" w:right="360" w:hanging="210"/>
        <w:jc w:val="left"/>
        <w:rPr>
          <w:lang w:val="en-US" w:eastAsia="en-US"/>
        </w:rPr>
      </w:pPr>
      <w:r>
        <w:rPr>
          <w:lang w:val="en-US" w:eastAsia="en-US"/>
        </w:rPr>
        <w:t>How to test your code to ensure that it functions as desired.</w:t>
      </w:r>
    </w:p>
    <w:p>
      <w:pPr>
        <w:pStyle w:val="data-v-67808297li"/>
        <w:numPr>
          <w:ilvl w:val="0"/>
          <w:numId w:val="9"/>
        </w:numPr>
        <w:spacing w:after="360" w:line="435" w:lineRule="atLeast"/>
        <w:ind w:left="840" w:right="360" w:hanging="210"/>
        <w:jc w:val="left"/>
        <w:rPr>
          <w:lang w:val="en-US" w:eastAsia="en-US"/>
        </w:rPr>
      </w:pPr>
      <w:r>
        <w:rPr>
          <w:lang w:val="en-US" w:eastAsia="en-US"/>
        </w:rPr>
        <w:t>How to interact with the CLI to check the effectiveness of your code for handling expired games.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"https://ida.interchain.io/hands-on-exercise/2-ignite-cli-adv/3-game-fifo.html"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Put Your Games in Order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"https://ida.interchain.io/hands-on-exercise/2-ignite-cli-adv/5-game-wager.html" </w:instrText>
      </w:r>
      <w:r>
        <w:rPr>
          <w:lang w:val="en-US" w:eastAsia="en-US"/>
        </w:rPr>
        <w:fldChar w:fldCharType="separate"/>
      </w:r>
      <w:r>
        <w:rPr>
          <w:b/>
          <w:bCs/>
          <w:color w:val="0000EE"/>
          <w:sz w:val="20"/>
          <w:szCs w:val="20"/>
          <w:lang w:val="en-US" w:eastAsia="en-US"/>
        </w:rPr>
        <w:t>Let Players Set a Wager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7" name="">
              <a:hlinkClick xmlns:a="http://schemas.openxmlformats.org/drawingml/2006/main" xmlns:r="http://schemas.openxmlformats.org/officeDocument/2006/relationships"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1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activetrue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tting-callbacks-in-place" w:history="1">
        <w:r>
          <w:rPr>
            <w:rStyle w:val="asidelinkhrefdata-v-917fa164"/>
            <w:b w:val="0"/>
            <w:bCs w:val="0"/>
            <w:i w:val="0"/>
            <w:iCs w:val="0"/>
            <w:color w:val="0000EE"/>
            <w:lang w:val="en-US" w:eastAsia="en-US"/>
          </w:rPr>
          <w:t>Putting callbacks in place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xpire-games-handler" w:history="1">
        <w:r>
          <w:rPr>
            <w:rStyle w:val="asidelinkhrefdata-v-917fa164"/>
            <w:b w:val="0"/>
            <w:bCs w:val="0"/>
            <w:i w:val="0"/>
            <w:iCs w:val="0"/>
            <w:color w:val="0000EE"/>
            <w:lang w:val="en-US" w:eastAsia="en-US"/>
          </w:rPr>
          <w:t>Expire games handler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he-main-loop" w:history="1">
        <w:r>
          <w:rPr>
            <w:rStyle w:val="asidelinkhrefdata-v-917fa164"/>
            <w:b w:val="0"/>
            <w:bCs w:val="0"/>
            <w:i w:val="0"/>
            <w:iCs w:val="0"/>
            <w:color w:val="0000EE"/>
            <w:lang w:val="en-US" w:eastAsia="en-US"/>
          </w:rPr>
          <w:t>Prepare the main loop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dentify-an-expired-game" w:history="1">
        <w:r>
          <w:rPr>
            <w:rStyle w:val="asidelinkhrefdata-v-917fa164"/>
            <w:b w:val="0"/>
            <w:bCs w:val="0"/>
            <w:i w:val="0"/>
            <w:iCs w:val="0"/>
            <w:color w:val="0000EE"/>
            <w:lang w:val="en-US" w:eastAsia="en-US"/>
          </w:rPr>
          <w:t>Identify an expired game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an-expired-game" w:history="1">
        <w:r>
          <w:rPr>
            <w:rStyle w:val="asidelinkhrefdata-v-917fa164"/>
            <w:b w:val="0"/>
            <w:bCs w:val="0"/>
            <w:i w:val="0"/>
            <w:iCs w:val="0"/>
            <w:color w:val="0000EE"/>
            <w:lang w:val="en-US" w:eastAsia="en-US"/>
          </w:rPr>
          <w:t>Handle an expired game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Cosmos SDK</w:t>
        </w:r>
      </w:hyperlink>
      <w:hyperlink r:id="rId48" w:tgtFrame="_blank" w:history="1">
        <w:r>
          <w:rPr>
            <w:rStyle w:val="linksitemlinkdata-v-42d3bbc5"/>
            <w:b w:val="0"/>
            <w:bCs w:val="0"/>
            <w:i w:val="0"/>
            <w:iCs w:val="0"/>
            <w:color w:val="0000EE"/>
            <w:lang w:val="en-US" w:eastAsia="en-US"/>
          </w:rPr>
          <w:t>Cosmos Hub</w:t>
        </w:r>
      </w:hyperlink>
      <w:hyperlink r:id="rId49" w:tgtFrame="_blank" w:history="1">
        <w:r>
          <w:rPr>
            <w:rStyle w:val="linksitemlinkdata-v-42d3bbc5"/>
            <w:b w:val="0"/>
            <w:bCs w:val="0"/>
            <w:i w:val="0"/>
            <w:iCs w:val="0"/>
            <w:color w:val="0000EE"/>
            <w:lang w:val="en-US" w:eastAsia="en-US"/>
          </w:rPr>
          <w:t>CometBFT</w:t>
        </w:r>
      </w:hyperlink>
      <w:hyperlink r:id="rId5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Interchain blog</w:t>
        </w:r>
      </w:hyperlink>
      <w:hyperlink r:id="rId52" w:tgtFrame="_blank" w:history="1">
        <w:r>
          <w:rPr>
            <w:rStyle w:val="linksitemlinkdata-v-42d3bbc5"/>
            <w:b w:val="0"/>
            <w:bCs w:val="0"/>
            <w:i w:val="0"/>
            <w:iCs w:val="0"/>
            <w:color w:val="0000EE"/>
            <w:lang w:val="en-US" w:eastAsia="en-US"/>
          </w:rPr>
          <w:t>Forum</w:t>
        </w:r>
      </w:hyperlink>
      <w:hyperlink r:id="rId5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1" name="">
              <a:hlinkClick xmlns:a="http://schemas.openxmlformats.org/drawingml/2006/main" xmlns:r="http://schemas.openxmlformats.org/officeDocument/2006/relationships" r:id="rId5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3" name="">
              <a:hlinkClick xmlns:a="http://schemas.openxmlformats.org/drawingml/2006/main" xmlns:r="http://schemas.openxmlformats.org/officeDocument/2006/relationships" r:id="rId5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5" name="">
              <a:hlinkClick xmlns:a="http://schemas.openxmlformats.org/drawingml/2006/main" xmlns:r="http://schemas.openxmlformats.org/officeDocument/2006/relationships" r:id="rId5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6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9" name="">
              <a:hlinkClick xmlns:a="http://schemas.openxmlformats.org/drawingml/2006/main" xmlns:r="http://schemas.openxmlformats.org/officeDocument/2006/relationships" r:id="rId6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1" name="">
              <a:hlinkClick xmlns:a="http://schemas.openxmlformats.org/drawingml/2006/main" xmlns:r="http://schemas.openxmlformats.org/officeDocument/2006/relationships" r:id="rId7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3" name="">
              <a:hlinkClick xmlns:a="http://schemas.openxmlformats.org/drawingml/2006/main" xmlns:r="http://schemas.openxmlformats.org/officeDocument/2006/relationships" r:id="rId7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8"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character" w:customStyle="1" w:styleId="data-v-67808297strong">
    <w:name w:val="data-v-67808297_strong"/>
    <w:basedOn w:val="DefaultParagraphFont"/>
    <w:rPr>
      <w:b/>
      <w:bCs/>
      <w:spacing w:val="2"/>
    </w:rPr>
  </w:style>
  <w:style w:type="character" w:customStyle="1" w:styleId="data-v-67808297code">
    <w:name w:val="data-v-67808297_code"/>
    <w:basedOn w:val="DefaultParagraphFont"/>
    <w:rPr>
      <w:spacing w:val="0"/>
      <w:sz w:val="20"/>
      <w:szCs w:val="20"/>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character" w:customStyle="1" w:styleId="data-v-daa022c6tokencomment">
    <w:name w:val="data-v-daa022c6_token_comment"/>
    <w:basedOn w:val="DefaultParagraphFont"/>
  </w:style>
  <w:style w:type="paragraph" w:customStyle="1" w:styleId="data-v-daa022c6tokeninsertednotprefix">
    <w:name w:val="data-v-daa022c6_token_inserted_not(.prefix)"/>
    <w:basedOn w:val="Normal"/>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builtin">
    <w:name w:val="data-v-daa022c6_token_builtin"/>
    <w:basedOn w:val="DefaultParagraphFont"/>
    <w:rPr>
      <w:color w:val="E06C75"/>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olatargetblank">
    <w:name w:val="data-v-67808297_ol_a_target=_blank"/>
    <w:basedOn w:val="DefaultParagraphFont"/>
  </w:style>
  <w:style w:type="paragraph" w:customStyle="1" w:styleId="codeblockis-expandabletruebodydata-v-daa022c6">
    <w:name w:val="codeblock__is-expandable__true_body_data-v-daa022c6"/>
    <w:basedOn w:val="Normal"/>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notedata-v-8a444a42">
    <w:name w:val="wrapper_note_data-v-8a444a42"/>
    <w:basedOn w:val="Normal"/>
    <w:rPr>
      <w:color w:val="4D4D4D"/>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hands-on-exercise/2-ignite-cli-adv/3-game-fifo.html" TargetMode="External" /><Relationship Id="rId19" Type="http://schemas.openxmlformats.org/officeDocument/2006/relationships/hyperlink" Target="https://github.com/cosmos/b9-checkers-academy-draft/tree/game-fifo"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hyperlink" Target="https://github.com/cosmos/b9-checkers-academy-draft/blob/forfeit-game/x/checkers/module.go" TargetMode="External" /><Relationship Id="rId25" Type="http://schemas.openxmlformats.org/officeDocument/2006/relationships/image" Target="media/image15.svg" /><Relationship Id="rId26" Type="http://schemas.openxmlformats.org/officeDocument/2006/relationships/image" Target="media/image16.png" /><Relationship Id="rId27" Type="http://schemas.openxmlformats.org/officeDocument/2006/relationships/image" Target="media/image17.svg" /><Relationship Id="rId28" Type="http://schemas.openxmlformats.org/officeDocument/2006/relationships/hyperlink" Target="https://github.com/cosmos/b9-checkers-academy-draft/blob/forfeit-game/x/checkers/keeper/end_block_server_game_test.go" TargetMode="External"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svg" /><Relationship Id="rId31" Type="http://schemas.openxmlformats.org/officeDocument/2006/relationships/image" Target="media/image20.png" /><Relationship Id="rId32" Type="http://schemas.openxmlformats.org/officeDocument/2006/relationships/image" Target="media/image21.svg" /><Relationship Id="rId33" Type="http://schemas.openxmlformats.org/officeDocument/2006/relationships/image" Target="media/image22.svg" /><Relationship Id="rId34" Type="http://schemas.openxmlformats.org/officeDocument/2006/relationships/image" Target="media/image23.png" /><Relationship Id="rId35" Type="http://schemas.openxmlformats.org/officeDocument/2006/relationships/image" Target="media/image24.svg" /><Relationship Id="rId36" Type="http://schemas.openxmlformats.org/officeDocument/2006/relationships/hyperlink" Target="https://ida.interchain.io/hands-on-exercise/2-ignite-cli-adv/5-game-wager.html" TargetMode="External" /><Relationship Id="rId37" Type="http://schemas.openxmlformats.org/officeDocument/2006/relationships/image" Target="media/image25.svg" /><Relationship Id="rId38" Type="http://schemas.openxmlformats.org/officeDocument/2006/relationships/image" Target="media/image26.png" /><Relationship Id="rId39" Type="http://schemas.openxmlformats.org/officeDocument/2006/relationships/image" Target="media/image27.svg" /><Relationship Id="rId4" Type="http://schemas.openxmlformats.org/officeDocument/2006/relationships/hyperlink" Target="https://ida.interchain.io/" TargetMode="External" /><Relationship Id="rId40" Type="http://schemas.openxmlformats.org/officeDocument/2006/relationships/image" Target="media/image28.png" /><Relationship Id="rId41" Type="http://schemas.openxmlformats.org/officeDocument/2006/relationships/image" Target="media/image29.svg" /><Relationship Id="rId42" Type="http://schemas.openxmlformats.org/officeDocument/2006/relationships/image" Target="media/image30.png" /><Relationship Id="rId43" Type="http://schemas.openxmlformats.org/officeDocument/2006/relationships/image" Target="media/image31.svg" /><Relationship Id="rId44" Type="http://schemas.openxmlformats.org/officeDocument/2006/relationships/image" Target="media/image32.png" /><Relationship Id="rId45" Type="http://schemas.openxmlformats.org/officeDocument/2006/relationships/hyperlink" Target="https://v1.cosmos.network/privacy" TargetMode="External" /><Relationship Id="rId46" Type="http://schemas.openxmlformats.org/officeDocument/2006/relationships/image" Target="media/image33.svg" /><Relationship Id="rId47" Type="http://schemas.openxmlformats.org/officeDocument/2006/relationships/hyperlink" Target="https://docs.cosmos.network/" TargetMode="External" /><Relationship Id="rId48" Type="http://schemas.openxmlformats.org/officeDocument/2006/relationships/hyperlink" Target="https://hub.cosmos.network/" TargetMode="External" /><Relationship Id="rId49" Type="http://schemas.openxmlformats.org/officeDocument/2006/relationships/hyperlink" Target="https://docs.cometbft.com/" TargetMode="External" /><Relationship Id="rId5" Type="http://schemas.openxmlformats.org/officeDocument/2006/relationships/image" Target="media/image1.png" /><Relationship Id="rId50" Type="http://schemas.openxmlformats.org/officeDocument/2006/relationships/hyperlink" Target="https://ibc.cosmos.network/" TargetMode="External" /><Relationship Id="rId51" Type="http://schemas.openxmlformats.org/officeDocument/2006/relationships/hyperlink" Target="https://blog.cosmos.network/" TargetMode="External" /><Relationship Id="rId52" Type="http://schemas.openxmlformats.org/officeDocument/2006/relationships/hyperlink" Target="https://forum.cosmos.network/" TargetMode="External" /><Relationship Id="rId53" Type="http://schemas.openxmlformats.org/officeDocument/2006/relationships/hyperlink" Target="https://discord.gg/cosmosnetwork" TargetMode="External" /><Relationship Id="rId54" Type="http://schemas.openxmlformats.org/officeDocument/2006/relationships/hyperlink" Target="https://github.com/cosmos/sdk-tutorials" TargetMode="External"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image" Target="media/image36.png" /><Relationship Id="rId58" Type="http://schemas.openxmlformats.org/officeDocument/2006/relationships/image" Target="media/image37.svg" /><Relationship Id="rId59" Type="http://schemas.openxmlformats.org/officeDocument/2006/relationships/hyperlink" Target="https://twitter.com/cosmos" TargetMode="External" /><Relationship Id="rId6" Type="http://schemas.openxmlformats.org/officeDocument/2006/relationships/image" Target="media/image2.svg" /><Relationship Id="rId60" Type="http://schemas.openxmlformats.org/officeDocument/2006/relationships/image" Target="media/image38.png" /><Relationship Id="rId61" Type="http://schemas.openxmlformats.org/officeDocument/2006/relationships/image" Target="media/image39.svg" /><Relationship Id="rId62" Type="http://schemas.openxmlformats.org/officeDocument/2006/relationships/image" Target="media/image40.png" /><Relationship Id="rId63" Type="http://schemas.openxmlformats.org/officeDocument/2006/relationships/image" Target="media/image41.svg" /><Relationship Id="rId64" Type="http://schemas.openxmlformats.org/officeDocument/2006/relationships/hyperlink" Target="https://www.linkedin.com/company/interchain-foundation/about/" TargetMode="External" /><Relationship Id="rId65" Type="http://schemas.openxmlformats.org/officeDocument/2006/relationships/image" Target="media/image42.png" /><Relationship Id="rId66" Type="http://schemas.openxmlformats.org/officeDocument/2006/relationships/image" Target="media/image43.svg" /><Relationship Id="rId67" Type="http://schemas.openxmlformats.org/officeDocument/2006/relationships/hyperlink" Target="https://reddit.com/r/cosmosnetwork" TargetMode="External" /><Relationship Id="rId68" Type="http://schemas.openxmlformats.org/officeDocument/2006/relationships/image" Target="media/image44.png" /><Relationship Id="rId69" Type="http://schemas.openxmlformats.org/officeDocument/2006/relationships/image" Target="media/image45.svg" /><Relationship Id="rId7" Type="http://schemas.openxmlformats.org/officeDocument/2006/relationships/hyperlink" Target="https://ida.interchain.io/hands-on-exercise/2-ignite-cli-adv/4-game-forfeit.html" TargetMode="External" /><Relationship Id="rId70" Type="http://schemas.openxmlformats.org/officeDocument/2006/relationships/hyperlink" Target="https://t.me/cosmosproject" TargetMode="External" /><Relationship Id="rId71" Type="http://schemas.openxmlformats.org/officeDocument/2006/relationships/image" Target="media/image46.png" /><Relationship Id="rId72" Type="http://schemas.openxmlformats.org/officeDocument/2006/relationships/image" Target="media/image47.svg" /><Relationship Id="rId73" Type="http://schemas.openxmlformats.org/officeDocument/2006/relationships/hyperlink" Target="https://www.youtube.com/c/CosmosProject" TargetMode="External" /><Relationship Id="rId74" Type="http://schemas.openxmlformats.org/officeDocument/2006/relationships/image" Target="media/image48.png" /><Relationship Id="rId75" Type="http://schemas.openxmlformats.org/officeDocument/2006/relationships/image" Target="media/image49.svg" /><Relationship Id="rId76" Type="http://schemas.openxmlformats.org/officeDocument/2006/relationships/image" Target="media/image50.png" /><Relationship Id="rId77" Type="http://schemas.openxmlformats.org/officeDocument/2006/relationships/image" Target="media/image51.svg" /><Relationship Id="rId78" Type="http://schemas.openxmlformats.org/officeDocument/2006/relationships/hyperlink" Target="https://interchain.io/" TargetMode="External" /><Relationship Id="rId79" Type="http://schemas.openxmlformats.org/officeDocument/2006/relationships/theme" Target="theme/theme1.xml" /><Relationship Id="rId8" Type="http://schemas.openxmlformats.org/officeDocument/2006/relationships/image" Target="media/image3.png"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Auto-Expiring Games | Interchain Developer Academy</dc:title>
  <dc:subject>EndBlock - enforce the expiration of games</dc:subject>
  <cp:revision>0</cp:revision>
</cp:coreProperties>
</file>