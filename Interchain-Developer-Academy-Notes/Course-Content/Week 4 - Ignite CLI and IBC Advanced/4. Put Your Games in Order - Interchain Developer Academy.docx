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0.svg" ContentType="image/svg+xml"/>
  <Override PartName="/word/media/image12.svg" ContentType="image/svg+xml"/>
  <Override PartName="/word/media/image14.svg" ContentType="image/svg+xml"/>
  <Override PartName="/word/media/image16.svg" ContentType="image/svg+xml"/>
  <Override PartName="/word/media/image18.svg" ContentType="image/svg+xml"/>
  <Override PartName="/word/media/image19.svg" ContentType="image/svg+xml"/>
  <Override PartName="/word/media/image2.svg" ContentType="image/svg+xml"/>
  <Override PartName="/word/media/image21.svg" ContentType="image/svg+xml"/>
  <Override PartName="/word/media/image23.svg" ContentType="image/svg+xml"/>
  <Override PartName="/word/media/image24.svg" ContentType="image/svg+xml"/>
  <Override PartName="/word/media/image26.svg" ContentType="image/svg+xml"/>
  <Override PartName="/word/media/image28.svg" ContentType="image/svg+xml"/>
  <Override PartName="/word/media/image30.svg" ContentType="image/svg+xml"/>
  <Override PartName="/word/media/image32.svg" ContentType="image/svg+xml"/>
  <Override PartName="/word/media/image34.svg" ContentType="image/svg+xml"/>
  <Override PartName="/word/media/image36.svg" ContentType="image/svg+xml"/>
  <Override PartName="/word/media/image38.svg" ContentType="image/svg+xml"/>
  <Override PartName="/word/media/image4.svg" ContentType="image/svg+xml"/>
  <Override PartName="/word/media/image40.svg" ContentType="image/svg+xml"/>
  <Override PartName="/word/media/image42.svg" ContentType="image/svg+xml"/>
  <Override PartName="/word/media/image44.svg" ContentType="image/svg+xml"/>
  <Override PartName="/word/media/image46.svg" ContentType="image/svg+xml"/>
  <Override PartName="/word/media/image48.svg" ContentType="image/svg+xml"/>
  <Override PartName="/word/media/image50.svg" ContentType="image/svg+xml"/>
  <Override PartName="/word/media/image6.svg" ContentType="image/svg+xml"/>
  <Override PartName="/word/media/image7.svg" ContentType="image/svg+xml"/>
  <Override PartName="/word/media/image8.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7.0 -->
  <w:body>
    <w:p>
      <w:pPr>
        <w:pStyle w:val="headernavlogodata-v-448edb40"/>
        <w:pBdr>
          <w:top w:val="none" w:sz="0" w:space="6" w:color="auto"/>
          <w:left w:val="none" w:sz="0" w:space="0" w:color="auto"/>
          <w:bottom w:val="none" w:sz="0" w:space="0" w:color="auto"/>
          <w:right w:val="none" w:sz="0" w:space="0" w:color="auto"/>
        </w:pBdr>
        <w:spacing w:before="0" w:after="0"/>
        <w:ind w:left="0" w:right="0"/>
        <w:rPr>
          <w:lang w:val="en-US" w:eastAsia="en-US"/>
        </w:rPr>
      </w:pPr>
      <w:r>
        <w:rPr>
          <w:strike w:val="0"/>
          <w:color w:val="0000EE"/>
          <w:u w:val="none"/>
          <w:lang w:val="en-US" w:eastAsia="en-US"/>
        </w:rPr>
        <w:drawing>
          <wp:inline>
            <wp:extent cx="380952" cy="380952"/>
            <wp:docPr id="100001" name="">
              <a:hlinkClick xmlns:a="http://schemas.openxmlformats.org/drawingml/2006/main" xmlns:r="http://schemas.openxmlformats.org/officeDocument/2006/relationships"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extLst>
                        <a:ext uri="{96DAC541-7B7A-43D3-8B79-37D633B846F1}">
                          <asvg:svgBlip xmlns:asvg="http://schemas.microsoft.com/office/drawing/2016/SVG/main" r:embed="rId6"/>
                        </a:ext>
                      </a:extLst>
                    </a:blip>
                    <a:stretch>
                      <a:fillRect/>
                    </a:stretch>
                  </pic:blipFill>
                  <pic:spPr>
                    <a:xfrm>
                      <a:off x="0" y="0"/>
                      <a:ext cx="380952" cy="380952"/>
                    </a:xfrm>
                    <a:prstGeom prst="rect">
                      <a:avLst/>
                    </a:prstGeom>
                  </pic:spPr>
                </pic:pic>
              </a:graphicData>
            </a:graphic>
          </wp:inline>
        </w:drawing>
      </w:r>
    </w:p>
    <w:p>
      <w:pPr>
        <w:pStyle w:val="tm-lh-title"/>
        <w:spacing w:before="0"/>
        <w:ind w:left="480" w:right="0"/>
        <w:rPr>
          <w:lang w:val="en-US" w:eastAsia="en-US"/>
        </w:rPr>
      </w:pPr>
      <w:hyperlink r:id="rId4" w:history="1">
        <w:r>
          <w:rPr>
            <w:rStyle w:val="crumbsitemnth-child1crumbslinkdata-v-35a69946"/>
            <w:b w:val="0"/>
            <w:bCs w:val="0"/>
            <w:i w:val="0"/>
            <w:iCs w:val="0"/>
            <w:color w:val="0000EE"/>
            <w:lang w:val="en-US" w:eastAsia="en-US"/>
          </w:rPr>
          <w:t>Interchain Developer Academy</w:t>
        </w:r>
      </w:hyperlink>
      <w:r>
        <w:rPr>
          <w:rStyle w:val="crumbsitemdata-v-35a69946"/>
          <w:b w:val="0"/>
          <w:bCs w:val="0"/>
          <w:i w:val="0"/>
          <w:iCs w:val="0"/>
          <w:lang w:val="en-US" w:eastAsia="en-US"/>
        </w:rPr>
        <w:t>/</w:t>
      </w:r>
      <w:hyperlink r:id="rId7" w:history="1">
        <w:r>
          <w:rPr>
            <w:rStyle w:val="crumbsitemnth-last-child1crumbslinkdata-v-35a69946"/>
            <w:b w:val="0"/>
            <w:bCs w:val="0"/>
            <w:i w:val="0"/>
            <w:iCs w:val="0"/>
            <w:color w:val="0000EE"/>
            <w:lang w:val="en-US" w:eastAsia="en-US"/>
          </w:rPr>
          <w:t>Interchain Developer Academy</w:t>
        </w:r>
      </w:hyperlink>
    </w:p>
    <w:p>
      <w:pPr>
        <w:pStyle w:val="searchicondata-v-439bf697"/>
        <w:spacing w:before="0" w:after="0"/>
        <w:ind w:left="480" w:right="0"/>
        <w:rPr>
          <w:lang w:val="en-US" w:eastAsia="en-US"/>
        </w:rPr>
      </w:pPr>
      <w:r>
        <w:rPr>
          <w:strike w:val="0"/>
          <w:u w:val="none"/>
          <w:lang w:val="en-US" w:eastAsia="en-US"/>
        </w:rPr>
        <w:drawing>
          <wp:inline>
            <wp:extent cx="228571" cy="228571"/>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8">
                      <a:extLst>
                        <a:ext uri="{96DAC541-7B7A-43D3-8B79-37D633B846F1}">
                          <asvg:svgBlip xmlns:asvg="http://schemas.microsoft.com/office/drawing/2016/SVG/main" r:embed="rId9"/>
                        </a:ext>
                      </a:extLst>
                    </a:blip>
                    <a:stretch>
                      <a:fillRect/>
                    </a:stretch>
                  </pic:blipFill>
                  <pic:spPr>
                    <a:xfrm>
                      <a:off x="0" y="0"/>
                      <a:ext cx="228571" cy="228571"/>
                    </a:xfrm>
                    <a:prstGeom prst="rect">
                      <a:avLst/>
                    </a:prstGeom>
                  </pic:spPr>
                </pic:pic>
              </a:graphicData>
            </a:graphic>
          </wp:inline>
        </w:drawing>
      </w:r>
    </w:p>
    <w:p>
      <w:pPr>
        <w:pStyle w:val="searchtextdata-v-439bf697"/>
        <w:spacing w:before="0" w:after="0"/>
        <w:ind w:left="600" w:right="0"/>
        <w:rPr>
          <w:lang w:val="en-US" w:eastAsia="en-US"/>
        </w:rPr>
      </w:pPr>
      <w:r>
        <w:rPr>
          <w:lang w:val="en-US" w:eastAsia="en-US"/>
        </w:rPr>
        <w:t>Search</w:t>
      </w:r>
    </w:p>
    <w:p>
      <w:pPr>
        <w:pStyle w:val="tm-lh-title"/>
        <w:spacing w:before="0"/>
        <w:ind w:left="0" w:right="0"/>
        <w:rPr>
          <w:vanish/>
          <w:lang w:val="en-US" w:eastAsia="en-US"/>
        </w:rPr>
      </w:pPr>
      <w:hyperlink r:id="rId4" w:history="1">
        <w:r>
          <w:rPr>
            <w:rStyle w:val="crumbsitemnth-child1crumbslinkdata-v-35a69946"/>
            <w:b w:val="0"/>
            <w:bCs w:val="0"/>
            <w:i w:val="0"/>
            <w:iCs w:val="0"/>
            <w:vanish/>
            <w:color w:val="0000EE"/>
            <w:lang w:val="en-US" w:eastAsia="en-US"/>
          </w:rPr>
          <w:t>Interchain Developer Academy</w:t>
        </w:r>
      </w:hyperlink>
      <w:hyperlink r:id="rId7" w:history="1">
        <w:r>
          <w:rPr>
            <w:rStyle w:val="crumbsitemnth-last-child1crumbslinkdata-v-35a69946"/>
            <w:b w:val="0"/>
            <w:bCs w:val="0"/>
            <w:i w:val="0"/>
            <w:iCs w:val="0"/>
            <w:vanish/>
            <w:color w:val="0000EE"/>
            <w:lang w:val="en-US" w:eastAsia="en-US"/>
          </w:rPr>
          <w:t>Interchain Developer Academy</w:t>
        </w:r>
      </w:hyperlink>
    </w:p>
    <w:p>
      <w:pPr>
        <w:pStyle w:val="searchtextdata-v-439bf697"/>
        <w:spacing w:before="0" w:after="0"/>
        <w:ind w:left="120" w:right="0"/>
        <w:rPr>
          <w:vanish/>
          <w:lang w:val="en-US" w:eastAsia="en-US"/>
        </w:rPr>
      </w:pPr>
      <w:r>
        <w:rPr>
          <w:vanish/>
          <w:lang w:val="en-US" w:eastAsia="en-US"/>
        </w:rPr>
        <w:t>Search</w:t>
      </w:r>
    </w:p>
    <w:p>
      <w:pPr>
        <w:pStyle w:val="tags-filterselectdata-v-8bd213ec"/>
        <w:spacing w:before="600"/>
        <w:ind w:left="0" w:right="360"/>
        <w:rPr>
          <w:lang w:val="en-US" w:eastAsia="en-US"/>
        </w:rPr>
      </w:pPr>
      <w:r>
        <w:rPr>
          <w:rStyle w:val="icondata-v-7aca3159"/>
          <w:b w:val="0"/>
          <w:bCs w:val="0"/>
          <w:i w:val="0"/>
          <w:iCs w:val="0"/>
          <w:strike w:val="0"/>
          <w:u w:val="none"/>
          <w:lang w:val="en-US" w:eastAsia="en-US"/>
        </w:rPr>
        <w:drawing>
          <wp:inline>
            <wp:extent cx="114286" cy="7619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1"/>
                        </a:ext>
                      </a:extLst>
                    </a:blip>
                    <a:stretch>
                      <a:fillRect/>
                    </a:stretch>
                  </pic:blipFill>
                  <pic:spPr>
                    <a:xfrm>
                      <a:off x="0" y="0"/>
                      <a:ext cx="114286" cy="76190"/>
                    </a:xfrm>
                    <a:prstGeom prst="rect">
                      <a:avLst/>
                    </a:prstGeom>
                  </pic:spPr>
                </pic:pic>
              </a:graphicData>
            </a:graphic>
          </wp:inline>
        </w:drawing>
      </w:r>
    </w:p>
    <w:p>
      <w:pPr>
        <w:pStyle w:val="tags-filterselectlabelcollapseddata-v-8bd213ec"/>
        <w:spacing w:before="0" w:after="0"/>
        <w:ind w:left="0" w:right="360"/>
        <w:rPr>
          <w:lang w:val="en-US" w:eastAsia="en-US"/>
        </w:rPr>
      </w:pPr>
      <w:r>
        <w:rPr>
          <w:lang w:val="en-US" w:eastAsia="en-US"/>
        </w:rPr>
        <w:t>Filters</w:t>
      </w:r>
    </w:p>
    <w:p>
      <w:pPr>
        <w:pStyle w:val="tm-rf-1tm-medium"/>
        <w:spacing w:before="480" w:after="0"/>
        <w:ind w:left="0" w:right="360"/>
        <w:rPr>
          <w:caps/>
          <w:spacing w:val="19"/>
          <w:lang w:val="en-US" w:eastAsia="en-US"/>
        </w:rPr>
      </w:pPr>
      <w:r>
        <w:rPr>
          <w:caps/>
          <w:spacing w:val="19"/>
          <w:lang w:val="en-US" w:eastAsia="en-US"/>
        </w:rPr>
        <w:t>Interchain Developer Academy</w:t>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"https://ida.interchain.io/hands-on-exercise/2-ignite-cli-adv/3-game-fifo.html"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0 - Getting Started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Getting Started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Blockchain 101</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Blockchain History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Public and Managed Blockchains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Consensus in Distributed Networks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Cryptography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Self-Assessment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Go Introduction - 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Go Basics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Go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Control Structures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Arrays and Slices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Standard Packages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Concurrency in Go</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Good-To-Know Dev Terms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Docker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"https://ida.interchain.io/hands-on-exercise/2-ignite-cli-adv/3-game-fifo.html"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1 - Introduction to the Interchain</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Introduction to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Blockchain Technology and the Interchain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The Interchain Ecosystem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Getting ATOM and Staking It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A Blockchain App Architecture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Accounts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Modules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Protobuf</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Multistore and Keepers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BaseApp</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Queries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Events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Context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Testing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Relaying with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Interchain Security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Bridges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Week 1 Quiz</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"https://ida.interchain.io/hands-on-exercise/2-ignite-cli-adv/3-game-fifo.html"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2 - First Steps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First Steps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Setup Your Work Environment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Run a Node, API, and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Ignite CLI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Exercise - Make a Checkers Blockchain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Store Object</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Create and Save a Game Properly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Add a Way to Make a Move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Emit Game Information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Record the Game Winner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Week 2 Exercise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"https://ida.interchain.io/hands-on-exercise/2-ignite-cli-adv/3-game-fifo.html"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3 - Introduction to IBC and CosmJS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Introduction to IBC and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What is IBC?</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IBC/TAO - Connections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IBC/TAO - Channels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IBC/TAO - Clients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IBC Token Transfer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Interchain Accounts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Create a Custom IBC Middleware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Integrate IBC Middleware Into a Chain (OPTIONAL)</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IBC Tooling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What is CosmJS?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Your First CosmJS 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Compose Complex Transactions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Learn to Integrate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Create Custom CosmJS Interfaces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"https://ida.interchain.io/hands-on-exercise/2-ignite-cli-adv/3-game-fifo.html"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3"/>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14" w:lineRule="auto"/>
        <w:ind w:left="360" w:right="360"/>
        <w:rPr>
          <w:color w:val="0000EE"/>
          <w:spacing w:val="-2"/>
          <w:lang w:val="en-US" w:eastAsia="en-US"/>
        </w:rPr>
      </w:pPr>
      <w:r>
        <w:rPr>
          <w:color w:val="0000EE"/>
          <w:spacing w:val="-2"/>
          <w:lang w:val="en-US" w:eastAsia="en-US"/>
        </w:rPr>
        <w:t>Week 4 - Ignite CLI and IBC Advanced</w:t>
      </w:r>
      <w:r>
        <w:rPr>
          <w:color w:val="0000EE"/>
          <w:spacing w:val="-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"https://ida.interchain.io/hands-on-exercise/2-ignite-cli-adv/3-game-fifo.html" </w:instrText>
      </w:r>
      <w:r>
        <w:rPr>
          <w:color w:val="0000EE"/>
          <w:spacing w:val="0"/>
          <w:lang w:val="en-US" w:eastAsia="en-US"/>
        </w:rPr>
        <w:fldChar w:fldCharType="separate"/>
      </w:r>
      <w:r>
        <w:rPr>
          <w:color w:val="0000EE"/>
          <w:spacing w:val="0"/>
          <w:lang w:val="en-US" w:eastAsia="en-US"/>
        </w:rPr>
        <w:t>Ignite CLI and IBC Advanced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"https://ida.interchain.io/hands-on-exercise/2-ignite-cli-adv/3-game-fifo.html" </w:instrText>
      </w:r>
      <w:r>
        <w:rPr>
          <w:color w:val="0000EE"/>
          <w:spacing w:val="0"/>
          <w:lang w:val="en-US" w:eastAsia="en-US"/>
        </w:rPr>
        <w:fldChar w:fldCharType="separate"/>
      </w:r>
      <w:r>
        <w:rPr>
          <w:color w:val="0000EE"/>
          <w:spacing w:val="0"/>
          <w:lang w:val="en-US" w:eastAsia="en-US"/>
        </w:rPr>
        <w:t>Keep an Up-To-Date Game Deadline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"https://ida.interchain.io/hands-on-exercise/2-ignite-cli-adv/3-game-fifo.html" </w:instrText>
      </w:r>
      <w:r>
        <w:rPr>
          <w:color w:val="0000EE"/>
          <w:spacing w:val="0"/>
          <w:lang w:val="en-US" w:eastAsia="en-US"/>
        </w:rPr>
        <w:fldChar w:fldCharType="separate"/>
      </w:r>
      <w:r>
        <w:rPr>
          <w:color w:val="0000EE"/>
          <w:spacing w:val="0"/>
          <w:lang w:val="en-US" w:eastAsia="en-US"/>
        </w:rPr>
        <w:t>Keep Track Of How Many Moves Have Been Played</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14" w:lineRule="auto"/>
        <w:ind w:left="480" w:right="840"/>
        <w:rPr>
          <w:color w:val="0000EE"/>
          <w:spacing w:val="-2"/>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"https://ida.interchain.io/hands-on-exercise/2-ignite-cli-adv/3-game-fifo.html" </w:instrText>
      </w:r>
      <w:r>
        <w:rPr>
          <w:color w:val="0000EE"/>
          <w:spacing w:val="0"/>
          <w:lang w:val="en-US" w:eastAsia="en-US"/>
        </w:rPr>
        <w:fldChar w:fldCharType="separate"/>
      </w:r>
      <w:r>
        <w:rPr>
          <w:color w:val="0000EE"/>
          <w:spacing w:val="-2"/>
          <w:lang w:val="en-US" w:eastAsia="en-US"/>
        </w:rPr>
        <w:t>Put Your Games in Order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"https://ida.interchain.io/hands-on-exercise/2-ignite-cli-adv/3-game-fifo.html" </w:instrText>
      </w:r>
      <w:r>
        <w:rPr>
          <w:color w:val="0000EE"/>
          <w:spacing w:val="0"/>
          <w:lang w:val="en-US" w:eastAsia="en-US"/>
        </w:rPr>
        <w:fldChar w:fldCharType="separate"/>
      </w:r>
      <w:r>
        <w:rPr>
          <w:color w:val="0000EE"/>
          <w:spacing w:val="0"/>
          <w:lang w:val="en-US" w:eastAsia="en-US"/>
        </w:rPr>
        <w:t>Auto-Expiring Games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"https://ida.interchain.io/hands-on-exercise/2-ignite-cli-adv/3-game-fifo.html" </w:instrText>
      </w:r>
      <w:r>
        <w:rPr>
          <w:color w:val="0000EE"/>
          <w:spacing w:val="0"/>
          <w:lang w:val="en-US" w:eastAsia="en-US"/>
        </w:rPr>
        <w:fldChar w:fldCharType="separate"/>
      </w:r>
      <w:r>
        <w:rPr>
          <w:color w:val="0000EE"/>
          <w:spacing w:val="0"/>
          <w:lang w:val="en-US" w:eastAsia="en-US"/>
        </w:rPr>
        <w:t>Let Players Set a Wager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"https://ida.interchain.io/hands-on-exercise/2-ignite-cli-adv/3-game-fifo.html" </w:instrText>
      </w:r>
      <w:r>
        <w:rPr>
          <w:color w:val="0000EE"/>
          <w:spacing w:val="0"/>
          <w:lang w:val="en-US" w:eastAsia="en-US"/>
        </w:rPr>
        <w:fldChar w:fldCharType="separate"/>
      </w:r>
      <w:r>
        <w:rPr>
          <w:color w:val="0000EE"/>
          <w:spacing w:val="0"/>
          <w:lang w:val="en-US" w:eastAsia="en-US"/>
        </w:rPr>
        <w:t>Handle wager payments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"https://ida.interchain.io/hands-on-exercise/2-ignite-cli-adv/3-game-fifo.html" </w:instrText>
      </w:r>
      <w:r>
        <w:rPr>
          <w:color w:val="0000EE"/>
          <w:spacing w:val="0"/>
          <w:lang w:val="en-US" w:eastAsia="en-US"/>
        </w:rPr>
        <w:fldChar w:fldCharType="separate"/>
      </w:r>
      <w:r>
        <w:rPr>
          <w:color w:val="0000EE"/>
          <w:spacing w:val="0"/>
          <w:lang w:val="en-US" w:eastAsia="en-US"/>
        </w:rPr>
        <w:t>Integration tests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"https://ida.interchain.io/hands-on-exercise/2-ignite-cli-adv/3-game-fifo.html" </w:instrText>
      </w:r>
      <w:r>
        <w:rPr>
          <w:color w:val="0000EE"/>
          <w:spacing w:val="0"/>
          <w:lang w:val="en-US" w:eastAsia="en-US"/>
        </w:rPr>
        <w:fldChar w:fldCharType="separate"/>
      </w:r>
      <w:r>
        <w:rPr>
          <w:color w:val="0000EE"/>
          <w:spacing w:val="0"/>
          <w:lang w:val="en-US" w:eastAsia="en-US"/>
        </w:rPr>
        <w:t>Incentivize Players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"https://ida.interchain.io/hands-on-exercise/2-ignite-cli-adv/3-game-fifo.html" </w:instrText>
      </w:r>
      <w:r>
        <w:rPr>
          <w:color w:val="0000EE"/>
          <w:spacing w:val="0"/>
          <w:lang w:val="en-US" w:eastAsia="en-US"/>
        </w:rPr>
        <w:fldChar w:fldCharType="separate"/>
      </w:r>
      <w:r>
        <w:rPr>
          <w:color w:val="0000EE"/>
          <w:spacing w:val="0"/>
          <w:lang w:val="en-US" w:eastAsia="en-US"/>
        </w:rPr>
        <w:t>Help Find a Correct Move</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"https://ida.interchain.io/hands-on-exercise/2-ignite-cli-adv/3-game-fifo.html" </w:instrText>
      </w:r>
      <w:r>
        <w:rPr>
          <w:color w:val="0000EE"/>
          <w:spacing w:val="0"/>
          <w:lang w:val="en-US" w:eastAsia="en-US"/>
        </w:rPr>
        <w:fldChar w:fldCharType="separate"/>
      </w:r>
      <w:r>
        <w:rPr>
          <w:color w:val="0000EE"/>
          <w:spacing w:val="0"/>
          <w:lang w:val="en-US" w:eastAsia="en-US"/>
        </w:rPr>
        <w:t>Play With Cross-Chain Tokens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"https://ida.interchain.io/hands-on-exercise/2-ignite-cli-adv/3-game-fifo.html" </w:instrText>
      </w:r>
      <w:r>
        <w:rPr>
          <w:color w:val="0000EE"/>
          <w:spacing w:val="0"/>
          <w:lang w:val="en-US" w:eastAsia="en-US"/>
        </w:rPr>
        <w:fldChar w:fldCharType="separate"/>
      </w:r>
      <w:r>
        <w:rPr>
          <w:color w:val="0000EE"/>
          <w:spacing w:val="0"/>
          <w:lang w:val="en-US" w:eastAsia="en-US"/>
        </w:rPr>
        <w:t>Understand IBC Denoms</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"https://ida.interchain.io/hands-on-exercise/2-ignite-cli-adv/3-game-fifo.html" </w:instrText>
      </w:r>
      <w:r>
        <w:rPr>
          <w:color w:val="0000EE"/>
          <w:spacing w:val="0"/>
          <w:lang w:val="en-US" w:eastAsia="en-US"/>
        </w:rPr>
        <w:fldChar w:fldCharType="separate"/>
      </w:r>
      <w:r>
        <w:rPr>
          <w:color w:val="0000EE"/>
          <w:spacing w:val="0"/>
          <w:lang w:val="en-US" w:eastAsia="en-US"/>
        </w:rPr>
        <w:t>Go Relayer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"https://ida.interchain.io/hands-on-exercise/2-ignite-cli-adv/3-game-fifo.html" </w:instrText>
      </w:r>
      <w:r>
        <w:rPr>
          <w:color w:val="0000EE"/>
          <w:spacing w:val="0"/>
          <w:lang w:val="en-US" w:eastAsia="en-US"/>
        </w:rPr>
        <w:fldChar w:fldCharType="separate"/>
      </w:r>
      <w:r>
        <w:rPr>
          <w:color w:val="0000EE"/>
          <w:spacing w:val="0"/>
          <w:lang w:val="en-US" w:eastAsia="en-US"/>
        </w:rPr>
        <w:t>Hermes Relayer</w:t>
      </w: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p>
    <w:p>
      <w:pPr>
        <w:pStyle w:val="tagcompactdata-v-2174f609"/>
        <w:spacing w:before="0" w:after="0" w:line="395" w:lineRule="auto"/>
        <w:ind w:left="-75" w:right="360"/>
        <w:rPr>
          <w:color w:val="0000EE"/>
          <w:spacing w:val="0"/>
          <w:sz w:val="12"/>
          <w:lang w:val="en-US" w:eastAsia="en-US"/>
        </w:rPr>
      </w:pPr>
      <w:r>
        <w:rPr>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"https://ida.interchain.io/hands-on-exercise/2-ignite-cli-adv/3-game-fifo.html"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5 - CosmJS Advanced</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CosmJS Advanced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Create Custom Objects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Create Custom Messages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Get an External GUI</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Integrate CosmJS and Keplr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Backend Script for Game Indexing</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"https://ida.interchain.io/hands-on-exercise/2-ignite-cli-adv/3-game-fifo.html"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1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6 - IBC Deep Dive</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IBC Deep Dive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IBC Application Developer Introduction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Make a Module IBC-Enabled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Adding Packet and Acknowledgment Data</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Extend the Checkers Game With a Leaderboard</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Create a Leaderboard Chain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"https://ida.interchain.io/hands-on-exercise/2-ignite-cli-adv/3-game-fifo.html"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Week 7 - From Code to MVP to Production and Migrations</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From Code to MVP to Production and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Run in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Prepare the Software to Run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Prepare a Validator and Keys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Prepare Where the Node Starts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Prepare and Connect to Other Nodes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Configure, Run, and Set Up a Service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Prepare and Do Migrations</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Simulate Production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Tally Player Info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Add a Leaderboard as a Module</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Migrate the Leaderboard Module After Production</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Simulate a Migration in Docker</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Final Exam</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itemdata-v-f3197744"/>
        <w:pBdr>
          <w:left w:val="none" w:sz="0" w:space="18" w:color="auto"/>
        </w:pBdr>
        <w:spacing w:before="0"/>
        <w:ind w:left="360" w:right="360"/>
        <w:rPr>
          <w:color w:val="0000EE"/>
          <w:spacing w:val="0"/>
          <w:lang w:val="en-US" w:eastAsia="en-US"/>
        </w:rPr>
      </w:pPr>
      <w:r>
        <w:rPr>
          <w:color w:val="0000EE"/>
          <w:spacing w:val="0"/>
          <w:lang w:val="en-US" w:eastAsia="en-US"/>
        </w:rPr>
        <w:fldChar w:fldCharType="begin"/>
      </w:r>
      <w:r>
        <w:rPr>
          <w:color w:val="0000EE"/>
          <w:spacing w:val="0"/>
          <w:lang w:val="en-US" w:eastAsia="en-US"/>
        </w:rPr>
        <w:instrText xml:space="preserve"> HYPERLINK "https://ida.interchain.io/hands-on-exercise/2-ignite-cli-adv/3-game-fifo.html" </w:instrText>
      </w:r>
      <w:r>
        <w:rPr>
          <w:color w:val="0000EE"/>
          <w:spacing w:val="0"/>
          <w:lang w:val="en-US" w:eastAsia="en-US"/>
        </w:rPr>
        <w:fldChar w:fldCharType="separate"/>
      </w:r>
      <w:r>
        <w:rPr>
          <w:rStyle w:val="icondata-v-7aca3159"/>
          <w:b w:val="0"/>
          <w:bCs w:val="0"/>
          <w:i w:val="0"/>
          <w:iCs w:val="0"/>
          <w:strike w:val="0"/>
          <w:color w:val="0000EE"/>
          <w:u w:val="none"/>
          <w:lang w:val="en-US" w:eastAsia="en-US"/>
        </w:rPr>
        <w:drawing>
          <wp:inline>
            <wp:extent cx="114286" cy="76190"/>
            <wp:docPr id="1000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
                    <pic:cNvPicPr>
                      <a:picLocks noChangeAspect="1"/>
                    </pic:cNvPicPr>
                  </pic:nvPicPr>
                  <pic:blipFill>
                    <a:blip xmlns:r="http://schemas.openxmlformats.org/officeDocument/2006/relationships" r:embed="rId10">
                      <a:extLst>
                        <a:ext uri="{96DAC541-7B7A-43D3-8B79-37D633B846F1}">
                          <asvg:svgBlip xmlns:asvg="http://schemas.microsoft.com/office/drawing/2016/SVG/main" r:embed="rId12"/>
                        </a:ext>
                      </a:extLst>
                    </a:blip>
                    <a:stretch>
                      <a:fillRect/>
                    </a:stretch>
                  </pic:blipFill>
                  <pic:spPr>
                    <a:xfrm>
                      <a:off x="0" y="0"/>
                      <a:ext cx="114286" cy="76190"/>
                    </a:xfrm>
                    <a:prstGeom prst="rect">
                      <a:avLst/>
                    </a:prstGeom>
                  </pic:spPr>
                </pic:pic>
              </a:graphicData>
            </a:graphic>
          </wp:inline>
        </w:drawing>
      </w:r>
    </w:p>
    <w:p>
      <w:pPr>
        <w:pStyle w:val="div"/>
        <w:pBdr>
          <w:top w:val="none" w:sz="0" w:space="0" w:color="auto"/>
          <w:left w:val="none" w:sz="0" w:space="0" w:color="auto"/>
          <w:bottom w:val="none" w:sz="0" w:space="0" w:color="auto"/>
          <w:right w:val="none" w:sz="0" w:space="0" w:color="auto"/>
        </w:pBdr>
        <w:spacing w:before="0" w:after="0" w:line="395" w:lineRule="auto"/>
        <w:ind w:left="360" w:right="360"/>
        <w:rPr>
          <w:color w:val="0000EE"/>
          <w:spacing w:val="0"/>
          <w:lang w:val="en-US" w:eastAsia="en-US"/>
        </w:rPr>
      </w:pPr>
      <w:r>
        <w:rPr>
          <w:color w:val="0000EE"/>
          <w:spacing w:val="0"/>
          <w:lang w:val="en-US" w:eastAsia="en-US"/>
        </w:rPr>
        <w:t>What's Next?</w:t>
      </w:r>
      <w:r>
        <w:rPr>
          <w:color w:val="0000EE"/>
          <w:spacing w:val="0"/>
          <w:lang w:val="en-US" w:eastAsia="en-US"/>
        </w:rPr>
        <w:fldChar w:fldCharType="end"/>
      </w:r>
    </w:p>
    <w:p>
      <w:pPr>
        <w:pStyle w:val="div"/>
        <w:pBdr>
          <w:top w:val="none" w:sz="0" w:space="0" w:color="auto"/>
          <w:left w:val="none" w:sz="0" w:space="24" w:color="auto"/>
          <w:bottom w:val="none" w:sz="0" w:space="0" w:color="auto"/>
          <w:right w:val="none" w:sz="0" w:space="0" w:color="auto"/>
        </w:pBdr>
        <w:spacing w:before="0" w:after="0" w:line="395" w:lineRule="auto"/>
        <w:ind w:left="480" w:right="840"/>
        <w:rPr>
          <w:vanish/>
          <w:color w:val="0000EE"/>
          <w:spacing w:val="0"/>
          <w:lang w:val="en-US" w:eastAsia="en-US"/>
        </w:rPr>
      </w:pPr>
      <w:r>
        <w:rPr>
          <w:vanish/>
          <w:color w:val="0000EE"/>
          <w:spacing w:val="0"/>
          <w:lang w:val="en-US" w:eastAsia="en-US"/>
        </w:rPr>
        <w:fldChar w:fldCharType="begin"/>
      </w:r>
      <w:r>
        <w:rPr>
          <w:vanish/>
          <w:color w:val="0000EE"/>
          <w:spacing w:val="0"/>
          <w:lang w:val="en-US" w:eastAsia="en-US"/>
        </w:rPr>
        <w:instrText xml:space="preserve"> HYPERLINK "https://ida.interchain.io/hands-on-exercise/2-ignite-cli-adv/3-game-fifo.html" </w:instrText>
      </w:r>
      <w:r>
        <w:rPr>
          <w:vanish/>
          <w:color w:val="0000EE"/>
          <w:spacing w:val="0"/>
          <w:lang w:val="en-US" w:eastAsia="en-US"/>
        </w:rPr>
        <w:fldChar w:fldCharType="separate"/>
      </w:r>
      <w:r>
        <w:rPr>
          <w:vanish/>
          <w:color w:val="0000EE"/>
          <w:spacing w:val="0"/>
          <w:lang w:val="en-US" w:eastAsia="en-US"/>
        </w:rPr>
        <w:t>Continue Your Interchain Journey</w:t>
      </w:r>
    </w:p>
    <w:p>
      <w:pPr>
        <w:pStyle w:val="tagcompactdata-v-2174f609"/>
        <w:spacing w:before="0" w:after="0" w:line="395" w:lineRule="auto"/>
        <w:ind w:left="-75" w:right="360"/>
        <w:rPr>
          <w:vanish/>
          <w:color w:val="0000EE"/>
          <w:spacing w:val="0"/>
          <w:sz w:val="12"/>
          <w:lang w:val="en-US" w:eastAsia="en-US"/>
        </w:rPr>
      </w:pPr>
    </w:p>
    <w:p>
      <w:pPr>
        <w:pStyle w:val="tagcompactdata-v-2174f609"/>
        <w:spacing w:before="0" w:after="0" w:line="395" w:lineRule="auto"/>
        <w:ind w:left="-75" w:right="360"/>
        <w:rPr>
          <w:vanish/>
          <w:color w:val="0000EE"/>
          <w:spacing w:val="0"/>
          <w:sz w:val="12"/>
          <w:lang w:val="en-US" w:eastAsia="en-US"/>
        </w:rPr>
      </w:pPr>
      <w:r>
        <w:rPr>
          <w:vanish/>
          <w:color w:val="0000EE"/>
          <w:spacing w:val="0"/>
          <w:sz w:val="12"/>
          <w:lang w:val="en-US" w:eastAsia="en-US"/>
        </w:rPr>
        <w:fldChar w:fldCharType="end"/>
      </w:r>
    </w:p>
    <w:p>
      <w:pPr>
        <w:pStyle w:val="div"/>
        <w:pBdr>
          <w:top w:val="none" w:sz="0" w:space="0" w:color="auto"/>
          <w:left w:val="none" w:sz="0" w:space="0" w:color="auto"/>
          <w:bottom w:val="none" w:sz="0" w:space="0" w:color="auto"/>
          <w:right w:val="none" w:sz="0" w:space="18" w:color="auto"/>
        </w:pBdr>
        <w:spacing w:before="480" w:after="0"/>
        <w:ind w:left="0" w:right="360"/>
        <w:rPr>
          <w:vanish/>
          <w:lang w:val="en-US" w:eastAsia="en-US"/>
        </w:rPr>
      </w:pPr>
      <w:r>
        <w:rPr>
          <w:rStyle w:val="sr-onlydata-v-4b2f605b"/>
          <w:b w:val="0"/>
          <w:bCs w:val="0"/>
          <w:i w:val="0"/>
          <w:iCs w:val="0"/>
          <w:vanish/>
          <w:lang w:val="en-US" w:eastAsia="en-US"/>
        </w:rPr>
        <w:t>Docs Version Switcher</w:t>
      </w:r>
    </w:p>
    <w:p>
      <w:pPr>
        <w:pStyle w:val="bannersitemadata-v-917fa164"/>
        <w:spacing w:before="0" w:after="360"/>
        <w:ind w:left="0" w:right="0"/>
        <w:rPr>
          <w:vanish/>
          <w:color w:val="0000EE"/>
          <w:lang w:val="en-US" w:eastAsia="en-US"/>
        </w:rPr>
      </w:pPr>
      <w:hyperlink r:id="rId14" w:tgtFrame="_blank" w:history="1"/>
    </w:p>
    <w:p>
      <w:pPr>
        <w:pStyle w:val="tm-rf-1tm-medium"/>
        <w:spacing w:before="0" w:after="0"/>
        <w:ind w:left="0" w:right="0"/>
        <w:rPr>
          <w:caps/>
          <w:vanish/>
          <w:spacing w:val="19"/>
          <w:lang w:val="en-US" w:eastAsia="en-US"/>
        </w:rPr>
      </w:pPr>
      <w:r>
        <w:rPr>
          <w:caps/>
          <w:vanish/>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some-initial-thoughts" w:history="1">
        <w:r>
          <w:rPr>
            <w:rStyle w:val="asidelinkhrefdata-v-917fa164"/>
            <w:b w:val="0"/>
            <w:bCs w:val="0"/>
            <w:i w:val="0"/>
            <w:iCs w:val="0"/>
            <w:vanish/>
            <w:color w:val="0000EE"/>
            <w:lang w:val="en-US" w:eastAsia="en-US"/>
          </w:rPr>
          <w:t>Some initial thoughts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code-needs" w:history="1">
        <w:r>
          <w:rPr>
            <w:rStyle w:val="asidelinkhrefdata-v-917fa164"/>
            <w:b w:val="0"/>
            <w:bCs w:val="0"/>
            <w:i w:val="0"/>
            <w:iCs w:val="0"/>
            <w:vanish/>
            <w:color w:val="0000EE"/>
            <w:lang w:val="en-US" w:eastAsia="en-US"/>
          </w:rPr>
          <w:t>Code needs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why-would-you-get-rid-of-stale-games" w:history="1">
        <w:r>
          <w:rPr>
            <w:rStyle w:val="asidelinkhrefdata-v-917fa164"/>
            <w:b w:val="0"/>
            <w:bCs w:val="0"/>
            <w:i w:val="0"/>
            <w:iCs w:val="0"/>
            <w:vanish/>
            <w:color w:val="0000EE"/>
            <w:lang w:val="en-US" w:eastAsia="en-US"/>
          </w:rPr>
          <w:t>Why would you get rid of stale games?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how-can-you-get-rid-of-expired-games" w:history="1">
        <w:r>
          <w:rPr>
            <w:rStyle w:val="asidelinkhrefdata-v-917fa164"/>
            <w:b w:val="0"/>
            <w:bCs w:val="0"/>
            <w:i w:val="0"/>
            <w:iCs w:val="0"/>
            <w:vanish/>
            <w:color w:val="0000EE"/>
            <w:lang w:val="en-US" w:eastAsia="en-US"/>
          </w:rPr>
          <w:t>How can you get rid of expired games?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new-information" w:history="1">
        <w:r>
          <w:rPr>
            <w:rStyle w:val="asidelinkhrefdata-v-917fa164"/>
            <w:b w:val="0"/>
            <w:bCs w:val="0"/>
            <w:i w:val="0"/>
            <w:iCs w:val="0"/>
            <w:vanish/>
            <w:color w:val="0000EE"/>
            <w:lang w:val="en-US" w:eastAsia="en-US"/>
          </w:rPr>
          <w:t>New information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fifo-management" w:history="1">
        <w:r>
          <w:rPr>
            <w:rStyle w:val="asidelinkhrefdata-v-917fa164"/>
            <w:b w:val="0"/>
            <w:bCs w:val="0"/>
            <w:i w:val="0"/>
            <w:iCs w:val="0"/>
            <w:vanish/>
            <w:color w:val="0000EE"/>
            <w:lang w:val="en-US" w:eastAsia="en-US"/>
          </w:rPr>
          <w:t>FIFO management</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fifo-integration" w:history="1">
        <w:r>
          <w:rPr>
            <w:rStyle w:val="asidelinkhrefdata-v-917fa164"/>
            <w:b w:val="0"/>
            <w:bCs w:val="0"/>
            <w:i w:val="0"/>
            <w:iCs w:val="0"/>
            <w:vanish/>
            <w:color w:val="0000EE"/>
            <w:lang w:val="en-US" w:eastAsia="en-US"/>
          </w:rPr>
          <w:t>FIFO Integration</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unit-tests" w:history="1">
        <w:r>
          <w:rPr>
            <w:rStyle w:val="asidelinkhrefdata-v-917fa164"/>
            <w:b w:val="0"/>
            <w:bCs w:val="0"/>
            <w:i w:val="0"/>
            <w:iCs w:val="0"/>
            <w:vanish/>
            <w:color w:val="0000EE"/>
            <w:lang w:val="en-US" w:eastAsia="en-US"/>
          </w:rPr>
          <w:t>Unit tests</w:t>
        </w:r>
      </w:hyperlink>
    </w:p>
    <w:p>
      <w:pPr>
        <w:pStyle w:val="asidelinkdata-v-917fa164"/>
        <w:pBdr>
          <w:top w:val="none" w:sz="0" w:space="4" w:color="auto"/>
          <w:left w:val="none" w:sz="0" w:space="0" w:color="auto"/>
          <w:bottom w:val="none" w:sz="0" w:space="4" w:color="auto"/>
          <w:right w:val="none" w:sz="0" w:space="0" w:color="auto"/>
        </w:pBdr>
        <w:spacing w:before="0" w:after="0"/>
        <w:ind w:left="0" w:right="0"/>
        <w:rPr>
          <w:vanish/>
          <w:sz w:val="21"/>
          <w:szCs w:val="21"/>
          <w:lang w:val="en-US" w:eastAsia="en-US"/>
        </w:rPr>
      </w:pPr>
      <w:hyperlink r:id="rId7" w:anchor="interact-via-the-cli" w:history="1">
        <w:r>
          <w:rPr>
            <w:rStyle w:val="asidelinkhrefdata-v-917fa164"/>
            <w:b w:val="0"/>
            <w:bCs w:val="0"/>
            <w:i w:val="0"/>
            <w:iCs w:val="0"/>
            <w:vanish/>
            <w:color w:val="0000EE"/>
            <w:lang w:val="en-US" w:eastAsia="en-US"/>
          </w:rPr>
          <w:t>Interact via the CLI</w:t>
        </w:r>
      </w:hyperlink>
    </w:p>
    <w:p>
      <w:pPr>
        <w:pStyle w:val="data-v-67808297h1nth-child1"/>
        <w:spacing w:before="0" w:after="0" w:line="840" w:lineRule="atLeast"/>
        <w:ind w:left="0" w:right="0"/>
        <w:outlineLvl w:val="0"/>
        <w:rPr>
          <w:b/>
          <w:bCs/>
          <w:spacing w:val="-12"/>
          <w:sz w:val="58"/>
          <w:szCs w:val="58"/>
          <w:lang w:val="en-US" w:eastAsia="en-US"/>
        </w:rPr>
      </w:pPr>
      <w:hyperlink r:id="rId7" w:anchor="put-your-games-in-order" w:history="1">
        <w:r>
          <w:rPr>
            <w:rStyle w:val="data-v-67808297aheader-anchor"/>
            <w:b w:val="0"/>
            <w:bCs w:val="0"/>
            <w:i w:val="0"/>
            <w:iCs w:val="0"/>
            <w:color w:val="0000EE"/>
            <w:spacing w:val="-12"/>
            <w:sz w:val="58"/>
            <w:szCs w:val="58"/>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b/>
          <w:bCs/>
          <w:spacing w:val="-12"/>
          <w:sz w:val="58"/>
          <w:szCs w:val="58"/>
          <w:lang w:val="en-US" w:eastAsia="en-US"/>
        </w:rPr>
        <w:t xml:space="preserve"> Put Your Games in Order</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58240" behindDoc="0" locked="0" layoutInCell="1" allowOverlap="0">
            <wp:simplePos x="0" y="0"/>
            <wp:positionH relativeFrom="column">
              <wp:align>left</wp:align>
            </wp:positionH>
            <wp:positionV relativeFrom="line">
              <wp:posOffset>0</wp:posOffset>
            </wp:positionV>
            <wp:extent cx="190500" cy="190500"/>
            <wp:wrapSquare wrapText="bothSides"/>
            <wp:docPr id="100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
                    <pic:cNvPicPr>
                      <a:picLocks noChangeAspect="1"/>
                    </pic:cNvPicPr>
                  </pic:nvPicPr>
                  <pic:blipFill>
                    <a:blip xmlns:r="http://schemas.openxmlformats.org/officeDocument/2006/relationships" r:embed="rId15">
                      <a:extLst>
                        <a:ext uri="{96DAC541-7B7A-43D3-8B79-37D633B846F1}">
                          <asvg:svgBlip xmlns:asvg="http://schemas.microsoft.com/office/drawing/2016/SVG/main" r:embed="rId16"/>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lang w:val="en-US" w:eastAsia="en-US"/>
        </w:rPr>
      </w:pPr>
      <w:r>
        <w:rPr>
          <w:lang w:val="en-US" w:eastAsia="en-US"/>
        </w:rPr>
        <w:t>Make sure you have everything you need before proceeding:</w:t>
      </w:r>
    </w:p>
    <w:p>
      <w:pPr>
        <w:pStyle w:val="data-v-67808297li"/>
        <w:numPr>
          <w:ilvl w:val="0"/>
          <w:numId w:val="1"/>
        </w:numPr>
        <w:spacing w:before="240" w:after="240" w:line="435" w:lineRule="atLeast"/>
        <w:ind w:left="840" w:right="360" w:hanging="210"/>
        <w:jc w:val="left"/>
        <w:rPr>
          <w:lang w:val="en-US" w:eastAsia="en-US"/>
        </w:rPr>
      </w:pPr>
      <w:r>
        <w:rPr>
          <w:lang w:val="en-US" w:eastAsia="en-US"/>
        </w:rPr>
        <w:t xml:space="preserve">You understand the concepts of </w:t>
      </w:r>
      <w:hyperlink r:id="rId17" w:history="1">
        <w:r>
          <w:rPr>
            <w:rStyle w:val="wrapperprerequisiteadata-v-8a444a42"/>
            <w:b w:val="0"/>
            <w:bCs w:val="0"/>
            <w:i w:val="0"/>
            <w:iCs w:val="0"/>
            <w:color w:val="0000EE"/>
            <w:u w:val="single" w:color="0000EE"/>
            <w:lang w:val="en-US" w:eastAsia="en-US"/>
          </w:rPr>
          <w:t>ABCI</w:t>
        </w:r>
      </w:hyperlink>
      <w:r>
        <w:rPr>
          <w:lang w:val="en-US" w:eastAsia="en-US"/>
        </w:rPr>
        <w:t xml:space="preserve">, </w:t>
      </w:r>
      <w:hyperlink r:id="rId18" w:history="1">
        <w:r>
          <w:rPr>
            <w:rStyle w:val="wrapperprerequisiteadata-v-8a444a42"/>
            <w:b w:val="0"/>
            <w:bCs w:val="0"/>
            <w:i w:val="0"/>
            <w:iCs w:val="0"/>
            <w:color w:val="0000EE"/>
            <w:u w:val="single" w:color="0000EE"/>
            <w:lang w:val="en-US" w:eastAsia="en-US"/>
          </w:rPr>
          <w:t>Protobuf</w:t>
        </w:r>
      </w:hyperlink>
      <w:r>
        <w:rPr>
          <w:lang w:val="en-US" w:eastAsia="en-US"/>
        </w:rPr>
        <w:t xml:space="preserve">, and of a </w:t>
      </w:r>
      <w:hyperlink r:id="rId19" w:tgtFrame="_blank" w:history="1">
        <w:r>
          <w:rPr>
            <w:rStyle w:val="wrapperprerequisiteadata-v-8a444a42"/>
            <w:b w:val="0"/>
            <w:bCs w:val="0"/>
            <w:i w:val="0"/>
            <w:iCs w:val="0"/>
            <w:color w:val="0000EE"/>
            <w:u w:val="single" w:color="0000EE"/>
            <w:lang w:val="en-US" w:eastAsia="en-US"/>
          </w:rPr>
          <w:t>doubly-linked list</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wrapperprerequisiteadata-v-8a444a42"/>
            <w:b w:val="0"/>
            <w:bCs w:val="0"/>
            <w:i w:val="0"/>
            <w:iCs w:val="0"/>
            <w:color w:val="0000EE"/>
            <w:sz w:val="18"/>
            <w:szCs w:val="18"/>
            <w:u w:val="single" w:color="0000EE"/>
            <w:lang w:val="en-US" w:eastAsia="en-US"/>
          </w:rPr>
          <w:t>↗</w:t>
        </w:r>
      </w:hyperlink>
      <w:r>
        <w:rPr>
          <w:lang w:val="en-US" w:eastAsia="en-US"/>
        </w:rPr>
        <w:t>.</w:t>
      </w:r>
    </w:p>
    <w:p>
      <w:pPr>
        <w:pStyle w:val="data-v-67808297li"/>
        <w:numPr>
          <w:ilvl w:val="0"/>
          <w:numId w:val="1"/>
        </w:numPr>
        <w:spacing w:after="240" w:line="435" w:lineRule="atLeast"/>
        <w:ind w:left="840" w:right="360" w:hanging="210"/>
        <w:jc w:val="left"/>
        <w:rPr>
          <w:lang w:val="en-US" w:eastAsia="en-US"/>
        </w:rPr>
      </w:pPr>
      <w:r>
        <w:rPr>
          <w:lang w:val="en-US" w:eastAsia="en-US"/>
        </w:rPr>
        <w:t>Go is installed.</w:t>
      </w:r>
    </w:p>
    <w:p>
      <w:pPr>
        <w:pStyle w:val="data-v-67808297li"/>
        <w:numPr>
          <w:ilvl w:val="0"/>
          <w:numId w:val="1"/>
        </w:numPr>
        <w:spacing w:after="360" w:line="435" w:lineRule="atLeast"/>
        <w:ind w:left="840" w:right="360" w:hanging="210"/>
        <w:jc w:val="left"/>
        <w:rPr>
          <w:lang w:val="en-US" w:eastAsia="en-US"/>
        </w:rPr>
      </w:pPr>
      <w:r>
        <w:rPr>
          <w:lang w:val="en-US" w:eastAsia="en-US"/>
        </w:rPr>
        <w:t xml:space="preserve">You have the checkers blockchain codebase with </w:t>
      </w:r>
      <w:r>
        <w:rPr>
          <w:rStyle w:val="data-v-67808297code"/>
          <w:rFonts w:ascii="Lucida Console" w:eastAsia="Lucida Console" w:hAnsi="Lucida Console" w:cs="Lucida Console"/>
          <w:b w:val="0"/>
          <w:bCs w:val="0"/>
          <w:i w:val="0"/>
          <w:iCs w:val="0"/>
          <w:lang w:val="en-US" w:eastAsia="en-US"/>
        </w:rPr>
        <w:t>Winner</w:t>
      </w:r>
      <w:r>
        <w:rPr>
          <w:lang w:val="en-US" w:eastAsia="en-US"/>
        </w:rPr>
        <w:t xml:space="preserve">, </w:t>
      </w:r>
      <w:r>
        <w:rPr>
          <w:rStyle w:val="data-v-67808297code"/>
          <w:rFonts w:ascii="Lucida Console" w:eastAsia="Lucida Console" w:hAnsi="Lucida Console" w:cs="Lucida Console"/>
          <w:b w:val="0"/>
          <w:bCs w:val="0"/>
          <w:i w:val="0"/>
          <w:iCs w:val="0"/>
          <w:lang w:val="en-US" w:eastAsia="en-US"/>
        </w:rPr>
        <w:t>GameDeadline</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MoveCount</w:t>
      </w:r>
      <w:r>
        <w:rPr>
          <w:lang w:val="en-US" w:eastAsia="en-US"/>
        </w:rPr>
        <w:t xml:space="preserve">. If not, follow the </w:t>
      </w:r>
      <w:hyperlink r:id="rId20" w:history="1">
        <w:r>
          <w:rPr>
            <w:rStyle w:val="wrapperprerequisiteadata-v-8a444a42"/>
            <w:b w:val="0"/>
            <w:bCs w:val="0"/>
            <w:i w:val="0"/>
            <w:iCs w:val="0"/>
            <w:color w:val="0000EE"/>
            <w:u w:val="single" w:color="0000EE"/>
            <w:lang w:val="en-US" w:eastAsia="en-US"/>
          </w:rPr>
          <w:t>previous steps</w:t>
        </w:r>
      </w:hyperlink>
      <w:r>
        <w:rPr>
          <w:lang w:val="en-US" w:eastAsia="en-US"/>
        </w:rPr>
        <w:t xml:space="preserve"> or check out </w:t>
      </w:r>
      <w:hyperlink r:id="rId21" w:tgtFrame="_blank" w:history="1">
        <w:r>
          <w:rPr>
            <w:rStyle w:val="wrapperprerequisiteadata-v-8a444a42"/>
            <w:b w:val="0"/>
            <w:bCs w:val="0"/>
            <w:i w:val="0"/>
            <w:iCs w:val="0"/>
            <w:color w:val="0000EE"/>
            <w:u w:val="single" w:color="0000EE"/>
            <w:lang w:val="en-US" w:eastAsia="en-US"/>
          </w:rPr>
          <w:t>the relevant version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wrapperprerequisiteadata-v-8a444a42"/>
            <w:b w:val="0"/>
            <w:bCs w:val="0"/>
            <w:i w:val="0"/>
            <w:iCs w:val="0"/>
            <w:color w:val="0000EE"/>
            <w:sz w:val="18"/>
            <w:szCs w:val="18"/>
            <w:u w:val="single" w:color="0000EE"/>
            <w:lang w:val="en-US" w:eastAsia="en-US"/>
          </w:rPr>
          <w:t>↗</w:t>
        </w:r>
      </w:hyperlink>
      <w:r>
        <w:rPr>
          <w:lang w:val="en-US" w:eastAsia="en-US"/>
        </w:rPr>
        <w:t>.</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59264" behindDoc="0" locked="0" layoutInCell="1" allowOverlap="0">
            <wp:simplePos x="0" y="0"/>
            <wp:positionH relativeFrom="column">
              <wp:align>left</wp:align>
            </wp:positionH>
            <wp:positionV relativeFrom="line">
              <wp:posOffset>0</wp:posOffset>
            </wp:positionV>
            <wp:extent cx="190500" cy="190500"/>
            <wp:wrapSquare wrapText="bothSides"/>
            <wp:docPr id="10002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
                    <pic:cNvPicPr>
                      <a:picLocks noChangeAspect="1"/>
                    </pic:cNvPicPr>
                  </pic:nvPicPr>
                  <pic:blipFill>
                    <a:blip xmlns:r="http://schemas.openxmlformats.org/officeDocument/2006/relationships" r:embed="rId22">
                      <a:extLst>
                        <a:ext uri="{96DAC541-7B7A-43D3-8B79-37D633B846F1}">
                          <asvg:svgBlip xmlns:asvg="http://schemas.microsoft.com/office/drawing/2016/SVG/main" r:embed="rId23"/>
                        </a:ext>
                      </a:extLst>
                    </a:blip>
                    <a:stretch>
                      <a:fillRect/>
                    </a:stretch>
                  </pic:blipFill>
                  <pic:spPr>
                    <a:xfrm>
                      <a:off x="0" y="0"/>
                      <a:ext cx="190500" cy="190500"/>
                    </a:xfrm>
                    <a:prstGeom prst="rect">
                      <a:avLst/>
                    </a:prstGeom>
                  </pic:spPr>
                </pic:pic>
              </a:graphicData>
            </a:graphic>
          </wp:anchor>
        </w:drawing>
      </w:r>
    </w:p>
    <w:p>
      <w:pPr>
        <w:pStyle w:val="contentpdata-v-8a444a42"/>
        <w:spacing w:before="0" w:after="0" w:line="435" w:lineRule="atLeast"/>
        <w:ind w:left="360" w:right="360"/>
        <w:rPr>
          <w:color w:val="E3E3E3"/>
          <w:lang w:val="en-US" w:eastAsia="en-US"/>
        </w:rPr>
      </w:pPr>
      <w:r>
        <w:rPr>
          <w:color w:val="E3E3E3"/>
          <w:lang w:val="en-US" w:eastAsia="en-US"/>
        </w:rPr>
        <w:t>In this section, you will deal with:</w:t>
      </w:r>
    </w:p>
    <w:p>
      <w:pPr>
        <w:pStyle w:val="data-v-67808297li"/>
        <w:numPr>
          <w:ilvl w:val="0"/>
          <w:numId w:val="2"/>
        </w:numPr>
        <w:spacing w:before="240" w:after="240" w:line="435" w:lineRule="atLeast"/>
        <w:ind w:left="840" w:right="360" w:hanging="210"/>
        <w:jc w:val="left"/>
        <w:rPr>
          <w:color w:val="E3E3E3"/>
          <w:lang w:val="en-US" w:eastAsia="en-US"/>
        </w:rPr>
      </w:pPr>
      <w:r>
        <w:rPr>
          <w:color w:val="E3E3E3"/>
          <w:lang w:val="en-US" w:eastAsia="en-US"/>
        </w:rPr>
        <w:t>A FIFO data structure</w:t>
      </w:r>
    </w:p>
    <w:p>
      <w:pPr>
        <w:pStyle w:val="data-v-67808297li"/>
        <w:numPr>
          <w:ilvl w:val="0"/>
          <w:numId w:val="2"/>
        </w:numPr>
        <w:spacing w:after="360" w:line="435" w:lineRule="atLeast"/>
        <w:ind w:left="840" w:right="360" w:hanging="210"/>
        <w:jc w:val="left"/>
        <w:rPr>
          <w:color w:val="E3E3E3"/>
          <w:lang w:val="en-US" w:eastAsia="en-US"/>
        </w:rPr>
      </w:pPr>
      <w:r>
        <w:rPr>
          <w:color w:val="E3E3E3"/>
          <w:lang w:val="en-US" w:eastAsia="en-US"/>
        </w:rPr>
        <w:t>FIFO unit tests</w:t>
      </w:r>
    </w:p>
    <w:p>
      <w:pPr>
        <w:pStyle w:val="contentpdata-v-8a444a42"/>
        <w:spacing w:before="0" w:after="0" w:line="435" w:lineRule="atLeast"/>
        <w:ind w:left="360" w:right="360"/>
        <w:rPr>
          <w:color w:val="E3E3E3"/>
          <w:lang w:val="en-US" w:eastAsia="en-US"/>
        </w:rPr>
      </w:pPr>
      <w:r>
        <w:rPr>
          <w:color w:val="E3E3E3"/>
          <w:lang w:val="en-US" w:eastAsia="en-US"/>
        </w:rPr>
        <w:t>You will learn:</w:t>
      </w:r>
    </w:p>
    <w:p>
      <w:pPr>
        <w:pStyle w:val="data-v-67808297li"/>
        <w:numPr>
          <w:ilvl w:val="0"/>
          <w:numId w:val="3"/>
        </w:numPr>
        <w:spacing w:before="240" w:after="360" w:line="435" w:lineRule="atLeast"/>
        <w:ind w:left="840" w:right="360" w:hanging="210"/>
        <w:jc w:val="left"/>
        <w:rPr>
          <w:color w:val="E3E3E3"/>
          <w:lang w:val="en-US" w:eastAsia="en-US"/>
        </w:rPr>
      </w:pPr>
      <w:r>
        <w:rPr>
          <w:color w:val="E3E3E3"/>
          <w:lang w:val="en-US" w:eastAsia="en-US"/>
        </w:rPr>
        <w:t>Modularity and data organization styles</w:t>
      </w:r>
    </w:p>
    <w:p>
      <w:pPr>
        <w:pStyle w:val="data-v-67808297p"/>
        <w:spacing w:before="240" w:after="240"/>
        <w:ind w:left="0" w:right="0"/>
        <w:rPr>
          <w:lang w:val="en-US" w:eastAsia="en-US"/>
        </w:rPr>
      </w:pPr>
      <w:r>
        <w:rPr>
          <w:lang w:val="en-US" w:eastAsia="en-US"/>
        </w:rPr>
        <w:t xml:space="preserve">In previous steps, you added the </w:t>
      </w:r>
      <w:hyperlink r:id="rId24" w:history="1">
        <w:r>
          <w:rPr>
            <w:rStyle w:val="data-v-67808297pa"/>
            <w:b w:val="0"/>
            <w:bCs w:val="0"/>
            <w:i w:val="0"/>
            <w:iCs w:val="0"/>
            <w:color w:val="0000EE"/>
            <w:u w:val="single" w:color="0000EE"/>
            <w:lang w:val="en-US" w:eastAsia="en-US"/>
          </w:rPr>
          <w:t>game winner</w:t>
        </w:r>
      </w:hyperlink>
      <w:r>
        <w:rPr>
          <w:lang w:val="en-US" w:eastAsia="en-US"/>
        </w:rPr>
        <w:t xml:space="preserve">, the </w:t>
      </w:r>
      <w:hyperlink r:id="rId25" w:history="1">
        <w:r>
          <w:rPr>
            <w:rStyle w:val="data-v-67808297pa"/>
            <w:b w:val="0"/>
            <w:bCs w:val="0"/>
            <w:i w:val="0"/>
            <w:iCs w:val="0"/>
            <w:color w:val="0000EE"/>
            <w:u w:val="single" w:color="0000EE"/>
            <w:lang w:val="en-US" w:eastAsia="en-US"/>
          </w:rPr>
          <w:t>game deadline</w:t>
        </w:r>
      </w:hyperlink>
      <w:r>
        <w:rPr>
          <w:lang w:val="en-US" w:eastAsia="en-US"/>
        </w:rPr>
        <w:t xml:space="preserve">, and the </w:t>
      </w:r>
      <w:hyperlink r:id="rId20" w:history="1">
        <w:r>
          <w:rPr>
            <w:rStyle w:val="data-v-67808297pa"/>
            <w:b w:val="0"/>
            <w:bCs w:val="0"/>
            <w:i w:val="0"/>
            <w:iCs w:val="0"/>
            <w:color w:val="0000EE"/>
            <w:u w:val="single" w:color="0000EE"/>
            <w:lang w:val="en-US" w:eastAsia="en-US"/>
          </w:rPr>
          <w:t>move count</w:t>
        </w:r>
      </w:hyperlink>
      <w:r>
        <w:rPr>
          <w:lang w:val="en-US" w:eastAsia="en-US"/>
        </w:rPr>
        <w:t>. These are fields that can help you determine whether a given game is stale or not.</w:t>
      </w:r>
    </w:p>
    <w:p>
      <w:pPr>
        <w:pStyle w:val="data-v-67808297p"/>
        <w:spacing w:before="240" w:after="240"/>
        <w:ind w:left="0" w:right="0"/>
        <w:rPr>
          <w:lang w:val="en-US" w:eastAsia="en-US"/>
        </w:rPr>
      </w:pPr>
      <w:r>
        <w:rPr>
          <w:lang w:val="en-US" w:eastAsia="en-US"/>
        </w:rPr>
        <w:t>Specifically:</w:t>
      </w:r>
    </w:p>
    <w:p>
      <w:pPr>
        <w:pStyle w:val="data-v-67808297li"/>
        <w:numPr>
          <w:ilvl w:val="0"/>
          <w:numId w:val="4"/>
        </w:numPr>
        <w:spacing w:before="240" w:after="240" w:line="435" w:lineRule="atLeast"/>
        <w:ind w:left="480" w:right="0" w:hanging="210"/>
        <w:jc w:val="left"/>
        <w:rPr>
          <w:lang w:val="en-US" w:eastAsia="en-US"/>
        </w:rPr>
      </w:pPr>
      <w:r>
        <w:rPr>
          <w:lang w:val="en-US" w:eastAsia="en-US"/>
        </w:rPr>
        <w:t>If the game has a winner, then it is not considered stale.</w:t>
      </w:r>
    </w:p>
    <w:p>
      <w:pPr>
        <w:pStyle w:val="data-v-67808297li"/>
        <w:numPr>
          <w:ilvl w:val="0"/>
          <w:numId w:val="4"/>
        </w:numPr>
        <w:spacing w:after="240" w:line="435" w:lineRule="atLeast"/>
        <w:ind w:left="480" w:right="0" w:hanging="210"/>
        <w:jc w:val="left"/>
        <w:rPr>
          <w:lang w:val="en-US" w:eastAsia="en-US"/>
        </w:rPr>
      </w:pPr>
      <w:r>
        <w:rPr>
          <w:lang w:val="en-US" w:eastAsia="en-US"/>
        </w:rPr>
        <w:t>If the game's deadline is in the future, then it is not stale.</w:t>
      </w:r>
    </w:p>
    <w:p>
      <w:pPr>
        <w:pStyle w:val="data-v-67808297li"/>
        <w:numPr>
          <w:ilvl w:val="0"/>
          <w:numId w:val="4"/>
        </w:numPr>
        <w:spacing w:after="240" w:line="435" w:lineRule="atLeast"/>
        <w:ind w:left="480" w:right="0" w:hanging="210"/>
        <w:jc w:val="left"/>
        <w:rPr>
          <w:lang w:val="en-US" w:eastAsia="en-US"/>
        </w:rPr>
      </w:pPr>
      <w:r>
        <w:rPr>
          <w:lang w:val="en-US" w:eastAsia="en-US"/>
        </w:rPr>
        <w:t>If the game's count is 0 or 1 then it should be deleted when stale.</w:t>
      </w:r>
    </w:p>
    <w:p>
      <w:pPr>
        <w:pStyle w:val="data-v-67808297li"/>
        <w:numPr>
          <w:ilvl w:val="0"/>
          <w:numId w:val="4"/>
        </w:numPr>
        <w:spacing w:after="360" w:line="435" w:lineRule="atLeast"/>
        <w:ind w:left="480" w:right="0" w:hanging="210"/>
        <w:jc w:val="left"/>
        <w:rPr>
          <w:lang w:val="en-US" w:eastAsia="en-US"/>
        </w:rPr>
      </w:pPr>
      <w:r>
        <w:rPr>
          <w:lang w:val="en-US" w:eastAsia="en-US"/>
        </w:rPr>
        <w:t>If the game's count is 2 or more, then it should be forfeited when stale.</w:t>
      </w:r>
    </w:p>
    <w:p>
      <w:pPr>
        <w:pStyle w:val="data-v-67808297h2"/>
        <w:spacing w:before="900" w:after="300"/>
        <w:ind w:left="0" w:right="0"/>
        <w:outlineLvl w:val="1"/>
        <w:rPr>
          <w:b/>
          <w:bCs/>
          <w:spacing w:val="-4"/>
          <w:sz w:val="43"/>
          <w:szCs w:val="43"/>
          <w:lang w:val="en-US" w:eastAsia="en-US"/>
        </w:rPr>
      </w:pPr>
      <w:hyperlink r:id="rId7" w:anchor="some-initial-though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Some initial thoughts</w:t>
      </w:r>
    </w:p>
    <w:p>
      <w:pPr>
        <w:pStyle w:val="data-v-67808297p"/>
        <w:spacing w:before="240" w:after="240"/>
        <w:ind w:left="0" w:right="0"/>
        <w:rPr>
          <w:lang w:val="en-US" w:eastAsia="en-US"/>
        </w:rPr>
      </w:pPr>
      <w:r>
        <w:rPr>
          <w:lang w:val="en-US" w:eastAsia="en-US"/>
        </w:rPr>
        <w:t xml:space="preserve">The key difficulty is to get the list of games that satisfy the </w:t>
      </w:r>
      <w:r>
        <w:rPr>
          <w:rStyle w:val="data-v-67808297em"/>
          <w:b w:val="0"/>
          <w:bCs w:val="0"/>
          <w:i/>
          <w:iCs/>
          <w:lang w:val="en-US" w:eastAsia="en-US"/>
        </w:rPr>
        <w:t>staleness</w:t>
      </w:r>
      <w:r>
        <w:rPr>
          <w:lang w:val="en-US" w:eastAsia="en-US"/>
        </w:rPr>
        <w:t xml:space="preserve"> criteria without grinding your blockchain to a halt with an </w:t>
      </w:r>
      <w:r>
        <w:rPr>
          <w:rStyle w:val="data-v-67808297em"/>
          <w:b w:val="0"/>
          <w:bCs w:val="0"/>
          <w:i/>
          <w:iCs/>
          <w:lang w:val="en-US" w:eastAsia="en-US"/>
        </w:rPr>
        <w:t>O(n)</w:t>
      </w:r>
      <w:r>
        <w:rPr>
          <w:lang w:val="en-US" w:eastAsia="en-US"/>
        </w:rPr>
        <w:t xml:space="preserve"> call, where </w:t>
      </w:r>
      <w:r>
        <w:rPr>
          <w:rStyle w:val="data-v-67808297em"/>
          <w:b w:val="0"/>
          <w:bCs w:val="0"/>
          <w:i/>
          <w:iCs/>
          <w:lang w:val="en-US" w:eastAsia="en-US"/>
        </w:rPr>
        <w:t>n</w:t>
      </w:r>
      <w:r>
        <w:rPr>
          <w:lang w:val="en-US" w:eastAsia="en-US"/>
        </w:rPr>
        <w:t xml:space="preserve"> is the total number of games in storage.</w:t>
      </w:r>
    </w:p>
    <w:p>
      <w:pPr>
        <w:pStyle w:val="data-v-67808297p"/>
        <w:spacing w:before="240" w:after="240"/>
        <w:ind w:left="0" w:right="0"/>
        <w:rPr>
          <w:lang w:val="en-US" w:eastAsia="en-US"/>
        </w:rPr>
      </w:pPr>
      <w:r>
        <w:rPr>
          <w:lang w:val="en-US" w:eastAsia="en-US"/>
        </w:rPr>
        <w:t xml:space="preserve">A solution is to introduce a new data structure that will let you find one stale game in </w:t>
      </w:r>
      <w:r>
        <w:rPr>
          <w:rStyle w:val="data-v-67808297em"/>
          <w:b w:val="0"/>
          <w:bCs w:val="0"/>
          <w:i/>
          <w:iCs/>
          <w:lang w:val="en-US" w:eastAsia="en-US"/>
        </w:rPr>
        <w:t>O(1)</w:t>
      </w:r>
      <w:r>
        <w:rPr>
          <w:lang w:val="en-US" w:eastAsia="en-US"/>
        </w:rPr>
        <w:t xml:space="preserve">, and access all </w:t>
      </w:r>
      <w:r>
        <w:rPr>
          <w:rStyle w:val="data-v-67808297em"/>
          <w:b w:val="0"/>
          <w:bCs w:val="0"/>
          <w:i/>
          <w:iCs/>
          <w:lang w:val="en-US" w:eastAsia="en-US"/>
        </w:rPr>
        <w:t>k</w:t>
      </w:r>
      <w:r>
        <w:rPr>
          <w:lang w:val="en-US" w:eastAsia="en-US"/>
        </w:rPr>
        <w:t xml:space="preserve"> stale games in </w:t>
      </w:r>
      <w:r>
        <w:rPr>
          <w:rStyle w:val="data-v-67808297em"/>
          <w:b w:val="0"/>
          <w:bCs w:val="0"/>
          <w:i/>
          <w:iCs/>
          <w:lang w:val="en-US" w:eastAsia="en-US"/>
        </w:rPr>
        <w:t>O(k)</w:t>
      </w:r>
      <w:r>
        <w:rPr>
          <w:lang w:val="en-US" w:eastAsia="en-US"/>
        </w:rPr>
        <w:t>.</w:t>
      </w:r>
    </w:p>
    <w:p>
      <w:pPr>
        <w:pStyle w:val="data-v-67808297p"/>
        <w:spacing w:before="240" w:after="240"/>
        <w:ind w:left="0" w:right="0"/>
        <w:rPr>
          <w:lang w:val="en-US" w:eastAsia="en-US"/>
        </w:rPr>
      </w:pPr>
      <w:r>
        <w:rPr>
          <w:lang w:val="en-US" w:eastAsia="en-US"/>
        </w:rPr>
        <w:t>There are some initial thoughts and code needs to keep in mind during the next sections to be able to implement forfeits in the end.</w:t>
      </w:r>
    </w:p>
    <w:p>
      <w:pPr>
        <w:pStyle w:val="data-v-67808297p"/>
        <w:spacing w:before="240" w:after="240"/>
        <w:ind w:left="0" w:right="0"/>
        <w:rPr>
          <w:lang w:val="en-US" w:eastAsia="en-US"/>
        </w:rPr>
      </w:pPr>
      <w:r>
        <w:rPr>
          <w:lang w:val="en-US" w:eastAsia="en-US"/>
        </w:rPr>
        <w:t>Before you begin touching your code, ask:</w:t>
      </w:r>
    </w:p>
    <w:p>
      <w:pPr>
        <w:pStyle w:val="data-v-67808297li"/>
        <w:numPr>
          <w:ilvl w:val="0"/>
          <w:numId w:val="5"/>
        </w:numPr>
        <w:spacing w:before="240" w:after="240" w:line="435" w:lineRule="atLeast"/>
        <w:ind w:left="480" w:right="0" w:hanging="210"/>
        <w:jc w:val="left"/>
        <w:rPr>
          <w:lang w:val="en-US" w:eastAsia="en-US"/>
        </w:rPr>
      </w:pPr>
      <w:r>
        <w:rPr>
          <w:lang w:val="en-US" w:eastAsia="en-US"/>
        </w:rPr>
        <w:t>What conditions have to be satisfied for a game to be considered stale and the blockchain to act? There are some pointers in the first paragraph.</w:t>
      </w:r>
    </w:p>
    <w:p>
      <w:pPr>
        <w:pStyle w:val="data-v-67808297li"/>
        <w:numPr>
          <w:ilvl w:val="0"/>
          <w:numId w:val="5"/>
        </w:numPr>
        <w:spacing w:after="240" w:line="435" w:lineRule="atLeast"/>
        <w:ind w:left="480" w:right="0" w:hanging="210"/>
        <w:jc w:val="left"/>
        <w:rPr>
          <w:lang w:val="en-US" w:eastAsia="en-US"/>
        </w:rPr>
      </w:pPr>
      <w:r>
        <w:rPr>
          <w:lang w:val="en-US" w:eastAsia="en-US"/>
        </w:rPr>
        <w:t xml:space="preserve">How would you get rid of stale games as part of the protocol, that is </w:t>
      </w:r>
      <w:r>
        <w:rPr>
          <w:rStyle w:val="data-v-67808297em"/>
          <w:b w:val="0"/>
          <w:bCs w:val="0"/>
          <w:i/>
          <w:iCs/>
          <w:lang w:val="en-US" w:eastAsia="en-US"/>
        </w:rPr>
        <w:t>without user inputs</w:t>
      </w:r>
      <w:r>
        <w:rPr>
          <w:lang w:val="en-US" w:eastAsia="en-US"/>
        </w:rPr>
        <w:t>?</w:t>
      </w:r>
    </w:p>
    <w:p>
      <w:pPr>
        <w:pStyle w:val="data-v-67808297li"/>
        <w:numPr>
          <w:ilvl w:val="0"/>
          <w:numId w:val="5"/>
        </w:numPr>
        <w:spacing w:after="240" w:line="435" w:lineRule="atLeast"/>
        <w:ind w:left="480" w:right="0" w:hanging="210"/>
        <w:jc w:val="left"/>
        <w:rPr>
          <w:lang w:val="en-US" w:eastAsia="en-US"/>
        </w:rPr>
      </w:pPr>
      <w:r>
        <w:rPr>
          <w:lang w:val="en-US" w:eastAsia="en-US"/>
        </w:rPr>
        <w:t>How do you optimize performance and data structures so that a few stale games do not cause your blockchain to grind to a halt?</w:t>
      </w:r>
    </w:p>
    <w:p>
      <w:pPr>
        <w:pStyle w:val="data-v-67808297li"/>
        <w:numPr>
          <w:ilvl w:val="0"/>
          <w:numId w:val="5"/>
        </w:numPr>
        <w:spacing w:after="240" w:line="435" w:lineRule="atLeast"/>
        <w:ind w:left="480" w:right="0" w:hanging="210"/>
        <w:jc w:val="left"/>
        <w:rPr>
          <w:lang w:val="en-US" w:eastAsia="en-US"/>
        </w:rPr>
      </w:pPr>
      <w:r>
        <w:rPr>
          <w:lang w:val="en-US" w:eastAsia="en-US"/>
        </w:rPr>
        <w:t>How can you be sure that your blockchain is safe from attacks?</w:t>
      </w:r>
    </w:p>
    <w:p>
      <w:pPr>
        <w:pStyle w:val="data-v-67808297li"/>
        <w:numPr>
          <w:ilvl w:val="0"/>
          <w:numId w:val="5"/>
        </w:numPr>
        <w:spacing w:after="240" w:line="435" w:lineRule="atLeast"/>
        <w:ind w:left="480" w:right="0" w:hanging="210"/>
        <w:jc w:val="left"/>
        <w:rPr>
          <w:lang w:val="en-US" w:eastAsia="en-US"/>
        </w:rPr>
      </w:pPr>
      <w:r>
        <w:rPr>
          <w:lang w:val="en-US" w:eastAsia="en-US"/>
        </w:rPr>
        <w:t>How do you make your changes compatible with future plans for wagers?</w:t>
      </w:r>
    </w:p>
    <w:p>
      <w:pPr>
        <w:pStyle w:val="data-v-67808297li"/>
        <w:numPr>
          <w:ilvl w:val="0"/>
          <w:numId w:val="5"/>
        </w:numPr>
        <w:spacing w:after="240" w:line="435" w:lineRule="atLeast"/>
        <w:ind w:left="480" w:right="0" w:hanging="210"/>
        <w:jc w:val="left"/>
        <w:rPr>
          <w:lang w:val="en-US" w:eastAsia="en-US"/>
        </w:rPr>
      </w:pPr>
      <w:r>
        <w:rPr>
          <w:lang w:val="en-US" w:eastAsia="en-US"/>
        </w:rPr>
        <w:t>Are there errors to report back?</w:t>
      </w:r>
    </w:p>
    <w:p>
      <w:pPr>
        <w:pStyle w:val="data-v-67808297li"/>
        <w:numPr>
          <w:ilvl w:val="0"/>
          <w:numId w:val="5"/>
        </w:numPr>
        <w:spacing w:after="360" w:line="435" w:lineRule="atLeast"/>
        <w:ind w:left="480" w:right="0" w:hanging="210"/>
        <w:jc w:val="left"/>
        <w:rPr>
          <w:lang w:val="en-US" w:eastAsia="en-US"/>
        </w:rPr>
      </w:pPr>
      <w:r>
        <w:rPr>
          <w:lang w:val="en-US" w:eastAsia="en-US"/>
        </w:rPr>
        <w:t>What event should you emit?</w:t>
      </w:r>
    </w:p>
    <w:p>
      <w:pPr>
        <w:pStyle w:val="data-v-67808297h2"/>
        <w:spacing w:before="900" w:after="300"/>
        <w:ind w:left="0" w:right="0"/>
        <w:outlineLvl w:val="1"/>
        <w:rPr>
          <w:b/>
          <w:bCs/>
          <w:spacing w:val="-4"/>
          <w:sz w:val="43"/>
          <w:szCs w:val="43"/>
          <w:lang w:val="en-US" w:eastAsia="en-US"/>
        </w:rPr>
      </w:pPr>
      <w:hyperlink r:id="rId7" w:anchor="code-need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Code needs</w:t>
      </w:r>
    </w:p>
    <w:p>
      <w:pPr>
        <w:pStyle w:val="data-v-67808297p"/>
        <w:spacing w:before="240" w:after="240"/>
        <w:ind w:left="0" w:right="0"/>
        <w:rPr>
          <w:lang w:val="en-US" w:eastAsia="en-US"/>
        </w:rPr>
      </w:pPr>
      <w:r>
        <w:rPr>
          <w:lang w:val="en-US" w:eastAsia="en-US"/>
        </w:rPr>
        <w:t>Now, think about what possible code changes and additions you should consider:</w:t>
      </w:r>
    </w:p>
    <w:p>
      <w:pPr>
        <w:pStyle w:val="data-v-67808297li"/>
        <w:numPr>
          <w:ilvl w:val="0"/>
          <w:numId w:val="6"/>
        </w:numPr>
        <w:spacing w:before="240" w:after="240" w:line="435" w:lineRule="atLeast"/>
        <w:ind w:left="480" w:right="0" w:hanging="210"/>
        <w:jc w:val="left"/>
        <w:rPr>
          <w:lang w:val="en-US" w:eastAsia="en-US"/>
        </w:rPr>
      </w:pPr>
      <w:r>
        <w:rPr>
          <w:lang w:val="en-US" w:eastAsia="en-US"/>
        </w:rPr>
        <w:t>What Ignite CLI commands, if any, will assist you?</w:t>
      </w:r>
    </w:p>
    <w:p>
      <w:pPr>
        <w:pStyle w:val="data-v-67808297li"/>
        <w:numPr>
          <w:ilvl w:val="0"/>
          <w:numId w:val="6"/>
        </w:numPr>
        <w:spacing w:after="240" w:line="435" w:lineRule="atLeast"/>
        <w:ind w:left="480" w:right="0" w:hanging="210"/>
        <w:jc w:val="left"/>
        <w:rPr>
          <w:lang w:val="en-US" w:eastAsia="en-US"/>
        </w:rPr>
      </w:pPr>
      <w:r>
        <w:rPr>
          <w:lang w:val="en-US" w:eastAsia="en-US"/>
        </w:rPr>
        <w:t>How do you adjust what Ignite CLI created for you?</w:t>
      </w:r>
    </w:p>
    <w:p>
      <w:pPr>
        <w:pStyle w:val="data-v-67808297li"/>
        <w:numPr>
          <w:ilvl w:val="0"/>
          <w:numId w:val="6"/>
        </w:numPr>
        <w:spacing w:after="240" w:line="435" w:lineRule="atLeast"/>
        <w:ind w:left="480" w:right="0" w:hanging="210"/>
        <w:jc w:val="left"/>
        <w:rPr>
          <w:lang w:val="en-US" w:eastAsia="en-US"/>
        </w:rPr>
      </w:pPr>
      <w:r>
        <w:rPr>
          <w:lang w:val="en-US" w:eastAsia="en-US"/>
        </w:rPr>
        <w:t>How would you unit-test these new elements?</w:t>
      </w:r>
    </w:p>
    <w:p>
      <w:pPr>
        <w:pStyle w:val="data-v-67808297li"/>
        <w:numPr>
          <w:ilvl w:val="0"/>
          <w:numId w:val="6"/>
        </w:numPr>
        <w:spacing w:after="360" w:line="435" w:lineRule="atLeast"/>
        <w:ind w:left="480" w:right="0" w:hanging="210"/>
        <w:jc w:val="left"/>
        <w:rPr>
          <w:lang w:val="en-US" w:eastAsia="en-US"/>
        </w:rPr>
      </w:pPr>
      <w:r>
        <w:rPr>
          <w:lang w:val="en-US" w:eastAsia="en-US"/>
        </w:rPr>
        <w:t>How would you use Ignite CLI to locally run a one-node blockchain and interact with it via the CLI to see what you get?</w:t>
      </w:r>
    </w:p>
    <w:p>
      <w:pPr>
        <w:pStyle w:val="data-v-67808297p"/>
        <w:spacing w:before="240" w:after="240"/>
        <w:ind w:left="0" w:right="0"/>
        <w:rPr>
          <w:lang w:val="en-US" w:eastAsia="en-US"/>
        </w:rPr>
      </w:pPr>
      <w:r>
        <w:rPr>
          <w:lang w:val="en-US" w:eastAsia="en-US"/>
        </w:rPr>
        <w:t>For now, do not bother yet with future ideas like wager handling.</w:t>
      </w:r>
    </w:p>
    <w:p>
      <w:pPr>
        <w:pStyle w:val="data-v-67808297h2"/>
        <w:spacing w:before="900" w:after="300"/>
        <w:ind w:left="0" w:right="0"/>
        <w:outlineLvl w:val="1"/>
        <w:rPr>
          <w:b/>
          <w:bCs/>
          <w:spacing w:val="-4"/>
          <w:sz w:val="43"/>
          <w:szCs w:val="43"/>
          <w:lang w:val="en-US" w:eastAsia="en-US"/>
        </w:rPr>
      </w:pPr>
      <w:hyperlink r:id="rId7" w:anchor="why-would-you-get-rid-of-stale-game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Why would you get rid of stale games?</w:t>
      </w:r>
    </w:p>
    <w:p>
      <w:pPr>
        <w:pStyle w:val="data-v-67808297p"/>
        <w:spacing w:before="240" w:after="240"/>
        <w:ind w:left="0" w:right="0"/>
        <w:rPr>
          <w:lang w:val="en-US" w:eastAsia="en-US"/>
        </w:rPr>
      </w:pPr>
      <w:r>
        <w:rPr>
          <w:lang w:val="en-US" w:eastAsia="en-US"/>
        </w:rPr>
        <w:t xml:space="preserve">There is only one way for a game to advance through its lifecycle until resolution, win or draw: to </w:t>
      </w:r>
      <w:r>
        <w:rPr>
          <w:rStyle w:val="data-v-67808297em"/>
          <w:b w:val="0"/>
          <w:bCs w:val="0"/>
          <w:i/>
          <w:iCs/>
          <w:lang w:val="en-US" w:eastAsia="en-US"/>
        </w:rPr>
        <w:t>play</w:t>
      </w:r>
      <w:r>
        <w:rPr>
          <w:lang w:val="en-US" w:eastAsia="en-US"/>
        </w:rPr>
        <w:t xml:space="preserve"> it.</w:t>
      </w:r>
    </w:p>
    <w:p>
      <w:pPr>
        <w:pStyle w:val="data-v-67808297p"/>
        <w:spacing w:before="240" w:after="240"/>
        <w:ind w:left="0" w:right="0"/>
        <w:rPr>
          <w:lang w:val="en-US" w:eastAsia="en-US"/>
        </w:rPr>
      </w:pPr>
      <w:r>
        <w:rPr>
          <w:lang w:val="en-US" w:eastAsia="en-US"/>
        </w:rPr>
        <w:t>Game inactivity could become a factor. What if a player never shows up again? Should a game remain in limbo forever?</w:t>
      </w:r>
    </w:p>
    <w:p>
      <w:pPr>
        <w:pStyle w:val="data-v-67808297p"/>
        <w:spacing w:before="240" w:after="240"/>
        <w:ind w:left="0" w:right="0"/>
        <w:rPr>
          <w:lang w:val="en-US" w:eastAsia="en-US"/>
        </w:rPr>
      </w:pPr>
      <w:r>
        <w:rPr>
          <w:lang w:val="en-US" w:eastAsia="en-US"/>
        </w:rPr>
        <w:t xml:space="preserve">Eventually you want to let players wager on the outcome of games, so you do not want games remaining in limbo if they have </w:t>
      </w:r>
      <w:r>
        <w:rPr>
          <w:rStyle w:val="data-v-67808297em"/>
          <w:b w:val="0"/>
          <w:bCs w:val="0"/>
          <w:i/>
          <w:iCs/>
          <w:lang w:val="en-US" w:eastAsia="en-US"/>
        </w:rPr>
        <w:t>value</w:t>
      </w:r>
      <w:r>
        <w:rPr>
          <w:lang w:val="en-US" w:eastAsia="en-US"/>
        </w:rPr>
        <w:t xml:space="preserve"> assigned. For this reason, you need a way for games to be forcibly resolved if one player stops responding.</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0288" behindDoc="0" locked="0" layoutInCell="1" allowOverlap="0">
            <wp:simplePos x="0" y="0"/>
            <wp:positionH relativeFrom="column">
              <wp:align>left</wp:align>
            </wp:positionH>
            <wp:positionV relativeFrom="line">
              <wp:posOffset>0</wp:posOffset>
            </wp:positionV>
            <wp:extent cx="190500" cy="190500"/>
            <wp:wrapSquare wrapText="bothSides"/>
            <wp:docPr id="10002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
                    <pic:cNvPicPr>
                      <a:picLocks noChangeAspect="1"/>
                    </pic:cNvPicPr>
                  </pic:nvPicPr>
                  <pic:blipFill>
                    <a:blip xmlns:r="http://schemas.openxmlformats.org/officeDocument/2006/relationships" r:embed="rId26">
                      <a:extLst>
                        <a:ext uri="{96DAC541-7B7A-43D3-8B79-37D633B846F1}">
                          <asvg:svgBlip xmlns:asvg="http://schemas.microsoft.com/office/drawing/2016/SVG/main" r:embed="rId27"/>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 xml:space="preserve">The simplest mechanism to expire a game is to use a </w:t>
      </w:r>
      <w:r>
        <w:rPr>
          <w:rStyle w:val="data-v-67808297strong"/>
          <w:b/>
          <w:bCs/>
          <w:i w:val="0"/>
          <w:iCs w:val="0"/>
          <w:color w:val="E3E3E3"/>
          <w:lang w:val="en-US" w:eastAsia="en-US"/>
        </w:rPr>
        <w:t>deadline</w:t>
      </w:r>
      <w:r>
        <w:rPr>
          <w:color w:val="E3E3E3"/>
          <w:lang w:val="en-US" w:eastAsia="en-US"/>
        </w:rPr>
        <w:t>. If the deadline is reached, then the game is forcibly terminated and expires. The deadline is pushed back every time a move is played.</w:t>
      </w:r>
    </w:p>
    <w:p>
      <w:pPr>
        <w:pStyle w:val="data-v-67808297p"/>
        <w:spacing w:before="240" w:after="240"/>
        <w:ind w:left="0" w:right="0"/>
        <w:rPr>
          <w:lang w:val="en-US" w:eastAsia="en-US"/>
        </w:rPr>
      </w:pPr>
      <w:r>
        <w:rPr>
          <w:lang w:val="en-US" w:eastAsia="en-US"/>
        </w:rPr>
        <w:t xml:space="preserve">To enforce the termination, it is a good idea to use the </w:t>
      </w:r>
      <w:r>
        <w:rPr>
          <w:rStyle w:val="data-v-67808297code"/>
          <w:rFonts w:ascii="Lucida Console" w:eastAsia="Lucida Console" w:hAnsi="Lucida Console" w:cs="Lucida Console"/>
          <w:b/>
          <w:bCs/>
          <w:i w:val="0"/>
          <w:iCs w:val="0"/>
          <w:lang w:val="en-US" w:eastAsia="en-US"/>
        </w:rPr>
        <w:t>EndBlock</w:t>
      </w:r>
      <w:r>
        <w:rPr>
          <w:lang w:val="en-US" w:eastAsia="en-US"/>
        </w:rPr>
        <w:t xml:space="preserve"> part of the ABCI protocol. The call </w:t>
      </w:r>
      <w:r>
        <w:rPr>
          <w:rStyle w:val="data-v-67808297code"/>
          <w:rFonts w:ascii="Lucida Console" w:eastAsia="Lucida Console" w:hAnsi="Lucida Console" w:cs="Lucida Console"/>
          <w:b w:val="0"/>
          <w:bCs w:val="0"/>
          <w:i w:val="0"/>
          <w:iCs w:val="0"/>
          <w:lang w:val="en-US" w:eastAsia="en-US"/>
        </w:rPr>
        <w:t>EndBlock</w:t>
      </w:r>
      <w:r>
        <w:rPr>
          <w:lang w:val="en-US" w:eastAsia="en-US"/>
        </w:rPr>
        <w:t xml:space="preserve"> is triggered when all transactions of the block are delivered, and allows you to tidy up before the block is sealed. In your case, all games that have reached their deadline will be terminated.</w:t>
      </w:r>
    </w:p>
    <w:p>
      <w:pPr>
        <w:pStyle w:val="data-v-67808297p"/>
        <w:spacing w:before="240" w:after="240"/>
        <w:ind w:left="0" w:right="0"/>
        <w:rPr>
          <w:lang w:val="en-US" w:eastAsia="en-US"/>
        </w:rPr>
      </w:pPr>
      <w:r>
        <w:rPr>
          <w:lang w:val="en-US" w:eastAsia="en-US"/>
        </w:rPr>
        <w:t>How do you find all the games that have reached their deadline? You could use a pseudo-code like:</w:t>
      </w:r>
    </w:p>
    <w:p>
      <w:pPr>
        <w:spacing w:before="0" w:after="480"/>
        <w:ind w:left="420" w:right="300"/>
        <w:rPr>
          <w:spacing w:val="0"/>
          <w:lang w:val="en-US" w:eastAsia="en-US"/>
        </w:rPr>
      </w:pPr>
      <w:r>
        <w:rPr>
          <w:strike w:val="0"/>
          <w:spacing w:val="0"/>
          <w:u w:val="none"/>
          <w:lang w:val="en-US" w:eastAsia="en-US"/>
        </w:rPr>
        <w:drawing>
          <wp:inline>
            <wp:extent cx="228571" cy="228571"/>
            <wp:docPr id="10003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function"/>
          <w:rFonts w:ascii="Courier New" w:eastAsia="Courier New" w:hAnsi="Courier New" w:cs="Courier New"/>
          <w:b w:val="0"/>
          <w:bCs w:val="0"/>
          <w:i w:val="0"/>
          <w:iCs w:val="0"/>
          <w:spacing w:val="0"/>
          <w:sz w:val="20"/>
          <w:szCs w:val="20"/>
          <w:lang w:val="en-US" w:eastAsia="en-US"/>
        </w:rPr>
        <w:t>findAll</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game</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=&gt;</w:t>
      </w: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deadline </w:t>
      </w:r>
      <w:r>
        <w:rPr>
          <w:rStyle w:val="data-v-daa022c6tokenoperator"/>
          <w:rFonts w:ascii="Courier New" w:eastAsia="Courier New" w:hAnsi="Courier New" w:cs="Courier New"/>
          <w:b w:val="0"/>
          <w:bCs w:val="0"/>
          <w:i w:val="0"/>
          <w:iCs w:val="0"/>
          <w:spacing w:val="0"/>
          <w:sz w:val="20"/>
          <w:szCs w:val="20"/>
          <w:lang w:val="en-US" w:eastAsia="en-US"/>
        </w:rPr>
        <w:t>&lt;</w:t>
      </w:r>
      <w:r>
        <w:rPr>
          <w:rStyle w:val="bodywrapperdata-v-daa022c6"/>
          <w:b w:val="0"/>
          <w:bCs w:val="0"/>
          <w:i w:val="0"/>
          <w:iCs w:val="0"/>
          <w:spacing w:val="0"/>
          <w:lang w:val="en-US" w:eastAsia="en-US"/>
        </w:rPr>
        <w:t xml:space="preserve"> now</w:t>
      </w:r>
      <w:r>
        <w:rPr>
          <w:rStyle w:val="any"/>
          <w:rFonts w:ascii="Courier New" w:eastAsia="Courier New" w:hAnsi="Courier New" w:cs="Courier New"/>
          <w:b w:val="0"/>
          <w:bCs w:val="0"/>
          <w:i w:val="0"/>
          <w:iCs w:val="0"/>
          <w:spacing w:val="0"/>
          <w:sz w:val="20"/>
          <w:szCs w:val="20"/>
          <w:lang w:val="en-US" w:eastAsia="en-US"/>
        </w:rPr>
        <w:t>)</w:t>
      </w:r>
    </w:p>
    <w:p>
      <w:pPr>
        <w:pStyle w:val="data-v-67808297p"/>
        <w:spacing w:before="240" w:after="240"/>
        <w:ind w:left="0" w:right="0"/>
        <w:rPr>
          <w:lang w:val="en-US" w:eastAsia="en-US"/>
        </w:rPr>
      </w:pPr>
      <w:r>
        <w:rPr>
          <w:lang w:val="en-US" w:eastAsia="en-US"/>
        </w:rPr>
        <w:t xml:space="preserve">This approach is </w:t>
      </w:r>
      <w:r>
        <w:rPr>
          <w:rStyle w:val="data-v-67808297strong"/>
          <w:b/>
          <w:bCs/>
          <w:i w:val="0"/>
          <w:iCs w:val="0"/>
          <w:lang w:val="en-US" w:eastAsia="en-US"/>
        </w:rPr>
        <w:t>expensive</w:t>
      </w:r>
      <w:r>
        <w:rPr>
          <w:lang w:val="en-US" w:eastAsia="en-US"/>
        </w:rPr>
        <w:t xml:space="preserve"> in terms of computation. The </w:t>
      </w:r>
      <w:r>
        <w:rPr>
          <w:rStyle w:val="data-v-67808297code"/>
          <w:rFonts w:ascii="Lucida Console" w:eastAsia="Lucida Console" w:hAnsi="Lucida Console" w:cs="Lucida Console"/>
          <w:b w:val="0"/>
          <w:bCs w:val="0"/>
          <w:i w:val="0"/>
          <w:iCs w:val="0"/>
          <w:lang w:val="en-US" w:eastAsia="en-US"/>
        </w:rPr>
        <w:t>EndBlock</w:t>
      </w:r>
      <w:r>
        <w:rPr>
          <w:lang w:val="en-US" w:eastAsia="en-US"/>
        </w:rPr>
        <w:t xml:space="preserve"> code should not have to pull up all games out of the storage just to find a few that are relevant. Doing a </w:t>
      </w:r>
      <w:r>
        <w:rPr>
          <w:rStyle w:val="data-v-67808297code"/>
          <w:rFonts w:ascii="Lucida Console" w:eastAsia="Lucida Console" w:hAnsi="Lucida Console" w:cs="Lucida Console"/>
          <w:b w:val="0"/>
          <w:bCs w:val="0"/>
          <w:i w:val="0"/>
          <w:iCs w:val="0"/>
          <w:lang w:val="en-US" w:eastAsia="en-US"/>
        </w:rPr>
        <w:t>findAll</w:t>
      </w:r>
      <w:r>
        <w:rPr>
          <w:lang w:val="en-US" w:eastAsia="en-US"/>
        </w:rPr>
        <w:t xml:space="preserve"> costs </w:t>
      </w:r>
      <w:hyperlink r:id="rId30" w:tgtFrame="_blank" w:history="1">
        <w:r>
          <w:rPr>
            <w:rStyle w:val="data-v-67808297pacode"/>
            <w:rFonts w:ascii="Lucida Console" w:eastAsia="Lucida Console" w:hAnsi="Lucida Console" w:cs="Lucida Console"/>
            <w:b w:val="0"/>
            <w:bCs w:val="0"/>
            <w:i w:val="0"/>
            <w:iCs w:val="0"/>
            <w:color w:val="0000EE"/>
            <w:spacing w:val="0"/>
            <w:sz w:val="20"/>
            <w:szCs w:val="20"/>
            <w:u w:val="single" w:color="0000EE"/>
            <w:lang w:val="en-US" w:eastAsia="en-US"/>
          </w:rPr>
          <w:t>O(n)</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where </w:t>
      </w:r>
      <w:r>
        <w:rPr>
          <w:rStyle w:val="data-v-67808297code"/>
          <w:rFonts w:ascii="Lucida Console" w:eastAsia="Lucida Console" w:hAnsi="Lucida Console" w:cs="Lucida Console"/>
          <w:b w:val="0"/>
          <w:bCs w:val="0"/>
          <w:i w:val="0"/>
          <w:iCs w:val="0"/>
          <w:lang w:val="en-US" w:eastAsia="en-US"/>
        </w:rPr>
        <w:t>n</w:t>
      </w:r>
      <w:r>
        <w:rPr>
          <w:lang w:val="en-US" w:eastAsia="en-US"/>
        </w:rPr>
        <w:t xml:space="preserve"> is the total number of games.</w:t>
      </w:r>
    </w:p>
    <w:p>
      <w:pPr>
        <w:pStyle w:val="data-v-67808297h2"/>
        <w:spacing w:before="900" w:after="300"/>
        <w:ind w:left="0" w:right="0"/>
        <w:outlineLvl w:val="1"/>
        <w:rPr>
          <w:b/>
          <w:bCs/>
          <w:spacing w:val="-4"/>
          <w:sz w:val="43"/>
          <w:szCs w:val="43"/>
          <w:lang w:val="en-US" w:eastAsia="en-US"/>
        </w:rPr>
      </w:pPr>
      <w:hyperlink r:id="rId7" w:anchor="how-can-you-get-rid-of-expired-game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How can you get rid of expired games?</w:t>
      </w:r>
    </w:p>
    <w:p>
      <w:pPr>
        <w:pStyle w:val="data-v-67808297p"/>
        <w:spacing w:before="240" w:after="240"/>
        <w:ind w:left="0" w:right="0"/>
        <w:rPr>
          <w:lang w:val="en-US" w:eastAsia="en-US"/>
        </w:rPr>
      </w:pPr>
      <w:r>
        <w:rPr>
          <w:lang w:val="en-US" w:eastAsia="en-US"/>
        </w:rPr>
        <w:t>You need another data structure. The simplest option is a First-In-First-Out (FIFO) that is constantly updated, so that:</w:t>
      </w:r>
    </w:p>
    <w:p>
      <w:pPr>
        <w:pStyle w:val="data-v-67808297li"/>
        <w:numPr>
          <w:ilvl w:val="0"/>
          <w:numId w:val="7"/>
        </w:numPr>
        <w:spacing w:before="240" w:after="240" w:line="435" w:lineRule="atLeast"/>
        <w:ind w:left="480" w:right="0" w:hanging="210"/>
        <w:jc w:val="left"/>
        <w:rPr>
          <w:lang w:val="en-US" w:eastAsia="en-US"/>
        </w:rPr>
      </w:pPr>
      <w:r>
        <w:rPr>
          <w:lang w:val="en-US" w:eastAsia="en-US"/>
        </w:rPr>
        <w:t>When games are played, they are taken out of where they are and sent to the tail.</w:t>
      </w:r>
    </w:p>
    <w:p>
      <w:pPr>
        <w:pStyle w:val="data-v-67808297li"/>
        <w:numPr>
          <w:ilvl w:val="0"/>
          <w:numId w:val="7"/>
        </w:numPr>
        <w:spacing w:after="360" w:line="435" w:lineRule="atLeast"/>
        <w:ind w:left="480" w:right="0" w:hanging="210"/>
        <w:jc w:val="left"/>
        <w:rPr>
          <w:lang w:val="en-US" w:eastAsia="en-US"/>
        </w:rPr>
      </w:pPr>
      <w:r>
        <w:rPr>
          <w:lang w:val="en-US" w:eastAsia="en-US"/>
        </w:rPr>
        <w:t>It follows that games that have not been played for the longest time eventually rise to the head.</w:t>
      </w:r>
    </w:p>
    <w:p>
      <w:pPr>
        <w:pStyle w:val="data-v-67808297p"/>
        <w:spacing w:before="240" w:after="240"/>
        <w:ind w:left="0" w:right="0"/>
        <w:rPr>
          <w:lang w:val="en-US" w:eastAsia="en-US"/>
        </w:rPr>
      </w:pPr>
      <w:r>
        <w:rPr>
          <w:lang w:val="en-US" w:eastAsia="en-US"/>
        </w:rPr>
        <w:t xml:space="preserve">Therefore, when terminating expired games in </w:t>
      </w:r>
      <w:r>
        <w:rPr>
          <w:rStyle w:val="data-v-67808297code"/>
          <w:rFonts w:ascii="Lucida Console" w:eastAsia="Lucida Console" w:hAnsi="Lucida Console" w:cs="Lucida Console"/>
          <w:b w:val="0"/>
          <w:bCs w:val="0"/>
          <w:i w:val="0"/>
          <w:iCs w:val="0"/>
          <w:lang w:val="en-US" w:eastAsia="en-US"/>
        </w:rPr>
        <w:t>EndBlock</w:t>
      </w:r>
      <w:r>
        <w:rPr>
          <w:lang w:val="en-US" w:eastAsia="en-US"/>
        </w:rPr>
        <w:t>, you deal with the expired games that are at the head of the FIFO. You do not stop until the head includes an ongoing game. The cost is:</w:t>
      </w:r>
    </w:p>
    <w:p>
      <w:pPr>
        <w:pStyle w:val="data-v-67808297li"/>
        <w:numPr>
          <w:ilvl w:val="0"/>
          <w:numId w:val="8"/>
        </w:numPr>
        <w:spacing w:before="240" w:after="24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O(1)</w:t>
      </w:r>
      <w:r>
        <w:rPr>
          <w:lang w:val="en-US" w:eastAsia="en-US"/>
        </w:rPr>
        <w:t xml:space="preserve"> on each game creation and gameplay.</w:t>
      </w:r>
    </w:p>
    <w:p>
      <w:pPr>
        <w:pStyle w:val="data-v-67808297li"/>
        <w:numPr>
          <w:ilvl w:val="0"/>
          <w:numId w:val="8"/>
        </w:numPr>
        <w:spacing w:after="24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O(k)</w:t>
      </w:r>
      <w:r>
        <w:rPr>
          <w:lang w:val="en-US" w:eastAsia="en-US"/>
        </w:rPr>
        <w:t xml:space="preserve"> where </w:t>
      </w:r>
      <w:r>
        <w:rPr>
          <w:rStyle w:val="data-v-67808297code"/>
          <w:rFonts w:ascii="Lucida Console" w:eastAsia="Lucida Console" w:hAnsi="Lucida Console" w:cs="Lucida Console"/>
          <w:b w:val="0"/>
          <w:bCs w:val="0"/>
          <w:i w:val="0"/>
          <w:iCs w:val="0"/>
          <w:lang w:val="en-US" w:eastAsia="en-US"/>
        </w:rPr>
        <w:t>k</w:t>
      </w:r>
      <w:r>
        <w:rPr>
          <w:lang w:val="en-US" w:eastAsia="en-US"/>
        </w:rPr>
        <w:t xml:space="preserve"> is the number of expired games on each block.</w:t>
      </w:r>
    </w:p>
    <w:p>
      <w:pPr>
        <w:pStyle w:val="data-v-67808297li"/>
        <w:numPr>
          <w:ilvl w:val="0"/>
          <w:numId w:val="8"/>
        </w:numPr>
        <w:spacing w:after="360" w:line="435" w:lineRule="atLeast"/>
        <w:ind w:left="480" w:right="0" w:hanging="210"/>
        <w:jc w:val="left"/>
        <w:rPr>
          <w:lang w:val="en-US" w:eastAsia="en-US"/>
        </w:rPr>
      </w:pPr>
      <w:r>
        <w:rPr>
          <w:rStyle w:val="data-v-67808297code"/>
          <w:rFonts w:ascii="Lucida Console" w:eastAsia="Lucida Console" w:hAnsi="Lucida Console" w:cs="Lucida Console"/>
          <w:b w:val="0"/>
          <w:bCs w:val="0"/>
          <w:i w:val="0"/>
          <w:iCs w:val="0"/>
          <w:lang w:val="en-US" w:eastAsia="en-US"/>
        </w:rPr>
        <w:t>k &lt;= n</w:t>
      </w:r>
      <w:r>
        <w:rPr>
          <w:lang w:val="en-US" w:eastAsia="en-US"/>
        </w:rPr>
        <w:t xml:space="preserve"> where </w:t>
      </w:r>
      <w:r>
        <w:rPr>
          <w:rStyle w:val="data-v-67808297code"/>
          <w:rFonts w:ascii="Lucida Console" w:eastAsia="Lucida Console" w:hAnsi="Lucida Console" w:cs="Lucida Console"/>
          <w:b w:val="0"/>
          <w:bCs w:val="0"/>
          <w:i w:val="0"/>
          <w:iCs w:val="0"/>
          <w:lang w:val="en-US" w:eastAsia="en-US"/>
        </w:rPr>
        <w:t>n</w:t>
      </w:r>
      <w:r>
        <w:rPr>
          <w:lang w:val="en-US" w:eastAsia="en-US"/>
        </w:rPr>
        <w:t xml:space="preserve"> is the number of games that exist.</w:t>
      </w:r>
    </w:p>
    <w:p>
      <w:pPr>
        <w:pStyle w:val="data-v-67808297p"/>
        <w:spacing w:before="240" w:after="240"/>
        <w:ind w:left="0" w:right="0"/>
        <w:rPr>
          <w:lang w:val="en-US" w:eastAsia="en-US"/>
        </w:rPr>
      </w:pPr>
      <w:r>
        <w:rPr>
          <w:rStyle w:val="data-v-67808297code"/>
          <w:rFonts w:ascii="Lucida Console" w:eastAsia="Lucida Console" w:hAnsi="Lucida Console" w:cs="Lucida Console"/>
          <w:b w:val="0"/>
          <w:bCs w:val="0"/>
          <w:i w:val="0"/>
          <w:iCs w:val="0"/>
          <w:lang w:val="en-US" w:eastAsia="en-US"/>
        </w:rPr>
        <w:t>k</w:t>
      </w:r>
      <w:r>
        <w:rPr>
          <w:lang w:val="en-US" w:eastAsia="en-US"/>
        </w:rPr>
        <w:t xml:space="preserve"> is still an unbounded number of operations. However, if you use the same expiration duration on each game, for </w:t>
      </w:r>
      <w:r>
        <w:rPr>
          <w:rStyle w:val="data-v-67808297code"/>
          <w:rFonts w:ascii="Lucida Console" w:eastAsia="Lucida Console" w:hAnsi="Lucida Console" w:cs="Lucida Console"/>
          <w:b w:val="0"/>
          <w:bCs w:val="0"/>
          <w:i w:val="0"/>
          <w:iCs w:val="0"/>
          <w:lang w:val="en-US" w:eastAsia="en-US"/>
        </w:rPr>
        <w:t>k</w:t>
      </w:r>
      <w:r>
        <w:rPr>
          <w:lang w:val="en-US" w:eastAsia="en-US"/>
        </w:rPr>
        <w:t xml:space="preserve"> games to expire together in a block they would all have to have had a move in the same previous block (give or take the block before or after). In the worst case, the largest </w:t>
      </w:r>
      <w:r>
        <w:rPr>
          <w:rStyle w:val="data-v-67808297code"/>
          <w:rFonts w:ascii="Lucida Console" w:eastAsia="Lucida Console" w:hAnsi="Lucida Console" w:cs="Lucida Console"/>
          <w:b w:val="0"/>
          <w:bCs w:val="0"/>
          <w:i w:val="0"/>
          <w:iCs w:val="0"/>
          <w:lang w:val="en-US" w:eastAsia="en-US"/>
        </w:rPr>
        <w:t>EndBlock</w:t>
      </w:r>
      <w:r>
        <w:rPr>
          <w:lang w:val="en-US" w:eastAsia="en-US"/>
        </w:rPr>
        <w:t xml:space="preserve"> computation will be proportional to the largest regular block in the past. This is a reasonable risk to take.</w:t>
      </w:r>
    </w:p>
    <w:p>
      <w:pPr>
        <w:spacing w:before="0" w:after="0" w:line="472" w:lineRule="atLeast"/>
        <w:ind w:left="360" w:right="510"/>
        <w:rPr>
          <w:color w:val="E3E3E3"/>
          <w:sz w:val="32"/>
          <w:szCs w:val="32"/>
          <w:lang w:val="en-US" w:eastAsia="en-US"/>
        </w:rPr>
      </w:pPr>
      <w:r>
        <w:rPr>
          <w:strike w:val="0"/>
          <w:color w:val="E3E3E3"/>
          <w:sz w:val="32"/>
          <w:szCs w:val="32"/>
          <w:u w:val="none"/>
          <w:lang w:val="en-US" w:eastAsia="en-US"/>
        </w:rPr>
        <w:drawing>
          <wp:anchor simplePos="0" relativeHeight="251661312" behindDoc="0" locked="0" layoutInCell="1" allowOverlap="0">
            <wp:simplePos x="0" y="0"/>
            <wp:positionH relativeFrom="column">
              <wp:align>left</wp:align>
            </wp:positionH>
            <wp:positionV relativeFrom="line">
              <wp:posOffset>0</wp:posOffset>
            </wp:positionV>
            <wp:extent cx="190500" cy="190500"/>
            <wp:wrapSquare wrapText="bothSides"/>
            <wp:docPr id="1000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color w:val="E3E3E3"/>
          <w:lang w:val="en-US" w:eastAsia="en-US"/>
        </w:rPr>
      </w:pPr>
      <w:r>
        <w:rPr>
          <w:color w:val="E3E3E3"/>
          <w:lang w:val="en-US" w:eastAsia="en-US"/>
        </w:rPr>
        <w:t>This only works if the expiration duration is the same for all games, instead of being a parameter left to a potentially malicious game creator.</w:t>
      </w:r>
    </w:p>
    <w:p>
      <w:pPr>
        <w:pStyle w:val="data-v-67808297h2"/>
        <w:spacing w:before="900" w:after="300"/>
        <w:ind w:left="0" w:right="0"/>
        <w:outlineLvl w:val="1"/>
        <w:rPr>
          <w:b/>
          <w:bCs/>
          <w:spacing w:val="-4"/>
          <w:sz w:val="43"/>
          <w:szCs w:val="43"/>
          <w:lang w:val="en-US" w:eastAsia="en-US"/>
        </w:rPr>
      </w:pPr>
      <w:hyperlink r:id="rId7" w:anchor="new-informatio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New information</w:t>
      </w:r>
    </w:p>
    <w:p>
      <w:pPr>
        <w:pStyle w:val="data-v-67808297p"/>
        <w:spacing w:before="240" w:after="240"/>
        <w:ind w:left="0" w:right="0"/>
        <w:rPr>
          <w:lang w:val="en-US" w:eastAsia="en-US"/>
        </w:rPr>
      </w:pPr>
      <w:r>
        <w:rPr>
          <w:lang w:val="en-US" w:eastAsia="en-US"/>
        </w:rPr>
        <w:t>How do you implement a FIFO from which you extract elements at random positions? Choose a doubly-linked list:</w:t>
      </w:r>
    </w:p>
    <w:p>
      <w:pPr>
        <w:pStyle w:val="data-v-67808297p"/>
        <w:numPr>
          <w:ilvl w:val="0"/>
          <w:numId w:val="9"/>
        </w:numPr>
        <w:spacing w:before="240" w:after="240"/>
        <w:ind w:left="480" w:right="0" w:hanging="281"/>
        <w:jc w:val="left"/>
        <w:rPr>
          <w:lang w:val="en-US" w:eastAsia="en-US"/>
        </w:rPr>
      </w:pPr>
      <w:r>
        <w:rPr>
          <w:lang w:val="en-US" w:eastAsia="en-US"/>
        </w:rPr>
        <w:t xml:space="preserve">You must remember the game ID at the head to pick expired games, and at the tail to send back fresh games. The existing </w:t>
      </w:r>
      <w:r>
        <w:rPr>
          <w:rStyle w:val="data-v-67808297code"/>
          <w:rFonts w:ascii="Lucida Console" w:eastAsia="Lucida Console" w:hAnsi="Lucida Console" w:cs="Lucida Console"/>
          <w:b w:val="0"/>
          <w:bCs w:val="0"/>
          <w:i w:val="0"/>
          <w:iCs w:val="0"/>
          <w:lang w:val="en-US" w:eastAsia="en-US"/>
        </w:rPr>
        <w:t>SystemInfo</w:t>
      </w:r>
      <w:r>
        <w:rPr>
          <w:lang w:val="en-US" w:eastAsia="en-US"/>
        </w:rPr>
        <w:t xml:space="preserve"> object is useful, as it is already expandable. Add to its Protobuf declaration:</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3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message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SystemInfo</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fifoHeadIndex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Will contain the index of the game at the head.</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fifoTailIndex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Will contain the index of the game at the tail.</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proto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system_info.proto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"https://github.com/cosmos/b9-checkers-academy-draft/blob/fifo-fields/proto/checkers/system_info.proto" \l "L8-L9"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9"/>
        </w:numPr>
        <w:spacing w:before="240" w:after="240"/>
        <w:ind w:left="480" w:right="0" w:hanging="281"/>
        <w:jc w:val="left"/>
        <w:rPr>
          <w:lang w:val="en-US" w:eastAsia="en-US"/>
        </w:rPr>
      </w:pPr>
      <w:r>
        <w:rPr>
          <w:lang w:val="en-US" w:eastAsia="en-US"/>
        </w:rPr>
        <w:t xml:space="preserve">To make extraction possible, each game must know which other game takes place before it in the FIFO, and which after. Store this double-link information in </w:t>
      </w:r>
      <w:r>
        <w:rPr>
          <w:rStyle w:val="data-v-67808297code"/>
          <w:rFonts w:ascii="Lucida Console" w:eastAsia="Lucida Console" w:hAnsi="Lucida Console" w:cs="Lucida Console"/>
          <w:b w:val="0"/>
          <w:bCs w:val="0"/>
          <w:i w:val="0"/>
          <w:iCs w:val="0"/>
          <w:lang w:val="en-US" w:eastAsia="en-US"/>
        </w:rPr>
        <w:t>StoredGame</w:t>
      </w:r>
      <w:r>
        <w:rPr>
          <w:lang w:val="en-US" w:eastAsia="en-US"/>
        </w:rPr>
        <w:t>. Add them to the game's Protobuf declaration:</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3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7"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message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StoredGame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beforeIndex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9</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Pertains to the FIFO. Toward head.</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builtin"/>
          <w:rFonts w:ascii="Courier New" w:eastAsia="Courier New" w:hAnsi="Courier New" w:cs="Courier New"/>
          <w:b w:val="0"/>
          <w:bCs w:val="0"/>
          <w:i w:val="0"/>
          <w:iCs w:val="0"/>
          <w:spacing w:val="0"/>
          <w:sz w:val="20"/>
          <w:szCs w:val="20"/>
          <w:lang w:val="en-US" w:eastAsia="en-US"/>
        </w:rPr>
        <w:t>string</w:t>
      </w:r>
      <w:r>
        <w:rPr>
          <w:rStyle w:val="bodywrapperdata-v-daa022c6"/>
          <w:b w:val="0"/>
          <w:bCs w:val="0"/>
          <w:i w:val="0"/>
          <w:iCs w:val="0"/>
          <w:spacing w:val="0"/>
          <w:lang w:val="en-US" w:eastAsia="en-US"/>
        </w:rPr>
        <w:t xml:space="preserve"> afterIndex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10</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Pertains to the FIFO. Toward tail.</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proto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stored_game.proto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"https://github.com/cosmos/b9-checkers-academy-draft/blob/fifo-fields/proto/checkers/stored_game.proto" \l "L15-L16"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9"/>
        </w:numPr>
        <w:spacing w:before="240" w:after="240"/>
        <w:ind w:left="480" w:right="0" w:hanging="281"/>
        <w:jc w:val="left"/>
        <w:rPr>
          <w:lang w:val="en-US" w:eastAsia="en-US"/>
        </w:rPr>
      </w:pPr>
      <w:r>
        <w:rPr>
          <w:lang w:val="en-US" w:eastAsia="en-US"/>
        </w:rPr>
        <w:t xml:space="preserve">There must be an "ID" that indicates </w:t>
      </w:r>
      <w:r>
        <w:rPr>
          <w:rStyle w:val="data-v-67808297em"/>
          <w:b w:val="0"/>
          <w:bCs w:val="0"/>
          <w:i/>
          <w:iCs/>
          <w:lang w:val="en-US" w:eastAsia="en-US"/>
        </w:rPr>
        <w:t>no game</w:t>
      </w:r>
      <w:r>
        <w:rPr>
          <w:lang w:val="en-US" w:eastAsia="en-US"/>
        </w:rPr>
        <w:t xml:space="preserve">. Use </w:t>
      </w:r>
      <w:r>
        <w:rPr>
          <w:rStyle w:val="data-v-67808297code"/>
          <w:rFonts w:ascii="Lucida Console" w:eastAsia="Lucida Console" w:hAnsi="Lucida Console" w:cs="Lucida Console"/>
          <w:b w:val="0"/>
          <w:bCs w:val="0"/>
          <w:i w:val="0"/>
          <w:iCs w:val="0"/>
          <w:lang w:val="en-US" w:eastAsia="en-US"/>
        </w:rPr>
        <w:t>"-1"</w:t>
      </w:r>
      <w:r>
        <w:rPr>
          <w:lang w:val="en-US" w:eastAsia="en-US"/>
        </w:rPr>
        <w:t>, which you save as a constant: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3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9"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const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NoFifoIndex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keys.go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"https://github.com/cosmos/b9-checkers-academy-draft/blob/fifo-fields/x/checkers/types/keys.go" \l "L53-L55"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9"/>
        </w:numPr>
        <w:spacing w:before="240" w:after="240"/>
        <w:ind w:left="480" w:right="0" w:hanging="281"/>
        <w:jc w:val="left"/>
        <w:rPr>
          <w:lang w:val="en-US" w:eastAsia="en-US"/>
        </w:rPr>
      </w:pPr>
      <w:r>
        <w:rPr>
          <w:lang w:val="en-US" w:eastAsia="en-US"/>
        </w:rPr>
        <w:t>Instruct Ignite CLI and Protobuf to regenerate the Protobuf files:</w:t>
      </w:r>
    </w:p>
    <w:p>
      <w:pPr>
        <w:pStyle w:val="theme-code-grouplidata-v-50d4cf04"/>
        <w:pBdr>
          <w:left w:val="none" w:sz="0" w:space="0" w:color="auto"/>
        </w:pBdr>
        <w:spacing w:before="0" w:after="0" w:line="435" w:lineRule="atLeast"/>
        <w:ind w:left="96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960" w:right="0" w:firstLine="0"/>
        <w:jc w:val="left"/>
        <w:rPr>
          <w:lang w:val="en-US" w:eastAsia="en-US"/>
        </w:rPr>
      </w:pPr>
      <w:r>
        <w:rPr>
          <w:rStyle w:val="theme-code-groupnav-tabdata-v-50d4cf04"/>
          <w:b/>
          <w:bCs/>
          <w:i w:val="0"/>
          <w:iCs w:val="0"/>
          <w:lang w:val="en-US" w:eastAsia="en-US"/>
        </w:rPr>
        <w:t xml:space="preserve">Docker </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1"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generate proto-go</w:t>
      </w:r>
    </w:p>
    <w:p>
      <w:pPr>
        <w:pStyle w:val="iconsitemtooltipdata-v-daa022c6"/>
        <w:spacing w:before="0" w:after="480" w:line="435" w:lineRule="atLeast"/>
        <w:ind w:left="1080" w:right="480"/>
        <w:jc w:val="left"/>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480" w:right="0"/>
        <w:jc w:val="left"/>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ignite generate proto-go</w:t>
      </w:r>
    </w:p>
    <w:p>
      <w:pPr>
        <w:pStyle w:val="data-v-67808297p"/>
        <w:numPr>
          <w:ilvl w:val="0"/>
          <w:numId w:val="9"/>
        </w:numPr>
        <w:spacing w:before="240" w:after="240"/>
        <w:ind w:left="480" w:right="0" w:hanging="281"/>
        <w:jc w:val="left"/>
        <w:rPr>
          <w:lang w:val="en-US" w:eastAsia="en-US"/>
        </w:rPr>
      </w:pPr>
      <w:r>
        <w:rPr>
          <w:lang w:val="en-US" w:eastAsia="en-US"/>
        </w:rPr>
        <w:t>Adjust the default genesis values, so that it has a proper head and tail:</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3"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DefaultGenesis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GenesisState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return</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any"/>
          <w:rFonts w:ascii="Courier New" w:eastAsia="Courier New" w:hAnsi="Courier New" w:cs="Courier New"/>
          <w:b w:val="0"/>
          <w:bCs w:val="0"/>
          <w:i w:val="0"/>
          <w:iCs w:val="0"/>
          <w:spacing w:val="0"/>
          <w:sz w:val="20"/>
          <w:szCs w:val="20"/>
          <w:lang w:val="en-US" w:eastAsia="en-US"/>
        </w:rPr>
        <w:t>GenesisState</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SystemInfo</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SystemInfo</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NextId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DefaultIndex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FifoHeadIndex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NoFifoIndex</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FifoTailIndex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NoFifoIndex</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genesis.go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"https://github.com/cosmos/b9-checkers-academy-draft/blob/fifo-fields/x/checkers/types/genesis.go" \l "L15-L16"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h2"/>
        <w:spacing w:before="900" w:after="300"/>
        <w:ind w:left="0" w:right="0"/>
        <w:outlineLvl w:val="1"/>
        <w:rPr>
          <w:b/>
          <w:bCs/>
          <w:spacing w:val="-4"/>
          <w:sz w:val="43"/>
          <w:szCs w:val="43"/>
          <w:lang w:val="en-US" w:eastAsia="en-US"/>
        </w:rPr>
      </w:pPr>
      <w:hyperlink r:id="rId7" w:anchor="fifo-management"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FIFO management</w:t>
      </w:r>
    </w:p>
    <w:p>
      <w:pPr>
        <w:pStyle w:val="data-v-67808297p"/>
        <w:spacing w:before="240" w:after="240"/>
        <w:ind w:left="0" w:right="0"/>
        <w:rPr>
          <w:lang w:val="en-US" w:eastAsia="en-US"/>
        </w:rPr>
      </w:pPr>
      <w:r>
        <w:rPr>
          <w:lang w:val="en-US" w:eastAsia="en-US"/>
        </w:rPr>
        <w:t xml:space="preserve">Now that the new fields are created, you need to update them to keep your FIFO up-to-date. It's better to create a separate file that encapsulates this knowledge. Create </w:t>
      </w:r>
      <w:r>
        <w:rPr>
          <w:rStyle w:val="data-v-67808297code"/>
          <w:rFonts w:ascii="Lucida Console" w:eastAsia="Lucida Console" w:hAnsi="Lucida Console" w:cs="Lucida Console"/>
          <w:b w:val="0"/>
          <w:bCs w:val="0"/>
          <w:i w:val="0"/>
          <w:iCs w:val="0"/>
          <w:lang w:val="en-US" w:eastAsia="en-US"/>
        </w:rPr>
        <w:t>x/checkers/keeper/stored_game_in_fifo.go</w:t>
      </w:r>
      <w:r>
        <w:rPr>
          <w:lang w:val="en-US" w:eastAsia="en-US"/>
        </w:rPr>
        <w:t xml:space="preserve"> with the following:</w:t>
      </w:r>
    </w:p>
    <w:p>
      <w:pPr>
        <w:pStyle w:val="data-v-67808297p"/>
        <w:numPr>
          <w:ilvl w:val="0"/>
          <w:numId w:val="10"/>
        </w:numPr>
        <w:spacing w:before="240" w:after="240"/>
        <w:ind w:left="480" w:right="0" w:hanging="281"/>
        <w:jc w:val="left"/>
        <w:rPr>
          <w:lang w:val="en-US" w:eastAsia="en-US"/>
        </w:rPr>
      </w:pPr>
      <w:r>
        <w:rPr>
          <w:lang w:val="en-US" w:eastAsia="en-US"/>
        </w:rPr>
        <w:t>A function to remove from the FIFO:</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5"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RemoveFromFifo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info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SystemInfo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Does it have a predecessor?</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BeforeIndex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NoFifoIndex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beforeElement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BeforeIndex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found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panic</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"Element before in Fifo was not found"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beforeElement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AfterIndex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AfterIndex</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beforeElement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AfterIndex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NoFifoIndex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FifoTailIndex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beforeElement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Index</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Is it at the FIFO head?</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FifoHeadIndex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Index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FifoHeadIndex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AfterIndex</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Does it have a successor?</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AfterIndex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NoFifoIndex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afterElement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AfterIndex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found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panic</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"Element after in Fifo was not found"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afterElement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BeforeIndex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BeforeIndex</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afterElement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BeforeIndex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NoFifoIndex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FifoHeadIndex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afterElement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Index</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Is it at the FIFO tail?</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FifoTailIndex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Index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FifoTailIndex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BeforeIndex</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BeforeIndex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NoFifoIndex</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AfterIndex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NoFifoIndex</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stored_game_in_fifo.go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"https://github.com/cosmos/b9-checkers-academy-draft/blob/game-fifo/x/checkers/keeper/stored_game_in_fifo.go" \l "L8-L41"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480" w:right="0"/>
        <w:jc w:val="left"/>
        <w:rPr>
          <w:lang w:val="en-US" w:eastAsia="en-US"/>
        </w:rPr>
      </w:pPr>
      <w:r>
        <w:rPr>
          <w:lang w:val="en-US" w:eastAsia="en-US"/>
        </w:rPr>
        <w:t xml:space="preserve">The game passed as an argument is </w:t>
      </w:r>
      <w:r>
        <w:rPr>
          <w:rStyle w:val="data-v-67808297strong"/>
          <w:b/>
          <w:bCs/>
          <w:i w:val="0"/>
          <w:iCs w:val="0"/>
          <w:lang w:val="en-US" w:eastAsia="en-US"/>
        </w:rPr>
        <w:t>not</w:t>
      </w:r>
      <w:r>
        <w:rPr>
          <w:lang w:val="en-US" w:eastAsia="en-US"/>
        </w:rPr>
        <w:t xml:space="preserve"> saved in storage here, even if it was updated. Only its fields in memory are adjusted. The </w:t>
      </w:r>
      <w:r>
        <w:rPr>
          <w:rStyle w:val="data-v-67808297em"/>
          <w:b w:val="0"/>
          <w:bCs w:val="0"/>
          <w:i/>
          <w:iCs/>
          <w:lang w:val="en-US" w:eastAsia="en-US"/>
        </w:rPr>
        <w:t>before</w:t>
      </w:r>
      <w:r>
        <w:rPr>
          <w:lang w:val="en-US" w:eastAsia="en-US"/>
        </w:rPr>
        <w:t xml:space="preserve"> and </w:t>
      </w:r>
      <w:r>
        <w:rPr>
          <w:rStyle w:val="data-v-67808297em"/>
          <w:b w:val="0"/>
          <w:bCs w:val="0"/>
          <w:i/>
          <w:iCs/>
          <w:lang w:val="en-US" w:eastAsia="en-US"/>
        </w:rPr>
        <w:t>after</w:t>
      </w:r>
      <w:r>
        <w:rPr>
          <w:lang w:val="en-US" w:eastAsia="en-US"/>
        </w:rPr>
        <w:t xml:space="preserve"> games are saved in storage. Do a </w:t>
      </w:r>
      <w:r>
        <w:rPr>
          <w:rStyle w:val="data-v-67808297code"/>
          <w:rFonts w:ascii="Lucida Console" w:eastAsia="Lucida Console" w:hAnsi="Lucida Console" w:cs="Lucida Console"/>
          <w:b w:val="0"/>
          <w:bCs w:val="0"/>
          <w:i w:val="0"/>
          <w:iCs w:val="0"/>
          <w:lang w:val="en-US" w:eastAsia="en-US"/>
        </w:rPr>
        <w:t>SetStoredGame</w:t>
      </w:r>
      <w:r>
        <w:rPr>
          <w:lang w:val="en-US" w:eastAsia="en-US"/>
        </w:rPr>
        <w:t xml:space="preserve"> after calling this function to avoid having a mix of saves and memory states. The same applies to </w:t>
      </w:r>
      <w:r>
        <w:rPr>
          <w:rStyle w:val="data-v-67808297code"/>
          <w:rFonts w:ascii="Lucida Console" w:eastAsia="Lucida Console" w:hAnsi="Lucida Console" w:cs="Lucida Console"/>
          <w:b w:val="0"/>
          <w:bCs w:val="0"/>
          <w:i w:val="0"/>
          <w:iCs w:val="0"/>
          <w:lang w:val="en-US" w:eastAsia="en-US"/>
        </w:rPr>
        <w:t>SetSystemInfo</w:t>
      </w:r>
      <w:r>
        <w:rPr>
          <w:lang w:val="en-US" w:eastAsia="en-US"/>
        </w:rPr>
        <w:t>.</w:t>
      </w:r>
    </w:p>
    <w:p>
      <w:pPr>
        <w:pStyle w:val="data-v-67808297p"/>
        <w:numPr>
          <w:ilvl w:val="0"/>
          <w:numId w:val="10"/>
        </w:numPr>
        <w:spacing w:before="240" w:after="240"/>
        <w:ind w:left="480" w:right="0" w:hanging="281"/>
        <w:jc w:val="left"/>
        <w:rPr>
          <w:lang w:val="en-US" w:eastAsia="en-US"/>
        </w:rPr>
      </w:pPr>
      <w:r>
        <w:rPr>
          <w:lang w:val="en-US" w:eastAsia="en-US"/>
        </w:rPr>
        <w:t>A function to send to the tail:</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7"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SendToFifoTail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 sdk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info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SystemInfo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FifoHeadIndex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NoFifoIndex </w:t>
      </w:r>
      <w:r>
        <w:rPr>
          <w:rStyle w:val="data-v-daa022c6tokenoperator"/>
          <w:rFonts w:ascii="Courier New" w:eastAsia="Courier New" w:hAnsi="Courier New" w:cs="Courier New"/>
          <w:b w:val="0"/>
          <w:bCs w:val="0"/>
          <w:i w:val="0"/>
          <w:iCs w:val="0"/>
          <w:spacing w:val="0"/>
          <w:sz w:val="20"/>
          <w:szCs w:val="20"/>
          <w:lang w:val="en-US" w:eastAsia="en-US"/>
        </w:rPr>
        <w:t>&amp;&amp;</w:t>
      </w:r>
      <w:r>
        <w:rPr>
          <w:rStyle w:val="bodywrapperdata-v-daa022c6"/>
          <w:b w:val="0"/>
          <w:bCs w:val="0"/>
          <w:i w:val="0"/>
          <w:iCs w:val="0"/>
          <w:spacing w:val="0"/>
          <w:lang w:val="en-US" w:eastAsia="en-US"/>
        </w:rPr>
        <w:t xml:space="preserve"> 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FifoTailIndex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NoFifoIndex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BeforeIndex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NoFifoIndex</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AfterIndex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NoFifoIndex</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FifoHeadIndex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Index</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FifoTailIndex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Index</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FifoHeadIndex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NoFifoIndex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FifoTailIndex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NoFifoIndex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panic</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"Fifo should have both head and tail or none"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FifoTailIndex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Index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Nothing to do, already at tail</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Snip game out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RemoveFromFifo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Now add to tail</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currentTail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FifoTailIndex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found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panic</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"Current Fifo tail was not found"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currentTail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AfterIndex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Index</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currentTail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BeforeIndex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currentTail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Index</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FifoTailIndex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Index</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stored_game_in_fifo.go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"https://github.com/cosmos/b9-checkers-academy-draft/blob/game-fifo/x/checkers/keeper/stored_game_in_fifo.go" \l "L43-L68"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360"/>
        <w:ind w:left="480" w:right="0"/>
        <w:jc w:val="left"/>
        <w:rPr>
          <w:lang w:val="en-US" w:eastAsia="en-US"/>
        </w:rPr>
      </w:pPr>
      <w:r>
        <w:rPr>
          <w:lang w:val="en-US" w:eastAsia="en-US"/>
        </w:rPr>
        <w:t xml:space="preserve">Again, it is advisable to do </w:t>
      </w:r>
      <w:r>
        <w:rPr>
          <w:rStyle w:val="data-v-67808297code"/>
          <w:rFonts w:ascii="Lucida Console" w:eastAsia="Lucida Console" w:hAnsi="Lucida Console" w:cs="Lucida Console"/>
          <w:b w:val="0"/>
          <w:bCs w:val="0"/>
          <w:i w:val="0"/>
          <w:iCs w:val="0"/>
          <w:lang w:val="en-US" w:eastAsia="en-US"/>
        </w:rPr>
        <w:t>SetStoredGame</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SetSystemInfo</w:t>
      </w:r>
      <w:r>
        <w:rPr>
          <w:lang w:val="en-US" w:eastAsia="en-US"/>
        </w:rPr>
        <w:t xml:space="preserve"> after calling this function.</w:t>
      </w:r>
    </w:p>
    <w:p>
      <w:pPr>
        <w:pStyle w:val="data-v-67808297h2"/>
        <w:spacing w:before="900" w:after="300"/>
        <w:ind w:left="0" w:right="0"/>
        <w:outlineLvl w:val="1"/>
        <w:rPr>
          <w:b/>
          <w:bCs/>
          <w:spacing w:val="-4"/>
          <w:sz w:val="43"/>
          <w:szCs w:val="43"/>
          <w:lang w:val="en-US" w:eastAsia="en-US"/>
        </w:rPr>
      </w:pPr>
      <w:hyperlink r:id="rId7" w:anchor="fifo-integration"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FIFO Integration</w:t>
      </w:r>
    </w:p>
    <w:p>
      <w:pPr>
        <w:pStyle w:val="data-v-67808297p"/>
        <w:spacing w:before="240" w:after="240"/>
        <w:ind w:left="0" w:right="0"/>
        <w:rPr>
          <w:lang w:val="en-US" w:eastAsia="en-US"/>
        </w:rPr>
      </w:pPr>
      <w:r>
        <w:rPr>
          <w:lang w:val="en-US" w:eastAsia="en-US"/>
        </w:rPr>
        <w:t>With these functions ready, it is time to use them in the message handlers.</w:t>
      </w:r>
    </w:p>
    <w:p>
      <w:pPr>
        <w:pStyle w:val="data-v-67808297p"/>
        <w:numPr>
          <w:ilvl w:val="0"/>
          <w:numId w:val="11"/>
        </w:numPr>
        <w:spacing w:before="240" w:after="240"/>
        <w:ind w:left="480" w:right="0" w:hanging="281"/>
        <w:jc w:val="left"/>
        <w:rPr>
          <w:lang w:val="en-US" w:eastAsia="en-US"/>
        </w:rPr>
      </w:pPr>
      <w:r>
        <w:rPr>
          <w:lang w:val="en-US" w:eastAsia="en-US"/>
        </w:rPr>
        <w:t xml:space="preserve">In the handler when creating a new game, set default values for </w:t>
      </w:r>
      <w:r>
        <w:rPr>
          <w:rStyle w:val="data-v-67808297code"/>
          <w:rFonts w:ascii="Lucida Console" w:eastAsia="Lucida Console" w:hAnsi="Lucida Console" w:cs="Lucida Console"/>
          <w:b w:val="0"/>
          <w:bCs w:val="0"/>
          <w:i w:val="0"/>
          <w:iCs w:val="0"/>
          <w:lang w:val="en-US" w:eastAsia="en-US"/>
        </w:rPr>
        <w:t>BeforeIndex</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AfterIndex</w:t>
      </w:r>
      <w:r>
        <w:rPr>
          <w:lang w:val="en-US" w:eastAsia="en-US"/>
        </w:rPr>
        <w:t>:</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4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49"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storedGame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BeforeIndex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NoFifoIndex</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AfterIndex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NoFifoIndex</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msg_server_create_game.go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"https://github.com/cosmos/b9-checkers-academy-draft/blob/fifo-fields/x/checkers/keeper/msg_server_create_game.go" \l "L31-L32"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240"/>
        <w:ind w:left="480" w:right="0"/>
        <w:jc w:val="left"/>
        <w:rPr>
          <w:lang w:val="en-US" w:eastAsia="en-US"/>
        </w:rPr>
      </w:pPr>
      <w:r>
        <w:rPr>
          <w:lang w:val="en-US" w:eastAsia="en-US"/>
        </w:rPr>
        <w:t>Send the new game to the tail because it is freshly created:</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1"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SendToFifoTail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systemInfo</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SetStoredGame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msg_server_create_game.go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"https://github.com/cosmos/b9-checkers-academy-draft/blob/game-fifo/x/checkers/keeper/msg_server_create_game.go" \l "L40"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numPr>
          <w:ilvl w:val="0"/>
          <w:numId w:val="11"/>
        </w:numPr>
        <w:spacing w:before="240" w:after="240"/>
        <w:ind w:left="480" w:right="0" w:hanging="281"/>
        <w:jc w:val="left"/>
        <w:rPr>
          <w:lang w:val="en-US" w:eastAsia="en-US"/>
        </w:rPr>
      </w:pPr>
      <w:r>
        <w:rPr>
          <w:lang w:val="en-US" w:eastAsia="en-US"/>
        </w:rPr>
        <w:t>In the handler, when playing a move send the game back to the tail because it was freshly updated (unless it was won, in which case it has to be removed):</w:t>
      </w:r>
    </w:p>
    <w:p>
      <w:pPr>
        <w:spacing w:before="0" w:after="480" w:line="435" w:lineRule="atLeast"/>
        <w:ind w:left="900" w:right="300"/>
        <w:jc w:val="left"/>
        <w:rPr>
          <w:spacing w:val="0"/>
          <w:lang w:val="en-US" w:eastAsia="en-US"/>
        </w:rPr>
      </w:pPr>
      <w:r>
        <w:rPr>
          <w:strike w:val="0"/>
          <w:spacing w:val="0"/>
          <w:u w:val="none"/>
          <w:lang w:val="en-US" w:eastAsia="en-US"/>
        </w:rPr>
        <w:drawing>
          <wp:inline>
            <wp:extent cx="228571" cy="228571"/>
            <wp:docPr id="10005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3"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33"/>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435" w:lineRule="atLeast"/>
        <w:ind w:left="1080" w:right="480"/>
        <w:jc w:val="left"/>
        <w:rPr>
          <w:spacing w:val="0"/>
          <w:sz w:val="20"/>
          <w:szCs w:val="20"/>
          <w:lang w:val="en-US" w:eastAsia="en-US"/>
        </w:rPr>
      </w:pPr>
      <w:r>
        <w:rPr>
          <w:spacing w:val="0"/>
          <w:lang w:val="en-US" w:eastAsia="en-US"/>
        </w:rPr>
        <w:t xml:space="preserve">Copy </w:t>
      </w: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lastBoard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game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String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systemInfo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GetSystemInfo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found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panic</w:t>
      </w:r>
      <w:r>
        <w:rPr>
          <w:rStyle w:val="any"/>
          <w:rFonts w:ascii="Courier New" w:eastAsia="Courier New" w:hAnsi="Courier New" w:cs="Courier New"/>
          <w:b w:val="0"/>
          <w:bCs w:val="0"/>
          <w:i w:val="0"/>
          <w:iCs w:val="0"/>
          <w:spacing w:val="0"/>
          <w:sz w:val="20"/>
          <w:szCs w:val="20"/>
          <w:lang w:val="en-US" w:eastAsia="en-US"/>
        </w:rPr>
        <w:t>(</w:t>
      </w:r>
      <w:r>
        <w:rPr>
          <w:rStyle w:val="data-v-daa022c6tokenstring"/>
          <w:rFonts w:ascii="Courier New" w:eastAsia="Courier New" w:hAnsi="Courier New" w:cs="Courier New"/>
          <w:b w:val="0"/>
          <w:bCs w:val="0"/>
          <w:i w:val="0"/>
          <w:iCs w:val="0"/>
          <w:spacing w:val="0"/>
          <w:sz w:val="20"/>
          <w:szCs w:val="20"/>
          <w:lang w:val="en-US" w:eastAsia="en-US"/>
        </w:rPr>
        <w:t>"SystemInfo not found"</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if</w:t>
      </w:r>
      <w:r>
        <w:rPr>
          <w:rStyle w:val="any"/>
          <w:rFonts w:ascii="Courier New" w:eastAsia="Courier New" w:hAnsi="Courier New" w:cs="Courier New"/>
          <w:b w:val="0"/>
          <w:bCs w:val="0"/>
          <w:i w:val="0"/>
          <w:iCs w:val="0"/>
          <w:spacing w:val="0"/>
          <w:sz w:val="20"/>
          <w:szCs w:val="2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Winner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rules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PieceStrings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rules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NO_PLAYER</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lastBoard</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SendToFifoTail</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systemInfo</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else</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Board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RemoveFromFifo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systemInfo</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p>
    <w:p>
      <w:pPr>
        <w:pStyle w:val="bodycodedata-v-daa022c6"/>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spacing w:before="0"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SetStoredGame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storedGame</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480" w:right="0"/>
        <w:jc w:val="left"/>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SetSystemInfo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systemInfo</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480" w:right="0"/>
        <w:jc w:val="left"/>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720" w:right="240"/>
        <w:jc w:val="left"/>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720" w:right="240"/>
        <w:jc w:val="left"/>
        <w:rPr>
          <w:spacing w:val="0"/>
          <w:sz w:val="20"/>
          <w:szCs w:val="20"/>
          <w:lang w:val="en-US" w:eastAsia="en-US"/>
        </w:rPr>
      </w:pPr>
      <w:r>
        <w:rPr>
          <w:spacing w:val="0"/>
          <w:sz w:val="20"/>
          <w:szCs w:val="20"/>
          <w:lang w:val="en-US" w:eastAsia="en-US"/>
        </w:rPr>
        <w:t xml:space="preserve">msg_server_play_move.go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"https://github.com/cosmos/b9-checkers-academy-draft/blob/game-fifo/x/checkers/keeper/msg_server_play_move.go" \l "L65-L82" \t "_blank" </w:instrText>
      </w:r>
      <w:r>
        <w:rPr>
          <w:spacing w:val="0"/>
          <w:sz w:val="20"/>
          <w:szCs w:val="20"/>
          <w:lang w:val="en-US" w:eastAsia="en-US"/>
        </w:rPr>
        <w:fldChar w:fldCharType="separate"/>
      </w:r>
    </w:p>
    <w:p>
      <w:pPr>
        <w:pStyle w:val="spandata-v-daa022c6"/>
        <w:spacing w:before="0" w:after="480" w:line="309" w:lineRule="auto"/>
        <w:ind w:left="720" w:right="435"/>
        <w:jc w:val="left"/>
        <w:rPr>
          <w:color w:val="0000EE"/>
          <w:spacing w:val="0"/>
          <w:sz w:val="20"/>
          <w:szCs w:val="20"/>
          <w:u w:val="single" w:color="0000EE"/>
          <w:lang w:val="en-US" w:eastAsia="en-US"/>
        </w:rPr>
      </w:pPr>
      <w:r>
        <w:rPr>
          <w:color w:val="0000EE"/>
          <w:spacing w:val="0"/>
          <w:sz w:val="20"/>
          <w:szCs w:val="20"/>
          <w:u w:val="single" w:color="0000EE"/>
          <w:lang w:val="en-US" w:eastAsia="en-US"/>
        </w:rPr>
        <w:t>View source</w:t>
      </w:r>
      <w:r>
        <w:rPr>
          <w:rStyle w:val="spandata-v-daa022c6Character"/>
          <w:b w:val="0"/>
          <w:bCs w:val="0"/>
          <w:i w:val="0"/>
          <w:iCs w:val="0"/>
          <w:color w:val="0000EE"/>
          <w:spacing w:val="0"/>
          <w:sz w:val="20"/>
          <w:szCs w:val="20"/>
          <w:u w:val="single" w:color="0000EE"/>
          <w:lang w:val="en-US" w:eastAsia="en-US"/>
        </w:rPr>
        <w:t>→</w:t>
      </w:r>
      <w:r>
        <w:rPr>
          <w:rStyle w:val="spandata-v-daa022c6Character"/>
          <w:b w:val="0"/>
          <w:bCs w:val="0"/>
          <w:i w:val="0"/>
          <w:iCs w:val="0"/>
          <w:color w:val="0000EE"/>
          <w:spacing w:val="0"/>
          <w:sz w:val="20"/>
          <w:szCs w:val="20"/>
          <w:u w:val="single" w:color="0000EE"/>
          <w:lang w:val="en-US" w:eastAsia="en-US"/>
        </w:rPr>
        <w:fldChar w:fldCharType="end"/>
      </w:r>
    </w:p>
    <w:p>
      <w:pPr>
        <w:pStyle w:val="data-v-67808297p"/>
        <w:spacing w:before="240" w:after="360"/>
        <w:ind w:left="480" w:right="0"/>
        <w:jc w:val="left"/>
        <w:rPr>
          <w:lang w:val="en-US" w:eastAsia="en-US"/>
        </w:rPr>
      </w:pPr>
      <w:r>
        <w:rPr>
          <w:lang w:val="en-US" w:eastAsia="en-US"/>
        </w:rPr>
        <w:t xml:space="preserve">Note that you also need to call </w:t>
      </w:r>
      <w:r>
        <w:rPr>
          <w:rStyle w:val="data-v-67808297code"/>
          <w:rFonts w:ascii="Lucida Console" w:eastAsia="Lucida Console" w:hAnsi="Lucida Console" w:cs="Lucida Console"/>
          <w:b w:val="0"/>
          <w:bCs w:val="0"/>
          <w:i w:val="0"/>
          <w:iCs w:val="0"/>
          <w:lang w:val="en-US" w:eastAsia="en-US"/>
        </w:rPr>
        <w:t>SetSystemInfo</w:t>
      </w:r>
      <w:r>
        <w:rPr>
          <w:lang w:val="en-US" w:eastAsia="en-US"/>
        </w:rPr>
        <w:t>.</w:t>
      </w:r>
    </w:p>
    <w:p>
      <w:pPr>
        <w:pStyle w:val="data-v-67808297p"/>
        <w:spacing w:before="240" w:after="240"/>
        <w:ind w:left="0" w:right="0"/>
        <w:rPr>
          <w:lang w:val="en-US" w:eastAsia="en-US"/>
        </w:rPr>
      </w:pPr>
      <w:r>
        <w:rPr>
          <w:lang w:val="en-US" w:eastAsia="en-US"/>
        </w:rPr>
        <w:t xml:space="preserve">You have implemented a FIFO that is updated but never really used. It will be used in the </w:t>
      </w:r>
      <w:hyperlink r:id="rId34" w:history="1">
        <w:r>
          <w:rPr>
            <w:rStyle w:val="data-v-67808297pa"/>
            <w:b w:val="0"/>
            <w:bCs w:val="0"/>
            <w:i w:val="0"/>
            <w:iCs w:val="0"/>
            <w:color w:val="0000EE"/>
            <w:u w:val="single" w:color="0000EE"/>
            <w:lang w:val="en-US" w:eastAsia="en-US"/>
          </w:rPr>
          <w:t>next section</w:t>
        </w:r>
      </w:hyperlink>
      <w:r>
        <w:rPr>
          <w:lang w:val="en-US" w:eastAsia="en-US"/>
        </w:rPr>
        <w:t>.</w:t>
      </w:r>
    </w:p>
    <w:p>
      <w:pPr>
        <w:pStyle w:val="data-v-67808297h2"/>
        <w:spacing w:before="900" w:after="300"/>
        <w:ind w:left="0" w:right="0"/>
        <w:outlineLvl w:val="1"/>
        <w:rPr>
          <w:b/>
          <w:bCs/>
          <w:spacing w:val="-4"/>
          <w:sz w:val="43"/>
          <w:szCs w:val="43"/>
          <w:lang w:val="en-US" w:eastAsia="en-US"/>
        </w:rPr>
      </w:pPr>
      <w:hyperlink r:id="rId7" w:anchor="unit-tests"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Unit tests</w:t>
      </w:r>
    </w:p>
    <w:p>
      <w:pPr>
        <w:pStyle w:val="data-v-67808297p"/>
        <w:spacing w:before="240" w:after="240"/>
        <w:ind w:left="0" w:right="0"/>
        <w:rPr>
          <w:lang w:val="en-US" w:eastAsia="en-US"/>
        </w:rPr>
      </w:pPr>
      <w:r>
        <w:rPr>
          <w:lang w:val="en-US" w:eastAsia="en-US"/>
        </w:rPr>
        <w:t xml:space="preserve">At this point, your previous unit tests are failing, so they must be fixed. Add </w:t>
      </w:r>
      <w:r>
        <w:rPr>
          <w:rStyle w:val="data-v-67808297code"/>
          <w:rFonts w:ascii="Lucida Console" w:eastAsia="Lucida Console" w:hAnsi="Lucida Console" w:cs="Lucida Console"/>
          <w:b w:val="0"/>
          <w:bCs w:val="0"/>
          <w:i w:val="0"/>
          <w:iCs w:val="0"/>
          <w:lang w:val="en-US" w:eastAsia="en-US"/>
        </w:rPr>
        <w:t>FifoHeadIndex</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FifoTailIndex</w:t>
      </w:r>
      <w:r>
        <w:rPr>
          <w:lang w:val="en-US" w:eastAsia="en-US"/>
        </w:rPr>
        <w:t xml:space="preserve"> in your value requirements on </w:t>
      </w:r>
      <w:r>
        <w:rPr>
          <w:rStyle w:val="data-v-67808297code"/>
          <w:rFonts w:ascii="Lucida Console" w:eastAsia="Lucida Console" w:hAnsi="Lucida Console" w:cs="Lucida Console"/>
          <w:b w:val="0"/>
          <w:bCs w:val="0"/>
          <w:i w:val="0"/>
          <w:iCs w:val="0"/>
          <w:lang w:val="en-US" w:eastAsia="en-US"/>
        </w:rPr>
        <w:t>SystemInfo</w:t>
      </w:r>
      <w:r>
        <w:rPr>
          <w:lang w:val="en-US" w:eastAsia="en-US"/>
        </w:rPr>
        <w:t xml:space="preserve"> as you </w:t>
      </w:r>
      <w:hyperlink r:id="rId35" w:anchor="L46-L47" w:tgtFrame="_blank" w:history="1">
        <w:r>
          <w:rPr>
            <w:rStyle w:val="data-v-67808297patargetblank"/>
            <w:b w:val="0"/>
            <w:bCs w:val="0"/>
            <w:i w:val="0"/>
            <w:iCs w:val="0"/>
            <w:color w:val="0000EE"/>
            <w:u w:val="single" w:color="0000EE"/>
            <w:lang w:val="en-US" w:eastAsia="en-US"/>
          </w:rPr>
          <w:t>create games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and </w:t>
      </w:r>
      <w:hyperlink r:id="rId36" w:anchor="L98-L99" w:tgtFrame="_blank" w:history="1">
        <w:r>
          <w:rPr>
            <w:rStyle w:val="data-v-67808297patargetblank"/>
            <w:b w:val="0"/>
            <w:bCs w:val="0"/>
            <w:i w:val="0"/>
            <w:iCs w:val="0"/>
            <w:color w:val="0000EE"/>
            <w:u w:val="single" w:color="0000EE"/>
            <w:lang w:val="en-US" w:eastAsia="en-US"/>
          </w:rPr>
          <w:t>play moves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Also add </w:t>
      </w:r>
      <w:r>
        <w:rPr>
          <w:rStyle w:val="data-v-67808297code"/>
          <w:rFonts w:ascii="Lucida Console" w:eastAsia="Lucida Console" w:hAnsi="Lucida Console" w:cs="Lucida Console"/>
          <w:b w:val="0"/>
          <w:bCs w:val="0"/>
          <w:i w:val="0"/>
          <w:iCs w:val="0"/>
          <w:lang w:val="en-US" w:eastAsia="en-US"/>
        </w:rPr>
        <w:t>BeforeIndex</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AfterIndex</w:t>
      </w:r>
      <w:r>
        <w:rPr>
          <w:lang w:val="en-US" w:eastAsia="en-US"/>
        </w:rPr>
        <w:t xml:space="preserve"> in your value requirements on </w:t>
      </w:r>
      <w:r>
        <w:rPr>
          <w:rStyle w:val="data-v-67808297code"/>
          <w:rFonts w:ascii="Lucida Console" w:eastAsia="Lucida Console" w:hAnsi="Lucida Console" w:cs="Lucida Console"/>
          <w:b w:val="0"/>
          <w:bCs w:val="0"/>
          <w:i w:val="0"/>
          <w:iCs w:val="0"/>
          <w:lang w:val="en-US" w:eastAsia="en-US"/>
        </w:rPr>
        <w:t>StoredGame</w:t>
      </w:r>
      <w:r>
        <w:rPr>
          <w:lang w:val="en-US" w:eastAsia="en-US"/>
        </w:rPr>
        <w:t xml:space="preserve"> as you </w:t>
      </w:r>
      <w:hyperlink r:id="rId35" w:anchor="L60-L61" w:tgtFrame="_blank" w:history="1">
        <w:r>
          <w:rPr>
            <w:rStyle w:val="data-v-67808297patargetblank"/>
            <w:b w:val="0"/>
            <w:bCs w:val="0"/>
            <w:i w:val="0"/>
            <w:iCs w:val="0"/>
            <w:color w:val="0000EE"/>
            <w:u w:val="single" w:color="0000EE"/>
            <w:lang w:val="en-US" w:eastAsia="en-US"/>
          </w:rPr>
          <w:t>create games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xml:space="preserve"> and </w:t>
      </w:r>
      <w:hyperlink r:id="rId36" w:anchor="L112-L113" w:tgtFrame="_blank" w:history="1">
        <w:r>
          <w:rPr>
            <w:rStyle w:val="data-v-67808297patargetblank"/>
            <w:b w:val="0"/>
            <w:bCs w:val="0"/>
            <w:i w:val="0"/>
            <w:iCs w:val="0"/>
            <w:color w:val="0000EE"/>
            <w:u w:val="single" w:color="0000EE"/>
            <w:lang w:val="en-US" w:eastAsia="en-US"/>
          </w:rPr>
          <w:t>play moves</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pStyle w:val="data-v-67808297p"/>
        <w:spacing w:before="240" w:after="240"/>
        <w:ind w:left="0" w:right="0"/>
        <w:rPr>
          <w:lang w:val="en-US" w:eastAsia="en-US"/>
        </w:rPr>
      </w:pPr>
      <w:r>
        <w:rPr>
          <w:lang w:val="en-US" w:eastAsia="en-US"/>
        </w:rPr>
        <w:t xml:space="preserve">Edit </w:t>
      </w:r>
      <w:r>
        <w:rPr>
          <w:rStyle w:val="data-v-67808297code"/>
          <w:rFonts w:ascii="Lucida Console" w:eastAsia="Lucida Console" w:hAnsi="Lucida Console" w:cs="Lucida Console"/>
          <w:b w:val="0"/>
          <w:bCs w:val="0"/>
          <w:i w:val="0"/>
          <w:iCs w:val="0"/>
          <w:lang w:val="en-US" w:eastAsia="en-US"/>
        </w:rPr>
        <w:t>types/genesis_test.go</w:t>
      </w:r>
      <w:r>
        <w:rPr>
          <w:lang w:val="en-US" w:eastAsia="en-US"/>
        </w:rPr>
        <w:t xml:space="preserve">, so that it incorporates the newly added fields </w:t>
      </w:r>
      <w:r>
        <w:rPr>
          <w:rStyle w:val="data-v-67808297code"/>
          <w:rFonts w:ascii="Lucida Console" w:eastAsia="Lucida Console" w:hAnsi="Lucida Console" w:cs="Lucida Console"/>
          <w:b w:val="0"/>
          <w:bCs w:val="0"/>
          <w:i w:val="0"/>
          <w:iCs w:val="0"/>
          <w:lang w:val="en-US" w:eastAsia="en-US"/>
        </w:rPr>
        <w:t>FifoHeadIndex</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FifoTailIndex</w:t>
      </w:r>
      <w:r>
        <w:rPr>
          <w:lang w:val="en-US" w:eastAsia="en-US"/>
        </w:rPr>
        <w:t xml:space="preserve"> with the correct initialization values:</w:t>
      </w:r>
    </w:p>
    <w:p>
      <w:pPr>
        <w:spacing w:before="0" w:after="480"/>
        <w:ind w:left="420" w:right="300"/>
        <w:rPr>
          <w:spacing w:val="0"/>
          <w:lang w:val="en-US" w:eastAsia="en-US"/>
        </w:rPr>
      </w:pPr>
      <w:r>
        <w:rPr>
          <w:strike w:val="0"/>
          <w:spacing w:val="0"/>
          <w:u w:val="none"/>
          <w:lang w:val="en-US" w:eastAsia="en-US"/>
        </w:rPr>
        <w:drawing>
          <wp:inline>
            <wp:extent cx="228571" cy="228571"/>
            <wp:docPr id="10005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5"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keyword"/>
          <w:rFonts w:ascii="Courier New" w:eastAsia="Courier New" w:hAnsi="Courier New" w:cs="Courier New"/>
          <w:b w:val="0"/>
          <w:bCs w:val="0"/>
          <w:i w:val="0"/>
          <w:iCs w:val="0"/>
          <w:spacing w:val="0"/>
          <w:sz w:val="20"/>
          <w:szCs w:val="20"/>
          <w:lang w:val="en-US" w:eastAsia="en-US"/>
        </w:rPr>
        <w:t>func</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TestDefaultGenesisState_ExpectedInitialNextId</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any"/>
          <w:rFonts w:ascii="Courier New" w:eastAsia="Courier New" w:hAnsi="Courier New" w:cs="Courier New"/>
          <w:b w:val="0"/>
          <w:bCs w:val="0"/>
          <w:i w:val="0"/>
          <w:iCs w:val="0"/>
          <w:spacing w:val="0"/>
          <w:sz w:val="20"/>
          <w:szCs w:val="2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GenesisState</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StoredGameList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dele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SystemInfo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SystemInfo</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SystemInfo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SystemInfo</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NextId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FifoHeadIndex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FifoTailIndex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data-v-daa022c6tokeninsertednotprefix"/>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DefaultGenesis</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spacing w:before="0" w:after="0" w:line="300" w:lineRule="atLeast"/>
        <w:ind w:left="0" w:right="0"/>
        <w:rPr>
          <w:rStyle w:val="any"/>
          <w:rFonts w:ascii="Courier New" w:eastAsia="Courier New" w:hAnsi="Courier New" w:cs="Courier New"/>
          <w:b w:val="0"/>
          <w:bCs w:val="0"/>
          <w:i w:val="0"/>
          <w:iCs w:val="0"/>
          <w:spacing w:val="0"/>
          <w:sz w:val="20"/>
          <w:szCs w:val="20"/>
          <w:lang w:val="en-US" w:eastAsia="en-US"/>
        </w:rPr>
      </w:pP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types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genesis_test.go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"https://github.com/cosmos/b9-checkers-academy-draft/blob/fifo-fields/x/checkers/types/genesis_test.go" \l "L71-L75"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Next, you should add more specific FIFO tests. For instance, testing what happens to </w:t>
      </w:r>
      <w:r>
        <w:rPr>
          <w:rStyle w:val="data-v-67808297code"/>
          <w:rFonts w:ascii="Lucida Console" w:eastAsia="Lucida Console" w:hAnsi="Lucida Console" w:cs="Lucida Console"/>
          <w:b w:val="0"/>
          <w:bCs w:val="0"/>
          <w:i w:val="0"/>
          <w:iCs w:val="0"/>
          <w:lang w:val="en-US" w:eastAsia="en-US"/>
        </w:rPr>
        <w:t>SystemInfo</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StoredGame</w:t>
      </w:r>
      <w:r>
        <w:rPr>
          <w:lang w:val="en-US" w:eastAsia="en-US"/>
        </w:rPr>
        <w:t xml:space="preserve"> as you create up to three new games, instead of </w:t>
      </w:r>
      <w:hyperlink r:id="rId35" w:anchor="L165-L232" w:tgtFrame="_blank" w:history="1">
        <w:r>
          <w:rPr>
            <w:rStyle w:val="data-v-67808297patargetblank"/>
            <w:b w:val="0"/>
            <w:bCs w:val="0"/>
            <w:i w:val="0"/>
            <w:iCs w:val="0"/>
            <w:color w:val="0000EE"/>
            <w:u w:val="single" w:color="0000EE"/>
            <w:lang w:val="en-US" w:eastAsia="en-US"/>
          </w:rPr>
          <w:t>only checking at the end</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w:t>
      </w:r>
    </w:p>
    <w:p>
      <w:pPr>
        <w:spacing w:before="0" w:after="480"/>
        <w:ind w:left="420" w:right="300"/>
        <w:rPr>
          <w:spacing w:val="0"/>
          <w:lang w:val="en-US" w:eastAsia="en-US"/>
        </w:rPr>
      </w:pPr>
      <w:r>
        <w:rPr>
          <w:strike w:val="0"/>
          <w:spacing w:val="0"/>
          <w:u w:val="none"/>
          <w:lang w:val="en-US" w:eastAsia="en-US"/>
        </w:rPr>
        <w:drawing>
          <wp:inline>
            <wp:extent cx="228571" cy="228571"/>
            <wp:docPr id="10005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7"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TestCreate3GamesHasSavedFifo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msgSrvr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setupMsgServerCreateGame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msgSrvr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CreateGame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MsgCreateGame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Second game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msgSrvr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CreateGame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MsgCreateGame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systemInfo2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GetSystemInfo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True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SystemInfo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NextId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FifoHeadIndex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FifoTailIndex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systemInfo2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True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"*b*b*b*b|b*b*b*b*|*b*b*b*b|********|********|r*r*r*r*|*r*r*r*r|r*r*r*r*"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Turn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Deadline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FormatDeadline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BlockTime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Add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MaxTurnDuration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MoveCount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BeforeIndex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AfterIndex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True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"*b*b*b*b|b*b*b*b*|*b*b*b*b|********|********|r*r*r*r*|*r*r*r*r|r*r*r*r*"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Turn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Deadline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FormatDeadline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BlockTime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Add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MaxTurnDuration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MoveCount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BeforeIndex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AfterIndex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data-v-daa022c6tokencomment"/>
          <w:rFonts w:ascii="Courier New" w:eastAsia="Courier New" w:hAnsi="Courier New" w:cs="Courier New"/>
          <w:b w:val="0"/>
          <w:bCs w:val="0"/>
          <w:i w:val="0"/>
          <w:iCs w:val="0"/>
          <w:spacing w:val="0"/>
          <w:sz w:val="20"/>
          <w:szCs w:val="20"/>
          <w:lang w:val="en-US" w:eastAsia="en-US"/>
        </w:rPr>
        <w:t>// Third game</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msgSrvr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CreateGame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MsgCreateGame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systemInfo3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GetSystemInfo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True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SystemInfo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NextId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4</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FifoHeadIndex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FifoTailIndex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systemInfo3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True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"*b*b*b*b|b*b*b*b*|*b*b*b*b|********|********|r*r*r*r*|*r*r*r*r|r*r*r*r*"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Turn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Deadline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FormatDeadline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BlockTime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Add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MaxTurnDuration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MoveCount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BeforeIndex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AfterIndex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True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"*b*b*b*b|b*b*b*b*|*b*b*b*b|********|********|r*r*r*r*|*r*r*r*r|r*r*r*r*"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Turn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Deadline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FormatDeadline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BlockTime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Add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MaxTurnDuration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MoveCount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BeforeIndex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AfterIndex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game3</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True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"*b*b*b*b|b*b*b*b*|*b*b*b*b|********|********|r*r*r*r*|*r*r*r*r|r*r*r*r*"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Turn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Deadline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FormatDeadline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BlockTime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Add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MaxTurnDuration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MoveCount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0</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BeforeIndex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AfterIndex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spandata-v-daa022c6"/>
        <w:spacing w:before="0" w:after="480" w:line="195" w:lineRule="atLeast"/>
        <w:ind w:left="600" w:right="600"/>
        <w:rPr>
          <w:caps/>
          <w:spacing w:val="4"/>
          <w:sz w:val="20"/>
          <w:szCs w:val="20"/>
          <w:lang w:val="en-US" w:eastAsia="en-US"/>
        </w:rPr>
      </w:pPr>
      <w:r>
        <w:rPr>
          <w:caps/>
          <w:spacing w:val="4"/>
          <w:sz w:val="20"/>
          <w:szCs w:val="20"/>
          <w:lang w:val="en-US" w:eastAsia="en-US"/>
        </w:rPr>
        <w:t>Expand</w:t>
      </w:r>
    </w:p>
    <w:p>
      <w:pPr>
        <w:spacing w:after="480" w:line="195" w:lineRule="atLeast"/>
        <w:ind w:left="600" w:right="600"/>
        <w:rPr>
          <w:caps/>
          <w:spacing w:val="4"/>
          <w:sz w:val="20"/>
          <w:szCs w:val="20"/>
          <w:lang w:val="en-US" w:eastAsia="en-US"/>
        </w:rPr>
      </w:pPr>
      <w:r>
        <w:rPr>
          <w:caps/>
          <w:strike w:val="0"/>
          <w:spacing w:val="4"/>
          <w:sz w:val="20"/>
          <w:szCs w:val="20"/>
          <w:u w:val="none"/>
          <w:lang w:val="en-US" w:eastAsia="en-US"/>
        </w:rPr>
        <w:drawing>
          <wp:inline>
            <wp:extent cx="952381" cy="63492"/>
            <wp:docPr id="10005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59" name=""/>
                    <pic:cNvPicPr>
                      <a:picLocks noChangeAspect="1"/>
                    </pic:cNvPicPr>
                  </pic:nvPicPr>
                  <pic:blipFill>
                    <a:blip xmlns:r="http://schemas.openxmlformats.org/officeDocument/2006/relationships" r:embed="rId37">
                      <a:extLst>
                        <a:ext uri="{96DAC541-7B7A-43D3-8B79-37D633B846F1}">
                          <asvg:svgBlip xmlns:asvg="http://schemas.microsoft.com/office/drawing/2016/SVG/main" r:embed="rId38"/>
                        </a:ext>
                      </a:extLst>
                    </a:blip>
                    <a:stretch>
                      <a:fillRect/>
                    </a:stretch>
                  </pic:blipFill>
                  <pic:spPr>
                    <a:xfrm>
                      <a:off x="0" y="0"/>
                      <a:ext cx="952381" cy="63492"/>
                    </a:xfrm>
                    <a:prstGeom prst="rect">
                      <a:avLst/>
                    </a:prstGeom>
                  </pic:spPr>
                </pic:pic>
              </a:graphicData>
            </a:graphic>
          </wp:inline>
        </w:drawing>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msg_server_create_game_fifo_test.go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"https://github.com/cosmos/b9-checkers-academy-draft/blob/game-fifo/x/checkers/keeper/msg_server_create_game_fifo_test.go" \l "L11-L117"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 xml:space="preserve">What happens when you </w:t>
      </w:r>
      <w:hyperlink r:id="rId39" w:anchor="L11-L63" w:tgtFrame="_blank" w:history="1">
        <w:r>
          <w:rPr>
            <w:rStyle w:val="data-v-67808297patargetblank"/>
            <w:b w:val="0"/>
            <w:bCs w:val="0"/>
            <w:i w:val="0"/>
            <w:iCs w:val="0"/>
            <w:color w:val="0000EE"/>
            <w:u w:val="single" w:color="0000EE"/>
            <w:lang w:val="en-US" w:eastAsia="en-US"/>
          </w:rPr>
          <w:t xml:space="preserve">have two games and play once on the </w:t>
        </w:r>
        <w:r>
          <w:rPr>
            <w:rStyle w:val="data-v-67808297em"/>
            <w:b w:val="0"/>
            <w:bCs w:val="0"/>
            <w:i/>
            <w:iCs/>
            <w:color w:val="0000EE"/>
            <w:u w:val="single" w:color="0000EE"/>
            <w:lang w:val="en-US" w:eastAsia="en-US"/>
          </w:rPr>
          <w:t>older</w:t>
        </w:r>
        <w:r>
          <w:rPr>
            <w:rStyle w:val="data-v-67808297patargetblank"/>
            <w:b w:val="0"/>
            <w:bCs w:val="0"/>
            <w:i w:val="0"/>
            <w:iCs w:val="0"/>
            <w:color w:val="0000EE"/>
            <w:u w:val="single" w:color="0000EE"/>
            <w:lang w:val="en-US" w:eastAsia="en-US"/>
          </w:rPr>
          <w:t xml:space="preserve"> one</w:t>
        </w:r>
        <w:r>
          <w:rPr>
            <w:rStyle w:val="any"/>
            <w:b w:val="0"/>
            <w:bCs w:val="0"/>
            <w:i w:val="0"/>
            <w:iCs w:val="0"/>
            <w:color w:val="0000EE"/>
            <w:u w:val="single" w:color="0000EE"/>
            <w:lang w:val="en-US" w:eastAsia="en-US"/>
          </w:rPr>
          <w:t xml:space="preserve"> </w:t>
        </w:r>
        <w:r>
          <w:rPr>
            <w:rStyle w:val="sr-only"/>
            <w:b w:val="0"/>
            <w:bCs w:val="0"/>
            <w:i w:val="0"/>
            <w:iCs w:val="0"/>
            <w:color w:val="0000EE"/>
            <w:u w:val="single" w:color="0000EE"/>
            <w:lang w:val="en-US" w:eastAsia="en-US"/>
          </w:rPr>
          <w:t>(opens new window)</w:t>
        </w:r>
        <w:r>
          <w:rPr>
            <w:rStyle w:val="data-v-67808297patargetblank"/>
            <w:b w:val="0"/>
            <w:bCs w:val="0"/>
            <w:i w:val="0"/>
            <w:iCs w:val="0"/>
            <w:color w:val="0000EE"/>
            <w:sz w:val="18"/>
            <w:szCs w:val="18"/>
            <w:u w:val="single" w:color="0000EE"/>
            <w:lang w:val="en-US" w:eastAsia="en-US"/>
          </w:rPr>
          <w:t>↗</w:t>
        </w:r>
      </w:hyperlink>
      <w:r>
        <w:rPr>
          <w:lang w:val="en-US" w:eastAsia="en-US"/>
        </w:rPr>
        <w:t>? Or have two games and play them twice in turn:</w:t>
      </w:r>
    </w:p>
    <w:p>
      <w:pPr>
        <w:spacing w:before="0" w:after="480"/>
        <w:ind w:left="420" w:right="300"/>
        <w:rPr>
          <w:spacing w:val="0"/>
          <w:lang w:val="en-US" w:eastAsia="en-US"/>
        </w:rPr>
      </w:pPr>
      <w:r>
        <w:rPr>
          <w:strike w:val="0"/>
          <w:spacing w:val="0"/>
          <w:u w:val="none"/>
          <w:lang w:val="en-US" w:eastAsia="en-US"/>
        </w:rPr>
        <w:drawing>
          <wp:inline>
            <wp:extent cx="228571" cy="228571"/>
            <wp:docPr id="10006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1"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data-v-daa022c6tokenkeyword"/>
          <w:rFonts w:ascii="Courier New" w:eastAsia="Courier New" w:hAnsi="Courier New" w:cs="Courier New"/>
          <w:b w:val="0"/>
          <w:bCs w:val="0"/>
          <w:i w:val="0"/>
          <w:iCs w:val="0"/>
          <w:spacing w:val="0"/>
          <w:sz w:val="20"/>
          <w:szCs w:val="20"/>
          <w:lang w:val="en-US" w:eastAsia="en-US"/>
        </w:rPr>
        <w:t>func</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TestPlayMove2Games2MovesHasSavedFifo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testing</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context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setupMsgServerWithOneGameForPlayMove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ctx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sdk</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UnwrapSDKContext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CreateGame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MsgCreateGame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MsgPlayMove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msgServer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PlayMove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context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operator"/>
          <w:rFonts w:ascii="Courier New" w:eastAsia="Courier New" w:hAnsi="Courier New" w:cs="Courier New"/>
          <w:b w:val="0"/>
          <w:bCs w:val="0"/>
          <w:i w:val="0"/>
          <w:iCs w:val="0"/>
          <w:spacing w:val="0"/>
          <w:sz w:val="20"/>
          <w:szCs w:val="20"/>
          <w:lang w:val="en-US" w:eastAsia="en-US"/>
        </w:rPr>
        <w:t>&amp;</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MsgPlayMove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Creator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FromY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ToY</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systemInfo1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GetSystemInfo</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True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SystemInfo</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NextId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3</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FifoHeadIndex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FifoTailIndex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systemInfo1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game1</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True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"*b*b*b*b|b*b*b*b*|***b*b*b|**b*****|********|r*r*r*r*|*r*r*r*r|r*r*r*r*"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Turn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bob</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Deadline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FormatDeadline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BlockTime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Add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MaxTurnDuration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MoveCount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BeforeIndex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AfterIndex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game2</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 </w:t>
      </w:r>
      <w:r>
        <w:rPr>
          <w:rStyle w:val="data-v-daa022c6tokenoperator"/>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keeper</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GetStoredGame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True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found</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require</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EqualValues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StoredGame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Board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"*b*b*b*b|b*b*b*b*|***b*b*b|**b*****|********|r*r*r*r*|*r*r*r*r|r*r*r*r*"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Turn</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"r"</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Black</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carol</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Red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alice</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Winner</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Deadline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types</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FormatDeadline</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ctx</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BlockTime</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data-v-daa022c6tokenfunction"/>
          <w:rFonts w:ascii="Courier New" w:eastAsia="Courier New" w:hAnsi="Courier New" w:cs="Courier New"/>
          <w:b w:val="0"/>
          <w:bCs w:val="0"/>
          <w:i w:val="0"/>
          <w:iCs w:val="0"/>
          <w:spacing w:val="0"/>
          <w:sz w:val="20"/>
          <w:szCs w:val="20"/>
          <w:lang w:val="en-US" w:eastAsia="en-US"/>
        </w:rPr>
        <w:t>Add</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types</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MaxTurnDuration</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MoveCount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function"/>
          <w:rFonts w:ascii="Courier New" w:eastAsia="Courier New" w:hAnsi="Courier New" w:cs="Courier New"/>
          <w:b w:val="0"/>
          <w:bCs w:val="0"/>
          <w:i w:val="0"/>
          <w:iCs w:val="0"/>
          <w:spacing w:val="0"/>
          <w:sz w:val="20"/>
          <w:szCs w:val="20"/>
          <w:lang w:val="en-US" w:eastAsia="en-US"/>
        </w:rPr>
        <w:t>uint64</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BeforeIndex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AfterIndex</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w:t>
      </w:r>
      <w:r>
        <w:rPr>
          <w:rStyle w:val="data-v-daa022c6tokenstring"/>
          <w:rFonts w:ascii="Courier New" w:eastAsia="Courier New" w:hAnsi="Courier New" w:cs="Courier New"/>
          <w:b w:val="0"/>
          <w:bCs w:val="0"/>
          <w:i w:val="0"/>
          <w:iCs w:val="0"/>
          <w:spacing w:val="0"/>
          <w:sz w:val="20"/>
          <w:szCs w:val="20"/>
          <w:lang w:val="en-US" w:eastAsia="en-US"/>
        </w:rPr>
        <w:t>"-1"</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r>
        <w:rPr>
          <w:rStyle w:val="any"/>
          <w:rFonts w:ascii="Courier New" w:eastAsia="Courier New" w:hAnsi="Courier New" w:cs="Courier New"/>
          <w:b w:val="0"/>
          <w:bCs w:val="0"/>
          <w:i w:val="0"/>
          <w:iCs w:val="0"/>
          <w:spacing w:val="0"/>
          <w:sz w:val="20"/>
          <w:szCs w:val="20"/>
          <w:lang w:val="en-US" w:eastAsia="en-US"/>
        </w:rPr>
        <w:t>}</w:t>
      </w:r>
      <w:r>
        <w:rPr>
          <w:rStyle w:val="any"/>
          <w:rFonts w:ascii="Courier New" w:eastAsia="Courier New" w:hAnsi="Courier New" w:cs="Courier New"/>
          <w:b w:val="0"/>
          <w:bCs w:val="0"/>
          <w:i w:val="0"/>
          <w:iCs w:val="0"/>
          <w:spacing w:val="0"/>
          <w:sz w:val="20"/>
          <w:szCs w:val="20"/>
          <w:lang w:val="en-US" w:eastAsia="en-US"/>
        </w:rPr>
        <w:t>,</w:t>
      </w:r>
      <w:r>
        <w:rPr>
          <w:rStyle w:val="bodywrapperdata-v-daa022c6"/>
          <w:b w:val="0"/>
          <w:bCs w:val="0"/>
          <w:i w:val="0"/>
          <w:iCs w:val="0"/>
          <w:spacing w:val="0"/>
          <w:lang w:val="en-US" w:eastAsia="en-US"/>
        </w:rPr>
        <w:t xml:space="preserve"> game2</w:t>
      </w:r>
      <w:r>
        <w:rPr>
          <w:rStyle w:val="any"/>
          <w:rFonts w:ascii="Courier New" w:eastAsia="Courier New" w:hAnsi="Courier New" w:cs="Courier New"/>
          <w:b w:val="0"/>
          <w:bCs w:val="0"/>
          <w:i w:val="0"/>
          <w:iCs w:val="0"/>
          <w:spacing w:val="0"/>
          <w:sz w:val="20"/>
          <w:szCs w:val="20"/>
          <w:lang w:val="en-US" w:eastAsia="en-US"/>
        </w:rPr>
        <w:t>)</w:t>
      </w:r>
    </w:p>
    <w:p>
      <w:pPr>
        <w:pStyle w:val="bodycodedata-v-daa022c6"/>
        <w:spacing w:before="0" w:after="0" w:line="300" w:lineRule="atLeast"/>
        <w:ind w:left="0" w:right="0"/>
        <w:rPr>
          <w:rStyle w:val="bodywrapperdata-v-daa022c6"/>
          <w:b w:val="0"/>
          <w:bCs w:val="0"/>
          <w:i w:val="0"/>
          <w:iCs w:val="0"/>
          <w:spacing w:val="0"/>
          <w:lang w:val="en-US" w:eastAsia="en-US"/>
        </w:rPr>
      </w:pPr>
      <w:r>
        <w:rPr>
          <w:rStyle w:val="any"/>
          <w:rFonts w:ascii="Courier New" w:eastAsia="Courier New" w:hAnsi="Courier New" w:cs="Courier New"/>
          <w:b w:val="0"/>
          <w:bCs w:val="0"/>
          <w:i w:val="0"/>
          <w:iCs w:val="0"/>
          <w:spacing w:val="0"/>
          <w:sz w:val="20"/>
          <w:szCs w:val="20"/>
          <w:lang w:val="en-US" w:eastAsia="en-US"/>
        </w:rPr>
        <w:t>}</w:t>
      </w:r>
    </w:p>
    <w:p>
      <w:pPr>
        <w:pStyle w:val="spandata-v-daa022c6"/>
        <w:spacing w:before="0" w:after="480" w:line="195" w:lineRule="atLeast"/>
        <w:ind w:left="600" w:right="600"/>
        <w:rPr>
          <w:caps/>
          <w:spacing w:val="4"/>
          <w:sz w:val="20"/>
          <w:szCs w:val="20"/>
          <w:lang w:val="en-US" w:eastAsia="en-US"/>
        </w:rPr>
      </w:pPr>
      <w:r>
        <w:rPr>
          <w:caps/>
          <w:spacing w:val="4"/>
          <w:sz w:val="20"/>
          <w:szCs w:val="20"/>
          <w:lang w:val="en-US" w:eastAsia="en-US"/>
        </w:rPr>
        <w:t>Expand</w:t>
      </w:r>
    </w:p>
    <w:p>
      <w:pPr>
        <w:spacing w:after="480" w:line="195" w:lineRule="atLeast"/>
        <w:ind w:left="600" w:right="600"/>
        <w:rPr>
          <w:caps/>
          <w:spacing w:val="4"/>
          <w:sz w:val="20"/>
          <w:szCs w:val="20"/>
          <w:lang w:val="en-US" w:eastAsia="en-US"/>
        </w:rPr>
      </w:pPr>
      <w:r>
        <w:rPr>
          <w:caps/>
          <w:strike w:val="0"/>
          <w:spacing w:val="4"/>
          <w:sz w:val="20"/>
          <w:szCs w:val="20"/>
          <w:u w:val="none"/>
          <w:lang w:val="en-US" w:eastAsia="en-US"/>
        </w:rPr>
        <w:drawing>
          <wp:inline>
            <wp:extent cx="952381" cy="63492"/>
            <wp:docPr id="10006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3" name=""/>
                    <pic:cNvPicPr>
                      <a:picLocks noChangeAspect="1"/>
                    </pic:cNvPicPr>
                  </pic:nvPicPr>
                  <pic:blipFill>
                    <a:blip xmlns:r="http://schemas.openxmlformats.org/officeDocument/2006/relationships" r:embed="rId37">
                      <a:extLst>
                        <a:ext uri="{96DAC541-7B7A-43D3-8B79-37D633B846F1}">
                          <asvg:svgBlip xmlns:asvg="http://schemas.microsoft.com/office/drawing/2016/SVG/main" r:embed="rId38"/>
                        </a:ext>
                      </a:extLst>
                    </a:blip>
                    <a:stretch>
                      <a:fillRect/>
                    </a:stretch>
                  </pic:blipFill>
                  <pic:spPr>
                    <a:xfrm>
                      <a:off x="0" y="0"/>
                      <a:ext cx="952381" cy="63492"/>
                    </a:xfrm>
                    <a:prstGeom prst="rect">
                      <a:avLst/>
                    </a:prstGeom>
                  </pic:spPr>
                </pic:pic>
              </a:graphicData>
            </a:graphic>
          </wp:inline>
        </w:drawing>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x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checkers </w:t>
      </w:r>
      <w:r>
        <w:rPr>
          <w:rStyle w:val="footerfilenameitemdata-v-daa022c6Character"/>
          <w:b w:val="0"/>
          <w:bCs w:val="0"/>
          <w:i w:val="0"/>
          <w:iCs w:val="0"/>
          <w:spacing w:val="0"/>
          <w:sz w:val="20"/>
          <w:szCs w:val="20"/>
          <w:lang w:val="en-US" w:eastAsia="en-US"/>
        </w:rPr>
        <w:t>/</w:t>
      </w:r>
    </w:p>
    <w:p>
      <w:pPr>
        <w:pStyle w:val="footerfilenameitemdata-v-daa022c6"/>
        <w:spacing w:before="0" w:after="480" w:line="195" w:lineRule="atLeast"/>
        <w:ind w:left="240" w:right="240"/>
        <w:rPr>
          <w:spacing w:val="0"/>
          <w:sz w:val="20"/>
          <w:szCs w:val="20"/>
          <w:lang w:val="en-US" w:eastAsia="en-US"/>
        </w:rPr>
      </w:pPr>
      <w:r>
        <w:rPr>
          <w:spacing w:val="0"/>
          <w:sz w:val="20"/>
          <w:szCs w:val="20"/>
          <w:lang w:val="en-US" w:eastAsia="en-US"/>
        </w:rPr>
        <w:t xml:space="preserve">keeper </w:t>
      </w:r>
      <w:r>
        <w:rPr>
          <w:rStyle w:val="footerfilenameitemdata-v-daa022c6Character"/>
          <w:b w:val="0"/>
          <w:bCs w:val="0"/>
          <w:i w:val="0"/>
          <w:iCs w:val="0"/>
          <w:spacing w:val="0"/>
          <w:sz w:val="20"/>
          <w:szCs w:val="20"/>
          <w:lang w:val="en-US" w:eastAsia="en-US"/>
        </w:rPr>
        <w:t>/</w:t>
      </w:r>
    </w:p>
    <w:p>
      <w:pPr>
        <w:pStyle w:val="footerfilenameitemdata-v-daa022c6nth-last-child1"/>
        <w:spacing w:before="0" w:after="480" w:line="195" w:lineRule="atLeast"/>
        <w:ind w:left="240" w:right="240"/>
        <w:rPr>
          <w:spacing w:val="0"/>
          <w:sz w:val="20"/>
          <w:szCs w:val="20"/>
          <w:lang w:val="en-US" w:eastAsia="en-US"/>
        </w:rPr>
      </w:pPr>
      <w:r>
        <w:rPr>
          <w:spacing w:val="0"/>
          <w:sz w:val="20"/>
          <w:szCs w:val="20"/>
          <w:lang w:val="en-US" w:eastAsia="en-US"/>
        </w:rPr>
        <w:t xml:space="preserve">msg_server_play_move_fifo_test.go </w:t>
      </w:r>
      <w:r>
        <w:rPr>
          <w:spacing w:val="0"/>
          <w:sz w:val="20"/>
          <w:szCs w:val="20"/>
          <w:lang w:val="en-US" w:eastAsia="en-US"/>
        </w:rPr>
        <w:fldChar w:fldCharType="begin"/>
      </w:r>
      <w:r>
        <w:rPr>
          <w:spacing w:val="0"/>
          <w:sz w:val="20"/>
          <w:szCs w:val="20"/>
          <w:lang w:val="en-US" w:eastAsia="en-US"/>
        </w:rPr>
        <w:instrText xml:space="preserve"> HYPERLINK "https://github.com/cosmos/b9-checkers-academy-draft/blob/game-fifo/x/checkers/keeper/msg_server_play_move_fifo_test.go" \l "L65-L125" \t "_blank" </w:instrText>
      </w:r>
      <w:r>
        <w:rPr>
          <w:spacing w:val="0"/>
          <w:sz w:val="20"/>
          <w:szCs w:val="20"/>
          <w:lang w:val="en-US" w:eastAsia="en-US"/>
        </w:rPr>
        <w:fldChar w:fldCharType="separate"/>
      </w:r>
    </w:p>
    <w:p>
      <w:pPr>
        <w:pStyle w:val="spandata-v-daa022c6"/>
        <w:spacing w:before="0" w:after="480" w:line="195" w:lineRule="atLeast"/>
        <w:ind w:left="240" w:right="435"/>
        <w:rPr>
          <w:color w:val="0000EE"/>
          <w:spacing w:val="0"/>
          <w:sz w:val="20"/>
          <w:szCs w:val="20"/>
          <w:lang w:val="en-US" w:eastAsia="en-US"/>
        </w:rPr>
      </w:pPr>
      <w:r>
        <w:rPr>
          <w:color w:val="0000EE"/>
          <w:spacing w:val="0"/>
          <w:sz w:val="20"/>
          <w:szCs w:val="20"/>
          <w:lang w:val="en-US" w:eastAsia="en-US"/>
        </w:rPr>
        <w:t>View source</w:t>
      </w:r>
      <w:r>
        <w:rPr>
          <w:rStyle w:val="spandata-v-daa022c6Character"/>
          <w:b w:val="0"/>
          <w:bCs w:val="0"/>
          <w:i w:val="0"/>
          <w:iCs w:val="0"/>
          <w:color w:val="0000EE"/>
          <w:spacing w:val="0"/>
          <w:sz w:val="20"/>
          <w:szCs w:val="20"/>
          <w:lang w:val="en-US" w:eastAsia="en-US"/>
        </w:rPr>
        <w:t>→</w:t>
      </w:r>
      <w:r>
        <w:rPr>
          <w:rStyle w:val="spandata-v-daa022c6Character"/>
          <w:b w:val="0"/>
          <w:bCs w:val="0"/>
          <w:i w:val="0"/>
          <w:iCs w:val="0"/>
          <w:color w:val="0000EE"/>
          <w:spacing w:val="0"/>
          <w:sz w:val="20"/>
          <w:szCs w:val="20"/>
          <w:lang w:val="en-US" w:eastAsia="en-US"/>
        </w:rPr>
        <w:fldChar w:fldCharType="end"/>
      </w:r>
    </w:p>
    <w:p>
      <w:pPr>
        <w:pStyle w:val="data-v-67808297p"/>
        <w:spacing w:before="240" w:after="240"/>
        <w:ind w:left="0" w:right="0"/>
        <w:rPr>
          <w:lang w:val="en-US" w:eastAsia="en-US"/>
        </w:rPr>
      </w:pPr>
      <w:r>
        <w:rPr>
          <w:lang w:val="en-US" w:eastAsia="en-US"/>
        </w:rPr>
        <w:t>Run the tests again with the same command as before:</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6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5"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go test github.com/alice/checkers/x/checkers/keeper</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go test github.com/alice/checkers/x/checkers/keeper</w:t>
      </w:r>
    </w:p>
    <w:p>
      <w:pPr>
        <w:pStyle w:val="data-v-67808297h2"/>
        <w:spacing w:before="900" w:after="300"/>
        <w:ind w:left="0" w:right="0"/>
        <w:outlineLvl w:val="1"/>
        <w:rPr>
          <w:b/>
          <w:bCs/>
          <w:spacing w:val="-4"/>
          <w:sz w:val="43"/>
          <w:szCs w:val="43"/>
          <w:lang w:val="en-US" w:eastAsia="en-US"/>
        </w:rPr>
      </w:pPr>
      <w:hyperlink r:id="rId7" w:anchor="interact-via-the-cli" w:history="1">
        <w:r>
          <w:rPr>
            <w:rStyle w:val="data-v-67808297aheader-anchor"/>
            <w:b w:val="0"/>
            <w:bCs w:val="0"/>
            <w:i w:val="0"/>
            <w:iCs w:val="0"/>
            <w:color w:val="0000EE"/>
            <w:lang w:val="en-US" w:eastAsia="en-US"/>
          </w:rPr>
          <w:t>#</w:t>
        </w:r>
        <w:r>
          <w:rPr>
            <w:rStyle w:val="data-v-67808297aheader-anchor"/>
            <w:b w:val="0"/>
            <w:bCs w:val="0"/>
            <w:i w:val="0"/>
            <w:iCs w:val="0"/>
            <w:color w:val="000000"/>
            <w:spacing w:val="0"/>
            <w:sz w:val="20"/>
            <w:szCs w:val="20"/>
            <w:shd w:val="clear" w:color="auto" w:fill="FFFFFF"/>
            <w:lang w:val="en-US" w:eastAsia="en-US"/>
          </w:rPr>
          <w:t>Copy link</w:t>
        </w:r>
      </w:hyperlink>
      <w:r>
        <w:rPr>
          <w:lang w:val="en-US" w:eastAsia="en-US"/>
        </w:rPr>
        <w:t xml:space="preserve"> Interact via the CLI</w:t>
      </w:r>
    </w:p>
    <w:p>
      <w:pPr>
        <w:pStyle w:val="data-v-67808297p"/>
        <w:spacing w:before="240" w:after="240"/>
        <w:ind w:left="0" w:right="0"/>
        <w:rPr>
          <w:lang w:val="en-US" w:eastAsia="en-US"/>
        </w:rPr>
      </w:pPr>
      <w:r>
        <w:rPr>
          <w:lang w:val="en-US" w:eastAsia="en-US"/>
        </w:rPr>
        <w:t>Time to explore the commands. You need to start afresh because you made numerous additions to the blockchain state:</w:t>
      </w:r>
    </w:p>
    <w:p>
      <w:pPr>
        <w:pStyle w:val="theme-code-grouplidata-v-50d4cf04"/>
        <w:pBdr>
          <w:left w:val="none" w:sz="0" w:space="0" w:color="auto"/>
        </w:pBdr>
        <w:spacing w:before="0" w:after="0" w:line="435" w:lineRule="atLeast"/>
        <w:ind w:left="480" w:right="0" w:firstLine="0"/>
        <w:jc w:val="left"/>
        <w:rPr>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480" w:right="0" w:firstLine="0"/>
        <w:jc w:val="left"/>
        <w:rPr>
          <w:lang w:val="en-US" w:eastAsia="en-US"/>
        </w:rPr>
      </w:pPr>
      <w:r>
        <w:rPr>
          <w:rStyle w:val="theme-code-groupnav-tabdata-v-50d4cf04"/>
          <w:b/>
          <w:bCs/>
          <w:i w:val="0"/>
          <w:iCs w:val="0"/>
          <w:lang w:val="en-US" w:eastAsia="en-US"/>
        </w:rPr>
        <w:t xml:space="preserve">Docker </w:t>
      </w:r>
    </w:p>
    <w:p>
      <w:pPr>
        <w:spacing w:before="0" w:after="480"/>
        <w:ind w:left="420" w:right="300"/>
        <w:rPr>
          <w:spacing w:val="0"/>
          <w:lang w:val="en-US" w:eastAsia="en-US"/>
        </w:rPr>
      </w:pPr>
      <w:r>
        <w:rPr>
          <w:strike w:val="0"/>
          <w:spacing w:val="0"/>
          <w:u w:val="none"/>
          <w:lang w:val="en-US" w:eastAsia="en-US"/>
        </w:rPr>
        <w:drawing>
          <wp:inline>
            <wp:extent cx="228571" cy="228571"/>
            <wp:docPr id="10006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7"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600" w:right="480"/>
        <w:rPr>
          <w:spacing w:val="0"/>
          <w:sz w:val="20"/>
          <w:szCs w:val="20"/>
          <w:lang w:val="en-US" w:eastAsia="en-US"/>
        </w:rPr>
      </w:pPr>
      <w:r>
        <w:rPr>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ignite chain serve --reset-once</w:t>
      </w:r>
    </w:p>
    <w:p>
      <w:pPr>
        <w:pStyle w:val="iconsitemtooltipdata-v-daa022c6"/>
        <w:spacing w:before="0" w:after="480" w:line="292" w:lineRule="atLeast"/>
        <w:ind w:left="600" w:right="480"/>
        <w:rPr>
          <w:vanish/>
          <w:spacing w:val="0"/>
          <w:sz w:val="20"/>
          <w:szCs w:val="20"/>
          <w:lang w:val="en-US" w:eastAsia="en-US"/>
        </w:rPr>
      </w:pPr>
      <w:r>
        <w:rPr>
          <w:vanish/>
          <w:spacing w:val="0"/>
          <w:lang w:val="en-US" w:eastAsia="en-US"/>
        </w:rPr>
        <w:t xml:space="preserve">Copy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run --rm -it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--name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-v $(pwd):/checkers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-w /checkers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checkers_i \</w:t>
      </w:r>
    </w:p>
    <w:p>
      <w:pPr>
        <w:pStyle w:val="bodycodedata-v-daa022c6"/>
        <w:spacing w:before="0" w:after="0" w:line="300" w:lineRule="atLeast"/>
        <w:ind w:left="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ignite chain serve --reset-once</w:t>
      </w:r>
    </w:p>
    <w:p>
      <w:pPr>
        <w:spacing w:before="0" w:after="0" w:line="472" w:lineRule="atLeast"/>
        <w:ind w:left="360" w:right="510"/>
        <w:rPr>
          <w:sz w:val="32"/>
          <w:szCs w:val="32"/>
          <w:lang w:val="en-US" w:eastAsia="en-US"/>
        </w:rPr>
      </w:pPr>
      <w:r>
        <w:rPr>
          <w:strike w:val="0"/>
          <w:sz w:val="32"/>
          <w:szCs w:val="32"/>
          <w:u w:val="none"/>
          <w:lang w:val="en-US" w:eastAsia="en-US"/>
        </w:rPr>
        <w:drawing>
          <wp:anchor simplePos="0" relativeHeight="251662336" behindDoc="0" locked="0" layoutInCell="1" allowOverlap="0">
            <wp:simplePos x="0" y="0"/>
            <wp:positionH relativeFrom="column">
              <wp:align>left</wp:align>
            </wp:positionH>
            <wp:positionV relativeFrom="line">
              <wp:posOffset>0</wp:posOffset>
            </wp:positionV>
            <wp:extent cx="190500" cy="190500"/>
            <wp:wrapSquare wrapText="bothSides"/>
            <wp:docPr id="10006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69" name=""/>
                    <pic:cNvPicPr>
                      <a:picLocks noChangeAspect="1"/>
                    </pic:cNvPicPr>
                  </pic:nvPicPr>
                  <pic:blipFill>
                    <a:blip xmlns:r="http://schemas.openxmlformats.org/officeDocument/2006/relationships" r:embed="rId31">
                      <a:extLst>
                        <a:ext uri="{96DAC541-7B7A-43D3-8B79-37D633B846F1}">
                          <asvg:svgBlip xmlns:asvg="http://schemas.microsoft.com/office/drawing/2016/SVG/main" r:embed="rId32"/>
                        </a:ext>
                      </a:extLst>
                    </a:blip>
                    <a:stretch>
                      <a:fillRect/>
                    </a:stretch>
                  </pic:blipFill>
                  <pic:spPr>
                    <a:xfrm>
                      <a:off x="0" y="0"/>
                      <a:ext cx="190500" cy="190500"/>
                    </a:xfrm>
                    <a:prstGeom prst="rect">
                      <a:avLst/>
                    </a:prstGeom>
                  </pic:spPr>
                </pic:pic>
              </a:graphicData>
            </a:graphic>
          </wp:anchor>
        </w:drawing>
      </w:r>
    </w:p>
    <w:p>
      <w:pPr>
        <w:pStyle w:val="contentpdata-v-8a444a42"/>
        <w:spacing w:before="0" w:after="300" w:line="435" w:lineRule="atLeast"/>
        <w:ind w:left="360" w:right="360"/>
        <w:rPr>
          <w:lang w:val="en-US" w:eastAsia="en-US"/>
        </w:rPr>
      </w:pPr>
      <w:r>
        <w:rPr>
          <w:lang w:val="en-US" w:eastAsia="en-US"/>
        </w:rPr>
        <w:t xml:space="preserve">Do not forget to export </w:t>
      </w:r>
      <w:r>
        <w:rPr>
          <w:rStyle w:val="data-v-67808297code"/>
          <w:rFonts w:ascii="Lucida Console" w:eastAsia="Lucida Console" w:hAnsi="Lucida Console" w:cs="Lucida Console"/>
          <w:b w:val="0"/>
          <w:bCs w:val="0"/>
          <w:i w:val="0"/>
          <w:iCs w:val="0"/>
          <w:lang w:val="en-US" w:eastAsia="en-US"/>
        </w:rPr>
        <w:t>alice</w:t>
      </w:r>
      <w:r>
        <w:rPr>
          <w:lang w:val="en-US" w:eastAsia="en-US"/>
        </w:rPr>
        <w:t xml:space="preserve"> and </w:t>
      </w:r>
      <w:r>
        <w:rPr>
          <w:rStyle w:val="data-v-67808297code"/>
          <w:rFonts w:ascii="Lucida Console" w:eastAsia="Lucida Console" w:hAnsi="Lucida Console" w:cs="Lucida Console"/>
          <w:b w:val="0"/>
          <w:bCs w:val="0"/>
          <w:i w:val="0"/>
          <w:iCs w:val="0"/>
          <w:lang w:val="en-US" w:eastAsia="en-US"/>
        </w:rPr>
        <w:t>bob</w:t>
      </w:r>
      <w:r>
        <w:rPr>
          <w:lang w:val="en-US" w:eastAsia="en-US"/>
        </w:rPr>
        <w:t xml:space="preserve"> again, as explained in an </w:t>
      </w:r>
      <w:hyperlink r:id="rId40" w:history="1">
        <w:r>
          <w:rPr>
            <w:rStyle w:val="data-v-67808297pa"/>
            <w:b w:val="0"/>
            <w:bCs w:val="0"/>
            <w:i w:val="0"/>
            <w:iCs w:val="0"/>
            <w:color w:val="0000EE"/>
            <w:u w:val="single" w:color="0000EE"/>
            <w:lang w:val="en-US" w:eastAsia="en-US"/>
          </w:rPr>
          <w:t>earlier section under "Interact via the CLI"</w:t>
        </w:r>
      </w:hyperlink>
      <w:r>
        <w:rPr>
          <w:lang w:val="en-US" w:eastAsia="en-US"/>
        </w:rPr>
        <w:t>.</w:t>
      </w:r>
    </w:p>
    <w:p>
      <w:pPr>
        <w:pStyle w:val="panel-list-itemnumberdata-v-f6bda520"/>
        <w:spacing w:before="0" w:after="0"/>
        <w:ind w:left="0" w:right="0"/>
        <w:rPr>
          <w:rStyle w:val="any"/>
          <w:b w:val="0"/>
          <w:bCs w:val="0"/>
          <w:i w:val="0"/>
          <w:iCs w:val="0"/>
          <w:lang w:val="en-US" w:eastAsia="en-US"/>
        </w:rPr>
      </w:pPr>
      <w:r>
        <w:rPr>
          <w:rStyle w:val="any"/>
          <w:b w:val="0"/>
          <w:bCs w:val="0"/>
          <w:i w:val="0"/>
          <w:iCs w:val="0"/>
          <w:lang w:val="en-US" w:eastAsia="en-US"/>
        </w:rPr>
        <w:t>1</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Is the genesis FIFO information correctly saved?</w:t>
      </w:r>
    </w:p>
    <w:p>
      <w:pPr>
        <w:pStyle w:val="theme-code-grouplidata-v-50d4cf04"/>
        <w:pBdr>
          <w:left w:val="none" w:sz="0" w:space="0" w:color="auto"/>
        </w:pBdr>
        <w:spacing w:before="0" w:after="0" w:line="435" w:lineRule="atLeast"/>
        <w:ind w:left="1230" w:right="0" w:firstLine="0"/>
        <w:jc w:val="left"/>
        <w:rPr>
          <w:rStyle w:val="any"/>
          <w:b w:val="0"/>
          <w:bCs w:val="0"/>
          <w:i w:val="0"/>
          <w:iCs w:val="0"/>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1230" w:right="0" w:firstLine="0"/>
        <w:jc w:val="left"/>
        <w:rPr>
          <w:rStyle w:val="any"/>
          <w:b w:val="0"/>
          <w:bCs w:val="0"/>
          <w:i w:val="0"/>
          <w:iCs w:val="0"/>
          <w:lang w:val="en-US" w:eastAsia="en-US"/>
        </w:rPr>
      </w:pPr>
      <w:r>
        <w:rPr>
          <w:rStyle w:val="theme-code-groupnav-tabdata-v-50d4cf04"/>
          <w:b/>
          <w:bCs/>
          <w:i w:val="0"/>
          <w:iCs w:val="0"/>
          <w:lang w:val="en-US" w:eastAsia="en-US"/>
        </w:rPr>
        <w:t xml:space="preserve">Docker </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07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1"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checkers show-system-info</w:t>
      </w:r>
    </w:p>
    <w:p>
      <w:pPr>
        <w:pStyle w:val="iconsitemtooltipdata-v-daa022c6"/>
        <w:spacing w:before="0" w:after="480" w:line="292" w:lineRule="atLeast"/>
        <w:ind w:left="1350" w:right="480"/>
        <w:rPr>
          <w:rStyle w:val="any"/>
          <w:b w:val="0"/>
          <w:bCs w:val="0"/>
          <w:i w:val="0"/>
          <w:iCs w:val="0"/>
          <w:vanish/>
          <w:spacing w:val="0"/>
          <w:sz w:val="20"/>
          <w:szCs w:val="20"/>
          <w:lang w:val="en-US" w:eastAsia="en-US"/>
        </w:rPr>
      </w:pPr>
      <w:r>
        <w:rPr>
          <w:rStyle w:val="any"/>
          <w:b w:val="0"/>
          <w:bCs w:val="0"/>
          <w:i w:val="0"/>
          <w:iCs w:val="0"/>
          <w:vanish/>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checkers show-system-info</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This should print:</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07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3"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SystemInfo:</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fifoHeadIndex: "-1" # There is nothing</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fifoTailIndex: "-1" # There is nothing</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nextId: "1"</w:t>
      </w:r>
    </w:p>
    <w:p>
      <w:pPr>
        <w:pStyle w:val="panel-list-itemnumberdata-v-f6bda520"/>
        <w:spacing w:before="0" w:after="0"/>
        <w:ind w:left="0" w:right="0"/>
        <w:rPr>
          <w:rStyle w:val="any"/>
          <w:b w:val="0"/>
          <w:bCs w:val="0"/>
          <w:i w:val="0"/>
          <w:iCs w:val="0"/>
          <w:lang w:val="en-US" w:eastAsia="en-US"/>
        </w:rPr>
      </w:pPr>
      <w:r>
        <w:rPr>
          <w:rStyle w:val="any"/>
          <w:b w:val="0"/>
          <w:bCs w:val="0"/>
          <w:i w:val="0"/>
          <w:iCs w:val="0"/>
          <w:lang w:val="en-US" w:eastAsia="en-US"/>
        </w:rPr>
        <w:t>2</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If you create a game, is the game as expected?</w:t>
      </w:r>
    </w:p>
    <w:p>
      <w:pPr>
        <w:pStyle w:val="theme-code-grouplidata-v-50d4cf04"/>
        <w:pBdr>
          <w:left w:val="none" w:sz="0" w:space="0" w:color="auto"/>
        </w:pBdr>
        <w:spacing w:before="0" w:after="0" w:line="435" w:lineRule="atLeast"/>
        <w:ind w:left="1230" w:right="0" w:firstLine="0"/>
        <w:jc w:val="left"/>
        <w:rPr>
          <w:rStyle w:val="any"/>
          <w:b w:val="0"/>
          <w:bCs w:val="0"/>
          <w:i w:val="0"/>
          <w:iCs w:val="0"/>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1230" w:right="0" w:firstLine="0"/>
        <w:jc w:val="left"/>
        <w:rPr>
          <w:rStyle w:val="any"/>
          <w:b w:val="0"/>
          <w:bCs w:val="0"/>
          <w:i w:val="0"/>
          <w:iCs w:val="0"/>
          <w:lang w:val="en-US" w:eastAsia="en-US"/>
        </w:rPr>
      </w:pPr>
      <w:r>
        <w:rPr>
          <w:rStyle w:val="theme-code-groupnav-tabdata-v-50d4cf04"/>
          <w:b/>
          <w:bCs/>
          <w:i w:val="0"/>
          <w:iCs w:val="0"/>
          <w:lang w:val="en-US" w:eastAsia="en-US"/>
        </w:rPr>
        <w:t xml:space="preserve">Docker </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07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5"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create-game $alice $bob --from $bob</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checkers show-system-info</w:t>
      </w:r>
    </w:p>
    <w:p>
      <w:pPr>
        <w:pStyle w:val="iconsitemtooltipdata-v-daa022c6"/>
        <w:spacing w:before="0" w:after="480" w:line="292" w:lineRule="atLeast"/>
        <w:ind w:left="1350" w:right="480"/>
        <w:rPr>
          <w:rStyle w:val="any"/>
          <w:b w:val="0"/>
          <w:bCs w:val="0"/>
          <w:i w:val="0"/>
          <w:iCs w:val="0"/>
          <w:vanish/>
          <w:spacing w:val="0"/>
          <w:sz w:val="20"/>
          <w:szCs w:val="20"/>
          <w:lang w:val="en-US" w:eastAsia="en-US"/>
        </w:rPr>
      </w:pPr>
      <w:r>
        <w:rPr>
          <w:rStyle w:val="any"/>
          <w:b w:val="0"/>
          <w:bCs w:val="0"/>
          <w:i w:val="0"/>
          <w:iCs w:val="0"/>
          <w:vanish/>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create-game $alice $bob --from $bob</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checkers show-system-info</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This should print:</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07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7"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SystemInfo:</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fifoHeadIndex: "1" # The first game you created</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fifoTailIndex: "1" # The first game you created</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nextId: "2"</w:t>
      </w:r>
    </w:p>
    <w:p>
      <w:pPr>
        <w:pStyle w:val="panel-list-itemnumberdata-v-f6bda520"/>
        <w:spacing w:before="0" w:after="0"/>
        <w:ind w:left="0" w:right="0"/>
        <w:rPr>
          <w:rStyle w:val="any"/>
          <w:b w:val="0"/>
          <w:bCs w:val="0"/>
          <w:i w:val="0"/>
          <w:iCs w:val="0"/>
          <w:lang w:val="en-US" w:eastAsia="en-US"/>
        </w:rPr>
      </w:pPr>
      <w:r>
        <w:rPr>
          <w:rStyle w:val="any"/>
          <w:b w:val="0"/>
          <w:bCs w:val="0"/>
          <w:i w:val="0"/>
          <w:iCs w:val="0"/>
          <w:lang w:val="en-US" w:eastAsia="en-US"/>
        </w:rPr>
        <w:t>3</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What about the information saved in the game?</w:t>
      </w:r>
    </w:p>
    <w:p>
      <w:pPr>
        <w:pStyle w:val="theme-code-grouplidata-v-50d4cf04"/>
        <w:pBdr>
          <w:left w:val="none" w:sz="0" w:space="0" w:color="auto"/>
        </w:pBdr>
        <w:spacing w:before="0" w:after="0" w:line="435" w:lineRule="atLeast"/>
        <w:ind w:left="1230" w:right="0" w:firstLine="0"/>
        <w:jc w:val="left"/>
        <w:rPr>
          <w:rStyle w:val="any"/>
          <w:b w:val="0"/>
          <w:bCs w:val="0"/>
          <w:i w:val="0"/>
          <w:iCs w:val="0"/>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1230" w:right="0" w:firstLine="0"/>
        <w:jc w:val="left"/>
        <w:rPr>
          <w:rStyle w:val="any"/>
          <w:b w:val="0"/>
          <w:bCs w:val="0"/>
          <w:i w:val="0"/>
          <w:iCs w:val="0"/>
          <w:lang w:val="en-US" w:eastAsia="en-US"/>
        </w:rPr>
      </w:pPr>
      <w:r>
        <w:rPr>
          <w:rStyle w:val="theme-code-groupnav-tabdata-v-50d4cf04"/>
          <w:b/>
          <w:bCs/>
          <w:i w:val="0"/>
          <w:iCs w:val="0"/>
          <w:lang w:val="en-US" w:eastAsia="en-US"/>
        </w:rPr>
        <w:t xml:space="preserve">Docker </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07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79"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checkers show-stored-game 1</w:t>
      </w:r>
    </w:p>
    <w:p>
      <w:pPr>
        <w:pStyle w:val="iconsitemtooltipdata-v-daa022c6"/>
        <w:spacing w:before="0" w:after="480" w:line="292" w:lineRule="atLeast"/>
        <w:ind w:left="1350" w:right="480"/>
        <w:rPr>
          <w:rStyle w:val="any"/>
          <w:b w:val="0"/>
          <w:bCs w:val="0"/>
          <w:i w:val="0"/>
          <w:iCs w:val="0"/>
          <w:vanish/>
          <w:spacing w:val="0"/>
          <w:sz w:val="20"/>
          <w:szCs w:val="20"/>
          <w:lang w:val="en-US" w:eastAsia="en-US"/>
        </w:rPr>
      </w:pPr>
      <w:r>
        <w:rPr>
          <w:rStyle w:val="any"/>
          <w:b w:val="0"/>
          <w:bCs w:val="0"/>
          <w:i w:val="0"/>
          <w:iCs w:val="0"/>
          <w:vanish/>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checkers show-stored-game 1</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Because it is the only game, this should print:</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08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1"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storedGame:</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afterIndex: "-1" # Nothing because it is alone</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beforeIndex: "-1" # Nothing because it is alone</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panel-list-itemnumberdata-v-f6bda520"/>
        <w:spacing w:before="0" w:after="0"/>
        <w:ind w:left="0" w:right="0"/>
        <w:rPr>
          <w:rStyle w:val="any"/>
          <w:b w:val="0"/>
          <w:bCs w:val="0"/>
          <w:i w:val="0"/>
          <w:iCs w:val="0"/>
          <w:lang w:val="en-US" w:eastAsia="en-US"/>
        </w:rPr>
      </w:pPr>
      <w:r>
        <w:rPr>
          <w:rStyle w:val="any"/>
          <w:b w:val="0"/>
          <w:bCs w:val="0"/>
          <w:i w:val="0"/>
          <w:iCs w:val="0"/>
          <w:lang w:val="en-US" w:eastAsia="en-US"/>
        </w:rPr>
        <w:t>4</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And if you create another game?</w:t>
      </w:r>
    </w:p>
    <w:p>
      <w:pPr>
        <w:pStyle w:val="theme-code-grouplidata-v-50d4cf04"/>
        <w:pBdr>
          <w:left w:val="none" w:sz="0" w:space="0" w:color="auto"/>
        </w:pBdr>
        <w:spacing w:before="0" w:after="0" w:line="435" w:lineRule="atLeast"/>
        <w:ind w:left="1230" w:right="0" w:firstLine="0"/>
        <w:jc w:val="left"/>
        <w:rPr>
          <w:rStyle w:val="any"/>
          <w:b w:val="0"/>
          <w:bCs w:val="0"/>
          <w:i w:val="0"/>
          <w:iCs w:val="0"/>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1230" w:right="0" w:firstLine="0"/>
        <w:jc w:val="left"/>
        <w:rPr>
          <w:rStyle w:val="any"/>
          <w:b w:val="0"/>
          <w:bCs w:val="0"/>
          <w:i w:val="0"/>
          <w:iCs w:val="0"/>
          <w:lang w:val="en-US" w:eastAsia="en-US"/>
        </w:rPr>
      </w:pPr>
      <w:r>
        <w:rPr>
          <w:rStyle w:val="theme-code-groupnav-tabdata-v-50d4cf04"/>
          <w:b/>
          <w:bCs/>
          <w:i w:val="0"/>
          <w:iCs w:val="0"/>
          <w:lang w:val="en-US" w:eastAsia="en-US"/>
        </w:rPr>
        <w:t xml:space="preserve">Docker </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08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3"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create-game $alice $bob --from $bob</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checkers show-system-info</w:t>
      </w:r>
    </w:p>
    <w:p>
      <w:pPr>
        <w:pStyle w:val="iconsitemtooltipdata-v-daa022c6"/>
        <w:spacing w:before="0" w:after="480" w:line="292" w:lineRule="atLeast"/>
        <w:ind w:left="1350" w:right="480"/>
        <w:rPr>
          <w:rStyle w:val="any"/>
          <w:b w:val="0"/>
          <w:bCs w:val="0"/>
          <w:i w:val="0"/>
          <w:iCs w:val="0"/>
          <w:vanish/>
          <w:spacing w:val="0"/>
          <w:sz w:val="20"/>
          <w:szCs w:val="20"/>
          <w:lang w:val="en-US" w:eastAsia="en-US"/>
        </w:rPr>
      </w:pPr>
      <w:r>
        <w:rPr>
          <w:rStyle w:val="any"/>
          <w:b w:val="0"/>
          <w:bCs w:val="0"/>
          <w:i w:val="0"/>
          <w:iCs w:val="0"/>
          <w:vanish/>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create-game $alice $bob --from $bob</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checkers show-system-info</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This should print:</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08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5"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SystemInfo:</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fifoHeadIndex: "1" # The first game you created</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fifoTailIndex: "2" # The second game you created</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nextId: "3"</w:t>
      </w:r>
    </w:p>
    <w:p>
      <w:pPr>
        <w:pStyle w:val="panel-list-itemnumberdata-v-f6bda520"/>
        <w:spacing w:before="0" w:after="0"/>
        <w:ind w:left="0" w:right="0"/>
        <w:rPr>
          <w:rStyle w:val="any"/>
          <w:b w:val="0"/>
          <w:bCs w:val="0"/>
          <w:i w:val="0"/>
          <w:iCs w:val="0"/>
          <w:lang w:val="en-US" w:eastAsia="en-US"/>
        </w:rPr>
      </w:pPr>
      <w:r>
        <w:rPr>
          <w:rStyle w:val="any"/>
          <w:b w:val="0"/>
          <w:bCs w:val="0"/>
          <w:i w:val="0"/>
          <w:iCs w:val="0"/>
          <w:lang w:val="en-US" w:eastAsia="en-US"/>
        </w:rPr>
        <w:t>5</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Did the games also store the correct values?</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For the first game:</w:t>
      </w:r>
    </w:p>
    <w:p>
      <w:pPr>
        <w:pStyle w:val="theme-code-grouplidata-v-50d4cf04"/>
        <w:pBdr>
          <w:left w:val="none" w:sz="0" w:space="0" w:color="auto"/>
        </w:pBdr>
        <w:spacing w:before="0" w:after="0" w:line="435" w:lineRule="atLeast"/>
        <w:ind w:left="1230" w:right="0" w:firstLine="0"/>
        <w:jc w:val="left"/>
        <w:rPr>
          <w:rStyle w:val="any"/>
          <w:b w:val="0"/>
          <w:bCs w:val="0"/>
          <w:i w:val="0"/>
          <w:iCs w:val="0"/>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1230" w:right="0" w:firstLine="0"/>
        <w:jc w:val="left"/>
        <w:rPr>
          <w:rStyle w:val="any"/>
          <w:b w:val="0"/>
          <w:bCs w:val="0"/>
          <w:i w:val="0"/>
          <w:iCs w:val="0"/>
          <w:lang w:val="en-US" w:eastAsia="en-US"/>
        </w:rPr>
      </w:pPr>
      <w:r>
        <w:rPr>
          <w:rStyle w:val="theme-code-groupnav-tabdata-v-50d4cf04"/>
          <w:b/>
          <w:bCs/>
          <w:i w:val="0"/>
          <w:iCs w:val="0"/>
          <w:lang w:val="en-US" w:eastAsia="en-US"/>
        </w:rPr>
        <w:t xml:space="preserve">Docker </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08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7"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checkers show-stored-game 1</w:t>
      </w:r>
    </w:p>
    <w:p>
      <w:pPr>
        <w:pStyle w:val="iconsitemtooltipdata-v-daa022c6"/>
        <w:spacing w:before="0" w:after="480" w:line="292" w:lineRule="atLeast"/>
        <w:ind w:left="1350" w:right="480"/>
        <w:rPr>
          <w:rStyle w:val="any"/>
          <w:b w:val="0"/>
          <w:bCs w:val="0"/>
          <w:i w:val="0"/>
          <w:iCs w:val="0"/>
          <w:vanish/>
          <w:spacing w:val="0"/>
          <w:sz w:val="20"/>
          <w:szCs w:val="20"/>
          <w:lang w:val="en-US" w:eastAsia="en-US"/>
        </w:rPr>
      </w:pPr>
      <w:r>
        <w:rPr>
          <w:rStyle w:val="any"/>
          <w:b w:val="0"/>
          <w:bCs w:val="0"/>
          <w:i w:val="0"/>
          <w:iCs w:val="0"/>
          <w:vanish/>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checkers show-stored-game 1</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This should print:</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08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89"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afterIndex: "2" # The second game you created</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beforeIndex: "-1" # No game</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For the second game, run:</w:t>
      </w:r>
    </w:p>
    <w:p>
      <w:pPr>
        <w:pStyle w:val="theme-code-grouplidata-v-50d4cf04"/>
        <w:pBdr>
          <w:left w:val="none" w:sz="0" w:space="0" w:color="auto"/>
        </w:pBdr>
        <w:spacing w:before="0" w:after="0" w:line="435" w:lineRule="atLeast"/>
        <w:ind w:left="1230" w:right="0" w:firstLine="0"/>
        <w:jc w:val="left"/>
        <w:rPr>
          <w:rStyle w:val="any"/>
          <w:b w:val="0"/>
          <w:bCs w:val="0"/>
          <w:i w:val="0"/>
          <w:iCs w:val="0"/>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1230" w:right="0" w:firstLine="0"/>
        <w:jc w:val="left"/>
        <w:rPr>
          <w:rStyle w:val="any"/>
          <w:b w:val="0"/>
          <w:bCs w:val="0"/>
          <w:i w:val="0"/>
          <w:iCs w:val="0"/>
          <w:lang w:val="en-US" w:eastAsia="en-US"/>
        </w:rPr>
      </w:pPr>
      <w:r>
        <w:rPr>
          <w:rStyle w:val="theme-code-groupnav-tabdata-v-50d4cf04"/>
          <w:b/>
          <w:bCs/>
          <w:i w:val="0"/>
          <w:iCs w:val="0"/>
          <w:lang w:val="en-US" w:eastAsia="en-US"/>
        </w:rPr>
        <w:t xml:space="preserve">Docker </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09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1"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checkers show-stored-game 2</w:t>
      </w:r>
    </w:p>
    <w:p>
      <w:pPr>
        <w:pStyle w:val="iconsitemtooltipdata-v-daa022c6"/>
        <w:spacing w:before="0" w:after="480" w:line="292" w:lineRule="atLeast"/>
        <w:ind w:left="1350" w:right="480"/>
        <w:rPr>
          <w:rStyle w:val="any"/>
          <w:b w:val="0"/>
          <w:bCs w:val="0"/>
          <w:i w:val="0"/>
          <w:iCs w:val="0"/>
          <w:vanish/>
          <w:spacing w:val="0"/>
          <w:sz w:val="20"/>
          <w:szCs w:val="20"/>
          <w:lang w:val="en-US" w:eastAsia="en-US"/>
        </w:rPr>
      </w:pPr>
      <w:r>
        <w:rPr>
          <w:rStyle w:val="any"/>
          <w:b w:val="0"/>
          <w:bCs w:val="0"/>
          <w:i w:val="0"/>
          <w:iCs w:val="0"/>
          <w:vanish/>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checkers show-stored-game 2</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This should print:</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09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3"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afterIndex: "-1" # No game</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beforeIndex: "1" # The first game you created</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 xml:space="preserve">Your FIFO in effect has the game IDs </w:t>
      </w:r>
      <w:r>
        <w:rPr>
          <w:rStyle w:val="data-v-67808297code"/>
          <w:rFonts w:ascii="Lucida Console" w:eastAsia="Lucida Console" w:hAnsi="Lucida Console" w:cs="Lucida Console"/>
          <w:b w:val="0"/>
          <w:bCs w:val="0"/>
          <w:i w:val="0"/>
          <w:iCs w:val="0"/>
          <w:lang w:val="en-US" w:eastAsia="en-US"/>
        </w:rPr>
        <w:t>[1, 2]</w:t>
      </w:r>
      <w:r>
        <w:rPr>
          <w:rStyle w:val="any"/>
          <w:b w:val="0"/>
          <w:bCs w:val="0"/>
          <w:i w:val="0"/>
          <w:iCs w:val="0"/>
          <w:lang w:val="en-US" w:eastAsia="en-US"/>
        </w:rPr>
        <w:t>.</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 xml:space="preserve">Add a third game, and confirm that your FIFO is </w:t>
      </w:r>
      <w:r>
        <w:rPr>
          <w:rStyle w:val="data-v-67808297code"/>
          <w:rFonts w:ascii="Lucida Console" w:eastAsia="Lucida Console" w:hAnsi="Lucida Console" w:cs="Lucida Console"/>
          <w:b w:val="0"/>
          <w:bCs w:val="0"/>
          <w:i w:val="0"/>
          <w:iCs w:val="0"/>
          <w:lang w:val="en-US" w:eastAsia="en-US"/>
        </w:rPr>
        <w:t>[1, 2, 3]</w:t>
      </w:r>
      <w:r>
        <w:rPr>
          <w:rStyle w:val="any"/>
          <w:b w:val="0"/>
          <w:bCs w:val="0"/>
          <w:i w:val="0"/>
          <w:iCs w:val="0"/>
          <w:lang w:val="en-US" w:eastAsia="en-US"/>
        </w:rPr>
        <w:t>.</w:t>
      </w:r>
    </w:p>
    <w:p>
      <w:pPr>
        <w:pStyle w:val="panel-list-itemnumberdata-v-f6bda520"/>
        <w:spacing w:before="0" w:after="0"/>
        <w:ind w:left="0" w:right="0"/>
        <w:rPr>
          <w:rStyle w:val="any"/>
          <w:b w:val="0"/>
          <w:bCs w:val="0"/>
          <w:i w:val="0"/>
          <w:iCs w:val="0"/>
          <w:lang w:val="en-US" w:eastAsia="en-US"/>
        </w:rPr>
      </w:pPr>
      <w:r>
        <w:rPr>
          <w:rStyle w:val="any"/>
          <w:b w:val="0"/>
          <w:bCs w:val="0"/>
          <w:i w:val="0"/>
          <w:iCs w:val="0"/>
          <w:lang w:val="en-US" w:eastAsia="en-US"/>
        </w:rPr>
        <w:t>6</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 xml:space="preserve">What happens if Alice plays a move in game </w:t>
      </w:r>
      <w:r>
        <w:rPr>
          <w:rStyle w:val="data-v-67808297code"/>
          <w:rFonts w:ascii="Lucida Console" w:eastAsia="Lucida Console" w:hAnsi="Lucida Console" w:cs="Lucida Console"/>
          <w:b w:val="0"/>
          <w:bCs w:val="0"/>
          <w:i w:val="0"/>
          <w:iCs w:val="0"/>
          <w:lang w:val="en-US" w:eastAsia="en-US"/>
        </w:rPr>
        <w:t>2</w:t>
      </w:r>
      <w:r>
        <w:rPr>
          <w:rStyle w:val="any"/>
          <w:b w:val="0"/>
          <w:bCs w:val="0"/>
          <w:i w:val="0"/>
          <w:iCs w:val="0"/>
          <w:lang w:val="en-US" w:eastAsia="en-US"/>
        </w:rPr>
        <w:t xml:space="preserve">, the game </w:t>
      </w:r>
      <w:r>
        <w:rPr>
          <w:rStyle w:val="data-v-67808297em"/>
          <w:b w:val="0"/>
          <w:bCs w:val="0"/>
          <w:i/>
          <w:iCs/>
          <w:lang w:val="en-US" w:eastAsia="en-US"/>
        </w:rPr>
        <w:t>in the middle</w:t>
      </w:r>
      <w:r>
        <w:rPr>
          <w:rStyle w:val="any"/>
          <w:b w:val="0"/>
          <w:bCs w:val="0"/>
          <w:i w:val="0"/>
          <w:iCs w:val="0"/>
          <w:lang w:val="en-US" w:eastAsia="en-US"/>
        </w:rPr>
        <w:t>?</w:t>
      </w:r>
    </w:p>
    <w:p>
      <w:pPr>
        <w:pStyle w:val="theme-code-grouplidata-v-50d4cf04"/>
        <w:pBdr>
          <w:left w:val="none" w:sz="0" w:space="0" w:color="auto"/>
        </w:pBdr>
        <w:spacing w:before="0" w:after="0" w:line="435" w:lineRule="atLeast"/>
        <w:ind w:left="1230" w:right="0" w:firstLine="0"/>
        <w:jc w:val="left"/>
        <w:rPr>
          <w:rStyle w:val="any"/>
          <w:b w:val="0"/>
          <w:bCs w:val="0"/>
          <w:i w:val="0"/>
          <w:iCs w:val="0"/>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1230" w:right="0" w:firstLine="0"/>
        <w:jc w:val="left"/>
        <w:rPr>
          <w:rStyle w:val="any"/>
          <w:b w:val="0"/>
          <w:bCs w:val="0"/>
          <w:i w:val="0"/>
          <w:iCs w:val="0"/>
          <w:lang w:val="en-US" w:eastAsia="en-US"/>
        </w:rPr>
      </w:pPr>
      <w:r>
        <w:rPr>
          <w:rStyle w:val="theme-code-groupnav-tabdata-v-50d4cf04"/>
          <w:b/>
          <w:bCs/>
          <w:i w:val="0"/>
          <w:iCs w:val="0"/>
          <w:lang w:val="en-US" w:eastAsia="en-US"/>
        </w:rPr>
        <w:t xml:space="preserve">Docker </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09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5"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tx checkers play-move 2 1 2 2 3 --from $alice</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checkers show-system-info</w:t>
      </w:r>
    </w:p>
    <w:p>
      <w:pPr>
        <w:pStyle w:val="iconsitemtooltipdata-v-daa022c6"/>
        <w:spacing w:before="0" w:after="480" w:line="292" w:lineRule="atLeast"/>
        <w:ind w:left="1350" w:right="480"/>
        <w:rPr>
          <w:rStyle w:val="any"/>
          <w:b w:val="0"/>
          <w:bCs w:val="0"/>
          <w:i w:val="0"/>
          <w:iCs w:val="0"/>
          <w:vanish/>
          <w:spacing w:val="0"/>
          <w:sz w:val="20"/>
          <w:szCs w:val="20"/>
          <w:lang w:val="en-US" w:eastAsia="en-US"/>
        </w:rPr>
      </w:pPr>
      <w:r>
        <w:rPr>
          <w:rStyle w:val="any"/>
          <w:b w:val="0"/>
          <w:bCs w:val="0"/>
          <w:i w:val="0"/>
          <w:iCs w:val="0"/>
          <w:vanish/>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tx checkers play-move 2 1 2 2 3 --from $alice</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checkers show-system-info</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This should print:</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09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7"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SystemInfo:</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fifoHeadIndex: "1" # The first game you created</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fifoTailIndex: "2" # The second game you created and on which Bob just played</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nextId: "4"</w:t>
      </w:r>
    </w:p>
    <w:p>
      <w:pPr>
        <w:pStyle w:val="panel-list-itemnumberdata-v-f6bda520"/>
        <w:spacing w:before="0" w:after="0"/>
        <w:ind w:left="0" w:right="0"/>
        <w:rPr>
          <w:rStyle w:val="any"/>
          <w:b w:val="0"/>
          <w:bCs w:val="0"/>
          <w:i w:val="0"/>
          <w:iCs w:val="0"/>
          <w:lang w:val="en-US" w:eastAsia="en-US"/>
        </w:rPr>
      </w:pPr>
      <w:r>
        <w:rPr>
          <w:rStyle w:val="any"/>
          <w:b w:val="0"/>
          <w:bCs w:val="0"/>
          <w:i w:val="0"/>
          <w:iCs w:val="0"/>
          <w:lang w:val="en-US" w:eastAsia="en-US"/>
        </w:rPr>
        <w:t>7</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 xml:space="preserve">Is game </w:t>
      </w:r>
      <w:r>
        <w:rPr>
          <w:rStyle w:val="data-v-67808297code"/>
          <w:rFonts w:ascii="Lucida Console" w:eastAsia="Lucida Console" w:hAnsi="Lucida Console" w:cs="Lucida Console"/>
          <w:b w:val="0"/>
          <w:bCs w:val="0"/>
          <w:i w:val="0"/>
          <w:iCs w:val="0"/>
          <w:lang w:val="en-US" w:eastAsia="en-US"/>
        </w:rPr>
        <w:t>3</w:t>
      </w:r>
      <w:r>
        <w:rPr>
          <w:rStyle w:val="any"/>
          <w:b w:val="0"/>
          <w:bCs w:val="0"/>
          <w:i w:val="0"/>
          <w:iCs w:val="0"/>
          <w:lang w:val="en-US" w:eastAsia="en-US"/>
        </w:rPr>
        <w:t xml:space="preserve"> in the middle now?</w:t>
      </w:r>
    </w:p>
    <w:p>
      <w:pPr>
        <w:pStyle w:val="theme-code-grouplidata-v-50d4cf04"/>
        <w:pBdr>
          <w:left w:val="none" w:sz="0" w:space="0" w:color="auto"/>
        </w:pBdr>
        <w:spacing w:before="0" w:after="0" w:line="435" w:lineRule="atLeast"/>
        <w:ind w:left="1230" w:right="0" w:firstLine="0"/>
        <w:jc w:val="left"/>
        <w:rPr>
          <w:rStyle w:val="any"/>
          <w:b w:val="0"/>
          <w:bCs w:val="0"/>
          <w:i w:val="0"/>
          <w:iCs w:val="0"/>
          <w:lang w:val="en-US" w:eastAsia="en-US"/>
        </w:rPr>
      </w:pPr>
      <w:r>
        <w:rPr>
          <w:rStyle w:val="theme-code-groupnav-tabdata-v-50d4cf04"/>
          <w:b/>
          <w:bCs/>
          <w:i w:val="0"/>
          <w:iCs w:val="0"/>
          <w:lang w:val="en-US" w:eastAsia="en-US"/>
        </w:rPr>
        <w:t xml:space="preserve">Local </w:t>
      </w:r>
    </w:p>
    <w:p>
      <w:pPr>
        <w:pStyle w:val="theme-code-grouplidata-v-50d4cf04"/>
        <w:pBdr>
          <w:left w:val="none" w:sz="0" w:space="0" w:color="auto"/>
        </w:pBdr>
        <w:spacing w:after="0" w:line="435" w:lineRule="atLeast"/>
        <w:ind w:left="1230" w:right="0" w:firstLine="0"/>
        <w:jc w:val="left"/>
        <w:rPr>
          <w:rStyle w:val="any"/>
          <w:b w:val="0"/>
          <w:bCs w:val="0"/>
          <w:i w:val="0"/>
          <w:iCs w:val="0"/>
          <w:lang w:val="en-US" w:eastAsia="en-US"/>
        </w:rPr>
      </w:pPr>
      <w:r>
        <w:rPr>
          <w:rStyle w:val="theme-code-groupnav-tabdata-v-50d4cf04"/>
          <w:b/>
          <w:bCs/>
          <w:i w:val="0"/>
          <w:iCs w:val="0"/>
          <w:lang w:val="en-US" w:eastAsia="en-US"/>
        </w:rPr>
        <w:t xml:space="preserve">Docker </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09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99"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checkersd query checkers show-stored-game 3</w:t>
      </w:r>
    </w:p>
    <w:p>
      <w:pPr>
        <w:pStyle w:val="iconsitemtooltipdata-v-daa022c6"/>
        <w:spacing w:before="0" w:after="480" w:line="292" w:lineRule="atLeast"/>
        <w:ind w:left="1350" w:right="480"/>
        <w:rPr>
          <w:rStyle w:val="any"/>
          <w:b w:val="0"/>
          <w:bCs w:val="0"/>
          <w:i w:val="0"/>
          <w:iCs w:val="0"/>
          <w:vanish/>
          <w:spacing w:val="0"/>
          <w:sz w:val="20"/>
          <w:szCs w:val="20"/>
          <w:lang w:val="en-US" w:eastAsia="en-US"/>
        </w:rPr>
      </w:pPr>
      <w:r>
        <w:rPr>
          <w:rStyle w:val="any"/>
          <w:b w:val="0"/>
          <w:bCs w:val="0"/>
          <w:i w:val="0"/>
          <w:iCs w:val="0"/>
          <w:vanish/>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docker exec -it checkers \</w:t>
      </w:r>
    </w:p>
    <w:p>
      <w:pPr>
        <w:pStyle w:val="bodycodedata-v-daa022c6"/>
        <w:spacing w:before="0" w:after="0" w:line="300" w:lineRule="atLeast"/>
        <w:ind w:left="750" w:right="0"/>
        <w:rPr>
          <w:rStyle w:val="bodywrapperdata-v-daa022c6"/>
          <w:b w:val="0"/>
          <w:bCs w:val="0"/>
          <w:i w:val="0"/>
          <w:iCs w:val="0"/>
          <w:vanish/>
          <w:spacing w:val="0"/>
          <w:lang w:val="en-US" w:eastAsia="en-US"/>
        </w:rPr>
      </w:pPr>
      <w:r>
        <w:rPr>
          <w:rStyle w:val="bodywrapperdata-v-daa022c6"/>
          <w:b w:val="0"/>
          <w:bCs w:val="0"/>
          <w:i w:val="0"/>
          <w:iCs w:val="0"/>
          <w:vanish/>
          <w:spacing w:val="0"/>
          <w:lang w:val="en-US" w:eastAsia="en-US"/>
        </w:rPr>
        <w:t xml:space="preserve">    checkersd query checkers show-stored-game 3</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This should print:</w:t>
      </w:r>
    </w:p>
    <w:p>
      <w:pPr>
        <w:spacing w:before="0" w:after="480"/>
        <w:ind w:left="1170" w:right="300"/>
        <w:rPr>
          <w:rStyle w:val="any"/>
          <w:b w:val="0"/>
          <w:bCs w:val="0"/>
          <w:i w:val="0"/>
          <w:iCs w:val="0"/>
          <w:spacing w:val="0"/>
          <w:lang w:val="en-US" w:eastAsia="en-US"/>
        </w:rPr>
      </w:pPr>
      <w:r>
        <w:rPr>
          <w:rStyle w:val="any"/>
          <w:b w:val="0"/>
          <w:bCs w:val="0"/>
          <w:i w:val="0"/>
          <w:iCs w:val="0"/>
          <w:strike w:val="0"/>
          <w:spacing w:val="0"/>
          <w:u w:val="none"/>
          <w:lang w:val="en-US" w:eastAsia="en-US"/>
        </w:rPr>
        <w:drawing>
          <wp:inline>
            <wp:extent cx="228571" cy="228571"/>
            <wp:docPr id="1001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1" name=""/>
                    <pic:cNvPicPr>
                      <a:picLocks noChangeAspect="1"/>
                    </pic:cNvPicPr>
                  </pic:nvPicPr>
                  <pic:blipFill>
                    <a:blip xmlns:r="http://schemas.openxmlformats.org/officeDocument/2006/relationships" r:embed="rId28">
                      <a:extLst>
                        <a:ext uri="{96DAC541-7B7A-43D3-8B79-37D633B846F1}">
                          <asvg:svgBlip xmlns:asvg="http://schemas.microsoft.com/office/drawing/2016/SVG/main" r:embed="rId29"/>
                        </a:ext>
                      </a:extLst>
                    </a:blip>
                    <a:stretch>
                      <a:fillRect/>
                    </a:stretch>
                  </pic:blipFill>
                  <pic:spPr>
                    <a:xfrm>
                      <a:off x="0" y="0"/>
                      <a:ext cx="228571" cy="228571"/>
                    </a:xfrm>
                    <a:prstGeom prst="rect">
                      <a:avLst/>
                    </a:prstGeom>
                  </pic:spPr>
                </pic:pic>
              </a:graphicData>
            </a:graphic>
          </wp:inline>
        </w:drawing>
      </w:r>
    </w:p>
    <w:p>
      <w:pPr>
        <w:pStyle w:val="iconsitemtooltipdata-v-daa022c6"/>
        <w:spacing w:before="0" w:after="480" w:line="292" w:lineRule="atLeast"/>
        <w:ind w:left="1350" w:right="480"/>
        <w:rPr>
          <w:rStyle w:val="any"/>
          <w:b w:val="0"/>
          <w:bCs w:val="0"/>
          <w:i w:val="0"/>
          <w:iCs w:val="0"/>
          <w:spacing w:val="0"/>
          <w:sz w:val="20"/>
          <w:szCs w:val="20"/>
          <w:lang w:val="en-US" w:eastAsia="en-US"/>
        </w:rPr>
      </w:pPr>
      <w:r>
        <w:rPr>
          <w:rStyle w:val="any"/>
          <w:b w:val="0"/>
          <w:bCs w:val="0"/>
          <w:i w:val="0"/>
          <w:iCs w:val="0"/>
          <w:spacing w:val="0"/>
          <w:lang w:val="en-US" w:eastAsia="en-US"/>
        </w:rPr>
        <w:t xml:space="preserve">Copy </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storedGame:</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afterIndex: "2"</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beforeIndex: "1"</w:t>
      </w:r>
    </w:p>
    <w:p>
      <w:pPr>
        <w:pStyle w:val="bodycodedata-v-daa022c6"/>
        <w:spacing w:before="0" w:after="0" w:line="300" w:lineRule="atLeast"/>
        <w:ind w:left="750" w:right="0"/>
        <w:rPr>
          <w:rStyle w:val="bodywrapperdata-v-daa022c6"/>
          <w:b w:val="0"/>
          <w:bCs w:val="0"/>
          <w:i w:val="0"/>
          <w:iCs w:val="0"/>
          <w:spacing w:val="0"/>
          <w:lang w:val="en-US" w:eastAsia="en-US"/>
        </w:rPr>
      </w:pPr>
      <w:r>
        <w:rPr>
          <w:rStyle w:val="bodywrapperdata-v-daa022c6"/>
          <w:b w:val="0"/>
          <w:bCs w:val="0"/>
          <w:i w:val="0"/>
          <w:iCs w:val="0"/>
          <w:spacing w:val="0"/>
          <w:lang w:val="en-US" w:eastAsia="en-US"/>
        </w:rPr>
        <w:t xml:space="preserve">    ...</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 xml:space="preserve">Your FIFO now has the game IDs </w:t>
      </w:r>
      <w:r>
        <w:rPr>
          <w:rStyle w:val="data-v-67808297code"/>
          <w:rFonts w:ascii="Lucida Console" w:eastAsia="Lucida Console" w:hAnsi="Lucida Console" w:cs="Lucida Console"/>
          <w:b w:val="0"/>
          <w:bCs w:val="0"/>
          <w:i w:val="0"/>
          <w:iCs w:val="0"/>
          <w:lang w:val="en-US" w:eastAsia="en-US"/>
        </w:rPr>
        <w:t>[1, 3, 2]</w:t>
      </w:r>
      <w:r>
        <w:rPr>
          <w:rStyle w:val="any"/>
          <w:b w:val="0"/>
          <w:bCs w:val="0"/>
          <w:i w:val="0"/>
          <w:iCs w:val="0"/>
          <w:lang w:val="en-US" w:eastAsia="en-US"/>
        </w:rPr>
        <w:t xml:space="preserve">. You see that game </w:t>
      </w:r>
      <w:r>
        <w:rPr>
          <w:rStyle w:val="data-v-67808297code"/>
          <w:rFonts w:ascii="Lucida Console" w:eastAsia="Lucida Console" w:hAnsi="Lucida Console" w:cs="Lucida Console"/>
          <w:b w:val="0"/>
          <w:bCs w:val="0"/>
          <w:i w:val="0"/>
          <w:iCs w:val="0"/>
          <w:lang w:val="en-US" w:eastAsia="en-US"/>
        </w:rPr>
        <w:t>2</w:t>
      </w:r>
      <w:r>
        <w:rPr>
          <w:rStyle w:val="any"/>
          <w:b w:val="0"/>
          <w:bCs w:val="0"/>
          <w:i w:val="0"/>
          <w:iCs w:val="0"/>
          <w:lang w:val="en-US" w:eastAsia="en-US"/>
        </w:rPr>
        <w:t>, which was played on, has been sent to the tail of the FIFO.</w:t>
      </w:r>
    </w:p>
    <w:p>
      <w:pPr>
        <w:pStyle w:val="data-v-67808297p"/>
        <w:spacing w:before="240" w:after="240"/>
        <w:ind w:left="750" w:right="0"/>
        <w:rPr>
          <w:rStyle w:val="any"/>
          <w:b w:val="0"/>
          <w:bCs w:val="0"/>
          <w:i w:val="0"/>
          <w:iCs w:val="0"/>
          <w:lang w:val="en-US" w:eastAsia="en-US"/>
        </w:rPr>
      </w:pPr>
      <w:r>
        <w:rPr>
          <w:rStyle w:val="any"/>
          <w:b w:val="0"/>
          <w:bCs w:val="0"/>
          <w:i w:val="0"/>
          <w:iCs w:val="0"/>
          <w:lang w:val="en-US" w:eastAsia="en-US"/>
        </w:rPr>
        <w:t>Which is what you were expecting.</w:t>
      </w:r>
    </w:p>
    <w:p>
      <w:pPr>
        <w:ind w:left="0" w:right="0"/>
        <w:rPr>
          <w:lang w:val="en-US" w:eastAsia="en-US"/>
        </w:rPr>
      </w:pPr>
    </w:p>
    <w:p>
      <w:pPr>
        <w:pStyle w:val="tm-rf-1tm-medium"/>
        <w:spacing w:before="0" w:after="180" w:line="292" w:lineRule="atLeast"/>
        <w:ind w:left="360" w:right="360"/>
        <w:rPr>
          <w:caps/>
          <w:spacing w:val="16"/>
          <w:sz w:val="20"/>
          <w:szCs w:val="20"/>
          <w:lang w:val="en-US" w:eastAsia="en-US"/>
        </w:rPr>
      </w:pPr>
      <w:r>
        <w:rPr>
          <w:caps/>
          <w:spacing w:val="16"/>
          <w:sz w:val="20"/>
          <w:szCs w:val="20"/>
          <w:lang w:val="en-US" w:eastAsia="en-US"/>
        </w:rPr>
        <w:t>synopsis</w:t>
      </w:r>
    </w:p>
    <w:p>
      <w:pPr>
        <w:pStyle w:val="contentpdata-v-8a444a42"/>
        <w:spacing w:before="0" w:after="0" w:line="435" w:lineRule="atLeast"/>
        <w:ind w:left="360" w:right="360"/>
        <w:rPr>
          <w:lang w:val="en-US" w:eastAsia="en-US"/>
        </w:rPr>
      </w:pPr>
      <w:r>
        <w:rPr>
          <w:lang w:val="en-US" w:eastAsia="en-US"/>
        </w:rPr>
        <w:t>To summarize, this section has explored:</w:t>
      </w:r>
    </w:p>
    <w:p>
      <w:pPr>
        <w:pStyle w:val="data-v-67808297li"/>
        <w:numPr>
          <w:ilvl w:val="0"/>
          <w:numId w:val="12"/>
        </w:numPr>
        <w:spacing w:before="240" w:after="240" w:line="435" w:lineRule="atLeast"/>
        <w:ind w:left="840" w:right="360" w:hanging="210"/>
        <w:jc w:val="left"/>
        <w:rPr>
          <w:lang w:val="en-US" w:eastAsia="en-US"/>
        </w:rPr>
      </w:pPr>
      <w:r>
        <w:rPr>
          <w:lang w:val="en-US" w:eastAsia="en-US"/>
        </w:rPr>
        <w:t>The use of a First-In-First-Out (FIFO) data structure to sort games from the least recently played at the top of the list to the most recently played at the bottom, in order to help identify inactive games which may become candidates for forced termination, which reduces undesirable and wasteful data stored on the blockchain.</w:t>
      </w:r>
    </w:p>
    <w:p>
      <w:pPr>
        <w:pStyle w:val="data-v-67808297li"/>
        <w:numPr>
          <w:ilvl w:val="0"/>
          <w:numId w:val="12"/>
        </w:numPr>
        <w:spacing w:after="240" w:line="435" w:lineRule="atLeast"/>
        <w:ind w:left="840" w:right="360" w:hanging="210"/>
        <w:jc w:val="left"/>
        <w:rPr>
          <w:lang w:val="en-US" w:eastAsia="en-US"/>
        </w:rPr>
      </w:pPr>
      <w:r>
        <w:rPr>
          <w:lang w:val="en-US" w:eastAsia="en-US"/>
        </w:rPr>
        <w:t>How forced termination of games is beneficial should you implement a wager system, as it prevents any assigned value from becoming locked into inactive games by causing the inactive player to forfeit the game and lose their wager.</w:t>
      </w:r>
    </w:p>
    <w:p>
      <w:pPr>
        <w:pStyle w:val="data-v-67808297li"/>
        <w:numPr>
          <w:ilvl w:val="0"/>
          <w:numId w:val="12"/>
        </w:numPr>
        <w:spacing w:after="240" w:line="435" w:lineRule="atLeast"/>
        <w:ind w:left="840" w:right="360" w:hanging="210"/>
        <w:jc w:val="left"/>
        <w:rPr>
          <w:lang w:val="en-US" w:eastAsia="en-US"/>
        </w:rPr>
      </w:pPr>
      <w:r>
        <w:rPr>
          <w:lang w:val="en-US" w:eastAsia="en-US"/>
        </w:rPr>
        <w:t>How any code solution which searches the entire data store for inactive games is computationally expensive, needlessly accessing many active games to identify any inactive minority (which may not even exist).</w:t>
      </w:r>
    </w:p>
    <w:p>
      <w:pPr>
        <w:pStyle w:val="data-v-67808297li"/>
        <w:numPr>
          <w:ilvl w:val="0"/>
          <w:numId w:val="12"/>
        </w:numPr>
        <w:spacing w:after="240" w:line="435" w:lineRule="atLeast"/>
        <w:ind w:left="840" w:right="360" w:hanging="210"/>
        <w:jc w:val="left"/>
        <w:rPr>
          <w:lang w:val="en-US" w:eastAsia="en-US"/>
        </w:rPr>
      </w:pPr>
      <w:r>
        <w:rPr>
          <w:lang w:val="en-US" w:eastAsia="en-US"/>
        </w:rPr>
        <w:t>How a FIFO data structure definitionally orders games such that inactive games rise to the top of the list, meaning code solutions can simply run until encountering the first active game and then stop, conserving gas fees.</w:t>
      </w:r>
    </w:p>
    <w:p>
      <w:pPr>
        <w:pStyle w:val="data-v-67808297li"/>
        <w:numPr>
          <w:ilvl w:val="0"/>
          <w:numId w:val="12"/>
        </w:numPr>
        <w:spacing w:after="240" w:line="435" w:lineRule="atLeast"/>
        <w:ind w:left="840" w:right="360" w:hanging="210"/>
        <w:jc w:val="left"/>
        <w:rPr>
          <w:lang w:val="en-US" w:eastAsia="en-US"/>
        </w:rPr>
      </w:pPr>
      <w:r>
        <w:rPr>
          <w:lang w:val="en-US" w:eastAsia="en-US"/>
        </w:rPr>
        <w:t>What new information and functions need to be added to your code; how to integrate them into the message handlers; how to update your unit tests to prevent them from failing due to these changes; and what tests to run to test the code.</w:t>
      </w:r>
    </w:p>
    <w:p>
      <w:pPr>
        <w:pStyle w:val="data-v-67808297li"/>
        <w:numPr>
          <w:ilvl w:val="0"/>
          <w:numId w:val="12"/>
        </w:numPr>
        <w:spacing w:after="360" w:line="435" w:lineRule="atLeast"/>
        <w:ind w:left="840" w:right="360" w:hanging="210"/>
        <w:jc w:val="left"/>
        <w:rPr>
          <w:lang w:val="en-US" w:eastAsia="en-US"/>
        </w:rPr>
      </w:pPr>
      <w:r>
        <w:rPr>
          <w:lang w:val="en-US" w:eastAsia="en-US"/>
        </w:rPr>
        <w:t>How to interact with the CLI to check the effectiveness of your new commands.</w:t>
      </w:r>
    </w:p>
    <w:p>
      <w:pPr>
        <w:pStyle w:val="tm-rf-1tm-medium"/>
        <w:spacing w:before="960" w:after="0"/>
        <w:ind w:left="0" w:right="480"/>
        <w:jc w:val="left"/>
        <w:rPr>
          <w:caps/>
          <w:spacing w:val="19"/>
          <w:lang w:val="en-US" w:eastAsia="en-US"/>
        </w:rPr>
      </w:pPr>
      <w:r>
        <w:rPr>
          <w:caps/>
          <w:spacing w:val="19"/>
          <w:lang w:val="en-US" w:eastAsia="en-US"/>
        </w:rPr>
        <w:t>previous</w:t>
      </w:r>
    </w:p>
    <w:p>
      <w:pPr>
        <w:pStyle w:val="linksitemicondata-v-3d7fac06"/>
        <w:spacing w:before="0" w:after="0"/>
        <w:ind w:left="0" w:right="960"/>
        <w:jc w:val="left"/>
        <w:rPr>
          <w:color w:val="0000EE"/>
          <w:lang w:val="en-US" w:eastAsia="en-US"/>
        </w:rPr>
      </w:pPr>
      <w:r>
        <w:rPr>
          <w:lang w:val="en-US" w:eastAsia="en-US"/>
        </w:rPr>
        <w:fldChar w:fldCharType="begin"/>
      </w:r>
      <w:r>
        <w:rPr>
          <w:lang w:val="en-US" w:eastAsia="en-US"/>
        </w:rPr>
        <w:instrText xml:space="preserve"> HYPERLINK "https://ida.interchain.io/hands-on-exercise/2-ignite-cli-adv/2-move-count.html" </w:instrText>
      </w:r>
      <w:r>
        <w:rPr>
          <w:lang w:val="en-US" w:eastAsia="en-US"/>
        </w:rPr>
        <w:fldChar w:fldCharType="separate"/>
      </w:r>
      <w:r>
        <w:rPr>
          <w:rStyle w:val="icondata-v-7aca3159"/>
          <w:b w:val="0"/>
          <w:bCs w:val="0"/>
          <w:i w:val="0"/>
          <w:iCs w:val="0"/>
          <w:strike w:val="0"/>
          <w:color w:val="0000EE"/>
          <w:u w:val="none"/>
          <w:lang w:val="en-US" w:eastAsia="en-US"/>
        </w:rPr>
        <w:drawing>
          <wp:inline>
            <wp:extent cx="215873" cy="177778"/>
            <wp:docPr id="1001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3" name=""/>
                    <pic:cNvPicPr>
                      <a:picLocks noChangeAspect="1"/>
                    </pic:cNvPicPr>
                  </pic:nvPicPr>
                  <pic:blipFill>
                    <a:blip xmlns:r="http://schemas.openxmlformats.org/officeDocument/2006/relationships" r:embed="rId41">
                      <a:extLst>
                        <a:ext uri="{96DAC541-7B7A-43D3-8B79-37D633B846F1}">
                          <asvg:svgBlip xmlns:asvg="http://schemas.microsoft.com/office/drawing/2016/SVG/main" r:embed="rId42"/>
                        </a:ext>
                      </a:extLst>
                    </a:blip>
                    <a:stretch>
                      <a:fillRect/>
                    </a:stretch>
                  </pic:blipFill>
                  <pic:spPr>
                    <a:xfrm>
                      <a:off x="0" y="0"/>
                      <a:ext cx="215873" cy="177778"/>
                    </a:xfrm>
                    <a:prstGeom prst="rect">
                      <a:avLst/>
                    </a:prstGeom>
                  </pic:spPr>
                </pic:pic>
              </a:graphicData>
            </a:graphic>
          </wp:inline>
        </w:drawing>
      </w:r>
    </w:p>
    <w:p>
      <w:pPr>
        <w:pStyle w:val="linksitemh5data-v-3d7fac06"/>
        <w:spacing w:before="0" w:after="480" w:line="299" w:lineRule="atLeast"/>
        <w:ind w:left="0" w:right="480"/>
        <w:jc w:val="left"/>
        <w:outlineLvl w:val="4"/>
        <w:rPr>
          <w:b/>
          <w:bCs/>
          <w:color w:val="0000EE"/>
          <w:sz w:val="20"/>
          <w:szCs w:val="20"/>
          <w:lang w:val="en-US" w:eastAsia="en-US"/>
        </w:rPr>
      </w:pPr>
      <w:r>
        <w:rPr>
          <w:b/>
          <w:bCs/>
          <w:color w:val="0000EE"/>
          <w:sz w:val="20"/>
          <w:szCs w:val="20"/>
          <w:lang w:val="en-US" w:eastAsia="en-US"/>
        </w:rPr>
        <w:t>Keep Track Of How Many Moves Have Been Played</w:t>
      </w:r>
      <w:r>
        <w:rPr>
          <w:b/>
          <w:bCs/>
          <w:color w:val="0000EE"/>
          <w:sz w:val="20"/>
          <w:szCs w:val="20"/>
          <w:lang w:val="en-US" w:eastAsia="en-US"/>
        </w:rPr>
        <w:fldChar w:fldCharType="end"/>
      </w:r>
    </w:p>
    <w:p>
      <w:pPr>
        <w:pStyle w:val="tm-rf-1tm-medium"/>
        <w:spacing w:before="0" w:after="0"/>
        <w:ind w:left="0" w:right="0"/>
        <w:jc w:val="right"/>
        <w:rPr>
          <w:caps/>
          <w:spacing w:val="19"/>
          <w:lang w:val="en-US" w:eastAsia="en-US"/>
        </w:rPr>
      </w:pPr>
      <w:r>
        <w:rPr>
          <w:caps/>
          <w:spacing w:val="19"/>
          <w:lang w:val="en-US" w:eastAsia="en-US"/>
        </w:rPr>
        <w:t>up next</w:t>
      </w:r>
    </w:p>
    <w:p>
      <w:pPr>
        <w:pStyle w:val="linksitemh5data-v-3d7fac06"/>
        <w:spacing w:before="0" w:after="0" w:line="299" w:lineRule="atLeast"/>
        <w:ind w:left="0" w:right="0"/>
        <w:jc w:val="right"/>
        <w:outlineLvl w:val="4"/>
        <w:rPr>
          <w:b/>
          <w:bCs/>
          <w:color w:val="0000EE"/>
          <w:sz w:val="20"/>
          <w:szCs w:val="20"/>
          <w:lang w:val="en-US" w:eastAsia="en-US"/>
        </w:rPr>
      </w:pPr>
      <w:r>
        <w:rPr>
          <w:lang w:val="en-US" w:eastAsia="en-US"/>
        </w:rPr>
        <w:fldChar w:fldCharType="begin"/>
      </w:r>
      <w:r>
        <w:rPr>
          <w:lang w:val="en-US" w:eastAsia="en-US"/>
        </w:rPr>
        <w:instrText xml:space="preserve"> HYPERLINK "https://ida.interchain.io/hands-on-exercise/2-ignite-cli-adv/4-game-forfeit.html" </w:instrText>
      </w:r>
      <w:r>
        <w:rPr>
          <w:lang w:val="en-US" w:eastAsia="en-US"/>
        </w:rPr>
        <w:fldChar w:fldCharType="separate"/>
      </w:r>
      <w:r>
        <w:rPr>
          <w:b/>
          <w:bCs/>
          <w:color w:val="0000EE"/>
          <w:sz w:val="20"/>
          <w:szCs w:val="20"/>
          <w:lang w:val="en-US" w:eastAsia="en-US"/>
        </w:rPr>
        <w:t>Auto-Expiring Games</w:t>
      </w:r>
    </w:p>
    <w:p>
      <w:pPr>
        <w:pStyle w:val="linksitemicondata-v-3d7fac06"/>
        <w:spacing w:before="0" w:after="480"/>
        <w:ind w:left="480" w:right="0"/>
        <w:jc w:val="right"/>
        <w:rPr>
          <w:color w:val="0000EE"/>
          <w:lang w:val="en-US" w:eastAsia="en-US"/>
        </w:rPr>
      </w:pPr>
      <w:r>
        <w:rPr>
          <w:rStyle w:val="icondata-v-7aca3159"/>
          <w:b w:val="0"/>
          <w:bCs w:val="0"/>
          <w:i w:val="0"/>
          <w:iCs w:val="0"/>
          <w:strike w:val="0"/>
          <w:color w:val="0000EE"/>
          <w:u w:val="none"/>
          <w:lang w:val="en-US" w:eastAsia="en-US"/>
        </w:rPr>
        <w:drawing>
          <wp:inline>
            <wp:extent cx="215873" cy="177778"/>
            <wp:docPr id="100105" name="">
              <a:hlinkClick xmlns:a="http://schemas.openxmlformats.org/drawingml/2006/main" xmlns:r="http://schemas.openxmlformats.org/officeDocument/2006/relationships"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5" name=""/>
                    <pic:cNvPicPr>
                      <a:picLocks noChangeAspect="1"/>
                    </pic:cNvPicPr>
                  </pic:nvPicPr>
                  <pic:blipFill>
                    <a:blip xmlns:r="http://schemas.openxmlformats.org/officeDocument/2006/relationships" r:embed="rId41">
                      <a:extLst>
                        <a:ext uri="{96DAC541-7B7A-43D3-8B79-37D633B846F1}">
                          <asvg:svgBlip xmlns:asvg="http://schemas.microsoft.com/office/drawing/2016/SVG/main" r:embed="rId43"/>
                        </a:ext>
                      </a:extLst>
                    </a:blip>
                    <a:stretch>
                      <a:fillRect/>
                    </a:stretch>
                  </pic:blipFill>
                  <pic:spPr>
                    <a:xfrm>
                      <a:off x="0" y="0"/>
                      <a:ext cx="215873" cy="177778"/>
                    </a:xfrm>
                    <a:prstGeom prst="rect">
                      <a:avLst/>
                    </a:prstGeom>
                  </pic:spPr>
                </pic:pic>
              </a:graphicData>
            </a:graphic>
          </wp:inline>
        </w:drawing>
      </w:r>
      <w:r>
        <w:rPr>
          <w:rStyle w:val="icondata-v-7aca3159"/>
          <w:b w:val="0"/>
          <w:bCs w:val="0"/>
          <w:i w:val="0"/>
          <w:iCs w:val="0"/>
          <w:strike w:val="0"/>
          <w:color w:val="0000EE"/>
          <w:u w:val="none"/>
          <w:lang w:val="en-US" w:eastAsia="en-US"/>
        </w:rPr>
        <w:fldChar w:fldCharType="end"/>
      </w:r>
    </w:p>
    <w:p>
      <w:pPr>
        <w:pStyle w:val="div"/>
        <w:spacing w:before="960" w:after="0"/>
        <w:ind w:left="0" w:right="0"/>
        <w:jc w:val="center"/>
        <w:rPr>
          <w:lang w:val="en-US" w:eastAsia="en-US"/>
        </w:rPr>
      </w:pPr>
      <w:r>
        <w:rPr>
          <w:lang w:val="en-US" w:eastAsia="en-US"/>
        </w:rPr>
        <w:t>Rate this Page</w:t>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07" name="" descr="icon sm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
                    <pic:cNvPicPr>
                      <a:picLocks noChangeAspect="1"/>
                    </pic:cNvPicPr>
                  </pic:nvPicPr>
                  <pic:blipFill>
                    <a:blip xmlns:r="http://schemas.openxmlformats.org/officeDocument/2006/relationships" r:embed="rId44">
                      <a:extLst>
                        <a:ext uri="{96DAC541-7B7A-43D3-8B79-37D633B846F1}">
                          <asvg:svgBlip xmlns:asvg="http://schemas.microsoft.com/office/drawing/2016/SVG/main" r:embed="rId45"/>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09" name="" descr="icon me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9" name=""/>
                    <pic:cNvPicPr>
                      <a:picLocks noChangeAspect="1"/>
                    </pic:cNvPicPr>
                  </pic:nvPicPr>
                  <pic:blipFill>
                    <a:blip xmlns:r="http://schemas.openxmlformats.org/officeDocument/2006/relationships" r:embed="rId46">
                      <a:extLst>
                        <a:ext uri="{96DAC541-7B7A-43D3-8B79-37D633B846F1}">
                          <asvg:svgBlip xmlns:asvg="http://schemas.microsoft.com/office/drawing/2016/SVG/main" r:embed="rId47"/>
                        </a:ext>
                      </a:extLst>
                    </a:blip>
                    <a:stretch>
                      <a:fillRect/>
                    </a:stretch>
                  </pic:blipFill>
                  <pic:spPr>
                    <a:xfrm>
                      <a:off x="0" y="0"/>
                      <a:ext cx="285750" cy="294968"/>
                    </a:xfrm>
                    <a:prstGeom prst="rect">
                      <a:avLst/>
                    </a:prstGeom>
                  </pic:spPr>
                </pic:pic>
              </a:graphicData>
            </a:graphic>
          </wp:inline>
        </w:drawing>
      </w:r>
    </w:p>
    <w:p>
      <w:pPr>
        <w:pBdr>
          <w:top w:val="none" w:sz="0" w:space="12" w:color="auto"/>
          <w:left w:val="none" w:sz="0" w:space="12" w:color="auto"/>
          <w:bottom w:val="none" w:sz="0" w:space="12" w:color="auto"/>
          <w:right w:val="none" w:sz="0" w:space="12" w:color="auto"/>
        </w:pBdr>
        <w:spacing w:before="480" w:after="480"/>
        <w:ind w:left="240" w:right="240"/>
        <w:jc w:val="center"/>
        <w:rPr>
          <w:rStyle w:val="feedbackratingdata-v-40232d12"/>
          <w:b w:val="0"/>
          <w:bCs w:val="0"/>
          <w:i w:val="0"/>
          <w:iCs w:val="0"/>
          <w:bdr w:val="none" w:sz="0" w:space="0" w:color="auto"/>
          <w:lang w:val="en-US" w:eastAsia="en-US"/>
        </w:rPr>
      </w:pPr>
      <w:r>
        <w:rPr>
          <w:rStyle w:val="feedbackratingdata-v-40232d12"/>
          <w:b w:val="0"/>
          <w:bCs w:val="0"/>
          <w:i w:val="0"/>
          <w:iCs w:val="0"/>
          <w:strike w:val="0"/>
          <w:u w:val="none"/>
          <w:bdr w:val="none" w:sz="0" w:space="0" w:color="auto"/>
          <w:lang w:val="en-US" w:eastAsia="en-US"/>
        </w:rPr>
        <w:drawing>
          <wp:inline>
            <wp:extent cx="285750" cy="294968"/>
            <wp:docPr id="100111" name="" descr="icon fr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1" name=""/>
                    <pic:cNvPicPr>
                      <a:picLocks noChangeAspect="1"/>
                    </pic:cNvPicPr>
                  </pic:nvPicPr>
                  <pic:blipFill>
                    <a:blip xmlns:r="http://schemas.openxmlformats.org/officeDocument/2006/relationships" r:embed="rId48">
                      <a:extLst>
                        <a:ext uri="{96DAC541-7B7A-43D3-8B79-37D633B846F1}">
                          <asvg:svgBlip xmlns:asvg="http://schemas.microsoft.com/office/drawing/2016/SVG/main" r:embed="rId49"/>
                        </a:ext>
                      </a:extLst>
                    </a:blip>
                    <a:stretch>
                      <a:fillRect/>
                    </a:stretch>
                  </pic:blipFill>
                  <pic:spPr>
                    <a:xfrm>
                      <a:off x="0" y="0"/>
                      <a:ext cx="285750" cy="294968"/>
                    </a:xfrm>
                    <a:prstGeom prst="rect">
                      <a:avLst/>
                    </a:prstGeom>
                  </pic:spPr>
                </pic:pic>
              </a:graphicData>
            </a:graphic>
          </wp:inline>
        </w:drawing>
      </w:r>
    </w:p>
    <w:p>
      <w:pPr>
        <w:pStyle w:val="div"/>
        <w:spacing w:before="240" w:after="0"/>
        <w:ind w:left="0" w:right="0"/>
        <w:jc w:val="center"/>
        <w:rPr>
          <w:vanish/>
          <w:lang w:val="en-US" w:eastAsia="en-US"/>
        </w:rPr>
      </w:pPr>
      <w:r>
        <w:rPr>
          <w:vanish/>
          <w:lang w:val="en-US" w:eastAsia="en-US"/>
        </w:rPr>
        <w:t>Would you like to add a message?</w:t>
      </w:r>
    </w:p>
    <w:p>
      <w:pPr>
        <w:pStyle w:val="rootmt-4"/>
        <w:pBdr>
          <w:top w:val="none" w:sz="0" w:space="0" w:color="auto"/>
          <w:left w:val="none" w:sz="0" w:space="31" w:color="auto"/>
          <w:bottom w:val="none" w:sz="0" w:space="0" w:color="auto"/>
          <w:right w:val="none" w:sz="0" w:space="31" w:color="auto"/>
        </w:pBdr>
        <w:spacing w:before="240" w:after="0"/>
        <w:ind w:left="960" w:right="960"/>
        <w:jc w:val="center"/>
        <w:rPr>
          <w:vanish/>
          <w:lang w:val="en-US" w:eastAsia="en-US"/>
        </w:rPr>
      </w:pPr>
      <w:r>
        <w:rPr>
          <w:vanish/>
          <w:lang w:val="en-US" w:eastAsia="en-US"/>
        </w:rPr>
        <w:t>Submit</w:t>
      </w:r>
    </w:p>
    <w:p>
      <w:pPr>
        <w:pStyle w:val="feedbacksuccessdata-v-40232d12"/>
        <w:spacing w:before="480" w:after="900"/>
        <w:ind w:left="0" w:right="0"/>
        <w:jc w:val="center"/>
        <w:rPr>
          <w:vanish/>
          <w:lang w:val="en-US" w:eastAsia="en-US"/>
        </w:rPr>
      </w:pPr>
      <w:r>
        <w:rPr>
          <w:vanish/>
          <w:lang w:val="en-US" w:eastAsia="en-US"/>
        </w:rPr>
        <w:t>Thank you for your Feedback!</w:t>
      </w:r>
    </w:p>
    <w:p>
      <w:pPr>
        <w:spacing w:before="0" w:after="480"/>
        <w:ind w:left="360" w:right="0"/>
        <w:rPr>
          <w:color w:val="0000EE"/>
          <w:lang w:val="en-US" w:eastAsia="en-US"/>
        </w:rPr>
      </w:pPr>
      <w:r>
        <w:rPr>
          <w:strike w:val="0"/>
          <w:color w:val="0000EE"/>
          <w:u w:val="none"/>
          <w:lang w:val="en-US" w:eastAsia="en-US"/>
        </w:rPr>
        <w:drawing>
          <wp:inline>
            <wp:extent cx="5048250" cy="3657600"/>
            <wp:docPr id="100113" name="" descr="Join our discord channels">
              <a:hlinkClick xmlns:a="http://schemas.openxmlformats.org/drawingml/2006/main" xmlns:r="http://schemas.openxmlformats.org/officeDocument/2006/relationships" r:id="rId14"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3" name=""/>
                    <pic:cNvPicPr>
                      <a:picLocks noChangeAspect="1"/>
                    </pic:cNvPicPr>
                  </pic:nvPicPr>
                  <pic:blipFill>
                    <a:blip xmlns:r="http://schemas.openxmlformats.org/officeDocument/2006/relationships" r:embed="rId50"/>
                    <a:stretch>
                      <a:fillRect/>
                    </a:stretch>
                  </pic:blipFill>
                  <pic:spPr>
                    <a:xfrm>
                      <a:off x="0" y="0"/>
                      <a:ext cx="5048250" cy="3657600"/>
                    </a:xfrm>
                    <a:prstGeom prst="rect">
                      <a:avLst/>
                    </a:prstGeom>
                  </pic:spPr>
                </pic:pic>
              </a:graphicData>
            </a:graphic>
          </wp:inline>
        </w:drawing>
      </w:r>
    </w:p>
    <w:p>
      <w:pPr>
        <w:pStyle w:val="tm-rf-1tm-medium"/>
        <w:spacing w:before="0" w:after="0"/>
        <w:ind w:left="360" w:right="0"/>
        <w:rPr>
          <w:caps/>
          <w:spacing w:val="19"/>
          <w:lang w:val="en-US" w:eastAsia="en-US"/>
        </w:rPr>
      </w:pPr>
      <w:r>
        <w:rPr>
          <w:caps/>
          <w:spacing w:val="19"/>
          <w:lang w:val="en-US" w:eastAsia="en-US"/>
        </w:rPr>
        <w:t>On this page</w:t>
      </w:r>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some-initial-thoughts" w:history="1">
        <w:r>
          <w:rPr>
            <w:rStyle w:val="asidelinkhrefdata-v-917fa164"/>
            <w:b w:val="0"/>
            <w:bCs w:val="0"/>
            <w:i w:val="0"/>
            <w:iCs w:val="0"/>
            <w:color w:val="0000EE"/>
            <w:lang w:val="en-US" w:eastAsia="en-US"/>
          </w:rPr>
          <w:t>Some initial thoughts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code-needs" w:history="1">
        <w:r>
          <w:rPr>
            <w:rStyle w:val="asidelinkhrefdata-v-917fa164"/>
            <w:b w:val="0"/>
            <w:bCs w:val="0"/>
            <w:i w:val="0"/>
            <w:iCs w:val="0"/>
            <w:color w:val="0000EE"/>
            <w:lang w:val="en-US" w:eastAsia="en-US"/>
          </w:rPr>
          <w:t>Code needs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why-would-you-get-rid-of-stale-games" w:history="1">
        <w:r>
          <w:rPr>
            <w:rStyle w:val="asidelinkhrefdata-v-917fa164"/>
            <w:b w:val="0"/>
            <w:bCs w:val="0"/>
            <w:i w:val="0"/>
            <w:iCs w:val="0"/>
            <w:color w:val="0000EE"/>
            <w:lang w:val="en-US" w:eastAsia="en-US"/>
          </w:rPr>
          <w:t>Why would you get rid of stale games?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how-can-you-get-rid-of-expired-games" w:history="1">
        <w:r>
          <w:rPr>
            <w:rStyle w:val="asidelinkhrefdata-v-917fa164"/>
            <w:b w:val="0"/>
            <w:bCs w:val="0"/>
            <w:i w:val="0"/>
            <w:iCs w:val="0"/>
            <w:color w:val="0000EE"/>
            <w:lang w:val="en-US" w:eastAsia="en-US"/>
          </w:rPr>
          <w:t>How can you get rid of expired games?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new-information" w:history="1">
        <w:r>
          <w:rPr>
            <w:rStyle w:val="asidelinkhrefdata-v-917fa164"/>
            <w:b w:val="0"/>
            <w:bCs w:val="0"/>
            <w:i w:val="0"/>
            <w:iCs w:val="0"/>
            <w:color w:val="0000EE"/>
            <w:lang w:val="en-US" w:eastAsia="en-US"/>
          </w:rPr>
          <w:t>New information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fifo-management" w:history="1">
        <w:r>
          <w:rPr>
            <w:rStyle w:val="asidelinkhrefdata-v-917fa164"/>
            <w:b w:val="0"/>
            <w:bCs w:val="0"/>
            <w:i w:val="0"/>
            <w:iCs w:val="0"/>
            <w:color w:val="0000EE"/>
            <w:lang w:val="en-US" w:eastAsia="en-US"/>
          </w:rPr>
          <w:t>FIFO management</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fifo-integration" w:history="1">
        <w:r>
          <w:rPr>
            <w:rStyle w:val="asidelinkhrefdata-v-917fa164"/>
            <w:b w:val="0"/>
            <w:bCs w:val="0"/>
            <w:i w:val="0"/>
            <w:iCs w:val="0"/>
            <w:color w:val="0000EE"/>
            <w:lang w:val="en-US" w:eastAsia="en-US"/>
          </w:rPr>
          <w:t>FIFO Integration</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unit-tests" w:history="1">
        <w:r>
          <w:rPr>
            <w:rStyle w:val="asidelinkhrefdata-v-917fa164"/>
            <w:b w:val="0"/>
            <w:bCs w:val="0"/>
            <w:i w:val="0"/>
            <w:iCs w:val="0"/>
            <w:color w:val="0000EE"/>
            <w:lang w:val="en-US" w:eastAsia="en-US"/>
          </w:rPr>
          <w:t>Unit tests</w:t>
        </w:r>
      </w:hyperlink>
    </w:p>
    <w:p>
      <w:pPr>
        <w:pStyle w:val="asidelinkdata-v-917fa164"/>
        <w:pBdr>
          <w:top w:val="none" w:sz="0" w:space="4" w:color="auto"/>
          <w:left w:val="none" w:sz="0" w:space="0" w:color="auto"/>
          <w:bottom w:val="none" w:sz="0" w:space="4" w:color="auto"/>
          <w:right w:val="none" w:sz="0" w:space="0" w:color="auto"/>
        </w:pBdr>
        <w:spacing w:before="0" w:after="0"/>
        <w:ind w:left="360" w:right="0"/>
        <w:rPr>
          <w:sz w:val="21"/>
          <w:szCs w:val="21"/>
          <w:lang w:val="en-US" w:eastAsia="en-US"/>
        </w:rPr>
      </w:pPr>
      <w:hyperlink r:id="rId7" w:anchor="interact-via-the-cli" w:history="1">
        <w:r>
          <w:rPr>
            <w:rStyle w:val="asidelinkhrefdata-v-917fa164"/>
            <w:b w:val="0"/>
            <w:bCs w:val="0"/>
            <w:i w:val="0"/>
            <w:iCs w:val="0"/>
            <w:color w:val="0000EE"/>
            <w:lang w:val="en-US" w:eastAsia="en-US"/>
          </w:rPr>
          <w:t>Interact via the CLI</w:t>
        </w:r>
      </w:hyperlink>
    </w:p>
    <w:p>
      <w:pPr>
        <w:pStyle w:val="Heading4"/>
        <w:keepNext w:val="0"/>
        <w:keepLines w:val="0"/>
        <w:shd w:val="clear" w:color="auto" w:fill="FFFFFF"/>
        <w:spacing w:before="0"/>
        <w:ind w:left="0" w:right="0"/>
        <w:rPr>
          <w:b/>
          <w:bCs/>
          <w:lang w:val="en-US" w:eastAsia="en-US"/>
        </w:rPr>
      </w:pPr>
      <w:r>
        <w:rPr>
          <w:rStyle w:val="any"/>
          <w:rFonts w:ascii="Segoe UI" w:eastAsia="Segoe UI" w:hAnsi="Segoe UI" w:cs="Segoe UI"/>
          <w:b/>
          <w:bCs/>
          <w:i w:val="0"/>
          <w:iCs w:val="0"/>
          <w:color w:val="auto"/>
          <w:lang w:val="en-US" w:eastAsia="en-US"/>
        </w:rPr>
        <w:t>Get Cosmos updates</w:t>
      </w:r>
    </w:p>
    <w:p>
      <w:pPr>
        <w:pStyle w:val="tm-rf-1tm-medium"/>
        <w:shd w:val="clear" w:color="auto" w:fill="FFFFFF"/>
        <w:spacing w:before="0" w:after="0"/>
        <w:ind w:left="0" w:right="0"/>
        <w:rPr>
          <w:lang w:val="en-US" w:eastAsia="en-US"/>
        </w:rPr>
      </w:pPr>
      <w:r>
        <w:rPr>
          <w:lang w:val="en-US" w:eastAsia="en-US"/>
        </w:rPr>
        <w:t xml:space="preserve">Unsubscribe at any time. </w:t>
      </w:r>
      <w:hyperlink r:id="rId51" w:tgtFrame="_blank" w:history="1">
        <w:r>
          <w:rPr>
            <w:rStyle w:val="any"/>
            <w:b w:val="0"/>
            <w:bCs w:val="0"/>
            <w:i w:val="0"/>
            <w:iCs w:val="0"/>
            <w:color w:val="0000EE"/>
            <w:lang w:val="en-US" w:eastAsia="en-US"/>
          </w:rPr>
          <w:t>Privacy Policy</w:t>
        </w:r>
        <w:r>
          <w:rPr>
            <w:rStyle w:val="tm-link"/>
            <w:b w:val="0"/>
            <w:bCs w:val="0"/>
            <w:i w:val="0"/>
            <w:iCs w:val="0"/>
            <w:color w:val="0000EE"/>
            <w:sz w:val="18"/>
            <w:szCs w:val="18"/>
            <w:lang w:val="en-US" w:eastAsia="en-US"/>
          </w:rPr>
          <w:t>↗</w:t>
        </w:r>
      </w:hyperlink>
    </w:p>
    <w:p>
      <w:pPr>
        <w:pStyle w:val="forminputdata-v-e0e02ad4"/>
        <w:shd w:val="clear" w:color="auto" w:fill="FFFFFF"/>
        <w:spacing w:before="0" w:after="0"/>
        <w:ind w:left="0" w:right="0"/>
        <w:rPr>
          <w:rFonts w:ascii="Arial" w:eastAsia="Arial" w:hAnsi="Arial" w:cs="Arial"/>
          <w:b w:val="0"/>
          <w:bCs w:val="0"/>
          <w:i w:val="0"/>
          <w:iCs w:val="0"/>
          <w:sz w:val="24"/>
          <w:szCs w:val="24"/>
          <w:bdr w:val="none" w:sz="0" w:space="0" w:color="auto"/>
          <w:lang w:val="en-US" w:eastAsia="en-US"/>
        </w:rPr>
      </w:pPr>
      <w:r>
        <w:rPr>
          <w:rFonts w:ascii="Arial" w:eastAsia="Arial" w:hAnsi="Arial" w:cs="Arial"/>
          <w:b w:val="0"/>
          <w:bCs w:val="0"/>
          <w:i w:val="0"/>
          <w:iCs w:val="0"/>
          <w:sz w:val="24"/>
          <w:szCs w:val="24"/>
          <w:bdr w:val="none" w:sz="0" w:space="0" w:color="auto"/>
          <w:lang w:val="en-US" w:eastAsia="en-US"/>
        </w:rPr>
        <w:fldChar w:fldCharType="begin">
          <w:ffData>
            <w:name w:val="fields[email]"/>
            <w:enabled/>
            <w:calcOnExit w:val="0"/>
            <w:textInput/>
          </w:ffData>
        </w:fldChar>
      </w:r>
      <w:bookmarkStart w:id="0" w:name="fields[email]"/>
      <w:r>
        <w:rPr>
          <w:rFonts w:ascii="Arial" w:eastAsia="Arial" w:hAnsi="Arial" w:cs="Arial"/>
          <w:b w:val="0"/>
          <w:bCs w:val="0"/>
          <w:i w:val="0"/>
          <w:iCs w:val="0"/>
          <w:sz w:val="24"/>
          <w:szCs w:val="24"/>
          <w:bdr w:val="none" w:sz="0" w:space="0" w:color="auto"/>
          <w:lang w:val="en-US" w:eastAsia="en-US"/>
        </w:rPr>
        <w:instrText xml:space="preserve"> FORMTEXT </w:instrText>
      </w:r>
      <w:r>
        <w:rPr>
          <w:rFonts w:ascii="Arial" w:eastAsia="Arial" w:hAnsi="Arial" w:cs="Arial"/>
          <w:b w:val="0"/>
          <w:bCs w:val="0"/>
          <w:i w:val="0"/>
          <w:iCs w:val="0"/>
          <w:sz w:val="24"/>
          <w:szCs w:val="24"/>
          <w:bdr w:val="none" w:sz="0" w:space="0" w:color="auto"/>
          <w:lang w:val="en-US" w:eastAsia="en-US"/>
        </w:rPr>
        <w:fldChar w:fldCharType="separate"/>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t> </w:t>
      </w:r>
      <w:r>
        <w:rPr>
          <w:rFonts w:ascii="Arial" w:eastAsia="Arial" w:hAnsi="Arial" w:cs="Arial"/>
          <w:b w:val="0"/>
          <w:bCs w:val="0"/>
          <w:i w:val="0"/>
          <w:iCs w:val="0"/>
          <w:sz w:val="24"/>
          <w:szCs w:val="24"/>
          <w:bdr w:val="none" w:sz="0" w:space="0" w:color="auto"/>
          <w:lang w:val="en-US" w:eastAsia="en-US"/>
        </w:rPr>
        <w:fldChar w:fldCharType="end"/>
      </w:r>
      <w:bookmarkEnd w:id="0"/>
      <w:r>
        <w:rPr>
          <w:rStyle w:val="sr-only"/>
          <w:b w:val="0"/>
          <w:bCs w:val="0"/>
          <w:i w:val="0"/>
          <w:iCs w:val="0"/>
          <w:bdr w:val="none" w:sz="0" w:space="0" w:color="auto"/>
          <w:lang w:val="en-US" w:eastAsia="en-US"/>
        </w:rPr>
        <w:t>Next</w:t>
      </w:r>
      <w:r>
        <w:rPr>
          <w:rStyle w:val="icondata-v-7aca3159"/>
          <w:b w:val="0"/>
          <w:bCs w:val="0"/>
          <w:i w:val="0"/>
          <w:iCs w:val="0"/>
          <w:strike w:val="0"/>
          <w:u w:val="none"/>
          <w:bdr w:val="none" w:sz="0" w:space="0" w:color="auto"/>
          <w:lang w:val="en-US" w:eastAsia="en-US"/>
        </w:rPr>
        <w:drawing>
          <wp:inline>
            <wp:extent cx="215873" cy="177778"/>
            <wp:docPr id="10011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5" name=""/>
                    <pic:cNvPicPr>
                      <a:picLocks noChangeAspect="1"/>
                    </pic:cNvPicPr>
                  </pic:nvPicPr>
                  <pic:blipFill>
                    <a:blip xmlns:r="http://schemas.openxmlformats.org/officeDocument/2006/relationships" r:embed="rId41">
                      <a:extLst>
                        <a:ext uri="{96DAC541-7B7A-43D3-8B79-37D633B846F1}">
                          <asvg:svgBlip xmlns:asvg="http://schemas.microsoft.com/office/drawing/2016/SVG/main" r:embed="rId52"/>
                        </a:ext>
                      </a:extLst>
                    </a:blip>
                    <a:stretch>
                      <a:fillRect/>
                    </a:stretch>
                  </pic:blipFill>
                  <pic:spPr>
                    <a:xfrm>
                      <a:off x="0" y="0"/>
                      <a:ext cx="215873" cy="177778"/>
                    </a:xfrm>
                    <a:prstGeom prst="rect">
                      <a:avLst/>
                    </a:prstGeom>
                  </pic:spPr>
                </pic:pic>
              </a:graphicData>
            </a:graphic>
          </wp:inline>
        </w:drawing>
      </w:r>
    </w:p>
    <w:p>
      <w:pPr>
        <w:pStyle w:val="linksitemtitledata-v-42d3bbc5"/>
        <w:shd w:val="clear" w:color="auto" w:fill="FFFFFF"/>
        <w:spacing w:before="0" w:after="240"/>
        <w:ind w:left="0" w:right="0"/>
        <w:rPr>
          <w:lang w:val="en-US" w:eastAsia="en-US"/>
        </w:rPr>
      </w:pPr>
      <w:r>
        <w:rPr>
          <w:lang w:val="en-US" w:eastAsia="en-US"/>
        </w:rPr>
        <w:t>Documentation</w:t>
      </w:r>
    </w:p>
    <w:p>
      <w:pPr>
        <w:pStyle w:val="linksitemlinksdata-v-42d3bbc5"/>
        <w:shd w:val="clear" w:color="auto" w:fill="FFFFFF"/>
        <w:spacing w:before="0" w:after="720"/>
        <w:ind w:left="0" w:right="0"/>
        <w:rPr>
          <w:lang w:val="en-US" w:eastAsia="en-US"/>
        </w:rPr>
      </w:pPr>
      <w:hyperlink r:id="rId53" w:tgtFrame="_blank" w:history="1">
        <w:r>
          <w:rPr>
            <w:rStyle w:val="linksitemlinkdata-v-42d3bbc5"/>
            <w:b w:val="0"/>
            <w:bCs w:val="0"/>
            <w:i w:val="0"/>
            <w:iCs w:val="0"/>
            <w:color w:val="0000EE"/>
            <w:lang w:val="en-US" w:eastAsia="en-US"/>
          </w:rPr>
          <w:t>Cosmos SDK</w:t>
        </w:r>
      </w:hyperlink>
      <w:hyperlink r:id="rId54" w:tgtFrame="_blank" w:history="1">
        <w:r>
          <w:rPr>
            <w:rStyle w:val="linksitemlinkdata-v-42d3bbc5"/>
            <w:b w:val="0"/>
            <w:bCs w:val="0"/>
            <w:i w:val="0"/>
            <w:iCs w:val="0"/>
            <w:color w:val="0000EE"/>
            <w:lang w:val="en-US" w:eastAsia="en-US"/>
          </w:rPr>
          <w:t>Cosmos Hub</w:t>
        </w:r>
      </w:hyperlink>
      <w:hyperlink r:id="rId55" w:tgtFrame="_blank" w:history="1">
        <w:r>
          <w:rPr>
            <w:rStyle w:val="linksitemlinkdata-v-42d3bbc5"/>
            <w:b w:val="0"/>
            <w:bCs w:val="0"/>
            <w:i w:val="0"/>
            <w:iCs w:val="0"/>
            <w:color w:val="0000EE"/>
            <w:lang w:val="en-US" w:eastAsia="en-US"/>
          </w:rPr>
          <w:t>CometBFT</w:t>
        </w:r>
      </w:hyperlink>
      <w:hyperlink r:id="rId56" w:tgtFrame="_blank" w:history="1">
        <w:r>
          <w:rPr>
            <w:rStyle w:val="linksitemlinkdata-v-42d3bbc5"/>
            <w:b w:val="0"/>
            <w:bCs w:val="0"/>
            <w:i w:val="0"/>
            <w:iCs w:val="0"/>
            <w:color w:val="0000EE"/>
            <w:lang w:val="en-US" w:eastAsia="en-US"/>
          </w:rPr>
          <w:t>IBC Protocol</w:t>
        </w:r>
      </w:hyperlink>
    </w:p>
    <w:p>
      <w:pPr>
        <w:pStyle w:val="linksitemtitledata-v-42d3bbc5"/>
        <w:shd w:val="clear" w:color="auto" w:fill="FFFFFF"/>
        <w:spacing w:before="0" w:after="240"/>
        <w:ind w:left="0" w:right="0"/>
        <w:rPr>
          <w:lang w:val="en-US" w:eastAsia="en-US"/>
        </w:rPr>
      </w:pPr>
      <w:r>
        <w:rPr>
          <w:lang w:val="en-US" w:eastAsia="en-US"/>
        </w:rPr>
        <w:t>Community</w:t>
      </w:r>
    </w:p>
    <w:p>
      <w:pPr>
        <w:pStyle w:val="linksitemlinksdata-v-42d3bbc5"/>
        <w:shd w:val="clear" w:color="auto" w:fill="FFFFFF"/>
        <w:spacing w:before="0" w:after="720"/>
        <w:ind w:left="0" w:right="0"/>
        <w:rPr>
          <w:lang w:val="en-US" w:eastAsia="en-US"/>
        </w:rPr>
      </w:pPr>
      <w:hyperlink r:id="rId57" w:tgtFrame="_blank" w:history="1">
        <w:r>
          <w:rPr>
            <w:rStyle w:val="linksitemlinkdata-v-42d3bbc5"/>
            <w:b w:val="0"/>
            <w:bCs w:val="0"/>
            <w:i w:val="0"/>
            <w:iCs w:val="0"/>
            <w:color w:val="0000EE"/>
            <w:lang w:val="en-US" w:eastAsia="en-US"/>
          </w:rPr>
          <w:t>Interchain blog</w:t>
        </w:r>
      </w:hyperlink>
      <w:hyperlink r:id="rId58" w:tgtFrame="_blank" w:history="1">
        <w:r>
          <w:rPr>
            <w:rStyle w:val="linksitemlinkdata-v-42d3bbc5"/>
            <w:b w:val="0"/>
            <w:bCs w:val="0"/>
            <w:i w:val="0"/>
            <w:iCs w:val="0"/>
            <w:color w:val="0000EE"/>
            <w:lang w:val="en-US" w:eastAsia="en-US"/>
          </w:rPr>
          <w:t>Forum</w:t>
        </w:r>
      </w:hyperlink>
      <w:hyperlink r:id="rId59" w:tgtFrame="_blank" w:history="1">
        <w:r>
          <w:rPr>
            <w:rStyle w:val="linksitemlinkdata-v-42d3bbc5"/>
            <w:b w:val="0"/>
            <w:bCs w:val="0"/>
            <w:i w:val="0"/>
            <w:iCs w:val="0"/>
            <w:color w:val="0000EE"/>
            <w:lang w:val="en-US" w:eastAsia="en-US"/>
          </w:rPr>
          <w:t>Discord</w:t>
        </w:r>
      </w:hyperlink>
    </w:p>
    <w:p>
      <w:pPr>
        <w:pStyle w:val="linksitemtitledata-v-42d3bbc5"/>
        <w:shd w:val="clear" w:color="auto" w:fill="FFFFFF"/>
        <w:spacing w:before="0" w:after="240"/>
        <w:ind w:left="0" w:right="0"/>
        <w:rPr>
          <w:lang w:val="en-US" w:eastAsia="en-US"/>
        </w:rPr>
      </w:pPr>
      <w:r>
        <w:rPr>
          <w:lang w:val="en-US" w:eastAsia="en-US"/>
        </w:rPr>
        <w:t>Contributing</w:t>
      </w:r>
    </w:p>
    <w:p>
      <w:pPr>
        <w:pStyle w:val="linksitemlinksdata-v-42d3bbc5"/>
        <w:shd w:val="clear" w:color="auto" w:fill="FFFFFF"/>
        <w:spacing w:before="0" w:after="720"/>
        <w:ind w:left="0" w:right="0"/>
        <w:rPr>
          <w:lang w:val="en-US" w:eastAsia="en-US"/>
        </w:rPr>
      </w:pPr>
      <w:hyperlink r:id="rId60" w:tgtFrame="_blank" w:history="1">
        <w:r>
          <w:rPr>
            <w:rStyle w:val="linksitemlinkdata-v-42d3bbc5"/>
            <w:b w:val="0"/>
            <w:bCs w:val="0"/>
            <w:i w:val="0"/>
            <w:iCs w:val="0"/>
            <w:color w:val="0000EE"/>
            <w:lang w:val="en-US" w:eastAsia="en-US"/>
          </w:rPr>
          <w:t>Source code on GitHub</w:t>
        </w:r>
      </w:hyperlink>
    </w:p>
    <w:p>
      <w:pPr>
        <w:pStyle w:val="logoitemimgdata-v-42d3bbc5"/>
        <w:shd w:val="clear" w:color="auto" w:fill="FFFFFF"/>
        <w:spacing w:before="0" w:after="0"/>
        <w:ind w:left="0" w:right="180"/>
        <w:rPr>
          <w:color w:val="0000EE"/>
          <w:lang w:val="en-US" w:eastAsia="en-US"/>
        </w:rPr>
      </w:pPr>
      <w:r>
        <w:rPr>
          <w:lang w:val="en-US" w:eastAsia="en-US"/>
        </w:rPr>
        <w:fldChar w:fldCharType="begin"/>
      </w:r>
      <w:r>
        <w:rPr>
          <w:lang w:val="en-US" w:eastAsia="en-US"/>
        </w:rPr>
        <w:instrText xml:space="preserve"> HYPERLINK "https://ida.interchain.io/" </w:instrText>
      </w:r>
      <w:r>
        <w:rPr>
          <w:lang w:val="en-US" w:eastAsia="en-US"/>
        </w:rPr>
        <w:fldChar w:fldCharType="separate"/>
      </w:r>
      <w:r>
        <w:rPr>
          <w:strike w:val="0"/>
          <w:color w:val="0000EE"/>
          <w:u w:val="none"/>
          <w:lang w:val="en-US" w:eastAsia="en-US"/>
        </w:rPr>
        <w:drawing>
          <wp:inline>
            <wp:extent cx="1904762" cy="1904762"/>
            <wp:docPr id="10011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7" name=""/>
                    <pic:cNvPicPr>
                      <a:picLocks noChangeAspect="1"/>
                    </pic:cNvPicPr>
                  </pic:nvPicPr>
                  <pic:blipFill>
                    <a:blip xmlns:r="http://schemas.openxmlformats.org/officeDocument/2006/relationships" r:embed="rId61">
                      <a:extLst>
                        <a:ext uri="{96DAC541-7B7A-43D3-8B79-37D633B846F1}">
                          <asvg:svgBlip xmlns:asvg="http://schemas.microsoft.com/office/drawing/2016/SVG/main" r:embed="rId62"/>
                        </a:ext>
                      </a:extLst>
                    </a:blip>
                    <a:stretch>
                      <a:fillRect/>
                    </a:stretch>
                  </pic:blipFill>
                  <pic:spPr>
                    <a:xfrm>
                      <a:off x="0" y="0"/>
                      <a:ext cx="1904762" cy="1904762"/>
                    </a:xfrm>
                    <a:prstGeom prst="rect">
                      <a:avLst/>
                    </a:prstGeom>
                  </pic:spPr>
                </pic:pic>
              </a:graphicData>
            </a:graphic>
          </wp:inline>
        </w:drawing>
      </w:r>
    </w:p>
    <w:p>
      <w:pPr>
        <w:pStyle w:val="div"/>
        <w:shd w:val="clear" w:color="auto" w:fill="FFFFFF"/>
        <w:spacing w:before="0" w:after="0"/>
        <w:ind w:left="0" w:right="0"/>
        <w:rPr>
          <w:color w:val="0000EE"/>
          <w:lang w:val="en-US" w:eastAsia="en-US"/>
        </w:rPr>
      </w:pPr>
      <w:r>
        <w:rPr>
          <w:color w:val="0000EE"/>
          <w:lang w:val="en-US" w:eastAsia="en-US"/>
        </w:rPr>
        <w:t>Interchain Developer Academy</w:t>
      </w:r>
      <w:r>
        <w:rPr>
          <w:color w:val="0000EE"/>
          <w:lang w:val="en-US" w:eastAsia="en-US"/>
        </w:rPr>
        <w:fldChar w:fldCharType="end"/>
      </w:r>
    </w:p>
    <w:p>
      <w:pPr>
        <w:pStyle w:val="logoitemdata-v-42d3bbc5"/>
        <w:pBdr>
          <w:top w:val="none" w:sz="0" w:space="18" w:color="auto"/>
          <w:left w:val="none" w:sz="0" w:space="0" w:color="auto"/>
          <w:bottom w:val="none" w:sz="0" w:space="18" w:color="auto"/>
          <w:right w:val="none" w:sz="0" w:space="0" w:color="auto"/>
        </w:pBdr>
        <w:shd w:val="clear" w:color="auto" w:fill="FFFFFF"/>
        <w:spacing w:before="0" w:after="0"/>
        <w:ind w:left="0" w:right="0"/>
        <w:rPr>
          <w:b/>
          <w:bCs/>
          <w:lang w:val="en-US" w:eastAsia="en-US"/>
        </w:rPr>
      </w:pPr>
      <w:r>
        <w:rPr>
          <w:b/>
          <w:bCs/>
          <w:strike w:val="0"/>
          <w:color w:val="0000EE"/>
          <w:u w:val="none"/>
          <w:lang w:val="en-US" w:eastAsia="en-US"/>
        </w:rPr>
        <w:drawing>
          <wp:inline>
            <wp:extent cx="228571" cy="228571"/>
            <wp:docPr id="100119" name="">
              <a:hlinkClick xmlns:a="http://schemas.openxmlformats.org/drawingml/2006/main" xmlns:r="http://schemas.openxmlformats.org/officeDocument/2006/relationships" r:id="rId57" tgtFrame="_blank" tooltip="mediu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19" name=""/>
                    <pic:cNvPicPr>
                      <a:picLocks noChangeAspect="1"/>
                    </pic:cNvPicPr>
                  </pic:nvPicPr>
                  <pic:blipFill>
                    <a:blip xmlns:r="http://schemas.openxmlformats.org/officeDocument/2006/relationships" r:embed="rId63">
                      <a:extLst>
                        <a:ext uri="{96DAC541-7B7A-43D3-8B79-37D633B846F1}">
                          <asvg:svgBlip xmlns:asvg="http://schemas.microsoft.com/office/drawing/2016/SVG/main" r:embed="rId64"/>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15873"/>
            <wp:docPr id="100121" name="">
              <a:hlinkClick xmlns:a="http://schemas.openxmlformats.org/drawingml/2006/main" xmlns:r="http://schemas.openxmlformats.org/officeDocument/2006/relationships" r:id="rId65" tgtFrame="_blank" tooltip="twitter"/>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1" name=""/>
                    <pic:cNvPicPr>
                      <a:picLocks noChangeAspect="1"/>
                    </pic:cNvPicPr>
                  </pic:nvPicPr>
                  <pic:blipFill>
                    <a:blip xmlns:r="http://schemas.openxmlformats.org/officeDocument/2006/relationships" r:embed="rId66">
                      <a:extLst>
                        <a:ext uri="{96DAC541-7B7A-43D3-8B79-37D633B846F1}">
                          <asvg:svgBlip xmlns:asvg="http://schemas.microsoft.com/office/drawing/2016/SVG/main" r:embed="rId67"/>
                        </a:ext>
                      </a:extLst>
                    </a:blip>
                    <a:stretch>
                      <a:fillRect/>
                    </a:stretch>
                  </pic:blipFill>
                  <pic:spPr>
                    <a:xfrm>
                      <a:off x="0" y="0"/>
                      <a:ext cx="228571" cy="215873"/>
                    </a:xfrm>
                    <a:prstGeom prst="rect">
                      <a:avLst/>
                    </a:prstGeom>
                  </pic:spPr>
                </pic:pic>
              </a:graphicData>
            </a:graphic>
          </wp:inline>
        </w:drawing>
      </w:r>
      <w:r>
        <w:rPr>
          <w:b/>
          <w:bCs/>
          <w:strike w:val="0"/>
          <w:color w:val="0000EE"/>
          <w:u w:val="none"/>
          <w:lang w:val="en-US" w:eastAsia="en-US"/>
        </w:rPr>
        <w:drawing>
          <wp:inline>
            <wp:extent cx="215873" cy="228571"/>
            <wp:docPr id="100123" name="">
              <a:hlinkClick xmlns:a="http://schemas.openxmlformats.org/drawingml/2006/main" xmlns:r="http://schemas.openxmlformats.org/officeDocument/2006/relationships" r:id="rId59" tgtFrame="_blank" tooltip="discord"/>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3" name=""/>
                    <pic:cNvPicPr>
                      <a:picLocks noChangeAspect="1"/>
                    </pic:cNvPicPr>
                  </pic:nvPicPr>
                  <pic:blipFill>
                    <a:blip xmlns:r="http://schemas.openxmlformats.org/officeDocument/2006/relationships" r:embed="rId68">
                      <a:extLst>
                        <a:ext uri="{96DAC541-7B7A-43D3-8B79-37D633B846F1}">
                          <asvg:svgBlip xmlns:asvg="http://schemas.microsoft.com/office/drawing/2016/SVG/main" r:embed="rId69"/>
                        </a:ext>
                      </a:extLst>
                    </a:blip>
                    <a:stretch>
                      <a:fillRect/>
                    </a:stretch>
                  </pic:blipFill>
                  <pic:spPr>
                    <a:xfrm>
                      <a:off x="0" y="0"/>
                      <a:ext cx="215873" cy="228571"/>
                    </a:xfrm>
                    <a:prstGeom prst="rect">
                      <a:avLst/>
                    </a:prstGeom>
                  </pic:spPr>
                </pic:pic>
              </a:graphicData>
            </a:graphic>
          </wp:inline>
        </w:drawing>
      </w:r>
      <w:r>
        <w:rPr>
          <w:b/>
          <w:bCs/>
          <w:strike w:val="0"/>
          <w:color w:val="0000EE"/>
          <w:u w:val="none"/>
          <w:lang w:val="en-US" w:eastAsia="en-US"/>
        </w:rPr>
        <w:drawing>
          <wp:inline>
            <wp:extent cx="228571" cy="228571"/>
            <wp:docPr id="100125" name="">
              <a:hlinkClick xmlns:a="http://schemas.openxmlformats.org/drawingml/2006/main" xmlns:r="http://schemas.openxmlformats.org/officeDocument/2006/relationships" r:id="rId70" tgtFrame="_blank" tooltip="linkedi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5" name=""/>
                    <pic:cNvPicPr>
                      <a:picLocks noChangeAspect="1"/>
                    </pic:cNvPicPr>
                  </pic:nvPicPr>
                  <pic:blipFill>
                    <a:blip xmlns:r="http://schemas.openxmlformats.org/officeDocument/2006/relationships" r:embed="rId71">
                      <a:extLst>
                        <a:ext uri="{96DAC541-7B7A-43D3-8B79-37D633B846F1}">
                          <asvg:svgBlip xmlns:asvg="http://schemas.microsoft.com/office/drawing/2016/SVG/main" r:embed="rId72"/>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27" name="">
              <a:hlinkClick xmlns:a="http://schemas.openxmlformats.org/drawingml/2006/main" xmlns:r="http://schemas.openxmlformats.org/officeDocument/2006/relationships" r:id="rId73" tgtFrame="_blank" tooltip="reddi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7" name=""/>
                    <pic:cNvPicPr>
                      <a:picLocks noChangeAspect="1"/>
                    </pic:cNvPicPr>
                  </pic:nvPicPr>
                  <pic:blipFill>
                    <a:blip xmlns:r="http://schemas.openxmlformats.org/officeDocument/2006/relationships" r:embed="rId74">
                      <a:extLst>
                        <a:ext uri="{96DAC541-7B7A-43D3-8B79-37D633B846F1}">
                          <asvg:svgBlip xmlns:asvg="http://schemas.microsoft.com/office/drawing/2016/SVG/main" r:embed="rId75"/>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28571"/>
            <wp:docPr id="100129" name="">
              <a:hlinkClick xmlns:a="http://schemas.openxmlformats.org/drawingml/2006/main" xmlns:r="http://schemas.openxmlformats.org/officeDocument/2006/relationships" r:id="rId76" tgtFrame="_blank" tooltip="telegram"/>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29" name=""/>
                    <pic:cNvPicPr>
                      <a:picLocks noChangeAspect="1"/>
                    </pic:cNvPicPr>
                  </pic:nvPicPr>
                  <pic:blipFill>
                    <a:blip xmlns:r="http://schemas.openxmlformats.org/officeDocument/2006/relationships" r:embed="rId77">
                      <a:extLst>
                        <a:ext uri="{96DAC541-7B7A-43D3-8B79-37D633B846F1}">
                          <asvg:svgBlip xmlns:asvg="http://schemas.microsoft.com/office/drawing/2016/SVG/main" r:embed="rId78"/>
                        </a:ext>
                      </a:extLst>
                    </a:blip>
                    <a:stretch>
                      <a:fillRect/>
                    </a:stretch>
                  </pic:blipFill>
                  <pic:spPr>
                    <a:xfrm>
                      <a:off x="0" y="0"/>
                      <a:ext cx="228571" cy="228571"/>
                    </a:xfrm>
                    <a:prstGeom prst="rect">
                      <a:avLst/>
                    </a:prstGeom>
                  </pic:spPr>
                </pic:pic>
              </a:graphicData>
            </a:graphic>
          </wp:inline>
        </w:drawing>
      </w:r>
      <w:r>
        <w:rPr>
          <w:b/>
          <w:bCs/>
          <w:strike w:val="0"/>
          <w:color w:val="0000EE"/>
          <w:u w:val="none"/>
          <w:lang w:val="en-US" w:eastAsia="en-US"/>
        </w:rPr>
        <w:drawing>
          <wp:inline>
            <wp:extent cx="228571" cy="203175"/>
            <wp:docPr id="100131" name="">
              <a:hlinkClick xmlns:a="http://schemas.openxmlformats.org/drawingml/2006/main" xmlns:r="http://schemas.openxmlformats.org/officeDocument/2006/relationships" r:id="rId79" tgtFrame="_blank" tooltip="youtub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1" name=""/>
                    <pic:cNvPicPr>
                      <a:picLocks noChangeAspect="1"/>
                    </pic:cNvPicPr>
                  </pic:nvPicPr>
                  <pic:blipFill>
                    <a:blip xmlns:r="http://schemas.openxmlformats.org/officeDocument/2006/relationships" r:embed="rId80">
                      <a:extLst>
                        <a:ext uri="{96DAC541-7B7A-43D3-8B79-37D633B846F1}">
                          <asvg:svgBlip xmlns:asvg="http://schemas.microsoft.com/office/drawing/2016/SVG/main" r:embed="rId81"/>
                        </a:ext>
                      </a:extLst>
                    </a:blip>
                    <a:stretch>
                      <a:fillRect/>
                    </a:stretch>
                  </pic:blipFill>
                  <pic:spPr>
                    <a:xfrm>
                      <a:off x="0" y="0"/>
                      <a:ext cx="228571" cy="203175"/>
                    </a:xfrm>
                    <a:prstGeom prst="rect">
                      <a:avLst/>
                    </a:prstGeom>
                  </pic:spPr>
                </pic:pic>
              </a:graphicData>
            </a:graphic>
          </wp:inline>
        </w:drawing>
      </w:r>
    </w:p>
    <w:p>
      <w:pPr>
        <w:pStyle w:val="switchitemicondata-v-909c83ce"/>
        <w:shd w:val="clear" w:color="auto" w:fill="FFFFFF"/>
        <w:spacing w:before="0" w:after="0"/>
        <w:ind w:left="0" w:right="120"/>
        <w:rPr>
          <w:lang w:val="en-US" w:eastAsia="en-US"/>
        </w:rPr>
      </w:pPr>
      <w:r>
        <w:rPr>
          <w:strike w:val="0"/>
          <w:u w:val="none"/>
          <w:lang w:val="en-US" w:eastAsia="en-US"/>
        </w:rPr>
        <w:drawing>
          <wp:inline>
            <wp:extent cx="190476" cy="190476"/>
            <wp:docPr id="10013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33" name=""/>
                    <pic:cNvPicPr>
                      <a:picLocks noChangeAspect="1"/>
                    </pic:cNvPicPr>
                  </pic:nvPicPr>
                  <pic:blipFill>
                    <a:blip xmlns:r="http://schemas.openxmlformats.org/officeDocument/2006/relationships" r:embed="rId82">
                      <a:extLst>
                        <a:ext uri="{96DAC541-7B7A-43D3-8B79-37D633B846F1}">
                          <asvg:svgBlip xmlns:asvg="http://schemas.microsoft.com/office/drawing/2016/SVG/main" r:embed="rId83"/>
                        </a:ext>
                      </a:extLst>
                    </a:blip>
                    <a:stretch>
                      <a:fillRect/>
                    </a:stretch>
                  </pic:blipFill>
                  <pic:spPr>
                    <a:xfrm>
                      <a:off x="0" y="0"/>
                      <a:ext cx="190476" cy="190476"/>
                    </a:xfrm>
                    <a:prstGeom prst="rect">
                      <a:avLst/>
                    </a:prstGeom>
                  </pic:spPr>
                </pic:pic>
              </a:graphicData>
            </a:graphic>
          </wp:inline>
        </w:drawing>
      </w:r>
    </w:p>
    <w:p>
      <w:pPr>
        <w:pStyle w:val="tm-rf-1tm-medium"/>
        <w:shd w:val="clear" w:color="auto" w:fill="FFFFFF"/>
        <w:spacing w:before="0" w:after="0"/>
        <w:ind w:left="0" w:right="0"/>
        <w:rPr>
          <w:lang w:val="en-US" w:eastAsia="en-US"/>
        </w:rPr>
      </w:pPr>
      <w:r>
        <w:rPr>
          <w:lang w:val="en-US" w:eastAsia="en-US"/>
        </w:rPr>
        <w:t>Dark mode</w:t>
      </w:r>
    </w:p>
    <w:p>
      <w:pPr>
        <w:pStyle w:val="div"/>
        <w:shd w:val="clear" w:color="auto" w:fill="FFFFFF"/>
        <w:spacing w:before="0" w:after="0"/>
        <w:ind w:left="0" w:right="0"/>
        <w:rPr>
          <w:lang w:val="en-US" w:eastAsia="en-US"/>
        </w:rPr>
      </w:pPr>
      <w:r>
        <w:rPr>
          <w:lang w:val="en-US" w:eastAsia="en-US"/>
        </w:rPr>
        <w:t>† This website is maintained by the Interchain Foundation (ICF). The contents and opinions of this website are those of the ICF. The ICF provides links to cryptocurrency exchanges as a service to the public. The ICF does not warrant that the information provided by these websites is correct, complete, and up-to-date. The ICF is not responsible for their content and expressly rejects any liability for damages of any kind resulting from the use, reference to, or reliance on any information contained within these websites.</w:t>
      </w:r>
    </w:p>
    <w:p>
      <w:pPr>
        <w:pStyle w:val="tm-rf-1tm-lh-title"/>
        <w:shd w:val="clear" w:color="auto" w:fill="FFFFFF"/>
        <w:spacing w:before="0" w:after="0"/>
        <w:ind w:left="0" w:right="0"/>
        <w:rPr>
          <w:lang w:val="en-US" w:eastAsia="en-US"/>
        </w:rPr>
      </w:pPr>
      <w:r>
        <w:rPr>
          <w:lang w:val="en-US" w:eastAsia="en-US"/>
        </w:rPr>
        <w:t xml:space="preserve">Cosmos is a registered trademark of the </w:t>
      </w:r>
      <w:hyperlink r:id="rId84" w:tgtFrame="_blank" w:history="1">
        <w:r>
          <w:rPr>
            <w:rStyle w:val="smallprintdata-v-42d3bbc5ahref"/>
            <w:b w:val="0"/>
            <w:bCs w:val="0"/>
            <w:i w:val="0"/>
            <w:iCs w:val="0"/>
            <w:color w:val="0000EE"/>
            <w:lang w:val="en-US" w:eastAsia="en-US"/>
          </w:rPr>
          <w:t>Interchain Foundation.</w:t>
        </w:r>
      </w:hyperlink>
      <w:hyperlink r:id="rId51" w:tgtFrame="_blank" w:history="1">
        <w:r>
          <w:rPr>
            <w:rStyle w:val="smallprintdata-v-42d3bbc5ahref"/>
            <w:b w:val="0"/>
            <w:bCs w:val="0"/>
            <w:i w:val="0"/>
            <w:iCs w:val="0"/>
            <w:color w:val="0000EE"/>
            <w:lang w:val="en-US" w:eastAsia="en-US"/>
          </w:rPr>
          <w:t xml:space="preserve">Privacy </w:t>
        </w:r>
      </w:hyperlink>
    </w:p>
    <w:sectPr>
      <w:pgMar w:header="720" w:footer="72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8">
    <w:nsid w:val="00000009"/>
    <w:multiLevelType w:val="multilevel"/>
    <w:tmpl w:val="0000000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hybridMultilevel"/>
    <w:tmpl w:val="0000000C"/>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line="360" w:lineRule="atLeast"/>
    </w:pPr>
    <w:rPr>
      <w:rFonts w:ascii="Segoe UI" w:eastAsia="Segoe UI" w:hAnsi="Segoe UI" w:cs="Segoe UI"/>
      <w:b w:val="0"/>
      <w:bCs w:val="0"/>
      <w:i w:val="0"/>
      <w:iCs w:val="0"/>
      <w:sz w:val="24"/>
      <w:szCs w:val="24"/>
    </w:rPr>
  </w:style>
  <w:style w:type="paragraph" w:styleId="Heading1">
    <w:name w:val="heading 1"/>
    <w:basedOn w:val="Normal"/>
    <w:next w:val="Normal"/>
    <w:link w:val="Heading1Char"/>
    <w:uiPriority w:val="9"/>
    <w:qFormat/>
    <w:rsid w:val="00506D7A"/>
    <w:pPr>
      <w:keepNext/>
      <w:keepLines/>
      <w:spacing w:before="240" w:after="0"/>
      <w:outlineLvl w:val="0"/>
    </w:pPr>
    <w:rPr>
      <w:rFonts w:ascii="Calibri" w:eastAsia="Calibri" w:hAnsi="Calibri" w:cs="Calibri"/>
      <w:b/>
      <w:bCs/>
      <w:i w:val="0"/>
      <w:color w:val="2F5496" w:themeShade="BF"/>
      <w:kern w:val="36"/>
      <w:sz w:val="48"/>
      <w:szCs w:val="48"/>
    </w:rPr>
  </w:style>
  <w:style w:type="paragraph" w:styleId="Heading2">
    <w:name w:val="heading 2"/>
    <w:basedOn w:val="Normal"/>
    <w:next w:val="Normal"/>
    <w:link w:val="Heading2Char"/>
    <w:uiPriority w:val="9"/>
    <w:qFormat/>
    <w:rsid w:val="00506D7A"/>
    <w:pPr>
      <w:keepNext/>
      <w:keepLines/>
      <w:spacing w:before="40" w:after="0"/>
      <w:outlineLvl w:val="1"/>
    </w:pPr>
    <w:rPr>
      <w:rFonts w:ascii="Calibri" w:eastAsia="Calibri" w:hAnsi="Calibri" w:cs="Calibri"/>
      <w:b/>
      <w:bCs/>
      <w:i w:val="0"/>
      <w:color w:val="2F5496" w:themeShade="BF"/>
      <w:sz w:val="36"/>
      <w:szCs w:val="36"/>
    </w:rPr>
  </w:style>
  <w:style w:type="paragraph" w:styleId="Heading3">
    <w:name w:val="heading 3"/>
    <w:basedOn w:val="Normal"/>
    <w:next w:val="Normal"/>
    <w:link w:val="Heading3Char"/>
    <w:uiPriority w:val="9"/>
    <w:qFormat/>
    <w:rsid w:val="00506D7A"/>
    <w:pPr>
      <w:keepNext/>
      <w:keepLines/>
      <w:spacing w:before="40" w:after="0"/>
      <w:outlineLvl w:val="2"/>
    </w:pPr>
    <w:rPr>
      <w:rFonts w:ascii="Calibri" w:eastAsia="Calibri" w:hAnsi="Calibri" w:cs="Calibri"/>
      <w:b/>
      <w:bCs/>
      <w:i w:val="0"/>
      <w:color w:val="1F3763" w:themeShade="7F"/>
      <w:sz w:val="28"/>
      <w:szCs w:val="28"/>
    </w:rPr>
  </w:style>
  <w:style w:type="paragraph" w:styleId="Heading4">
    <w:name w:val="heading 4"/>
    <w:basedOn w:val="Normal"/>
    <w:next w:val="Normal"/>
    <w:link w:val="Heading4Char"/>
    <w:uiPriority w:val="9"/>
    <w:qFormat/>
    <w:rsid w:val="00506D7A"/>
    <w:pPr>
      <w:keepNext/>
      <w:keepLines/>
      <w:spacing w:before="40" w:after="0"/>
      <w:outlineLvl w:val="3"/>
    </w:pPr>
    <w:rPr>
      <w:rFonts w:ascii="Calibri" w:eastAsia="Calibri" w:hAnsi="Calibri" w:cs="Calibri"/>
      <w:b/>
      <w:bCs/>
      <w:i w:val="0"/>
      <w:iCs/>
      <w:color w:val="2F5496" w:themeShade="BF"/>
      <w:sz w:val="24"/>
      <w:szCs w:val="24"/>
    </w:rPr>
  </w:style>
  <w:style w:type="paragraph" w:styleId="Heading5">
    <w:name w:val="heading 5"/>
    <w:basedOn w:val="Normal"/>
    <w:next w:val="Normal"/>
    <w:link w:val="Heading5Char"/>
    <w:uiPriority w:val="9"/>
    <w:qFormat/>
    <w:rsid w:val="00506D7A"/>
    <w:pPr>
      <w:keepNext/>
      <w:keepLines/>
      <w:spacing w:before="40" w:after="0"/>
      <w:outlineLvl w:val="4"/>
    </w:pPr>
    <w:rPr>
      <w:rFonts w:ascii="Calibri" w:eastAsia="Calibri" w:hAnsi="Calibri" w:cs="Calibri"/>
      <w:b/>
      <w:bCs/>
      <w:i w:val="0"/>
      <w:color w:val="2F5496" w:themeShade="BF"/>
      <w:sz w:val="20"/>
      <w:szCs w:val="20"/>
    </w:rPr>
  </w:style>
  <w:style w:type="paragraph" w:styleId="Heading6">
    <w:name w:val="heading 6"/>
    <w:basedOn w:val="Normal"/>
    <w:next w:val="Normal"/>
    <w:link w:val="Heading6Char"/>
    <w:uiPriority w:val="9"/>
    <w:qFormat/>
    <w:rsid w:val="00506D7A"/>
    <w:pPr>
      <w:keepNext/>
      <w:keepLines/>
      <w:spacing w:before="40" w:after="0"/>
      <w:outlineLvl w:val="5"/>
    </w:pPr>
    <w:rPr>
      <w:rFonts w:ascii="Calibri" w:eastAsia="Calibri" w:hAnsi="Calibri" w:cs="Calibri"/>
      <w:b/>
      <w:bCs/>
      <w:i w:val="0"/>
      <w:color w:val="1F3763" w:themeShade="7F"/>
      <w:sz w:val="16"/>
      <w:szCs w:val="16"/>
    </w:rPr>
  </w:style>
  <w:style w:type="character" w:default="1" w:styleId="DefaultParagraphFont">
    <w:name w:val="Default Paragraph Font"/>
    <w:semiHidden/>
  </w:style>
  <w:style w:type="character" w:customStyle="1" w:styleId="Heading1Char">
    <w:name w:val="Heading 1 Char"/>
    <w:basedOn w:val="DefaultParagraphFont"/>
    <w:link w:val="Heading1"/>
    <w:uiPriority w:val="9"/>
    <w:rsid w:val="00506D7A"/>
    <w:rPr>
      <w:rFonts w:ascii="Calibri Light" w:eastAsia="Times New Roman" w:hAnsi="Calibri Light" w:cs="Times New Roman"/>
      <w:color w:val="2F5496" w:themeShade="BF"/>
      <w:sz w:val="32"/>
      <w:szCs w:val="32"/>
    </w:rPr>
  </w:style>
  <w:style w:type="character" w:customStyle="1" w:styleId="Heading2Char">
    <w:name w:val="Heading 2 Char"/>
    <w:basedOn w:val="DefaultParagraphFont"/>
    <w:link w:val="Heading2"/>
    <w:uiPriority w:val="9"/>
    <w:rsid w:val="00506D7A"/>
    <w:rPr>
      <w:rFonts w:ascii="Calibri Light" w:eastAsia="Times New Roman" w:hAnsi="Calibri Light" w:cs="Times New Roman"/>
      <w:color w:val="2F5496" w:themeShade="BF"/>
      <w:sz w:val="26"/>
      <w:szCs w:val="26"/>
    </w:rPr>
  </w:style>
  <w:style w:type="character" w:customStyle="1" w:styleId="Heading3Char">
    <w:name w:val="Heading 3 Char"/>
    <w:basedOn w:val="DefaultParagraphFont"/>
    <w:link w:val="Heading3"/>
    <w:uiPriority w:val="9"/>
    <w:rsid w:val="00506D7A"/>
    <w:rPr>
      <w:rFonts w:ascii="Calibri Light" w:eastAsia="Times New Roman" w:hAnsi="Calibri Light" w:cs="Times New Roman"/>
      <w:color w:val="1F3763" w:themeShade="7F"/>
      <w:sz w:val="24"/>
      <w:szCs w:val="24"/>
    </w:rPr>
  </w:style>
  <w:style w:type="character" w:customStyle="1" w:styleId="Heading4Char">
    <w:name w:val="Heading 4 Char"/>
    <w:basedOn w:val="DefaultParagraphFont"/>
    <w:link w:val="Heading4"/>
    <w:uiPriority w:val="9"/>
    <w:rsid w:val="00506D7A"/>
    <w:rPr>
      <w:rFonts w:ascii="Calibri Light" w:eastAsia="Times New Roman" w:hAnsi="Calibri Light" w:cs="Times New Roman"/>
      <w:i/>
      <w:iCs/>
      <w:color w:val="2F5496" w:themeShade="BF"/>
    </w:rPr>
  </w:style>
  <w:style w:type="character" w:customStyle="1" w:styleId="Heading5Char">
    <w:name w:val="Heading 5 Char"/>
    <w:basedOn w:val="DefaultParagraphFont"/>
    <w:link w:val="Heading5"/>
    <w:uiPriority w:val="9"/>
    <w:rsid w:val="00506D7A"/>
    <w:rPr>
      <w:rFonts w:ascii="Calibri Light" w:eastAsia="Times New Roman" w:hAnsi="Calibri Light" w:cs="Times New Roman"/>
      <w:color w:val="2F5496" w:themeShade="BF"/>
    </w:rPr>
  </w:style>
  <w:style w:type="character" w:customStyle="1" w:styleId="Heading6Char">
    <w:name w:val="Heading 6 Char"/>
    <w:basedOn w:val="DefaultParagraphFont"/>
    <w:link w:val="Heading6"/>
    <w:uiPriority w:val="9"/>
    <w:rsid w:val="00506D7A"/>
    <w:rPr>
      <w:rFonts w:ascii="Calibri Light" w:eastAsia="Times New Roman" w:hAnsi="Calibri Light" w:cs="Times New Roman"/>
      <w:color w:val="1F3763" w:themeShade="7F"/>
    </w:rPr>
  </w:style>
  <w:style w:type="paragraph" w:customStyle="1" w:styleId="div">
    <w:name w:val="div"/>
    <w:basedOn w:val="Normal"/>
  </w:style>
  <w:style w:type="paragraph" w:customStyle="1" w:styleId="globallayoutdata-v-0a028b02">
    <w:name w:val="global__layout_data-v-0a028b02"/>
    <w:basedOn w:val="Normal"/>
  </w:style>
  <w:style w:type="paragraph" w:customStyle="1" w:styleId="headerdata-v-448edb40">
    <w:name w:val="header_data-v-448edb40"/>
    <w:basedOn w:val="Normal"/>
  </w:style>
  <w:style w:type="paragraph" w:customStyle="1" w:styleId="headernavdata-v-448edb40">
    <w:name w:val="header__nav_data-v-448edb40"/>
    <w:basedOn w:val="Normal"/>
  </w:style>
  <w:style w:type="paragraph" w:customStyle="1" w:styleId="headernavlogodata-v-448edb40">
    <w:name w:val="header__nav__logo_data-v-448edb40"/>
    <w:basedOn w:val="Normal"/>
    <w:pPr>
      <w:pBdr>
        <w:top w:val="none" w:sz="0" w:space="6" w:color="auto"/>
      </w:pBdr>
    </w:pPr>
  </w:style>
  <w:style w:type="paragraph" w:customStyle="1" w:styleId="headersearchdata-v-448edb40">
    <w:name w:val="header__search_data-v-448edb40"/>
    <w:basedOn w:val="Normal"/>
  </w:style>
  <w:style w:type="paragraph" w:customStyle="1" w:styleId="searchbarwrapperdata-v-439bf697">
    <w:name w:val="searchbar__wrapper_data-v-439bf697"/>
    <w:basedOn w:val="Normal"/>
  </w:style>
  <w:style w:type="paragraph" w:customStyle="1" w:styleId="searchbartitledata-v-439bf697">
    <w:name w:val="searchbar__title_data-v-439bf697"/>
    <w:basedOn w:val="Normal"/>
  </w:style>
  <w:style w:type="paragraph" w:customStyle="1" w:styleId="containerdata-v-35a69946">
    <w:name w:val="container_data-v-35a69946"/>
    <w:basedOn w:val="Normal"/>
  </w:style>
  <w:style w:type="paragraph" w:customStyle="1" w:styleId="tm-lh-title">
    <w:name w:val="tm-lh-title"/>
    <w:basedOn w:val="Normal"/>
  </w:style>
  <w:style w:type="character" w:customStyle="1" w:styleId="crumbsitemdata-v-35a69946">
    <w:name w:val="crumbs__item_data-v-35a69946"/>
    <w:basedOn w:val="DefaultParagraphFont"/>
  </w:style>
  <w:style w:type="character" w:customStyle="1" w:styleId="crumbsitemnth-child1crumbslinkdata-v-35a69946">
    <w:name w:val="crumbs__item_nth-child(1)_crumbs__link_data-v-35a69946"/>
    <w:basedOn w:val="DefaultParagraphFont"/>
  </w:style>
  <w:style w:type="character" w:customStyle="1" w:styleId="crumbsitemnth-last-child1crumbslinkdata-v-35a69946">
    <w:name w:val="crumbs__item_nth-last-child(1)_crumbs__link_data-v-35a69946"/>
    <w:basedOn w:val="DefaultParagraphFont"/>
  </w:style>
  <w:style w:type="paragraph" w:customStyle="1" w:styleId="menudata-v-35a69946">
    <w:name w:val="menu_data-v-35a69946"/>
    <w:basedOn w:val="Normal"/>
  </w:style>
  <w:style w:type="paragraph" w:customStyle="1" w:styleId="menuitemdata-v-35a69946">
    <w:name w:val="menu__item_data-v-35a69946"/>
    <w:basedOn w:val="Normal"/>
    <w:pPr>
      <w:pBdr>
        <w:top w:val="none" w:sz="0" w:space="10" w:color="auto"/>
        <w:left w:val="none" w:sz="0" w:space="10" w:color="auto"/>
        <w:bottom w:val="none" w:sz="0" w:space="10" w:color="auto"/>
        <w:right w:val="none" w:sz="0" w:space="10" w:color="auto"/>
      </w:pBdr>
    </w:pPr>
    <w:rPr>
      <w:vanish/>
    </w:rPr>
  </w:style>
  <w:style w:type="paragraph" w:customStyle="1" w:styleId="versionsdata-v-15dfb08d">
    <w:name w:val="versions_data-v-15dfb08d"/>
    <w:basedOn w:val="Normal"/>
  </w:style>
  <w:style w:type="paragraph" w:customStyle="1" w:styleId="tm-rf-1tm-medium">
    <w:name w:val="tm-rf-1_tm-medium"/>
    <w:basedOn w:val="Normal"/>
  </w:style>
  <w:style w:type="paragraph" w:customStyle="1" w:styleId="searchicondata-v-439bf697">
    <w:name w:val="search__icon_data-v-439bf697"/>
    <w:basedOn w:val="Normal"/>
  </w:style>
  <w:style w:type="paragraph" w:customStyle="1" w:styleId="searchtextdata-v-439bf697">
    <w:name w:val="search__text_data-v-439bf697"/>
    <w:basedOn w:val="Normal"/>
  </w:style>
  <w:style w:type="paragraph" w:customStyle="1" w:styleId="sheetsidebardata-v-439bf697">
    <w:name w:val="sheet__sidebar_data-v-439bf697"/>
    <w:basedOn w:val="Normal"/>
    <w:rPr>
      <w:color w:val="000000"/>
    </w:rPr>
  </w:style>
  <w:style w:type="paragraph" w:customStyle="1" w:styleId="headernavlinksdata-v-448edb40">
    <w:name w:val="header__nav__links_data-v-448edb40"/>
    <w:basedOn w:val="Normal"/>
  </w:style>
  <w:style w:type="paragraph" w:customStyle="1" w:styleId="headernavmobilemenudata-v-448edb40">
    <w:name w:val="header__nav__mobile__menu_data-v-448edb40"/>
    <w:basedOn w:val="Normal"/>
    <w:rPr>
      <w:vanish/>
    </w:rPr>
  </w:style>
  <w:style w:type="paragraph" w:customStyle="1" w:styleId="icon-menuwrapperdata-v-5d6665a6">
    <w:name w:val="icon-menu__wrapper_data-v-5d6665a6"/>
    <w:basedOn w:val="Normal"/>
  </w:style>
  <w:style w:type="paragraph" w:customStyle="1" w:styleId="headersearchmobiledata-v-448edb40">
    <w:name w:val="header__search__mobile_data-v-448edb40"/>
    <w:basedOn w:val="Normal"/>
    <w:rPr>
      <w:vanish/>
    </w:rPr>
  </w:style>
  <w:style w:type="paragraph" w:customStyle="1" w:styleId="content-padding">
    <w:name w:val="content-padding"/>
    <w:basedOn w:val="Normal"/>
  </w:style>
  <w:style w:type="paragraph" w:customStyle="1" w:styleId="layoutdata-v-67808297">
    <w:name w:val="layout_data-v-67808297"/>
    <w:basedOn w:val="Normal"/>
  </w:style>
  <w:style w:type="paragraph" w:customStyle="1" w:styleId="layoutsidebardata-v-67808297">
    <w:name w:val="layout__sidebar_data-v-67808297"/>
    <w:basedOn w:val="Normal"/>
  </w:style>
  <w:style w:type="paragraph" w:customStyle="1" w:styleId="tags-filterdata-v-8bd213ec">
    <w:name w:val="tags-filter_data-v-8bd213ec"/>
    <w:basedOn w:val="Normal"/>
    <w:pPr>
      <w:pBdr>
        <w:right w:val="none" w:sz="0" w:space="18" w:color="auto"/>
      </w:pBdr>
    </w:pPr>
  </w:style>
  <w:style w:type="paragraph" w:customStyle="1" w:styleId="tags-filterheaderdata-v-8bd213ec">
    <w:name w:val="tags-filter__header_data-v-8bd213ec"/>
    <w:basedOn w:val="Normal"/>
  </w:style>
  <w:style w:type="paragraph" w:customStyle="1" w:styleId="tags-filterselectdata-v-8bd213ec">
    <w:name w:val="tags-filter__select_data-v-8bd213ec"/>
    <w:basedOn w:val="Normal"/>
  </w:style>
  <w:style w:type="character" w:customStyle="1" w:styleId="icondata-v-7aca3159">
    <w:name w:val="icon_data-v-7aca3159"/>
    <w:basedOn w:val="DefaultParagraphFont"/>
    <w:rPr>
      <w:sz w:val="0"/>
      <w:szCs w:val="0"/>
    </w:rPr>
  </w:style>
  <w:style w:type="paragraph" w:customStyle="1" w:styleId="tags-filterselectlabelcollapseddata-v-8bd213ec">
    <w:name w:val="tags-filter__select__label__collapsed_data-v-8bd213ec"/>
    <w:basedOn w:val="Normal"/>
  </w:style>
  <w:style w:type="paragraph" w:customStyle="1" w:styleId="containerdata-v-8bd213ec">
    <w:name w:val="container_data-v-8bd213ec"/>
    <w:basedOn w:val="Normal"/>
  </w:style>
  <w:style w:type="paragraph" w:customStyle="1" w:styleId="itemsdata-v-8bd213ec">
    <w:name w:val="items_data-v-8bd213ec"/>
    <w:basedOn w:val="Normal"/>
    <w:pPr>
      <w:pBdr>
        <w:bottom w:val="none" w:sz="0" w:space="24" w:color="auto"/>
      </w:pBdr>
    </w:pPr>
  </w:style>
  <w:style w:type="paragraph" w:customStyle="1" w:styleId="sidebardata-v-8bd213ec">
    <w:name w:val="sidebar_data-v-8bd213ec"/>
    <w:basedOn w:val="Normal"/>
    <w:pPr>
      <w:pBdr>
        <w:right w:val="none" w:sz="0" w:space="18" w:color="auto"/>
      </w:pBdr>
    </w:pPr>
  </w:style>
  <w:style w:type="paragraph" w:customStyle="1" w:styleId="itemdata-v-f3197744">
    <w:name w:val="item_data-v-f3197744"/>
    <w:basedOn w:val="Normal"/>
    <w:pPr>
      <w:pBdr>
        <w:top w:val="none" w:sz="0" w:space="4" w:color="auto"/>
        <w:bottom w:val="none" w:sz="0" w:space="4" w:color="auto"/>
      </w:pBdr>
      <w:spacing w:line="395" w:lineRule="auto"/>
    </w:pPr>
    <w:rPr>
      <w:spacing w:val="0"/>
    </w:rPr>
  </w:style>
  <w:style w:type="paragraph" w:customStyle="1" w:styleId="itemchildtagsdata-v-f3197744">
    <w:name w:val="item__child__tags_data-v-f3197744"/>
    <w:basedOn w:val="Normal"/>
  </w:style>
  <w:style w:type="paragraph" w:customStyle="1" w:styleId="tagwrapperdata-v-2174f609">
    <w:name w:val="tag__wrapper_data-v-2174f609"/>
    <w:basedOn w:val="Normal"/>
  </w:style>
  <w:style w:type="paragraph" w:customStyle="1" w:styleId="tagcompactdata-v-2174f609">
    <w:name w:val="tag__compact_data-v-2174f609"/>
    <w:basedOn w:val="Normal"/>
  </w:style>
  <w:style w:type="paragraph" w:customStyle="1" w:styleId="itemselecteddata-v-f3197744">
    <w:name w:val="item__selected_data-v-f3197744"/>
    <w:basedOn w:val="Normal"/>
    <w:pPr>
      <w:spacing w:line="314" w:lineRule="auto"/>
    </w:pPr>
    <w:rPr>
      <w:b w:val="0"/>
      <w:bCs w:val="0"/>
      <w:spacing w:val="-2"/>
    </w:rPr>
  </w:style>
  <w:style w:type="character" w:customStyle="1" w:styleId="sr-onlydata-v-4b2f605b">
    <w:name w:val="sr-only_data-v-4b2f605b"/>
    <w:basedOn w:val="DefaultParagraphFont"/>
  </w:style>
  <w:style w:type="paragraph" w:customStyle="1" w:styleId="layoutsidebarasidedata-v-67808297">
    <w:name w:val="layout__sidebar__aside_data-v-67808297"/>
    <w:basedOn w:val="Normal"/>
    <w:rPr>
      <w:vanish/>
    </w:rPr>
  </w:style>
  <w:style w:type="paragraph" w:customStyle="1" w:styleId="bannersdata-v-917fa164">
    <w:name w:val="banners_data-v-917fa164"/>
    <w:basedOn w:val="Normal"/>
  </w:style>
  <w:style w:type="paragraph" w:customStyle="1" w:styleId="bannersitemdata-v-917fa164nth-last-child1">
    <w:name w:val="banners__item_data-v-917fa164_nth-last-child(1)"/>
    <w:basedOn w:val="Normal"/>
  </w:style>
  <w:style w:type="paragraph" w:customStyle="1" w:styleId="bannersitemadata-v-917fa164">
    <w:name w:val="banners__item_a_data-v-917fa164"/>
    <w:basedOn w:val="Normal"/>
  </w:style>
  <w:style w:type="paragraph" w:customStyle="1" w:styleId="contentdata-v-917fa164">
    <w:name w:val="content_data-v-917fa164"/>
    <w:basedOn w:val="Normal"/>
  </w:style>
  <w:style w:type="paragraph" w:customStyle="1" w:styleId="asidelinkdata-v-917fa164">
    <w:name w:val="aside__link_data-v-917fa164"/>
    <w:basedOn w:val="Normal"/>
    <w:pPr>
      <w:pBdr>
        <w:top w:val="none" w:sz="0" w:space="4" w:color="auto"/>
        <w:bottom w:val="none" w:sz="0" w:space="4" w:color="auto"/>
      </w:pBdr>
      <w:spacing w:line="270" w:lineRule="atLeast"/>
    </w:pPr>
    <w:rPr>
      <w:sz w:val="21"/>
      <w:szCs w:val="21"/>
    </w:rPr>
  </w:style>
  <w:style w:type="character" w:customStyle="1" w:styleId="asidelinkhrefdata-v-917fa164">
    <w:name w:val="aside__link__href_data-v-917fa164"/>
    <w:basedOn w:val="DefaultParagraphFont"/>
  </w:style>
  <w:style w:type="paragraph" w:customStyle="1" w:styleId="layoutmaindata-v-67808297">
    <w:name w:val="layout__main_data-v-67808297"/>
    <w:basedOn w:val="Normal"/>
    <w:pPr>
      <w:pBdr>
        <w:top w:val="none" w:sz="0" w:space="31" w:color="auto"/>
      </w:pBdr>
    </w:pPr>
  </w:style>
  <w:style w:type="paragraph" w:customStyle="1" w:styleId="layoutmaincontentdata-v-67808297">
    <w:name w:val="layout__main__content_data-v-67808297"/>
    <w:basedOn w:val="Normal"/>
  </w:style>
  <w:style w:type="paragraph" w:customStyle="1" w:styleId="layoutmaincontentbodydata-v-67808297">
    <w:name w:val="layout__main__content__body_data-v-67808297"/>
    <w:basedOn w:val="Normal"/>
  </w:style>
  <w:style w:type="paragraph" w:customStyle="1" w:styleId="containerdata-v-67808297">
    <w:name w:val="container_data-v-67808297"/>
    <w:basedOn w:val="Normal"/>
  </w:style>
  <w:style w:type="paragraph" w:customStyle="1" w:styleId="data-v-67808297contentdefault">
    <w:name w:val="data-v-67808297_content__default"/>
    <w:basedOn w:val="Normal"/>
  </w:style>
  <w:style w:type="paragraph" w:customStyle="1" w:styleId="data-v-67808297h1nth-child1">
    <w:name w:val="data-v-67808297_h1_nth-child(1)"/>
    <w:basedOn w:val="Normal"/>
  </w:style>
  <w:style w:type="character" w:customStyle="1" w:styleId="data-v-67808297aheader-anchor">
    <w:name w:val="data-v-67808297_a_header-anchor"/>
    <w:basedOn w:val="DefaultParagraphFont"/>
    <w:rPr>
      <w:b w:val="0"/>
      <w:bCs w:val="0"/>
    </w:rPr>
  </w:style>
  <w:style w:type="paragraph" w:customStyle="1" w:styleId="wrapperprerequisitedata-v-8a444a42">
    <w:name w:val="wrapper_prerequisite_data-v-8a444a42"/>
    <w:basedOn w:val="Normal"/>
  </w:style>
  <w:style w:type="paragraph" w:customStyle="1" w:styleId="contentdata-v-8a444a42">
    <w:name w:val="content_data-v-8a444a42"/>
    <w:basedOn w:val="Normal"/>
  </w:style>
  <w:style w:type="paragraph" w:customStyle="1" w:styleId="iconprerequisitedata-v-8a444a42">
    <w:name w:val="icon_prerequisite_data-v-8a444a42"/>
    <w:basedOn w:val="Normal"/>
  </w:style>
  <w:style w:type="paragraph" w:customStyle="1" w:styleId="contentpdata-v-8a444a42">
    <w:name w:val="content_p_data-v-8a444a42"/>
    <w:basedOn w:val="Normal"/>
  </w:style>
  <w:style w:type="paragraph" w:customStyle="1" w:styleId="data-v-67808297li">
    <w:name w:val="data-v-67808297_li"/>
    <w:basedOn w:val="Normal"/>
    <w:pPr>
      <w:pBdr>
        <w:left w:val="none" w:sz="0" w:space="0" w:color="auto"/>
      </w:pBdr>
    </w:pPr>
  </w:style>
  <w:style w:type="character" w:customStyle="1" w:styleId="wrapperprerequisiteadata-v-8a444a42">
    <w:name w:val="wrapper_prerequisite_a_data-v-8a444a42"/>
    <w:basedOn w:val="DefaultParagraphFont"/>
  </w:style>
  <w:style w:type="character" w:customStyle="1" w:styleId="any">
    <w:name w:val="any"/>
    <w:basedOn w:val="DefaultParagraphFont"/>
  </w:style>
  <w:style w:type="character" w:customStyle="1" w:styleId="sr-only">
    <w:name w:val="sr-only"/>
    <w:basedOn w:val="DefaultParagraphFont"/>
  </w:style>
  <w:style w:type="character" w:customStyle="1" w:styleId="data-v-67808297code">
    <w:name w:val="data-v-67808297_code"/>
    <w:basedOn w:val="DefaultParagraphFont"/>
    <w:rPr>
      <w:spacing w:val="0"/>
      <w:sz w:val="20"/>
      <w:szCs w:val="20"/>
    </w:rPr>
  </w:style>
  <w:style w:type="paragraph" w:customStyle="1" w:styleId="wrapperlearningdata-v-8a444a42">
    <w:name w:val="wrapper_learning_data-v-8a444a42"/>
    <w:basedOn w:val="Normal"/>
    <w:rPr>
      <w:color w:val="E3E3E3"/>
    </w:rPr>
  </w:style>
  <w:style w:type="paragraph" w:customStyle="1" w:styleId="icondata-v-8a444a42">
    <w:name w:val="icon_data-v-8a444a42"/>
    <w:basedOn w:val="Normal"/>
  </w:style>
  <w:style w:type="paragraph" w:customStyle="1" w:styleId="data-v-67808297p">
    <w:name w:val="data-v-67808297_p"/>
    <w:basedOn w:val="Normal"/>
    <w:pPr>
      <w:spacing w:line="435" w:lineRule="atLeast"/>
    </w:pPr>
    <w:rPr>
      <w:sz w:val="24"/>
      <w:szCs w:val="24"/>
    </w:rPr>
  </w:style>
  <w:style w:type="character" w:customStyle="1" w:styleId="data-v-67808297pa">
    <w:name w:val="data-v-67808297_p_a"/>
    <w:basedOn w:val="DefaultParagraphFont"/>
    <w:rPr>
      <w:b w:val="0"/>
      <w:bCs w:val="0"/>
    </w:rPr>
  </w:style>
  <w:style w:type="paragraph" w:customStyle="1" w:styleId="data-v-67808297h2">
    <w:name w:val="data-v-67808297_h2"/>
    <w:basedOn w:val="Normal"/>
    <w:pPr>
      <w:spacing w:line="600" w:lineRule="atLeast"/>
    </w:pPr>
    <w:rPr>
      <w:b/>
      <w:bCs/>
      <w:spacing w:val="-4"/>
      <w:sz w:val="43"/>
      <w:szCs w:val="43"/>
    </w:rPr>
  </w:style>
  <w:style w:type="character" w:customStyle="1" w:styleId="data-v-67808297em">
    <w:name w:val="data-v-67808297_em"/>
    <w:basedOn w:val="DefaultParagraphFont"/>
    <w:rPr>
      <w:i/>
      <w:iCs/>
    </w:rPr>
  </w:style>
  <w:style w:type="paragraph" w:customStyle="1" w:styleId="wrapperinfodata-v-8a444a42">
    <w:name w:val="wrapper_info_data-v-8a444a42"/>
    <w:basedOn w:val="Normal"/>
    <w:rPr>
      <w:color w:val="E3E3E3"/>
    </w:rPr>
  </w:style>
  <w:style w:type="character" w:customStyle="1" w:styleId="data-v-67808297strong">
    <w:name w:val="data-v-67808297_strong"/>
    <w:basedOn w:val="DefaultParagraphFont"/>
    <w:rPr>
      <w:b/>
      <w:bCs/>
      <w:spacing w:val="2"/>
    </w:rPr>
  </w:style>
  <w:style w:type="paragraph" w:customStyle="1" w:styleId="data-v-67808297codeblock">
    <w:name w:val="data-v-67808297_codeblock"/>
    <w:basedOn w:val="Normal"/>
    <w:rPr>
      <w:spacing w:val="0"/>
    </w:rPr>
  </w:style>
  <w:style w:type="paragraph" w:customStyle="1" w:styleId="containerdata-v-daa022c6">
    <w:name w:val="container_data-v-daa022c6"/>
    <w:basedOn w:val="Normal"/>
  </w:style>
  <w:style w:type="paragraph" w:customStyle="1" w:styleId="bodycontainerdata-v-daa022c6">
    <w:name w:val="body__container_data-v-daa022c6"/>
    <w:basedOn w:val="Normal"/>
  </w:style>
  <w:style w:type="paragraph" w:customStyle="1" w:styleId="spandata-v-daa022c6">
    <w:name w:val="span_data-v-daa022c6"/>
    <w:basedOn w:val="Normal"/>
  </w:style>
  <w:style w:type="paragraph" w:customStyle="1" w:styleId="iconsdata-v-daa022c6">
    <w:name w:val="icons_data-v-daa022c6"/>
    <w:basedOn w:val="Normal"/>
    <w:pPr>
      <w:pBdr>
        <w:top w:val="none" w:sz="0" w:space="6" w:color="auto"/>
        <w:left w:val="none" w:sz="0" w:space="6" w:color="auto"/>
        <w:bottom w:val="none" w:sz="0" w:space="6" w:color="auto"/>
        <w:right w:val="none" w:sz="0" w:space="6" w:color="auto"/>
      </w:pBdr>
    </w:pPr>
  </w:style>
  <w:style w:type="paragraph" w:customStyle="1" w:styleId="iconsitemdata-v-daa022c6">
    <w:name w:val="icons__item_data-v-daa022c6"/>
    <w:basedOn w:val="Normal"/>
    <w:pPr>
      <w:pBdr>
        <w:top w:val="none" w:sz="0" w:space="9" w:color="auto"/>
        <w:left w:val="none" w:sz="0" w:space="9" w:color="auto"/>
        <w:bottom w:val="none" w:sz="0" w:space="9" w:color="auto"/>
        <w:right w:val="none" w:sz="0" w:space="9" w:color="auto"/>
      </w:pBdr>
    </w:pPr>
  </w:style>
  <w:style w:type="paragraph" w:customStyle="1" w:styleId="iconsitemtooltipdata-v-daa022c6">
    <w:name w:val="icons__item__tooltip_data-v-daa022c6"/>
    <w:basedOn w:val="Normal"/>
    <w:pPr>
      <w:pBdr>
        <w:top w:val="none" w:sz="0" w:space="6" w:color="auto"/>
        <w:left w:val="none" w:sz="0" w:space="9" w:color="auto"/>
        <w:bottom w:val="none" w:sz="0" w:space="6" w:color="auto"/>
        <w:right w:val="none" w:sz="0" w:space="9" w:color="auto"/>
      </w:pBdr>
    </w:pPr>
    <w:rPr>
      <w:sz w:val="20"/>
      <w:szCs w:val="20"/>
    </w:rPr>
  </w:style>
  <w:style w:type="paragraph" w:customStyle="1" w:styleId="bodydata-v-daa022c6">
    <w:name w:val="body_data-v-daa022c6"/>
    <w:basedOn w:val="Normal"/>
    <w:pPr>
      <w:spacing w:line="300" w:lineRule="atLeast"/>
    </w:pPr>
    <w:rPr>
      <w:sz w:val="20"/>
      <w:szCs w:val="20"/>
    </w:rPr>
  </w:style>
  <w:style w:type="character" w:customStyle="1" w:styleId="bodywrapperdata-v-daa022c6">
    <w:name w:val="body__wrapper_data-v-daa022c6"/>
    <w:basedOn w:val="DefaultParagraphFont"/>
    <w:rPr>
      <w:rFonts w:ascii="Courier New" w:eastAsia="Courier New" w:hAnsi="Courier New" w:cs="Courier New"/>
      <w:sz w:val="20"/>
      <w:szCs w:val="20"/>
    </w:rPr>
  </w:style>
  <w:style w:type="paragraph" w:customStyle="1" w:styleId="bodycodedata-v-daa022c6">
    <w:name w:val="body__code_data-v-daa022c6"/>
    <w:basedOn w:val="Normal"/>
  </w:style>
  <w:style w:type="character" w:customStyle="1" w:styleId="data-v-daa022c6tokenfunction">
    <w:name w:val="data-v-daa022c6_token_function"/>
    <w:basedOn w:val="DefaultParagraphFont"/>
    <w:rPr>
      <w:color w:val="61AFEF"/>
    </w:rPr>
  </w:style>
  <w:style w:type="character" w:customStyle="1" w:styleId="data-v-daa022c6tokenoperator">
    <w:name w:val="data-v-daa022c6_token_operator"/>
    <w:basedOn w:val="DefaultParagraphFont"/>
    <w:rPr>
      <w:color w:val="56B6C2"/>
    </w:rPr>
  </w:style>
  <w:style w:type="character" w:customStyle="1" w:styleId="data-v-67808297pacode">
    <w:name w:val="data-v-67808297_p_a_code"/>
    <w:basedOn w:val="DefaultParagraphFont"/>
  </w:style>
  <w:style w:type="character" w:customStyle="1" w:styleId="data-v-67808297patargetblank">
    <w:name w:val="data-v-67808297_p_a_target=_blank"/>
    <w:basedOn w:val="DefaultParagraphFont"/>
  </w:style>
  <w:style w:type="paragraph" w:customStyle="1" w:styleId="wrapperrememberdata-v-8a444a42">
    <w:name w:val="wrapper_remember_data-v-8a444a42"/>
    <w:basedOn w:val="Normal"/>
    <w:rPr>
      <w:color w:val="E3E3E3"/>
    </w:rPr>
  </w:style>
  <w:style w:type="character" w:customStyle="1" w:styleId="data-v-daa022c6tokenkeyword">
    <w:name w:val="data-v-daa022c6_token_keyword"/>
    <w:basedOn w:val="DefaultParagraphFont"/>
    <w:rPr>
      <w:color w:val="C678DD"/>
    </w:rPr>
  </w:style>
  <w:style w:type="paragraph" w:customStyle="1" w:styleId="data-v-daa022c6tokeninsertednotprefix">
    <w:name w:val="data-v-daa022c6_token_inserted_not(.prefix)"/>
    <w:basedOn w:val="Normal"/>
  </w:style>
  <w:style w:type="character" w:customStyle="1" w:styleId="data-v-daa022c6tokenbuiltin">
    <w:name w:val="data-v-daa022c6_token_builtin"/>
    <w:basedOn w:val="DefaultParagraphFont"/>
    <w:rPr>
      <w:color w:val="E06C75"/>
    </w:rPr>
  </w:style>
  <w:style w:type="character" w:customStyle="1" w:styleId="data-v-daa022c6tokencomment">
    <w:name w:val="data-v-daa022c6_token_comment"/>
    <w:basedOn w:val="DefaultParagraphFont"/>
  </w:style>
  <w:style w:type="paragraph" w:customStyle="1" w:styleId="footerdata-v-daa022c6">
    <w:name w:val="footer_data-v-daa022c6"/>
    <w:basedOn w:val="Normal"/>
    <w:pPr>
      <w:pBdr>
        <w:top w:val="none" w:sz="0" w:space="9" w:color="auto"/>
        <w:left w:val="none" w:sz="0" w:space="12" w:color="auto"/>
        <w:bottom w:val="none" w:sz="0" w:space="9" w:color="auto"/>
        <w:right w:val="none" w:sz="0" w:space="12" w:color="auto"/>
      </w:pBdr>
      <w:spacing w:line="195" w:lineRule="atLeast"/>
    </w:pPr>
    <w:rPr>
      <w:sz w:val="20"/>
      <w:szCs w:val="20"/>
    </w:rPr>
  </w:style>
  <w:style w:type="paragraph" w:customStyle="1" w:styleId="footerfilenamedata-v-daa022c6">
    <w:name w:val="footer__filename_data-v-daa022c6"/>
    <w:basedOn w:val="Normal"/>
    <w:rPr>
      <w:b w:val="0"/>
      <w:bCs w:val="0"/>
    </w:rPr>
  </w:style>
  <w:style w:type="paragraph" w:customStyle="1" w:styleId="footerfilenameitemdata-v-daa022c6">
    <w:name w:val="footer__filename__item_data-v-daa022c6"/>
    <w:basedOn w:val="Normal"/>
  </w:style>
  <w:style w:type="character" w:customStyle="1" w:styleId="footerfilenameitemdata-v-daa022c6Character">
    <w:name w:val="footer__filename__item_data-v-daa022c6 Character"/>
    <w:basedOn w:val="DefaultParagraphFont"/>
  </w:style>
  <w:style w:type="paragraph" w:customStyle="1" w:styleId="footerfilenameitemdata-v-daa022c6nth-last-child1">
    <w:name w:val="footer__filename__item_data-v-daa022c6_nth-last-child(1)"/>
    <w:basedOn w:val="Normal"/>
  </w:style>
  <w:style w:type="character" w:customStyle="1" w:styleId="spandata-v-daa022c6Character">
    <w:name w:val="span_data-v-daa022c6 Character"/>
    <w:basedOn w:val="DefaultParagraphFont"/>
  </w:style>
  <w:style w:type="character" w:customStyle="1" w:styleId="data-v-daa022c6tokenstring">
    <w:name w:val="data-v-daa022c6_token_string"/>
    <w:basedOn w:val="DefaultParagraphFont"/>
    <w:rPr>
      <w:color w:val="98C379"/>
    </w:rPr>
  </w:style>
  <w:style w:type="paragraph" w:customStyle="1" w:styleId="theme-code-groupdata-v-50d4cf04">
    <w:name w:val="theme-code-group_data-v-50d4cf04"/>
    <w:basedOn w:val="Normal"/>
  </w:style>
  <w:style w:type="paragraph" w:customStyle="1" w:styleId="theme-code-groupnav-wrapperdata-v-50d4cf04">
    <w:name w:val="theme-code-group__nav-wrapper_data-v-50d4cf04"/>
    <w:basedOn w:val="Normal"/>
  </w:style>
  <w:style w:type="paragraph" w:customStyle="1" w:styleId="theme-code-groupnavdata-v-50d4cf04">
    <w:name w:val="theme-code-group__nav_data-v-50d4cf04"/>
    <w:basedOn w:val="Normal"/>
  </w:style>
  <w:style w:type="paragraph" w:customStyle="1" w:styleId="theme-code-grouplidata-v-50d4cf04">
    <w:name w:val="theme-code-group__li_data-v-50d4cf04"/>
    <w:basedOn w:val="Normal"/>
  </w:style>
  <w:style w:type="character" w:customStyle="1" w:styleId="theme-code-groupnav-tabdata-v-50d4cf04">
    <w:name w:val="theme-code-group__nav-tab_data-v-50d4cf04"/>
    <w:basedOn w:val="DefaultParagraphFont"/>
    <w:rPr>
      <w:b/>
      <w:bCs/>
      <w:sz w:val="20"/>
      <w:szCs w:val="20"/>
      <w:bdr w:val="none" w:sz="0" w:space="0" w:color="auto"/>
    </w:rPr>
  </w:style>
  <w:style w:type="paragraph" w:customStyle="1" w:styleId="theme-code-blockdata-v-8ab1a0a4">
    <w:name w:val="theme-code-block_data-v-8ab1a0a4"/>
    <w:basedOn w:val="Normal"/>
    <w:rPr>
      <w:vanish/>
    </w:rPr>
  </w:style>
  <w:style w:type="paragraph" w:customStyle="1" w:styleId="data-v-daa022c6tokendeletednotprefix">
    <w:name w:val="data-v-daa022c6_token_deleted_not(.prefix)"/>
    <w:basedOn w:val="Normal"/>
  </w:style>
  <w:style w:type="paragraph" w:customStyle="1" w:styleId="codeblockis-expandabletruebodydata-v-daa022c6">
    <w:name w:val="codeblock__is-expandable__true_body_data-v-daa022c6"/>
    <w:basedOn w:val="Normal"/>
  </w:style>
  <w:style w:type="paragraph" w:customStyle="1" w:styleId="expanddata-v-daa022c6">
    <w:name w:val="expand_data-v-daa022c6"/>
    <w:basedOn w:val="Normal"/>
    <w:pPr>
      <w:pBdr>
        <w:top w:val="none" w:sz="0" w:space="18" w:color="auto"/>
        <w:left w:val="none" w:sz="0" w:space="18" w:color="auto"/>
        <w:bottom w:val="none" w:sz="0" w:space="18" w:color="auto"/>
        <w:right w:val="none" w:sz="0" w:space="18" w:color="auto"/>
      </w:pBdr>
    </w:pPr>
  </w:style>
  <w:style w:type="paragraph" w:customStyle="1" w:styleId="expanditemdata-v-daa022c6">
    <w:name w:val="expand__item_data-v-daa022c6"/>
    <w:basedOn w:val="Normal"/>
    <w:pPr>
      <w:pBdr>
        <w:top w:val="none" w:sz="0" w:space="6" w:color="auto"/>
        <w:left w:val="none" w:sz="0" w:space="12" w:color="auto"/>
        <w:bottom w:val="none" w:sz="0" w:space="6" w:color="auto"/>
        <w:right w:val="none" w:sz="0" w:space="12" w:color="auto"/>
      </w:pBdr>
      <w:spacing w:line="195" w:lineRule="atLeast"/>
    </w:pPr>
    <w:rPr>
      <w:b w:val="0"/>
      <w:bCs w:val="0"/>
      <w:caps/>
      <w:spacing w:val="4"/>
      <w:sz w:val="20"/>
      <w:szCs w:val="20"/>
    </w:rPr>
  </w:style>
  <w:style w:type="paragraph" w:customStyle="1" w:styleId="wrappertipdata-v-8a444a42">
    <w:name w:val="wrapper_tip_data-v-8a444a42"/>
    <w:basedOn w:val="Normal"/>
  </w:style>
  <w:style w:type="paragraph" w:customStyle="1" w:styleId="icontipdata-v-8a444a42">
    <w:name w:val="icon_tip_data-v-8a444a42"/>
    <w:basedOn w:val="Normal"/>
  </w:style>
  <w:style w:type="paragraph" w:customStyle="1" w:styleId="panel-list-itemdata-v-f6bda520">
    <w:name w:val="panel-list-item_data-v-f6bda520"/>
    <w:basedOn w:val="Normal"/>
  </w:style>
  <w:style w:type="paragraph" w:customStyle="1" w:styleId="panel-list-itemnumberdata-v-f6bda520">
    <w:name w:val="panel-list-item__number_data-v-f6bda520"/>
    <w:basedOn w:val="Normal"/>
  </w:style>
  <w:style w:type="paragraph" w:customStyle="1" w:styleId="panel-list-itemcontentdata-v-f6bda520">
    <w:name w:val="panel-list-item__content_data-v-f6bda520"/>
    <w:basedOn w:val="Normal"/>
  </w:style>
  <w:style w:type="paragraph" w:customStyle="1" w:styleId="wrappersynopsisdata-v-8a444a42">
    <w:name w:val="wrapper_synopsis_data-v-8a444a42"/>
    <w:basedOn w:val="Normal"/>
  </w:style>
  <w:style w:type="paragraph" w:customStyle="1" w:styleId="layoutmaingutterdata-v-67808297">
    <w:name w:val="layout__main__gutter_data-v-67808297"/>
    <w:basedOn w:val="Normal"/>
    <w:pPr>
      <w:pBdr>
        <w:top w:val="none" w:sz="0" w:space="31" w:color="auto"/>
      </w:pBdr>
    </w:pPr>
  </w:style>
  <w:style w:type="paragraph" w:customStyle="1" w:styleId="linksdata-v-3d7fac06">
    <w:name w:val="links_data-v-3d7fac06"/>
    <w:basedOn w:val="Normal"/>
  </w:style>
  <w:style w:type="paragraph" w:customStyle="1" w:styleId="linkswrapperdata-v-3d7fac06nth-child1">
    <w:name w:val="links__wrapper_data-v-3d7fac06_nth-child(1)"/>
    <w:basedOn w:val="Normal"/>
  </w:style>
  <w:style w:type="paragraph" w:customStyle="1" w:styleId="linkscontentdata-v-3d7fac06">
    <w:name w:val="links__content_data-v-3d7fac06"/>
    <w:basedOn w:val="Normal"/>
  </w:style>
  <w:style w:type="paragraph" w:customStyle="1" w:styleId="linksitemicondata-v-3d7fac06">
    <w:name w:val="links__item__icon_data-v-3d7fac06"/>
    <w:basedOn w:val="Normal"/>
  </w:style>
  <w:style w:type="paragraph" w:customStyle="1" w:styleId="linksitemh5data-v-3d7fac06">
    <w:name w:val="links__item_h5_data-v-3d7fac06"/>
    <w:basedOn w:val="Normal"/>
  </w:style>
  <w:style w:type="paragraph" w:customStyle="1" w:styleId="linkswrapperdata-v-3d7fac06">
    <w:name w:val="links__wrapper_data-v-3d7fac06"/>
    <w:basedOn w:val="Normal"/>
    <w:pPr>
      <w:jc w:val="right"/>
    </w:pPr>
  </w:style>
  <w:style w:type="paragraph" w:customStyle="1" w:styleId="layoutmainfeedbackdata-v-67808297">
    <w:name w:val="layout__main__feedback_data-v-67808297"/>
    <w:basedOn w:val="Normal"/>
  </w:style>
  <w:style w:type="paragraph" w:customStyle="1" w:styleId="feedbackwrapperdata-v-40232d12">
    <w:name w:val="feedback__wrapper_data-v-40232d12"/>
    <w:basedOn w:val="Normal"/>
    <w:pPr>
      <w:jc w:val="center"/>
    </w:pPr>
  </w:style>
  <w:style w:type="paragraph" w:customStyle="1" w:styleId="feedbackcontainerdata-v-40232d12">
    <w:name w:val="feedback__container_data-v-40232d12"/>
    <w:basedOn w:val="Normal"/>
  </w:style>
  <w:style w:type="character" w:customStyle="1" w:styleId="feedbackratingdata-v-40232d12">
    <w:name w:val="feedback__rating_data-v-40232d12"/>
    <w:basedOn w:val="DefaultParagraphFont"/>
    <w:rPr>
      <w:bdr w:val="none" w:sz="0" w:space="0" w:color="auto"/>
    </w:rPr>
  </w:style>
  <w:style w:type="paragraph" w:customStyle="1" w:styleId="feedbackratingiconboxdata-v-40232d12">
    <w:name w:val="feedback__rating__icon__box_data-v-40232d12"/>
    <w:basedOn w:val="Normal"/>
    <w:pPr>
      <w:pBdr>
        <w:top w:val="none" w:sz="0" w:space="12" w:color="auto"/>
        <w:left w:val="none" w:sz="0" w:space="12" w:color="auto"/>
        <w:bottom w:val="none" w:sz="0" w:space="12" w:color="auto"/>
        <w:right w:val="none" w:sz="0" w:space="12" w:color="auto"/>
      </w:pBdr>
    </w:pPr>
  </w:style>
  <w:style w:type="paragraph" w:customStyle="1" w:styleId="feedbackformcontentcontroldata-v-40232d12">
    <w:name w:val="feedback__form__content__control_data-v-40232d12"/>
    <w:basedOn w:val="Normal"/>
  </w:style>
  <w:style w:type="paragraph" w:customStyle="1" w:styleId="rootmt-4">
    <w:name w:val="root_mt-4"/>
    <w:basedOn w:val="Normal"/>
  </w:style>
  <w:style w:type="paragraph" w:customStyle="1" w:styleId="feedbacksuccessdata-v-40232d12">
    <w:name w:val="feedback__success_data-v-40232d12"/>
    <w:basedOn w:val="Normal"/>
  </w:style>
  <w:style w:type="paragraph" w:customStyle="1" w:styleId="layoutmaincontentasidecontainerdata-v-67808297">
    <w:name w:val="layout__main__content__aside__container_data-v-67808297"/>
    <w:basedOn w:val="Normal"/>
    <w:pPr>
      <w:pBdr>
        <w:top w:val="none" w:sz="0" w:space="31" w:color="auto"/>
        <w:left w:val="none" w:sz="0" w:space="18" w:color="auto"/>
      </w:pBdr>
    </w:pPr>
  </w:style>
  <w:style w:type="paragraph" w:customStyle="1" w:styleId="sheetsidebardata-v-67808297">
    <w:name w:val="sheet__sidebar_data-v-67808297"/>
    <w:basedOn w:val="Normal"/>
  </w:style>
  <w:style w:type="paragraph" w:customStyle="1" w:styleId="globallayoutfooterdata-v-0a028b02">
    <w:name w:val="global__layout__footer_data-v-0a028b02"/>
    <w:basedOn w:val="Normal"/>
  </w:style>
  <w:style w:type="paragraph" w:customStyle="1" w:styleId="wrapperdata-v-42d3bbc5">
    <w:name w:val="wrapper_data-v-42d3bbc5"/>
    <w:basedOn w:val="Normal"/>
    <w:pPr>
      <w:shd w:val="clear" w:color="auto" w:fill="FFFFFF"/>
    </w:pPr>
    <w:rPr>
      <w:shd w:val="clear" w:color="auto" w:fill="FFFFFF"/>
    </w:rPr>
  </w:style>
  <w:style w:type="paragraph" w:customStyle="1" w:styleId="containerdata-v-42d3bbc5">
    <w:name w:val="container_data-v-42d3bbc5"/>
    <w:basedOn w:val="Normal"/>
    <w:pPr>
      <w:pBdr>
        <w:bottom w:val="none" w:sz="0" w:space="31" w:color="auto"/>
      </w:pBdr>
    </w:pPr>
  </w:style>
  <w:style w:type="paragraph" w:customStyle="1" w:styleId="footerwrapperdata-v-42d3bbc5">
    <w:name w:val="footer__wrapper_data-v-42d3bbc5"/>
    <w:basedOn w:val="Normal"/>
  </w:style>
  <w:style w:type="paragraph" w:customStyle="1" w:styleId="wizarddata-v-e0e02ad4">
    <w:name w:val="wizard_data-v-e0e02ad4"/>
    <w:basedOn w:val="Normal"/>
  </w:style>
  <w:style w:type="paragraph" w:customStyle="1" w:styleId="wizardinnerdata-v-e0e02ad4">
    <w:name w:val="wizard__inner_data-v-e0e02ad4"/>
    <w:basedOn w:val="Normal"/>
  </w:style>
  <w:style w:type="paragraph" w:customStyle="1" w:styleId="tm-grid-base">
    <w:name w:val="tm-grid-base"/>
    <w:basedOn w:val="Normal"/>
  </w:style>
  <w:style w:type="paragraph" w:customStyle="1" w:styleId="wizard-coldata-v-e0e02ad4">
    <w:name w:val="wizard-col_data-v-e0e02ad4"/>
    <w:basedOn w:val="Normal"/>
  </w:style>
  <w:style w:type="character" w:customStyle="1" w:styleId="tm-link">
    <w:name w:val="tm-link"/>
    <w:basedOn w:val="DefaultParagraphFont"/>
  </w:style>
  <w:style w:type="paragraph" w:customStyle="1" w:styleId="formdata-v-e0e02ad4">
    <w:name w:val="form_data-v-e0e02ad4"/>
    <w:basedOn w:val="Normal"/>
  </w:style>
  <w:style w:type="paragraph" w:customStyle="1" w:styleId="forminputdata-v-e0e02ad4">
    <w:name w:val="form__input_data-v-e0e02ad4"/>
    <w:basedOn w:val="Normal"/>
  </w:style>
  <w:style w:type="character" w:customStyle="1" w:styleId="forminputbuttondata-v-e0e02ad4">
    <w:name w:val="form__input__button_data-v-e0e02ad4"/>
    <w:basedOn w:val="DefaultParagraphFont"/>
    <w:rPr>
      <w:bdr w:val="none" w:sz="0" w:space="0" w:color="auto"/>
    </w:rPr>
  </w:style>
  <w:style w:type="paragraph" w:customStyle="1" w:styleId="linksdata-v-42d3bbc5">
    <w:name w:val="links_data-v-42d3bbc5"/>
    <w:basedOn w:val="Normal"/>
    <w:pPr>
      <w:pBdr>
        <w:top w:val="none" w:sz="0" w:space="31" w:color="auto"/>
        <w:bottom w:val="none" w:sz="0" w:space="31" w:color="auto"/>
      </w:pBdr>
    </w:pPr>
  </w:style>
  <w:style w:type="paragraph" w:customStyle="1" w:styleId="linksitemtitledata-v-42d3bbc5">
    <w:name w:val="links__item__title_data-v-42d3bbc5"/>
    <w:basedOn w:val="Normal"/>
    <w:pPr>
      <w:spacing w:line="312" w:lineRule="auto"/>
    </w:pPr>
    <w:rPr>
      <w:b w:val="0"/>
      <w:bCs w:val="0"/>
    </w:rPr>
  </w:style>
  <w:style w:type="character" w:customStyle="1" w:styleId="accordiontitleiconicondata-v-42d3bbc5">
    <w:name w:val="accordion__title__icon_icon_data-v-42d3bbc5"/>
    <w:basedOn w:val="DefaultParagraphFont"/>
    <w:rPr>
      <w:vanish/>
    </w:rPr>
  </w:style>
  <w:style w:type="paragraph" w:customStyle="1" w:styleId="linksitemlinksdata-v-42d3bbc5">
    <w:name w:val="links__item__links_data-v-42d3bbc5"/>
    <w:basedOn w:val="Normal"/>
  </w:style>
  <w:style w:type="character" w:customStyle="1" w:styleId="linksitemlinkdata-v-42d3bbc5">
    <w:name w:val="links__item__link_data-v-42d3bbc5"/>
    <w:basedOn w:val="DefaultParagraphFont"/>
  </w:style>
  <w:style w:type="paragraph" w:customStyle="1" w:styleId="logodata-v-42d3bbc5">
    <w:name w:val="logo_data-v-42d3bbc5"/>
    <w:basedOn w:val="Normal"/>
    <w:pPr>
      <w:pBdr>
        <w:top w:val="none" w:sz="0" w:space="18" w:color="auto"/>
      </w:pBdr>
    </w:pPr>
  </w:style>
  <w:style w:type="paragraph" w:customStyle="1" w:styleId="logoitemimgdata-v-42d3bbc5">
    <w:name w:val="logo__item__img_data-v-42d3bbc5"/>
    <w:basedOn w:val="Normal"/>
  </w:style>
  <w:style w:type="paragraph" w:customStyle="1" w:styleId="logoitemdata-v-42d3bbc5">
    <w:name w:val="logo__item_data-v-42d3bbc5"/>
    <w:basedOn w:val="Normal"/>
    <w:pPr>
      <w:pBdr>
        <w:top w:val="none" w:sz="0" w:space="18" w:color="auto"/>
        <w:left w:val="none" w:sz="0" w:space="0" w:color="auto"/>
        <w:bottom w:val="none" w:sz="0" w:space="18" w:color="auto"/>
        <w:right w:val="none" w:sz="0" w:space="0" w:color="auto"/>
      </w:pBdr>
    </w:pPr>
  </w:style>
  <w:style w:type="paragraph" w:customStyle="1" w:styleId="switchwrapperdata-v-909c83ce">
    <w:name w:val="switch__wrapper_data-v-909c83ce"/>
    <w:basedOn w:val="Normal"/>
  </w:style>
  <w:style w:type="paragraph" w:customStyle="1" w:styleId="switchitemdata-v-909c83ce">
    <w:name w:val="switch__item_data-v-909c83ce"/>
    <w:basedOn w:val="Normal"/>
  </w:style>
  <w:style w:type="paragraph" w:customStyle="1" w:styleId="switchitemicondata-v-909c83ce">
    <w:name w:val="switch__item__icon_data-v-909c83ce"/>
    <w:basedOn w:val="Normal"/>
  </w:style>
  <w:style w:type="paragraph" w:customStyle="1" w:styleId="smallprintdata-v-42d3bbc5">
    <w:name w:val="smallprint_data-v-42d3bbc5"/>
    <w:basedOn w:val="Normal"/>
  </w:style>
  <w:style w:type="paragraph" w:customStyle="1" w:styleId="tm-rf-1tm-lh-title">
    <w:name w:val="tm-rf-1_tm-lh-title"/>
    <w:basedOn w:val="Normal"/>
  </w:style>
  <w:style w:type="character" w:customStyle="1" w:styleId="smallprintdata-v-42d3bbc5ahref">
    <w:name w:val="smallprint_data-v-42d3bbc5_a_href"/>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svg" /><Relationship Id="rId12" Type="http://schemas.openxmlformats.org/officeDocument/2006/relationships/image" Target="media/image7.svg" /><Relationship Id="rId13" Type="http://schemas.openxmlformats.org/officeDocument/2006/relationships/image" Target="media/image8.svg" /><Relationship Id="rId14" Type="http://schemas.openxmlformats.org/officeDocument/2006/relationships/hyperlink" Target="https://ida.interchain.io/ida-course/discord-info.html" TargetMode="External" /><Relationship Id="rId15" Type="http://schemas.openxmlformats.org/officeDocument/2006/relationships/image" Target="media/image9.png" /><Relationship Id="rId16" Type="http://schemas.openxmlformats.org/officeDocument/2006/relationships/image" Target="media/image10.svg" /><Relationship Id="rId17" Type="http://schemas.openxmlformats.org/officeDocument/2006/relationships/hyperlink" Target="https://ida.interchain.io/academy/2-cosmos-concepts/1-architecture.html" TargetMode="External" /><Relationship Id="rId18" Type="http://schemas.openxmlformats.org/officeDocument/2006/relationships/hyperlink" Target="https://ida.interchain.io/academy/2-cosmos-concepts/6-protobuf.html" TargetMode="External" /><Relationship Id="rId19" Type="http://schemas.openxmlformats.org/officeDocument/2006/relationships/hyperlink" Target="https://en.wikipedia.org/wiki/Doubly_linked_list" TargetMode="External" /><Relationship Id="rId2" Type="http://schemas.openxmlformats.org/officeDocument/2006/relationships/webSettings" Target="webSettings.xml" /><Relationship Id="rId20" Type="http://schemas.openxmlformats.org/officeDocument/2006/relationships/hyperlink" Target="https://ida.interchain.io/hands-on-exercise/2-ignite-cli-adv/2-move-count.html" TargetMode="External" /><Relationship Id="rId21" Type="http://schemas.openxmlformats.org/officeDocument/2006/relationships/hyperlink" Target="https://github.com/cosmos/b9-checkers-academy-draft/tree/move-count" TargetMode="External" /><Relationship Id="rId22" Type="http://schemas.openxmlformats.org/officeDocument/2006/relationships/image" Target="media/image11.png" /><Relationship Id="rId23" Type="http://schemas.openxmlformats.org/officeDocument/2006/relationships/image" Target="media/image12.svg" /><Relationship Id="rId24" Type="http://schemas.openxmlformats.org/officeDocument/2006/relationships/hyperlink" Target="https://ida.interchain.io/hands-on-exercise/1-ignite-cli/8-game-winner.html" TargetMode="External" /><Relationship Id="rId25" Type="http://schemas.openxmlformats.org/officeDocument/2006/relationships/hyperlink" Target="https://ida.interchain.io/hands-on-exercise/2-ignite-cli-adv/1-game-deadline.html" TargetMode="External" /><Relationship Id="rId26" Type="http://schemas.openxmlformats.org/officeDocument/2006/relationships/image" Target="media/image13.png" /><Relationship Id="rId27" Type="http://schemas.openxmlformats.org/officeDocument/2006/relationships/image" Target="media/image14.svg" /><Relationship Id="rId28" Type="http://schemas.openxmlformats.org/officeDocument/2006/relationships/image" Target="media/image15.png" /><Relationship Id="rId29" Type="http://schemas.openxmlformats.org/officeDocument/2006/relationships/image" Target="media/image16.svg" /><Relationship Id="rId3" Type="http://schemas.openxmlformats.org/officeDocument/2006/relationships/fontTable" Target="fontTable.xml" /><Relationship Id="rId30" Type="http://schemas.openxmlformats.org/officeDocument/2006/relationships/hyperlink" Target="https://en.wikipedia.org/wiki/Big_O_notation" TargetMode="External" /><Relationship Id="rId31" Type="http://schemas.openxmlformats.org/officeDocument/2006/relationships/image" Target="media/image17.png" /><Relationship Id="rId32" Type="http://schemas.openxmlformats.org/officeDocument/2006/relationships/image" Target="media/image18.svg" /><Relationship Id="rId33" Type="http://schemas.openxmlformats.org/officeDocument/2006/relationships/image" Target="media/image19.svg" /><Relationship Id="rId34" Type="http://schemas.openxmlformats.org/officeDocument/2006/relationships/hyperlink" Target="https://ida.interchain.io/hands-on-exercise/2-ignite-cli-adv/4-game-forfeit.html" TargetMode="External" /><Relationship Id="rId35" Type="http://schemas.openxmlformats.org/officeDocument/2006/relationships/hyperlink" Target="https://github.com/cosmos/b9-checkers-academy-draft/blob/game-fifo/x/checkers/keeper/msg_server_create_game_test.go" TargetMode="External" /><Relationship Id="rId36" Type="http://schemas.openxmlformats.org/officeDocument/2006/relationships/hyperlink" Target="https://github.com/cosmos/b9-checkers-academy-draft/blob/game-fifo/x/checkers/keeper/msg_server_play_move_test.go" TargetMode="External" /><Relationship Id="rId37" Type="http://schemas.openxmlformats.org/officeDocument/2006/relationships/image" Target="media/image20.png" /><Relationship Id="rId38" Type="http://schemas.openxmlformats.org/officeDocument/2006/relationships/image" Target="media/image21.svg" /><Relationship Id="rId39" Type="http://schemas.openxmlformats.org/officeDocument/2006/relationships/hyperlink" Target="https://github.com/cosmos/b9-checkers-academy-draft/blob/game-fifo/x/checkers/keeper/msg_server_play_move_fifo_test.go" TargetMode="External" /><Relationship Id="rId4" Type="http://schemas.openxmlformats.org/officeDocument/2006/relationships/hyperlink" Target="https://ida.interchain.io/" TargetMode="External" /><Relationship Id="rId40" Type="http://schemas.openxmlformats.org/officeDocument/2006/relationships/hyperlink" Target="https://ida.interchain.io/hands-on-exercise/1-ignite-cli/4-create-message.html" TargetMode="External" /><Relationship Id="rId41" Type="http://schemas.openxmlformats.org/officeDocument/2006/relationships/image" Target="media/image22.png" /><Relationship Id="rId42" Type="http://schemas.openxmlformats.org/officeDocument/2006/relationships/image" Target="media/image23.svg" /><Relationship Id="rId43" Type="http://schemas.openxmlformats.org/officeDocument/2006/relationships/image" Target="media/image24.svg" /><Relationship Id="rId44" Type="http://schemas.openxmlformats.org/officeDocument/2006/relationships/image" Target="media/image25.png" /><Relationship Id="rId45" Type="http://schemas.openxmlformats.org/officeDocument/2006/relationships/image" Target="media/image26.svg" /><Relationship Id="rId46" Type="http://schemas.openxmlformats.org/officeDocument/2006/relationships/image" Target="media/image27.png" /><Relationship Id="rId47" Type="http://schemas.openxmlformats.org/officeDocument/2006/relationships/image" Target="media/image28.svg" /><Relationship Id="rId48" Type="http://schemas.openxmlformats.org/officeDocument/2006/relationships/image" Target="media/image29.png" /><Relationship Id="rId49" Type="http://schemas.openxmlformats.org/officeDocument/2006/relationships/image" Target="media/image30.svg" /><Relationship Id="rId5" Type="http://schemas.openxmlformats.org/officeDocument/2006/relationships/image" Target="media/image1.png" /><Relationship Id="rId50" Type="http://schemas.openxmlformats.org/officeDocument/2006/relationships/image" Target="media/image31.png" /><Relationship Id="rId51" Type="http://schemas.openxmlformats.org/officeDocument/2006/relationships/hyperlink" Target="https://v1.cosmos.network/privacy" TargetMode="External" /><Relationship Id="rId52" Type="http://schemas.openxmlformats.org/officeDocument/2006/relationships/image" Target="media/image32.svg" /><Relationship Id="rId53" Type="http://schemas.openxmlformats.org/officeDocument/2006/relationships/hyperlink" Target="https://docs.cosmos.network/" TargetMode="External" /><Relationship Id="rId54" Type="http://schemas.openxmlformats.org/officeDocument/2006/relationships/hyperlink" Target="https://hub.cosmos.network/" TargetMode="External" /><Relationship Id="rId55" Type="http://schemas.openxmlformats.org/officeDocument/2006/relationships/hyperlink" Target="https://docs.cometbft.com/" TargetMode="External" /><Relationship Id="rId56" Type="http://schemas.openxmlformats.org/officeDocument/2006/relationships/hyperlink" Target="https://ibc.cosmos.network/" TargetMode="External" /><Relationship Id="rId57" Type="http://schemas.openxmlformats.org/officeDocument/2006/relationships/hyperlink" Target="https://blog.cosmos.network/" TargetMode="External" /><Relationship Id="rId58" Type="http://schemas.openxmlformats.org/officeDocument/2006/relationships/hyperlink" Target="https://forum.cosmos.network/" TargetMode="External" /><Relationship Id="rId59" Type="http://schemas.openxmlformats.org/officeDocument/2006/relationships/hyperlink" Target="https://discord.gg/cosmosnetwork" TargetMode="External" /><Relationship Id="rId6" Type="http://schemas.openxmlformats.org/officeDocument/2006/relationships/image" Target="media/image2.svg" /><Relationship Id="rId60" Type="http://schemas.openxmlformats.org/officeDocument/2006/relationships/hyperlink" Target="https://github.com/cosmos/sdk-tutorials" TargetMode="External" /><Relationship Id="rId61" Type="http://schemas.openxmlformats.org/officeDocument/2006/relationships/image" Target="media/image33.png" /><Relationship Id="rId62" Type="http://schemas.openxmlformats.org/officeDocument/2006/relationships/image" Target="media/image34.svg" /><Relationship Id="rId63" Type="http://schemas.openxmlformats.org/officeDocument/2006/relationships/image" Target="media/image35.png" /><Relationship Id="rId64" Type="http://schemas.openxmlformats.org/officeDocument/2006/relationships/image" Target="media/image36.svg" /><Relationship Id="rId65" Type="http://schemas.openxmlformats.org/officeDocument/2006/relationships/hyperlink" Target="https://twitter.com/cosmos" TargetMode="External" /><Relationship Id="rId66" Type="http://schemas.openxmlformats.org/officeDocument/2006/relationships/image" Target="media/image37.png" /><Relationship Id="rId67" Type="http://schemas.openxmlformats.org/officeDocument/2006/relationships/image" Target="media/image38.svg" /><Relationship Id="rId68" Type="http://schemas.openxmlformats.org/officeDocument/2006/relationships/image" Target="media/image39.png" /><Relationship Id="rId69" Type="http://schemas.openxmlformats.org/officeDocument/2006/relationships/image" Target="media/image40.svg" /><Relationship Id="rId7" Type="http://schemas.openxmlformats.org/officeDocument/2006/relationships/hyperlink" Target="https://ida.interchain.io/hands-on-exercise/2-ignite-cli-adv/3-game-fifo.html" TargetMode="External" /><Relationship Id="rId70" Type="http://schemas.openxmlformats.org/officeDocument/2006/relationships/hyperlink" Target="https://www.linkedin.com/company/interchain-foundation/about/" TargetMode="External" /><Relationship Id="rId71" Type="http://schemas.openxmlformats.org/officeDocument/2006/relationships/image" Target="media/image41.png" /><Relationship Id="rId72" Type="http://schemas.openxmlformats.org/officeDocument/2006/relationships/image" Target="media/image42.svg" /><Relationship Id="rId73" Type="http://schemas.openxmlformats.org/officeDocument/2006/relationships/hyperlink" Target="https://reddit.com/r/cosmosnetwork" TargetMode="External" /><Relationship Id="rId74" Type="http://schemas.openxmlformats.org/officeDocument/2006/relationships/image" Target="media/image43.png" /><Relationship Id="rId75" Type="http://schemas.openxmlformats.org/officeDocument/2006/relationships/image" Target="media/image44.svg" /><Relationship Id="rId76" Type="http://schemas.openxmlformats.org/officeDocument/2006/relationships/hyperlink" Target="https://t.me/cosmosproject" TargetMode="External" /><Relationship Id="rId77" Type="http://schemas.openxmlformats.org/officeDocument/2006/relationships/image" Target="media/image45.png" /><Relationship Id="rId78" Type="http://schemas.openxmlformats.org/officeDocument/2006/relationships/image" Target="media/image46.svg" /><Relationship Id="rId79" Type="http://schemas.openxmlformats.org/officeDocument/2006/relationships/hyperlink" Target="https://www.youtube.com/c/CosmosProject" TargetMode="External" /><Relationship Id="rId8" Type="http://schemas.openxmlformats.org/officeDocument/2006/relationships/image" Target="media/image3.png" /><Relationship Id="rId80" Type="http://schemas.openxmlformats.org/officeDocument/2006/relationships/image" Target="media/image47.png" /><Relationship Id="rId81" Type="http://schemas.openxmlformats.org/officeDocument/2006/relationships/image" Target="media/image48.svg" /><Relationship Id="rId82" Type="http://schemas.openxmlformats.org/officeDocument/2006/relationships/image" Target="media/image49.png" /><Relationship Id="rId83" Type="http://schemas.openxmlformats.org/officeDocument/2006/relationships/image" Target="media/image50.svg" /><Relationship Id="rId84" Type="http://schemas.openxmlformats.org/officeDocument/2006/relationships/hyperlink" Target="https://interchain.io/" TargetMode="External" /><Relationship Id="rId85" Type="http://schemas.openxmlformats.org/officeDocument/2006/relationships/theme" Target="theme/theme1.xml" /><Relationship Id="rId86" Type="http://schemas.openxmlformats.org/officeDocument/2006/relationships/numbering" Target="numbering.xml" /><Relationship Id="rId87" Type="http://schemas.openxmlformats.org/officeDocument/2006/relationships/styles" Target="styles.xml" /><Relationship Id="rId9" Type="http://schemas.openxmlformats.org/officeDocument/2006/relationships/image" Target="media/image4.sv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Put Your Games in Order | Interchain Developer Academy</dc:title>
  <dc:subject>Store FIFO - prepare to expire games</dc:subject>
  <cp:revision>0</cp:revision>
</cp:coreProperties>
</file>